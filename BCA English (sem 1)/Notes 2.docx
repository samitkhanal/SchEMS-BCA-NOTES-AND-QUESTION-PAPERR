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87B" w:rsidRPr="008F13C5" w:rsidRDefault="0046687B" w:rsidP="0046687B">
      <w:pPr>
        <w:pStyle w:val="Heading1"/>
        <w:shd w:val="clear" w:color="auto" w:fill="FFFFFF"/>
        <w:spacing w:before="0" w:after="51" w:line="288" w:lineRule="atLeast"/>
        <w:rPr>
          <w:rFonts w:ascii="Times New Roman" w:hAnsi="Times New Roman" w:cs="Times New Roman"/>
          <w:bCs w:val="0"/>
          <w:sz w:val="40"/>
          <w:szCs w:val="28"/>
        </w:rPr>
      </w:pPr>
      <w:r w:rsidRPr="008F13C5">
        <w:rPr>
          <w:rFonts w:ascii="Times New Roman" w:hAnsi="Times New Roman" w:cs="Times New Roman"/>
          <w:bCs w:val="0"/>
          <w:sz w:val="40"/>
          <w:szCs w:val="28"/>
        </w:rPr>
        <w:t xml:space="preserve">Intensifiers </w:t>
      </w:r>
    </w:p>
    <w:p w:rsidR="0046687B" w:rsidRPr="008F13C5" w:rsidRDefault="0046687B" w:rsidP="0046687B">
      <w:pPr>
        <w:pStyle w:val="Heading1"/>
        <w:shd w:val="clear" w:color="auto" w:fill="FFFFFF"/>
        <w:spacing w:before="0" w:after="51" w:line="288" w:lineRule="atLeast"/>
        <w:rPr>
          <w:rFonts w:ascii="Times New Roman" w:hAnsi="Times New Roman" w:cs="Times New Roman"/>
          <w:bCs w:val="0"/>
          <w:sz w:val="40"/>
          <w:szCs w:val="28"/>
        </w:rPr>
      </w:pPr>
      <w:r w:rsidRPr="008F13C5">
        <w:rPr>
          <w:rFonts w:ascii="Times New Roman" w:hAnsi="Times New Roman" w:cs="Times New Roman"/>
          <w:bCs w:val="0"/>
          <w:sz w:val="40"/>
          <w:szCs w:val="28"/>
        </w:rPr>
        <w:t>(</w:t>
      </w:r>
      <w:r w:rsidRPr="008F13C5">
        <w:rPr>
          <w:rFonts w:ascii="Times New Roman" w:hAnsi="Times New Roman" w:cs="Times New Roman"/>
          <w:bCs w:val="0"/>
          <w:i/>
          <w:iCs/>
          <w:sz w:val="40"/>
          <w:szCs w:val="28"/>
        </w:rPr>
        <w:t>very, awfully, absolutely, extremely etc.</w:t>
      </w:r>
      <w:r w:rsidRPr="008F13C5">
        <w:rPr>
          <w:rFonts w:ascii="Times New Roman" w:hAnsi="Times New Roman" w:cs="Times New Roman"/>
          <w:bCs w:val="0"/>
          <w:sz w:val="40"/>
          <w:szCs w:val="28"/>
        </w:rPr>
        <w:t>)</w:t>
      </w:r>
    </w:p>
    <w:p w:rsidR="0046687B" w:rsidRPr="008F13C5" w:rsidRDefault="0046687B" w:rsidP="0046687B">
      <w:pPr>
        <w:pStyle w:val="p"/>
        <w:shd w:val="clear" w:color="auto" w:fill="FFFFFF"/>
        <w:spacing w:before="0" w:beforeAutospacing="0" w:after="152" w:afterAutospacing="0" w:line="360" w:lineRule="atLeast"/>
        <w:rPr>
          <w:sz w:val="28"/>
          <w:szCs w:val="28"/>
        </w:rPr>
      </w:pPr>
    </w:p>
    <w:p w:rsidR="0046687B" w:rsidRPr="008F13C5" w:rsidRDefault="0046687B" w:rsidP="0046687B">
      <w:pPr>
        <w:pStyle w:val="p"/>
        <w:shd w:val="clear" w:color="auto" w:fill="FFFFFF"/>
        <w:spacing w:before="0" w:beforeAutospacing="0" w:after="152" w:afterAutospacing="0" w:line="360" w:lineRule="atLeast"/>
        <w:rPr>
          <w:sz w:val="28"/>
          <w:szCs w:val="28"/>
        </w:rPr>
      </w:pPr>
      <w:r w:rsidRPr="008F13C5">
        <w:rPr>
          <w:sz w:val="28"/>
          <w:szCs w:val="28"/>
        </w:rPr>
        <w:t>Intensifiers are adverbs or adverbial phrases that strengthen the meaning of other expressions and show emphasis. Words that we commonly use as intensifiers include </w:t>
      </w:r>
      <w:r w:rsidRPr="008F13C5">
        <w:rPr>
          <w:i/>
          <w:iCs/>
          <w:sz w:val="28"/>
          <w:szCs w:val="28"/>
        </w:rPr>
        <w:t>absolutely</w:t>
      </w:r>
      <w:r w:rsidRPr="008F13C5">
        <w:rPr>
          <w:sz w:val="28"/>
          <w:szCs w:val="28"/>
        </w:rPr>
        <w:t>, </w:t>
      </w:r>
      <w:r w:rsidRPr="008F13C5">
        <w:rPr>
          <w:i/>
          <w:iCs/>
          <w:sz w:val="28"/>
          <w:szCs w:val="28"/>
        </w:rPr>
        <w:t>completely, extremely, highly, rather, really, so, too, totally, utterly, very</w:t>
      </w:r>
      <w:r w:rsidRPr="008F13C5">
        <w:rPr>
          <w:sz w:val="28"/>
          <w:szCs w:val="28"/>
        </w:rPr>
        <w:t> and </w:t>
      </w:r>
      <w:r w:rsidRPr="008F13C5">
        <w:rPr>
          <w:i/>
          <w:iCs/>
          <w:sz w:val="28"/>
          <w:szCs w:val="28"/>
        </w:rPr>
        <w:t>at all</w:t>
      </w:r>
      <w:r w:rsidRPr="008F13C5">
        <w:rPr>
          <w:sz w:val="28"/>
          <w:szCs w:val="28"/>
        </w:rPr>
        <w:t>:</w:t>
      </w:r>
    </w:p>
    <w:p w:rsidR="0046687B" w:rsidRPr="008F13C5" w:rsidRDefault="0046687B" w:rsidP="0023383E">
      <w:pPr>
        <w:pStyle w:val="p"/>
        <w:numPr>
          <w:ilvl w:val="0"/>
          <w:numId w:val="2"/>
        </w:numPr>
        <w:shd w:val="clear" w:color="auto" w:fill="FFFFFF"/>
        <w:spacing w:before="0" w:beforeAutospacing="0" w:after="152" w:afterAutospacing="0" w:line="360" w:lineRule="atLeast"/>
        <w:rPr>
          <w:sz w:val="28"/>
          <w:szCs w:val="28"/>
        </w:rPr>
      </w:pPr>
      <w:r w:rsidRPr="008F13C5">
        <w:rPr>
          <w:iCs/>
          <w:sz w:val="28"/>
          <w:szCs w:val="28"/>
        </w:rPr>
        <w:t>She was </w:t>
      </w:r>
      <w:r w:rsidRPr="008F13C5">
        <w:rPr>
          <w:b/>
          <w:bCs/>
          <w:iCs/>
          <w:sz w:val="28"/>
          <w:szCs w:val="28"/>
        </w:rPr>
        <w:t>so</w:t>
      </w:r>
      <w:r w:rsidRPr="008F13C5">
        <w:rPr>
          <w:iCs/>
          <w:sz w:val="28"/>
          <w:szCs w:val="28"/>
        </w:rPr>
        <w:t> upset. I felt </w:t>
      </w:r>
      <w:r w:rsidRPr="008F13C5">
        <w:rPr>
          <w:b/>
          <w:bCs/>
          <w:iCs/>
          <w:sz w:val="28"/>
          <w:szCs w:val="28"/>
        </w:rPr>
        <w:t>extremely</w:t>
      </w:r>
      <w:r w:rsidRPr="008F13C5">
        <w:rPr>
          <w:iCs/>
          <w:sz w:val="28"/>
          <w:szCs w:val="28"/>
        </w:rPr>
        <w:t> sorry for her.</w:t>
      </w:r>
    </w:p>
    <w:p w:rsidR="0046687B" w:rsidRPr="008F13C5" w:rsidRDefault="0046687B" w:rsidP="0023383E">
      <w:pPr>
        <w:pStyle w:val="p"/>
        <w:numPr>
          <w:ilvl w:val="0"/>
          <w:numId w:val="2"/>
        </w:numPr>
        <w:shd w:val="clear" w:color="auto" w:fill="FFFFFF"/>
        <w:spacing w:before="0" w:beforeAutospacing="0" w:after="152" w:afterAutospacing="0" w:line="360" w:lineRule="atLeast"/>
        <w:rPr>
          <w:sz w:val="28"/>
          <w:szCs w:val="28"/>
        </w:rPr>
      </w:pPr>
      <w:r w:rsidRPr="008F13C5">
        <w:rPr>
          <w:iCs/>
          <w:sz w:val="28"/>
          <w:szCs w:val="28"/>
        </w:rPr>
        <w:t>She has a </w:t>
      </w:r>
      <w:r w:rsidRPr="008F13C5">
        <w:rPr>
          <w:b/>
          <w:bCs/>
          <w:iCs/>
          <w:sz w:val="28"/>
          <w:szCs w:val="28"/>
        </w:rPr>
        <w:t>very</w:t>
      </w:r>
      <w:r w:rsidRPr="008F13C5">
        <w:rPr>
          <w:iCs/>
          <w:sz w:val="28"/>
          <w:szCs w:val="28"/>
        </w:rPr>
        <w:t> strict teacher.</w:t>
      </w:r>
    </w:p>
    <w:p w:rsidR="0046687B" w:rsidRPr="008F13C5" w:rsidRDefault="0046687B" w:rsidP="0023383E">
      <w:pPr>
        <w:pStyle w:val="p"/>
        <w:numPr>
          <w:ilvl w:val="0"/>
          <w:numId w:val="2"/>
        </w:numPr>
        <w:shd w:val="clear" w:color="auto" w:fill="FFFFFF"/>
        <w:spacing w:before="0" w:beforeAutospacing="0" w:after="152" w:afterAutospacing="0" w:line="360" w:lineRule="atLeast"/>
        <w:rPr>
          <w:sz w:val="28"/>
          <w:szCs w:val="28"/>
        </w:rPr>
      </w:pPr>
      <w:r w:rsidRPr="008F13C5">
        <w:rPr>
          <w:iCs/>
          <w:sz w:val="28"/>
          <w:szCs w:val="28"/>
        </w:rPr>
        <w:t>Don’t work </w:t>
      </w:r>
      <w:r w:rsidRPr="008F13C5">
        <w:rPr>
          <w:b/>
          <w:bCs/>
          <w:iCs/>
          <w:sz w:val="28"/>
          <w:szCs w:val="28"/>
        </w:rPr>
        <w:t>too</w:t>
      </w:r>
      <w:r w:rsidRPr="008F13C5">
        <w:rPr>
          <w:iCs/>
          <w:sz w:val="28"/>
          <w:szCs w:val="28"/>
        </w:rPr>
        <w:t> hard. Sometimes you’ll get more done by relaxing a bit.</w:t>
      </w:r>
    </w:p>
    <w:p w:rsidR="0046687B" w:rsidRPr="008F13C5" w:rsidRDefault="0046687B" w:rsidP="0023383E">
      <w:pPr>
        <w:pStyle w:val="p"/>
        <w:numPr>
          <w:ilvl w:val="0"/>
          <w:numId w:val="2"/>
        </w:numPr>
        <w:shd w:val="clear" w:color="auto" w:fill="FFFFFF"/>
        <w:spacing w:before="0" w:beforeAutospacing="0" w:after="152" w:afterAutospacing="0" w:line="360" w:lineRule="atLeast"/>
        <w:rPr>
          <w:sz w:val="28"/>
          <w:szCs w:val="28"/>
        </w:rPr>
      </w:pPr>
      <w:r w:rsidRPr="008F13C5">
        <w:rPr>
          <w:iCs/>
          <w:sz w:val="28"/>
          <w:szCs w:val="28"/>
        </w:rPr>
        <w:t>I don’t think she understood the topic and her essay was </w:t>
      </w:r>
      <w:r w:rsidRPr="008F13C5">
        <w:rPr>
          <w:b/>
          <w:bCs/>
          <w:iCs/>
          <w:sz w:val="28"/>
          <w:szCs w:val="28"/>
        </w:rPr>
        <w:t>rather</w:t>
      </w:r>
      <w:r w:rsidRPr="008F13C5">
        <w:rPr>
          <w:iCs/>
          <w:sz w:val="28"/>
          <w:szCs w:val="28"/>
        </w:rPr>
        <w:t> a mess.</w:t>
      </w:r>
    </w:p>
    <w:p w:rsidR="0046687B" w:rsidRPr="008F13C5" w:rsidRDefault="0046687B" w:rsidP="0023383E">
      <w:pPr>
        <w:pStyle w:val="p"/>
        <w:numPr>
          <w:ilvl w:val="0"/>
          <w:numId w:val="2"/>
        </w:numPr>
        <w:shd w:val="clear" w:color="auto" w:fill="FFFFFF"/>
        <w:spacing w:before="0" w:beforeAutospacing="0" w:after="152" w:afterAutospacing="0" w:line="360" w:lineRule="atLeast"/>
        <w:rPr>
          <w:sz w:val="28"/>
          <w:szCs w:val="28"/>
        </w:rPr>
      </w:pPr>
      <w:r w:rsidRPr="008F13C5">
        <w:rPr>
          <w:iCs/>
          <w:sz w:val="28"/>
          <w:szCs w:val="28"/>
        </w:rPr>
        <w:t>She’s </w:t>
      </w:r>
      <w:r w:rsidRPr="008F13C5">
        <w:rPr>
          <w:b/>
          <w:bCs/>
          <w:iCs/>
          <w:sz w:val="28"/>
          <w:szCs w:val="28"/>
        </w:rPr>
        <w:t>really</w:t>
      </w:r>
      <w:r w:rsidRPr="008F13C5">
        <w:rPr>
          <w:iCs/>
          <w:sz w:val="28"/>
          <w:szCs w:val="28"/>
        </w:rPr>
        <w:t> offended her sister.</w:t>
      </w:r>
    </w:p>
    <w:p w:rsidR="0046687B" w:rsidRPr="008F13C5" w:rsidRDefault="0046687B" w:rsidP="0023383E">
      <w:pPr>
        <w:pStyle w:val="p"/>
        <w:numPr>
          <w:ilvl w:val="0"/>
          <w:numId w:val="2"/>
        </w:numPr>
        <w:shd w:val="clear" w:color="auto" w:fill="FFFFFF"/>
        <w:spacing w:before="0" w:beforeAutospacing="0" w:after="152" w:afterAutospacing="0" w:line="360" w:lineRule="atLeast"/>
        <w:rPr>
          <w:sz w:val="28"/>
          <w:szCs w:val="28"/>
        </w:rPr>
      </w:pPr>
      <w:r w:rsidRPr="008F13C5">
        <w:rPr>
          <w:iCs/>
          <w:sz w:val="28"/>
          <w:szCs w:val="28"/>
        </w:rPr>
        <w:t>At all</w:t>
      </w:r>
      <w:r w:rsidRPr="008F13C5">
        <w:rPr>
          <w:sz w:val="28"/>
          <w:szCs w:val="28"/>
        </w:rPr>
        <w:t> is a very common intensifier with negative expressions:</w:t>
      </w:r>
    </w:p>
    <w:p w:rsidR="0046687B" w:rsidRPr="008F13C5" w:rsidRDefault="0046687B" w:rsidP="0023383E">
      <w:pPr>
        <w:pStyle w:val="p"/>
        <w:numPr>
          <w:ilvl w:val="0"/>
          <w:numId w:val="2"/>
        </w:numPr>
        <w:shd w:val="clear" w:color="auto" w:fill="FFFFFF"/>
        <w:spacing w:before="0" w:beforeAutospacing="0" w:after="152" w:afterAutospacing="0" w:line="360" w:lineRule="atLeast"/>
        <w:rPr>
          <w:sz w:val="28"/>
          <w:szCs w:val="28"/>
        </w:rPr>
      </w:pPr>
      <w:r w:rsidRPr="008F13C5">
        <w:rPr>
          <w:iCs/>
          <w:sz w:val="28"/>
          <w:szCs w:val="28"/>
        </w:rPr>
        <w:t>Are there no suitable DVDs </w:t>
      </w:r>
      <w:r w:rsidRPr="008F13C5">
        <w:rPr>
          <w:b/>
          <w:bCs/>
          <w:iCs/>
          <w:sz w:val="28"/>
          <w:szCs w:val="28"/>
        </w:rPr>
        <w:t>at all</w:t>
      </w:r>
      <w:r w:rsidRPr="008F13C5">
        <w:rPr>
          <w:iCs/>
          <w:sz w:val="28"/>
          <w:szCs w:val="28"/>
        </w:rPr>
        <w:t>?</w:t>
      </w:r>
    </w:p>
    <w:p w:rsidR="0046687B" w:rsidRPr="008F13C5" w:rsidRDefault="0046687B" w:rsidP="0023383E">
      <w:pPr>
        <w:pStyle w:val="p"/>
        <w:numPr>
          <w:ilvl w:val="0"/>
          <w:numId w:val="2"/>
        </w:numPr>
        <w:shd w:val="clear" w:color="auto" w:fill="FFFFFF"/>
        <w:spacing w:before="0" w:beforeAutospacing="0" w:after="152" w:afterAutospacing="0" w:line="360" w:lineRule="atLeast"/>
        <w:rPr>
          <w:sz w:val="28"/>
          <w:szCs w:val="28"/>
        </w:rPr>
      </w:pPr>
      <w:r w:rsidRPr="008F13C5">
        <w:rPr>
          <w:iCs/>
          <w:sz w:val="28"/>
          <w:szCs w:val="28"/>
        </w:rPr>
        <w:t>I’m afraid I’m not </w:t>
      </w:r>
      <w:r w:rsidRPr="008F13C5">
        <w:rPr>
          <w:b/>
          <w:bCs/>
          <w:iCs/>
          <w:sz w:val="28"/>
          <w:szCs w:val="28"/>
        </w:rPr>
        <w:t>at all</w:t>
      </w:r>
      <w:r w:rsidRPr="008F13C5">
        <w:rPr>
          <w:iCs/>
          <w:sz w:val="28"/>
          <w:szCs w:val="28"/>
        </w:rPr>
        <w:t> interested.</w:t>
      </w:r>
    </w:p>
    <w:p w:rsidR="0046687B" w:rsidRPr="008F13C5" w:rsidRDefault="0046687B" w:rsidP="0023383E">
      <w:pPr>
        <w:pStyle w:val="p"/>
        <w:numPr>
          <w:ilvl w:val="0"/>
          <w:numId w:val="2"/>
        </w:numPr>
        <w:shd w:val="clear" w:color="auto" w:fill="FFFFFF"/>
        <w:spacing w:before="0" w:beforeAutospacing="0" w:after="152" w:afterAutospacing="0" w:line="360" w:lineRule="atLeast"/>
        <w:rPr>
          <w:sz w:val="28"/>
          <w:szCs w:val="28"/>
        </w:rPr>
      </w:pPr>
      <w:r w:rsidRPr="008F13C5">
        <w:rPr>
          <w:sz w:val="28"/>
          <w:szCs w:val="28"/>
        </w:rPr>
        <w:t>We also use </w:t>
      </w:r>
      <w:r w:rsidRPr="008F13C5">
        <w:rPr>
          <w:iCs/>
          <w:sz w:val="28"/>
          <w:szCs w:val="28"/>
        </w:rPr>
        <w:t>on earth</w:t>
      </w:r>
      <w:r w:rsidRPr="008F13C5">
        <w:rPr>
          <w:sz w:val="28"/>
          <w:szCs w:val="28"/>
        </w:rPr>
        <w:t> and </w:t>
      </w:r>
      <w:r w:rsidRPr="008F13C5">
        <w:rPr>
          <w:iCs/>
          <w:sz w:val="28"/>
          <w:szCs w:val="28"/>
        </w:rPr>
        <w:t>ever</w:t>
      </w:r>
      <w:r w:rsidRPr="008F13C5">
        <w:rPr>
          <w:sz w:val="28"/>
          <w:szCs w:val="28"/>
        </w:rPr>
        <w:t> as intensifiers with </w:t>
      </w:r>
      <w:r w:rsidRPr="008F13C5">
        <w:rPr>
          <w:iCs/>
          <w:sz w:val="28"/>
          <w:szCs w:val="28"/>
        </w:rPr>
        <w:t>wh</w:t>
      </w:r>
      <w:r w:rsidRPr="008F13C5">
        <w:rPr>
          <w:sz w:val="28"/>
          <w:szCs w:val="28"/>
        </w:rPr>
        <w:t>-words:</w:t>
      </w:r>
    </w:p>
    <w:p w:rsidR="0046687B" w:rsidRPr="008F13C5" w:rsidRDefault="0046687B" w:rsidP="0023383E">
      <w:pPr>
        <w:pStyle w:val="p"/>
        <w:numPr>
          <w:ilvl w:val="0"/>
          <w:numId w:val="2"/>
        </w:numPr>
        <w:shd w:val="clear" w:color="auto" w:fill="FFFFFF"/>
        <w:spacing w:before="0" w:beforeAutospacing="0" w:after="152" w:afterAutospacing="0" w:line="360" w:lineRule="atLeast"/>
        <w:rPr>
          <w:sz w:val="28"/>
          <w:szCs w:val="28"/>
        </w:rPr>
      </w:pPr>
      <w:r w:rsidRPr="008F13C5">
        <w:rPr>
          <w:b/>
          <w:bCs/>
          <w:iCs/>
          <w:sz w:val="28"/>
          <w:szCs w:val="28"/>
        </w:rPr>
        <w:t>What on earth</w:t>
      </w:r>
      <w:r w:rsidRPr="008F13C5">
        <w:rPr>
          <w:iCs/>
          <w:sz w:val="28"/>
          <w:szCs w:val="28"/>
        </w:rPr>
        <w:t> is he doing?</w:t>
      </w:r>
      <w:r w:rsidRPr="008F13C5">
        <w:rPr>
          <w:sz w:val="28"/>
          <w:szCs w:val="28"/>
        </w:rPr>
        <w:t> (suggests disapproval)</w:t>
      </w:r>
    </w:p>
    <w:p w:rsidR="0046687B" w:rsidRPr="008F13C5" w:rsidRDefault="0046687B" w:rsidP="0023383E">
      <w:pPr>
        <w:pStyle w:val="p"/>
        <w:numPr>
          <w:ilvl w:val="0"/>
          <w:numId w:val="2"/>
        </w:numPr>
        <w:shd w:val="clear" w:color="auto" w:fill="FFFFFF"/>
        <w:spacing w:before="0" w:beforeAutospacing="0" w:after="152" w:afterAutospacing="0" w:line="360" w:lineRule="atLeast"/>
        <w:rPr>
          <w:sz w:val="16"/>
          <w:szCs w:val="16"/>
        </w:rPr>
      </w:pPr>
      <w:r w:rsidRPr="008F13C5">
        <w:rPr>
          <w:b/>
          <w:bCs/>
          <w:iCs/>
          <w:sz w:val="28"/>
          <w:szCs w:val="28"/>
        </w:rPr>
        <w:t>Why</w:t>
      </w:r>
      <w:r w:rsidRPr="008F13C5">
        <w:rPr>
          <w:iCs/>
          <w:sz w:val="28"/>
          <w:szCs w:val="28"/>
        </w:rPr>
        <w:t> did I </w:t>
      </w:r>
      <w:r w:rsidRPr="008F13C5">
        <w:rPr>
          <w:b/>
          <w:bCs/>
          <w:iCs/>
          <w:sz w:val="28"/>
          <w:szCs w:val="28"/>
        </w:rPr>
        <w:t>ever</w:t>
      </w:r>
      <w:r w:rsidRPr="008F13C5">
        <w:rPr>
          <w:iCs/>
          <w:sz w:val="28"/>
          <w:szCs w:val="28"/>
        </w:rPr>
        <w:t> invite them to stay with us?</w:t>
      </w:r>
      <w:r w:rsidRPr="008F13C5">
        <w:rPr>
          <w:sz w:val="28"/>
          <w:szCs w:val="28"/>
        </w:rPr>
        <w:t> (suggests that there were problems)</w:t>
      </w:r>
    </w:p>
    <w:p w:rsidR="0046687B" w:rsidRPr="008F13C5" w:rsidRDefault="0046687B" w:rsidP="0046687B">
      <w:pPr>
        <w:autoSpaceDE w:val="0"/>
        <w:autoSpaceDN w:val="0"/>
        <w:adjustRightInd w:val="0"/>
        <w:rPr>
          <w:b/>
          <w:sz w:val="24"/>
          <w:szCs w:val="24"/>
        </w:rPr>
      </w:pPr>
    </w:p>
    <w:p w:rsidR="0046687B" w:rsidRPr="008F13C5" w:rsidRDefault="0046687B" w:rsidP="0046687B">
      <w:pPr>
        <w:autoSpaceDE w:val="0"/>
        <w:autoSpaceDN w:val="0"/>
        <w:adjustRightInd w:val="0"/>
        <w:rPr>
          <w:b/>
          <w:sz w:val="24"/>
          <w:szCs w:val="24"/>
        </w:rPr>
      </w:pPr>
      <w:r w:rsidRPr="008F13C5">
        <w:rPr>
          <w:b/>
          <w:sz w:val="24"/>
          <w:szCs w:val="24"/>
        </w:rPr>
        <w:t>Page 23</w:t>
      </w:r>
    </w:p>
    <w:p w:rsidR="0046687B" w:rsidRPr="008F13C5" w:rsidRDefault="0046687B" w:rsidP="0046687B">
      <w:pPr>
        <w:autoSpaceDE w:val="0"/>
        <w:autoSpaceDN w:val="0"/>
        <w:adjustRightInd w:val="0"/>
        <w:rPr>
          <w:b/>
          <w:sz w:val="24"/>
          <w:szCs w:val="24"/>
        </w:rPr>
      </w:pPr>
    </w:p>
    <w:p w:rsidR="0046687B" w:rsidRPr="008F13C5" w:rsidRDefault="0046687B" w:rsidP="0046687B">
      <w:pPr>
        <w:autoSpaceDE w:val="0"/>
        <w:autoSpaceDN w:val="0"/>
        <w:adjustRightInd w:val="0"/>
        <w:rPr>
          <w:b/>
          <w:sz w:val="24"/>
          <w:szCs w:val="24"/>
        </w:rPr>
      </w:pPr>
      <w:r w:rsidRPr="008F13C5">
        <w:rPr>
          <w:b/>
          <w:sz w:val="24"/>
          <w:szCs w:val="24"/>
        </w:rPr>
        <w:t xml:space="preserve">B. Make a chart like the one below showing which of the following intensifiers can be used with each adjective in A on the opposite page: </w:t>
      </w:r>
    </w:p>
    <w:p w:rsidR="0046687B" w:rsidRPr="008F13C5" w:rsidRDefault="0046687B" w:rsidP="0046687B">
      <w:pPr>
        <w:autoSpaceDE w:val="0"/>
        <w:autoSpaceDN w:val="0"/>
        <w:adjustRightInd w:val="0"/>
        <w:rPr>
          <w:sz w:val="24"/>
          <w:szCs w:val="24"/>
        </w:rPr>
      </w:pPr>
    </w:p>
    <w:tbl>
      <w:tblPr>
        <w:tblStyle w:val="TableGrid"/>
        <w:tblW w:w="0" w:type="auto"/>
        <w:tblLook w:val="04A0"/>
      </w:tblPr>
      <w:tblGrid>
        <w:gridCol w:w="1728"/>
        <w:gridCol w:w="7949"/>
      </w:tblGrid>
      <w:tr w:rsidR="0046687B" w:rsidRPr="008F13C5" w:rsidTr="00CF2AAE">
        <w:tc>
          <w:tcPr>
            <w:tcW w:w="1728" w:type="dxa"/>
          </w:tcPr>
          <w:p w:rsidR="0046687B" w:rsidRPr="008F13C5" w:rsidRDefault="0046687B" w:rsidP="00CF2AAE">
            <w:pPr>
              <w:autoSpaceDE w:val="0"/>
              <w:autoSpaceDN w:val="0"/>
              <w:adjustRightInd w:val="0"/>
              <w:rPr>
                <w:sz w:val="24"/>
                <w:szCs w:val="24"/>
              </w:rPr>
            </w:pPr>
            <w:r w:rsidRPr="008F13C5">
              <w:rPr>
                <w:sz w:val="24"/>
                <w:szCs w:val="24"/>
              </w:rPr>
              <w:t>Very</w:t>
            </w:r>
          </w:p>
        </w:tc>
        <w:tc>
          <w:tcPr>
            <w:tcW w:w="7949" w:type="dxa"/>
          </w:tcPr>
          <w:p w:rsidR="0046687B" w:rsidRPr="008F13C5" w:rsidRDefault="0046687B" w:rsidP="00CF2AAE">
            <w:pPr>
              <w:autoSpaceDE w:val="0"/>
              <w:autoSpaceDN w:val="0"/>
              <w:adjustRightInd w:val="0"/>
              <w:rPr>
                <w:sz w:val="24"/>
                <w:szCs w:val="24"/>
              </w:rPr>
            </w:pPr>
            <w:r w:rsidRPr="008F13C5">
              <w:rPr>
                <w:sz w:val="24"/>
                <w:szCs w:val="24"/>
              </w:rPr>
              <w:t>good, bad, boring, impressive, mediocre, memorable, second rate, special</w:t>
            </w:r>
          </w:p>
        </w:tc>
      </w:tr>
      <w:tr w:rsidR="0046687B" w:rsidRPr="008F13C5" w:rsidTr="00CF2AAE">
        <w:tc>
          <w:tcPr>
            <w:tcW w:w="1728" w:type="dxa"/>
          </w:tcPr>
          <w:p w:rsidR="0046687B" w:rsidRPr="008F13C5" w:rsidRDefault="0046687B" w:rsidP="00CF2AAE">
            <w:pPr>
              <w:autoSpaceDE w:val="0"/>
              <w:autoSpaceDN w:val="0"/>
              <w:adjustRightInd w:val="0"/>
              <w:rPr>
                <w:sz w:val="24"/>
                <w:szCs w:val="24"/>
              </w:rPr>
            </w:pPr>
            <w:r w:rsidRPr="008F13C5">
              <w:rPr>
                <w:sz w:val="24"/>
                <w:szCs w:val="24"/>
              </w:rPr>
              <w:t>Awfully</w:t>
            </w:r>
          </w:p>
        </w:tc>
        <w:tc>
          <w:tcPr>
            <w:tcW w:w="7949" w:type="dxa"/>
          </w:tcPr>
          <w:p w:rsidR="0046687B" w:rsidRPr="008F13C5" w:rsidRDefault="0046687B" w:rsidP="00CF2AAE">
            <w:pPr>
              <w:autoSpaceDE w:val="0"/>
              <w:autoSpaceDN w:val="0"/>
              <w:adjustRightInd w:val="0"/>
              <w:rPr>
                <w:sz w:val="24"/>
                <w:szCs w:val="24"/>
              </w:rPr>
            </w:pPr>
            <w:r w:rsidRPr="008F13C5">
              <w:rPr>
                <w:sz w:val="24"/>
                <w:szCs w:val="24"/>
              </w:rPr>
              <w:t>good, bad, boring, mediocre</w:t>
            </w:r>
          </w:p>
        </w:tc>
      </w:tr>
      <w:tr w:rsidR="0046687B" w:rsidRPr="008F13C5" w:rsidTr="00CF2AAE">
        <w:tc>
          <w:tcPr>
            <w:tcW w:w="1728" w:type="dxa"/>
          </w:tcPr>
          <w:p w:rsidR="0046687B" w:rsidRPr="008F13C5" w:rsidRDefault="0046687B" w:rsidP="00CF2AAE">
            <w:pPr>
              <w:autoSpaceDE w:val="0"/>
              <w:autoSpaceDN w:val="0"/>
              <w:adjustRightInd w:val="0"/>
              <w:rPr>
                <w:sz w:val="24"/>
                <w:szCs w:val="24"/>
              </w:rPr>
            </w:pPr>
            <w:r w:rsidRPr="008F13C5">
              <w:rPr>
                <w:sz w:val="24"/>
                <w:szCs w:val="24"/>
              </w:rPr>
              <w:t>Absolutely</w:t>
            </w:r>
          </w:p>
        </w:tc>
        <w:tc>
          <w:tcPr>
            <w:tcW w:w="7949" w:type="dxa"/>
          </w:tcPr>
          <w:p w:rsidR="0046687B" w:rsidRPr="008F13C5" w:rsidRDefault="0046687B" w:rsidP="00CF2AAE">
            <w:pPr>
              <w:autoSpaceDE w:val="0"/>
              <w:autoSpaceDN w:val="0"/>
              <w:adjustRightInd w:val="0"/>
              <w:rPr>
                <w:sz w:val="24"/>
                <w:szCs w:val="24"/>
              </w:rPr>
            </w:pPr>
            <w:r w:rsidRPr="008F13C5">
              <w:rPr>
                <w:sz w:val="24"/>
                <w:szCs w:val="24"/>
              </w:rPr>
              <w:t xml:space="preserve">appalling, awful, frightful, horrible, rotten, lousy, </w:t>
            </w:r>
          </w:p>
          <w:p w:rsidR="0046687B" w:rsidRPr="008F13C5" w:rsidRDefault="0046687B" w:rsidP="00CF2AAE">
            <w:pPr>
              <w:autoSpaceDE w:val="0"/>
              <w:autoSpaceDN w:val="0"/>
              <w:adjustRightInd w:val="0"/>
              <w:rPr>
                <w:sz w:val="24"/>
                <w:szCs w:val="24"/>
              </w:rPr>
            </w:pPr>
          </w:p>
          <w:p w:rsidR="0046687B" w:rsidRPr="008F13C5" w:rsidRDefault="0046687B" w:rsidP="00CF2AAE">
            <w:pPr>
              <w:autoSpaceDE w:val="0"/>
              <w:autoSpaceDN w:val="0"/>
              <w:adjustRightInd w:val="0"/>
              <w:rPr>
                <w:sz w:val="24"/>
                <w:szCs w:val="24"/>
              </w:rPr>
            </w:pPr>
            <w:r w:rsidRPr="008F13C5">
              <w:rPr>
                <w:sz w:val="24"/>
                <w:szCs w:val="24"/>
              </w:rPr>
              <w:t>astonishing, extraordinary, fabulous, fantastic, first-rate, great, magnificent, marvelous, out of this world, outstanding, reasonable, remarkable, sensational, splendid, superb, tremendous, wonderful</w:t>
            </w:r>
          </w:p>
        </w:tc>
      </w:tr>
      <w:tr w:rsidR="0046687B" w:rsidRPr="008F13C5" w:rsidTr="00CF2AAE">
        <w:tc>
          <w:tcPr>
            <w:tcW w:w="1728" w:type="dxa"/>
          </w:tcPr>
          <w:p w:rsidR="0046687B" w:rsidRPr="008F13C5" w:rsidRDefault="0046687B" w:rsidP="00CF2AAE">
            <w:pPr>
              <w:autoSpaceDE w:val="0"/>
              <w:autoSpaceDN w:val="0"/>
              <w:adjustRightInd w:val="0"/>
              <w:rPr>
                <w:sz w:val="24"/>
                <w:szCs w:val="24"/>
              </w:rPr>
            </w:pPr>
            <w:r w:rsidRPr="008F13C5">
              <w:rPr>
                <w:sz w:val="24"/>
                <w:szCs w:val="24"/>
              </w:rPr>
              <w:t>Extremely</w:t>
            </w:r>
          </w:p>
        </w:tc>
        <w:tc>
          <w:tcPr>
            <w:tcW w:w="7949" w:type="dxa"/>
          </w:tcPr>
          <w:p w:rsidR="0046687B" w:rsidRPr="008F13C5" w:rsidRDefault="0046687B" w:rsidP="00CF2AAE">
            <w:pPr>
              <w:autoSpaceDE w:val="0"/>
              <w:autoSpaceDN w:val="0"/>
              <w:adjustRightInd w:val="0"/>
              <w:rPr>
                <w:sz w:val="24"/>
                <w:szCs w:val="24"/>
              </w:rPr>
            </w:pPr>
            <w:r w:rsidRPr="008F13C5">
              <w:rPr>
                <w:sz w:val="24"/>
                <w:szCs w:val="24"/>
              </w:rPr>
              <w:t xml:space="preserve">bad, boring, </w:t>
            </w:r>
          </w:p>
          <w:p w:rsidR="0046687B" w:rsidRPr="008F13C5" w:rsidRDefault="0046687B" w:rsidP="00CF2AAE">
            <w:pPr>
              <w:autoSpaceDE w:val="0"/>
              <w:autoSpaceDN w:val="0"/>
              <w:adjustRightInd w:val="0"/>
              <w:rPr>
                <w:sz w:val="24"/>
                <w:szCs w:val="24"/>
              </w:rPr>
            </w:pPr>
            <w:r w:rsidRPr="008F13C5">
              <w:rPr>
                <w:sz w:val="24"/>
                <w:szCs w:val="24"/>
              </w:rPr>
              <w:lastRenderedPageBreak/>
              <w:t>good, impressive, mediocre, satisfactory, second-rate</w:t>
            </w:r>
          </w:p>
        </w:tc>
      </w:tr>
      <w:tr w:rsidR="0046687B" w:rsidRPr="008F13C5" w:rsidTr="00CF2AAE">
        <w:tc>
          <w:tcPr>
            <w:tcW w:w="1728" w:type="dxa"/>
          </w:tcPr>
          <w:p w:rsidR="0046687B" w:rsidRPr="008F13C5" w:rsidRDefault="0046687B" w:rsidP="00CF2AAE">
            <w:pPr>
              <w:autoSpaceDE w:val="0"/>
              <w:autoSpaceDN w:val="0"/>
              <w:adjustRightInd w:val="0"/>
              <w:rPr>
                <w:sz w:val="24"/>
                <w:szCs w:val="24"/>
              </w:rPr>
            </w:pPr>
            <w:r w:rsidRPr="008F13C5">
              <w:rPr>
                <w:sz w:val="24"/>
                <w:szCs w:val="24"/>
              </w:rPr>
              <w:lastRenderedPageBreak/>
              <w:t>Really</w:t>
            </w:r>
          </w:p>
        </w:tc>
        <w:tc>
          <w:tcPr>
            <w:tcW w:w="7949" w:type="dxa"/>
          </w:tcPr>
          <w:p w:rsidR="0046687B" w:rsidRPr="008F13C5" w:rsidRDefault="0046687B" w:rsidP="00CF2AAE">
            <w:pPr>
              <w:autoSpaceDE w:val="0"/>
              <w:autoSpaceDN w:val="0"/>
              <w:adjustRightInd w:val="0"/>
              <w:rPr>
                <w:sz w:val="24"/>
                <w:szCs w:val="24"/>
              </w:rPr>
            </w:pPr>
            <w:r w:rsidRPr="008F13C5">
              <w:rPr>
                <w:sz w:val="24"/>
                <w:szCs w:val="24"/>
              </w:rPr>
              <w:t>bad, appalling, awful, boring, dreadful, forgettable, frightful, horrible, lousy, nothing special, nothing to write home about, rotten, run-of-the-mill, second-rate,</w:t>
            </w:r>
          </w:p>
          <w:p w:rsidR="0046687B" w:rsidRPr="008F13C5" w:rsidRDefault="0046687B" w:rsidP="00CF2AAE">
            <w:pPr>
              <w:autoSpaceDE w:val="0"/>
              <w:autoSpaceDN w:val="0"/>
              <w:adjustRightInd w:val="0"/>
              <w:rPr>
                <w:sz w:val="24"/>
                <w:szCs w:val="24"/>
              </w:rPr>
            </w:pPr>
            <w:r w:rsidRPr="008F13C5">
              <w:rPr>
                <w:sz w:val="24"/>
                <w:szCs w:val="24"/>
              </w:rPr>
              <w:t>good, astonishing, excellent, exceptional, extraordinary, fabulous, fantastic, first-rate, great, impressive, magnificent, marvelous, mediocre, memorable, not bad, out of this world, outstanding, reasonable, remarkable, satisfactory, sensational, special, splendid, superb, tremendous, wonderful</w:t>
            </w:r>
          </w:p>
        </w:tc>
      </w:tr>
      <w:tr w:rsidR="0046687B" w:rsidRPr="008F13C5" w:rsidTr="00CF2AAE">
        <w:tc>
          <w:tcPr>
            <w:tcW w:w="1728" w:type="dxa"/>
          </w:tcPr>
          <w:p w:rsidR="0046687B" w:rsidRPr="008F13C5" w:rsidRDefault="0046687B" w:rsidP="00CF2AAE">
            <w:pPr>
              <w:autoSpaceDE w:val="0"/>
              <w:autoSpaceDN w:val="0"/>
              <w:adjustRightInd w:val="0"/>
              <w:rPr>
                <w:sz w:val="24"/>
                <w:szCs w:val="24"/>
              </w:rPr>
            </w:pPr>
            <w:r w:rsidRPr="008F13C5">
              <w:rPr>
                <w:sz w:val="24"/>
                <w:szCs w:val="24"/>
              </w:rPr>
              <w:t>Dreadfully</w:t>
            </w:r>
          </w:p>
        </w:tc>
        <w:tc>
          <w:tcPr>
            <w:tcW w:w="7949" w:type="dxa"/>
          </w:tcPr>
          <w:p w:rsidR="0046687B" w:rsidRPr="008F13C5" w:rsidRDefault="0046687B" w:rsidP="00CF2AAE">
            <w:pPr>
              <w:autoSpaceDE w:val="0"/>
              <w:autoSpaceDN w:val="0"/>
              <w:adjustRightInd w:val="0"/>
              <w:rPr>
                <w:sz w:val="24"/>
                <w:szCs w:val="24"/>
              </w:rPr>
            </w:pPr>
            <w:r w:rsidRPr="008F13C5">
              <w:rPr>
                <w:sz w:val="24"/>
                <w:szCs w:val="24"/>
              </w:rPr>
              <w:t xml:space="preserve">bad, boring, </w:t>
            </w:r>
          </w:p>
          <w:p w:rsidR="0046687B" w:rsidRPr="008F13C5" w:rsidRDefault="0046687B" w:rsidP="00CF2AAE">
            <w:pPr>
              <w:autoSpaceDE w:val="0"/>
              <w:autoSpaceDN w:val="0"/>
              <w:adjustRightInd w:val="0"/>
              <w:rPr>
                <w:sz w:val="24"/>
                <w:szCs w:val="24"/>
              </w:rPr>
            </w:pPr>
            <w:r w:rsidRPr="008F13C5">
              <w:rPr>
                <w:sz w:val="24"/>
                <w:szCs w:val="24"/>
              </w:rPr>
              <w:t>mediocre</w:t>
            </w:r>
          </w:p>
        </w:tc>
      </w:tr>
      <w:tr w:rsidR="0046687B" w:rsidRPr="008F13C5" w:rsidTr="00CF2AAE">
        <w:tc>
          <w:tcPr>
            <w:tcW w:w="1728" w:type="dxa"/>
          </w:tcPr>
          <w:p w:rsidR="0046687B" w:rsidRPr="008F13C5" w:rsidRDefault="0046687B" w:rsidP="00CF2AAE">
            <w:pPr>
              <w:autoSpaceDE w:val="0"/>
              <w:autoSpaceDN w:val="0"/>
              <w:adjustRightInd w:val="0"/>
              <w:rPr>
                <w:sz w:val="24"/>
                <w:szCs w:val="24"/>
              </w:rPr>
            </w:pPr>
            <w:r w:rsidRPr="008F13C5">
              <w:rPr>
                <w:sz w:val="24"/>
                <w:szCs w:val="24"/>
              </w:rPr>
              <w:t>Exceptionally</w:t>
            </w:r>
          </w:p>
        </w:tc>
        <w:tc>
          <w:tcPr>
            <w:tcW w:w="7949" w:type="dxa"/>
          </w:tcPr>
          <w:p w:rsidR="0046687B" w:rsidRPr="008F13C5" w:rsidRDefault="0046687B" w:rsidP="00CF2AAE">
            <w:pPr>
              <w:autoSpaceDE w:val="0"/>
              <w:autoSpaceDN w:val="0"/>
              <w:adjustRightInd w:val="0"/>
              <w:rPr>
                <w:sz w:val="24"/>
                <w:szCs w:val="24"/>
              </w:rPr>
            </w:pPr>
            <w:r w:rsidRPr="008F13C5">
              <w:rPr>
                <w:sz w:val="24"/>
                <w:szCs w:val="24"/>
              </w:rPr>
              <w:t>bad, awful, boring, dreadful, horrible, rotten, run-of-the-mill</w:t>
            </w:r>
          </w:p>
          <w:p w:rsidR="0046687B" w:rsidRPr="008F13C5" w:rsidRDefault="0046687B" w:rsidP="00CF2AAE">
            <w:pPr>
              <w:autoSpaceDE w:val="0"/>
              <w:autoSpaceDN w:val="0"/>
              <w:adjustRightInd w:val="0"/>
              <w:rPr>
                <w:sz w:val="24"/>
                <w:szCs w:val="24"/>
              </w:rPr>
            </w:pPr>
            <w:r w:rsidRPr="008F13C5">
              <w:rPr>
                <w:sz w:val="24"/>
                <w:szCs w:val="24"/>
              </w:rPr>
              <w:t>good, impressive, mediocre</w:t>
            </w:r>
          </w:p>
        </w:tc>
      </w:tr>
      <w:tr w:rsidR="0046687B" w:rsidRPr="008F13C5" w:rsidTr="00CF2AAE">
        <w:tc>
          <w:tcPr>
            <w:tcW w:w="1728" w:type="dxa"/>
          </w:tcPr>
          <w:p w:rsidR="0046687B" w:rsidRPr="008F13C5" w:rsidRDefault="0046687B" w:rsidP="00CF2AAE">
            <w:pPr>
              <w:autoSpaceDE w:val="0"/>
              <w:autoSpaceDN w:val="0"/>
              <w:adjustRightInd w:val="0"/>
              <w:rPr>
                <w:sz w:val="24"/>
                <w:szCs w:val="24"/>
              </w:rPr>
            </w:pPr>
            <w:r w:rsidRPr="008F13C5">
              <w:rPr>
                <w:sz w:val="24"/>
                <w:szCs w:val="24"/>
              </w:rPr>
              <w:t>Extraordinarily</w:t>
            </w:r>
          </w:p>
        </w:tc>
        <w:tc>
          <w:tcPr>
            <w:tcW w:w="7949" w:type="dxa"/>
          </w:tcPr>
          <w:p w:rsidR="0046687B" w:rsidRPr="008F13C5" w:rsidRDefault="0046687B" w:rsidP="00CF2AAE">
            <w:pPr>
              <w:autoSpaceDE w:val="0"/>
              <w:autoSpaceDN w:val="0"/>
              <w:adjustRightInd w:val="0"/>
              <w:rPr>
                <w:sz w:val="24"/>
                <w:szCs w:val="24"/>
              </w:rPr>
            </w:pPr>
            <w:r w:rsidRPr="008F13C5">
              <w:rPr>
                <w:sz w:val="24"/>
                <w:szCs w:val="24"/>
              </w:rPr>
              <w:t xml:space="preserve">bad, awful, boring, </w:t>
            </w:r>
          </w:p>
          <w:p w:rsidR="0046687B" w:rsidRPr="008F13C5" w:rsidRDefault="0046687B" w:rsidP="00CF2AAE">
            <w:pPr>
              <w:autoSpaceDE w:val="0"/>
              <w:autoSpaceDN w:val="0"/>
              <w:adjustRightInd w:val="0"/>
              <w:rPr>
                <w:sz w:val="24"/>
                <w:szCs w:val="24"/>
              </w:rPr>
            </w:pPr>
            <w:r w:rsidRPr="008F13C5">
              <w:rPr>
                <w:sz w:val="24"/>
                <w:szCs w:val="24"/>
              </w:rPr>
              <w:t xml:space="preserve">good, </w:t>
            </w:r>
          </w:p>
        </w:tc>
      </w:tr>
      <w:tr w:rsidR="0046687B" w:rsidRPr="008F13C5" w:rsidTr="00CF2AAE">
        <w:tc>
          <w:tcPr>
            <w:tcW w:w="1728" w:type="dxa"/>
          </w:tcPr>
          <w:p w:rsidR="0046687B" w:rsidRPr="008F13C5" w:rsidRDefault="0046687B" w:rsidP="00CF2AAE">
            <w:pPr>
              <w:autoSpaceDE w:val="0"/>
              <w:autoSpaceDN w:val="0"/>
              <w:adjustRightInd w:val="0"/>
              <w:rPr>
                <w:sz w:val="24"/>
                <w:szCs w:val="24"/>
              </w:rPr>
            </w:pPr>
            <w:r w:rsidRPr="008F13C5">
              <w:rPr>
                <w:sz w:val="24"/>
                <w:szCs w:val="24"/>
              </w:rPr>
              <w:t>Incredibly</w:t>
            </w:r>
          </w:p>
        </w:tc>
        <w:tc>
          <w:tcPr>
            <w:tcW w:w="7949" w:type="dxa"/>
          </w:tcPr>
          <w:p w:rsidR="0046687B" w:rsidRPr="008F13C5" w:rsidRDefault="0046687B" w:rsidP="00CF2AAE">
            <w:pPr>
              <w:autoSpaceDE w:val="0"/>
              <w:autoSpaceDN w:val="0"/>
              <w:adjustRightInd w:val="0"/>
              <w:rPr>
                <w:sz w:val="24"/>
                <w:szCs w:val="24"/>
              </w:rPr>
            </w:pPr>
            <w:r w:rsidRPr="008F13C5">
              <w:rPr>
                <w:sz w:val="24"/>
                <w:szCs w:val="24"/>
              </w:rPr>
              <w:t xml:space="preserve">bad, awful, boring, good, impressive,  mediocre </w:t>
            </w:r>
          </w:p>
        </w:tc>
      </w:tr>
      <w:tr w:rsidR="0046687B" w:rsidRPr="008F13C5" w:rsidTr="00CF2AAE">
        <w:tc>
          <w:tcPr>
            <w:tcW w:w="1728" w:type="dxa"/>
          </w:tcPr>
          <w:p w:rsidR="0046687B" w:rsidRPr="008F13C5" w:rsidRDefault="0046687B" w:rsidP="00CF2AAE">
            <w:pPr>
              <w:autoSpaceDE w:val="0"/>
              <w:autoSpaceDN w:val="0"/>
              <w:adjustRightInd w:val="0"/>
              <w:rPr>
                <w:sz w:val="24"/>
                <w:szCs w:val="24"/>
              </w:rPr>
            </w:pPr>
            <w:r w:rsidRPr="008F13C5">
              <w:rPr>
                <w:sz w:val="24"/>
                <w:szCs w:val="24"/>
              </w:rPr>
              <w:t>Perfectly</w:t>
            </w:r>
          </w:p>
        </w:tc>
        <w:tc>
          <w:tcPr>
            <w:tcW w:w="7949" w:type="dxa"/>
          </w:tcPr>
          <w:p w:rsidR="0046687B" w:rsidRPr="008F13C5" w:rsidRDefault="0046687B" w:rsidP="00CF2AAE">
            <w:pPr>
              <w:autoSpaceDE w:val="0"/>
              <w:autoSpaceDN w:val="0"/>
              <w:adjustRightInd w:val="0"/>
              <w:rPr>
                <w:sz w:val="24"/>
                <w:szCs w:val="24"/>
              </w:rPr>
            </w:pPr>
            <w:r w:rsidRPr="008F13C5">
              <w:rPr>
                <w:sz w:val="24"/>
                <w:szCs w:val="24"/>
              </w:rPr>
              <w:t>Awful, dreadful, frightful,</w:t>
            </w:r>
          </w:p>
          <w:p w:rsidR="0046687B" w:rsidRPr="008F13C5" w:rsidRDefault="0046687B" w:rsidP="00CF2AAE">
            <w:pPr>
              <w:autoSpaceDE w:val="0"/>
              <w:autoSpaceDN w:val="0"/>
              <w:adjustRightInd w:val="0"/>
              <w:rPr>
                <w:sz w:val="24"/>
                <w:szCs w:val="24"/>
              </w:rPr>
            </w:pPr>
          </w:p>
          <w:p w:rsidR="0046687B" w:rsidRPr="008F13C5" w:rsidRDefault="0046687B" w:rsidP="00CF2AAE">
            <w:pPr>
              <w:autoSpaceDE w:val="0"/>
              <w:autoSpaceDN w:val="0"/>
              <w:adjustRightInd w:val="0"/>
              <w:rPr>
                <w:sz w:val="24"/>
                <w:szCs w:val="24"/>
              </w:rPr>
            </w:pPr>
            <w:r w:rsidRPr="008F13C5">
              <w:rPr>
                <w:sz w:val="24"/>
                <w:szCs w:val="24"/>
              </w:rPr>
              <w:t xml:space="preserve">Adequate, appalling, astonishing, excellent, marvelous, remarkable, satisfactory, splendid. </w:t>
            </w:r>
          </w:p>
        </w:tc>
      </w:tr>
      <w:tr w:rsidR="0046687B" w:rsidRPr="008F13C5" w:rsidTr="00CF2AAE">
        <w:tc>
          <w:tcPr>
            <w:tcW w:w="1728" w:type="dxa"/>
          </w:tcPr>
          <w:p w:rsidR="0046687B" w:rsidRPr="008F13C5" w:rsidRDefault="0046687B" w:rsidP="00CF2AAE">
            <w:pPr>
              <w:autoSpaceDE w:val="0"/>
              <w:autoSpaceDN w:val="0"/>
              <w:adjustRightInd w:val="0"/>
              <w:rPr>
                <w:sz w:val="24"/>
                <w:szCs w:val="24"/>
              </w:rPr>
            </w:pPr>
            <w:r w:rsidRPr="008F13C5">
              <w:rPr>
                <w:sz w:val="24"/>
                <w:szCs w:val="24"/>
              </w:rPr>
              <w:t>Remarkably</w:t>
            </w:r>
          </w:p>
        </w:tc>
        <w:tc>
          <w:tcPr>
            <w:tcW w:w="7949" w:type="dxa"/>
          </w:tcPr>
          <w:p w:rsidR="0046687B" w:rsidRPr="008F13C5" w:rsidRDefault="0046687B" w:rsidP="00CF2AAE">
            <w:pPr>
              <w:autoSpaceDE w:val="0"/>
              <w:autoSpaceDN w:val="0"/>
              <w:adjustRightInd w:val="0"/>
              <w:rPr>
                <w:sz w:val="24"/>
                <w:szCs w:val="24"/>
              </w:rPr>
            </w:pPr>
            <w:r w:rsidRPr="008F13C5">
              <w:rPr>
                <w:sz w:val="24"/>
                <w:szCs w:val="24"/>
              </w:rPr>
              <w:t xml:space="preserve">bad, </w:t>
            </w:r>
          </w:p>
          <w:p w:rsidR="0046687B" w:rsidRPr="008F13C5" w:rsidRDefault="0046687B" w:rsidP="00CF2AAE">
            <w:pPr>
              <w:autoSpaceDE w:val="0"/>
              <w:autoSpaceDN w:val="0"/>
              <w:adjustRightInd w:val="0"/>
              <w:rPr>
                <w:sz w:val="24"/>
                <w:szCs w:val="24"/>
              </w:rPr>
            </w:pPr>
            <w:r w:rsidRPr="008F13C5">
              <w:rPr>
                <w:sz w:val="24"/>
                <w:szCs w:val="24"/>
              </w:rPr>
              <w:t>good, impressive, satisfactory</w:t>
            </w:r>
          </w:p>
        </w:tc>
      </w:tr>
      <w:tr w:rsidR="0046687B" w:rsidRPr="008F13C5" w:rsidTr="00CF2AAE">
        <w:tc>
          <w:tcPr>
            <w:tcW w:w="1728" w:type="dxa"/>
          </w:tcPr>
          <w:p w:rsidR="0046687B" w:rsidRPr="008F13C5" w:rsidRDefault="0046687B" w:rsidP="00CF2AAE">
            <w:pPr>
              <w:autoSpaceDE w:val="0"/>
              <w:autoSpaceDN w:val="0"/>
              <w:adjustRightInd w:val="0"/>
              <w:rPr>
                <w:sz w:val="24"/>
                <w:szCs w:val="24"/>
              </w:rPr>
            </w:pPr>
            <w:r w:rsidRPr="008F13C5">
              <w:rPr>
                <w:sz w:val="24"/>
                <w:szCs w:val="24"/>
              </w:rPr>
              <w:t>Terribly</w:t>
            </w:r>
          </w:p>
        </w:tc>
        <w:tc>
          <w:tcPr>
            <w:tcW w:w="7949" w:type="dxa"/>
          </w:tcPr>
          <w:p w:rsidR="0046687B" w:rsidRPr="008F13C5" w:rsidRDefault="0046687B" w:rsidP="00CF2AAE">
            <w:pPr>
              <w:autoSpaceDE w:val="0"/>
              <w:autoSpaceDN w:val="0"/>
              <w:adjustRightInd w:val="0"/>
              <w:rPr>
                <w:sz w:val="24"/>
                <w:szCs w:val="24"/>
              </w:rPr>
            </w:pPr>
            <w:r w:rsidRPr="008F13C5">
              <w:rPr>
                <w:sz w:val="24"/>
                <w:szCs w:val="24"/>
              </w:rPr>
              <w:t>good, bad, terrible, forgettable, impressive, mediocre, run-of-the-mill, second rate.</w:t>
            </w:r>
          </w:p>
        </w:tc>
      </w:tr>
      <w:tr w:rsidR="0046687B" w:rsidRPr="008F13C5" w:rsidTr="00CF2AAE">
        <w:tc>
          <w:tcPr>
            <w:tcW w:w="1728" w:type="dxa"/>
          </w:tcPr>
          <w:p w:rsidR="0046687B" w:rsidRPr="008F13C5" w:rsidRDefault="0046687B" w:rsidP="00CF2AAE">
            <w:pPr>
              <w:autoSpaceDE w:val="0"/>
              <w:autoSpaceDN w:val="0"/>
              <w:adjustRightInd w:val="0"/>
              <w:rPr>
                <w:sz w:val="24"/>
                <w:szCs w:val="24"/>
              </w:rPr>
            </w:pPr>
            <w:r w:rsidRPr="008F13C5">
              <w:rPr>
                <w:sz w:val="24"/>
                <w:szCs w:val="24"/>
              </w:rPr>
              <w:t>Thoroughly</w:t>
            </w:r>
          </w:p>
        </w:tc>
        <w:tc>
          <w:tcPr>
            <w:tcW w:w="7949" w:type="dxa"/>
          </w:tcPr>
          <w:p w:rsidR="0046687B" w:rsidRPr="008F13C5" w:rsidRDefault="0046687B" w:rsidP="00CF2AAE">
            <w:pPr>
              <w:autoSpaceDE w:val="0"/>
              <w:autoSpaceDN w:val="0"/>
              <w:adjustRightInd w:val="0"/>
              <w:rPr>
                <w:sz w:val="24"/>
                <w:szCs w:val="24"/>
              </w:rPr>
            </w:pPr>
            <w:r w:rsidRPr="008F13C5">
              <w:rPr>
                <w:sz w:val="24"/>
                <w:szCs w:val="24"/>
              </w:rPr>
              <w:t xml:space="preserve">boring, forgettable, run-of-the-mill, </w:t>
            </w:r>
          </w:p>
          <w:p w:rsidR="0046687B" w:rsidRPr="008F13C5" w:rsidRDefault="0046687B" w:rsidP="00CF2AAE">
            <w:pPr>
              <w:autoSpaceDE w:val="0"/>
              <w:autoSpaceDN w:val="0"/>
              <w:adjustRightInd w:val="0"/>
              <w:rPr>
                <w:sz w:val="24"/>
                <w:szCs w:val="24"/>
              </w:rPr>
            </w:pPr>
            <w:r w:rsidRPr="008F13C5">
              <w:rPr>
                <w:sz w:val="24"/>
                <w:szCs w:val="24"/>
              </w:rPr>
              <w:t>appalling, astonishing, mediocre, satisfactory, splendid</w:t>
            </w:r>
          </w:p>
        </w:tc>
      </w:tr>
      <w:tr w:rsidR="0046687B" w:rsidRPr="008F13C5" w:rsidTr="00CF2AAE">
        <w:tc>
          <w:tcPr>
            <w:tcW w:w="1728" w:type="dxa"/>
          </w:tcPr>
          <w:p w:rsidR="0046687B" w:rsidRPr="008F13C5" w:rsidRDefault="0046687B" w:rsidP="00CF2AAE">
            <w:pPr>
              <w:autoSpaceDE w:val="0"/>
              <w:autoSpaceDN w:val="0"/>
              <w:adjustRightInd w:val="0"/>
              <w:rPr>
                <w:sz w:val="24"/>
                <w:szCs w:val="24"/>
              </w:rPr>
            </w:pPr>
            <w:r w:rsidRPr="008F13C5">
              <w:rPr>
                <w:sz w:val="24"/>
                <w:szCs w:val="24"/>
              </w:rPr>
              <w:t>Totally</w:t>
            </w:r>
          </w:p>
        </w:tc>
        <w:tc>
          <w:tcPr>
            <w:tcW w:w="7949" w:type="dxa"/>
          </w:tcPr>
          <w:p w:rsidR="0046687B" w:rsidRPr="008F13C5" w:rsidRDefault="0046687B" w:rsidP="00CF2AAE">
            <w:pPr>
              <w:autoSpaceDE w:val="0"/>
              <w:autoSpaceDN w:val="0"/>
              <w:adjustRightInd w:val="0"/>
              <w:rPr>
                <w:sz w:val="24"/>
                <w:szCs w:val="24"/>
              </w:rPr>
            </w:pPr>
            <w:r w:rsidRPr="008F13C5">
              <w:rPr>
                <w:sz w:val="24"/>
                <w:szCs w:val="24"/>
              </w:rPr>
              <w:t xml:space="preserve">awful, boring, dreadful, forgettable, rotten, run-of-the-mill, </w:t>
            </w:r>
          </w:p>
          <w:p w:rsidR="0046687B" w:rsidRPr="008F13C5" w:rsidRDefault="0046687B" w:rsidP="00CF2AAE">
            <w:pPr>
              <w:autoSpaceDE w:val="0"/>
              <w:autoSpaceDN w:val="0"/>
              <w:adjustRightInd w:val="0"/>
              <w:rPr>
                <w:sz w:val="24"/>
                <w:szCs w:val="24"/>
              </w:rPr>
            </w:pPr>
          </w:p>
          <w:p w:rsidR="0046687B" w:rsidRPr="008F13C5" w:rsidRDefault="0046687B" w:rsidP="00CF2AAE">
            <w:pPr>
              <w:autoSpaceDE w:val="0"/>
              <w:autoSpaceDN w:val="0"/>
              <w:adjustRightInd w:val="0"/>
              <w:rPr>
                <w:sz w:val="24"/>
                <w:szCs w:val="24"/>
              </w:rPr>
            </w:pPr>
            <w:r w:rsidRPr="008F13C5">
              <w:rPr>
                <w:sz w:val="24"/>
                <w:szCs w:val="24"/>
              </w:rPr>
              <w:t>appalling, astonishing, exceptional, extraordinary, first-rate, marvelous, mediocre, sensational</w:t>
            </w:r>
          </w:p>
        </w:tc>
      </w:tr>
      <w:tr w:rsidR="0046687B" w:rsidRPr="008F13C5" w:rsidTr="00CF2AAE">
        <w:tc>
          <w:tcPr>
            <w:tcW w:w="1728" w:type="dxa"/>
          </w:tcPr>
          <w:p w:rsidR="0046687B" w:rsidRPr="008F13C5" w:rsidRDefault="0046687B" w:rsidP="00CF2AAE">
            <w:pPr>
              <w:autoSpaceDE w:val="0"/>
              <w:autoSpaceDN w:val="0"/>
              <w:adjustRightInd w:val="0"/>
              <w:rPr>
                <w:sz w:val="24"/>
                <w:szCs w:val="24"/>
              </w:rPr>
            </w:pPr>
            <w:r w:rsidRPr="008F13C5">
              <w:rPr>
                <w:sz w:val="24"/>
                <w:szCs w:val="24"/>
              </w:rPr>
              <w:t>unbelievably</w:t>
            </w:r>
          </w:p>
        </w:tc>
        <w:tc>
          <w:tcPr>
            <w:tcW w:w="7949" w:type="dxa"/>
          </w:tcPr>
          <w:p w:rsidR="0046687B" w:rsidRPr="008F13C5" w:rsidRDefault="0046687B" w:rsidP="00CF2AAE">
            <w:pPr>
              <w:autoSpaceDE w:val="0"/>
              <w:autoSpaceDN w:val="0"/>
              <w:adjustRightInd w:val="0"/>
              <w:rPr>
                <w:sz w:val="24"/>
                <w:szCs w:val="24"/>
              </w:rPr>
            </w:pPr>
            <w:r w:rsidRPr="008F13C5">
              <w:rPr>
                <w:sz w:val="24"/>
                <w:szCs w:val="24"/>
              </w:rPr>
              <w:t>bad, appalling, awful, boring, dreadful, frightful, horrible, second-rate,</w:t>
            </w:r>
          </w:p>
          <w:p w:rsidR="0046687B" w:rsidRPr="008F13C5" w:rsidRDefault="0046687B" w:rsidP="00CF2AAE">
            <w:pPr>
              <w:autoSpaceDE w:val="0"/>
              <w:autoSpaceDN w:val="0"/>
              <w:adjustRightInd w:val="0"/>
              <w:rPr>
                <w:sz w:val="24"/>
                <w:szCs w:val="24"/>
              </w:rPr>
            </w:pPr>
          </w:p>
          <w:p w:rsidR="0046687B" w:rsidRPr="008F13C5" w:rsidRDefault="0046687B" w:rsidP="00CF2AAE">
            <w:pPr>
              <w:autoSpaceDE w:val="0"/>
              <w:autoSpaceDN w:val="0"/>
              <w:adjustRightInd w:val="0"/>
              <w:rPr>
                <w:sz w:val="24"/>
                <w:szCs w:val="24"/>
              </w:rPr>
            </w:pPr>
            <w:r w:rsidRPr="008F13C5">
              <w:rPr>
                <w:sz w:val="24"/>
                <w:szCs w:val="24"/>
              </w:rPr>
              <w:t>good, astonishing, impressive, mediocre, run-of-the-mill, special, splendid, superb</w:t>
            </w:r>
          </w:p>
        </w:tc>
      </w:tr>
    </w:tbl>
    <w:p w:rsidR="0046687B" w:rsidRPr="008F13C5" w:rsidRDefault="0046687B" w:rsidP="0046687B">
      <w:pPr>
        <w:autoSpaceDE w:val="0"/>
        <w:autoSpaceDN w:val="0"/>
        <w:adjustRightInd w:val="0"/>
        <w:rPr>
          <w:sz w:val="24"/>
          <w:szCs w:val="24"/>
        </w:rPr>
      </w:pPr>
    </w:p>
    <w:p w:rsidR="0046687B" w:rsidRPr="008F13C5" w:rsidRDefault="0046687B" w:rsidP="0046687B">
      <w:pPr>
        <w:autoSpaceDE w:val="0"/>
        <w:autoSpaceDN w:val="0"/>
        <w:adjustRightInd w:val="0"/>
        <w:rPr>
          <w:sz w:val="24"/>
          <w:szCs w:val="24"/>
        </w:rPr>
      </w:pPr>
    </w:p>
    <w:p w:rsidR="0046687B" w:rsidRPr="008F13C5" w:rsidRDefault="0046687B" w:rsidP="0046687B">
      <w:pPr>
        <w:autoSpaceDE w:val="0"/>
        <w:autoSpaceDN w:val="0"/>
        <w:adjustRightInd w:val="0"/>
        <w:rPr>
          <w:b/>
          <w:bCs/>
          <w:sz w:val="24"/>
          <w:szCs w:val="24"/>
        </w:rPr>
      </w:pPr>
      <w:r w:rsidRPr="008F13C5">
        <w:rPr>
          <w:b/>
          <w:bCs/>
          <w:sz w:val="24"/>
          <w:szCs w:val="24"/>
        </w:rPr>
        <w:t>Page 23</w:t>
      </w:r>
    </w:p>
    <w:p w:rsidR="0046687B" w:rsidRPr="008F13C5" w:rsidRDefault="0046687B" w:rsidP="0046687B">
      <w:pPr>
        <w:autoSpaceDE w:val="0"/>
        <w:autoSpaceDN w:val="0"/>
        <w:adjustRightInd w:val="0"/>
        <w:rPr>
          <w:b/>
          <w:bCs/>
          <w:sz w:val="24"/>
          <w:szCs w:val="24"/>
        </w:rPr>
      </w:pPr>
    </w:p>
    <w:p w:rsidR="0046687B" w:rsidRPr="008F13C5" w:rsidRDefault="0046687B" w:rsidP="0046687B">
      <w:pPr>
        <w:autoSpaceDE w:val="0"/>
        <w:autoSpaceDN w:val="0"/>
        <w:adjustRightInd w:val="0"/>
        <w:rPr>
          <w:sz w:val="24"/>
          <w:szCs w:val="24"/>
        </w:rPr>
      </w:pPr>
      <w:r w:rsidRPr="008F13C5">
        <w:rPr>
          <w:b/>
          <w:bCs/>
          <w:sz w:val="24"/>
          <w:szCs w:val="24"/>
        </w:rPr>
        <w:t>3.5 Punctuation</w:t>
      </w:r>
      <w:r w:rsidRPr="008F13C5">
        <w:rPr>
          <w:sz w:val="24"/>
          <w:szCs w:val="24"/>
        </w:rPr>
        <w:t xml:space="preserve"> </w:t>
      </w:r>
      <w:r w:rsidRPr="008F13C5">
        <w:rPr>
          <w:sz w:val="24"/>
          <w:szCs w:val="24"/>
        </w:rPr>
        <w:tab/>
      </w:r>
      <w:r w:rsidRPr="008F13C5">
        <w:rPr>
          <w:sz w:val="24"/>
          <w:szCs w:val="24"/>
        </w:rPr>
        <w:tab/>
      </w:r>
      <w:r w:rsidRPr="008F13C5">
        <w:rPr>
          <w:sz w:val="24"/>
          <w:szCs w:val="24"/>
        </w:rPr>
        <w:tab/>
      </w:r>
      <w:r w:rsidRPr="008F13C5">
        <w:rPr>
          <w:sz w:val="24"/>
          <w:szCs w:val="24"/>
        </w:rPr>
        <w:tab/>
      </w:r>
      <w:r w:rsidRPr="008F13C5">
        <w:rPr>
          <w:sz w:val="24"/>
          <w:szCs w:val="24"/>
        </w:rPr>
        <w:tab/>
      </w:r>
      <w:r w:rsidRPr="008F13C5">
        <w:rPr>
          <w:b/>
          <w:sz w:val="24"/>
          <w:szCs w:val="24"/>
        </w:rPr>
        <w:t>Effective writing</w:t>
      </w:r>
      <w:r w:rsidRPr="008F13C5">
        <w:rPr>
          <w:sz w:val="24"/>
          <w:szCs w:val="24"/>
        </w:rPr>
        <w:t xml:space="preserve"> </w:t>
      </w:r>
    </w:p>
    <w:p w:rsidR="0046687B" w:rsidRPr="008F13C5" w:rsidRDefault="0046687B" w:rsidP="0046687B">
      <w:pPr>
        <w:autoSpaceDE w:val="0"/>
        <w:autoSpaceDN w:val="0"/>
        <w:adjustRightInd w:val="0"/>
        <w:rPr>
          <w:sz w:val="24"/>
          <w:szCs w:val="24"/>
        </w:rPr>
      </w:pPr>
    </w:p>
    <w:p w:rsidR="0046687B" w:rsidRPr="008F13C5" w:rsidRDefault="0046687B" w:rsidP="0046687B">
      <w:pPr>
        <w:autoSpaceDE w:val="0"/>
        <w:autoSpaceDN w:val="0"/>
        <w:adjustRightInd w:val="0"/>
        <w:rPr>
          <w:sz w:val="24"/>
          <w:szCs w:val="24"/>
        </w:rPr>
      </w:pPr>
      <w:r w:rsidRPr="008F13C5">
        <w:rPr>
          <w:b/>
          <w:bCs/>
          <w:sz w:val="24"/>
          <w:szCs w:val="24"/>
        </w:rPr>
        <w:t>A</w:t>
      </w:r>
      <w:r w:rsidRPr="008F13C5">
        <w:rPr>
          <w:sz w:val="24"/>
          <w:szCs w:val="24"/>
        </w:rPr>
        <w:t xml:space="preserve"> Work in pairs. Explain the differences in meaning between each of these sentences:</w:t>
      </w:r>
    </w:p>
    <w:p w:rsidR="0046687B" w:rsidRPr="008F13C5" w:rsidRDefault="0046687B" w:rsidP="0046687B">
      <w:pPr>
        <w:autoSpaceDE w:val="0"/>
        <w:autoSpaceDN w:val="0"/>
        <w:adjustRightInd w:val="0"/>
        <w:rPr>
          <w:sz w:val="24"/>
          <w:szCs w:val="24"/>
        </w:rPr>
      </w:pPr>
    </w:p>
    <w:p w:rsidR="0046687B" w:rsidRPr="008F13C5" w:rsidRDefault="0046687B" w:rsidP="0046687B">
      <w:pPr>
        <w:autoSpaceDE w:val="0"/>
        <w:autoSpaceDN w:val="0"/>
        <w:adjustRightInd w:val="0"/>
        <w:ind w:left="540" w:hanging="540"/>
        <w:rPr>
          <w:sz w:val="24"/>
          <w:szCs w:val="24"/>
        </w:rPr>
      </w:pPr>
      <w:r w:rsidRPr="008F13C5">
        <w:rPr>
          <w:b/>
          <w:bCs/>
          <w:sz w:val="24"/>
          <w:szCs w:val="24"/>
        </w:rPr>
        <w:t>1</w:t>
      </w:r>
      <w:r w:rsidRPr="008F13C5">
        <w:rPr>
          <w:sz w:val="24"/>
          <w:szCs w:val="24"/>
        </w:rPr>
        <w:t xml:space="preserve"> </w:t>
      </w:r>
      <w:r w:rsidRPr="008F13C5">
        <w:rPr>
          <w:sz w:val="24"/>
          <w:szCs w:val="24"/>
        </w:rPr>
        <w:tab/>
        <w:t>He likes his sister's friends and colleagues.</w:t>
      </w:r>
    </w:p>
    <w:p w:rsidR="0046687B" w:rsidRPr="008F13C5" w:rsidRDefault="0046687B" w:rsidP="0046687B">
      <w:pPr>
        <w:autoSpaceDE w:val="0"/>
        <w:autoSpaceDN w:val="0"/>
        <w:adjustRightInd w:val="0"/>
        <w:ind w:left="540" w:hanging="540"/>
        <w:rPr>
          <w:i/>
          <w:sz w:val="24"/>
          <w:szCs w:val="24"/>
        </w:rPr>
      </w:pPr>
      <w:r w:rsidRPr="008F13C5">
        <w:rPr>
          <w:i/>
          <w:sz w:val="24"/>
          <w:szCs w:val="24"/>
        </w:rPr>
        <w:tab/>
        <w:t>The friends and colleagues of his (one) sister</w:t>
      </w:r>
    </w:p>
    <w:p w:rsidR="0046687B" w:rsidRPr="008F13C5" w:rsidRDefault="0046687B" w:rsidP="0046687B">
      <w:pPr>
        <w:autoSpaceDE w:val="0"/>
        <w:autoSpaceDN w:val="0"/>
        <w:adjustRightInd w:val="0"/>
        <w:ind w:left="540" w:hanging="540"/>
        <w:rPr>
          <w:i/>
          <w:sz w:val="24"/>
          <w:szCs w:val="24"/>
        </w:rPr>
      </w:pPr>
    </w:p>
    <w:p w:rsidR="0046687B" w:rsidRPr="008F13C5" w:rsidRDefault="0046687B" w:rsidP="0046687B">
      <w:pPr>
        <w:autoSpaceDE w:val="0"/>
        <w:autoSpaceDN w:val="0"/>
        <w:adjustRightInd w:val="0"/>
        <w:ind w:left="540" w:hanging="540"/>
        <w:rPr>
          <w:sz w:val="24"/>
          <w:szCs w:val="24"/>
        </w:rPr>
      </w:pPr>
      <w:r w:rsidRPr="008F13C5">
        <w:rPr>
          <w:sz w:val="24"/>
          <w:szCs w:val="24"/>
        </w:rPr>
        <w:tab/>
        <w:t>He likes his sisters' friends and colleagues.</w:t>
      </w:r>
    </w:p>
    <w:p w:rsidR="0046687B" w:rsidRPr="008F13C5" w:rsidRDefault="0046687B" w:rsidP="0046687B">
      <w:pPr>
        <w:autoSpaceDE w:val="0"/>
        <w:autoSpaceDN w:val="0"/>
        <w:adjustRightInd w:val="0"/>
        <w:ind w:left="540" w:hanging="540"/>
        <w:rPr>
          <w:i/>
          <w:sz w:val="24"/>
          <w:szCs w:val="24"/>
        </w:rPr>
      </w:pPr>
      <w:r w:rsidRPr="008F13C5">
        <w:rPr>
          <w:i/>
          <w:sz w:val="24"/>
          <w:szCs w:val="24"/>
        </w:rPr>
        <w:tab/>
        <w:t>(The friends and colleagues of his (several) sister</w:t>
      </w:r>
    </w:p>
    <w:p w:rsidR="0046687B" w:rsidRPr="008F13C5" w:rsidRDefault="0046687B" w:rsidP="0046687B">
      <w:pPr>
        <w:autoSpaceDE w:val="0"/>
        <w:autoSpaceDN w:val="0"/>
        <w:adjustRightInd w:val="0"/>
        <w:ind w:left="540" w:hanging="540"/>
        <w:rPr>
          <w:i/>
          <w:sz w:val="24"/>
          <w:szCs w:val="24"/>
        </w:rPr>
      </w:pPr>
    </w:p>
    <w:p w:rsidR="0046687B" w:rsidRPr="008F13C5" w:rsidRDefault="006F7974" w:rsidP="0046687B">
      <w:pPr>
        <w:autoSpaceDE w:val="0"/>
        <w:autoSpaceDN w:val="0"/>
        <w:adjustRightInd w:val="0"/>
        <w:ind w:left="540" w:hanging="540"/>
        <w:rPr>
          <w:sz w:val="24"/>
          <w:szCs w:val="24"/>
        </w:rPr>
      </w:pPr>
      <w:r w:rsidRPr="008F13C5">
        <w:rPr>
          <w:sz w:val="24"/>
          <w:szCs w:val="24"/>
        </w:rPr>
        <w:tab/>
        <w:t>He like</w:t>
      </w:r>
      <w:r w:rsidR="0046687B" w:rsidRPr="008F13C5">
        <w:rPr>
          <w:sz w:val="24"/>
          <w:szCs w:val="24"/>
        </w:rPr>
        <w:t xml:space="preserve"> his sisters, friends and colleagues. </w:t>
      </w:r>
    </w:p>
    <w:p w:rsidR="0046687B" w:rsidRPr="008F13C5" w:rsidRDefault="0046687B" w:rsidP="0046687B">
      <w:pPr>
        <w:autoSpaceDE w:val="0"/>
        <w:autoSpaceDN w:val="0"/>
        <w:adjustRightInd w:val="0"/>
        <w:ind w:left="540" w:hanging="540"/>
        <w:rPr>
          <w:i/>
          <w:sz w:val="24"/>
          <w:szCs w:val="24"/>
        </w:rPr>
      </w:pPr>
      <w:r w:rsidRPr="008F13C5">
        <w:rPr>
          <w:i/>
          <w:sz w:val="24"/>
          <w:szCs w:val="24"/>
        </w:rPr>
        <w:tab/>
        <w:t>his (several) sisters and his own friends and colleagues</w:t>
      </w:r>
    </w:p>
    <w:p w:rsidR="0046687B" w:rsidRPr="008F13C5" w:rsidRDefault="0046687B" w:rsidP="0046687B">
      <w:pPr>
        <w:autoSpaceDE w:val="0"/>
        <w:autoSpaceDN w:val="0"/>
        <w:adjustRightInd w:val="0"/>
        <w:ind w:left="540" w:hanging="540"/>
        <w:rPr>
          <w:sz w:val="24"/>
          <w:szCs w:val="24"/>
        </w:rPr>
      </w:pPr>
    </w:p>
    <w:p w:rsidR="0046687B" w:rsidRPr="008F13C5" w:rsidRDefault="0046687B" w:rsidP="0046687B">
      <w:pPr>
        <w:autoSpaceDE w:val="0"/>
        <w:autoSpaceDN w:val="0"/>
        <w:adjustRightInd w:val="0"/>
        <w:ind w:left="540" w:hanging="540"/>
        <w:rPr>
          <w:sz w:val="24"/>
          <w:szCs w:val="24"/>
        </w:rPr>
      </w:pPr>
      <w:r w:rsidRPr="008F13C5">
        <w:rPr>
          <w:sz w:val="24"/>
          <w:szCs w:val="24"/>
        </w:rPr>
        <w:t xml:space="preserve">2 </w:t>
      </w:r>
      <w:r w:rsidRPr="008F13C5">
        <w:rPr>
          <w:sz w:val="24"/>
          <w:szCs w:val="24"/>
        </w:rPr>
        <w:tab/>
        <w:t>Her sister, who works in America, is a film star.</w:t>
      </w:r>
    </w:p>
    <w:p w:rsidR="0046687B" w:rsidRPr="008F13C5" w:rsidRDefault="0046687B" w:rsidP="0023383E">
      <w:pPr>
        <w:pStyle w:val="ListParagraph"/>
        <w:numPr>
          <w:ilvl w:val="0"/>
          <w:numId w:val="1"/>
        </w:numPr>
        <w:autoSpaceDE w:val="0"/>
        <w:autoSpaceDN w:val="0"/>
        <w:adjustRightInd w:val="0"/>
        <w:rPr>
          <w:sz w:val="24"/>
          <w:szCs w:val="24"/>
        </w:rPr>
      </w:pPr>
      <w:r w:rsidRPr="008F13C5">
        <w:rPr>
          <w:sz w:val="24"/>
          <w:szCs w:val="24"/>
        </w:rPr>
        <w:t>she has only one sister</w:t>
      </w:r>
    </w:p>
    <w:p w:rsidR="0046687B" w:rsidRPr="008F13C5" w:rsidRDefault="0046687B" w:rsidP="0046687B">
      <w:pPr>
        <w:autoSpaceDE w:val="0"/>
        <w:autoSpaceDN w:val="0"/>
        <w:adjustRightInd w:val="0"/>
        <w:ind w:left="540" w:hanging="540"/>
        <w:rPr>
          <w:sz w:val="24"/>
          <w:szCs w:val="24"/>
        </w:rPr>
      </w:pPr>
      <w:r w:rsidRPr="008F13C5">
        <w:rPr>
          <w:sz w:val="24"/>
          <w:szCs w:val="24"/>
        </w:rPr>
        <w:tab/>
        <w:t xml:space="preserve">Her sister who works in America is a film star. </w:t>
      </w:r>
    </w:p>
    <w:p w:rsidR="0046687B" w:rsidRPr="008F13C5" w:rsidRDefault="0046687B" w:rsidP="0023383E">
      <w:pPr>
        <w:pStyle w:val="ListParagraph"/>
        <w:numPr>
          <w:ilvl w:val="0"/>
          <w:numId w:val="1"/>
        </w:numPr>
        <w:autoSpaceDE w:val="0"/>
        <w:autoSpaceDN w:val="0"/>
        <w:adjustRightInd w:val="0"/>
        <w:rPr>
          <w:sz w:val="24"/>
          <w:szCs w:val="24"/>
        </w:rPr>
      </w:pPr>
      <w:r w:rsidRPr="008F13C5">
        <w:rPr>
          <w:sz w:val="24"/>
          <w:szCs w:val="24"/>
        </w:rPr>
        <w:t>she has more than one sister and only the one who works in America as a film star</w:t>
      </w:r>
    </w:p>
    <w:p w:rsidR="0046687B" w:rsidRPr="008F13C5" w:rsidRDefault="0046687B" w:rsidP="0046687B">
      <w:pPr>
        <w:autoSpaceDE w:val="0"/>
        <w:autoSpaceDN w:val="0"/>
        <w:adjustRightInd w:val="0"/>
        <w:ind w:left="540" w:hanging="540"/>
        <w:rPr>
          <w:sz w:val="24"/>
          <w:szCs w:val="24"/>
        </w:rPr>
      </w:pPr>
    </w:p>
    <w:p w:rsidR="0046687B" w:rsidRPr="008F13C5" w:rsidRDefault="0046687B" w:rsidP="0046687B">
      <w:pPr>
        <w:autoSpaceDE w:val="0"/>
        <w:autoSpaceDN w:val="0"/>
        <w:adjustRightInd w:val="0"/>
        <w:ind w:left="540" w:hanging="540"/>
        <w:rPr>
          <w:sz w:val="24"/>
          <w:szCs w:val="24"/>
        </w:rPr>
      </w:pPr>
      <w:r w:rsidRPr="008F13C5">
        <w:rPr>
          <w:sz w:val="24"/>
          <w:szCs w:val="24"/>
        </w:rPr>
        <w:t xml:space="preserve">3 </w:t>
      </w:r>
      <w:r w:rsidRPr="008F13C5">
        <w:rPr>
          <w:sz w:val="24"/>
          <w:szCs w:val="24"/>
        </w:rPr>
        <w:tab/>
        <w:t xml:space="preserve">Roger Rabbit was wonderful. </w:t>
      </w:r>
    </w:p>
    <w:p w:rsidR="0046687B" w:rsidRPr="008F13C5" w:rsidRDefault="0046687B" w:rsidP="0023383E">
      <w:pPr>
        <w:pStyle w:val="ListParagraph"/>
        <w:numPr>
          <w:ilvl w:val="0"/>
          <w:numId w:val="1"/>
        </w:numPr>
        <w:autoSpaceDE w:val="0"/>
        <w:autoSpaceDN w:val="0"/>
        <w:adjustRightInd w:val="0"/>
        <w:rPr>
          <w:i/>
          <w:sz w:val="24"/>
          <w:szCs w:val="24"/>
        </w:rPr>
      </w:pPr>
      <w:r w:rsidRPr="008F13C5">
        <w:rPr>
          <w:i/>
          <w:sz w:val="24"/>
          <w:szCs w:val="24"/>
        </w:rPr>
        <w:t>The character was wonderful</w:t>
      </w:r>
    </w:p>
    <w:p w:rsidR="0046687B" w:rsidRPr="008F13C5" w:rsidRDefault="0046687B" w:rsidP="0046687B">
      <w:pPr>
        <w:pStyle w:val="ListParagraph"/>
        <w:autoSpaceDE w:val="0"/>
        <w:autoSpaceDN w:val="0"/>
        <w:adjustRightInd w:val="0"/>
        <w:ind w:left="900"/>
        <w:rPr>
          <w:i/>
          <w:sz w:val="24"/>
          <w:szCs w:val="24"/>
        </w:rPr>
      </w:pPr>
    </w:p>
    <w:p w:rsidR="0046687B" w:rsidRPr="008F13C5" w:rsidRDefault="0046687B" w:rsidP="0046687B">
      <w:pPr>
        <w:autoSpaceDE w:val="0"/>
        <w:autoSpaceDN w:val="0"/>
        <w:adjustRightInd w:val="0"/>
        <w:ind w:left="540"/>
        <w:rPr>
          <w:sz w:val="24"/>
          <w:szCs w:val="24"/>
        </w:rPr>
      </w:pPr>
      <w:r w:rsidRPr="008F13C5">
        <w:rPr>
          <w:sz w:val="24"/>
          <w:szCs w:val="24"/>
        </w:rPr>
        <w:t>"Roger Rabbit" was wonderful.</w:t>
      </w:r>
    </w:p>
    <w:p w:rsidR="0046687B" w:rsidRPr="008F13C5" w:rsidRDefault="0046687B" w:rsidP="0023383E">
      <w:pPr>
        <w:pStyle w:val="ListParagraph"/>
        <w:numPr>
          <w:ilvl w:val="0"/>
          <w:numId w:val="1"/>
        </w:numPr>
        <w:autoSpaceDE w:val="0"/>
        <w:autoSpaceDN w:val="0"/>
        <w:adjustRightInd w:val="0"/>
        <w:rPr>
          <w:i/>
          <w:sz w:val="24"/>
          <w:szCs w:val="24"/>
        </w:rPr>
      </w:pPr>
      <w:r w:rsidRPr="008F13C5">
        <w:rPr>
          <w:i/>
          <w:sz w:val="24"/>
          <w:szCs w:val="24"/>
        </w:rPr>
        <w:t>the film was wonderful</w:t>
      </w:r>
    </w:p>
    <w:p w:rsidR="0046687B" w:rsidRPr="008F13C5" w:rsidRDefault="0046687B" w:rsidP="0046687B">
      <w:pPr>
        <w:autoSpaceDE w:val="0"/>
        <w:autoSpaceDN w:val="0"/>
        <w:adjustRightInd w:val="0"/>
        <w:ind w:left="540" w:hanging="540"/>
        <w:rPr>
          <w:sz w:val="24"/>
          <w:szCs w:val="24"/>
        </w:rPr>
      </w:pPr>
    </w:p>
    <w:p w:rsidR="0046687B" w:rsidRPr="008F13C5" w:rsidRDefault="0046687B" w:rsidP="0046687B">
      <w:pPr>
        <w:autoSpaceDE w:val="0"/>
        <w:autoSpaceDN w:val="0"/>
        <w:adjustRightInd w:val="0"/>
        <w:ind w:left="540" w:hanging="540"/>
        <w:rPr>
          <w:sz w:val="24"/>
          <w:szCs w:val="24"/>
        </w:rPr>
      </w:pPr>
      <w:r w:rsidRPr="008F13C5">
        <w:rPr>
          <w:sz w:val="24"/>
          <w:szCs w:val="24"/>
        </w:rPr>
        <w:t xml:space="preserve">4 </w:t>
      </w:r>
      <w:r w:rsidRPr="008F13C5">
        <w:rPr>
          <w:sz w:val="24"/>
          <w:szCs w:val="24"/>
        </w:rPr>
        <w:tab/>
        <w:t xml:space="preserve">I don't watch television - much! </w:t>
      </w:r>
    </w:p>
    <w:p w:rsidR="0046687B" w:rsidRPr="008F13C5" w:rsidRDefault="0046687B" w:rsidP="0023383E">
      <w:pPr>
        <w:pStyle w:val="ListParagraph"/>
        <w:numPr>
          <w:ilvl w:val="0"/>
          <w:numId w:val="1"/>
        </w:numPr>
        <w:autoSpaceDE w:val="0"/>
        <w:autoSpaceDN w:val="0"/>
        <w:adjustRightInd w:val="0"/>
        <w:rPr>
          <w:i/>
          <w:sz w:val="24"/>
          <w:szCs w:val="24"/>
        </w:rPr>
      </w:pPr>
      <w:r w:rsidRPr="008F13C5">
        <w:rPr>
          <w:i/>
          <w:sz w:val="24"/>
          <w:szCs w:val="24"/>
        </w:rPr>
        <w:t>Probably ironic or self-mocking, the speaker probably watches more than he o she should.</w:t>
      </w:r>
    </w:p>
    <w:p w:rsidR="0046687B" w:rsidRPr="008F13C5" w:rsidRDefault="0046687B" w:rsidP="0046687B">
      <w:pPr>
        <w:autoSpaceDE w:val="0"/>
        <w:autoSpaceDN w:val="0"/>
        <w:adjustRightInd w:val="0"/>
        <w:ind w:left="540"/>
        <w:rPr>
          <w:sz w:val="24"/>
          <w:szCs w:val="24"/>
        </w:rPr>
      </w:pPr>
      <w:r w:rsidRPr="008F13C5">
        <w:rPr>
          <w:sz w:val="24"/>
          <w:szCs w:val="24"/>
        </w:rPr>
        <w:t>I don't watch television much.</w:t>
      </w:r>
    </w:p>
    <w:p w:rsidR="0046687B" w:rsidRPr="008F13C5" w:rsidRDefault="0046687B" w:rsidP="0023383E">
      <w:pPr>
        <w:pStyle w:val="ListParagraph"/>
        <w:numPr>
          <w:ilvl w:val="0"/>
          <w:numId w:val="1"/>
        </w:numPr>
        <w:autoSpaceDE w:val="0"/>
        <w:autoSpaceDN w:val="0"/>
        <w:adjustRightInd w:val="0"/>
        <w:rPr>
          <w:i/>
          <w:sz w:val="24"/>
          <w:szCs w:val="24"/>
        </w:rPr>
      </w:pPr>
      <w:r w:rsidRPr="008F13C5">
        <w:rPr>
          <w:i/>
          <w:sz w:val="24"/>
          <w:szCs w:val="24"/>
        </w:rPr>
        <w:t>straightforward statement</w:t>
      </w:r>
    </w:p>
    <w:p w:rsidR="0046687B" w:rsidRPr="008F13C5" w:rsidRDefault="0046687B" w:rsidP="0046687B">
      <w:pPr>
        <w:autoSpaceDE w:val="0"/>
        <w:autoSpaceDN w:val="0"/>
        <w:adjustRightInd w:val="0"/>
        <w:ind w:left="540" w:hanging="540"/>
        <w:rPr>
          <w:sz w:val="24"/>
          <w:szCs w:val="24"/>
        </w:rPr>
      </w:pPr>
    </w:p>
    <w:p w:rsidR="0046687B" w:rsidRPr="008F13C5" w:rsidRDefault="0046687B" w:rsidP="0046687B">
      <w:pPr>
        <w:autoSpaceDE w:val="0"/>
        <w:autoSpaceDN w:val="0"/>
        <w:adjustRightInd w:val="0"/>
        <w:ind w:left="540" w:hanging="540"/>
        <w:rPr>
          <w:sz w:val="24"/>
          <w:szCs w:val="24"/>
        </w:rPr>
      </w:pPr>
      <w:r w:rsidRPr="008F13C5">
        <w:rPr>
          <w:sz w:val="24"/>
          <w:szCs w:val="24"/>
        </w:rPr>
        <w:t xml:space="preserve">5 </w:t>
      </w:r>
      <w:r w:rsidRPr="008F13C5">
        <w:rPr>
          <w:sz w:val="24"/>
          <w:szCs w:val="24"/>
        </w:rPr>
        <w:tab/>
        <w:t xml:space="preserve">They said it was entertaining. </w:t>
      </w:r>
    </w:p>
    <w:p w:rsidR="0046687B" w:rsidRPr="008F13C5" w:rsidRDefault="0046687B" w:rsidP="0023383E">
      <w:pPr>
        <w:pStyle w:val="ListParagraph"/>
        <w:numPr>
          <w:ilvl w:val="0"/>
          <w:numId w:val="1"/>
        </w:numPr>
        <w:autoSpaceDE w:val="0"/>
        <w:autoSpaceDN w:val="0"/>
        <w:adjustRightInd w:val="0"/>
        <w:rPr>
          <w:sz w:val="24"/>
          <w:szCs w:val="24"/>
        </w:rPr>
      </w:pPr>
      <w:r w:rsidRPr="008F13C5">
        <w:rPr>
          <w:sz w:val="24"/>
          <w:szCs w:val="24"/>
        </w:rPr>
        <w:t>straightforward statement</w:t>
      </w:r>
    </w:p>
    <w:p w:rsidR="0046687B" w:rsidRPr="008F13C5" w:rsidRDefault="0046687B" w:rsidP="0046687B">
      <w:pPr>
        <w:autoSpaceDE w:val="0"/>
        <w:autoSpaceDN w:val="0"/>
        <w:adjustRightInd w:val="0"/>
        <w:ind w:left="540" w:hanging="540"/>
        <w:rPr>
          <w:sz w:val="24"/>
          <w:szCs w:val="24"/>
        </w:rPr>
      </w:pPr>
      <w:r w:rsidRPr="008F13C5">
        <w:rPr>
          <w:sz w:val="24"/>
          <w:szCs w:val="24"/>
        </w:rPr>
        <w:tab/>
        <w:t>They said it was entertaining!!</w:t>
      </w:r>
    </w:p>
    <w:p w:rsidR="0046687B" w:rsidRPr="008F13C5" w:rsidRDefault="0046687B" w:rsidP="0023383E">
      <w:pPr>
        <w:pStyle w:val="ListParagraph"/>
        <w:numPr>
          <w:ilvl w:val="0"/>
          <w:numId w:val="1"/>
        </w:numPr>
        <w:autoSpaceDE w:val="0"/>
        <w:autoSpaceDN w:val="0"/>
        <w:adjustRightInd w:val="0"/>
        <w:rPr>
          <w:sz w:val="24"/>
          <w:szCs w:val="24"/>
        </w:rPr>
      </w:pPr>
      <w:r w:rsidRPr="008F13C5">
        <w:rPr>
          <w:sz w:val="24"/>
          <w:szCs w:val="24"/>
        </w:rPr>
        <w:t>I think that’s amazing</w:t>
      </w:r>
    </w:p>
    <w:p w:rsidR="0046687B" w:rsidRPr="008F13C5" w:rsidRDefault="0046687B" w:rsidP="0046687B">
      <w:pPr>
        <w:autoSpaceDE w:val="0"/>
        <w:autoSpaceDN w:val="0"/>
        <w:adjustRightInd w:val="0"/>
        <w:ind w:left="540" w:hanging="540"/>
        <w:rPr>
          <w:sz w:val="24"/>
          <w:szCs w:val="24"/>
        </w:rPr>
      </w:pPr>
    </w:p>
    <w:p w:rsidR="0046687B" w:rsidRPr="008F13C5" w:rsidRDefault="0046687B" w:rsidP="0046687B">
      <w:pPr>
        <w:autoSpaceDE w:val="0"/>
        <w:autoSpaceDN w:val="0"/>
        <w:adjustRightInd w:val="0"/>
        <w:ind w:left="540" w:hanging="540"/>
        <w:rPr>
          <w:sz w:val="24"/>
          <w:szCs w:val="24"/>
        </w:rPr>
      </w:pPr>
      <w:r w:rsidRPr="008F13C5">
        <w:rPr>
          <w:sz w:val="24"/>
          <w:szCs w:val="24"/>
        </w:rPr>
        <w:tab/>
        <w:t>They said it was "entertaining".</w:t>
      </w:r>
    </w:p>
    <w:p w:rsidR="0046687B" w:rsidRPr="008F13C5" w:rsidRDefault="0046687B" w:rsidP="0023383E">
      <w:pPr>
        <w:pStyle w:val="ListParagraph"/>
        <w:numPr>
          <w:ilvl w:val="0"/>
          <w:numId w:val="1"/>
        </w:numPr>
        <w:autoSpaceDE w:val="0"/>
        <w:autoSpaceDN w:val="0"/>
        <w:adjustRightInd w:val="0"/>
        <w:rPr>
          <w:sz w:val="24"/>
          <w:szCs w:val="24"/>
        </w:rPr>
      </w:pPr>
      <w:r w:rsidRPr="008F13C5">
        <w:rPr>
          <w:sz w:val="24"/>
          <w:szCs w:val="24"/>
        </w:rPr>
        <w:t>that was the word they used, but that seems a strange world to use in the circumstances</w:t>
      </w:r>
    </w:p>
    <w:p w:rsidR="0046687B" w:rsidRPr="008F13C5" w:rsidRDefault="0046687B" w:rsidP="0046687B">
      <w:pPr>
        <w:autoSpaceDE w:val="0"/>
        <w:autoSpaceDN w:val="0"/>
        <w:adjustRightInd w:val="0"/>
        <w:rPr>
          <w:sz w:val="24"/>
          <w:szCs w:val="24"/>
        </w:rPr>
      </w:pPr>
    </w:p>
    <w:p w:rsidR="0046687B" w:rsidRPr="008F13C5" w:rsidRDefault="0046687B" w:rsidP="0046687B">
      <w:pPr>
        <w:autoSpaceDE w:val="0"/>
        <w:autoSpaceDN w:val="0"/>
        <w:adjustRightInd w:val="0"/>
        <w:ind w:left="540" w:hanging="540"/>
        <w:rPr>
          <w:sz w:val="24"/>
          <w:szCs w:val="24"/>
        </w:rPr>
      </w:pPr>
      <w:r w:rsidRPr="008F13C5">
        <w:rPr>
          <w:sz w:val="24"/>
          <w:szCs w:val="24"/>
        </w:rPr>
        <w:tab/>
        <w:t>They said it was entertaining?</w:t>
      </w:r>
    </w:p>
    <w:p w:rsidR="0046687B" w:rsidRPr="008F13C5" w:rsidRDefault="0046687B" w:rsidP="0023383E">
      <w:pPr>
        <w:pStyle w:val="ListParagraph"/>
        <w:numPr>
          <w:ilvl w:val="0"/>
          <w:numId w:val="1"/>
        </w:numPr>
        <w:autoSpaceDE w:val="0"/>
        <w:autoSpaceDN w:val="0"/>
        <w:adjustRightInd w:val="0"/>
        <w:rPr>
          <w:sz w:val="24"/>
          <w:szCs w:val="24"/>
        </w:rPr>
      </w:pPr>
      <w:r w:rsidRPr="008F13C5">
        <w:rPr>
          <w:sz w:val="24"/>
          <w:szCs w:val="24"/>
        </w:rPr>
        <w:t>I found that hard to believe</w:t>
      </w:r>
    </w:p>
    <w:p w:rsidR="0046687B" w:rsidRPr="008F13C5" w:rsidRDefault="0046687B" w:rsidP="0046687B">
      <w:pPr>
        <w:autoSpaceDE w:val="0"/>
        <w:autoSpaceDN w:val="0"/>
        <w:adjustRightInd w:val="0"/>
        <w:ind w:left="540" w:hanging="540"/>
        <w:rPr>
          <w:sz w:val="24"/>
          <w:szCs w:val="24"/>
        </w:rPr>
      </w:pPr>
      <w:r w:rsidRPr="008F13C5">
        <w:rPr>
          <w:sz w:val="24"/>
          <w:szCs w:val="24"/>
        </w:rPr>
        <w:tab/>
      </w:r>
    </w:p>
    <w:p w:rsidR="0046687B" w:rsidRPr="008F13C5" w:rsidRDefault="0046687B" w:rsidP="0046687B">
      <w:pPr>
        <w:autoSpaceDE w:val="0"/>
        <w:autoSpaceDN w:val="0"/>
        <w:adjustRightInd w:val="0"/>
        <w:ind w:left="540" w:hanging="540"/>
        <w:rPr>
          <w:sz w:val="24"/>
          <w:szCs w:val="24"/>
        </w:rPr>
      </w:pPr>
      <w:r w:rsidRPr="008F13C5">
        <w:rPr>
          <w:sz w:val="24"/>
          <w:szCs w:val="24"/>
        </w:rPr>
        <w:tab/>
        <w:t xml:space="preserve">They said it was entertaining.... </w:t>
      </w:r>
    </w:p>
    <w:p w:rsidR="0046687B" w:rsidRPr="008F13C5" w:rsidRDefault="0046687B" w:rsidP="0023383E">
      <w:pPr>
        <w:pStyle w:val="ListParagraph"/>
        <w:numPr>
          <w:ilvl w:val="0"/>
          <w:numId w:val="1"/>
        </w:numPr>
        <w:autoSpaceDE w:val="0"/>
        <w:autoSpaceDN w:val="0"/>
        <w:adjustRightInd w:val="0"/>
        <w:rPr>
          <w:sz w:val="24"/>
          <w:szCs w:val="24"/>
        </w:rPr>
      </w:pPr>
      <w:r w:rsidRPr="008F13C5">
        <w:rPr>
          <w:sz w:val="24"/>
          <w:szCs w:val="24"/>
        </w:rPr>
        <w:t>but they probably had some reservations OR I'm about to tell you more</w:t>
      </w:r>
    </w:p>
    <w:p w:rsidR="0046687B" w:rsidRPr="008F13C5" w:rsidRDefault="0046687B" w:rsidP="0046687B">
      <w:pPr>
        <w:autoSpaceDE w:val="0"/>
        <w:autoSpaceDN w:val="0"/>
        <w:adjustRightInd w:val="0"/>
        <w:rPr>
          <w:sz w:val="24"/>
          <w:szCs w:val="24"/>
        </w:rPr>
      </w:pPr>
    </w:p>
    <w:p w:rsidR="0046687B" w:rsidRPr="008F13C5" w:rsidRDefault="0046687B" w:rsidP="0046687B">
      <w:pPr>
        <w:rPr>
          <w:b/>
          <w:bCs/>
        </w:rPr>
      </w:pPr>
      <w:r w:rsidRPr="008F13C5">
        <w:rPr>
          <w:b/>
          <w:bCs/>
        </w:rPr>
        <w:t>Page 23</w:t>
      </w:r>
    </w:p>
    <w:p w:rsidR="0046687B" w:rsidRPr="008F13C5" w:rsidRDefault="0046687B" w:rsidP="0046687B">
      <w:pPr>
        <w:autoSpaceDE w:val="0"/>
        <w:autoSpaceDN w:val="0"/>
        <w:adjustRightInd w:val="0"/>
        <w:ind w:left="540" w:hanging="540"/>
        <w:rPr>
          <w:b/>
          <w:bCs/>
        </w:rPr>
      </w:pPr>
    </w:p>
    <w:p w:rsidR="0046687B" w:rsidRPr="008F13C5" w:rsidRDefault="0046687B" w:rsidP="0046687B">
      <w:pPr>
        <w:autoSpaceDE w:val="0"/>
        <w:autoSpaceDN w:val="0"/>
        <w:adjustRightInd w:val="0"/>
        <w:ind w:left="540" w:hanging="540"/>
        <w:rPr>
          <w:b/>
        </w:rPr>
      </w:pPr>
      <w:r w:rsidRPr="008F13C5">
        <w:rPr>
          <w:b/>
          <w:bCs/>
        </w:rPr>
        <w:t>B</w:t>
      </w:r>
      <w:r w:rsidRPr="008F13C5">
        <w:rPr>
          <w:b/>
        </w:rPr>
        <w:t xml:space="preserve"> </w:t>
      </w:r>
      <w:r w:rsidRPr="008F13C5">
        <w:rPr>
          <w:b/>
        </w:rPr>
        <w:tab/>
        <w:t>Look at these examples and use your own ideas to fill the gaps:</w:t>
      </w:r>
    </w:p>
    <w:p w:rsidR="0046687B" w:rsidRPr="008F13C5" w:rsidRDefault="0046687B" w:rsidP="0046687B">
      <w:pPr>
        <w:autoSpaceDE w:val="0"/>
        <w:autoSpaceDN w:val="0"/>
        <w:adjustRightInd w:val="0"/>
        <w:ind w:left="540" w:hanging="540"/>
        <w:rPr>
          <w:b/>
          <w:bCs/>
        </w:rPr>
      </w:pPr>
    </w:p>
    <w:p w:rsidR="0046687B" w:rsidRPr="008F13C5" w:rsidRDefault="0046687B" w:rsidP="0046687B">
      <w:pPr>
        <w:autoSpaceDE w:val="0"/>
        <w:autoSpaceDN w:val="0"/>
        <w:adjustRightInd w:val="0"/>
        <w:ind w:left="540" w:hanging="540"/>
        <w:rPr>
          <w:sz w:val="24"/>
          <w:szCs w:val="24"/>
        </w:rPr>
      </w:pPr>
      <w:r w:rsidRPr="008F13C5">
        <w:rPr>
          <w:b/>
          <w:bCs/>
        </w:rPr>
        <w:t xml:space="preserve">Apostrophes ( ' ' ' ) </w:t>
      </w:r>
    </w:p>
    <w:p w:rsidR="0046687B" w:rsidRPr="008F13C5" w:rsidRDefault="0046687B" w:rsidP="0046687B">
      <w:pPr>
        <w:autoSpaceDE w:val="0"/>
        <w:autoSpaceDN w:val="0"/>
        <w:adjustRightInd w:val="0"/>
        <w:ind w:left="540" w:hanging="540"/>
      </w:pPr>
    </w:p>
    <w:p w:rsidR="0046687B" w:rsidRPr="008F13C5" w:rsidRDefault="0046687B" w:rsidP="0046687B">
      <w:pPr>
        <w:autoSpaceDE w:val="0"/>
        <w:autoSpaceDN w:val="0"/>
        <w:adjustRightInd w:val="0"/>
        <w:ind w:left="540" w:hanging="540"/>
      </w:pPr>
      <w:r w:rsidRPr="008F13C5">
        <w:tab/>
        <w:t>If she's your aunt, she's either your …………  or your ……………….</w:t>
      </w:r>
    </w:p>
    <w:p w:rsidR="0046687B" w:rsidRPr="008F13C5" w:rsidRDefault="0046687B" w:rsidP="0046687B">
      <w:pPr>
        <w:autoSpaceDE w:val="0"/>
        <w:autoSpaceDN w:val="0"/>
        <w:adjustRightInd w:val="0"/>
        <w:ind w:left="540" w:hanging="540"/>
        <w:rPr>
          <w:i/>
        </w:rPr>
      </w:pPr>
      <w:r w:rsidRPr="008F13C5">
        <w:rPr>
          <w:i/>
        </w:rPr>
        <w:tab/>
        <w:t xml:space="preserve">If she's your aunt, she's either your </w:t>
      </w:r>
      <w:r w:rsidRPr="008F13C5">
        <w:rPr>
          <w:b/>
          <w:i/>
          <w:u w:val="single"/>
        </w:rPr>
        <w:t xml:space="preserve">mother's sister </w:t>
      </w:r>
      <w:r w:rsidRPr="008F13C5">
        <w:rPr>
          <w:i/>
        </w:rPr>
        <w:t xml:space="preserve">or your </w:t>
      </w:r>
      <w:r w:rsidRPr="008F13C5">
        <w:rPr>
          <w:b/>
          <w:i/>
          <w:u w:val="single"/>
        </w:rPr>
        <w:t>mother's sister</w:t>
      </w:r>
    </w:p>
    <w:p w:rsidR="0046687B" w:rsidRPr="008F13C5" w:rsidRDefault="0046687B" w:rsidP="0046687B">
      <w:pPr>
        <w:autoSpaceDE w:val="0"/>
        <w:autoSpaceDN w:val="0"/>
        <w:adjustRightInd w:val="0"/>
        <w:ind w:left="540" w:hanging="540"/>
      </w:pPr>
      <w:r w:rsidRPr="008F13C5">
        <w:tab/>
      </w:r>
    </w:p>
    <w:p w:rsidR="0046687B" w:rsidRPr="008F13C5" w:rsidRDefault="0046687B" w:rsidP="0046687B">
      <w:pPr>
        <w:autoSpaceDE w:val="0"/>
        <w:autoSpaceDN w:val="0"/>
        <w:adjustRightInd w:val="0"/>
        <w:ind w:left="540"/>
      </w:pPr>
      <w:r w:rsidRPr="008F13C5">
        <w:t>She was born in '71 and left school in ………</w:t>
      </w:r>
    </w:p>
    <w:p w:rsidR="0046687B" w:rsidRPr="008F13C5" w:rsidRDefault="0046687B" w:rsidP="0046687B">
      <w:pPr>
        <w:autoSpaceDE w:val="0"/>
        <w:autoSpaceDN w:val="0"/>
        <w:adjustRightInd w:val="0"/>
        <w:ind w:left="540" w:hanging="540"/>
        <w:rPr>
          <w:i/>
        </w:rPr>
      </w:pPr>
      <w:r w:rsidRPr="008F13C5">
        <w:rPr>
          <w:i/>
        </w:rPr>
        <w:tab/>
        <w:t xml:space="preserve">She was born in '71 and left school in </w:t>
      </w:r>
      <w:r w:rsidRPr="008F13C5">
        <w:rPr>
          <w:b/>
          <w:i/>
          <w:u w:val="single"/>
        </w:rPr>
        <w:t>89.</w:t>
      </w:r>
    </w:p>
    <w:p w:rsidR="0046687B" w:rsidRPr="008F13C5" w:rsidRDefault="0046687B" w:rsidP="0046687B">
      <w:pPr>
        <w:autoSpaceDE w:val="0"/>
        <w:autoSpaceDN w:val="0"/>
        <w:adjustRightInd w:val="0"/>
        <w:ind w:left="540" w:hanging="540"/>
      </w:pPr>
    </w:p>
    <w:p w:rsidR="0046687B" w:rsidRPr="008F13C5" w:rsidRDefault="0046687B" w:rsidP="0046687B">
      <w:pPr>
        <w:autoSpaceDE w:val="0"/>
        <w:autoSpaceDN w:val="0"/>
        <w:adjustRightInd w:val="0"/>
        <w:ind w:left="540" w:hanging="540"/>
      </w:pPr>
      <w:r w:rsidRPr="008F13C5">
        <w:tab/>
        <w:t>It's important to distinguish between ……… (</w:t>
      </w:r>
      <w:r w:rsidRPr="008F13C5">
        <w:rPr>
          <w:iCs/>
        </w:rPr>
        <w:t xml:space="preserve"> = it is)</w:t>
      </w:r>
      <w:r w:rsidRPr="008F13C5">
        <w:t xml:space="preserve"> and …………. (possessive). </w:t>
      </w:r>
    </w:p>
    <w:p w:rsidR="0046687B" w:rsidRPr="008F13C5" w:rsidRDefault="0046687B" w:rsidP="0046687B">
      <w:pPr>
        <w:autoSpaceDE w:val="0"/>
        <w:autoSpaceDN w:val="0"/>
        <w:adjustRightInd w:val="0"/>
        <w:ind w:left="540" w:hanging="540"/>
        <w:rPr>
          <w:i/>
        </w:rPr>
      </w:pPr>
      <w:r w:rsidRPr="008F13C5">
        <w:rPr>
          <w:i/>
        </w:rPr>
        <w:tab/>
        <w:t xml:space="preserve">It's important to distinguish between </w:t>
      </w:r>
      <w:r w:rsidRPr="008F13C5">
        <w:rPr>
          <w:b/>
          <w:i/>
          <w:u w:val="single"/>
        </w:rPr>
        <w:t>it's</w:t>
      </w:r>
      <w:r w:rsidRPr="008F13C5">
        <w:rPr>
          <w:i/>
        </w:rPr>
        <w:t xml:space="preserve"> (</w:t>
      </w:r>
      <w:r w:rsidRPr="008F13C5">
        <w:rPr>
          <w:i/>
          <w:iCs/>
        </w:rPr>
        <w:t xml:space="preserve"> = it is)</w:t>
      </w:r>
      <w:r w:rsidRPr="008F13C5">
        <w:rPr>
          <w:i/>
        </w:rPr>
        <w:t xml:space="preserve"> and </w:t>
      </w:r>
      <w:r w:rsidRPr="008F13C5">
        <w:rPr>
          <w:b/>
          <w:i/>
          <w:u w:val="single"/>
        </w:rPr>
        <w:t>its</w:t>
      </w:r>
      <w:r w:rsidRPr="008F13C5">
        <w:rPr>
          <w:b/>
          <w:i/>
        </w:rPr>
        <w:t xml:space="preserve"> </w:t>
      </w:r>
      <w:r w:rsidRPr="008F13C5">
        <w:rPr>
          <w:i/>
        </w:rPr>
        <w:t xml:space="preserve">(possessive). </w:t>
      </w:r>
    </w:p>
    <w:p w:rsidR="0046687B" w:rsidRPr="008F13C5" w:rsidRDefault="0046687B" w:rsidP="0046687B">
      <w:pPr>
        <w:autoSpaceDE w:val="0"/>
        <w:autoSpaceDN w:val="0"/>
        <w:adjustRightInd w:val="0"/>
        <w:ind w:left="540" w:hanging="540"/>
        <w:rPr>
          <w:i/>
          <w:sz w:val="24"/>
          <w:szCs w:val="24"/>
        </w:rPr>
      </w:pPr>
    </w:p>
    <w:p w:rsidR="0046687B" w:rsidRPr="008F13C5" w:rsidRDefault="0046687B" w:rsidP="0046687B">
      <w:pPr>
        <w:autoSpaceDE w:val="0"/>
        <w:autoSpaceDN w:val="0"/>
        <w:adjustRightInd w:val="0"/>
        <w:ind w:left="540" w:hanging="540"/>
        <w:rPr>
          <w:sz w:val="24"/>
          <w:szCs w:val="24"/>
        </w:rPr>
      </w:pPr>
    </w:p>
    <w:p w:rsidR="0046687B" w:rsidRPr="008F13C5" w:rsidRDefault="0046687B" w:rsidP="0046687B">
      <w:pPr>
        <w:autoSpaceDE w:val="0"/>
        <w:autoSpaceDN w:val="0"/>
        <w:adjustRightInd w:val="0"/>
        <w:ind w:left="540" w:hanging="540"/>
        <w:rPr>
          <w:i/>
          <w:iCs/>
        </w:rPr>
      </w:pPr>
      <w:r w:rsidRPr="008F13C5">
        <w:tab/>
        <w:t>………….and ………….are contracted forms of</w:t>
      </w:r>
      <w:r w:rsidRPr="008F13C5">
        <w:rPr>
          <w:i/>
          <w:iCs/>
        </w:rPr>
        <w:t xml:space="preserve"> do not</w:t>
      </w:r>
      <w:r w:rsidRPr="008F13C5">
        <w:t xml:space="preserve"> and</w:t>
      </w:r>
      <w:r w:rsidRPr="008F13C5">
        <w:rPr>
          <w:i/>
          <w:iCs/>
        </w:rPr>
        <w:t xml:space="preserve"> they are.</w:t>
      </w:r>
    </w:p>
    <w:p w:rsidR="0046687B" w:rsidRPr="008F13C5" w:rsidRDefault="0046687B" w:rsidP="0046687B">
      <w:pPr>
        <w:autoSpaceDE w:val="0"/>
        <w:autoSpaceDN w:val="0"/>
        <w:adjustRightInd w:val="0"/>
        <w:ind w:left="540" w:hanging="540"/>
        <w:rPr>
          <w:i/>
          <w:iCs/>
        </w:rPr>
      </w:pPr>
      <w:r w:rsidRPr="008F13C5">
        <w:tab/>
      </w:r>
      <w:r w:rsidRPr="008F13C5">
        <w:rPr>
          <w:b/>
          <w:i/>
          <w:u w:val="single"/>
        </w:rPr>
        <w:t>Don't</w:t>
      </w:r>
      <w:r w:rsidRPr="008F13C5">
        <w:rPr>
          <w:b/>
          <w:i/>
        </w:rPr>
        <w:t xml:space="preserve"> </w:t>
      </w:r>
      <w:r w:rsidRPr="008F13C5">
        <w:t xml:space="preserve">and </w:t>
      </w:r>
      <w:r w:rsidRPr="008F13C5">
        <w:rPr>
          <w:b/>
          <w:i/>
          <w:u w:val="single"/>
        </w:rPr>
        <w:t>they're</w:t>
      </w:r>
      <w:r w:rsidRPr="008F13C5">
        <w:rPr>
          <w:b/>
          <w:i/>
        </w:rPr>
        <w:t xml:space="preserve"> </w:t>
      </w:r>
      <w:r w:rsidRPr="008F13C5">
        <w:t>are contracted forms of</w:t>
      </w:r>
      <w:r w:rsidRPr="008F13C5">
        <w:rPr>
          <w:i/>
          <w:iCs/>
        </w:rPr>
        <w:t xml:space="preserve"> do not</w:t>
      </w:r>
      <w:r w:rsidRPr="008F13C5">
        <w:t xml:space="preserve"> and</w:t>
      </w:r>
      <w:r w:rsidRPr="008F13C5">
        <w:rPr>
          <w:i/>
          <w:iCs/>
        </w:rPr>
        <w:t xml:space="preserve"> they are.</w:t>
      </w:r>
    </w:p>
    <w:p w:rsidR="0046687B" w:rsidRPr="008F13C5" w:rsidRDefault="0046687B" w:rsidP="0046687B">
      <w:pPr>
        <w:autoSpaceDE w:val="0"/>
        <w:autoSpaceDN w:val="0"/>
        <w:adjustRightInd w:val="0"/>
        <w:ind w:left="540" w:hanging="540"/>
        <w:rPr>
          <w:i/>
          <w:iCs/>
        </w:rPr>
      </w:pPr>
    </w:p>
    <w:p w:rsidR="0046687B" w:rsidRPr="008F13C5" w:rsidRDefault="0046687B" w:rsidP="0046687B">
      <w:pPr>
        <w:autoSpaceDE w:val="0"/>
        <w:autoSpaceDN w:val="0"/>
        <w:adjustRightInd w:val="0"/>
        <w:ind w:left="540" w:hanging="540"/>
        <w:rPr>
          <w:b/>
          <w:bCs/>
        </w:rPr>
      </w:pPr>
    </w:p>
    <w:p w:rsidR="0046687B" w:rsidRPr="008F13C5" w:rsidRDefault="0046687B" w:rsidP="0046687B">
      <w:pPr>
        <w:autoSpaceDE w:val="0"/>
        <w:autoSpaceDN w:val="0"/>
        <w:adjustRightInd w:val="0"/>
        <w:ind w:left="540" w:hanging="540"/>
        <w:rPr>
          <w:sz w:val="24"/>
          <w:szCs w:val="24"/>
        </w:rPr>
      </w:pPr>
      <w:r w:rsidRPr="008F13C5">
        <w:rPr>
          <w:b/>
          <w:bCs/>
        </w:rPr>
        <w:t xml:space="preserve">Commas ( , , , ) </w:t>
      </w:r>
    </w:p>
    <w:p w:rsidR="0046687B" w:rsidRPr="008F13C5" w:rsidRDefault="0046687B" w:rsidP="0046687B">
      <w:pPr>
        <w:autoSpaceDE w:val="0"/>
        <w:autoSpaceDN w:val="0"/>
        <w:adjustRightInd w:val="0"/>
        <w:ind w:left="540" w:hanging="540"/>
      </w:pPr>
    </w:p>
    <w:p w:rsidR="0046687B" w:rsidRPr="008F13C5" w:rsidRDefault="0046687B" w:rsidP="0046687B">
      <w:pPr>
        <w:autoSpaceDE w:val="0"/>
        <w:autoSpaceDN w:val="0"/>
        <w:adjustRightInd w:val="0"/>
        <w:ind w:left="540"/>
      </w:pPr>
      <w:r w:rsidRPr="008F13C5">
        <w:t>When .......... are used, it makes a long sentence easier to , doesn't it?</w:t>
      </w:r>
    </w:p>
    <w:p w:rsidR="0046687B" w:rsidRPr="008F13C5" w:rsidRDefault="0046687B" w:rsidP="0046687B">
      <w:pPr>
        <w:autoSpaceDE w:val="0"/>
        <w:autoSpaceDN w:val="0"/>
        <w:adjustRightInd w:val="0"/>
        <w:ind w:left="540"/>
        <w:rPr>
          <w:i/>
        </w:rPr>
      </w:pPr>
      <w:r w:rsidRPr="008F13C5">
        <w:rPr>
          <w:i/>
        </w:rPr>
        <w:t xml:space="preserve">When </w:t>
      </w:r>
      <w:r w:rsidRPr="008F13C5">
        <w:rPr>
          <w:b/>
          <w:u w:val="single"/>
        </w:rPr>
        <w:t xml:space="preserve">commas </w:t>
      </w:r>
      <w:r w:rsidRPr="008F13C5">
        <w:rPr>
          <w:i/>
        </w:rPr>
        <w:t>are used, it makes a long sentence easier to , doesn't it?</w:t>
      </w:r>
    </w:p>
    <w:p w:rsidR="0046687B" w:rsidRPr="008F13C5" w:rsidRDefault="0046687B" w:rsidP="0046687B">
      <w:pPr>
        <w:autoSpaceDE w:val="0"/>
        <w:autoSpaceDN w:val="0"/>
        <w:adjustRightInd w:val="0"/>
        <w:ind w:left="540" w:hanging="540"/>
      </w:pPr>
    </w:p>
    <w:p w:rsidR="0046687B" w:rsidRPr="008F13C5" w:rsidRDefault="0046687B" w:rsidP="0046687B">
      <w:pPr>
        <w:autoSpaceDE w:val="0"/>
        <w:autoSpaceDN w:val="0"/>
        <w:adjustRightInd w:val="0"/>
        <w:ind w:left="540" w:hanging="540"/>
        <w:rPr>
          <w:i/>
        </w:rPr>
      </w:pPr>
      <w:r w:rsidRPr="008F13C5">
        <w:rPr>
          <w:i/>
        </w:rPr>
        <w:tab/>
        <w:t>My four favorite film stars are: ..........., ..........., ............. and ..........</w:t>
      </w:r>
    </w:p>
    <w:p w:rsidR="0046687B" w:rsidRPr="008F13C5" w:rsidRDefault="0046687B" w:rsidP="0046687B">
      <w:pPr>
        <w:autoSpaceDE w:val="0"/>
        <w:autoSpaceDN w:val="0"/>
        <w:adjustRightInd w:val="0"/>
        <w:ind w:left="540" w:hanging="540"/>
        <w:rPr>
          <w:b/>
          <w:i/>
        </w:rPr>
      </w:pPr>
      <w:r w:rsidRPr="008F13C5">
        <w:tab/>
        <w:t>My four favorite film stars are:</w:t>
      </w:r>
      <w:r w:rsidRPr="008F13C5">
        <w:rPr>
          <w:b/>
          <w:i/>
          <w:u w:val="single"/>
        </w:rPr>
        <w:t>Michael Douglas</w:t>
      </w:r>
      <w:r w:rsidRPr="008F13C5">
        <w:t xml:space="preserve">, </w:t>
      </w:r>
      <w:r w:rsidRPr="008F13C5">
        <w:rPr>
          <w:b/>
          <w:i/>
          <w:u w:val="single"/>
        </w:rPr>
        <w:t>Mel Gibson</w:t>
      </w:r>
      <w:r w:rsidRPr="008F13C5">
        <w:t xml:space="preserve">, </w:t>
      </w:r>
      <w:r w:rsidRPr="008F13C5">
        <w:rPr>
          <w:b/>
          <w:i/>
          <w:u w:val="single"/>
        </w:rPr>
        <w:t>Harrison Ford</w:t>
      </w:r>
      <w:r w:rsidRPr="008F13C5">
        <w:rPr>
          <w:b/>
          <w:i/>
        </w:rPr>
        <w:t xml:space="preserve"> </w:t>
      </w:r>
      <w:r w:rsidRPr="008F13C5">
        <w:t xml:space="preserve">and </w:t>
      </w:r>
      <w:r w:rsidRPr="008F13C5">
        <w:rPr>
          <w:b/>
          <w:i/>
          <w:u w:val="single"/>
        </w:rPr>
        <w:t>Woody Allen</w:t>
      </w:r>
      <w:r w:rsidRPr="008F13C5">
        <w:rPr>
          <w:b/>
          <w:i/>
        </w:rPr>
        <w:t>.</w:t>
      </w:r>
    </w:p>
    <w:p w:rsidR="0046687B" w:rsidRPr="008F13C5" w:rsidRDefault="0046687B" w:rsidP="0046687B">
      <w:pPr>
        <w:autoSpaceDE w:val="0"/>
        <w:autoSpaceDN w:val="0"/>
        <w:adjustRightInd w:val="0"/>
        <w:ind w:left="540" w:hanging="540"/>
        <w:rPr>
          <w:i/>
        </w:rPr>
      </w:pPr>
    </w:p>
    <w:p w:rsidR="0046687B" w:rsidRPr="008F13C5" w:rsidRDefault="0046687B" w:rsidP="0046687B">
      <w:pPr>
        <w:autoSpaceDE w:val="0"/>
        <w:autoSpaceDN w:val="0"/>
        <w:adjustRightInd w:val="0"/>
        <w:ind w:left="540" w:hanging="540"/>
      </w:pPr>
    </w:p>
    <w:p w:rsidR="0046687B" w:rsidRPr="008F13C5" w:rsidRDefault="0046687B" w:rsidP="0046687B">
      <w:pPr>
        <w:autoSpaceDE w:val="0"/>
        <w:autoSpaceDN w:val="0"/>
        <w:adjustRightInd w:val="0"/>
        <w:ind w:left="540" w:hanging="540"/>
        <w:rPr>
          <w:sz w:val="24"/>
          <w:szCs w:val="24"/>
        </w:rPr>
      </w:pPr>
    </w:p>
    <w:p w:rsidR="0046687B" w:rsidRPr="008F13C5" w:rsidRDefault="0046687B" w:rsidP="0046687B">
      <w:pPr>
        <w:autoSpaceDE w:val="0"/>
        <w:autoSpaceDN w:val="0"/>
        <w:adjustRightInd w:val="0"/>
        <w:ind w:left="540" w:hanging="540"/>
      </w:pPr>
      <w:r w:rsidRPr="008F13C5">
        <w:tab/>
        <w:t>We thought, however, that the music was too loud.</w:t>
      </w:r>
    </w:p>
    <w:p w:rsidR="0046687B" w:rsidRPr="008F13C5" w:rsidRDefault="0046687B" w:rsidP="0046687B">
      <w:pPr>
        <w:autoSpaceDE w:val="0"/>
        <w:autoSpaceDN w:val="0"/>
        <w:adjustRightInd w:val="0"/>
        <w:ind w:left="540" w:hanging="540"/>
      </w:pPr>
      <w:r w:rsidRPr="008F13C5">
        <w:tab/>
        <w:t>Hello, everyone, my name's Bond, James Bond.</w:t>
      </w:r>
    </w:p>
    <w:p w:rsidR="0046687B" w:rsidRPr="008F13C5" w:rsidRDefault="0046687B" w:rsidP="0046687B">
      <w:pPr>
        <w:autoSpaceDE w:val="0"/>
        <w:autoSpaceDN w:val="0"/>
        <w:adjustRightInd w:val="0"/>
        <w:ind w:left="540" w:hanging="540"/>
        <w:rPr>
          <w:sz w:val="24"/>
          <w:szCs w:val="24"/>
        </w:rPr>
      </w:pPr>
      <w:r w:rsidRPr="008F13C5">
        <w:tab/>
        <w:t>James Dean, who died in 1955, is still greatly admired</w:t>
      </w:r>
    </w:p>
    <w:p w:rsidR="0046687B" w:rsidRPr="008F13C5" w:rsidRDefault="0046687B" w:rsidP="0046687B">
      <w:pPr>
        <w:autoSpaceDE w:val="0"/>
        <w:autoSpaceDN w:val="0"/>
        <w:adjustRightInd w:val="0"/>
        <w:ind w:left="540" w:hanging="540"/>
      </w:pPr>
      <w:r w:rsidRPr="008F13C5">
        <w:tab/>
        <w:t>If you enjoyed the show, why didn't you tell me?</w:t>
      </w:r>
    </w:p>
    <w:p w:rsidR="0046687B" w:rsidRPr="008F13C5" w:rsidRDefault="0046687B" w:rsidP="0046687B">
      <w:pPr>
        <w:autoSpaceDE w:val="0"/>
        <w:autoSpaceDN w:val="0"/>
        <w:adjustRightInd w:val="0"/>
        <w:ind w:left="540" w:hanging="540"/>
      </w:pPr>
      <w:r w:rsidRPr="008F13C5">
        <w:tab/>
      </w:r>
    </w:p>
    <w:p w:rsidR="0046687B" w:rsidRPr="008F13C5" w:rsidRDefault="0046687B" w:rsidP="0046687B">
      <w:pPr>
        <w:autoSpaceDE w:val="0"/>
        <w:autoSpaceDN w:val="0"/>
        <w:adjustRightInd w:val="0"/>
        <w:ind w:left="540"/>
        <w:rPr>
          <w:sz w:val="24"/>
          <w:szCs w:val="24"/>
        </w:rPr>
      </w:pPr>
      <w:r w:rsidRPr="008F13C5">
        <w:t>When the film was over ........................</w:t>
      </w:r>
    </w:p>
    <w:p w:rsidR="0046687B" w:rsidRPr="008F13C5" w:rsidRDefault="0046687B" w:rsidP="0046687B">
      <w:pPr>
        <w:autoSpaceDE w:val="0"/>
        <w:autoSpaceDN w:val="0"/>
        <w:adjustRightInd w:val="0"/>
        <w:ind w:left="540"/>
        <w:rPr>
          <w:b/>
          <w:sz w:val="24"/>
          <w:szCs w:val="24"/>
        </w:rPr>
      </w:pPr>
      <w:r w:rsidRPr="008F13C5">
        <w:rPr>
          <w:i/>
        </w:rPr>
        <w:t xml:space="preserve">When the film was over </w:t>
      </w:r>
      <w:r w:rsidRPr="008F13C5">
        <w:rPr>
          <w:b/>
          <w:i/>
        </w:rPr>
        <w:t>we stayed sitting in our seats to watch the final credits.</w:t>
      </w:r>
    </w:p>
    <w:p w:rsidR="0046687B" w:rsidRPr="008F13C5" w:rsidRDefault="0046687B" w:rsidP="0046687B">
      <w:pPr>
        <w:autoSpaceDE w:val="0"/>
        <w:autoSpaceDN w:val="0"/>
        <w:adjustRightInd w:val="0"/>
        <w:ind w:left="540" w:hanging="540"/>
        <w:rPr>
          <w:b/>
          <w:bCs/>
        </w:rPr>
      </w:pPr>
    </w:p>
    <w:p w:rsidR="0046687B" w:rsidRPr="008F13C5" w:rsidRDefault="0046687B" w:rsidP="0046687B">
      <w:pPr>
        <w:autoSpaceDE w:val="0"/>
        <w:autoSpaceDN w:val="0"/>
        <w:adjustRightInd w:val="0"/>
        <w:ind w:left="540" w:hanging="540"/>
      </w:pPr>
      <w:r w:rsidRPr="008F13C5">
        <w:rPr>
          <w:b/>
          <w:bCs/>
        </w:rPr>
        <w:t>BUT</w:t>
      </w:r>
      <w:r w:rsidRPr="008F13C5">
        <w:t xml:space="preserve"> notice the lack of commas here:</w:t>
      </w:r>
    </w:p>
    <w:p w:rsidR="0046687B" w:rsidRPr="008F13C5" w:rsidRDefault="0046687B" w:rsidP="0046687B">
      <w:pPr>
        <w:autoSpaceDE w:val="0"/>
        <w:autoSpaceDN w:val="0"/>
        <w:adjustRightInd w:val="0"/>
        <w:ind w:left="540" w:hanging="540"/>
      </w:pPr>
      <w:r w:rsidRPr="008F13C5">
        <w:tab/>
        <w:t>Why didn't you tell me if you enjoyed the show?</w:t>
      </w:r>
    </w:p>
    <w:p w:rsidR="0046687B" w:rsidRPr="008F13C5" w:rsidRDefault="0046687B" w:rsidP="0046687B">
      <w:pPr>
        <w:autoSpaceDE w:val="0"/>
        <w:autoSpaceDN w:val="0"/>
        <w:adjustRightInd w:val="0"/>
        <w:ind w:left="540" w:hanging="540"/>
      </w:pPr>
      <w:r w:rsidRPr="008F13C5">
        <w:tab/>
        <w:t>The film that we saw yesterday was very enjoyable.</w:t>
      </w:r>
    </w:p>
    <w:p w:rsidR="0046687B" w:rsidRPr="008F13C5" w:rsidRDefault="0046687B" w:rsidP="0046687B">
      <w:pPr>
        <w:autoSpaceDE w:val="0"/>
        <w:autoSpaceDN w:val="0"/>
        <w:adjustRightInd w:val="0"/>
        <w:ind w:left="540" w:hanging="540"/>
        <w:rPr>
          <w:sz w:val="24"/>
          <w:szCs w:val="24"/>
        </w:rPr>
      </w:pPr>
      <w:r w:rsidRPr="008F13C5">
        <w:tab/>
        <w:t xml:space="preserve">He said that he had enjoyed the show. </w:t>
      </w:r>
    </w:p>
    <w:p w:rsidR="0046687B" w:rsidRPr="008F13C5" w:rsidRDefault="0046687B" w:rsidP="0046687B">
      <w:pPr>
        <w:autoSpaceDE w:val="0"/>
        <w:autoSpaceDN w:val="0"/>
        <w:adjustRightInd w:val="0"/>
        <w:ind w:left="540" w:hanging="540"/>
        <w:rPr>
          <w:b/>
          <w:bCs/>
        </w:rPr>
      </w:pPr>
    </w:p>
    <w:p w:rsidR="0046687B" w:rsidRPr="008F13C5" w:rsidRDefault="0046687B" w:rsidP="0046687B">
      <w:pPr>
        <w:autoSpaceDE w:val="0"/>
        <w:autoSpaceDN w:val="0"/>
        <w:adjustRightInd w:val="0"/>
        <w:ind w:left="540" w:hanging="540"/>
        <w:rPr>
          <w:b/>
          <w:bCs/>
        </w:rPr>
      </w:pPr>
      <w:r w:rsidRPr="008F13C5">
        <w:rPr>
          <w:b/>
          <w:bCs/>
        </w:rPr>
        <w:t>Colons ( : : : )</w:t>
      </w:r>
    </w:p>
    <w:p w:rsidR="0046687B" w:rsidRPr="008F13C5" w:rsidRDefault="0046687B" w:rsidP="0046687B">
      <w:pPr>
        <w:autoSpaceDE w:val="0"/>
        <w:autoSpaceDN w:val="0"/>
        <w:adjustRightInd w:val="0"/>
        <w:ind w:left="540" w:hanging="540"/>
      </w:pPr>
    </w:p>
    <w:p w:rsidR="0046687B" w:rsidRPr="008F13C5" w:rsidRDefault="0046687B" w:rsidP="0046687B">
      <w:pPr>
        <w:autoSpaceDE w:val="0"/>
        <w:autoSpaceDN w:val="0"/>
        <w:adjustRightInd w:val="0"/>
        <w:ind w:left="540" w:hanging="540"/>
      </w:pPr>
      <w:r w:rsidRPr="008F13C5">
        <w:t>I thought it was a good film: the photography was marvellous, the acting</w:t>
      </w:r>
    </w:p>
    <w:p w:rsidR="0046687B" w:rsidRPr="008F13C5" w:rsidRDefault="0046687B" w:rsidP="0046687B">
      <w:pPr>
        <w:autoSpaceDE w:val="0"/>
        <w:autoSpaceDN w:val="0"/>
        <w:adjustRightInd w:val="0"/>
        <w:ind w:left="540" w:hanging="540"/>
      </w:pPr>
      <w:r w:rsidRPr="008F13C5">
        <w:t>was good and the story was exciting.</w:t>
      </w:r>
    </w:p>
    <w:p w:rsidR="0046687B" w:rsidRPr="008F13C5" w:rsidRDefault="0046687B" w:rsidP="0046687B">
      <w:pPr>
        <w:autoSpaceDE w:val="0"/>
        <w:autoSpaceDN w:val="0"/>
        <w:adjustRightInd w:val="0"/>
        <w:ind w:left="540" w:hanging="540"/>
      </w:pPr>
      <w:r w:rsidRPr="008F13C5">
        <w:t>In the words of the song: 'There's no business like show business.'</w:t>
      </w:r>
    </w:p>
    <w:p w:rsidR="0046687B" w:rsidRPr="008F13C5" w:rsidRDefault="0046687B" w:rsidP="0046687B">
      <w:pPr>
        <w:autoSpaceDE w:val="0"/>
        <w:autoSpaceDN w:val="0"/>
        <w:adjustRightInd w:val="0"/>
        <w:ind w:left="540" w:hanging="540"/>
      </w:pPr>
      <w:r w:rsidRPr="008F13C5">
        <w:tab/>
        <w:t xml:space="preserve">There are ……………. members of my family …………. and me. </w:t>
      </w:r>
    </w:p>
    <w:p w:rsidR="0046687B" w:rsidRPr="008F13C5" w:rsidRDefault="0046687B" w:rsidP="0046687B">
      <w:pPr>
        <w:autoSpaceDE w:val="0"/>
        <w:autoSpaceDN w:val="0"/>
        <w:adjustRightInd w:val="0"/>
        <w:ind w:left="540" w:hanging="540"/>
        <w:rPr>
          <w:sz w:val="24"/>
          <w:szCs w:val="24"/>
        </w:rPr>
      </w:pPr>
      <w:r w:rsidRPr="008F13C5">
        <w:tab/>
        <w:t xml:space="preserve">There are </w:t>
      </w:r>
      <w:r w:rsidRPr="008F13C5">
        <w:rPr>
          <w:b/>
          <w:i/>
          <w:u w:val="single"/>
        </w:rPr>
        <w:t xml:space="preserve">four </w:t>
      </w:r>
      <w:r w:rsidRPr="008F13C5">
        <w:t xml:space="preserve">members of my family </w:t>
      </w:r>
      <w:r w:rsidRPr="008F13C5">
        <w:rPr>
          <w:b/>
          <w:i/>
          <w:u w:val="single"/>
        </w:rPr>
        <w:t xml:space="preserve">my  father and mother, my sister </w:t>
      </w:r>
      <w:r w:rsidRPr="008F13C5">
        <w:t xml:space="preserve">and me. </w:t>
      </w:r>
    </w:p>
    <w:p w:rsidR="0046687B" w:rsidRPr="008F13C5" w:rsidRDefault="0046687B" w:rsidP="0046687B">
      <w:pPr>
        <w:autoSpaceDE w:val="0"/>
        <w:autoSpaceDN w:val="0"/>
        <w:adjustRightInd w:val="0"/>
        <w:ind w:left="540" w:hanging="540"/>
        <w:rPr>
          <w:sz w:val="24"/>
          <w:szCs w:val="24"/>
        </w:rPr>
      </w:pPr>
    </w:p>
    <w:p w:rsidR="0046687B" w:rsidRPr="008F13C5" w:rsidRDefault="0046687B" w:rsidP="0046687B">
      <w:pPr>
        <w:autoSpaceDE w:val="0"/>
        <w:autoSpaceDN w:val="0"/>
        <w:adjustRightInd w:val="0"/>
        <w:ind w:left="540" w:hanging="540"/>
        <w:rPr>
          <w:b/>
          <w:bCs/>
        </w:rPr>
      </w:pPr>
    </w:p>
    <w:p w:rsidR="0046687B" w:rsidRPr="008F13C5" w:rsidRDefault="0046687B" w:rsidP="0046687B">
      <w:pPr>
        <w:autoSpaceDE w:val="0"/>
        <w:autoSpaceDN w:val="0"/>
        <w:adjustRightInd w:val="0"/>
        <w:ind w:left="540" w:hanging="540"/>
        <w:rPr>
          <w:sz w:val="24"/>
          <w:szCs w:val="24"/>
        </w:rPr>
      </w:pPr>
      <w:r w:rsidRPr="008F13C5">
        <w:rPr>
          <w:b/>
          <w:bCs/>
        </w:rPr>
        <w:t>Quotation marks</w:t>
      </w:r>
      <w:r w:rsidRPr="008F13C5">
        <w:t xml:space="preserve"> (""'') either single or double </w:t>
      </w:r>
    </w:p>
    <w:p w:rsidR="0046687B" w:rsidRPr="008F13C5" w:rsidRDefault="0046687B" w:rsidP="0046687B">
      <w:pPr>
        <w:autoSpaceDE w:val="0"/>
        <w:autoSpaceDN w:val="0"/>
        <w:adjustRightInd w:val="0"/>
        <w:ind w:left="540" w:hanging="540"/>
      </w:pPr>
    </w:p>
    <w:p w:rsidR="0046687B" w:rsidRPr="008F13C5" w:rsidRDefault="0046687B" w:rsidP="0046687B">
      <w:pPr>
        <w:autoSpaceDE w:val="0"/>
        <w:autoSpaceDN w:val="0"/>
        <w:adjustRightInd w:val="0"/>
        <w:ind w:left="540" w:hanging="540"/>
      </w:pPr>
      <w:r w:rsidRPr="008F13C5">
        <w:tab/>
        <w:t>'Moonstruck' was a far more enjoyable film than 'Rambo'.</w:t>
      </w:r>
    </w:p>
    <w:p w:rsidR="0046687B" w:rsidRPr="008F13C5" w:rsidRDefault="0046687B" w:rsidP="0046687B">
      <w:pPr>
        <w:autoSpaceDE w:val="0"/>
        <w:autoSpaceDN w:val="0"/>
        <w:adjustRightInd w:val="0"/>
        <w:ind w:left="540" w:hanging="540"/>
      </w:pPr>
      <w:r w:rsidRPr="008F13C5">
        <w:tab/>
        <w:t>Rambo is a "human war machine", as his colonel observes.</w:t>
      </w:r>
    </w:p>
    <w:p w:rsidR="0046687B" w:rsidRPr="008F13C5" w:rsidRDefault="0046687B" w:rsidP="0046687B">
      <w:pPr>
        <w:autoSpaceDE w:val="0"/>
        <w:autoSpaceDN w:val="0"/>
        <w:adjustRightInd w:val="0"/>
        <w:ind w:left="540" w:hanging="540"/>
      </w:pPr>
      <w:r w:rsidRPr="008F13C5">
        <w:tab/>
        <w:t>I was feeling 'down'.</w:t>
      </w:r>
    </w:p>
    <w:p w:rsidR="0046687B" w:rsidRPr="008F13C5" w:rsidRDefault="0046687B" w:rsidP="0046687B">
      <w:pPr>
        <w:autoSpaceDE w:val="0"/>
        <w:autoSpaceDN w:val="0"/>
        <w:adjustRightInd w:val="0"/>
        <w:ind w:left="540" w:hanging="540"/>
      </w:pPr>
      <w:r w:rsidRPr="008F13C5">
        <w:tab/>
        <w:t>Should it be 'a university' or 'an university'?</w:t>
      </w:r>
    </w:p>
    <w:p w:rsidR="0046687B" w:rsidRPr="008F13C5" w:rsidRDefault="0046687B" w:rsidP="0046687B">
      <w:pPr>
        <w:autoSpaceDE w:val="0"/>
        <w:autoSpaceDN w:val="0"/>
        <w:adjustRightInd w:val="0"/>
        <w:ind w:left="540" w:hanging="540"/>
      </w:pPr>
      <w:r w:rsidRPr="008F13C5">
        <w:tab/>
        <w:t>"What a lovely day!" she exclaimed, "I feel like taking the day off."</w:t>
      </w:r>
    </w:p>
    <w:p w:rsidR="0046687B" w:rsidRPr="008F13C5" w:rsidRDefault="0046687B" w:rsidP="0046687B">
      <w:pPr>
        <w:autoSpaceDE w:val="0"/>
        <w:autoSpaceDN w:val="0"/>
        <w:adjustRightInd w:val="0"/>
        <w:ind w:left="540" w:hanging="540"/>
      </w:pPr>
      <w:r w:rsidRPr="008F13C5">
        <w:tab/>
        <w:t xml:space="preserve">"Well, …………., thank you …………., ladies and …………., the lecturer said at the end of the lecture, questions?" </w:t>
      </w:r>
    </w:p>
    <w:p w:rsidR="0046687B" w:rsidRPr="008F13C5" w:rsidRDefault="0046687B" w:rsidP="0046687B">
      <w:pPr>
        <w:autoSpaceDE w:val="0"/>
        <w:autoSpaceDN w:val="0"/>
        <w:adjustRightInd w:val="0"/>
        <w:ind w:left="540" w:hanging="540"/>
        <w:rPr>
          <w:sz w:val="24"/>
          <w:szCs w:val="24"/>
        </w:rPr>
      </w:pPr>
      <w:r w:rsidRPr="008F13C5">
        <w:tab/>
        <w:t xml:space="preserve">"Well, </w:t>
      </w:r>
      <w:r w:rsidRPr="008F13C5">
        <w:rPr>
          <w:b/>
          <w:i/>
          <w:u w:val="single"/>
        </w:rPr>
        <w:t xml:space="preserve">that all I have to say, </w:t>
      </w:r>
      <w:r w:rsidRPr="008F13C5">
        <w:t xml:space="preserve">thank you </w:t>
      </w:r>
      <w:r w:rsidRPr="008F13C5">
        <w:rPr>
          <w:b/>
          <w:i/>
          <w:u w:val="single"/>
        </w:rPr>
        <w:t>for listening,</w:t>
      </w:r>
      <w:r w:rsidRPr="008F13C5">
        <w:rPr>
          <w:b/>
          <w:i/>
        </w:rPr>
        <w:t xml:space="preserve"> </w:t>
      </w:r>
      <w:r w:rsidRPr="008F13C5">
        <w:t xml:space="preserve">ladies and </w:t>
      </w:r>
      <w:r w:rsidRPr="008F13C5">
        <w:rPr>
          <w:b/>
          <w:i/>
          <w:u w:val="single"/>
        </w:rPr>
        <w:t>gentlemen</w:t>
      </w:r>
      <w:r w:rsidRPr="008F13C5">
        <w:t xml:space="preserve">," the lecturer said at the end of the lecture, </w:t>
      </w:r>
      <w:r w:rsidRPr="008F13C5">
        <w:rPr>
          <w:b/>
          <w:i/>
          <w:u w:val="single"/>
        </w:rPr>
        <w:t>"Does anyone have any</w:t>
      </w:r>
      <w:r w:rsidRPr="008F13C5">
        <w:t xml:space="preserve"> questions?" </w:t>
      </w:r>
    </w:p>
    <w:p w:rsidR="0046687B" w:rsidRPr="008F13C5" w:rsidRDefault="0046687B" w:rsidP="0046687B">
      <w:pPr>
        <w:autoSpaceDE w:val="0"/>
        <w:autoSpaceDN w:val="0"/>
        <w:adjustRightInd w:val="0"/>
        <w:ind w:left="540" w:hanging="540"/>
        <w:rPr>
          <w:sz w:val="24"/>
          <w:szCs w:val="24"/>
        </w:rPr>
      </w:pPr>
    </w:p>
    <w:p w:rsidR="0046687B" w:rsidRPr="008F13C5" w:rsidRDefault="0046687B" w:rsidP="0046687B">
      <w:pPr>
        <w:autoSpaceDE w:val="0"/>
        <w:autoSpaceDN w:val="0"/>
        <w:adjustRightInd w:val="0"/>
        <w:ind w:left="540" w:hanging="540"/>
        <w:rPr>
          <w:b/>
          <w:bCs/>
        </w:rPr>
      </w:pPr>
    </w:p>
    <w:p w:rsidR="0046687B" w:rsidRPr="008F13C5" w:rsidRDefault="0046687B" w:rsidP="0046687B">
      <w:pPr>
        <w:autoSpaceDE w:val="0"/>
        <w:autoSpaceDN w:val="0"/>
        <w:adjustRightInd w:val="0"/>
      </w:pPr>
      <w:r w:rsidRPr="008F13C5">
        <w:rPr>
          <w:b/>
          <w:bCs/>
        </w:rPr>
        <w:t>Semi-colons</w:t>
      </w:r>
      <w:r w:rsidRPr="008F13C5">
        <w:t xml:space="preserve"> ( ; ; ; ) are used as a kind of 'weak' full stop or 'strong' comma in formal writing; in informal writing a dash is often used instead. </w:t>
      </w:r>
    </w:p>
    <w:p w:rsidR="0046687B" w:rsidRPr="008F13C5" w:rsidRDefault="0046687B" w:rsidP="0046687B">
      <w:pPr>
        <w:autoSpaceDE w:val="0"/>
        <w:autoSpaceDN w:val="0"/>
        <w:adjustRightInd w:val="0"/>
        <w:ind w:left="540" w:hanging="540"/>
      </w:pPr>
    </w:p>
    <w:p w:rsidR="0046687B" w:rsidRPr="008F13C5" w:rsidRDefault="0046687B" w:rsidP="0046687B">
      <w:pPr>
        <w:autoSpaceDE w:val="0"/>
        <w:autoSpaceDN w:val="0"/>
        <w:adjustRightInd w:val="0"/>
        <w:ind w:left="540" w:hanging="540"/>
      </w:pPr>
      <w:r w:rsidRPr="008F13C5">
        <w:tab/>
        <w:t>It was a hilarious story; everyone enjoyed it enormously.</w:t>
      </w:r>
    </w:p>
    <w:p w:rsidR="0046687B" w:rsidRPr="008F13C5" w:rsidRDefault="0046687B" w:rsidP="0046687B">
      <w:pPr>
        <w:autoSpaceDE w:val="0"/>
        <w:autoSpaceDN w:val="0"/>
        <w:adjustRightInd w:val="0"/>
        <w:ind w:left="540" w:hanging="540"/>
      </w:pPr>
      <w:r w:rsidRPr="008F13C5">
        <w:lastRenderedPageBreak/>
        <w:tab/>
        <w:t xml:space="preserve">'Trading Places' was a wonderful the director was John Landis. </w:t>
      </w:r>
    </w:p>
    <w:p w:rsidR="0046687B" w:rsidRPr="008F13C5" w:rsidRDefault="0046687B" w:rsidP="0046687B">
      <w:pPr>
        <w:autoSpaceDE w:val="0"/>
        <w:autoSpaceDN w:val="0"/>
        <w:adjustRightInd w:val="0"/>
        <w:ind w:left="540" w:hanging="540"/>
        <w:rPr>
          <w:sz w:val="24"/>
          <w:szCs w:val="24"/>
        </w:rPr>
      </w:pPr>
      <w:r w:rsidRPr="008F13C5">
        <w:tab/>
        <w:t xml:space="preserve">'Trading Places' was a wonderful </w:t>
      </w:r>
      <w:r w:rsidRPr="008F13C5">
        <w:rPr>
          <w:b/>
          <w:i/>
          <w:u w:val="single"/>
        </w:rPr>
        <w:t xml:space="preserve">film; </w:t>
      </w:r>
      <w:r w:rsidRPr="008F13C5">
        <w:t>the director was John Landis.</w:t>
      </w:r>
    </w:p>
    <w:p w:rsidR="0046687B" w:rsidRPr="008F13C5" w:rsidRDefault="0046687B" w:rsidP="0046687B">
      <w:pPr>
        <w:autoSpaceDE w:val="0"/>
        <w:autoSpaceDN w:val="0"/>
        <w:adjustRightInd w:val="0"/>
        <w:ind w:left="540" w:hanging="540"/>
        <w:rPr>
          <w:b/>
          <w:bCs/>
        </w:rPr>
      </w:pPr>
    </w:p>
    <w:p w:rsidR="0046687B" w:rsidRPr="008F13C5" w:rsidRDefault="0046687B" w:rsidP="0046687B">
      <w:pPr>
        <w:autoSpaceDE w:val="0"/>
        <w:autoSpaceDN w:val="0"/>
        <w:adjustRightInd w:val="0"/>
        <w:ind w:left="540" w:hanging="540"/>
      </w:pPr>
      <w:r w:rsidRPr="008F13C5">
        <w:rPr>
          <w:b/>
          <w:bCs/>
        </w:rPr>
        <w:t>Dashes</w:t>
      </w:r>
      <w:r w:rsidRPr="008F13C5">
        <w:t xml:space="preserve"> (------- ) are used to add an afterthought - sometimes.</w:t>
      </w:r>
    </w:p>
    <w:p w:rsidR="0046687B" w:rsidRPr="008F13C5" w:rsidRDefault="0046687B" w:rsidP="0046687B">
      <w:pPr>
        <w:autoSpaceDE w:val="0"/>
        <w:autoSpaceDN w:val="0"/>
        <w:adjustRightInd w:val="0"/>
        <w:ind w:left="540" w:hanging="540"/>
      </w:pPr>
    </w:p>
    <w:p w:rsidR="0046687B" w:rsidRPr="008F13C5" w:rsidRDefault="0046687B" w:rsidP="0046687B">
      <w:pPr>
        <w:autoSpaceDE w:val="0"/>
        <w:autoSpaceDN w:val="0"/>
        <w:adjustRightInd w:val="0"/>
        <w:ind w:left="540" w:hanging="540"/>
      </w:pPr>
      <w:r w:rsidRPr="008F13C5">
        <w:tab/>
        <w:t>It was an excellent film - apart from the violence. .</w:t>
      </w:r>
    </w:p>
    <w:p w:rsidR="0046687B" w:rsidRPr="008F13C5" w:rsidRDefault="0046687B" w:rsidP="0046687B">
      <w:pPr>
        <w:autoSpaceDE w:val="0"/>
        <w:autoSpaceDN w:val="0"/>
        <w:adjustRightInd w:val="0"/>
        <w:ind w:left="540" w:hanging="540"/>
      </w:pPr>
      <w:r w:rsidRPr="008F13C5">
        <w:tab/>
        <w:t xml:space="preserve">'Roger Rabbit' was a great </w:t>
      </w:r>
      <w:r w:rsidRPr="008F13C5">
        <w:rPr>
          <w:b/>
          <w:i/>
          <w:u w:val="single"/>
        </w:rPr>
        <w:t xml:space="preserve">film </w:t>
      </w:r>
      <w:r w:rsidRPr="008F13C5">
        <w:t>- we all enjoyed it.</w:t>
      </w:r>
    </w:p>
    <w:p w:rsidR="0046687B" w:rsidRPr="008F13C5" w:rsidRDefault="0046687B" w:rsidP="0046687B">
      <w:pPr>
        <w:autoSpaceDE w:val="0"/>
        <w:autoSpaceDN w:val="0"/>
        <w:adjustRightInd w:val="0"/>
        <w:ind w:left="540" w:hanging="540"/>
      </w:pPr>
    </w:p>
    <w:p w:rsidR="00790A60" w:rsidRPr="008F13C5" w:rsidRDefault="0046687B" w:rsidP="00790A60">
      <w:pPr>
        <w:autoSpaceDE w:val="0"/>
        <w:autoSpaceDN w:val="0"/>
        <w:adjustRightInd w:val="0"/>
        <w:rPr>
          <w:b/>
          <w:bCs/>
          <w:sz w:val="28"/>
          <w:u w:val="single"/>
        </w:rPr>
      </w:pPr>
      <w:r w:rsidRPr="008F13C5">
        <w:rPr>
          <w:b/>
          <w:bCs/>
        </w:rPr>
        <w:br w:type="page"/>
      </w:r>
      <w:r w:rsidR="00790A60" w:rsidRPr="008F13C5">
        <w:rPr>
          <w:b/>
          <w:bCs/>
          <w:sz w:val="28"/>
          <w:u w:val="single"/>
        </w:rPr>
        <w:lastRenderedPageBreak/>
        <w:t>Page 24</w:t>
      </w:r>
    </w:p>
    <w:p w:rsidR="00790A60" w:rsidRPr="008F13C5" w:rsidRDefault="00790A60" w:rsidP="00790A60">
      <w:pPr>
        <w:autoSpaceDE w:val="0"/>
        <w:autoSpaceDN w:val="0"/>
        <w:adjustRightInd w:val="0"/>
        <w:rPr>
          <w:b/>
          <w:bCs/>
          <w:sz w:val="28"/>
        </w:rPr>
      </w:pPr>
    </w:p>
    <w:p w:rsidR="00790A60" w:rsidRPr="008F13C5" w:rsidRDefault="00790A60" w:rsidP="00790A60">
      <w:pPr>
        <w:autoSpaceDE w:val="0"/>
        <w:autoSpaceDN w:val="0"/>
        <w:adjustRightInd w:val="0"/>
        <w:rPr>
          <w:b/>
          <w:sz w:val="28"/>
        </w:rPr>
      </w:pPr>
      <w:r w:rsidRPr="008F13C5">
        <w:rPr>
          <w:b/>
          <w:bCs/>
          <w:sz w:val="28"/>
        </w:rPr>
        <w:t>C</w:t>
      </w:r>
      <w:r w:rsidRPr="008F13C5">
        <w:rPr>
          <w:b/>
          <w:sz w:val="28"/>
        </w:rPr>
        <w:t>. Rewrite this film review, adding the necessary commas, apostrophes,</w:t>
      </w:r>
    </w:p>
    <w:p w:rsidR="00790A60" w:rsidRPr="008F13C5" w:rsidRDefault="00790A60" w:rsidP="00790A60">
      <w:pPr>
        <w:autoSpaceDE w:val="0"/>
        <w:autoSpaceDN w:val="0"/>
        <w:adjustRightInd w:val="0"/>
        <w:rPr>
          <w:b/>
          <w:sz w:val="36"/>
          <w:szCs w:val="24"/>
        </w:rPr>
      </w:pPr>
      <w:r w:rsidRPr="008F13C5">
        <w:rPr>
          <w:b/>
          <w:sz w:val="28"/>
        </w:rPr>
        <w:t xml:space="preserve">quotation marks, etc. And also split the text into four paragraphs. </w:t>
      </w:r>
    </w:p>
    <w:p w:rsidR="00790A60" w:rsidRPr="008F13C5" w:rsidRDefault="00790A60" w:rsidP="00790A60">
      <w:pPr>
        <w:autoSpaceDE w:val="0"/>
        <w:autoSpaceDN w:val="0"/>
        <w:adjustRightInd w:val="0"/>
        <w:rPr>
          <w:bCs/>
          <w:i/>
          <w:iCs/>
          <w:sz w:val="22"/>
          <w:szCs w:val="16"/>
        </w:rPr>
      </w:pPr>
    </w:p>
    <w:p w:rsidR="00790A60" w:rsidRPr="008F13C5" w:rsidRDefault="00790A60" w:rsidP="00790A60">
      <w:pPr>
        <w:autoSpaceDE w:val="0"/>
        <w:autoSpaceDN w:val="0"/>
        <w:adjustRightInd w:val="0"/>
        <w:spacing w:line="276" w:lineRule="auto"/>
        <w:jc w:val="both"/>
        <w:rPr>
          <w:bCs/>
          <w:sz w:val="24"/>
          <w:szCs w:val="16"/>
        </w:rPr>
      </w:pPr>
      <w:r w:rsidRPr="008F13C5">
        <w:rPr>
          <w:bCs/>
          <w:i/>
          <w:iCs/>
          <w:sz w:val="28"/>
          <w:szCs w:val="16"/>
        </w:rPr>
        <w:t>A Nightmare on Elm Street</w:t>
      </w:r>
      <w:r w:rsidRPr="008F13C5">
        <w:rPr>
          <w:bCs/>
          <w:sz w:val="28"/>
          <w:szCs w:val="16"/>
        </w:rPr>
        <w:t xml:space="preserve"> made one experienced journalist scream with terror at the preview screening I went to. The noise frightened me more than the film itself written and directed by Wes Cravenan ex-professor of humanities. Its all very spooky but not at all bloody says Wes of this teen-orientated horror film which has a ghostly and ghastly murderer attacking the children of Elm Street not in their waking hours but in their dreams. John Saxon and Ronee Blakley dont believe all this and he a policeman goes looking for a real madman. But we know better and so does Heather Langenkamp as their daughter. Langenkamp apparently known in America as the worlds most promising Scream Queen screams louder than the journalist. I just cringed. I think Craven has done better though one has to admit that its a good idea followed through with efficiency and state of the art special effects. Perhaps my trouble was that I wanted the Evil One to win. I cant stand those awful kids.</w:t>
      </w:r>
    </w:p>
    <w:p w:rsidR="00790A60" w:rsidRPr="008F13C5" w:rsidRDefault="00790A60" w:rsidP="00790A60">
      <w:pPr>
        <w:autoSpaceDE w:val="0"/>
        <w:autoSpaceDN w:val="0"/>
        <w:adjustRightInd w:val="0"/>
        <w:spacing w:line="276" w:lineRule="auto"/>
        <w:jc w:val="both"/>
        <w:rPr>
          <w:bCs/>
          <w:sz w:val="24"/>
          <w:szCs w:val="16"/>
        </w:rPr>
      </w:pPr>
    </w:p>
    <w:p w:rsidR="00790A60" w:rsidRPr="008F13C5" w:rsidRDefault="00790A60" w:rsidP="00790A60">
      <w:pPr>
        <w:autoSpaceDE w:val="0"/>
        <w:autoSpaceDN w:val="0"/>
        <w:adjustRightInd w:val="0"/>
        <w:jc w:val="both"/>
        <w:rPr>
          <w:b/>
          <w:bCs/>
          <w:sz w:val="28"/>
          <w:szCs w:val="16"/>
          <w:u w:val="single"/>
        </w:rPr>
      </w:pPr>
      <w:r w:rsidRPr="008F13C5">
        <w:rPr>
          <w:b/>
          <w:bCs/>
          <w:sz w:val="28"/>
          <w:szCs w:val="16"/>
          <w:u w:val="single"/>
        </w:rPr>
        <w:t>Sample Answer:</w:t>
      </w:r>
    </w:p>
    <w:p w:rsidR="00790A60" w:rsidRPr="008F13C5" w:rsidRDefault="00790A60" w:rsidP="00790A60">
      <w:pPr>
        <w:autoSpaceDE w:val="0"/>
        <w:autoSpaceDN w:val="0"/>
        <w:adjustRightInd w:val="0"/>
        <w:jc w:val="both"/>
        <w:rPr>
          <w:bCs/>
          <w:i/>
          <w:iCs/>
          <w:sz w:val="28"/>
          <w:szCs w:val="16"/>
        </w:rPr>
      </w:pPr>
    </w:p>
    <w:p w:rsidR="00790A60" w:rsidRPr="008F13C5" w:rsidRDefault="00790A60" w:rsidP="00790A60">
      <w:pPr>
        <w:autoSpaceDE w:val="0"/>
        <w:autoSpaceDN w:val="0"/>
        <w:adjustRightInd w:val="0"/>
        <w:jc w:val="both"/>
        <w:rPr>
          <w:bCs/>
          <w:sz w:val="28"/>
          <w:szCs w:val="16"/>
        </w:rPr>
      </w:pPr>
      <w:r w:rsidRPr="008F13C5">
        <w:rPr>
          <w:bCs/>
          <w:i/>
          <w:iCs/>
          <w:sz w:val="28"/>
          <w:szCs w:val="16"/>
        </w:rPr>
        <w:t>'A Nightmare on Elm Street'</w:t>
      </w:r>
      <w:r w:rsidRPr="008F13C5">
        <w:rPr>
          <w:bCs/>
          <w:sz w:val="28"/>
          <w:szCs w:val="16"/>
        </w:rPr>
        <w:t xml:space="preserve"> made one experienced journalist scream with terror at the preview screening I went to. The noise frightened me more than the film itself, written and directed by Wes Cravenan, ex-professor of humanities. </w:t>
      </w:r>
    </w:p>
    <w:p w:rsidR="00790A60" w:rsidRPr="008F13C5" w:rsidRDefault="00790A60" w:rsidP="00790A60">
      <w:pPr>
        <w:autoSpaceDE w:val="0"/>
        <w:autoSpaceDN w:val="0"/>
        <w:adjustRightInd w:val="0"/>
        <w:jc w:val="both"/>
        <w:rPr>
          <w:bCs/>
          <w:sz w:val="28"/>
          <w:szCs w:val="16"/>
        </w:rPr>
      </w:pPr>
    </w:p>
    <w:p w:rsidR="00790A60" w:rsidRPr="008F13C5" w:rsidRDefault="00790A60" w:rsidP="00790A60">
      <w:pPr>
        <w:autoSpaceDE w:val="0"/>
        <w:autoSpaceDN w:val="0"/>
        <w:adjustRightInd w:val="0"/>
        <w:jc w:val="both"/>
        <w:rPr>
          <w:bCs/>
          <w:sz w:val="28"/>
          <w:szCs w:val="16"/>
        </w:rPr>
      </w:pPr>
      <w:r w:rsidRPr="008F13C5">
        <w:rPr>
          <w:bCs/>
          <w:sz w:val="28"/>
          <w:szCs w:val="16"/>
        </w:rPr>
        <w:t xml:space="preserve">"It's all very spooky but not at all bloody," says Wes of this teen-orientated horror film, which has a ghostly and ghastly murderer attacking the children of Elm Street not in their waking hours but in their dreams. </w:t>
      </w:r>
    </w:p>
    <w:p w:rsidR="00790A60" w:rsidRPr="008F13C5" w:rsidRDefault="00790A60" w:rsidP="00790A60">
      <w:pPr>
        <w:autoSpaceDE w:val="0"/>
        <w:autoSpaceDN w:val="0"/>
        <w:adjustRightInd w:val="0"/>
        <w:jc w:val="both"/>
        <w:rPr>
          <w:bCs/>
          <w:sz w:val="28"/>
          <w:szCs w:val="16"/>
        </w:rPr>
      </w:pPr>
    </w:p>
    <w:p w:rsidR="00790A60" w:rsidRPr="008F13C5" w:rsidRDefault="00790A60" w:rsidP="00790A60">
      <w:pPr>
        <w:autoSpaceDE w:val="0"/>
        <w:autoSpaceDN w:val="0"/>
        <w:adjustRightInd w:val="0"/>
        <w:jc w:val="both"/>
        <w:rPr>
          <w:bCs/>
          <w:sz w:val="28"/>
          <w:szCs w:val="16"/>
        </w:rPr>
      </w:pPr>
      <w:r w:rsidRPr="008F13C5">
        <w:rPr>
          <w:bCs/>
          <w:sz w:val="28"/>
          <w:szCs w:val="16"/>
        </w:rPr>
        <w:t xml:space="preserve">John Saxon and Ronee Blakley don't believe all this, and he, a policeman, goes looking for a real madman. But we know better, and so does Heather Langenkamp as their daughter. Langenkamp, apparently known in America as the world's most promising Scream Queen, screams louder than the journalist. I just cringed. </w:t>
      </w:r>
    </w:p>
    <w:p w:rsidR="00790A60" w:rsidRPr="008F13C5" w:rsidRDefault="00790A60" w:rsidP="00790A60">
      <w:pPr>
        <w:autoSpaceDE w:val="0"/>
        <w:autoSpaceDN w:val="0"/>
        <w:adjustRightInd w:val="0"/>
        <w:jc w:val="both"/>
        <w:rPr>
          <w:bCs/>
          <w:sz w:val="28"/>
          <w:szCs w:val="16"/>
        </w:rPr>
      </w:pPr>
    </w:p>
    <w:p w:rsidR="00790A60" w:rsidRPr="008F13C5" w:rsidRDefault="00790A60" w:rsidP="00790A60">
      <w:pPr>
        <w:autoSpaceDE w:val="0"/>
        <w:autoSpaceDN w:val="0"/>
        <w:adjustRightInd w:val="0"/>
        <w:jc w:val="both"/>
        <w:rPr>
          <w:bCs/>
          <w:sz w:val="24"/>
          <w:szCs w:val="16"/>
        </w:rPr>
      </w:pPr>
      <w:r w:rsidRPr="008F13C5">
        <w:rPr>
          <w:bCs/>
          <w:sz w:val="28"/>
          <w:szCs w:val="16"/>
        </w:rPr>
        <w:t>I think Craven has done better, though one has to admit that it's a good idea followed through with efficiency and state of the art special effects. Perhaps my trouble was that I wanted the Evil One to win. I can't stand those awful kids.</w:t>
      </w:r>
    </w:p>
    <w:p w:rsidR="00790A60" w:rsidRPr="008F13C5" w:rsidRDefault="00790A60" w:rsidP="00790A60">
      <w:pPr>
        <w:autoSpaceDE w:val="0"/>
        <w:autoSpaceDN w:val="0"/>
        <w:adjustRightInd w:val="0"/>
        <w:jc w:val="both"/>
        <w:rPr>
          <w:bCs/>
          <w:sz w:val="24"/>
          <w:szCs w:val="16"/>
        </w:rPr>
      </w:pPr>
    </w:p>
    <w:p w:rsidR="00790A60" w:rsidRPr="008F13C5" w:rsidRDefault="00790A60" w:rsidP="00790A60">
      <w:pPr>
        <w:rPr>
          <w:sz w:val="40"/>
          <w:szCs w:val="24"/>
        </w:rPr>
      </w:pPr>
      <w:r w:rsidRPr="008F13C5">
        <w:rPr>
          <w:sz w:val="40"/>
          <w:szCs w:val="24"/>
        </w:rPr>
        <w:br w:type="page"/>
      </w:r>
      <w:r w:rsidRPr="008F13C5">
        <w:rPr>
          <w:b/>
          <w:sz w:val="24"/>
          <w:szCs w:val="24"/>
        </w:rPr>
        <w:lastRenderedPageBreak/>
        <w:t>Page 26</w:t>
      </w:r>
    </w:p>
    <w:p w:rsidR="00790A60" w:rsidRPr="008F13C5" w:rsidRDefault="00790A60" w:rsidP="00790A60">
      <w:pPr>
        <w:autoSpaceDE w:val="0"/>
        <w:autoSpaceDN w:val="0"/>
        <w:adjustRightInd w:val="0"/>
        <w:jc w:val="both"/>
        <w:rPr>
          <w:b/>
          <w:sz w:val="24"/>
          <w:szCs w:val="24"/>
        </w:rPr>
      </w:pPr>
    </w:p>
    <w:p w:rsidR="00790A60" w:rsidRPr="008F13C5" w:rsidRDefault="00790A60" w:rsidP="00790A60">
      <w:pPr>
        <w:autoSpaceDE w:val="0"/>
        <w:autoSpaceDN w:val="0"/>
        <w:adjustRightInd w:val="0"/>
        <w:jc w:val="both"/>
        <w:rPr>
          <w:b/>
          <w:sz w:val="24"/>
          <w:szCs w:val="24"/>
        </w:rPr>
      </w:pPr>
      <w:r w:rsidRPr="008F13C5">
        <w:rPr>
          <w:b/>
          <w:sz w:val="24"/>
          <w:szCs w:val="24"/>
        </w:rPr>
        <w:t>At .... and by ....</w:t>
      </w:r>
    </w:p>
    <w:p w:rsidR="00790A60" w:rsidRPr="008F13C5" w:rsidRDefault="00790A60" w:rsidP="00790A60">
      <w:pPr>
        <w:autoSpaceDE w:val="0"/>
        <w:autoSpaceDN w:val="0"/>
        <w:adjustRightInd w:val="0"/>
        <w:jc w:val="both"/>
        <w:rPr>
          <w:b/>
          <w:sz w:val="24"/>
          <w:szCs w:val="24"/>
        </w:rPr>
      </w:pPr>
    </w:p>
    <w:tbl>
      <w:tblPr>
        <w:tblStyle w:val="TableGrid"/>
        <w:tblW w:w="10188" w:type="dxa"/>
        <w:tblLayout w:type="fixed"/>
        <w:tblLook w:val="04A0"/>
      </w:tblPr>
      <w:tblGrid>
        <w:gridCol w:w="648"/>
        <w:gridCol w:w="2250"/>
        <w:gridCol w:w="7290"/>
      </w:tblGrid>
      <w:tr w:rsidR="00790A60" w:rsidRPr="008F13C5" w:rsidTr="00FF2FFE">
        <w:tc>
          <w:tcPr>
            <w:tcW w:w="648" w:type="dxa"/>
          </w:tcPr>
          <w:p w:rsidR="00790A60" w:rsidRPr="008F13C5" w:rsidRDefault="00790A60" w:rsidP="00FF2FFE">
            <w:pPr>
              <w:autoSpaceDE w:val="0"/>
              <w:autoSpaceDN w:val="0"/>
              <w:adjustRightInd w:val="0"/>
              <w:jc w:val="both"/>
              <w:rPr>
                <w:b/>
                <w:sz w:val="24"/>
                <w:szCs w:val="24"/>
              </w:rPr>
            </w:pPr>
            <w:r w:rsidRPr="008F13C5">
              <w:rPr>
                <w:b/>
                <w:sz w:val="24"/>
                <w:szCs w:val="24"/>
              </w:rPr>
              <w:t>SN</w:t>
            </w:r>
          </w:p>
        </w:tc>
        <w:tc>
          <w:tcPr>
            <w:tcW w:w="2250" w:type="dxa"/>
          </w:tcPr>
          <w:p w:rsidR="00790A60" w:rsidRPr="008F13C5" w:rsidRDefault="00790A60" w:rsidP="00FF2FFE">
            <w:pPr>
              <w:autoSpaceDE w:val="0"/>
              <w:autoSpaceDN w:val="0"/>
              <w:adjustRightInd w:val="0"/>
              <w:jc w:val="both"/>
              <w:rPr>
                <w:b/>
                <w:sz w:val="24"/>
                <w:szCs w:val="24"/>
              </w:rPr>
            </w:pPr>
            <w:r w:rsidRPr="008F13C5">
              <w:rPr>
                <w:b/>
                <w:sz w:val="24"/>
                <w:szCs w:val="24"/>
              </w:rPr>
              <w:t>Phrase</w:t>
            </w:r>
          </w:p>
        </w:tc>
        <w:tc>
          <w:tcPr>
            <w:tcW w:w="7290" w:type="dxa"/>
          </w:tcPr>
          <w:p w:rsidR="00790A60" w:rsidRPr="008F13C5" w:rsidRDefault="00790A60" w:rsidP="00FF2FFE">
            <w:pPr>
              <w:autoSpaceDE w:val="0"/>
              <w:autoSpaceDN w:val="0"/>
              <w:adjustRightInd w:val="0"/>
              <w:jc w:val="both"/>
              <w:rPr>
                <w:b/>
                <w:sz w:val="24"/>
                <w:szCs w:val="24"/>
              </w:rPr>
            </w:pPr>
            <w:r w:rsidRPr="008F13C5">
              <w:rPr>
                <w:b/>
                <w:sz w:val="24"/>
                <w:szCs w:val="24"/>
              </w:rPr>
              <w:t>Meaning</w:t>
            </w:r>
          </w:p>
        </w:tc>
      </w:tr>
      <w:tr w:rsidR="00790A60" w:rsidRPr="008F13C5" w:rsidTr="00FF2FFE">
        <w:tc>
          <w:tcPr>
            <w:tcW w:w="648" w:type="dxa"/>
          </w:tcPr>
          <w:p w:rsidR="00790A60" w:rsidRPr="008F13C5" w:rsidRDefault="00790A60" w:rsidP="00FF2FFE">
            <w:pPr>
              <w:autoSpaceDE w:val="0"/>
              <w:autoSpaceDN w:val="0"/>
              <w:adjustRightInd w:val="0"/>
              <w:jc w:val="both"/>
              <w:rPr>
                <w:sz w:val="24"/>
                <w:szCs w:val="24"/>
              </w:rPr>
            </w:pPr>
            <w:r w:rsidRPr="008F13C5">
              <w:rPr>
                <w:sz w:val="24"/>
                <w:szCs w:val="24"/>
              </w:rPr>
              <w:t>1</w:t>
            </w:r>
          </w:p>
        </w:tc>
        <w:tc>
          <w:tcPr>
            <w:tcW w:w="2250" w:type="dxa"/>
          </w:tcPr>
          <w:p w:rsidR="00790A60" w:rsidRPr="008F13C5" w:rsidRDefault="00790A60" w:rsidP="00FF2FFE">
            <w:pPr>
              <w:autoSpaceDE w:val="0"/>
              <w:autoSpaceDN w:val="0"/>
              <w:adjustRightInd w:val="0"/>
              <w:jc w:val="both"/>
              <w:rPr>
                <w:sz w:val="24"/>
                <w:szCs w:val="24"/>
              </w:rPr>
            </w:pPr>
            <w:r w:rsidRPr="008F13C5">
              <w:rPr>
                <w:sz w:val="24"/>
                <w:szCs w:val="24"/>
              </w:rPr>
              <w:t>at a loss</w:t>
            </w:r>
          </w:p>
        </w:tc>
        <w:tc>
          <w:tcPr>
            <w:tcW w:w="7290" w:type="dxa"/>
          </w:tcPr>
          <w:p w:rsidR="00790A60" w:rsidRPr="008F13C5" w:rsidRDefault="00790A60" w:rsidP="00FF2FFE">
            <w:pPr>
              <w:autoSpaceDE w:val="0"/>
              <w:autoSpaceDN w:val="0"/>
              <w:adjustRightInd w:val="0"/>
              <w:jc w:val="both"/>
              <w:rPr>
                <w:b/>
                <w:sz w:val="24"/>
                <w:szCs w:val="24"/>
              </w:rPr>
            </w:pPr>
            <w:r w:rsidRPr="008F13C5">
              <w:rPr>
                <w:b/>
                <w:sz w:val="24"/>
                <w:szCs w:val="24"/>
              </w:rPr>
              <w:t>not knowing what to do</w:t>
            </w:r>
          </w:p>
          <w:p w:rsidR="00790A60" w:rsidRPr="008F13C5" w:rsidRDefault="00790A60" w:rsidP="00FF2FFE">
            <w:pPr>
              <w:autoSpaceDE w:val="0"/>
              <w:autoSpaceDN w:val="0"/>
              <w:adjustRightInd w:val="0"/>
              <w:jc w:val="both"/>
              <w:rPr>
                <w:sz w:val="24"/>
                <w:szCs w:val="24"/>
              </w:rPr>
            </w:pPr>
            <w:r w:rsidRPr="008F13C5">
              <w:rPr>
                <w:rStyle w:val="eg"/>
                <w:rFonts w:eastAsiaTheme="majorEastAsia"/>
                <w:sz w:val="24"/>
                <w:szCs w:val="24"/>
              </w:rPr>
              <w:t xml:space="preserve">I’m at a loss to </w:t>
            </w:r>
            <w:r w:rsidRPr="008F13C5">
              <w:rPr>
                <w:rFonts w:eastAsiaTheme="minorEastAsia"/>
                <w:sz w:val="24"/>
                <w:szCs w:val="24"/>
              </w:rPr>
              <w:t>explain</w:t>
            </w:r>
            <w:r w:rsidRPr="008F13C5">
              <w:rPr>
                <w:rStyle w:val="eg"/>
                <w:rFonts w:eastAsiaTheme="majorEastAsia"/>
                <w:sz w:val="24"/>
                <w:szCs w:val="24"/>
              </w:rPr>
              <w:t xml:space="preserve"> what </w:t>
            </w:r>
            <w:r w:rsidRPr="008F13C5">
              <w:rPr>
                <w:rFonts w:eastAsiaTheme="minorEastAsia"/>
                <w:sz w:val="24"/>
                <w:szCs w:val="24"/>
              </w:rPr>
              <w:t>happened</w:t>
            </w:r>
            <w:r w:rsidRPr="008F13C5">
              <w:rPr>
                <w:rStyle w:val="eg"/>
                <w:rFonts w:eastAsiaTheme="majorEastAsia"/>
                <w:sz w:val="24"/>
                <w:szCs w:val="24"/>
              </w:rPr>
              <w:t>.</w:t>
            </w:r>
          </w:p>
        </w:tc>
      </w:tr>
      <w:tr w:rsidR="00790A60" w:rsidRPr="008F13C5" w:rsidTr="00FF2FFE">
        <w:tc>
          <w:tcPr>
            <w:tcW w:w="648" w:type="dxa"/>
          </w:tcPr>
          <w:p w:rsidR="00790A60" w:rsidRPr="008F13C5" w:rsidRDefault="00790A60" w:rsidP="00FF2FFE">
            <w:pPr>
              <w:autoSpaceDE w:val="0"/>
              <w:autoSpaceDN w:val="0"/>
              <w:adjustRightInd w:val="0"/>
              <w:jc w:val="both"/>
              <w:rPr>
                <w:sz w:val="24"/>
                <w:szCs w:val="24"/>
              </w:rPr>
            </w:pPr>
            <w:r w:rsidRPr="008F13C5">
              <w:rPr>
                <w:sz w:val="24"/>
                <w:szCs w:val="24"/>
              </w:rPr>
              <w:t>2</w:t>
            </w:r>
          </w:p>
        </w:tc>
        <w:tc>
          <w:tcPr>
            <w:tcW w:w="2250" w:type="dxa"/>
          </w:tcPr>
          <w:p w:rsidR="00790A60" w:rsidRPr="008F13C5" w:rsidRDefault="00790A60" w:rsidP="00FF2FFE">
            <w:pPr>
              <w:autoSpaceDE w:val="0"/>
              <w:autoSpaceDN w:val="0"/>
              <w:adjustRightInd w:val="0"/>
              <w:jc w:val="both"/>
              <w:rPr>
                <w:sz w:val="24"/>
                <w:szCs w:val="24"/>
              </w:rPr>
            </w:pPr>
            <w:r w:rsidRPr="008F13C5">
              <w:rPr>
                <w:sz w:val="24"/>
                <w:szCs w:val="24"/>
              </w:rPr>
              <w:t>at a loss</w:t>
            </w:r>
          </w:p>
        </w:tc>
        <w:tc>
          <w:tcPr>
            <w:tcW w:w="7290" w:type="dxa"/>
          </w:tcPr>
          <w:p w:rsidR="00790A60" w:rsidRPr="008F13C5" w:rsidRDefault="00790A60" w:rsidP="00FF2FFE">
            <w:pPr>
              <w:autoSpaceDE w:val="0"/>
              <w:autoSpaceDN w:val="0"/>
              <w:adjustRightInd w:val="0"/>
              <w:jc w:val="both"/>
              <w:rPr>
                <w:sz w:val="24"/>
                <w:szCs w:val="24"/>
              </w:rPr>
            </w:pPr>
            <w:r w:rsidRPr="008F13C5">
              <w:rPr>
                <w:sz w:val="24"/>
                <w:szCs w:val="24"/>
              </w:rPr>
              <w:t>running without making a profit</w:t>
            </w:r>
          </w:p>
          <w:p w:rsidR="00790A60" w:rsidRPr="008F13C5" w:rsidRDefault="00790A60" w:rsidP="00FF2FFE">
            <w:pPr>
              <w:autoSpaceDE w:val="0"/>
              <w:autoSpaceDN w:val="0"/>
              <w:adjustRightInd w:val="0"/>
              <w:jc w:val="both"/>
              <w:rPr>
                <w:sz w:val="24"/>
                <w:szCs w:val="24"/>
              </w:rPr>
            </w:pPr>
            <w:r w:rsidRPr="008F13C5">
              <w:rPr>
                <w:sz w:val="24"/>
                <w:szCs w:val="24"/>
              </w:rPr>
              <w:t xml:space="preserve">The show closed because it was running </w:t>
            </w:r>
            <w:r w:rsidRPr="008F13C5">
              <w:rPr>
                <w:iCs/>
                <w:sz w:val="24"/>
                <w:szCs w:val="24"/>
              </w:rPr>
              <w:t>at a loss.</w:t>
            </w:r>
          </w:p>
        </w:tc>
      </w:tr>
      <w:tr w:rsidR="00790A60" w:rsidRPr="008F13C5" w:rsidTr="00FF2FFE">
        <w:tc>
          <w:tcPr>
            <w:tcW w:w="648" w:type="dxa"/>
          </w:tcPr>
          <w:p w:rsidR="00790A60" w:rsidRPr="008F13C5" w:rsidRDefault="00790A60" w:rsidP="00FF2FFE">
            <w:pPr>
              <w:autoSpaceDE w:val="0"/>
              <w:autoSpaceDN w:val="0"/>
              <w:adjustRightInd w:val="0"/>
              <w:jc w:val="both"/>
              <w:rPr>
                <w:sz w:val="24"/>
                <w:szCs w:val="24"/>
              </w:rPr>
            </w:pPr>
            <w:r w:rsidRPr="008F13C5">
              <w:rPr>
                <w:sz w:val="24"/>
                <w:szCs w:val="24"/>
              </w:rPr>
              <w:t>3</w:t>
            </w:r>
          </w:p>
        </w:tc>
        <w:tc>
          <w:tcPr>
            <w:tcW w:w="2250" w:type="dxa"/>
          </w:tcPr>
          <w:p w:rsidR="00790A60" w:rsidRPr="008F13C5" w:rsidRDefault="00790A60" w:rsidP="00FF2FFE">
            <w:pPr>
              <w:autoSpaceDE w:val="0"/>
              <w:autoSpaceDN w:val="0"/>
              <w:adjustRightInd w:val="0"/>
              <w:jc w:val="both"/>
              <w:rPr>
                <w:sz w:val="24"/>
                <w:szCs w:val="24"/>
              </w:rPr>
            </w:pPr>
            <w:r w:rsidRPr="008F13C5">
              <w:rPr>
                <w:sz w:val="24"/>
                <w:szCs w:val="24"/>
              </w:rPr>
              <w:t>at cross purposes</w:t>
            </w:r>
          </w:p>
        </w:tc>
        <w:tc>
          <w:tcPr>
            <w:tcW w:w="7290" w:type="dxa"/>
          </w:tcPr>
          <w:p w:rsidR="00790A60" w:rsidRPr="008F13C5" w:rsidRDefault="00790A60" w:rsidP="00FF2FFE">
            <w:pPr>
              <w:autoSpaceDE w:val="0"/>
              <w:autoSpaceDN w:val="0"/>
              <w:adjustRightInd w:val="0"/>
              <w:jc w:val="both"/>
              <w:rPr>
                <w:b/>
                <w:bCs/>
                <w:sz w:val="24"/>
                <w:szCs w:val="24"/>
              </w:rPr>
            </w:pPr>
            <w:r w:rsidRPr="008F13C5">
              <w:rPr>
                <w:b/>
                <w:bCs/>
                <w:sz w:val="24"/>
                <w:szCs w:val="24"/>
              </w:rPr>
              <w:t xml:space="preserve">If two or more </w:t>
            </w:r>
            <w:r w:rsidRPr="008F13C5">
              <w:rPr>
                <w:rFonts w:eastAsiaTheme="majorEastAsia"/>
                <w:b/>
                <w:bCs/>
                <w:sz w:val="24"/>
                <w:szCs w:val="24"/>
              </w:rPr>
              <w:t>people</w:t>
            </w:r>
            <w:r w:rsidRPr="008F13C5">
              <w:rPr>
                <w:b/>
                <w:bCs/>
                <w:sz w:val="24"/>
                <w:szCs w:val="24"/>
              </w:rPr>
              <w:t xml:space="preserve"> are at cross purposes, they do not </w:t>
            </w:r>
            <w:r w:rsidRPr="008F13C5">
              <w:rPr>
                <w:rFonts w:eastAsiaTheme="majorEastAsia"/>
                <w:b/>
                <w:bCs/>
                <w:sz w:val="24"/>
                <w:szCs w:val="24"/>
              </w:rPr>
              <w:t>understand</w:t>
            </w:r>
            <w:r w:rsidRPr="008F13C5">
              <w:rPr>
                <w:b/>
                <w:bCs/>
                <w:sz w:val="24"/>
                <w:szCs w:val="24"/>
              </w:rPr>
              <w:t xml:space="preserve"> each other because they are </w:t>
            </w:r>
            <w:r w:rsidRPr="008F13C5">
              <w:rPr>
                <w:rFonts w:eastAsiaTheme="majorEastAsia"/>
                <w:b/>
                <w:bCs/>
                <w:sz w:val="24"/>
                <w:szCs w:val="24"/>
              </w:rPr>
              <w:t>talking</w:t>
            </w:r>
            <w:r w:rsidRPr="008F13C5">
              <w:rPr>
                <w:b/>
                <w:bCs/>
                <w:sz w:val="24"/>
                <w:szCs w:val="24"/>
              </w:rPr>
              <w:t xml:space="preserve"> about different </w:t>
            </w:r>
            <w:r w:rsidRPr="008F13C5">
              <w:rPr>
                <w:rFonts w:eastAsiaTheme="majorEastAsia"/>
                <w:b/>
                <w:bCs/>
                <w:sz w:val="24"/>
                <w:szCs w:val="24"/>
              </w:rPr>
              <w:t>subjects</w:t>
            </w:r>
            <w:r w:rsidRPr="008F13C5">
              <w:rPr>
                <w:b/>
                <w:bCs/>
                <w:sz w:val="24"/>
                <w:szCs w:val="24"/>
              </w:rPr>
              <w:t xml:space="preserve"> without </w:t>
            </w:r>
            <w:r w:rsidRPr="008F13C5">
              <w:rPr>
                <w:rFonts w:eastAsiaTheme="majorEastAsia"/>
                <w:b/>
                <w:bCs/>
                <w:sz w:val="24"/>
                <w:szCs w:val="24"/>
              </w:rPr>
              <w:t>realizing</w:t>
            </w:r>
            <w:r w:rsidRPr="008F13C5">
              <w:rPr>
                <w:b/>
                <w:bCs/>
                <w:sz w:val="24"/>
                <w:szCs w:val="24"/>
              </w:rPr>
              <w:t xml:space="preserve"> this:</w:t>
            </w:r>
          </w:p>
          <w:p w:rsidR="00790A60" w:rsidRPr="008F13C5" w:rsidRDefault="00790A60" w:rsidP="00FF2FFE">
            <w:pPr>
              <w:autoSpaceDE w:val="0"/>
              <w:autoSpaceDN w:val="0"/>
              <w:adjustRightInd w:val="0"/>
              <w:jc w:val="both"/>
              <w:rPr>
                <w:sz w:val="24"/>
                <w:szCs w:val="24"/>
              </w:rPr>
            </w:pPr>
            <w:r w:rsidRPr="008F13C5">
              <w:rPr>
                <w:rStyle w:val="t"/>
                <w:rFonts w:eastAsiaTheme="minorEastAsia"/>
                <w:sz w:val="24"/>
                <w:szCs w:val="24"/>
              </w:rPr>
              <w:t xml:space="preserve">The two were always working at </w:t>
            </w:r>
            <w:r w:rsidRPr="008F13C5">
              <w:rPr>
                <w:rStyle w:val="mwtwi"/>
                <w:rFonts w:eastAsiaTheme="minorEastAsia"/>
                <w:sz w:val="24"/>
                <w:szCs w:val="24"/>
              </w:rPr>
              <w:t>cross-purposes.</w:t>
            </w:r>
          </w:p>
        </w:tc>
      </w:tr>
      <w:tr w:rsidR="00790A60" w:rsidRPr="008F13C5" w:rsidTr="00FF2FFE">
        <w:tc>
          <w:tcPr>
            <w:tcW w:w="648" w:type="dxa"/>
          </w:tcPr>
          <w:p w:rsidR="00790A60" w:rsidRPr="008F13C5" w:rsidRDefault="00790A60" w:rsidP="00FF2FFE">
            <w:pPr>
              <w:autoSpaceDE w:val="0"/>
              <w:autoSpaceDN w:val="0"/>
              <w:adjustRightInd w:val="0"/>
              <w:jc w:val="both"/>
              <w:rPr>
                <w:sz w:val="24"/>
                <w:szCs w:val="24"/>
              </w:rPr>
            </w:pPr>
            <w:r w:rsidRPr="008F13C5">
              <w:rPr>
                <w:sz w:val="24"/>
                <w:szCs w:val="24"/>
              </w:rPr>
              <w:t>4</w:t>
            </w:r>
          </w:p>
        </w:tc>
        <w:tc>
          <w:tcPr>
            <w:tcW w:w="2250" w:type="dxa"/>
          </w:tcPr>
          <w:p w:rsidR="00790A60" w:rsidRPr="008F13C5" w:rsidRDefault="00790A60" w:rsidP="00FF2FFE">
            <w:pPr>
              <w:autoSpaceDE w:val="0"/>
              <w:autoSpaceDN w:val="0"/>
              <w:adjustRightInd w:val="0"/>
              <w:jc w:val="both"/>
              <w:rPr>
                <w:sz w:val="24"/>
                <w:szCs w:val="24"/>
              </w:rPr>
            </w:pPr>
            <w:r w:rsidRPr="008F13C5">
              <w:rPr>
                <w:sz w:val="24"/>
                <w:szCs w:val="24"/>
              </w:rPr>
              <w:t xml:space="preserve">at short notice    </w:t>
            </w:r>
          </w:p>
          <w:p w:rsidR="00790A60" w:rsidRPr="008F13C5" w:rsidRDefault="00790A60" w:rsidP="00FF2FFE">
            <w:pPr>
              <w:autoSpaceDE w:val="0"/>
              <w:autoSpaceDN w:val="0"/>
              <w:adjustRightInd w:val="0"/>
              <w:jc w:val="both"/>
              <w:rPr>
                <w:sz w:val="24"/>
                <w:szCs w:val="24"/>
              </w:rPr>
            </w:pPr>
          </w:p>
          <w:p w:rsidR="00790A60" w:rsidRPr="008F13C5" w:rsidRDefault="00790A60" w:rsidP="00FF2FFE">
            <w:pPr>
              <w:autoSpaceDE w:val="0"/>
              <w:autoSpaceDN w:val="0"/>
              <w:adjustRightInd w:val="0"/>
              <w:jc w:val="both"/>
              <w:rPr>
                <w:sz w:val="24"/>
                <w:szCs w:val="24"/>
              </w:rPr>
            </w:pPr>
          </w:p>
          <w:p w:rsidR="00790A60" w:rsidRPr="008F13C5" w:rsidRDefault="00790A60" w:rsidP="00FF2FFE">
            <w:pPr>
              <w:autoSpaceDE w:val="0"/>
              <w:autoSpaceDN w:val="0"/>
              <w:adjustRightInd w:val="0"/>
              <w:jc w:val="both"/>
              <w:rPr>
                <w:sz w:val="24"/>
                <w:szCs w:val="24"/>
              </w:rPr>
            </w:pPr>
            <w:r w:rsidRPr="008F13C5">
              <w:rPr>
                <w:sz w:val="24"/>
                <w:szCs w:val="24"/>
              </w:rPr>
              <w:t>at least</w:t>
            </w:r>
          </w:p>
        </w:tc>
        <w:tc>
          <w:tcPr>
            <w:tcW w:w="7290" w:type="dxa"/>
          </w:tcPr>
          <w:p w:rsidR="00790A60" w:rsidRPr="008F13C5" w:rsidRDefault="00790A60" w:rsidP="00FF2FFE">
            <w:pPr>
              <w:autoSpaceDE w:val="0"/>
              <w:autoSpaceDN w:val="0"/>
              <w:adjustRightInd w:val="0"/>
              <w:jc w:val="both"/>
              <w:rPr>
                <w:b/>
                <w:sz w:val="24"/>
                <w:szCs w:val="24"/>
              </w:rPr>
            </w:pPr>
            <w:r w:rsidRPr="008F13C5">
              <w:rPr>
                <w:b/>
                <w:sz w:val="24"/>
                <w:szCs w:val="24"/>
              </w:rPr>
              <w:t>at short notice: without previous warning</w:t>
            </w:r>
          </w:p>
          <w:p w:rsidR="00790A60" w:rsidRPr="008F13C5" w:rsidRDefault="00790A60" w:rsidP="00FF2FFE">
            <w:pPr>
              <w:autoSpaceDE w:val="0"/>
              <w:autoSpaceDN w:val="0"/>
              <w:adjustRightInd w:val="0"/>
              <w:jc w:val="both"/>
              <w:rPr>
                <w:sz w:val="24"/>
                <w:szCs w:val="24"/>
              </w:rPr>
            </w:pPr>
            <w:r w:rsidRPr="008F13C5">
              <w:rPr>
                <w:rStyle w:val="eg"/>
                <w:rFonts w:eastAsiaTheme="majorEastAsia"/>
                <w:sz w:val="24"/>
                <w:szCs w:val="24"/>
              </w:rPr>
              <w:t xml:space="preserve">I can't </w:t>
            </w:r>
            <w:r w:rsidRPr="008F13C5">
              <w:rPr>
                <w:rFonts w:eastAsiaTheme="minorEastAsia"/>
                <w:sz w:val="24"/>
                <w:szCs w:val="24"/>
              </w:rPr>
              <w:t>cancel</w:t>
            </w:r>
            <w:r w:rsidRPr="008F13C5">
              <w:rPr>
                <w:rStyle w:val="eg"/>
                <w:rFonts w:eastAsiaTheme="majorEastAsia"/>
                <w:sz w:val="24"/>
                <w:szCs w:val="24"/>
              </w:rPr>
              <w:t xml:space="preserve"> my </w:t>
            </w:r>
            <w:r w:rsidRPr="008F13C5">
              <w:rPr>
                <w:rFonts w:eastAsiaTheme="minorEastAsia"/>
                <w:sz w:val="24"/>
                <w:szCs w:val="24"/>
              </w:rPr>
              <w:t>plans</w:t>
            </w:r>
            <w:r w:rsidRPr="008F13C5">
              <w:rPr>
                <w:rStyle w:val="eg"/>
                <w:rFonts w:eastAsiaTheme="majorEastAsia"/>
                <w:sz w:val="24"/>
                <w:szCs w:val="24"/>
              </w:rPr>
              <w:t xml:space="preserve"> at such </w:t>
            </w:r>
            <w:r w:rsidRPr="008F13C5">
              <w:rPr>
                <w:rFonts w:eastAsiaTheme="minorEastAsia"/>
                <w:sz w:val="24"/>
                <w:szCs w:val="24"/>
              </w:rPr>
              <w:t>short</w:t>
            </w:r>
            <w:r w:rsidRPr="008F13C5">
              <w:rPr>
                <w:rStyle w:val="eg"/>
                <w:rFonts w:eastAsiaTheme="majorEastAsia"/>
                <w:sz w:val="24"/>
                <w:szCs w:val="24"/>
              </w:rPr>
              <w:t xml:space="preserve"> notice.</w:t>
            </w:r>
          </w:p>
          <w:p w:rsidR="00790A60" w:rsidRPr="008F13C5" w:rsidRDefault="00790A60" w:rsidP="00FF2FFE">
            <w:pPr>
              <w:autoSpaceDE w:val="0"/>
              <w:autoSpaceDN w:val="0"/>
              <w:adjustRightInd w:val="0"/>
              <w:jc w:val="both"/>
              <w:rPr>
                <w:sz w:val="24"/>
                <w:szCs w:val="24"/>
              </w:rPr>
            </w:pPr>
          </w:p>
          <w:p w:rsidR="00790A60" w:rsidRPr="008F13C5" w:rsidRDefault="00790A60" w:rsidP="00FF2FFE">
            <w:pPr>
              <w:autoSpaceDE w:val="0"/>
              <w:autoSpaceDN w:val="0"/>
              <w:adjustRightInd w:val="0"/>
              <w:jc w:val="both"/>
              <w:rPr>
                <w:b/>
                <w:sz w:val="24"/>
                <w:szCs w:val="24"/>
              </w:rPr>
            </w:pPr>
            <w:r w:rsidRPr="008F13C5">
              <w:rPr>
                <w:b/>
                <w:sz w:val="24"/>
                <w:szCs w:val="24"/>
              </w:rPr>
              <w:t>at least: no less than</w:t>
            </w:r>
          </w:p>
          <w:p w:rsidR="00790A60" w:rsidRPr="008F13C5" w:rsidRDefault="00790A60" w:rsidP="00FF2FFE">
            <w:pPr>
              <w:autoSpaceDE w:val="0"/>
              <w:autoSpaceDN w:val="0"/>
              <w:adjustRightInd w:val="0"/>
              <w:jc w:val="both"/>
              <w:rPr>
                <w:i/>
                <w:sz w:val="24"/>
                <w:szCs w:val="24"/>
              </w:rPr>
            </w:pPr>
            <w:r w:rsidRPr="008F13C5">
              <w:rPr>
                <w:i/>
                <w:sz w:val="24"/>
                <w:szCs w:val="24"/>
              </w:rPr>
              <w:t>You need to book</w:t>
            </w:r>
            <w:r w:rsidRPr="008F13C5">
              <w:rPr>
                <w:sz w:val="24"/>
                <w:szCs w:val="24"/>
              </w:rPr>
              <w:t xml:space="preserve"> </w:t>
            </w:r>
            <w:r w:rsidRPr="008F13C5">
              <w:rPr>
                <w:iCs/>
                <w:sz w:val="24"/>
                <w:szCs w:val="24"/>
              </w:rPr>
              <w:t>no less than</w:t>
            </w:r>
            <w:r w:rsidRPr="008F13C5">
              <w:rPr>
                <w:i/>
                <w:iCs/>
                <w:sz w:val="24"/>
                <w:szCs w:val="24"/>
              </w:rPr>
              <w:t xml:space="preserve"> </w:t>
            </w:r>
            <w:r w:rsidRPr="008F13C5">
              <w:rPr>
                <w:i/>
                <w:sz w:val="24"/>
                <w:szCs w:val="24"/>
              </w:rPr>
              <w:t>six months in advance.</w:t>
            </w:r>
          </w:p>
        </w:tc>
      </w:tr>
      <w:tr w:rsidR="00790A60" w:rsidRPr="008F13C5" w:rsidTr="00FF2FFE">
        <w:tc>
          <w:tcPr>
            <w:tcW w:w="648" w:type="dxa"/>
          </w:tcPr>
          <w:p w:rsidR="00790A60" w:rsidRPr="008F13C5" w:rsidRDefault="00790A60" w:rsidP="00FF2FFE">
            <w:pPr>
              <w:autoSpaceDE w:val="0"/>
              <w:autoSpaceDN w:val="0"/>
              <w:adjustRightInd w:val="0"/>
              <w:jc w:val="both"/>
              <w:rPr>
                <w:sz w:val="24"/>
                <w:szCs w:val="24"/>
              </w:rPr>
            </w:pPr>
            <w:r w:rsidRPr="008F13C5">
              <w:rPr>
                <w:sz w:val="24"/>
                <w:szCs w:val="24"/>
              </w:rPr>
              <w:t>5</w:t>
            </w:r>
          </w:p>
        </w:tc>
        <w:tc>
          <w:tcPr>
            <w:tcW w:w="2250" w:type="dxa"/>
          </w:tcPr>
          <w:p w:rsidR="00790A60" w:rsidRPr="008F13C5" w:rsidRDefault="00790A60" w:rsidP="00FF2FFE">
            <w:pPr>
              <w:autoSpaceDE w:val="0"/>
              <w:autoSpaceDN w:val="0"/>
              <w:adjustRightInd w:val="0"/>
              <w:jc w:val="both"/>
              <w:rPr>
                <w:sz w:val="24"/>
                <w:szCs w:val="24"/>
              </w:rPr>
            </w:pPr>
            <w:r w:rsidRPr="008F13C5">
              <w:rPr>
                <w:sz w:val="24"/>
                <w:szCs w:val="24"/>
              </w:rPr>
              <w:t>at the expense of</w:t>
            </w:r>
          </w:p>
        </w:tc>
        <w:tc>
          <w:tcPr>
            <w:tcW w:w="7290" w:type="dxa"/>
          </w:tcPr>
          <w:p w:rsidR="00790A60" w:rsidRPr="008F13C5" w:rsidRDefault="00790A60" w:rsidP="00FF2FFE">
            <w:pPr>
              <w:autoSpaceDE w:val="0"/>
              <w:autoSpaceDN w:val="0"/>
              <w:adjustRightInd w:val="0"/>
              <w:jc w:val="both"/>
              <w:rPr>
                <w:sz w:val="24"/>
                <w:szCs w:val="24"/>
              </w:rPr>
            </w:pPr>
            <w:r w:rsidRPr="008F13C5">
              <w:rPr>
                <w:sz w:val="24"/>
                <w:szCs w:val="24"/>
              </w:rPr>
              <w:t>causing harm</w:t>
            </w:r>
          </w:p>
          <w:p w:rsidR="00790A60" w:rsidRPr="008F13C5" w:rsidRDefault="00790A60" w:rsidP="00FF2FFE">
            <w:pPr>
              <w:autoSpaceDE w:val="0"/>
              <w:autoSpaceDN w:val="0"/>
              <w:adjustRightInd w:val="0"/>
              <w:jc w:val="both"/>
              <w:rPr>
                <w:sz w:val="24"/>
                <w:szCs w:val="24"/>
              </w:rPr>
            </w:pPr>
            <w:r w:rsidRPr="008F13C5">
              <w:rPr>
                <w:rStyle w:val="eg"/>
                <w:rFonts w:eastAsiaTheme="majorEastAsia"/>
                <w:sz w:val="24"/>
                <w:szCs w:val="24"/>
              </w:rPr>
              <w:t xml:space="preserve">Would you </w:t>
            </w:r>
            <w:r w:rsidRPr="008F13C5">
              <w:rPr>
                <w:rFonts w:eastAsiaTheme="minorEastAsia"/>
                <w:sz w:val="24"/>
                <w:szCs w:val="24"/>
              </w:rPr>
              <w:t>stop</w:t>
            </w:r>
            <w:r w:rsidRPr="008F13C5">
              <w:rPr>
                <w:rStyle w:val="eg"/>
                <w:rFonts w:eastAsiaTheme="majorEastAsia"/>
                <w:sz w:val="24"/>
                <w:szCs w:val="24"/>
              </w:rPr>
              <w:t xml:space="preserve"> making </w:t>
            </w:r>
            <w:r w:rsidRPr="008F13C5">
              <w:rPr>
                <w:rFonts w:eastAsiaTheme="minorEastAsia"/>
                <w:sz w:val="24"/>
                <w:szCs w:val="24"/>
              </w:rPr>
              <w:t>jokes</w:t>
            </w:r>
            <w:r w:rsidRPr="008F13C5">
              <w:rPr>
                <w:rStyle w:val="eg"/>
                <w:rFonts w:eastAsiaTheme="majorEastAsia"/>
                <w:sz w:val="24"/>
                <w:szCs w:val="24"/>
              </w:rPr>
              <w:t xml:space="preserve"> at my expense?</w:t>
            </w:r>
          </w:p>
        </w:tc>
      </w:tr>
      <w:tr w:rsidR="00790A60" w:rsidRPr="008F13C5" w:rsidTr="00FF2FFE">
        <w:tc>
          <w:tcPr>
            <w:tcW w:w="648" w:type="dxa"/>
          </w:tcPr>
          <w:p w:rsidR="00790A60" w:rsidRPr="008F13C5" w:rsidRDefault="00790A60" w:rsidP="00FF2FFE">
            <w:pPr>
              <w:autoSpaceDE w:val="0"/>
              <w:autoSpaceDN w:val="0"/>
              <w:adjustRightInd w:val="0"/>
              <w:jc w:val="both"/>
              <w:rPr>
                <w:sz w:val="24"/>
                <w:szCs w:val="24"/>
              </w:rPr>
            </w:pPr>
            <w:r w:rsidRPr="008F13C5">
              <w:rPr>
                <w:sz w:val="24"/>
                <w:szCs w:val="24"/>
              </w:rPr>
              <w:t>6</w:t>
            </w:r>
          </w:p>
        </w:tc>
        <w:tc>
          <w:tcPr>
            <w:tcW w:w="2250" w:type="dxa"/>
          </w:tcPr>
          <w:p w:rsidR="00790A60" w:rsidRPr="008F13C5" w:rsidRDefault="00790A60" w:rsidP="00FF2FFE">
            <w:pPr>
              <w:autoSpaceDE w:val="0"/>
              <w:autoSpaceDN w:val="0"/>
              <w:adjustRightInd w:val="0"/>
              <w:jc w:val="both"/>
              <w:rPr>
                <w:sz w:val="24"/>
                <w:szCs w:val="24"/>
              </w:rPr>
            </w:pPr>
            <w:r w:rsidRPr="008F13C5">
              <w:rPr>
                <w:sz w:val="24"/>
                <w:szCs w:val="24"/>
              </w:rPr>
              <w:t>at all time</w:t>
            </w:r>
          </w:p>
        </w:tc>
        <w:tc>
          <w:tcPr>
            <w:tcW w:w="7290" w:type="dxa"/>
          </w:tcPr>
          <w:p w:rsidR="00790A60" w:rsidRPr="008F13C5" w:rsidRDefault="00790A60" w:rsidP="00FF2FFE">
            <w:pPr>
              <w:autoSpaceDE w:val="0"/>
              <w:autoSpaceDN w:val="0"/>
              <w:adjustRightInd w:val="0"/>
              <w:jc w:val="both"/>
              <w:rPr>
                <w:b/>
                <w:sz w:val="24"/>
                <w:szCs w:val="24"/>
              </w:rPr>
            </w:pPr>
            <w:r w:rsidRPr="008F13C5">
              <w:rPr>
                <w:b/>
                <w:sz w:val="24"/>
                <w:szCs w:val="24"/>
              </w:rPr>
              <w:t>constantly, continuously</w:t>
            </w:r>
          </w:p>
          <w:p w:rsidR="00790A60" w:rsidRPr="008F13C5" w:rsidRDefault="00790A60" w:rsidP="00FF2FFE">
            <w:pPr>
              <w:autoSpaceDE w:val="0"/>
              <w:autoSpaceDN w:val="0"/>
              <w:adjustRightInd w:val="0"/>
              <w:jc w:val="both"/>
              <w:rPr>
                <w:sz w:val="24"/>
                <w:szCs w:val="24"/>
              </w:rPr>
            </w:pPr>
            <w:r w:rsidRPr="008F13C5">
              <w:rPr>
                <w:rStyle w:val="eg"/>
                <w:rFonts w:eastAsiaTheme="majorEastAsia"/>
                <w:sz w:val="24"/>
                <w:szCs w:val="24"/>
              </w:rPr>
              <w:t xml:space="preserve">I </w:t>
            </w:r>
            <w:r w:rsidRPr="008F13C5">
              <w:rPr>
                <w:rFonts w:eastAsiaTheme="majorEastAsia"/>
                <w:sz w:val="24"/>
                <w:szCs w:val="24"/>
              </w:rPr>
              <w:t>wish</w:t>
            </w:r>
            <w:r w:rsidRPr="008F13C5">
              <w:rPr>
                <w:rStyle w:val="eg"/>
                <w:rFonts w:eastAsiaTheme="majorEastAsia"/>
                <w:sz w:val="24"/>
                <w:szCs w:val="24"/>
              </w:rPr>
              <w:t xml:space="preserve"> you'd </w:t>
            </w:r>
            <w:r w:rsidRPr="008F13C5">
              <w:rPr>
                <w:rFonts w:eastAsiaTheme="majorEastAsia"/>
                <w:sz w:val="24"/>
                <w:szCs w:val="24"/>
              </w:rPr>
              <w:t>stop</w:t>
            </w:r>
            <w:r w:rsidRPr="008F13C5">
              <w:rPr>
                <w:rStyle w:val="eg"/>
                <w:rFonts w:eastAsiaTheme="majorEastAsia"/>
                <w:sz w:val="24"/>
                <w:szCs w:val="24"/>
              </w:rPr>
              <w:t xml:space="preserve"> </w:t>
            </w:r>
            <w:r w:rsidRPr="008F13C5">
              <w:rPr>
                <w:rFonts w:eastAsiaTheme="majorEastAsia"/>
                <w:sz w:val="24"/>
                <w:szCs w:val="24"/>
              </w:rPr>
              <w:t>criticizing</w:t>
            </w:r>
            <w:r w:rsidRPr="008F13C5">
              <w:rPr>
                <w:rStyle w:val="eg"/>
                <w:rFonts w:eastAsiaTheme="majorEastAsia"/>
                <w:sz w:val="24"/>
                <w:szCs w:val="24"/>
              </w:rPr>
              <w:t xml:space="preserve"> me all the time.</w:t>
            </w:r>
          </w:p>
        </w:tc>
      </w:tr>
      <w:tr w:rsidR="00790A60" w:rsidRPr="008F13C5" w:rsidTr="00FF2FFE">
        <w:tc>
          <w:tcPr>
            <w:tcW w:w="648" w:type="dxa"/>
          </w:tcPr>
          <w:p w:rsidR="00790A60" w:rsidRPr="008F13C5" w:rsidRDefault="00790A60" w:rsidP="00FF2FFE">
            <w:pPr>
              <w:autoSpaceDE w:val="0"/>
              <w:autoSpaceDN w:val="0"/>
              <w:adjustRightInd w:val="0"/>
              <w:jc w:val="both"/>
              <w:rPr>
                <w:sz w:val="24"/>
                <w:szCs w:val="24"/>
              </w:rPr>
            </w:pPr>
            <w:r w:rsidRPr="008F13C5">
              <w:rPr>
                <w:sz w:val="24"/>
                <w:szCs w:val="24"/>
              </w:rPr>
              <w:t>7</w:t>
            </w:r>
          </w:p>
        </w:tc>
        <w:tc>
          <w:tcPr>
            <w:tcW w:w="2250" w:type="dxa"/>
          </w:tcPr>
          <w:p w:rsidR="00790A60" w:rsidRPr="008F13C5" w:rsidRDefault="00790A60" w:rsidP="00FF2FFE">
            <w:pPr>
              <w:autoSpaceDE w:val="0"/>
              <w:autoSpaceDN w:val="0"/>
              <w:adjustRightInd w:val="0"/>
              <w:jc w:val="both"/>
              <w:rPr>
                <w:sz w:val="24"/>
                <w:szCs w:val="24"/>
              </w:rPr>
            </w:pPr>
            <w:r w:rsidRPr="008F13C5">
              <w:rPr>
                <w:sz w:val="24"/>
                <w:szCs w:val="24"/>
              </w:rPr>
              <w:t>at random</w:t>
            </w:r>
          </w:p>
        </w:tc>
        <w:tc>
          <w:tcPr>
            <w:tcW w:w="7290" w:type="dxa"/>
          </w:tcPr>
          <w:p w:rsidR="00790A60" w:rsidRPr="008F13C5" w:rsidRDefault="00790A60" w:rsidP="00FF2FFE">
            <w:pPr>
              <w:autoSpaceDE w:val="0"/>
              <w:autoSpaceDN w:val="0"/>
              <w:adjustRightInd w:val="0"/>
              <w:jc w:val="both"/>
              <w:rPr>
                <w:b/>
                <w:sz w:val="24"/>
                <w:szCs w:val="24"/>
              </w:rPr>
            </w:pPr>
            <w:r w:rsidRPr="008F13C5">
              <w:rPr>
                <w:b/>
                <w:sz w:val="24"/>
                <w:szCs w:val="24"/>
              </w:rPr>
              <w:t>without any plan</w:t>
            </w:r>
          </w:p>
          <w:p w:rsidR="00790A60" w:rsidRPr="008F13C5" w:rsidRDefault="00790A60" w:rsidP="00FF2FFE">
            <w:pPr>
              <w:autoSpaceDE w:val="0"/>
              <w:autoSpaceDN w:val="0"/>
              <w:adjustRightInd w:val="0"/>
              <w:jc w:val="both"/>
              <w:rPr>
                <w:sz w:val="24"/>
                <w:szCs w:val="24"/>
              </w:rPr>
            </w:pPr>
            <w:r w:rsidRPr="008F13C5">
              <w:rPr>
                <w:i/>
                <w:iCs/>
                <w:sz w:val="24"/>
                <w:szCs w:val="24"/>
                <w:shd w:val="clear" w:color="auto" w:fill="FFFFFF"/>
              </w:rPr>
              <w:t>They </w:t>
            </w:r>
            <w:r w:rsidRPr="008F13C5">
              <w:rPr>
                <w:rFonts w:eastAsiaTheme="majorEastAsia"/>
                <w:i/>
                <w:iCs/>
                <w:sz w:val="24"/>
                <w:szCs w:val="24"/>
                <w:bdr w:val="none" w:sz="0" w:space="0" w:color="auto" w:frame="1"/>
                <w:shd w:val="clear" w:color="auto" w:fill="FFFFFF"/>
              </w:rPr>
              <w:t>picked</w:t>
            </w:r>
            <w:r w:rsidRPr="008F13C5">
              <w:rPr>
                <w:i/>
                <w:iCs/>
                <w:sz w:val="24"/>
                <w:szCs w:val="24"/>
                <w:shd w:val="clear" w:color="auto" w:fill="FFFFFF"/>
              </w:rPr>
              <w:t> </w:t>
            </w:r>
            <w:r w:rsidRPr="008F13C5">
              <w:rPr>
                <w:rFonts w:eastAsiaTheme="majorEastAsia"/>
                <w:i/>
                <w:iCs/>
                <w:sz w:val="24"/>
                <w:szCs w:val="24"/>
                <w:bdr w:val="none" w:sz="0" w:space="0" w:color="auto" w:frame="1"/>
                <w:shd w:val="clear" w:color="auto" w:fill="FFFFFF"/>
              </w:rPr>
              <w:t>names</w:t>
            </w:r>
            <w:r w:rsidRPr="008F13C5">
              <w:rPr>
                <w:i/>
                <w:iCs/>
                <w:sz w:val="24"/>
                <w:szCs w:val="24"/>
                <w:shd w:val="clear" w:color="auto" w:fill="FFFFFF"/>
              </w:rPr>
              <w:t> out of the </w:t>
            </w:r>
            <w:r w:rsidRPr="008F13C5">
              <w:rPr>
                <w:rFonts w:eastAsiaTheme="majorEastAsia"/>
                <w:i/>
                <w:iCs/>
                <w:sz w:val="24"/>
                <w:szCs w:val="24"/>
                <w:bdr w:val="none" w:sz="0" w:space="0" w:color="auto" w:frame="1"/>
                <w:shd w:val="clear" w:color="auto" w:fill="FFFFFF"/>
              </w:rPr>
              <w:t>telephone</w:t>
            </w:r>
            <w:r w:rsidRPr="008F13C5">
              <w:rPr>
                <w:i/>
                <w:iCs/>
                <w:sz w:val="24"/>
                <w:szCs w:val="24"/>
                <w:shd w:val="clear" w:color="auto" w:fill="FFFFFF"/>
              </w:rPr>
              <w:t> </w:t>
            </w:r>
            <w:r w:rsidRPr="008F13C5">
              <w:rPr>
                <w:rFonts w:eastAsiaTheme="majorEastAsia"/>
                <w:i/>
                <w:iCs/>
                <w:sz w:val="24"/>
                <w:szCs w:val="24"/>
                <w:bdr w:val="none" w:sz="0" w:space="0" w:color="auto" w:frame="1"/>
                <w:shd w:val="clear" w:color="auto" w:fill="FFFFFF"/>
              </w:rPr>
              <w:t>book</w:t>
            </w:r>
            <w:r w:rsidRPr="008F13C5">
              <w:rPr>
                <w:i/>
                <w:iCs/>
                <w:sz w:val="24"/>
                <w:szCs w:val="24"/>
                <w:shd w:val="clear" w:color="auto" w:fill="FFFFFF"/>
              </w:rPr>
              <w:t> at </w:t>
            </w:r>
            <w:r w:rsidRPr="008F13C5">
              <w:rPr>
                <w:rFonts w:eastAsiaTheme="majorEastAsia"/>
                <w:i/>
                <w:iCs/>
                <w:sz w:val="24"/>
                <w:szCs w:val="24"/>
                <w:bdr w:val="none" w:sz="0" w:space="0" w:color="auto" w:frame="1"/>
                <w:shd w:val="clear" w:color="auto" w:fill="FFFFFF"/>
              </w:rPr>
              <w:t>random</w:t>
            </w:r>
            <w:r w:rsidRPr="008F13C5">
              <w:rPr>
                <w:i/>
                <w:iCs/>
                <w:sz w:val="24"/>
                <w:szCs w:val="24"/>
                <w:shd w:val="clear" w:color="auto" w:fill="FFFFFF"/>
              </w:rPr>
              <w:t>.</w:t>
            </w:r>
          </w:p>
        </w:tc>
      </w:tr>
      <w:tr w:rsidR="00790A60" w:rsidRPr="008F13C5" w:rsidTr="00FF2FFE">
        <w:tc>
          <w:tcPr>
            <w:tcW w:w="648" w:type="dxa"/>
          </w:tcPr>
          <w:p w:rsidR="00790A60" w:rsidRPr="008F13C5" w:rsidRDefault="00790A60" w:rsidP="00FF2FFE">
            <w:pPr>
              <w:autoSpaceDE w:val="0"/>
              <w:autoSpaceDN w:val="0"/>
              <w:adjustRightInd w:val="0"/>
              <w:jc w:val="both"/>
              <w:rPr>
                <w:sz w:val="24"/>
                <w:szCs w:val="24"/>
              </w:rPr>
            </w:pPr>
            <w:r w:rsidRPr="008F13C5">
              <w:rPr>
                <w:sz w:val="24"/>
                <w:szCs w:val="24"/>
              </w:rPr>
              <w:t>8</w:t>
            </w:r>
          </w:p>
        </w:tc>
        <w:tc>
          <w:tcPr>
            <w:tcW w:w="2250" w:type="dxa"/>
          </w:tcPr>
          <w:p w:rsidR="00790A60" w:rsidRPr="008F13C5" w:rsidRDefault="00790A60" w:rsidP="00FF2FFE">
            <w:pPr>
              <w:autoSpaceDE w:val="0"/>
              <w:autoSpaceDN w:val="0"/>
              <w:adjustRightInd w:val="0"/>
              <w:jc w:val="both"/>
              <w:rPr>
                <w:sz w:val="24"/>
                <w:szCs w:val="24"/>
              </w:rPr>
            </w:pPr>
            <w:r w:rsidRPr="008F13C5">
              <w:rPr>
                <w:sz w:val="24"/>
                <w:szCs w:val="24"/>
              </w:rPr>
              <w:t xml:space="preserve">at least </w:t>
            </w:r>
          </w:p>
          <w:p w:rsidR="00790A60" w:rsidRPr="008F13C5" w:rsidRDefault="00790A60" w:rsidP="00FF2FFE">
            <w:pPr>
              <w:autoSpaceDE w:val="0"/>
              <w:autoSpaceDN w:val="0"/>
              <w:adjustRightInd w:val="0"/>
              <w:jc w:val="both"/>
              <w:rPr>
                <w:sz w:val="24"/>
                <w:szCs w:val="24"/>
              </w:rPr>
            </w:pPr>
          </w:p>
          <w:p w:rsidR="00790A60" w:rsidRPr="008F13C5" w:rsidRDefault="00790A60" w:rsidP="00FF2FFE">
            <w:pPr>
              <w:autoSpaceDE w:val="0"/>
              <w:autoSpaceDN w:val="0"/>
              <w:adjustRightInd w:val="0"/>
              <w:jc w:val="both"/>
              <w:rPr>
                <w:sz w:val="24"/>
                <w:szCs w:val="24"/>
              </w:rPr>
            </w:pPr>
          </w:p>
          <w:p w:rsidR="00790A60" w:rsidRPr="008F13C5" w:rsidRDefault="00790A60" w:rsidP="00FF2FFE">
            <w:pPr>
              <w:autoSpaceDE w:val="0"/>
              <w:autoSpaceDN w:val="0"/>
              <w:adjustRightInd w:val="0"/>
              <w:jc w:val="both"/>
              <w:rPr>
                <w:sz w:val="24"/>
                <w:szCs w:val="24"/>
              </w:rPr>
            </w:pPr>
          </w:p>
          <w:p w:rsidR="00790A60" w:rsidRPr="008F13C5" w:rsidRDefault="00790A60" w:rsidP="00FF2FFE">
            <w:pPr>
              <w:autoSpaceDE w:val="0"/>
              <w:autoSpaceDN w:val="0"/>
              <w:adjustRightInd w:val="0"/>
              <w:jc w:val="both"/>
              <w:rPr>
                <w:sz w:val="24"/>
                <w:szCs w:val="24"/>
              </w:rPr>
            </w:pPr>
            <w:r w:rsidRPr="008F13C5">
              <w:rPr>
                <w:sz w:val="24"/>
                <w:szCs w:val="24"/>
              </w:rPr>
              <w:t>at any rate</w:t>
            </w:r>
          </w:p>
        </w:tc>
        <w:tc>
          <w:tcPr>
            <w:tcW w:w="7290" w:type="dxa"/>
          </w:tcPr>
          <w:p w:rsidR="00790A60" w:rsidRPr="008F13C5" w:rsidRDefault="00790A60" w:rsidP="00FF2FFE">
            <w:pPr>
              <w:autoSpaceDE w:val="0"/>
              <w:autoSpaceDN w:val="0"/>
              <w:adjustRightInd w:val="0"/>
              <w:jc w:val="both"/>
              <w:rPr>
                <w:b/>
                <w:sz w:val="24"/>
                <w:szCs w:val="24"/>
              </w:rPr>
            </w:pPr>
            <w:r w:rsidRPr="008F13C5">
              <w:rPr>
                <w:b/>
                <w:sz w:val="24"/>
                <w:szCs w:val="24"/>
              </w:rPr>
              <w:t>at least: any way</w:t>
            </w:r>
          </w:p>
          <w:p w:rsidR="00790A60" w:rsidRPr="008F13C5" w:rsidRDefault="00790A60" w:rsidP="00FF2FFE">
            <w:pPr>
              <w:autoSpaceDE w:val="0"/>
              <w:autoSpaceDN w:val="0"/>
              <w:adjustRightInd w:val="0"/>
              <w:jc w:val="both"/>
              <w:rPr>
                <w:i/>
                <w:iCs/>
                <w:sz w:val="24"/>
                <w:szCs w:val="24"/>
                <w:shd w:val="clear" w:color="auto" w:fill="FFFFFF"/>
              </w:rPr>
            </w:pPr>
            <w:r w:rsidRPr="008F13C5">
              <w:rPr>
                <w:i/>
                <w:iCs/>
                <w:sz w:val="24"/>
                <w:szCs w:val="24"/>
                <w:shd w:val="clear" w:color="auto" w:fill="FFFFFF"/>
              </w:rPr>
              <w:t>A two per </w:t>
            </w:r>
            <w:r w:rsidRPr="008F13C5">
              <w:rPr>
                <w:rFonts w:eastAsiaTheme="majorEastAsia"/>
                <w:i/>
                <w:iCs/>
                <w:sz w:val="24"/>
                <w:szCs w:val="24"/>
                <w:bdr w:val="none" w:sz="0" w:space="0" w:color="auto" w:frame="1"/>
                <w:shd w:val="clear" w:color="auto" w:fill="FFFFFF"/>
              </w:rPr>
              <w:t>cent</w:t>
            </w:r>
            <w:r w:rsidRPr="008F13C5">
              <w:rPr>
                <w:i/>
                <w:iCs/>
                <w:sz w:val="24"/>
                <w:szCs w:val="24"/>
                <w:shd w:val="clear" w:color="auto" w:fill="FFFFFF"/>
              </w:rPr>
              <w:t> </w:t>
            </w:r>
            <w:r w:rsidRPr="008F13C5">
              <w:rPr>
                <w:rFonts w:eastAsiaTheme="majorEastAsia"/>
                <w:i/>
                <w:iCs/>
                <w:sz w:val="24"/>
                <w:szCs w:val="24"/>
                <w:bdr w:val="none" w:sz="0" w:space="0" w:color="auto" w:frame="1"/>
                <w:shd w:val="clear" w:color="auto" w:fill="FFFFFF"/>
              </w:rPr>
              <w:t>pay</w:t>
            </w:r>
            <w:r w:rsidRPr="008F13C5">
              <w:rPr>
                <w:i/>
                <w:iCs/>
                <w:sz w:val="24"/>
                <w:szCs w:val="24"/>
                <w:shd w:val="clear" w:color="auto" w:fill="FFFFFF"/>
              </w:rPr>
              <w:t> </w:t>
            </w:r>
            <w:r w:rsidRPr="008F13C5">
              <w:rPr>
                <w:rFonts w:eastAsiaTheme="majorEastAsia"/>
                <w:i/>
                <w:iCs/>
                <w:sz w:val="24"/>
                <w:szCs w:val="24"/>
                <w:bdr w:val="none" w:sz="0" w:space="0" w:color="auto" w:frame="1"/>
                <w:shd w:val="clear" w:color="auto" w:fill="FFFFFF"/>
              </w:rPr>
              <w:t>rise</w:t>
            </w:r>
            <w:r w:rsidRPr="008F13C5">
              <w:rPr>
                <w:i/>
                <w:iCs/>
                <w:sz w:val="24"/>
                <w:szCs w:val="24"/>
                <w:shd w:val="clear" w:color="auto" w:fill="FFFFFF"/>
              </w:rPr>
              <w:t> is not very much, but at least it’s </w:t>
            </w:r>
            <w:r w:rsidRPr="008F13C5">
              <w:rPr>
                <w:rFonts w:eastAsiaTheme="majorEastAsia"/>
                <w:i/>
                <w:iCs/>
                <w:sz w:val="24"/>
                <w:szCs w:val="24"/>
                <w:bdr w:val="none" w:sz="0" w:space="0" w:color="auto" w:frame="1"/>
                <w:shd w:val="clear" w:color="auto" w:fill="FFFFFF"/>
              </w:rPr>
              <w:t>better</w:t>
            </w:r>
            <w:r w:rsidRPr="008F13C5">
              <w:rPr>
                <w:i/>
                <w:iCs/>
                <w:sz w:val="24"/>
                <w:szCs w:val="24"/>
                <w:shd w:val="clear" w:color="auto" w:fill="FFFFFF"/>
              </w:rPr>
              <w:t> than nothing.</w:t>
            </w:r>
          </w:p>
          <w:p w:rsidR="00790A60" w:rsidRPr="008F13C5" w:rsidRDefault="00790A60" w:rsidP="00FF2FFE">
            <w:pPr>
              <w:autoSpaceDE w:val="0"/>
              <w:autoSpaceDN w:val="0"/>
              <w:adjustRightInd w:val="0"/>
              <w:jc w:val="both"/>
              <w:rPr>
                <w:sz w:val="24"/>
                <w:szCs w:val="24"/>
              </w:rPr>
            </w:pPr>
          </w:p>
          <w:p w:rsidR="00790A60" w:rsidRPr="008F13C5" w:rsidRDefault="00790A60" w:rsidP="00FF2FFE">
            <w:pPr>
              <w:autoSpaceDE w:val="0"/>
              <w:autoSpaceDN w:val="0"/>
              <w:adjustRightInd w:val="0"/>
              <w:jc w:val="both"/>
              <w:rPr>
                <w:b/>
                <w:sz w:val="24"/>
                <w:szCs w:val="24"/>
              </w:rPr>
            </w:pPr>
            <w:r w:rsidRPr="008F13C5">
              <w:rPr>
                <w:b/>
                <w:sz w:val="24"/>
                <w:szCs w:val="24"/>
              </w:rPr>
              <w:t>at any rate: any way</w:t>
            </w:r>
          </w:p>
          <w:p w:rsidR="00790A60" w:rsidRPr="008F13C5" w:rsidRDefault="00790A60" w:rsidP="00FF2FFE">
            <w:pPr>
              <w:autoSpaceDE w:val="0"/>
              <w:autoSpaceDN w:val="0"/>
              <w:adjustRightInd w:val="0"/>
              <w:jc w:val="both"/>
              <w:rPr>
                <w:sz w:val="24"/>
                <w:szCs w:val="24"/>
              </w:rPr>
            </w:pPr>
            <w:r w:rsidRPr="008F13C5">
              <w:rPr>
                <w:rStyle w:val="eg"/>
                <w:rFonts w:eastAsiaTheme="majorEastAsia"/>
                <w:sz w:val="24"/>
                <w:szCs w:val="24"/>
              </w:rPr>
              <w:t xml:space="preserve">Well, I'm not going </w:t>
            </w:r>
            <w:r w:rsidRPr="008F13C5">
              <w:rPr>
                <w:rFonts w:eastAsiaTheme="minorEastAsia"/>
                <w:sz w:val="24"/>
                <w:szCs w:val="24"/>
              </w:rPr>
              <w:t>home</w:t>
            </w:r>
            <w:r w:rsidRPr="008F13C5">
              <w:rPr>
                <w:rStyle w:val="eg"/>
                <w:rFonts w:eastAsiaTheme="majorEastAsia"/>
                <w:sz w:val="24"/>
                <w:szCs w:val="24"/>
              </w:rPr>
              <w:t xml:space="preserve"> on </w:t>
            </w:r>
            <w:r w:rsidRPr="008F13C5">
              <w:rPr>
                <w:rFonts w:eastAsiaTheme="minorEastAsia"/>
                <w:sz w:val="24"/>
                <w:szCs w:val="24"/>
              </w:rPr>
              <w:t>foot</w:t>
            </w:r>
            <w:r w:rsidRPr="008F13C5">
              <w:rPr>
                <w:rStyle w:val="eg"/>
                <w:rFonts w:eastAsiaTheme="majorEastAsia"/>
                <w:sz w:val="24"/>
                <w:szCs w:val="24"/>
              </w:rPr>
              <w:t>, at any rate.</w:t>
            </w:r>
          </w:p>
        </w:tc>
      </w:tr>
      <w:tr w:rsidR="00790A60" w:rsidRPr="008F13C5" w:rsidTr="00FF2FFE">
        <w:tc>
          <w:tcPr>
            <w:tcW w:w="648" w:type="dxa"/>
          </w:tcPr>
          <w:p w:rsidR="00790A60" w:rsidRPr="008F13C5" w:rsidRDefault="00790A60" w:rsidP="00FF2FFE">
            <w:pPr>
              <w:autoSpaceDE w:val="0"/>
              <w:autoSpaceDN w:val="0"/>
              <w:adjustRightInd w:val="0"/>
              <w:jc w:val="both"/>
              <w:rPr>
                <w:sz w:val="24"/>
                <w:szCs w:val="24"/>
              </w:rPr>
            </w:pPr>
            <w:r w:rsidRPr="008F13C5">
              <w:rPr>
                <w:sz w:val="24"/>
                <w:szCs w:val="24"/>
              </w:rPr>
              <w:t>9</w:t>
            </w:r>
          </w:p>
        </w:tc>
        <w:tc>
          <w:tcPr>
            <w:tcW w:w="2250" w:type="dxa"/>
          </w:tcPr>
          <w:p w:rsidR="00790A60" w:rsidRPr="008F13C5" w:rsidRDefault="00790A60" w:rsidP="00FF2FFE">
            <w:pPr>
              <w:autoSpaceDE w:val="0"/>
              <w:autoSpaceDN w:val="0"/>
              <w:adjustRightInd w:val="0"/>
              <w:jc w:val="both"/>
              <w:rPr>
                <w:sz w:val="24"/>
                <w:szCs w:val="24"/>
              </w:rPr>
            </w:pPr>
            <w:r w:rsidRPr="008F13C5">
              <w:rPr>
                <w:sz w:val="24"/>
                <w:szCs w:val="24"/>
              </w:rPr>
              <w:t>at the last minute</w:t>
            </w:r>
          </w:p>
        </w:tc>
        <w:tc>
          <w:tcPr>
            <w:tcW w:w="7290" w:type="dxa"/>
          </w:tcPr>
          <w:p w:rsidR="00790A60" w:rsidRPr="008F13C5" w:rsidRDefault="00790A60" w:rsidP="00FF2FFE">
            <w:pPr>
              <w:autoSpaceDE w:val="0"/>
              <w:autoSpaceDN w:val="0"/>
              <w:adjustRightInd w:val="0"/>
              <w:jc w:val="both"/>
              <w:rPr>
                <w:b/>
                <w:sz w:val="24"/>
                <w:szCs w:val="24"/>
              </w:rPr>
            </w:pPr>
            <w:r w:rsidRPr="008F13C5">
              <w:rPr>
                <w:b/>
                <w:sz w:val="24"/>
                <w:szCs w:val="24"/>
              </w:rPr>
              <w:t>moment before it was too late</w:t>
            </w:r>
          </w:p>
          <w:p w:rsidR="00790A60" w:rsidRPr="008F13C5" w:rsidRDefault="00790A60" w:rsidP="00FF2FFE">
            <w:pPr>
              <w:autoSpaceDE w:val="0"/>
              <w:autoSpaceDN w:val="0"/>
              <w:adjustRightInd w:val="0"/>
              <w:jc w:val="both"/>
              <w:rPr>
                <w:sz w:val="24"/>
                <w:szCs w:val="24"/>
              </w:rPr>
            </w:pPr>
            <w:r w:rsidRPr="008F13C5">
              <w:rPr>
                <w:rStyle w:val="eg"/>
                <w:rFonts w:eastAsiaTheme="majorEastAsia"/>
                <w:sz w:val="24"/>
                <w:szCs w:val="24"/>
              </w:rPr>
              <w:t xml:space="preserve">At the last </w:t>
            </w:r>
            <w:r w:rsidRPr="008F13C5">
              <w:rPr>
                <w:rFonts w:eastAsiaTheme="minorEastAsia"/>
                <w:sz w:val="24"/>
                <w:szCs w:val="24"/>
              </w:rPr>
              <w:t>minute</w:t>
            </w:r>
            <w:r w:rsidRPr="008F13C5">
              <w:rPr>
                <w:rStyle w:val="eg"/>
                <w:rFonts w:eastAsiaTheme="majorEastAsia"/>
                <w:sz w:val="24"/>
                <w:szCs w:val="24"/>
              </w:rPr>
              <w:t xml:space="preserve">, we </w:t>
            </w:r>
            <w:r w:rsidRPr="008F13C5">
              <w:rPr>
                <w:rFonts w:eastAsiaTheme="minorEastAsia"/>
                <w:sz w:val="24"/>
                <w:szCs w:val="24"/>
              </w:rPr>
              <w:t>found</w:t>
            </w:r>
            <w:r w:rsidRPr="008F13C5">
              <w:rPr>
                <w:rStyle w:val="eg"/>
                <w:rFonts w:eastAsiaTheme="majorEastAsia"/>
                <w:sz w:val="24"/>
                <w:szCs w:val="24"/>
              </w:rPr>
              <w:t xml:space="preserve"> </w:t>
            </w:r>
            <w:r w:rsidRPr="008F13C5">
              <w:rPr>
                <w:rFonts w:eastAsiaTheme="minorEastAsia"/>
                <w:sz w:val="24"/>
                <w:szCs w:val="24"/>
              </w:rPr>
              <w:t>our</w:t>
            </w:r>
            <w:r w:rsidRPr="008F13C5">
              <w:rPr>
                <w:rStyle w:val="eg"/>
                <w:rFonts w:eastAsiaTheme="majorEastAsia"/>
                <w:sz w:val="24"/>
                <w:szCs w:val="24"/>
              </w:rPr>
              <w:t xml:space="preserve"> </w:t>
            </w:r>
            <w:r w:rsidRPr="008F13C5">
              <w:rPr>
                <w:rFonts w:eastAsiaTheme="minorEastAsia"/>
                <w:sz w:val="24"/>
                <w:szCs w:val="24"/>
              </w:rPr>
              <w:t>tickets</w:t>
            </w:r>
            <w:r w:rsidRPr="008F13C5">
              <w:rPr>
                <w:rStyle w:val="eg"/>
                <w:rFonts w:eastAsiaTheme="majorEastAsia"/>
                <w:sz w:val="24"/>
                <w:szCs w:val="24"/>
              </w:rPr>
              <w:t>.</w:t>
            </w:r>
          </w:p>
        </w:tc>
      </w:tr>
      <w:tr w:rsidR="00790A60" w:rsidRPr="008F13C5" w:rsidTr="00FF2FFE">
        <w:tc>
          <w:tcPr>
            <w:tcW w:w="648" w:type="dxa"/>
          </w:tcPr>
          <w:p w:rsidR="00790A60" w:rsidRPr="008F13C5" w:rsidRDefault="00790A60" w:rsidP="00FF2FFE">
            <w:pPr>
              <w:autoSpaceDE w:val="0"/>
              <w:autoSpaceDN w:val="0"/>
              <w:adjustRightInd w:val="0"/>
              <w:jc w:val="both"/>
              <w:rPr>
                <w:sz w:val="24"/>
                <w:szCs w:val="24"/>
              </w:rPr>
            </w:pPr>
            <w:r w:rsidRPr="008F13C5">
              <w:rPr>
                <w:sz w:val="24"/>
                <w:szCs w:val="24"/>
              </w:rPr>
              <w:t>10</w:t>
            </w:r>
          </w:p>
        </w:tc>
        <w:tc>
          <w:tcPr>
            <w:tcW w:w="2250" w:type="dxa"/>
          </w:tcPr>
          <w:p w:rsidR="00790A60" w:rsidRPr="008F13C5" w:rsidRDefault="00790A60" w:rsidP="00FF2FFE">
            <w:pPr>
              <w:autoSpaceDE w:val="0"/>
              <w:autoSpaceDN w:val="0"/>
              <w:adjustRightInd w:val="0"/>
              <w:jc w:val="both"/>
              <w:rPr>
                <w:sz w:val="24"/>
                <w:szCs w:val="24"/>
              </w:rPr>
            </w:pPr>
            <w:r w:rsidRPr="008F13C5">
              <w:rPr>
                <w:sz w:val="24"/>
                <w:szCs w:val="24"/>
              </w:rPr>
              <w:t>at any moment</w:t>
            </w:r>
          </w:p>
        </w:tc>
        <w:tc>
          <w:tcPr>
            <w:tcW w:w="7290" w:type="dxa"/>
          </w:tcPr>
          <w:p w:rsidR="00790A60" w:rsidRPr="008F13C5" w:rsidRDefault="00790A60" w:rsidP="00FF2FFE">
            <w:pPr>
              <w:autoSpaceDE w:val="0"/>
              <w:autoSpaceDN w:val="0"/>
              <w:adjustRightInd w:val="0"/>
              <w:jc w:val="both"/>
              <w:rPr>
                <w:b/>
                <w:sz w:val="24"/>
                <w:szCs w:val="24"/>
              </w:rPr>
            </w:pPr>
            <w:r w:rsidRPr="008F13C5">
              <w:rPr>
                <w:b/>
                <w:sz w:val="24"/>
                <w:szCs w:val="24"/>
              </w:rPr>
              <w:t>at any moment: very soon – any way</w:t>
            </w:r>
          </w:p>
          <w:p w:rsidR="00790A60" w:rsidRPr="008F13C5" w:rsidRDefault="00790A60" w:rsidP="00FF2FFE">
            <w:pPr>
              <w:autoSpaceDE w:val="0"/>
              <w:autoSpaceDN w:val="0"/>
              <w:adjustRightInd w:val="0"/>
              <w:jc w:val="both"/>
              <w:rPr>
                <w:sz w:val="24"/>
                <w:szCs w:val="24"/>
              </w:rPr>
            </w:pPr>
            <w:r w:rsidRPr="008F13C5">
              <w:rPr>
                <w:sz w:val="24"/>
                <w:szCs w:val="24"/>
              </w:rPr>
              <w:t>I'm sure that our friends will arrive at any moment.</w:t>
            </w:r>
          </w:p>
        </w:tc>
      </w:tr>
      <w:tr w:rsidR="00790A60" w:rsidRPr="008F13C5" w:rsidTr="00FF2FFE">
        <w:tc>
          <w:tcPr>
            <w:tcW w:w="648" w:type="dxa"/>
          </w:tcPr>
          <w:p w:rsidR="00790A60" w:rsidRPr="008F13C5" w:rsidRDefault="00790A60" w:rsidP="00FF2FFE">
            <w:pPr>
              <w:autoSpaceDE w:val="0"/>
              <w:autoSpaceDN w:val="0"/>
              <w:adjustRightInd w:val="0"/>
              <w:jc w:val="both"/>
              <w:rPr>
                <w:sz w:val="24"/>
                <w:szCs w:val="24"/>
              </w:rPr>
            </w:pPr>
            <w:r w:rsidRPr="008F13C5">
              <w:rPr>
                <w:sz w:val="24"/>
                <w:szCs w:val="24"/>
              </w:rPr>
              <w:t>11</w:t>
            </w:r>
          </w:p>
        </w:tc>
        <w:tc>
          <w:tcPr>
            <w:tcW w:w="2250" w:type="dxa"/>
          </w:tcPr>
          <w:p w:rsidR="00790A60" w:rsidRPr="008F13C5" w:rsidRDefault="00790A60" w:rsidP="00FF2FFE">
            <w:pPr>
              <w:autoSpaceDE w:val="0"/>
              <w:autoSpaceDN w:val="0"/>
              <w:adjustRightInd w:val="0"/>
              <w:jc w:val="both"/>
              <w:rPr>
                <w:sz w:val="24"/>
                <w:szCs w:val="24"/>
              </w:rPr>
            </w:pPr>
            <w:r w:rsidRPr="008F13C5">
              <w:rPr>
                <w:sz w:val="24"/>
                <w:szCs w:val="24"/>
              </w:rPr>
              <w:t>at our expense</w:t>
            </w:r>
          </w:p>
        </w:tc>
        <w:tc>
          <w:tcPr>
            <w:tcW w:w="7290" w:type="dxa"/>
          </w:tcPr>
          <w:p w:rsidR="00790A60" w:rsidRPr="008F13C5" w:rsidRDefault="00790A60" w:rsidP="00FF2FFE">
            <w:pPr>
              <w:autoSpaceDE w:val="0"/>
              <w:autoSpaceDN w:val="0"/>
              <w:adjustRightInd w:val="0"/>
              <w:jc w:val="both"/>
              <w:rPr>
                <w:b/>
                <w:sz w:val="24"/>
                <w:szCs w:val="24"/>
              </w:rPr>
            </w:pPr>
            <w:r w:rsidRPr="008F13C5">
              <w:rPr>
                <w:b/>
                <w:sz w:val="24"/>
                <w:szCs w:val="24"/>
              </w:rPr>
              <w:t>we will pay</w:t>
            </w:r>
          </w:p>
          <w:p w:rsidR="00790A60" w:rsidRPr="008F13C5" w:rsidRDefault="00790A60" w:rsidP="00FF2FFE">
            <w:pPr>
              <w:autoSpaceDE w:val="0"/>
              <w:autoSpaceDN w:val="0"/>
              <w:adjustRightInd w:val="0"/>
              <w:jc w:val="both"/>
              <w:rPr>
                <w:sz w:val="24"/>
                <w:szCs w:val="24"/>
              </w:rPr>
            </w:pPr>
            <w:r w:rsidRPr="008F13C5">
              <w:rPr>
                <w:sz w:val="24"/>
                <w:szCs w:val="24"/>
              </w:rPr>
              <w:t xml:space="preserve">If you need to stay overnight, please book a hotel room </w:t>
            </w:r>
            <w:r w:rsidRPr="008F13C5">
              <w:rPr>
                <w:iCs/>
                <w:sz w:val="24"/>
                <w:szCs w:val="24"/>
              </w:rPr>
              <w:t>at our expense</w:t>
            </w:r>
            <w:r w:rsidRPr="008F13C5">
              <w:rPr>
                <w:b/>
                <w:i/>
                <w:iCs/>
                <w:sz w:val="24"/>
                <w:szCs w:val="24"/>
              </w:rPr>
              <w:t>.</w:t>
            </w:r>
          </w:p>
        </w:tc>
      </w:tr>
      <w:tr w:rsidR="00790A60" w:rsidRPr="008F13C5" w:rsidTr="00FF2FFE">
        <w:tc>
          <w:tcPr>
            <w:tcW w:w="648" w:type="dxa"/>
          </w:tcPr>
          <w:p w:rsidR="00790A60" w:rsidRPr="008F13C5" w:rsidRDefault="00790A60" w:rsidP="00FF2FFE">
            <w:pPr>
              <w:autoSpaceDE w:val="0"/>
              <w:autoSpaceDN w:val="0"/>
              <w:adjustRightInd w:val="0"/>
              <w:jc w:val="both"/>
              <w:rPr>
                <w:sz w:val="24"/>
                <w:szCs w:val="24"/>
              </w:rPr>
            </w:pPr>
            <w:r w:rsidRPr="008F13C5">
              <w:rPr>
                <w:sz w:val="24"/>
                <w:szCs w:val="24"/>
              </w:rPr>
              <w:t>12</w:t>
            </w:r>
          </w:p>
        </w:tc>
        <w:tc>
          <w:tcPr>
            <w:tcW w:w="2250" w:type="dxa"/>
          </w:tcPr>
          <w:p w:rsidR="00790A60" w:rsidRPr="008F13C5" w:rsidRDefault="00790A60" w:rsidP="00FF2FFE">
            <w:pPr>
              <w:autoSpaceDE w:val="0"/>
              <w:autoSpaceDN w:val="0"/>
              <w:adjustRightInd w:val="0"/>
              <w:jc w:val="both"/>
              <w:rPr>
                <w:sz w:val="24"/>
                <w:szCs w:val="24"/>
              </w:rPr>
            </w:pPr>
            <w:r w:rsidRPr="008F13C5">
              <w:rPr>
                <w:sz w:val="24"/>
                <w:szCs w:val="24"/>
              </w:rPr>
              <w:t>at a glance</w:t>
            </w:r>
          </w:p>
        </w:tc>
        <w:tc>
          <w:tcPr>
            <w:tcW w:w="7290" w:type="dxa"/>
          </w:tcPr>
          <w:p w:rsidR="00790A60" w:rsidRPr="008F13C5" w:rsidRDefault="00790A60" w:rsidP="00FF2FFE">
            <w:pPr>
              <w:autoSpaceDE w:val="0"/>
              <w:autoSpaceDN w:val="0"/>
              <w:adjustRightInd w:val="0"/>
              <w:jc w:val="both"/>
              <w:rPr>
                <w:b/>
                <w:sz w:val="24"/>
                <w:szCs w:val="24"/>
              </w:rPr>
            </w:pPr>
            <w:r w:rsidRPr="008F13C5">
              <w:rPr>
                <w:b/>
                <w:sz w:val="24"/>
                <w:szCs w:val="24"/>
              </w:rPr>
              <w:t>taking one quick look</w:t>
            </w:r>
          </w:p>
          <w:p w:rsidR="00790A60" w:rsidRPr="008F13C5" w:rsidRDefault="00790A60" w:rsidP="00FF2FFE">
            <w:pPr>
              <w:autoSpaceDE w:val="0"/>
              <w:autoSpaceDN w:val="0"/>
              <w:adjustRightInd w:val="0"/>
              <w:jc w:val="both"/>
              <w:rPr>
                <w:sz w:val="24"/>
                <w:szCs w:val="24"/>
              </w:rPr>
            </w:pPr>
            <w:r w:rsidRPr="008F13C5">
              <w:rPr>
                <w:rStyle w:val="quote"/>
                <w:rFonts w:eastAsiaTheme="majorEastAsia"/>
                <w:sz w:val="24"/>
                <w:szCs w:val="24"/>
              </w:rPr>
              <w:t>One could tell at a glance that she was a kind person.</w:t>
            </w:r>
          </w:p>
        </w:tc>
      </w:tr>
      <w:tr w:rsidR="00790A60" w:rsidRPr="008F13C5" w:rsidTr="00FF2FFE">
        <w:tc>
          <w:tcPr>
            <w:tcW w:w="648" w:type="dxa"/>
          </w:tcPr>
          <w:p w:rsidR="00790A60" w:rsidRPr="008F13C5" w:rsidRDefault="00790A60" w:rsidP="00FF2FFE">
            <w:pPr>
              <w:autoSpaceDE w:val="0"/>
              <w:autoSpaceDN w:val="0"/>
              <w:adjustRightInd w:val="0"/>
              <w:jc w:val="both"/>
              <w:rPr>
                <w:sz w:val="24"/>
                <w:szCs w:val="24"/>
              </w:rPr>
            </w:pPr>
            <w:r w:rsidRPr="008F13C5">
              <w:rPr>
                <w:sz w:val="24"/>
                <w:szCs w:val="24"/>
              </w:rPr>
              <w:t>13</w:t>
            </w:r>
          </w:p>
        </w:tc>
        <w:tc>
          <w:tcPr>
            <w:tcW w:w="2250" w:type="dxa"/>
          </w:tcPr>
          <w:p w:rsidR="00790A60" w:rsidRPr="008F13C5" w:rsidRDefault="00790A60" w:rsidP="00FF2FFE">
            <w:pPr>
              <w:autoSpaceDE w:val="0"/>
              <w:autoSpaceDN w:val="0"/>
              <w:adjustRightInd w:val="0"/>
              <w:jc w:val="both"/>
              <w:rPr>
                <w:sz w:val="24"/>
                <w:szCs w:val="24"/>
              </w:rPr>
            </w:pPr>
            <w:r w:rsidRPr="008F13C5">
              <w:rPr>
                <w:sz w:val="24"/>
                <w:szCs w:val="24"/>
              </w:rPr>
              <w:t>at long last</w:t>
            </w:r>
          </w:p>
        </w:tc>
        <w:tc>
          <w:tcPr>
            <w:tcW w:w="7290" w:type="dxa"/>
          </w:tcPr>
          <w:p w:rsidR="00790A60" w:rsidRPr="008F13C5" w:rsidRDefault="00790A60" w:rsidP="00FF2FFE">
            <w:pPr>
              <w:autoSpaceDE w:val="0"/>
              <w:autoSpaceDN w:val="0"/>
              <w:adjustRightInd w:val="0"/>
              <w:jc w:val="both"/>
              <w:rPr>
                <w:b/>
                <w:sz w:val="24"/>
                <w:szCs w:val="24"/>
              </w:rPr>
            </w:pPr>
            <w:r w:rsidRPr="008F13C5">
              <w:rPr>
                <w:b/>
                <w:sz w:val="24"/>
                <w:szCs w:val="24"/>
              </w:rPr>
              <w:t>finally</w:t>
            </w:r>
          </w:p>
          <w:p w:rsidR="00790A60" w:rsidRPr="008F13C5" w:rsidRDefault="00790A60" w:rsidP="00FF2FFE">
            <w:pPr>
              <w:autoSpaceDE w:val="0"/>
              <w:autoSpaceDN w:val="0"/>
              <w:adjustRightInd w:val="0"/>
              <w:jc w:val="both"/>
              <w:rPr>
                <w:sz w:val="24"/>
                <w:szCs w:val="24"/>
              </w:rPr>
            </w:pPr>
            <w:r w:rsidRPr="008F13C5">
              <w:rPr>
                <w:rStyle w:val="eg"/>
                <w:rFonts w:eastAsiaTheme="majorEastAsia"/>
                <w:sz w:val="24"/>
                <w:szCs w:val="24"/>
              </w:rPr>
              <w:t xml:space="preserve">At long last the </w:t>
            </w:r>
            <w:r w:rsidRPr="008F13C5">
              <w:rPr>
                <w:rFonts w:eastAsiaTheme="minorEastAsia"/>
                <w:sz w:val="24"/>
                <w:szCs w:val="24"/>
              </w:rPr>
              <w:t>government</w:t>
            </w:r>
            <w:r w:rsidRPr="008F13C5">
              <w:rPr>
                <w:rStyle w:val="eg"/>
                <w:rFonts w:eastAsiaTheme="majorEastAsia"/>
                <w:sz w:val="24"/>
                <w:szCs w:val="24"/>
              </w:rPr>
              <w:t xml:space="preserve"> is </w:t>
            </w:r>
            <w:r w:rsidRPr="008F13C5">
              <w:rPr>
                <w:rFonts w:eastAsiaTheme="minorEastAsia"/>
                <w:sz w:val="24"/>
                <w:szCs w:val="24"/>
              </w:rPr>
              <w:t>starting</w:t>
            </w:r>
            <w:r w:rsidRPr="008F13C5">
              <w:rPr>
                <w:rStyle w:val="eg"/>
                <w:rFonts w:eastAsiaTheme="majorEastAsia"/>
                <w:sz w:val="24"/>
                <w:szCs w:val="24"/>
              </w:rPr>
              <w:t xml:space="preserve"> to </w:t>
            </w:r>
            <w:r w:rsidRPr="008F13C5">
              <w:rPr>
                <w:rFonts w:eastAsiaTheme="minorEastAsia"/>
                <w:sz w:val="24"/>
                <w:szCs w:val="24"/>
              </w:rPr>
              <w:t>listen</w:t>
            </w:r>
            <w:r w:rsidRPr="008F13C5">
              <w:rPr>
                <w:rStyle w:val="eg"/>
                <w:rFonts w:eastAsiaTheme="majorEastAsia"/>
                <w:sz w:val="24"/>
                <w:szCs w:val="24"/>
              </w:rPr>
              <w:t xml:space="preserve"> to </w:t>
            </w:r>
            <w:r w:rsidRPr="008F13C5">
              <w:rPr>
                <w:rFonts w:eastAsiaTheme="minorEastAsia"/>
                <w:sz w:val="24"/>
                <w:szCs w:val="24"/>
              </w:rPr>
              <w:t>our</w:t>
            </w:r>
            <w:r w:rsidRPr="008F13C5">
              <w:rPr>
                <w:rStyle w:val="eg"/>
                <w:rFonts w:eastAsiaTheme="majorEastAsia"/>
                <w:sz w:val="24"/>
                <w:szCs w:val="24"/>
              </w:rPr>
              <w:t xml:space="preserve"> </w:t>
            </w:r>
            <w:r w:rsidRPr="008F13C5">
              <w:rPr>
                <w:rFonts w:eastAsiaTheme="minorEastAsia"/>
                <w:sz w:val="24"/>
                <w:szCs w:val="24"/>
              </w:rPr>
              <w:t>problems</w:t>
            </w:r>
            <w:r w:rsidRPr="008F13C5">
              <w:rPr>
                <w:rStyle w:val="eg"/>
                <w:rFonts w:eastAsiaTheme="majorEastAsia"/>
                <w:sz w:val="24"/>
                <w:szCs w:val="24"/>
              </w:rPr>
              <w:t>.</w:t>
            </w:r>
          </w:p>
        </w:tc>
      </w:tr>
      <w:tr w:rsidR="00790A60" w:rsidRPr="008F13C5" w:rsidTr="00FF2FFE">
        <w:tc>
          <w:tcPr>
            <w:tcW w:w="648" w:type="dxa"/>
          </w:tcPr>
          <w:p w:rsidR="00790A60" w:rsidRPr="008F13C5" w:rsidRDefault="00790A60" w:rsidP="00FF2FFE">
            <w:pPr>
              <w:autoSpaceDE w:val="0"/>
              <w:autoSpaceDN w:val="0"/>
              <w:adjustRightInd w:val="0"/>
              <w:jc w:val="both"/>
              <w:rPr>
                <w:sz w:val="24"/>
                <w:szCs w:val="24"/>
              </w:rPr>
            </w:pPr>
            <w:r w:rsidRPr="008F13C5">
              <w:rPr>
                <w:sz w:val="24"/>
                <w:szCs w:val="24"/>
              </w:rPr>
              <w:t>14</w:t>
            </w:r>
          </w:p>
        </w:tc>
        <w:tc>
          <w:tcPr>
            <w:tcW w:w="2250" w:type="dxa"/>
          </w:tcPr>
          <w:p w:rsidR="00790A60" w:rsidRPr="008F13C5" w:rsidRDefault="00790A60" w:rsidP="00FF2FFE">
            <w:pPr>
              <w:autoSpaceDE w:val="0"/>
              <w:autoSpaceDN w:val="0"/>
              <w:adjustRightInd w:val="0"/>
              <w:jc w:val="both"/>
              <w:rPr>
                <w:sz w:val="24"/>
                <w:szCs w:val="24"/>
              </w:rPr>
            </w:pPr>
            <w:r w:rsidRPr="008F13C5">
              <w:rPr>
                <w:sz w:val="24"/>
                <w:szCs w:val="24"/>
              </w:rPr>
              <w:t>by all means</w:t>
            </w:r>
          </w:p>
        </w:tc>
        <w:tc>
          <w:tcPr>
            <w:tcW w:w="7290" w:type="dxa"/>
          </w:tcPr>
          <w:p w:rsidR="00790A60" w:rsidRPr="008F13C5" w:rsidRDefault="00790A60" w:rsidP="00FF2FFE">
            <w:pPr>
              <w:autoSpaceDE w:val="0"/>
              <w:autoSpaceDN w:val="0"/>
              <w:adjustRightInd w:val="0"/>
              <w:jc w:val="both"/>
              <w:rPr>
                <w:b/>
                <w:sz w:val="24"/>
                <w:szCs w:val="24"/>
              </w:rPr>
            </w:pPr>
            <w:r w:rsidRPr="008F13C5">
              <w:rPr>
                <w:b/>
                <w:sz w:val="24"/>
                <w:szCs w:val="24"/>
              </w:rPr>
              <w:t>certainly, surely</w:t>
            </w:r>
          </w:p>
          <w:p w:rsidR="00790A60" w:rsidRPr="008F13C5" w:rsidRDefault="00790A60" w:rsidP="00FF2FFE">
            <w:pPr>
              <w:autoSpaceDE w:val="0"/>
              <w:autoSpaceDN w:val="0"/>
              <w:adjustRightInd w:val="0"/>
              <w:jc w:val="both"/>
              <w:rPr>
                <w:sz w:val="24"/>
                <w:szCs w:val="24"/>
              </w:rPr>
            </w:pPr>
            <w:r w:rsidRPr="008F13C5">
              <w:rPr>
                <w:rStyle w:val="illustration"/>
                <w:rFonts w:eastAsiaTheme="majorEastAsia"/>
                <w:sz w:val="24"/>
                <w:szCs w:val="24"/>
              </w:rPr>
              <w:t xml:space="preserve">By </w:t>
            </w:r>
            <w:r w:rsidRPr="008F13C5">
              <w:rPr>
                <w:rStyle w:val="hvr"/>
                <w:rFonts w:eastAsiaTheme="majorEastAsia"/>
                <w:sz w:val="24"/>
                <w:szCs w:val="24"/>
              </w:rPr>
              <w:t>all</w:t>
            </w:r>
            <w:r w:rsidRPr="008F13C5">
              <w:rPr>
                <w:rStyle w:val="illustration"/>
                <w:rFonts w:eastAsiaTheme="majorEastAsia"/>
                <w:sz w:val="24"/>
                <w:szCs w:val="24"/>
              </w:rPr>
              <w:t xml:space="preserve"> </w:t>
            </w:r>
            <w:r w:rsidRPr="008F13C5">
              <w:rPr>
                <w:rStyle w:val="hvr"/>
                <w:rFonts w:eastAsiaTheme="majorEastAsia"/>
                <w:sz w:val="24"/>
                <w:szCs w:val="24"/>
              </w:rPr>
              <w:t>means,</w:t>
            </w:r>
            <w:r w:rsidRPr="008F13C5">
              <w:rPr>
                <w:rStyle w:val="illustration"/>
                <w:rFonts w:eastAsiaTheme="majorEastAsia"/>
                <w:sz w:val="24"/>
                <w:szCs w:val="24"/>
              </w:rPr>
              <w:t xml:space="preserve"> </w:t>
            </w:r>
            <w:r w:rsidRPr="008F13C5">
              <w:rPr>
                <w:rStyle w:val="hvr"/>
                <w:rFonts w:eastAsiaTheme="majorEastAsia"/>
                <w:sz w:val="24"/>
                <w:szCs w:val="24"/>
              </w:rPr>
              <w:t>come</w:t>
            </w:r>
            <w:r w:rsidRPr="008F13C5">
              <w:rPr>
                <w:rStyle w:val="illustration"/>
                <w:rFonts w:eastAsiaTheme="majorEastAsia"/>
                <w:sz w:val="24"/>
                <w:szCs w:val="24"/>
              </w:rPr>
              <w:t xml:space="preserve"> to </w:t>
            </w:r>
            <w:r w:rsidRPr="008F13C5">
              <w:rPr>
                <w:rStyle w:val="hvr"/>
                <w:rFonts w:eastAsiaTheme="majorEastAsia"/>
                <w:sz w:val="24"/>
                <w:szCs w:val="24"/>
              </w:rPr>
              <w:t>our</w:t>
            </w:r>
            <w:r w:rsidRPr="008F13C5">
              <w:rPr>
                <w:rStyle w:val="illustration"/>
                <w:rFonts w:eastAsiaTheme="majorEastAsia"/>
                <w:sz w:val="24"/>
                <w:szCs w:val="24"/>
              </w:rPr>
              <w:t xml:space="preserve"> </w:t>
            </w:r>
            <w:r w:rsidRPr="008F13C5">
              <w:rPr>
                <w:rStyle w:val="hvr"/>
                <w:rFonts w:eastAsiaTheme="majorEastAsia"/>
                <w:sz w:val="24"/>
                <w:szCs w:val="24"/>
              </w:rPr>
              <w:t>party</w:t>
            </w:r>
            <w:r w:rsidRPr="008F13C5">
              <w:rPr>
                <w:rStyle w:val="illustration"/>
                <w:rFonts w:eastAsiaTheme="majorEastAsia"/>
                <w:sz w:val="24"/>
                <w:szCs w:val="24"/>
              </w:rPr>
              <w:t xml:space="preserve"> if </w:t>
            </w:r>
            <w:r w:rsidRPr="008F13C5">
              <w:rPr>
                <w:rStyle w:val="hvr"/>
                <w:rFonts w:eastAsiaTheme="majorEastAsia"/>
                <w:sz w:val="24"/>
                <w:szCs w:val="24"/>
              </w:rPr>
              <w:t>you</w:t>
            </w:r>
            <w:r w:rsidRPr="008F13C5">
              <w:rPr>
                <w:rStyle w:val="illustration"/>
                <w:rFonts w:eastAsiaTheme="majorEastAsia"/>
                <w:sz w:val="24"/>
                <w:szCs w:val="24"/>
              </w:rPr>
              <w:t xml:space="preserve"> </w:t>
            </w:r>
            <w:r w:rsidRPr="008F13C5">
              <w:rPr>
                <w:rStyle w:val="hvr"/>
                <w:rFonts w:eastAsiaTheme="majorEastAsia"/>
                <w:sz w:val="24"/>
                <w:szCs w:val="24"/>
              </w:rPr>
              <w:t>end</w:t>
            </w:r>
            <w:r w:rsidRPr="008F13C5">
              <w:rPr>
                <w:rStyle w:val="illustration"/>
                <w:rFonts w:eastAsiaTheme="majorEastAsia"/>
                <w:sz w:val="24"/>
                <w:szCs w:val="24"/>
              </w:rPr>
              <w:t xml:space="preserve"> up </w:t>
            </w:r>
            <w:r w:rsidRPr="008F13C5">
              <w:rPr>
                <w:rStyle w:val="hvr"/>
                <w:rFonts w:eastAsiaTheme="majorEastAsia"/>
                <w:sz w:val="24"/>
                <w:szCs w:val="24"/>
              </w:rPr>
              <w:t>being</w:t>
            </w:r>
            <w:r w:rsidRPr="008F13C5">
              <w:rPr>
                <w:rStyle w:val="illustration"/>
                <w:rFonts w:eastAsiaTheme="majorEastAsia"/>
                <w:sz w:val="24"/>
                <w:szCs w:val="24"/>
              </w:rPr>
              <w:t xml:space="preserve"> </w:t>
            </w:r>
            <w:r w:rsidRPr="008F13C5">
              <w:rPr>
                <w:rStyle w:val="hvr"/>
                <w:rFonts w:eastAsiaTheme="majorEastAsia"/>
                <w:sz w:val="24"/>
                <w:szCs w:val="24"/>
              </w:rPr>
              <w:t>free</w:t>
            </w:r>
            <w:r w:rsidRPr="008F13C5">
              <w:rPr>
                <w:rStyle w:val="illustration"/>
                <w:rFonts w:eastAsiaTheme="majorEastAsia"/>
                <w:sz w:val="24"/>
                <w:szCs w:val="24"/>
              </w:rPr>
              <w:t xml:space="preserve"> on </w:t>
            </w:r>
            <w:r w:rsidRPr="008F13C5">
              <w:rPr>
                <w:rStyle w:val="hvr"/>
                <w:rFonts w:eastAsiaTheme="majorEastAsia"/>
                <w:sz w:val="24"/>
                <w:szCs w:val="24"/>
              </w:rPr>
              <w:t>Saturday</w:t>
            </w:r>
            <w:r w:rsidRPr="008F13C5">
              <w:rPr>
                <w:rStyle w:val="illustration"/>
                <w:rFonts w:eastAsiaTheme="majorEastAsia"/>
                <w:sz w:val="24"/>
                <w:szCs w:val="24"/>
              </w:rPr>
              <w:t xml:space="preserve"> </w:t>
            </w:r>
            <w:r w:rsidRPr="008F13C5">
              <w:rPr>
                <w:rStyle w:val="hvr"/>
                <w:rFonts w:eastAsiaTheme="majorEastAsia"/>
                <w:sz w:val="24"/>
                <w:szCs w:val="24"/>
              </w:rPr>
              <w:t>night!</w:t>
            </w:r>
          </w:p>
        </w:tc>
      </w:tr>
      <w:tr w:rsidR="00790A60" w:rsidRPr="008F13C5" w:rsidTr="00FF2FFE">
        <w:tc>
          <w:tcPr>
            <w:tcW w:w="648" w:type="dxa"/>
          </w:tcPr>
          <w:p w:rsidR="00790A60" w:rsidRPr="008F13C5" w:rsidRDefault="00790A60" w:rsidP="00FF2FFE">
            <w:pPr>
              <w:autoSpaceDE w:val="0"/>
              <w:autoSpaceDN w:val="0"/>
              <w:adjustRightInd w:val="0"/>
              <w:jc w:val="both"/>
              <w:rPr>
                <w:sz w:val="24"/>
                <w:szCs w:val="24"/>
              </w:rPr>
            </w:pPr>
            <w:r w:rsidRPr="008F13C5">
              <w:rPr>
                <w:sz w:val="24"/>
                <w:szCs w:val="24"/>
              </w:rPr>
              <w:t>15</w:t>
            </w:r>
          </w:p>
        </w:tc>
        <w:tc>
          <w:tcPr>
            <w:tcW w:w="2250" w:type="dxa"/>
          </w:tcPr>
          <w:p w:rsidR="00790A60" w:rsidRPr="008F13C5" w:rsidRDefault="00790A60" w:rsidP="00FF2FFE">
            <w:pPr>
              <w:autoSpaceDE w:val="0"/>
              <w:autoSpaceDN w:val="0"/>
              <w:adjustRightInd w:val="0"/>
              <w:jc w:val="both"/>
              <w:rPr>
                <w:sz w:val="24"/>
                <w:szCs w:val="24"/>
              </w:rPr>
            </w:pPr>
            <w:r w:rsidRPr="008F13C5">
              <w:rPr>
                <w:sz w:val="24"/>
                <w:szCs w:val="24"/>
              </w:rPr>
              <w:t>by means of</w:t>
            </w:r>
          </w:p>
        </w:tc>
        <w:tc>
          <w:tcPr>
            <w:tcW w:w="7290" w:type="dxa"/>
          </w:tcPr>
          <w:p w:rsidR="00790A60" w:rsidRPr="008F13C5" w:rsidRDefault="00790A60" w:rsidP="00FF2FFE">
            <w:pPr>
              <w:autoSpaceDE w:val="0"/>
              <w:autoSpaceDN w:val="0"/>
              <w:adjustRightInd w:val="0"/>
              <w:jc w:val="both"/>
              <w:rPr>
                <w:b/>
                <w:sz w:val="24"/>
                <w:szCs w:val="24"/>
              </w:rPr>
            </w:pPr>
            <w:r w:rsidRPr="008F13C5">
              <w:rPr>
                <w:b/>
                <w:sz w:val="24"/>
                <w:szCs w:val="24"/>
              </w:rPr>
              <w:t>using</w:t>
            </w:r>
          </w:p>
          <w:p w:rsidR="00790A60" w:rsidRPr="008F13C5" w:rsidRDefault="00790A60" w:rsidP="00FF2FFE">
            <w:pPr>
              <w:autoSpaceDE w:val="0"/>
              <w:autoSpaceDN w:val="0"/>
              <w:adjustRightInd w:val="0"/>
              <w:jc w:val="both"/>
              <w:rPr>
                <w:sz w:val="24"/>
                <w:szCs w:val="24"/>
              </w:rPr>
            </w:pPr>
            <w:r w:rsidRPr="008F13C5">
              <w:rPr>
                <w:sz w:val="24"/>
                <w:szCs w:val="24"/>
              </w:rPr>
              <w:t>The load was raised by means of a crane.</w:t>
            </w:r>
          </w:p>
        </w:tc>
      </w:tr>
      <w:tr w:rsidR="00790A60" w:rsidRPr="008F13C5" w:rsidTr="00FF2FFE">
        <w:tc>
          <w:tcPr>
            <w:tcW w:w="648" w:type="dxa"/>
          </w:tcPr>
          <w:p w:rsidR="00790A60" w:rsidRPr="008F13C5" w:rsidRDefault="00790A60" w:rsidP="00FF2FFE">
            <w:pPr>
              <w:autoSpaceDE w:val="0"/>
              <w:autoSpaceDN w:val="0"/>
              <w:adjustRightInd w:val="0"/>
              <w:jc w:val="both"/>
              <w:rPr>
                <w:sz w:val="24"/>
                <w:szCs w:val="24"/>
              </w:rPr>
            </w:pPr>
            <w:r w:rsidRPr="008F13C5">
              <w:rPr>
                <w:sz w:val="24"/>
                <w:szCs w:val="24"/>
              </w:rPr>
              <w:t>16</w:t>
            </w:r>
          </w:p>
        </w:tc>
        <w:tc>
          <w:tcPr>
            <w:tcW w:w="2250" w:type="dxa"/>
          </w:tcPr>
          <w:p w:rsidR="00790A60" w:rsidRPr="008F13C5" w:rsidRDefault="00790A60" w:rsidP="00FF2FFE">
            <w:pPr>
              <w:autoSpaceDE w:val="0"/>
              <w:autoSpaceDN w:val="0"/>
              <w:adjustRightInd w:val="0"/>
              <w:jc w:val="both"/>
              <w:rPr>
                <w:sz w:val="24"/>
                <w:szCs w:val="24"/>
              </w:rPr>
            </w:pPr>
            <w:r w:rsidRPr="008F13C5">
              <w:rPr>
                <w:sz w:val="24"/>
                <w:szCs w:val="24"/>
              </w:rPr>
              <w:t>by the way</w:t>
            </w:r>
          </w:p>
        </w:tc>
        <w:tc>
          <w:tcPr>
            <w:tcW w:w="7290" w:type="dxa"/>
          </w:tcPr>
          <w:p w:rsidR="00790A60" w:rsidRPr="008F13C5" w:rsidRDefault="00790A60" w:rsidP="00FF2FFE">
            <w:pPr>
              <w:autoSpaceDE w:val="0"/>
              <w:autoSpaceDN w:val="0"/>
              <w:adjustRightInd w:val="0"/>
              <w:jc w:val="both"/>
              <w:rPr>
                <w:b/>
                <w:sz w:val="24"/>
                <w:szCs w:val="24"/>
              </w:rPr>
            </w:pPr>
            <w:r w:rsidRPr="008F13C5">
              <w:rPr>
                <w:b/>
                <w:sz w:val="24"/>
                <w:szCs w:val="24"/>
              </w:rPr>
              <w:t>incidentally</w:t>
            </w:r>
          </w:p>
          <w:p w:rsidR="00790A60" w:rsidRPr="008F13C5" w:rsidRDefault="00790A60" w:rsidP="00FF2FFE">
            <w:pPr>
              <w:autoSpaceDE w:val="0"/>
              <w:autoSpaceDN w:val="0"/>
              <w:adjustRightInd w:val="0"/>
              <w:jc w:val="both"/>
              <w:rPr>
                <w:sz w:val="24"/>
                <w:szCs w:val="24"/>
              </w:rPr>
            </w:pPr>
            <w:r w:rsidRPr="008F13C5">
              <w:rPr>
                <w:rStyle w:val="eg"/>
                <w:rFonts w:eastAsiaTheme="majorEastAsia"/>
                <w:sz w:val="24"/>
                <w:szCs w:val="24"/>
              </w:rPr>
              <w:lastRenderedPageBreak/>
              <w:t>Oh, by the way, my name's Prakash.</w:t>
            </w:r>
          </w:p>
        </w:tc>
      </w:tr>
      <w:tr w:rsidR="00790A60" w:rsidRPr="008F13C5" w:rsidTr="00FF2FFE">
        <w:tc>
          <w:tcPr>
            <w:tcW w:w="648" w:type="dxa"/>
          </w:tcPr>
          <w:p w:rsidR="00790A60" w:rsidRPr="008F13C5" w:rsidRDefault="00790A60" w:rsidP="00FF2FFE">
            <w:pPr>
              <w:autoSpaceDE w:val="0"/>
              <w:autoSpaceDN w:val="0"/>
              <w:adjustRightInd w:val="0"/>
              <w:jc w:val="both"/>
              <w:rPr>
                <w:sz w:val="24"/>
                <w:szCs w:val="24"/>
              </w:rPr>
            </w:pPr>
            <w:r w:rsidRPr="008F13C5">
              <w:rPr>
                <w:sz w:val="24"/>
                <w:szCs w:val="24"/>
              </w:rPr>
              <w:lastRenderedPageBreak/>
              <w:t>17</w:t>
            </w:r>
          </w:p>
        </w:tc>
        <w:tc>
          <w:tcPr>
            <w:tcW w:w="2250" w:type="dxa"/>
          </w:tcPr>
          <w:p w:rsidR="00790A60" w:rsidRPr="008F13C5" w:rsidRDefault="00790A60" w:rsidP="00FF2FFE">
            <w:pPr>
              <w:autoSpaceDE w:val="0"/>
              <w:autoSpaceDN w:val="0"/>
              <w:adjustRightInd w:val="0"/>
              <w:jc w:val="both"/>
              <w:rPr>
                <w:sz w:val="24"/>
                <w:szCs w:val="24"/>
              </w:rPr>
            </w:pPr>
            <w:r w:rsidRPr="008F13C5">
              <w:rPr>
                <w:sz w:val="24"/>
                <w:szCs w:val="24"/>
              </w:rPr>
              <w:t>by any chance</w:t>
            </w:r>
          </w:p>
        </w:tc>
        <w:tc>
          <w:tcPr>
            <w:tcW w:w="7290" w:type="dxa"/>
          </w:tcPr>
          <w:p w:rsidR="00790A60" w:rsidRPr="008F13C5" w:rsidRDefault="00790A60" w:rsidP="00FF2FFE">
            <w:pPr>
              <w:autoSpaceDE w:val="0"/>
              <w:autoSpaceDN w:val="0"/>
              <w:adjustRightInd w:val="0"/>
              <w:jc w:val="both"/>
              <w:rPr>
                <w:b/>
                <w:sz w:val="24"/>
                <w:szCs w:val="24"/>
              </w:rPr>
            </w:pPr>
            <w:r w:rsidRPr="008F13C5">
              <w:rPr>
                <w:b/>
                <w:sz w:val="24"/>
                <w:szCs w:val="24"/>
              </w:rPr>
              <w:t>perhaps</w:t>
            </w:r>
          </w:p>
          <w:p w:rsidR="00790A60" w:rsidRPr="008F13C5" w:rsidRDefault="00790A60" w:rsidP="00FF2FFE">
            <w:pPr>
              <w:autoSpaceDE w:val="0"/>
              <w:autoSpaceDN w:val="0"/>
              <w:adjustRightInd w:val="0"/>
              <w:jc w:val="both"/>
              <w:rPr>
                <w:sz w:val="24"/>
                <w:szCs w:val="24"/>
              </w:rPr>
            </w:pPr>
            <w:r w:rsidRPr="008F13C5">
              <w:rPr>
                <w:sz w:val="24"/>
                <w:szCs w:val="24"/>
              </w:rPr>
              <w:t>I wonder if you know what is on at the cinema tonight, by any chance</w:t>
            </w:r>
            <w:r w:rsidRPr="008F13C5">
              <w:rPr>
                <w:i/>
                <w:iCs/>
                <w:sz w:val="24"/>
                <w:szCs w:val="24"/>
              </w:rPr>
              <w:t>?</w:t>
            </w:r>
          </w:p>
        </w:tc>
      </w:tr>
      <w:tr w:rsidR="00790A60" w:rsidRPr="008F13C5" w:rsidTr="00FF2FFE">
        <w:tc>
          <w:tcPr>
            <w:tcW w:w="648" w:type="dxa"/>
          </w:tcPr>
          <w:p w:rsidR="00790A60" w:rsidRPr="008F13C5" w:rsidRDefault="00790A60" w:rsidP="00FF2FFE">
            <w:pPr>
              <w:autoSpaceDE w:val="0"/>
              <w:autoSpaceDN w:val="0"/>
              <w:adjustRightInd w:val="0"/>
              <w:jc w:val="both"/>
              <w:rPr>
                <w:sz w:val="24"/>
                <w:szCs w:val="24"/>
              </w:rPr>
            </w:pPr>
            <w:r w:rsidRPr="008F13C5">
              <w:rPr>
                <w:sz w:val="24"/>
                <w:szCs w:val="24"/>
              </w:rPr>
              <w:t>18</w:t>
            </w:r>
          </w:p>
        </w:tc>
        <w:tc>
          <w:tcPr>
            <w:tcW w:w="2250" w:type="dxa"/>
          </w:tcPr>
          <w:p w:rsidR="00790A60" w:rsidRPr="008F13C5" w:rsidRDefault="00790A60" w:rsidP="00FF2FFE">
            <w:pPr>
              <w:autoSpaceDE w:val="0"/>
              <w:autoSpaceDN w:val="0"/>
              <w:adjustRightInd w:val="0"/>
              <w:jc w:val="both"/>
              <w:rPr>
                <w:sz w:val="24"/>
                <w:szCs w:val="24"/>
              </w:rPr>
            </w:pPr>
            <w:r w:rsidRPr="008F13C5">
              <w:rPr>
                <w:sz w:val="24"/>
                <w:szCs w:val="24"/>
              </w:rPr>
              <w:t>by the thousand</w:t>
            </w:r>
          </w:p>
        </w:tc>
        <w:tc>
          <w:tcPr>
            <w:tcW w:w="7290" w:type="dxa"/>
          </w:tcPr>
          <w:p w:rsidR="00790A60" w:rsidRPr="008F13C5" w:rsidRDefault="00790A60" w:rsidP="00FF2FFE">
            <w:pPr>
              <w:autoSpaceDE w:val="0"/>
              <w:autoSpaceDN w:val="0"/>
              <w:adjustRightInd w:val="0"/>
              <w:jc w:val="both"/>
              <w:rPr>
                <w:b/>
                <w:sz w:val="24"/>
                <w:szCs w:val="24"/>
              </w:rPr>
            </w:pPr>
            <w:r w:rsidRPr="008F13C5">
              <w:rPr>
                <w:b/>
                <w:sz w:val="24"/>
                <w:szCs w:val="24"/>
              </w:rPr>
              <w:t>quantities of a thousand or more</w:t>
            </w:r>
          </w:p>
          <w:p w:rsidR="00790A60" w:rsidRPr="008F13C5" w:rsidRDefault="00790A60" w:rsidP="00FF2FFE">
            <w:pPr>
              <w:autoSpaceDE w:val="0"/>
              <w:autoSpaceDN w:val="0"/>
              <w:adjustRightInd w:val="0"/>
              <w:jc w:val="both"/>
              <w:rPr>
                <w:sz w:val="24"/>
                <w:szCs w:val="24"/>
              </w:rPr>
            </w:pPr>
            <w:r w:rsidRPr="008F13C5">
              <w:rPr>
                <w:sz w:val="24"/>
                <w:szCs w:val="24"/>
              </w:rPr>
              <w:t>These machines are manufactured by the thousand.</w:t>
            </w:r>
          </w:p>
        </w:tc>
      </w:tr>
      <w:tr w:rsidR="00790A60" w:rsidRPr="008F13C5" w:rsidTr="00FF2FFE">
        <w:tc>
          <w:tcPr>
            <w:tcW w:w="648" w:type="dxa"/>
          </w:tcPr>
          <w:p w:rsidR="00790A60" w:rsidRPr="008F13C5" w:rsidRDefault="00790A60" w:rsidP="00FF2FFE">
            <w:pPr>
              <w:autoSpaceDE w:val="0"/>
              <w:autoSpaceDN w:val="0"/>
              <w:adjustRightInd w:val="0"/>
              <w:jc w:val="both"/>
              <w:rPr>
                <w:sz w:val="24"/>
                <w:szCs w:val="24"/>
              </w:rPr>
            </w:pPr>
            <w:r w:rsidRPr="008F13C5">
              <w:rPr>
                <w:sz w:val="24"/>
                <w:szCs w:val="24"/>
              </w:rPr>
              <w:t>19</w:t>
            </w:r>
          </w:p>
        </w:tc>
        <w:tc>
          <w:tcPr>
            <w:tcW w:w="2250" w:type="dxa"/>
          </w:tcPr>
          <w:p w:rsidR="00790A60" w:rsidRPr="008F13C5" w:rsidRDefault="00790A60" w:rsidP="00FF2FFE">
            <w:pPr>
              <w:autoSpaceDE w:val="0"/>
              <w:autoSpaceDN w:val="0"/>
              <w:adjustRightInd w:val="0"/>
              <w:jc w:val="both"/>
              <w:rPr>
                <w:sz w:val="24"/>
                <w:szCs w:val="24"/>
              </w:rPr>
            </w:pPr>
            <w:r w:rsidRPr="008F13C5">
              <w:rPr>
                <w:sz w:val="24"/>
                <w:szCs w:val="24"/>
              </w:rPr>
              <w:t>by sight</w:t>
            </w:r>
          </w:p>
          <w:p w:rsidR="00790A60" w:rsidRPr="008F13C5" w:rsidRDefault="00790A60" w:rsidP="00FF2FFE">
            <w:pPr>
              <w:autoSpaceDE w:val="0"/>
              <w:autoSpaceDN w:val="0"/>
              <w:adjustRightInd w:val="0"/>
              <w:jc w:val="both"/>
              <w:rPr>
                <w:sz w:val="24"/>
                <w:szCs w:val="24"/>
              </w:rPr>
            </w:pPr>
          </w:p>
          <w:p w:rsidR="00790A60" w:rsidRPr="008F13C5" w:rsidRDefault="00790A60" w:rsidP="00FF2FFE">
            <w:pPr>
              <w:autoSpaceDE w:val="0"/>
              <w:autoSpaceDN w:val="0"/>
              <w:adjustRightInd w:val="0"/>
              <w:jc w:val="both"/>
              <w:rPr>
                <w:sz w:val="24"/>
                <w:szCs w:val="24"/>
              </w:rPr>
            </w:pPr>
          </w:p>
          <w:p w:rsidR="00790A60" w:rsidRPr="008F13C5" w:rsidRDefault="00790A60" w:rsidP="00FF2FFE">
            <w:pPr>
              <w:autoSpaceDE w:val="0"/>
              <w:autoSpaceDN w:val="0"/>
              <w:adjustRightInd w:val="0"/>
              <w:jc w:val="both"/>
              <w:rPr>
                <w:sz w:val="24"/>
                <w:szCs w:val="24"/>
              </w:rPr>
            </w:pPr>
            <w:r w:rsidRPr="008F13C5">
              <w:rPr>
                <w:sz w:val="24"/>
                <w:szCs w:val="24"/>
              </w:rPr>
              <w:t>by name</w:t>
            </w:r>
          </w:p>
        </w:tc>
        <w:tc>
          <w:tcPr>
            <w:tcW w:w="7290" w:type="dxa"/>
          </w:tcPr>
          <w:p w:rsidR="00790A60" w:rsidRPr="008F13C5" w:rsidRDefault="00790A60" w:rsidP="00FF2FFE">
            <w:pPr>
              <w:autoSpaceDE w:val="0"/>
              <w:autoSpaceDN w:val="0"/>
              <w:adjustRightInd w:val="0"/>
              <w:jc w:val="both"/>
              <w:rPr>
                <w:b/>
                <w:sz w:val="24"/>
                <w:szCs w:val="24"/>
              </w:rPr>
            </w:pPr>
            <w:r w:rsidRPr="008F13C5">
              <w:rPr>
                <w:b/>
                <w:sz w:val="24"/>
                <w:szCs w:val="24"/>
              </w:rPr>
              <w:t>by sight: from her appearance</w:t>
            </w:r>
          </w:p>
          <w:p w:rsidR="00790A60" w:rsidRPr="008F13C5" w:rsidRDefault="00790A60" w:rsidP="00FF2FFE">
            <w:pPr>
              <w:autoSpaceDE w:val="0"/>
              <w:autoSpaceDN w:val="0"/>
              <w:adjustRightInd w:val="0"/>
              <w:jc w:val="both"/>
              <w:rPr>
                <w:sz w:val="24"/>
                <w:szCs w:val="24"/>
              </w:rPr>
            </w:pPr>
            <w:r w:rsidRPr="008F13C5">
              <w:rPr>
                <w:sz w:val="24"/>
                <w:szCs w:val="24"/>
              </w:rPr>
              <w:t>I know that person by sight.</w:t>
            </w:r>
          </w:p>
          <w:p w:rsidR="00790A60" w:rsidRPr="008F13C5" w:rsidRDefault="00790A60" w:rsidP="00FF2FFE">
            <w:pPr>
              <w:autoSpaceDE w:val="0"/>
              <w:autoSpaceDN w:val="0"/>
              <w:adjustRightInd w:val="0"/>
              <w:jc w:val="both"/>
              <w:rPr>
                <w:sz w:val="24"/>
                <w:szCs w:val="24"/>
              </w:rPr>
            </w:pPr>
          </w:p>
          <w:p w:rsidR="00790A60" w:rsidRPr="008F13C5" w:rsidRDefault="00790A60" w:rsidP="00FF2FFE">
            <w:pPr>
              <w:autoSpaceDE w:val="0"/>
              <w:autoSpaceDN w:val="0"/>
              <w:adjustRightInd w:val="0"/>
              <w:jc w:val="both"/>
              <w:rPr>
                <w:b/>
                <w:sz w:val="24"/>
                <w:szCs w:val="24"/>
              </w:rPr>
            </w:pPr>
            <w:r w:rsidRPr="008F13C5">
              <w:rPr>
                <w:b/>
                <w:sz w:val="24"/>
                <w:szCs w:val="24"/>
              </w:rPr>
              <w:t>by name: what she's called</w:t>
            </w:r>
          </w:p>
          <w:p w:rsidR="00790A60" w:rsidRPr="008F13C5" w:rsidRDefault="00790A60" w:rsidP="00FF2FFE">
            <w:pPr>
              <w:autoSpaceDE w:val="0"/>
              <w:autoSpaceDN w:val="0"/>
              <w:adjustRightInd w:val="0"/>
              <w:jc w:val="both"/>
              <w:rPr>
                <w:sz w:val="24"/>
                <w:szCs w:val="24"/>
              </w:rPr>
            </w:pPr>
            <w:r w:rsidRPr="008F13C5">
              <w:rPr>
                <w:sz w:val="24"/>
                <w:szCs w:val="24"/>
              </w:rPr>
              <w:t xml:space="preserve">We </w:t>
            </w:r>
            <w:r w:rsidRPr="008F13C5">
              <w:rPr>
                <w:rFonts w:eastAsiaTheme="majorEastAsia"/>
                <w:sz w:val="24"/>
                <w:szCs w:val="24"/>
              </w:rPr>
              <w:t>knew</w:t>
            </w:r>
            <w:r w:rsidRPr="008F13C5">
              <w:rPr>
                <w:sz w:val="24"/>
                <w:szCs w:val="24"/>
              </w:rPr>
              <w:t xml:space="preserve"> only one of them by name.</w:t>
            </w:r>
          </w:p>
        </w:tc>
      </w:tr>
      <w:tr w:rsidR="00790A60" w:rsidRPr="008F13C5" w:rsidTr="00FF2FFE">
        <w:tc>
          <w:tcPr>
            <w:tcW w:w="648" w:type="dxa"/>
          </w:tcPr>
          <w:p w:rsidR="00790A60" w:rsidRPr="008F13C5" w:rsidRDefault="00790A60" w:rsidP="00FF2FFE">
            <w:pPr>
              <w:autoSpaceDE w:val="0"/>
              <w:autoSpaceDN w:val="0"/>
              <w:adjustRightInd w:val="0"/>
              <w:jc w:val="both"/>
              <w:rPr>
                <w:sz w:val="24"/>
                <w:szCs w:val="24"/>
              </w:rPr>
            </w:pPr>
            <w:r w:rsidRPr="008F13C5">
              <w:rPr>
                <w:sz w:val="24"/>
                <w:szCs w:val="24"/>
              </w:rPr>
              <w:t>20</w:t>
            </w:r>
          </w:p>
        </w:tc>
        <w:tc>
          <w:tcPr>
            <w:tcW w:w="2250" w:type="dxa"/>
          </w:tcPr>
          <w:p w:rsidR="00790A60" w:rsidRPr="008F13C5" w:rsidRDefault="00790A60" w:rsidP="00FF2FFE">
            <w:pPr>
              <w:autoSpaceDE w:val="0"/>
              <w:autoSpaceDN w:val="0"/>
              <w:adjustRightInd w:val="0"/>
              <w:jc w:val="both"/>
              <w:rPr>
                <w:sz w:val="24"/>
                <w:szCs w:val="24"/>
              </w:rPr>
            </w:pPr>
            <w:r w:rsidRPr="008F13C5">
              <w:rPr>
                <w:sz w:val="24"/>
                <w:szCs w:val="24"/>
              </w:rPr>
              <w:t>by myself</w:t>
            </w:r>
          </w:p>
        </w:tc>
        <w:tc>
          <w:tcPr>
            <w:tcW w:w="7290" w:type="dxa"/>
          </w:tcPr>
          <w:p w:rsidR="00790A60" w:rsidRPr="008F13C5" w:rsidRDefault="00790A60" w:rsidP="00FF2FFE">
            <w:pPr>
              <w:autoSpaceDE w:val="0"/>
              <w:autoSpaceDN w:val="0"/>
              <w:adjustRightInd w:val="0"/>
              <w:jc w:val="both"/>
              <w:rPr>
                <w:b/>
                <w:sz w:val="24"/>
                <w:szCs w:val="24"/>
              </w:rPr>
            </w:pPr>
            <w:r w:rsidRPr="008F13C5">
              <w:rPr>
                <w:b/>
                <w:sz w:val="24"/>
                <w:szCs w:val="24"/>
              </w:rPr>
              <w:t>by myself: alone</w:t>
            </w:r>
          </w:p>
          <w:p w:rsidR="00790A60" w:rsidRPr="008F13C5" w:rsidRDefault="00790A60" w:rsidP="00FF2FFE">
            <w:pPr>
              <w:autoSpaceDE w:val="0"/>
              <w:autoSpaceDN w:val="0"/>
              <w:adjustRightInd w:val="0"/>
              <w:jc w:val="both"/>
              <w:rPr>
                <w:sz w:val="24"/>
                <w:szCs w:val="24"/>
              </w:rPr>
            </w:pPr>
            <w:r w:rsidRPr="008F13C5">
              <w:rPr>
                <w:rStyle w:val="cexa1g1"/>
                <w:rFonts w:eastAsiaTheme="minorEastAsia"/>
                <w:sz w:val="24"/>
                <w:szCs w:val="24"/>
              </w:rPr>
              <w:t xml:space="preserve">All the </w:t>
            </w:r>
            <w:r w:rsidRPr="008F13C5">
              <w:rPr>
                <w:rFonts w:eastAsiaTheme="minorEastAsia"/>
                <w:sz w:val="24"/>
                <w:szCs w:val="24"/>
              </w:rPr>
              <w:t>instructors</w:t>
            </w:r>
            <w:r w:rsidRPr="008F13C5">
              <w:rPr>
                <w:rStyle w:val="cexa1g1"/>
                <w:rFonts w:eastAsiaTheme="minorEastAsia"/>
                <w:sz w:val="24"/>
                <w:szCs w:val="24"/>
              </w:rPr>
              <w:t xml:space="preserve"> are carefully </w:t>
            </w:r>
            <w:r w:rsidRPr="008F13C5">
              <w:rPr>
                <w:rFonts w:eastAsiaTheme="minorEastAsia"/>
                <w:sz w:val="24"/>
                <w:szCs w:val="24"/>
              </w:rPr>
              <w:t>selected</w:t>
            </w:r>
            <w:r w:rsidRPr="008F13C5">
              <w:rPr>
                <w:rStyle w:val="cexa1g1"/>
                <w:rFonts w:eastAsiaTheme="minorEastAsia"/>
                <w:sz w:val="24"/>
                <w:szCs w:val="24"/>
              </w:rPr>
              <w:t xml:space="preserve"> </w:t>
            </w:r>
            <w:r w:rsidRPr="008F13C5">
              <w:rPr>
                <w:rStyle w:val="nodew"/>
                <w:rFonts w:eastAsiaTheme="minorEastAsia"/>
                <w:sz w:val="24"/>
                <w:szCs w:val="24"/>
              </w:rPr>
              <w:t>by myself</w:t>
            </w:r>
            <w:r w:rsidRPr="008F13C5">
              <w:rPr>
                <w:rStyle w:val="cexa1g1"/>
                <w:rFonts w:eastAsiaTheme="minorEastAsia"/>
                <w:sz w:val="24"/>
                <w:szCs w:val="24"/>
              </w:rPr>
              <w:t xml:space="preserve"> and they offer a very special service.</w:t>
            </w:r>
          </w:p>
        </w:tc>
      </w:tr>
    </w:tbl>
    <w:p w:rsidR="00790A60" w:rsidRPr="008F13C5" w:rsidRDefault="00790A60" w:rsidP="00790A60">
      <w:pPr>
        <w:autoSpaceDE w:val="0"/>
        <w:autoSpaceDN w:val="0"/>
        <w:adjustRightInd w:val="0"/>
        <w:jc w:val="both"/>
        <w:rPr>
          <w:sz w:val="48"/>
          <w:szCs w:val="24"/>
        </w:rPr>
      </w:pPr>
    </w:p>
    <w:p w:rsidR="00790A60" w:rsidRPr="008F13C5" w:rsidRDefault="00790A60" w:rsidP="00790A60">
      <w:pPr>
        <w:rPr>
          <w:sz w:val="48"/>
          <w:szCs w:val="24"/>
        </w:rPr>
      </w:pPr>
      <w:r w:rsidRPr="008F13C5">
        <w:rPr>
          <w:sz w:val="48"/>
          <w:szCs w:val="24"/>
        </w:rPr>
        <w:t>Answers</w:t>
      </w:r>
    </w:p>
    <w:p w:rsidR="00790A60" w:rsidRPr="008F13C5" w:rsidRDefault="00790A60" w:rsidP="00790A60">
      <w:pPr>
        <w:autoSpaceDE w:val="0"/>
        <w:autoSpaceDN w:val="0"/>
        <w:adjustRightInd w:val="0"/>
        <w:jc w:val="both"/>
        <w:rPr>
          <w:sz w:val="48"/>
          <w:szCs w:val="24"/>
        </w:rPr>
      </w:pPr>
    </w:p>
    <w:p w:rsidR="00790A60" w:rsidRPr="008F13C5" w:rsidRDefault="00790A60" w:rsidP="00790A60">
      <w:pPr>
        <w:autoSpaceDE w:val="0"/>
        <w:autoSpaceDN w:val="0"/>
        <w:adjustRightInd w:val="0"/>
        <w:jc w:val="both"/>
        <w:rPr>
          <w:b/>
          <w:i/>
          <w:sz w:val="28"/>
          <w:szCs w:val="24"/>
        </w:rPr>
      </w:pPr>
      <w:r w:rsidRPr="008F13C5">
        <w:rPr>
          <w:b/>
          <w:i/>
          <w:sz w:val="28"/>
          <w:szCs w:val="24"/>
        </w:rPr>
        <w:t>What do these phrases printed in italics mean?</w:t>
      </w:r>
    </w:p>
    <w:p w:rsidR="00790A60" w:rsidRPr="008F13C5" w:rsidRDefault="00790A60" w:rsidP="00790A60">
      <w:pPr>
        <w:autoSpaceDE w:val="0"/>
        <w:autoSpaceDN w:val="0"/>
        <w:adjustRightInd w:val="0"/>
        <w:jc w:val="both"/>
        <w:rPr>
          <w:sz w:val="40"/>
          <w:szCs w:val="24"/>
        </w:rPr>
      </w:pPr>
    </w:p>
    <w:p w:rsidR="00790A60" w:rsidRPr="008F13C5" w:rsidRDefault="00790A60" w:rsidP="00790A60">
      <w:pPr>
        <w:autoSpaceDE w:val="0"/>
        <w:autoSpaceDN w:val="0"/>
        <w:adjustRightInd w:val="0"/>
        <w:spacing w:line="360" w:lineRule="auto"/>
        <w:ind w:left="540" w:hanging="540"/>
        <w:rPr>
          <w:b/>
          <w:iCs/>
          <w:sz w:val="22"/>
          <w:szCs w:val="19"/>
        </w:rPr>
      </w:pPr>
      <w:r w:rsidRPr="008F13C5">
        <w:rPr>
          <w:sz w:val="22"/>
          <w:szCs w:val="19"/>
        </w:rPr>
        <w:t xml:space="preserve">1 </w:t>
      </w:r>
      <w:r w:rsidRPr="008F13C5">
        <w:rPr>
          <w:sz w:val="22"/>
          <w:szCs w:val="19"/>
        </w:rPr>
        <w:tab/>
        <w:t xml:space="preserve">It was a difficult problem and I was </w:t>
      </w:r>
      <w:r w:rsidRPr="008F13C5">
        <w:rPr>
          <w:b/>
          <w:i/>
          <w:iCs/>
          <w:sz w:val="22"/>
          <w:szCs w:val="19"/>
        </w:rPr>
        <w:t>uncertain</w:t>
      </w:r>
      <w:r w:rsidRPr="008F13C5">
        <w:rPr>
          <w:i/>
          <w:iCs/>
          <w:sz w:val="22"/>
          <w:szCs w:val="19"/>
        </w:rPr>
        <w:t xml:space="preserve"> what to do.</w:t>
      </w:r>
      <w:r w:rsidRPr="008F13C5">
        <w:rPr>
          <w:b/>
          <w:iCs/>
          <w:sz w:val="22"/>
          <w:szCs w:val="19"/>
        </w:rPr>
        <w:t>(at a loss)</w:t>
      </w:r>
    </w:p>
    <w:p w:rsidR="00790A60" w:rsidRPr="008F13C5" w:rsidRDefault="00790A60" w:rsidP="00790A60">
      <w:pPr>
        <w:autoSpaceDE w:val="0"/>
        <w:autoSpaceDN w:val="0"/>
        <w:adjustRightInd w:val="0"/>
        <w:spacing w:line="360" w:lineRule="auto"/>
        <w:ind w:left="540" w:hanging="540"/>
        <w:rPr>
          <w:i/>
          <w:iCs/>
          <w:sz w:val="22"/>
          <w:szCs w:val="19"/>
        </w:rPr>
      </w:pPr>
      <w:r w:rsidRPr="008F13C5">
        <w:rPr>
          <w:sz w:val="22"/>
          <w:szCs w:val="19"/>
        </w:rPr>
        <w:t xml:space="preserve">2 </w:t>
      </w:r>
      <w:r w:rsidRPr="008F13C5">
        <w:rPr>
          <w:sz w:val="22"/>
          <w:szCs w:val="19"/>
        </w:rPr>
        <w:tab/>
        <w:t xml:space="preserve">The show closed because it was running </w:t>
      </w:r>
      <w:r w:rsidRPr="008F13C5">
        <w:rPr>
          <w:b/>
          <w:i/>
          <w:iCs/>
          <w:sz w:val="22"/>
          <w:szCs w:val="19"/>
        </w:rPr>
        <w:t>without making a profit</w:t>
      </w:r>
      <w:r w:rsidRPr="008F13C5">
        <w:rPr>
          <w:i/>
          <w:iCs/>
          <w:sz w:val="22"/>
          <w:szCs w:val="19"/>
        </w:rPr>
        <w:t xml:space="preserve">. </w:t>
      </w:r>
      <w:r w:rsidRPr="008F13C5">
        <w:rPr>
          <w:b/>
          <w:iCs/>
          <w:sz w:val="22"/>
          <w:szCs w:val="19"/>
        </w:rPr>
        <w:t>(at a loss)</w:t>
      </w:r>
    </w:p>
    <w:p w:rsidR="00790A60" w:rsidRPr="008F13C5" w:rsidRDefault="00790A60" w:rsidP="00790A60">
      <w:pPr>
        <w:autoSpaceDE w:val="0"/>
        <w:autoSpaceDN w:val="0"/>
        <w:adjustRightInd w:val="0"/>
        <w:spacing w:line="360" w:lineRule="auto"/>
        <w:ind w:left="540" w:hanging="540"/>
        <w:rPr>
          <w:i/>
          <w:iCs/>
          <w:sz w:val="22"/>
          <w:szCs w:val="19"/>
        </w:rPr>
      </w:pPr>
      <w:r w:rsidRPr="008F13C5">
        <w:rPr>
          <w:sz w:val="22"/>
          <w:szCs w:val="19"/>
        </w:rPr>
        <w:t xml:space="preserve">3 </w:t>
      </w:r>
      <w:r w:rsidRPr="008F13C5">
        <w:rPr>
          <w:sz w:val="22"/>
          <w:szCs w:val="19"/>
        </w:rPr>
        <w:tab/>
        <w:t xml:space="preserve">The misunderstanding arose because we were talking </w:t>
      </w:r>
      <w:r w:rsidRPr="008F13C5">
        <w:rPr>
          <w:b/>
          <w:i/>
          <w:iCs/>
          <w:sz w:val="22"/>
          <w:szCs w:val="19"/>
        </w:rPr>
        <w:t xml:space="preserve">about different things but didn't realise it. </w:t>
      </w:r>
      <w:r w:rsidRPr="008F13C5">
        <w:rPr>
          <w:i/>
          <w:iCs/>
          <w:sz w:val="22"/>
          <w:szCs w:val="19"/>
        </w:rPr>
        <w:t>.</w:t>
      </w:r>
      <w:r w:rsidRPr="008F13C5">
        <w:rPr>
          <w:b/>
          <w:iCs/>
          <w:sz w:val="22"/>
          <w:szCs w:val="19"/>
        </w:rPr>
        <w:t>(at cross purposes)</w:t>
      </w:r>
    </w:p>
    <w:p w:rsidR="00790A60" w:rsidRPr="008F13C5" w:rsidRDefault="00790A60" w:rsidP="00790A60">
      <w:pPr>
        <w:autoSpaceDE w:val="0"/>
        <w:autoSpaceDN w:val="0"/>
        <w:adjustRightInd w:val="0"/>
        <w:spacing w:line="360" w:lineRule="auto"/>
        <w:ind w:left="540" w:hanging="540"/>
        <w:rPr>
          <w:b/>
          <w:sz w:val="22"/>
          <w:szCs w:val="19"/>
          <w:u w:val="single"/>
        </w:rPr>
      </w:pPr>
      <w:r w:rsidRPr="008F13C5">
        <w:rPr>
          <w:sz w:val="22"/>
          <w:szCs w:val="19"/>
        </w:rPr>
        <w:t>4</w:t>
      </w:r>
      <w:r w:rsidRPr="008F13C5">
        <w:rPr>
          <w:sz w:val="22"/>
          <w:szCs w:val="19"/>
        </w:rPr>
        <w:tab/>
        <w:t>' It's impossible to get tickets for such a popular show</w:t>
      </w:r>
      <w:r w:rsidRPr="008F13C5">
        <w:rPr>
          <w:b/>
          <w:sz w:val="22"/>
          <w:szCs w:val="19"/>
        </w:rPr>
        <w:t xml:space="preserve"> </w:t>
      </w:r>
      <w:r w:rsidRPr="008F13C5">
        <w:rPr>
          <w:b/>
          <w:i/>
          <w:iCs/>
          <w:sz w:val="22"/>
          <w:szCs w:val="19"/>
        </w:rPr>
        <w:t>without previous warning</w:t>
      </w:r>
      <w:r w:rsidRPr="008F13C5">
        <w:rPr>
          <w:i/>
          <w:iCs/>
          <w:sz w:val="22"/>
          <w:szCs w:val="19"/>
        </w:rPr>
        <w:t xml:space="preserve"> </w:t>
      </w:r>
      <w:r w:rsidRPr="008F13C5">
        <w:rPr>
          <w:sz w:val="22"/>
          <w:szCs w:val="19"/>
        </w:rPr>
        <w:t xml:space="preserve">– you need to book </w:t>
      </w:r>
      <w:r w:rsidRPr="008F13C5">
        <w:rPr>
          <w:b/>
          <w:i/>
          <w:iCs/>
          <w:sz w:val="22"/>
          <w:szCs w:val="19"/>
        </w:rPr>
        <w:t>no less than</w:t>
      </w:r>
      <w:r w:rsidRPr="008F13C5">
        <w:rPr>
          <w:i/>
          <w:iCs/>
          <w:sz w:val="22"/>
          <w:szCs w:val="19"/>
        </w:rPr>
        <w:t xml:space="preserve"> </w:t>
      </w:r>
      <w:r w:rsidRPr="008F13C5">
        <w:rPr>
          <w:sz w:val="22"/>
          <w:szCs w:val="19"/>
        </w:rPr>
        <w:t xml:space="preserve">six months in advance.  </w:t>
      </w:r>
      <w:r w:rsidRPr="008F13C5">
        <w:rPr>
          <w:b/>
          <w:sz w:val="22"/>
          <w:szCs w:val="19"/>
          <w:u w:val="single"/>
        </w:rPr>
        <w:t>(at short notice)       (at least)</w:t>
      </w:r>
    </w:p>
    <w:p w:rsidR="00790A60" w:rsidRPr="008F13C5" w:rsidRDefault="00790A60" w:rsidP="00790A60">
      <w:pPr>
        <w:autoSpaceDE w:val="0"/>
        <w:autoSpaceDN w:val="0"/>
        <w:adjustRightInd w:val="0"/>
        <w:spacing w:line="360" w:lineRule="auto"/>
        <w:ind w:left="540" w:hanging="540"/>
        <w:rPr>
          <w:sz w:val="22"/>
          <w:szCs w:val="19"/>
        </w:rPr>
      </w:pPr>
      <w:r w:rsidRPr="008F13C5">
        <w:rPr>
          <w:sz w:val="22"/>
          <w:szCs w:val="19"/>
        </w:rPr>
        <w:t xml:space="preserve">5 </w:t>
      </w:r>
      <w:r w:rsidRPr="008F13C5">
        <w:rPr>
          <w:sz w:val="22"/>
          <w:szCs w:val="19"/>
        </w:rPr>
        <w:tab/>
        <w:t xml:space="preserve">She was working much too hard </w:t>
      </w:r>
      <w:r w:rsidRPr="008F13C5">
        <w:rPr>
          <w:b/>
          <w:i/>
          <w:iCs/>
          <w:sz w:val="22"/>
          <w:szCs w:val="19"/>
        </w:rPr>
        <w:t>causing harm</w:t>
      </w:r>
      <w:r w:rsidRPr="008F13C5">
        <w:rPr>
          <w:i/>
          <w:iCs/>
          <w:sz w:val="22"/>
          <w:szCs w:val="19"/>
        </w:rPr>
        <w:t xml:space="preserve"> to </w:t>
      </w:r>
      <w:r w:rsidRPr="008F13C5">
        <w:rPr>
          <w:sz w:val="22"/>
          <w:szCs w:val="19"/>
        </w:rPr>
        <w:t>her health.  (at the expense of)</w:t>
      </w:r>
    </w:p>
    <w:p w:rsidR="00790A60" w:rsidRPr="008F13C5" w:rsidRDefault="00790A60" w:rsidP="00790A60">
      <w:pPr>
        <w:autoSpaceDE w:val="0"/>
        <w:autoSpaceDN w:val="0"/>
        <w:adjustRightInd w:val="0"/>
        <w:spacing w:line="360" w:lineRule="auto"/>
        <w:ind w:left="540" w:hanging="540"/>
        <w:rPr>
          <w:i/>
          <w:iCs/>
          <w:sz w:val="22"/>
          <w:szCs w:val="19"/>
        </w:rPr>
      </w:pPr>
      <w:r w:rsidRPr="008F13C5">
        <w:rPr>
          <w:sz w:val="22"/>
          <w:szCs w:val="19"/>
        </w:rPr>
        <w:t xml:space="preserve">6 </w:t>
      </w:r>
      <w:r w:rsidRPr="008F13C5">
        <w:rPr>
          <w:sz w:val="22"/>
          <w:szCs w:val="19"/>
        </w:rPr>
        <w:tab/>
        <w:t xml:space="preserve">When abroad, it's advisable to carry your passport </w:t>
      </w:r>
      <w:r w:rsidRPr="008F13C5">
        <w:rPr>
          <w:i/>
          <w:iCs/>
          <w:sz w:val="22"/>
          <w:szCs w:val="19"/>
        </w:rPr>
        <w:t>constantly. (at all times)</w:t>
      </w:r>
    </w:p>
    <w:p w:rsidR="00790A60" w:rsidRPr="008F13C5" w:rsidRDefault="00790A60" w:rsidP="00790A60">
      <w:pPr>
        <w:autoSpaceDE w:val="0"/>
        <w:autoSpaceDN w:val="0"/>
        <w:adjustRightInd w:val="0"/>
        <w:spacing w:line="360" w:lineRule="auto"/>
        <w:ind w:left="540" w:hanging="540"/>
        <w:rPr>
          <w:sz w:val="22"/>
          <w:szCs w:val="19"/>
        </w:rPr>
      </w:pPr>
      <w:r w:rsidRPr="008F13C5">
        <w:rPr>
          <w:sz w:val="22"/>
          <w:szCs w:val="19"/>
        </w:rPr>
        <w:t xml:space="preserve">7 </w:t>
      </w:r>
      <w:r w:rsidRPr="008F13C5">
        <w:rPr>
          <w:sz w:val="22"/>
          <w:szCs w:val="19"/>
        </w:rPr>
        <w:tab/>
        <w:t xml:space="preserve">The winners are selected </w:t>
      </w:r>
      <w:r w:rsidRPr="008F13C5">
        <w:rPr>
          <w:b/>
          <w:i/>
          <w:iCs/>
          <w:sz w:val="22"/>
          <w:szCs w:val="19"/>
        </w:rPr>
        <w:t>without any plan</w:t>
      </w:r>
      <w:r w:rsidRPr="008F13C5">
        <w:rPr>
          <w:i/>
          <w:iCs/>
          <w:sz w:val="22"/>
          <w:szCs w:val="19"/>
        </w:rPr>
        <w:t xml:space="preserve"> </w:t>
      </w:r>
      <w:r w:rsidRPr="008F13C5">
        <w:rPr>
          <w:sz w:val="22"/>
          <w:szCs w:val="19"/>
        </w:rPr>
        <w:t>by a computer. (at random)</w:t>
      </w:r>
    </w:p>
    <w:p w:rsidR="00790A60" w:rsidRPr="008F13C5" w:rsidRDefault="00790A60" w:rsidP="00790A60">
      <w:pPr>
        <w:autoSpaceDE w:val="0"/>
        <w:autoSpaceDN w:val="0"/>
        <w:adjustRightInd w:val="0"/>
        <w:spacing w:line="360" w:lineRule="auto"/>
        <w:ind w:left="540" w:hanging="540"/>
        <w:rPr>
          <w:sz w:val="22"/>
          <w:szCs w:val="19"/>
        </w:rPr>
      </w:pPr>
      <w:r w:rsidRPr="008F13C5">
        <w:rPr>
          <w:sz w:val="22"/>
          <w:szCs w:val="19"/>
        </w:rPr>
        <w:t xml:space="preserve">8 </w:t>
      </w:r>
      <w:r w:rsidRPr="008F13C5">
        <w:rPr>
          <w:sz w:val="22"/>
          <w:szCs w:val="19"/>
        </w:rPr>
        <w:tab/>
        <w:t xml:space="preserve">It was a wonderful show - </w:t>
      </w:r>
      <w:r w:rsidRPr="008F13C5">
        <w:rPr>
          <w:b/>
          <w:i/>
          <w:iCs/>
          <w:sz w:val="22"/>
          <w:szCs w:val="19"/>
        </w:rPr>
        <w:t>anyway</w:t>
      </w:r>
      <w:r w:rsidRPr="008F13C5">
        <w:rPr>
          <w:i/>
          <w:iCs/>
          <w:sz w:val="22"/>
          <w:szCs w:val="19"/>
        </w:rPr>
        <w:t xml:space="preserve"> </w:t>
      </w:r>
      <w:r w:rsidRPr="008F13C5">
        <w:rPr>
          <w:sz w:val="22"/>
          <w:szCs w:val="19"/>
        </w:rPr>
        <w:t>I enjoyed it. (at least)      (at any rate)</w:t>
      </w:r>
    </w:p>
    <w:p w:rsidR="00790A60" w:rsidRPr="008F13C5" w:rsidRDefault="00790A60" w:rsidP="00790A60">
      <w:pPr>
        <w:autoSpaceDE w:val="0"/>
        <w:autoSpaceDN w:val="0"/>
        <w:adjustRightInd w:val="0"/>
        <w:spacing w:line="360" w:lineRule="auto"/>
        <w:ind w:left="540" w:hanging="540"/>
        <w:rPr>
          <w:b/>
          <w:i/>
          <w:iCs/>
          <w:sz w:val="22"/>
          <w:szCs w:val="19"/>
        </w:rPr>
      </w:pPr>
      <w:r w:rsidRPr="008F13C5">
        <w:rPr>
          <w:sz w:val="22"/>
          <w:szCs w:val="19"/>
        </w:rPr>
        <w:t xml:space="preserve">9 </w:t>
      </w:r>
      <w:r w:rsidRPr="008F13C5">
        <w:rPr>
          <w:sz w:val="22"/>
          <w:szCs w:val="19"/>
        </w:rPr>
        <w:tab/>
        <w:t xml:space="preserve">The hero was rescued </w:t>
      </w:r>
      <w:r w:rsidRPr="008F13C5">
        <w:rPr>
          <w:b/>
          <w:i/>
          <w:iCs/>
          <w:sz w:val="22"/>
          <w:szCs w:val="19"/>
        </w:rPr>
        <w:t>a moment before it was too late.(at the last minute)</w:t>
      </w:r>
    </w:p>
    <w:p w:rsidR="00790A60" w:rsidRPr="008F13C5" w:rsidRDefault="00790A60" w:rsidP="00790A60">
      <w:pPr>
        <w:autoSpaceDE w:val="0"/>
        <w:autoSpaceDN w:val="0"/>
        <w:adjustRightInd w:val="0"/>
        <w:spacing w:line="360" w:lineRule="auto"/>
        <w:ind w:left="540" w:hanging="540"/>
        <w:rPr>
          <w:sz w:val="22"/>
          <w:szCs w:val="19"/>
        </w:rPr>
      </w:pPr>
      <w:r w:rsidRPr="008F13C5">
        <w:rPr>
          <w:sz w:val="22"/>
          <w:szCs w:val="19"/>
        </w:rPr>
        <w:t xml:space="preserve">10 </w:t>
      </w:r>
      <w:r w:rsidRPr="008F13C5">
        <w:rPr>
          <w:sz w:val="22"/>
          <w:szCs w:val="19"/>
        </w:rPr>
        <w:tab/>
        <w:t xml:space="preserve">I'm sure that our friends will arrive </w:t>
      </w:r>
      <w:r w:rsidRPr="008F13C5">
        <w:rPr>
          <w:b/>
          <w:i/>
          <w:iCs/>
          <w:sz w:val="22"/>
          <w:szCs w:val="19"/>
        </w:rPr>
        <w:t>very soon — anyway</w:t>
      </w:r>
      <w:r w:rsidRPr="008F13C5">
        <w:rPr>
          <w:i/>
          <w:iCs/>
          <w:sz w:val="22"/>
          <w:szCs w:val="19"/>
        </w:rPr>
        <w:t xml:space="preserve"> </w:t>
      </w:r>
      <w:r w:rsidRPr="008F13C5">
        <w:rPr>
          <w:sz w:val="22"/>
          <w:szCs w:val="19"/>
        </w:rPr>
        <w:t>I hope so. (at any moment, at any rate, at least)</w:t>
      </w:r>
    </w:p>
    <w:p w:rsidR="00790A60" w:rsidRPr="008F13C5" w:rsidRDefault="00790A60" w:rsidP="00790A60">
      <w:pPr>
        <w:autoSpaceDE w:val="0"/>
        <w:autoSpaceDN w:val="0"/>
        <w:adjustRightInd w:val="0"/>
        <w:spacing w:line="360" w:lineRule="auto"/>
        <w:ind w:left="540" w:hanging="540"/>
        <w:rPr>
          <w:i/>
          <w:iCs/>
          <w:sz w:val="22"/>
          <w:szCs w:val="19"/>
        </w:rPr>
      </w:pPr>
      <w:r w:rsidRPr="008F13C5">
        <w:rPr>
          <w:sz w:val="22"/>
          <w:szCs w:val="19"/>
        </w:rPr>
        <w:t xml:space="preserve">11 </w:t>
      </w:r>
      <w:r w:rsidRPr="008F13C5">
        <w:rPr>
          <w:sz w:val="22"/>
          <w:szCs w:val="19"/>
        </w:rPr>
        <w:tab/>
        <w:t xml:space="preserve">If you need to stay overnight, please book a hotel room </w:t>
      </w:r>
      <w:r w:rsidRPr="008F13C5">
        <w:rPr>
          <w:b/>
          <w:i/>
          <w:iCs/>
          <w:sz w:val="22"/>
          <w:szCs w:val="19"/>
        </w:rPr>
        <w:t>and we will pay.(at our expense)</w:t>
      </w:r>
    </w:p>
    <w:p w:rsidR="00790A60" w:rsidRPr="008F13C5" w:rsidRDefault="00790A60" w:rsidP="00790A60">
      <w:pPr>
        <w:autoSpaceDE w:val="0"/>
        <w:autoSpaceDN w:val="0"/>
        <w:adjustRightInd w:val="0"/>
        <w:spacing w:line="360" w:lineRule="auto"/>
        <w:ind w:left="540" w:hanging="540"/>
        <w:rPr>
          <w:sz w:val="22"/>
          <w:szCs w:val="19"/>
        </w:rPr>
      </w:pPr>
      <w:r w:rsidRPr="008F13C5">
        <w:rPr>
          <w:sz w:val="22"/>
          <w:szCs w:val="19"/>
        </w:rPr>
        <w:t xml:space="preserve">12 </w:t>
      </w:r>
      <w:r w:rsidRPr="008F13C5">
        <w:rPr>
          <w:sz w:val="22"/>
          <w:szCs w:val="19"/>
        </w:rPr>
        <w:tab/>
        <w:t xml:space="preserve">I could tell </w:t>
      </w:r>
      <w:r w:rsidRPr="008F13C5">
        <w:rPr>
          <w:b/>
          <w:i/>
          <w:iCs/>
          <w:sz w:val="22"/>
          <w:szCs w:val="19"/>
        </w:rPr>
        <w:t>by taking one quick look</w:t>
      </w:r>
      <w:r w:rsidRPr="008F13C5">
        <w:rPr>
          <w:i/>
          <w:iCs/>
          <w:sz w:val="22"/>
          <w:szCs w:val="19"/>
        </w:rPr>
        <w:t xml:space="preserve"> </w:t>
      </w:r>
      <w:r w:rsidRPr="008F13C5">
        <w:rPr>
          <w:sz w:val="22"/>
          <w:szCs w:val="19"/>
        </w:rPr>
        <w:t>that there had been a mistake. (at a glance)</w:t>
      </w:r>
    </w:p>
    <w:p w:rsidR="00790A60" w:rsidRPr="008F13C5" w:rsidRDefault="00790A60" w:rsidP="00790A60">
      <w:pPr>
        <w:autoSpaceDE w:val="0"/>
        <w:autoSpaceDN w:val="0"/>
        <w:adjustRightInd w:val="0"/>
        <w:spacing w:line="360" w:lineRule="auto"/>
        <w:ind w:left="540" w:hanging="540"/>
        <w:rPr>
          <w:sz w:val="22"/>
          <w:szCs w:val="19"/>
        </w:rPr>
      </w:pPr>
      <w:r w:rsidRPr="008F13C5">
        <w:rPr>
          <w:sz w:val="22"/>
          <w:szCs w:val="19"/>
        </w:rPr>
        <w:t xml:space="preserve">13 </w:t>
      </w:r>
      <w:r w:rsidRPr="008F13C5">
        <w:rPr>
          <w:sz w:val="22"/>
          <w:szCs w:val="19"/>
        </w:rPr>
        <w:tab/>
      </w:r>
      <w:r w:rsidRPr="008F13C5">
        <w:rPr>
          <w:b/>
          <w:i/>
          <w:iCs/>
          <w:sz w:val="22"/>
          <w:szCs w:val="19"/>
        </w:rPr>
        <w:t>Finally</w:t>
      </w:r>
      <w:r w:rsidRPr="008F13C5">
        <w:rPr>
          <w:i/>
          <w:iCs/>
          <w:sz w:val="22"/>
          <w:szCs w:val="19"/>
        </w:rPr>
        <w:t xml:space="preserve"> </w:t>
      </w:r>
      <w:r w:rsidRPr="008F13C5">
        <w:rPr>
          <w:sz w:val="22"/>
          <w:szCs w:val="19"/>
        </w:rPr>
        <w:t>they did arrive, but by that time the show was nearly over. (at long last)</w:t>
      </w:r>
    </w:p>
    <w:p w:rsidR="00790A60" w:rsidRPr="008F13C5" w:rsidRDefault="00790A60" w:rsidP="00790A60">
      <w:pPr>
        <w:autoSpaceDE w:val="0"/>
        <w:autoSpaceDN w:val="0"/>
        <w:adjustRightInd w:val="0"/>
        <w:spacing w:line="360" w:lineRule="auto"/>
        <w:ind w:left="540" w:hanging="540"/>
        <w:rPr>
          <w:i/>
          <w:iCs/>
          <w:sz w:val="22"/>
          <w:szCs w:val="19"/>
        </w:rPr>
      </w:pPr>
      <w:r w:rsidRPr="008F13C5">
        <w:rPr>
          <w:sz w:val="22"/>
          <w:szCs w:val="19"/>
        </w:rPr>
        <w:t xml:space="preserve">14 </w:t>
      </w:r>
      <w:r w:rsidRPr="008F13C5">
        <w:rPr>
          <w:sz w:val="22"/>
          <w:szCs w:val="19"/>
        </w:rPr>
        <w:tab/>
        <w:t xml:space="preserve">'May I open the window?' </w:t>
      </w:r>
      <w:r w:rsidRPr="008F13C5">
        <w:rPr>
          <w:b/>
          <w:i/>
          <w:iCs/>
          <w:sz w:val="22"/>
          <w:szCs w:val="19"/>
        </w:rPr>
        <w:t>'Certainly!'(by all means)</w:t>
      </w:r>
    </w:p>
    <w:p w:rsidR="00790A60" w:rsidRPr="008F13C5" w:rsidRDefault="00790A60" w:rsidP="00790A60">
      <w:pPr>
        <w:autoSpaceDE w:val="0"/>
        <w:autoSpaceDN w:val="0"/>
        <w:adjustRightInd w:val="0"/>
        <w:spacing w:line="360" w:lineRule="auto"/>
        <w:ind w:left="540" w:hanging="540"/>
        <w:rPr>
          <w:sz w:val="22"/>
          <w:szCs w:val="19"/>
        </w:rPr>
      </w:pPr>
      <w:r w:rsidRPr="008F13C5">
        <w:rPr>
          <w:sz w:val="22"/>
          <w:szCs w:val="19"/>
        </w:rPr>
        <w:t xml:space="preserve">15 </w:t>
      </w:r>
      <w:r w:rsidRPr="008F13C5">
        <w:rPr>
          <w:sz w:val="22"/>
          <w:szCs w:val="19"/>
        </w:rPr>
        <w:tab/>
        <w:t xml:space="preserve">A compact disc player operates </w:t>
      </w:r>
      <w:r w:rsidRPr="008F13C5">
        <w:rPr>
          <w:b/>
          <w:i/>
          <w:iCs/>
          <w:sz w:val="22"/>
          <w:szCs w:val="19"/>
        </w:rPr>
        <w:t>using</w:t>
      </w:r>
      <w:r w:rsidRPr="008F13C5">
        <w:rPr>
          <w:i/>
          <w:iCs/>
          <w:sz w:val="22"/>
          <w:szCs w:val="19"/>
        </w:rPr>
        <w:t xml:space="preserve"> </w:t>
      </w:r>
      <w:r w:rsidRPr="008F13C5">
        <w:rPr>
          <w:sz w:val="22"/>
          <w:szCs w:val="19"/>
        </w:rPr>
        <w:t>digital signals. (by means of)</w:t>
      </w:r>
    </w:p>
    <w:p w:rsidR="00790A60" w:rsidRPr="008F13C5" w:rsidRDefault="00790A60" w:rsidP="00790A60">
      <w:pPr>
        <w:autoSpaceDE w:val="0"/>
        <w:autoSpaceDN w:val="0"/>
        <w:adjustRightInd w:val="0"/>
        <w:spacing w:line="360" w:lineRule="auto"/>
        <w:ind w:left="540" w:hanging="540"/>
        <w:rPr>
          <w:sz w:val="22"/>
          <w:szCs w:val="19"/>
        </w:rPr>
      </w:pPr>
      <w:r w:rsidRPr="008F13C5">
        <w:rPr>
          <w:sz w:val="22"/>
          <w:szCs w:val="19"/>
        </w:rPr>
        <w:lastRenderedPageBreak/>
        <w:t xml:space="preserve">16 </w:t>
      </w:r>
      <w:r w:rsidRPr="008F13C5">
        <w:rPr>
          <w:sz w:val="22"/>
          <w:szCs w:val="19"/>
        </w:rPr>
        <w:tab/>
      </w:r>
      <w:r w:rsidRPr="008F13C5">
        <w:rPr>
          <w:b/>
          <w:i/>
          <w:iCs/>
          <w:sz w:val="22"/>
          <w:szCs w:val="19"/>
        </w:rPr>
        <w:t>Incidentally</w:t>
      </w:r>
      <w:r w:rsidRPr="008F13C5">
        <w:rPr>
          <w:i/>
          <w:iCs/>
          <w:sz w:val="22"/>
          <w:szCs w:val="19"/>
        </w:rPr>
        <w:t xml:space="preserve">, </w:t>
      </w:r>
      <w:r w:rsidRPr="008F13C5">
        <w:rPr>
          <w:sz w:val="22"/>
          <w:szCs w:val="19"/>
        </w:rPr>
        <w:t>have you seen the new Steven Spielberg film? (By the way)</w:t>
      </w:r>
    </w:p>
    <w:p w:rsidR="00790A60" w:rsidRPr="008F13C5" w:rsidRDefault="00790A60" w:rsidP="00790A60">
      <w:pPr>
        <w:autoSpaceDE w:val="0"/>
        <w:autoSpaceDN w:val="0"/>
        <w:adjustRightInd w:val="0"/>
        <w:spacing w:line="360" w:lineRule="auto"/>
        <w:ind w:left="540" w:hanging="540"/>
        <w:rPr>
          <w:i/>
          <w:iCs/>
          <w:sz w:val="11"/>
          <w:szCs w:val="7"/>
        </w:rPr>
      </w:pPr>
      <w:r w:rsidRPr="008F13C5">
        <w:rPr>
          <w:sz w:val="22"/>
          <w:szCs w:val="19"/>
        </w:rPr>
        <w:t xml:space="preserve">17 </w:t>
      </w:r>
      <w:r w:rsidRPr="008F13C5">
        <w:rPr>
          <w:sz w:val="22"/>
          <w:szCs w:val="19"/>
        </w:rPr>
        <w:tab/>
        <w:t xml:space="preserve">I wonder if you know what is on at the cinema tonight, </w:t>
      </w:r>
      <w:r w:rsidRPr="008F13C5">
        <w:rPr>
          <w:b/>
          <w:i/>
          <w:iCs/>
          <w:sz w:val="22"/>
          <w:szCs w:val="19"/>
        </w:rPr>
        <w:t>perhaps</w:t>
      </w:r>
      <w:r w:rsidRPr="008F13C5">
        <w:rPr>
          <w:i/>
          <w:iCs/>
          <w:sz w:val="22"/>
          <w:szCs w:val="19"/>
        </w:rPr>
        <w:t>?(by any chance)</w:t>
      </w:r>
    </w:p>
    <w:p w:rsidR="00790A60" w:rsidRPr="008F13C5" w:rsidRDefault="00790A60" w:rsidP="00790A60">
      <w:pPr>
        <w:autoSpaceDE w:val="0"/>
        <w:autoSpaceDN w:val="0"/>
        <w:adjustRightInd w:val="0"/>
        <w:spacing w:line="360" w:lineRule="auto"/>
        <w:ind w:left="540" w:hanging="540"/>
        <w:rPr>
          <w:b/>
          <w:i/>
          <w:iCs/>
          <w:sz w:val="22"/>
          <w:szCs w:val="19"/>
        </w:rPr>
      </w:pPr>
      <w:r w:rsidRPr="008F13C5">
        <w:rPr>
          <w:sz w:val="22"/>
          <w:szCs w:val="19"/>
        </w:rPr>
        <w:t xml:space="preserve">18 </w:t>
      </w:r>
      <w:r w:rsidRPr="008F13C5">
        <w:rPr>
          <w:sz w:val="22"/>
          <w:szCs w:val="19"/>
        </w:rPr>
        <w:tab/>
        <w:t xml:space="preserve">These machines are manufactured </w:t>
      </w:r>
      <w:r w:rsidRPr="008F13C5">
        <w:rPr>
          <w:b/>
          <w:i/>
          <w:iCs/>
          <w:sz w:val="22"/>
          <w:szCs w:val="19"/>
        </w:rPr>
        <w:t>in quantities of a thousand or more.(by the thousand)</w:t>
      </w:r>
    </w:p>
    <w:p w:rsidR="00790A60" w:rsidRPr="008F13C5" w:rsidRDefault="00790A60" w:rsidP="00790A60">
      <w:pPr>
        <w:autoSpaceDE w:val="0"/>
        <w:autoSpaceDN w:val="0"/>
        <w:adjustRightInd w:val="0"/>
        <w:spacing w:line="360" w:lineRule="auto"/>
        <w:ind w:left="540" w:hanging="540"/>
        <w:rPr>
          <w:i/>
          <w:iCs/>
          <w:sz w:val="22"/>
          <w:szCs w:val="19"/>
        </w:rPr>
      </w:pPr>
      <w:r w:rsidRPr="008F13C5">
        <w:rPr>
          <w:sz w:val="22"/>
          <w:szCs w:val="19"/>
        </w:rPr>
        <w:t xml:space="preserve">19 </w:t>
      </w:r>
      <w:r w:rsidRPr="008F13C5">
        <w:rPr>
          <w:sz w:val="22"/>
          <w:szCs w:val="19"/>
        </w:rPr>
        <w:tab/>
        <w:t xml:space="preserve">I know that person </w:t>
      </w:r>
      <w:r w:rsidRPr="008F13C5">
        <w:rPr>
          <w:b/>
          <w:i/>
          <w:iCs/>
          <w:sz w:val="22"/>
          <w:szCs w:val="19"/>
        </w:rPr>
        <w:t>from her appearance</w:t>
      </w:r>
      <w:r w:rsidRPr="008F13C5">
        <w:rPr>
          <w:i/>
          <w:iCs/>
          <w:sz w:val="22"/>
          <w:szCs w:val="19"/>
        </w:rPr>
        <w:t xml:space="preserve"> </w:t>
      </w:r>
      <w:r w:rsidRPr="008F13C5">
        <w:rPr>
          <w:sz w:val="22"/>
          <w:szCs w:val="19"/>
        </w:rPr>
        <w:t xml:space="preserve">but not </w:t>
      </w:r>
      <w:r w:rsidRPr="008F13C5">
        <w:rPr>
          <w:b/>
          <w:i/>
          <w:iCs/>
          <w:sz w:val="22"/>
          <w:szCs w:val="19"/>
        </w:rPr>
        <w:t>what she's called.(by sight)      (by name)</w:t>
      </w:r>
    </w:p>
    <w:p w:rsidR="00790A60" w:rsidRPr="008F13C5" w:rsidRDefault="00790A60" w:rsidP="00790A60">
      <w:pPr>
        <w:autoSpaceDE w:val="0"/>
        <w:autoSpaceDN w:val="0"/>
        <w:adjustRightInd w:val="0"/>
        <w:spacing w:line="360" w:lineRule="auto"/>
        <w:ind w:left="540" w:hanging="540"/>
        <w:jc w:val="both"/>
        <w:rPr>
          <w:i/>
          <w:iCs/>
          <w:sz w:val="22"/>
          <w:szCs w:val="19"/>
        </w:rPr>
      </w:pPr>
      <w:r w:rsidRPr="008F13C5">
        <w:rPr>
          <w:sz w:val="22"/>
          <w:szCs w:val="19"/>
        </w:rPr>
        <w:t xml:space="preserve">20 </w:t>
      </w:r>
      <w:r w:rsidRPr="008F13C5">
        <w:rPr>
          <w:sz w:val="22"/>
          <w:szCs w:val="19"/>
        </w:rPr>
        <w:tab/>
        <w:t xml:space="preserve">I don't like going to the cinema </w:t>
      </w:r>
      <w:r w:rsidRPr="008F13C5">
        <w:rPr>
          <w:i/>
          <w:iCs/>
          <w:sz w:val="22"/>
          <w:szCs w:val="19"/>
        </w:rPr>
        <w:t>alone.  (by myself)</w:t>
      </w:r>
    </w:p>
    <w:p w:rsidR="00790A60" w:rsidRPr="008F13C5" w:rsidRDefault="00790A60" w:rsidP="00790A60">
      <w:pPr>
        <w:autoSpaceDE w:val="0"/>
        <w:autoSpaceDN w:val="0"/>
        <w:adjustRightInd w:val="0"/>
        <w:spacing w:line="360" w:lineRule="auto"/>
        <w:ind w:left="540" w:hanging="540"/>
        <w:jc w:val="both"/>
        <w:rPr>
          <w:sz w:val="40"/>
          <w:szCs w:val="24"/>
        </w:rPr>
      </w:pPr>
    </w:p>
    <w:p w:rsidR="00790A60" w:rsidRPr="008F13C5" w:rsidRDefault="00790A60" w:rsidP="00790A60">
      <w:pPr>
        <w:rPr>
          <w:sz w:val="40"/>
          <w:szCs w:val="24"/>
        </w:rPr>
      </w:pPr>
      <w:r w:rsidRPr="008F13C5">
        <w:rPr>
          <w:sz w:val="40"/>
          <w:szCs w:val="24"/>
        </w:rPr>
        <w:br w:type="page"/>
      </w:r>
    </w:p>
    <w:p w:rsidR="00790A60" w:rsidRPr="008F13C5" w:rsidRDefault="00790A60" w:rsidP="00790A60">
      <w:pPr>
        <w:autoSpaceDE w:val="0"/>
        <w:autoSpaceDN w:val="0"/>
        <w:adjustRightInd w:val="0"/>
        <w:ind w:left="540" w:hanging="540"/>
        <w:jc w:val="both"/>
        <w:rPr>
          <w:b/>
          <w:sz w:val="36"/>
          <w:szCs w:val="24"/>
        </w:rPr>
      </w:pPr>
      <w:r w:rsidRPr="008F13C5">
        <w:rPr>
          <w:b/>
          <w:sz w:val="36"/>
          <w:szCs w:val="24"/>
        </w:rPr>
        <w:lastRenderedPageBreak/>
        <w:t>Page 27</w:t>
      </w:r>
    </w:p>
    <w:p w:rsidR="00790A60" w:rsidRPr="008F13C5" w:rsidRDefault="00790A60" w:rsidP="00790A60">
      <w:pPr>
        <w:autoSpaceDE w:val="0"/>
        <w:autoSpaceDN w:val="0"/>
        <w:adjustRightInd w:val="0"/>
        <w:ind w:left="540" w:hanging="540"/>
        <w:jc w:val="both"/>
        <w:rPr>
          <w:b/>
          <w:sz w:val="36"/>
          <w:szCs w:val="24"/>
        </w:rPr>
      </w:pPr>
    </w:p>
    <w:p w:rsidR="00790A60" w:rsidRPr="008F13C5" w:rsidRDefault="00790A60" w:rsidP="00790A60">
      <w:pPr>
        <w:autoSpaceDE w:val="0"/>
        <w:autoSpaceDN w:val="0"/>
        <w:adjustRightInd w:val="0"/>
        <w:ind w:left="540" w:hanging="540"/>
        <w:jc w:val="both"/>
        <w:rPr>
          <w:b/>
          <w:sz w:val="36"/>
          <w:szCs w:val="24"/>
          <w:u w:val="single"/>
        </w:rPr>
      </w:pPr>
      <w:r w:rsidRPr="008F13C5">
        <w:rPr>
          <w:b/>
          <w:sz w:val="36"/>
          <w:szCs w:val="24"/>
          <w:u w:val="single"/>
        </w:rPr>
        <w:t>4 Food and drink</w:t>
      </w:r>
    </w:p>
    <w:p w:rsidR="00790A60" w:rsidRPr="008F13C5" w:rsidRDefault="00790A60" w:rsidP="00790A60">
      <w:pPr>
        <w:autoSpaceDE w:val="0"/>
        <w:autoSpaceDN w:val="0"/>
        <w:adjustRightInd w:val="0"/>
        <w:ind w:left="540" w:hanging="540"/>
        <w:jc w:val="both"/>
        <w:rPr>
          <w:b/>
          <w:sz w:val="36"/>
          <w:szCs w:val="24"/>
        </w:rPr>
      </w:pPr>
    </w:p>
    <w:p w:rsidR="00790A60" w:rsidRPr="008F13C5" w:rsidRDefault="00790A60" w:rsidP="00790A60">
      <w:pPr>
        <w:autoSpaceDE w:val="0"/>
        <w:autoSpaceDN w:val="0"/>
        <w:adjustRightInd w:val="0"/>
        <w:ind w:left="540" w:hanging="540"/>
        <w:jc w:val="both"/>
        <w:rPr>
          <w:sz w:val="24"/>
          <w:szCs w:val="24"/>
        </w:rPr>
      </w:pPr>
      <w:r w:rsidRPr="008F13C5">
        <w:rPr>
          <w:sz w:val="24"/>
          <w:szCs w:val="24"/>
        </w:rPr>
        <w:t>4.1 In this chapter, we will talk about favorite appetizers (</w:t>
      </w:r>
      <w:r w:rsidRPr="008F13C5">
        <w:rPr>
          <w:b/>
          <w:bCs/>
          <w:sz w:val="24"/>
          <w:szCs w:val="24"/>
          <w:shd w:val="clear" w:color="auto" w:fill="FFFFFF"/>
        </w:rPr>
        <w:t>a </w:t>
      </w:r>
      <w:r w:rsidRPr="008F13C5">
        <w:rPr>
          <w:rFonts w:eastAsiaTheme="majorEastAsia"/>
          <w:b/>
          <w:bCs/>
          <w:sz w:val="24"/>
          <w:szCs w:val="24"/>
        </w:rPr>
        <w:t>small</w:t>
      </w:r>
      <w:r w:rsidRPr="008F13C5">
        <w:rPr>
          <w:b/>
          <w:bCs/>
          <w:sz w:val="24"/>
          <w:szCs w:val="24"/>
          <w:shd w:val="clear" w:color="auto" w:fill="FFFFFF"/>
        </w:rPr>
        <w:t> </w:t>
      </w:r>
      <w:r w:rsidRPr="008F13C5">
        <w:rPr>
          <w:rFonts w:eastAsiaTheme="majorEastAsia"/>
          <w:b/>
          <w:bCs/>
          <w:sz w:val="24"/>
          <w:szCs w:val="24"/>
        </w:rPr>
        <w:t>amount</w:t>
      </w:r>
      <w:r w:rsidRPr="008F13C5">
        <w:rPr>
          <w:b/>
          <w:bCs/>
          <w:sz w:val="24"/>
          <w:szCs w:val="24"/>
          <w:shd w:val="clear" w:color="auto" w:fill="FFFFFF"/>
        </w:rPr>
        <w:t> of </w:t>
      </w:r>
      <w:r w:rsidRPr="008F13C5">
        <w:rPr>
          <w:rFonts w:eastAsiaTheme="majorEastAsia"/>
          <w:b/>
          <w:bCs/>
          <w:sz w:val="24"/>
          <w:szCs w:val="24"/>
        </w:rPr>
        <w:t>food</w:t>
      </w:r>
      <w:r w:rsidRPr="008F13C5">
        <w:rPr>
          <w:b/>
          <w:bCs/>
          <w:sz w:val="24"/>
          <w:szCs w:val="24"/>
          <w:shd w:val="clear" w:color="auto" w:fill="FFFFFF"/>
        </w:rPr>
        <w:t> </w:t>
      </w:r>
      <w:r w:rsidRPr="008F13C5">
        <w:rPr>
          <w:rFonts w:eastAsiaTheme="majorEastAsia"/>
          <w:b/>
          <w:bCs/>
          <w:sz w:val="24"/>
          <w:szCs w:val="24"/>
        </w:rPr>
        <w:t>eaten</w:t>
      </w:r>
      <w:r w:rsidRPr="008F13C5">
        <w:rPr>
          <w:b/>
          <w:bCs/>
          <w:sz w:val="24"/>
          <w:szCs w:val="24"/>
          <w:shd w:val="clear" w:color="auto" w:fill="FFFFFF"/>
        </w:rPr>
        <w:t> before a </w:t>
      </w:r>
      <w:r w:rsidRPr="008F13C5">
        <w:rPr>
          <w:rFonts w:eastAsiaTheme="majorEastAsia"/>
          <w:b/>
          <w:bCs/>
          <w:sz w:val="24"/>
          <w:szCs w:val="24"/>
        </w:rPr>
        <w:t>meal</w:t>
      </w:r>
      <w:r w:rsidRPr="008F13C5">
        <w:rPr>
          <w:b/>
          <w:bCs/>
          <w:sz w:val="24"/>
          <w:szCs w:val="24"/>
          <w:shd w:val="clear" w:color="auto" w:fill="FFFFFF"/>
        </w:rPr>
        <w:t xml:space="preserve"> – the first part of a meal)</w:t>
      </w:r>
      <w:r w:rsidRPr="008F13C5">
        <w:rPr>
          <w:sz w:val="24"/>
          <w:szCs w:val="24"/>
        </w:rPr>
        <w:t>, main course and desserts (</w:t>
      </w:r>
      <w:r w:rsidRPr="008F13C5">
        <w:rPr>
          <w:rFonts w:eastAsiaTheme="majorEastAsia"/>
          <w:b/>
          <w:bCs/>
          <w:sz w:val="24"/>
          <w:szCs w:val="24"/>
        </w:rPr>
        <w:t>sweet</w:t>
      </w:r>
      <w:r w:rsidRPr="008F13C5">
        <w:rPr>
          <w:b/>
          <w:bCs/>
          <w:sz w:val="24"/>
          <w:szCs w:val="24"/>
          <w:shd w:val="clear" w:color="auto" w:fill="FFFFFF"/>
        </w:rPr>
        <w:t> </w:t>
      </w:r>
      <w:r w:rsidRPr="008F13C5">
        <w:rPr>
          <w:rFonts w:eastAsiaTheme="majorEastAsia"/>
          <w:b/>
          <w:bCs/>
          <w:sz w:val="24"/>
          <w:szCs w:val="24"/>
        </w:rPr>
        <w:t>food</w:t>
      </w:r>
      <w:r w:rsidRPr="008F13C5">
        <w:rPr>
          <w:b/>
          <w:bCs/>
          <w:sz w:val="24"/>
          <w:szCs w:val="24"/>
          <w:shd w:val="clear" w:color="auto" w:fill="FFFFFF"/>
        </w:rPr>
        <w:t> </w:t>
      </w:r>
      <w:r w:rsidRPr="008F13C5">
        <w:rPr>
          <w:rFonts w:eastAsiaTheme="majorEastAsia"/>
          <w:b/>
          <w:bCs/>
          <w:sz w:val="24"/>
          <w:szCs w:val="24"/>
        </w:rPr>
        <w:t>eaten</w:t>
      </w:r>
      <w:r w:rsidRPr="008F13C5">
        <w:rPr>
          <w:b/>
          <w:bCs/>
          <w:sz w:val="24"/>
          <w:szCs w:val="24"/>
          <w:shd w:val="clear" w:color="auto" w:fill="FFFFFF"/>
        </w:rPr>
        <w:t> at the end of a </w:t>
      </w:r>
      <w:r w:rsidRPr="008F13C5">
        <w:rPr>
          <w:rFonts w:eastAsiaTheme="majorEastAsia"/>
          <w:b/>
          <w:bCs/>
          <w:sz w:val="24"/>
          <w:szCs w:val="24"/>
        </w:rPr>
        <w:t>meal</w:t>
      </w:r>
      <w:r w:rsidRPr="008F13C5">
        <w:rPr>
          <w:b/>
          <w:bCs/>
          <w:sz w:val="24"/>
          <w:szCs w:val="24"/>
          <w:shd w:val="clear" w:color="auto" w:fill="FFFFFF"/>
        </w:rPr>
        <w:t>)</w:t>
      </w:r>
      <w:r w:rsidRPr="008F13C5">
        <w:rPr>
          <w:sz w:val="24"/>
          <w:szCs w:val="24"/>
        </w:rPr>
        <w:t>. Also we will talk about vegetables, fruit and snacks (</w:t>
      </w:r>
      <w:r w:rsidRPr="008F13C5">
        <w:rPr>
          <w:b/>
          <w:bCs/>
          <w:sz w:val="24"/>
          <w:szCs w:val="24"/>
          <w:shd w:val="clear" w:color="auto" w:fill="FFFFFF"/>
        </w:rPr>
        <w:t>a </w:t>
      </w:r>
      <w:r w:rsidRPr="008F13C5">
        <w:rPr>
          <w:rFonts w:eastAsiaTheme="majorEastAsia"/>
          <w:b/>
          <w:bCs/>
          <w:sz w:val="24"/>
          <w:szCs w:val="24"/>
        </w:rPr>
        <w:t>small</w:t>
      </w:r>
      <w:r w:rsidRPr="008F13C5">
        <w:rPr>
          <w:b/>
          <w:bCs/>
          <w:sz w:val="24"/>
          <w:szCs w:val="24"/>
          <w:shd w:val="clear" w:color="auto" w:fill="FFFFFF"/>
        </w:rPr>
        <w:t> </w:t>
      </w:r>
      <w:r w:rsidRPr="008F13C5">
        <w:rPr>
          <w:rFonts w:eastAsiaTheme="majorEastAsia"/>
          <w:b/>
          <w:bCs/>
          <w:sz w:val="24"/>
          <w:szCs w:val="24"/>
        </w:rPr>
        <w:t>amount</w:t>
      </w:r>
      <w:r w:rsidRPr="008F13C5">
        <w:rPr>
          <w:b/>
          <w:bCs/>
          <w:sz w:val="24"/>
          <w:szCs w:val="24"/>
          <w:shd w:val="clear" w:color="auto" w:fill="FFFFFF"/>
        </w:rPr>
        <w:t> of </w:t>
      </w:r>
      <w:r w:rsidRPr="008F13C5">
        <w:rPr>
          <w:rFonts w:eastAsiaTheme="majorEastAsia"/>
          <w:b/>
          <w:bCs/>
          <w:sz w:val="24"/>
          <w:szCs w:val="24"/>
        </w:rPr>
        <w:t>food</w:t>
      </w:r>
      <w:r w:rsidRPr="008F13C5">
        <w:rPr>
          <w:b/>
          <w:bCs/>
          <w:sz w:val="24"/>
          <w:szCs w:val="24"/>
          <w:shd w:val="clear" w:color="auto" w:fill="FFFFFF"/>
        </w:rPr>
        <w:t> that is </w:t>
      </w:r>
      <w:r w:rsidRPr="008F13C5">
        <w:rPr>
          <w:rFonts w:eastAsiaTheme="majorEastAsia"/>
          <w:b/>
          <w:bCs/>
          <w:sz w:val="24"/>
          <w:szCs w:val="24"/>
        </w:rPr>
        <w:t>eaten</w:t>
      </w:r>
      <w:r w:rsidRPr="008F13C5">
        <w:rPr>
          <w:b/>
          <w:bCs/>
          <w:sz w:val="24"/>
          <w:szCs w:val="24"/>
          <w:shd w:val="clear" w:color="auto" w:fill="FFFFFF"/>
        </w:rPr>
        <w:t> between </w:t>
      </w:r>
      <w:r w:rsidRPr="008F13C5">
        <w:rPr>
          <w:rFonts w:eastAsiaTheme="majorEastAsia"/>
          <w:b/>
          <w:bCs/>
          <w:sz w:val="24"/>
          <w:szCs w:val="24"/>
        </w:rPr>
        <w:t>meals</w:t>
      </w:r>
      <w:r w:rsidRPr="008F13C5">
        <w:rPr>
          <w:b/>
          <w:bCs/>
          <w:sz w:val="24"/>
          <w:szCs w:val="24"/>
          <w:shd w:val="clear" w:color="auto" w:fill="FFFFFF"/>
        </w:rPr>
        <w:t>, or a very </w:t>
      </w:r>
      <w:r w:rsidRPr="008F13C5">
        <w:rPr>
          <w:rFonts w:eastAsiaTheme="majorEastAsia"/>
          <w:b/>
          <w:bCs/>
          <w:sz w:val="24"/>
          <w:szCs w:val="24"/>
        </w:rPr>
        <w:t>smallmeal</w:t>
      </w:r>
      <w:r w:rsidRPr="008F13C5">
        <w:rPr>
          <w:sz w:val="24"/>
          <w:szCs w:val="24"/>
        </w:rPr>
        <w:t>)</w:t>
      </w:r>
    </w:p>
    <w:p w:rsidR="00790A60" w:rsidRPr="008F13C5" w:rsidRDefault="00790A60" w:rsidP="00790A60">
      <w:pPr>
        <w:autoSpaceDE w:val="0"/>
        <w:autoSpaceDN w:val="0"/>
        <w:adjustRightInd w:val="0"/>
        <w:ind w:left="540" w:hanging="540"/>
        <w:jc w:val="both"/>
        <w:rPr>
          <w:sz w:val="24"/>
          <w:szCs w:val="24"/>
        </w:rPr>
      </w:pPr>
    </w:p>
    <w:p w:rsidR="00790A60" w:rsidRPr="008F13C5" w:rsidRDefault="00790A60" w:rsidP="00790A60">
      <w:pPr>
        <w:autoSpaceDE w:val="0"/>
        <w:autoSpaceDN w:val="0"/>
        <w:adjustRightInd w:val="0"/>
        <w:ind w:left="540" w:hanging="540"/>
        <w:jc w:val="both"/>
        <w:rPr>
          <w:b/>
          <w:sz w:val="24"/>
          <w:szCs w:val="24"/>
        </w:rPr>
      </w:pPr>
      <w:r w:rsidRPr="008F13C5">
        <w:rPr>
          <w:b/>
          <w:sz w:val="24"/>
          <w:szCs w:val="24"/>
        </w:rPr>
        <w:t>B. Fill the gaps in these sentences with suitable words:</w:t>
      </w:r>
    </w:p>
    <w:p w:rsidR="00790A60" w:rsidRPr="008F13C5" w:rsidRDefault="00790A60" w:rsidP="00790A60">
      <w:pPr>
        <w:autoSpaceDE w:val="0"/>
        <w:autoSpaceDN w:val="0"/>
        <w:adjustRightInd w:val="0"/>
        <w:rPr>
          <w:sz w:val="24"/>
          <w:szCs w:val="24"/>
        </w:rPr>
      </w:pPr>
    </w:p>
    <w:p w:rsidR="00790A60" w:rsidRPr="008F13C5" w:rsidRDefault="00790A60" w:rsidP="00790A60">
      <w:pPr>
        <w:autoSpaceDE w:val="0"/>
        <w:autoSpaceDN w:val="0"/>
        <w:adjustRightInd w:val="0"/>
        <w:spacing w:after="120"/>
        <w:ind w:left="540" w:hanging="540"/>
        <w:rPr>
          <w:sz w:val="24"/>
          <w:szCs w:val="24"/>
        </w:rPr>
      </w:pPr>
      <w:r w:rsidRPr="008F13C5">
        <w:rPr>
          <w:sz w:val="24"/>
          <w:szCs w:val="24"/>
        </w:rPr>
        <w:t xml:space="preserve">1 </w:t>
      </w:r>
      <w:r w:rsidRPr="008F13C5">
        <w:rPr>
          <w:sz w:val="24"/>
          <w:szCs w:val="24"/>
        </w:rPr>
        <w:tab/>
        <w:t xml:space="preserve">A nutritionist can tell you how much fat, </w:t>
      </w:r>
      <w:r w:rsidRPr="008F13C5">
        <w:rPr>
          <w:b/>
          <w:sz w:val="24"/>
          <w:szCs w:val="24"/>
          <w:u w:val="single"/>
        </w:rPr>
        <w:t>carbohydrates</w:t>
      </w:r>
      <w:r w:rsidRPr="008F13C5">
        <w:rPr>
          <w:b/>
          <w:sz w:val="24"/>
          <w:szCs w:val="24"/>
        </w:rPr>
        <w:t xml:space="preserve">, </w:t>
      </w:r>
      <w:r w:rsidRPr="008F13C5">
        <w:rPr>
          <w:b/>
          <w:sz w:val="24"/>
          <w:szCs w:val="24"/>
          <w:u w:val="single"/>
        </w:rPr>
        <w:t>protein</w:t>
      </w:r>
      <w:r w:rsidRPr="008F13C5">
        <w:rPr>
          <w:sz w:val="24"/>
          <w:szCs w:val="24"/>
        </w:rPr>
        <w:t xml:space="preserve"> , and </w:t>
      </w:r>
      <w:r w:rsidRPr="008F13C5">
        <w:rPr>
          <w:b/>
          <w:sz w:val="24"/>
          <w:szCs w:val="24"/>
          <w:u w:val="single"/>
        </w:rPr>
        <w:t xml:space="preserve">vitamins </w:t>
      </w:r>
      <w:r w:rsidRPr="008F13C5">
        <w:rPr>
          <w:sz w:val="24"/>
          <w:szCs w:val="24"/>
        </w:rPr>
        <w:t>various foodstuffs contain.</w:t>
      </w:r>
    </w:p>
    <w:p w:rsidR="00790A60" w:rsidRPr="008F13C5" w:rsidRDefault="00790A60" w:rsidP="00790A60">
      <w:pPr>
        <w:autoSpaceDE w:val="0"/>
        <w:autoSpaceDN w:val="0"/>
        <w:adjustRightInd w:val="0"/>
        <w:spacing w:after="120"/>
        <w:ind w:left="540" w:hanging="540"/>
        <w:rPr>
          <w:sz w:val="24"/>
          <w:szCs w:val="24"/>
        </w:rPr>
      </w:pPr>
      <w:r w:rsidRPr="008F13C5">
        <w:rPr>
          <w:sz w:val="24"/>
          <w:szCs w:val="24"/>
        </w:rPr>
        <w:t>2</w:t>
      </w:r>
      <w:r w:rsidRPr="008F13C5">
        <w:rPr>
          <w:sz w:val="24"/>
          <w:szCs w:val="24"/>
        </w:rPr>
        <w:tab/>
        <w:t xml:space="preserve">I'll give you my </w:t>
      </w:r>
      <w:r w:rsidRPr="008F13C5">
        <w:rPr>
          <w:b/>
          <w:sz w:val="24"/>
          <w:szCs w:val="24"/>
          <w:u w:val="single"/>
        </w:rPr>
        <w:t xml:space="preserve">recipe </w:t>
      </w:r>
      <w:r w:rsidRPr="008F13C5">
        <w:rPr>
          <w:sz w:val="24"/>
          <w:szCs w:val="24"/>
        </w:rPr>
        <w:t xml:space="preserve">for pasta salad: it's a very easy </w:t>
      </w:r>
      <w:r w:rsidRPr="008F13C5">
        <w:rPr>
          <w:b/>
          <w:sz w:val="24"/>
          <w:szCs w:val="24"/>
          <w:u w:val="single"/>
        </w:rPr>
        <w:t>dish</w:t>
      </w:r>
      <w:r w:rsidRPr="008F13C5">
        <w:rPr>
          <w:sz w:val="24"/>
          <w:szCs w:val="24"/>
        </w:rPr>
        <w:t xml:space="preserve"> to  make if you have all the right </w:t>
      </w:r>
      <w:r w:rsidRPr="008F13C5">
        <w:rPr>
          <w:b/>
          <w:sz w:val="24"/>
          <w:szCs w:val="24"/>
          <w:u w:val="single"/>
        </w:rPr>
        <w:t>ingredient</w:t>
      </w:r>
      <w:r w:rsidRPr="008F13C5">
        <w:rPr>
          <w:sz w:val="24"/>
          <w:szCs w:val="24"/>
        </w:rPr>
        <w:t>s.</w:t>
      </w:r>
    </w:p>
    <w:p w:rsidR="00790A60" w:rsidRPr="008F13C5" w:rsidRDefault="00790A60" w:rsidP="00790A60">
      <w:pPr>
        <w:autoSpaceDE w:val="0"/>
        <w:autoSpaceDN w:val="0"/>
        <w:adjustRightInd w:val="0"/>
        <w:spacing w:after="120"/>
        <w:ind w:left="540" w:hanging="540"/>
        <w:rPr>
          <w:sz w:val="24"/>
          <w:szCs w:val="24"/>
        </w:rPr>
      </w:pPr>
      <w:r w:rsidRPr="008F13C5">
        <w:rPr>
          <w:sz w:val="24"/>
          <w:szCs w:val="24"/>
        </w:rPr>
        <w:t xml:space="preserve">3 </w:t>
      </w:r>
      <w:r w:rsidRPr="008F13C5">
        <w:rPr>
          <w:sz w:val="24"/>
          <w:szCs w:val="24"/>
        </w:rPr>
        <w:tab/>
        <w:t xml:space="preserve">Many </w:t>
      </w:r>
      <w:r w:rsidRPr="008F13C5">
        <w:rPr>
          <w:b/>
          <w:sz w:val="24"/>
          <w:szCs w:val="24"/>
          <w:u w:val="single"/>
        </w:rPr>
        <w:t>vegetarian</w:t>
      </w:r>
      <w:r w:rsidRPr="008F13C5">
        <w:rPr>
          <w:sz w:val="24"/>
          <w:szCs w:val="24"/>
        </w:rPr>
        <w:t xml:space="preserve">s don't eat meat because it's against their </w:t>
      </w:r>
      <w:r w:rsidRPr="008F13C5">
        <w:rPr>
          <w:b/>
          <w:sz w:val="24"/>
          <w:szCs w:val="24"/>
          <w:u w:val="single"/>
        </w:rPr>
        <w:t>principle</w:t>
      </w:r>
      <w:r w:rsidRPr="008F13C5">
        <w:rPr>
          <w:sz w:val="24"/>
          <w:szCs w:val="24"/>
        </w:rPr>
        <w:t xml:space="preserve">s to kill animals. A vegan doesn't even eat milk products (cheese, </w:t>
      </w:r>
      <w:r w:rsidRPr="008F13C5">
        <w:rPr>
          <w:b/>
          <w:sz w:val="24"/>
          <w:szCs w:val="24"/>
          <w:u w:val="single"/>
        </w:rPr>
        <w:t>butter/yogurt / milk / milk / ice cream</w:t>
      </w:r>
      <w:r w:rsidRPr="008F13C5">
        <w:rPr>
          <w:b/>
          <w:i/>
          <w:sz w:val="24"/>
          <w:szCs w:val="24"/>
        </w:rPr>
        <w:t xml:space="preserve"> </w:t>
      </w:r>
      <w:r w:rsidRPr="008F13C5">
        <w:rPr>
          <w:sz w:val="24"/>
          <w:szCs w:val="24"/>
        </w:rPr>
        <w:t>etc.).</w:t>
      </w:r>
    </w:p>
    <w:p w:rsidR="00790A60" w:rsidRPr="008F13C5" w:rsidRDefault="00790A60" w:rsidP="00790A60">
      <w:pPr>
        <w:autoSpaceDE w:val="0"/>
        <w:autoSpaceDN w:val="0"/>
        <w:adjustRightInd w:val="0"/>
        <w:spacing w:after="120"/>
        <w:ind w:left="540" w:hanging="540"/>
        <w:rPr>
          <w:sz w:val="24"/>
          <w:szCs w:val="24"/>
        </w:rPr>
      </w:pPr>
      <w:r w:rsidRPr="008F13C5">
        <w:rPr>
          <w:sz w:val="24"/>
          <w:szCs w:val="24"/>
        </w:rPr>
        <w:t xml:space="preserve">4 </w:t>
      </w:r>
      <w:r w:rsidRPr="008F13C5">
        <w:rPr>
          <w:sz w:val="24"/>
          <w:szCs w:val="24"/>
        </w:rPr>
        <w:tab/>
        <w:t xml:space="preserve">A loaf of bread is cut into </w:t>
      </w:r>
      <w:r w:rsidRPr="008F13C5">
        <w:rPr>
          <w:b/>
          <w:sz w:val="24"/>
          <w:szCs w:val="24"/>
          <w:u w:val="single"/>
        </w:rPr>
        <w:t>slices</w:t>
      </w:r>
      <w:r w:rsidRPr="008F13C5">
        <w:rPr>
          <w:sz w:val="24"/>
          <w:szCs w:val="24"/>
        </w:rPr>
        <w:t xml:space="preserve"> to make sandwiches.</w:t>
      </w:r>
    </w:p>
    <w:p w:rsidR="00790A60" w:rsidRPr="008F13C5" w:rsidRDefault="00790A60" w:rsidP="00790A60">
      <w:pPr>
        <w:autoSpaceDE w:val="0"/>
        <w:autoSpaceDN w:val="0"/>
        <w:adjustRightInd w:val="0"/>
        <w:spacing w:after="120"/>
        <w:ind w:left="540" w:hanging="540"/>
        <w:rPr>
          <w:sz w:val="24"/>
          <w:szCs w:val="24"/>
        </w:rPr>
      </w:pPr>
      <w:r w:rsidRPr="008F13C5">
        <w:rPr>
          <w:sz w:val="24"/>
          <w:szCs w:val="24"/>
        </w:rPr>
        <w:t xml:space="preserve">5 </w:t>
      </w:r>
      <w:r w:rsidRPr="008F13C5">
        <w:rPr>
          <w:sz w:val="24"/>
          <w:szCs w:val="24"/>
        </w:rPr>
        <w:tab/>
      </w:r>
      <w:r w:rsidRPr="008F13C5">
        <w:rPr>
          <w:b/>
          <w:sz w:val="24"/>
          <w:szCs w:val="24"/>
          <w:u w:val="single"/>
        </w:rPr>
        <w:t>Wholemeal</w:t>
      </w:r>
      <w:r w:rsidRPr="008F13C5">
        <w:rPr>
          <w:b/>
          <w:sz w:val="24"/>
          <w:szCs w:val="24"/>
        </w:rPr>
        <w:t xml:space="preserve"> </w:t>
      </w:r>
      <w:r w:rsidRPr="008F13C5">
        <w:rPr>
          <w:sz w:val="24"/>
          <w:szCs w:val="24"/>
        </w:rPr>
        <w:t xml:space="preserve">bread contains more </w:t>
      </w:r>
      <w:r w:rsidRPr="008F13C5">
        <w:rPr>
          <w:b/>
          <w:sz w:val="24"/>
          <w:szCs w:val="24"/>
          <w:u w:val="single"/>
        </w:rPr>
        <w:t xml:space="preserve">fibre/ goodness </w:t>
      </w:r>
      <w:r w:rsidRPr="008F13C5">
        <w:rPr>
          <w:sz w:val="24"/>
          <w:szCs w:val="24"/>
        </w:rPr>
        <w:t>than white bread.</w:t>
      </w:r>
    </w:p>
    <w:p w:rsidR="00790A60" w:rsidRPr="008F13C5" w:rsidRDefault="00790A60" w:rsidP="00790A60">
      <w:pPr>
        <w:autoSpaceDE w:val="0"/>
        <w:autoSpaceDN w:val="0"/>
        <w:adjustRightInd w:val="0"/>
        <w:spacing w:after="120"/>
        <w:ind w:left="540" w:hanging="540"/>
        <w:rPr>
          <w:b/>
          <w:sz w:val="24"/>
          <w:szCs w:val="24"/>
          <w:u w:val="single"/>
        </w:rPr>
      </w:pPr>
      <w:r w:rsidRPr="008F13C5">
        <w:rPr>
          <w:sz w:val="24"/>
          <w:szCs w:val="24"/>
        </w:rPr>
        <w:t xml:space="preserve">6 </w:t>
      </w:r>
      <w:r w:rsidRPr="008F13C5">
        <w:rPr>
          <w:sz w:val="24"/>
          <w:szCs w:val="24"/>
        </w:rPr>
        <w:tab/>
        <w:t xml:space="preserve">If a product has a </w:t>
      </w:r>
      <w:r w:rsidRPr="008F13C5">
        <w:rPr>
          <w:b/>
          <w:sz w:val="24"/>
          <w:szCs w:val="24"/>
          <w:u w:val="single"/>
        </w:rPr>
        <w:t>sell by</w:t>
      </w:r>
      <w:r w:rsidRPr="008F13C5">
        <w:rPr>
          <w:b/>
          <w:sz w:val="24"/>
          <w:szCs w:val="24"/>
        </w:rPr>
        <w:t xml:space="preserve"> </w:t>
      </w:r>
      <w:r w:rsidRPr="008F13C5">
        <w:rPr>
          <w:sz w:val="24"/>
          <w:szCs w:val="24"/>
        </w:rPr>
        <w:t xml:space="preserve">date on the label you will know how long the product is supposed to </w:t>
      </w:r>
      <w:r w:rsidRPr="008F13C5">
        <w:rPr>
          <w:b/>
          <w:sz w:val="24"/>
          <w:szCs w:val="24"/>
          <w:u w:val="single"/>
        </w:rPr>
        <w:t>keep / last.</w:t>
      </w:r>
      <w:r w:rsidRPr="008F13C5">
        <w:rPr>
          <w:b/>
          <w:sz w:val="24"/>
          <w:szCs w:val="24"/>
        </w:rPr>
        <w:t xml:space="preserve"> </w:t>
      </w:r>
      <w:r w:rsidRPr="008F13C5">
        <w:rPr>
          <w:sz w:val="24"/>
          <w:szCs w:val="24"/>
        </w:rPr>
        <w:t xml:space="preserve">The label may also tells you if it contains any artificial </w:t>
      </w:r>
      <w:r w:rsidRPr="008F13C5">
        <w:rPr>
          <w:b/>
          <w:sz w:val="24"/>
          <w:szCs w:val="24"/>
          <w:u w:val="single"/>
        </w:rPr>
        <w:t>additives.</w:t>
      </w:r>
    </w:p>
    <w:p w:rsidR="00790A60" w:rsidRPr="008F13C5" w:rsidRDefault="00790A60" w:rsidP="00790A60">
      <w:pPr>
        <w:autoSpaceDE w:val="0"/>
        <w:autoSpaceDN w:val="0"/>
        <w:adjustRightInd w:val="0"/>
        <w:spacing w:after="120"/>
        <w:ind w:left="540" w:hanging="540"/>
        <w:rPr>
          <w:sz w:val="24"/>
          <w:szCs w:val="24"/>
        </w:rPr>
      </w:pPr>
      <w:r w:rsidRPr="008F13C5">
        <w:rPr>
          <w:sz w:val="24"/>
          <w:szCs w:val="24"/>
        </w:rPr>
        <w:t xml:space="preserve">7 </w:t>
      </w:r>
      <w:r w:rsidRPr="008F13C5">
        <w:rPr>
          <w:sz w:val="24"/>
          <w:szCs w:val="24"/>
        </w:rPr>
        <w:tab/>
        <w:t xml:space="preserve">His specialty is pancakes (made from </w:t>
      </w:r>
      <w:r w:rsidRPr="008F13C5">
        <w:rPr>
          <w:b/>
          <w:sz w:val="24"/>
          <w:szCs w:val="24"/>
          <w:u w:val="single"/>
        </w:rPr>
        <w:t>eggs, flour and milk</w:t>
      </w:r>
      <w:r w:rsidRPr="008F13C5">
        <w:rPr>
          <w:sz w:val="24"/>
          <w:szCs w:val="24"/>
        </w:rPr>
        <w:t xml:space="preserve">) he never uses a </w:t>
      </w:r>
      <w:r w:rsidRPr="008F13C5">
        <w:rPr>
          <w:b/>
          <w:sz w:val="24"/>
          <w:szCs w:val="24"/>
          <w:u w:val="single"/>
        </w:rPr>
        <w:t>spatula</w:t>
      </w:r>
      <w:r w:rsidRPr="008F13C5">
        <w:rPr>
          <w:sz w:val="24"/>
          <w:szCs w:val="24"/>
        </w:rPr>
        <w:t xml:space="preserve"> to turn them over but makes a great show of </w:t>
      </w:r>
      <w:r w:rsidRPr="008F13C5">
        <w:rPr>
          <w:b/>
          <w:sz w:val="24"/>
          <w:szCs w:val="24"/>
          <w:u w:val="single"/>
        </w:rPr>
        <w:t xml:space="preserve">tossing </w:t>
      </w:r>
      <w:r w:rsidRPr="008F13C5">
        <w:rPr>
          <w:sz w:val="24"/>
          <w:szCs w:val="24"/>
        </w:rPr>
        <w:t>them.</w:t>
      </w:r>
    </w:p>
    <w:p w:rsidR="00790A60" w:rsidRPr="008F13C5" w:rsidRDefault="00790A60" w:rsidP="00790A60">
      <w:pPr>
        <w:autoSpaceDE w:val="0"/>
        <w:autoSpaceDN w:val="0"/>
        <w:adjustRightInd w:val="0"/>
        <w:spacing w:after="120"/>
        <w:ind w:left="540" w:hanging="540"/>
        <w:rPr>
          <w:b/>
          <w:sz w:val="24"/>
          <w:szCs w:val="24"/>
          <w:u w:val="single"/>
        </w:rPr>
      </w:pPr>
      <w:r w:rsidRPr="008F13C5">
        <w:rPr>
          <w:sz w:val="24"/>
          <w:szCs w:val="24"/>
        </w:rPr>
        <w:t>8</w:t>
      </w:r>
      <w:r w:rsidRPr="008F13C5">
        <w:rPr>
          <w:sz w:val="24"/>
          <w:szCs w:val="24"/>
        </w:rPr>
        <w:tab/>
        <w:t xml:space="preserve"> In a restaurant it's usually better value to have the </w:t>
      </w:r>
      <w:r w:rsidRPr="008F13C5">
        <w:rPr>
          <w:b/>
          <w:sz w:val="24"/>
          <w:szCs w:val="24"/>
          <w:u w:val="single"/>
        </w:rPr>
        <w:t xml:space="preserve">set </w:t>
      </w:r>
      <w:r w:rsidRPr="008F13C5">
        <w:rPr>
          <w:sz w:val="24"/>
          <w:szCs w:val="24"/>
        </w:rPr>
        <w:t xml:space="preserve">meal than to choose from the a la carte </w:t>
      </w:r>
      <w:r w:rsidRPr="008F13C5">
        <w:rPr>
          <w:b/>
          <w:sz w:val="24"/>
          <w:szCs w:val="24"/>
          <w:u w:val="single"/>
        </w:rPr>
        <w:t>menu.</w:t>
      </w:r>
    </w:p>
    <w:p w:rsidR="00790A60" w:rsidRPr="008F13C5" w:rsidRDefault="00790A60" w:rsidP="00790A60">
      <w:pPr>
        <w:autoSpaceDE w:val="0"/>
        <w:autoSpaceDN w:val="0"/>
        <w:adjustRightInd w:val="0"/>
        <w:spacing w:after="120"/>
        <w:ind w:left="540" w:hanging="540"/>
        <w:rPr>
          <w:sz w:val="24"/>
          <w:szCs w:val="24"/>
        </w:rPr>
      </w:pPr>
      <w:r w:rsidRPr="008F13C5">
        <w:rPr>
          <w:sz w:val="24"/>
          <w:szCs w:val="24"/>
        </w:rPr>
        <w:t xml:space="preserve">9 </w:t>
      </w:r>
      <w:r w:rsidRPr="008F13C5">
        <w:rPr>
          <w:sz w:val="24"/>
          <w:szCs w:val="24"/>
        </w:rPr>
        <w:tab/>
        <w:t xml:space="preserve">I've got no time to have a </w:t>
      </w:r>
      <w:r w:rsidRPr="008F13C5">
        <w:rPr>
          <w:b/>
          <w:sz w:val="24"/>
          <w:szCs w:val="24"/>
          <w:u w:val="single"/>
        </w:rPr>
        <w:t>proper/cooked/full/big</w:t>
      </w:r>
      <w:r w:rsidRPr="008F13C5">
        <w:rPr>
          <w:sz w:val="24"/>
          <w:szCs w:val="24"/>
        </w:rPr>
        <w:t xml:space="preserve"> lunch but I'll try to </w:t>
      </w:r>
      <w:r w:rsidRPr="008F13C5">
        <w:rPr>
          <w:b/>
          <w:sz w:val="24"/>
          <w:szCs w:val="24"/>
          <w:u w:val="single"/>
        </w:rPr>
        <w:t xml:space="preserve">grab </w:t>
      </w:r>
      <w:r w:rsidRPr="008F13C5">
        <w:rPr>
          <w:sz w:val="24"/>
          <w:szCs w:val="24"/>
        </w:rPr>
        <w:t>a sandwich.</w:t>
      </w:r>
    </w:p>
    <w:p w:rsidR="00790A60" w:rsidRPr="008F13C5" w:rsidRDefault="00790A60" w:rsidP="00790A60">
      <w:pPr>
        <w:autoSpaceDE w:val="0"/>
        <w:autoSpaceDN w:val="0"/>
        <w:adjustRightInd w:val="0"/>
        <w:spacing w:after="120"/>
        <w:ind w:left="540" w:hanging="540"/>
        <w:jc w:val="both"/>
        <w:rPr>
          <w:sz w:val="24"/>
          <w:szCs w:val="24"/>
        </w:rPr>
      </w:pPr>
      <w:r w:rsidRPr="008F13C5">
        <w:rPr>
          <w:b/>
          <w:bCs/>
          <w:sz w:val="24"/>
          <w:szCs w:val="24"/>
        </w:rPr>
        <w:t xml:space="preserve">10 </w:t>
      </w:r>
      <w:r w:rsidRPr="008F13C5">
        <w:rPr>
          <w:b/>
          <w:bCs/>
          <w:sz w:val="24"/>
          <w:szCs w:val="24"/>
        </w:rPr>
        <w:tab/>
      </w:r>
      <w:r w:rsidRPr="008F13C5">
        <w:rPr>
          <w:sz w:val="24"/>
          <w:szCs w:val="24"/>
        </w:rPr>
        <w:t xml:space="preserve">Thinking about food makes my mouth </w:t>
      </w:r>
      <w:r w:rsidRPr="008F13C5">
        <w:rPr>
          <w:b/>
          <w:sz w:val="24"/>
          <w:szCs w:val="24"/>
          <w:u w:val="single"/>
        </w:rPr>
        <w:t>water</w:t>
      </w:r>
      <w:r w:rsidRPr="008F13C5">
        <w:rPr>
          <w:sz w:val="24"/>
          <w:szCs w:val="24"/>
        </w:rPr>
        <w:t xml:space="preserve"> and my tummy start to </w:t>
      </w:r>
      <w:r w:rsidRPr="008F13C5">
        <w:rPr>
          <w:b/>
          <w:sz w:val="24"/>
          <w:szCs w:val="24"/>
          <w:u w:val="single"/>
        </w:rPr>
        <w:t>rumble</w:t>
      </w:r>
      <w:r w:rsidRPr="008F13C5">
        <w:rPr>
          <w:sz w:val="24"/>
          <w:szCs w:val="24"/>
        </w:rPr>
        <w:t xml:space="preserve"> !</w:t>
      </w:r>
    </w:p>
    <w:p w:rsidR="00790A60" w:rsidRPr="008F13C5" w:rsidRDefault="00790A60" w:rsidP="00790A60">
      <w:pPr>
        <w:autoSpaceDE w:val="0"/>
        <w:autoSpaceDN w:val="0"/>
        <w:adjustRightInd w:val="0"/>
        <w:rPr>
          <w:b/>
          <w:bCs/>
          <w:sz w:val="24"/>
          <w:szCs w:val="24"/>
        </w:rPr>
      </w:pPr>
    </w:p>
    <w:p w:rsidR="00790A60" w:rsidRPr="008F13C5" w:rsidRDefault="00790A60" w:rsidP="00790A60">
      <w:pPr>
        <w:rPr>
          <w:b/>
          <w:bCs/>
          <w:sz w:val="24"/>
          <w:szCs w:val="24"/>
        </w:rPr>
      </w:pPr>
      <w:r w:rsidRPr="008F13C5">
        <w:rPr>
          <w:b/>
          <w:bCs/>
          <w:sz w:val="24"/>
          <w:szCs w:val="24"/>
        </w:rPr>
        <w:br w:type="page"/>
      </w:r>
    </w:p>
    <w:p w:rsidR="00790A60" w:rsidRPr="008F13C5" w:rsidRDefault="00790A60" w:rsidP="00790A60">
      <w:pPr>
        <w:autoSpaceDE w:val="0"/>
        <w:autoSpaceDN w:val="0"/>
        <w:adjustRightInd w:val="0"/>
        <w:rPr>
          <w:b/>
          <w:sz w:val="24"/>
          <w:szCs w:val="24"/>
        </w:rPr>
      </w:pPr>
      <w:r w:rsidRPr="008F13C5">
        <w:rPr>
          <w:b/>
          <w:bCs/>
          <w:sz w:val="24"/>
          <w:szCs w:val="24"/>
        </w:rPr>
        <w:lastRenderedPageBreak/>
        <w:t xml:space="preserve">C </w:t>
      </w:r>
      <w:r w:rsidRPr="008F13C5">
        <w:rPr>
          <w:b/>
          <w:sz w:val="24"/>
          <w:szCs w:val="24"/>
        </w:rPr>
        <w:t>Match the foods in the first column with the ways of preparing and cooking in the second and third columns. Then write sentences like this:</w:t>
      </w:r>
    </w:p>
    <w:p w:rsidR="00790A60" w:rsidRPr="008F13C5" w:rsidRDefault="00790A60" w:rsidP="00790A60">
      <w:pPr>
        <w:autoSpaceDE w:val="0"/>
        <w:autoSpaceDN w:val="0"/>
        <w:adjustRightInd w:val="0"/>
        <w:rPr>
          <w:sz w:val="24"/>
          <w:szCs w:val="24"/>
        </w:rPr>
      </w:pPr>
    </w:p>
    <w:p w:rsidR="00790A60" w:rsidRPr="008F13C5" w:rsidRDefault="00790A60" w:rsidP="00790A60">
      <w:pPr>
        <w:autoSpaceDE w:val="0"/>
        <w:autoSpaceDN w:val="0"/>
        <w:adjustRightInd w:val="0"/>
        <w:rPr>
          <w:sz w:val="24"/>
          <w:szCs w:val="24"/>
        </w:rPr>
      </w:pPr>
      <w:r w:rsidRPr="008F13C5">
        <w:rPr>
          <w:sz w:val="24"/>
          <w:szCs w:val="24"/>
        </w:rPr>
        <w:t>.......... are / is usually ........... and then .........</w:t>
      </w:r>
    </w:p>
    <w:p w:rsidR="00790A60" w:rsidRPr="008F13C5" w:rsidRDefault="00790A60" w:rsidP="00790A60">
      <w:pPr>
        <w:autoSpaceDE w:val="0"/>
        <w:autoSpaceDN w:val="0"/>
        <w:adjustRightInd w:val="0"/>
        <w:rPr>
          <w:sz w:val="24"/>
          <w:szCs w:val="24"/>
        </w:rPr>
      </w:pPr>
    </w:p>
    <w:p w:rsidR="00790A60" w:rsidRPr="008F13C5" w:rsidRDefault="00790A60" w:rsidP="00790A60">
      <w:pPr>
        <w:autoSpaceDE w:val="0"/>
        <w:autoSpaceDN w:val="0"/>
        <w:adjustRightInd w:val="0"/>
        <w:rPr>
          <w:b/>
          <w:sz w:val="24"/>
          <w:szCs w:val="24"/>
        </w:rPr>
      </w:pPr>
      <w:r w:rsidRPr="008F13C5">
        <w:rPr>
          <w:b/>
          <w:sz w:val="24"/>
          <w:szCs w:val="24"/>
        </w:rPr>
        <w:t>Example:</w:t>
      </w:r>
    </w:p>
    <w:p w:rsidR="00790A60" w:rsidRPr="008F13C5" w:rsidRDefault="00790A60" w:rsidP="00790A60">
      <w:pPr>
        <w:autoSpaceDE w:val="0"/>
        <w:autoSpaceDN w:val="0"/>
        <w:adjustRightInd w:val="0"/>
        <w:rPr>
          <w:b/>
          <w:i/>
          <w:sz w:val="24"/>
          <w:szCs w:val="24"/>
        </w:rPr>
      </w:pPr>
    </w:p>
    <w:p w:rsidR="00790A60" w:rsidRPr="008F13C5" w:rsidRDefault="00790A60" w:rsidP="00790A60">
      <w:pPr>
        <w:autoSpaceDE w:val="0"/>
        <w:autoSpaceDN w:val="0"/>
        <w:adjustRightInd w:val="0"/>
        <w:rPr>
          <w:b/>
          <w:i/>
          <w:sz w:val="24"/>
          <w:szCs w:val="24"/>
        </w:rPr>
      </w:pPr>
      <w:r w:rsidRPr="008F13C5">
        <w:rPr>
          <w:b/>
          <w:i/>
          <w:sz w:val="24"/>
          <w:szCs w:val="24"/>
        </w:rPr>
        <w:t>Onions are usually peeled / chopped / sliced and then fried.</w:t>
      </w:r>
    </w:p>
    <w:p w:rsidR="00790A60" w:rsidRPr="008F13C5" w:rsidRDefault="00790A60" w:rsidP="00790A60">
      <w:pPr>
        <w:autoSpaceDE w:val="0"/>
        <w:autoSpaceDN w:val="0"/>
        <w:adjustRightInd w:val="0"/>
        <w:rPr>
          <w:sz w:val="24"/>
          <w:szCs w:val="24"/>
        </w:rPr>
      </w:pPr>
    </w:p>
    <w:tbl>
      <w:tblPr>
        <w:tblStyle w:val="TableGrid"/>
        <w:tblW w:w="0" w:type="auto"/>
        <w:tblLook w:val="04A0"/>
      </w:tblPr>
      <w:tblGrid>
        <w:gridCol w:w="2576"/>
        <w:gridCol w:w="7101"/>
      </w:tblGrid>
      <w:tr w:rsidR="00790A60" w:rsidRPr="008F13C5" w:rsidTr="00FF2FFE">
        <w:tc>
          <w:tcPr>
            <w:tcW w:w="1818" w:type="dxa"/>
          </w:tcPr>
          <w:p w:rsidR="00790A60" w:rsidRPr="008F13C5" w:rsidRDefault="00790A60" w:rsidP="00FF2FFE">
            <w:pPr>
              <w:autoSpaceDE w:val="0"/>
              <w:autoSpaceDN w:val="0"/>
              <w:adjustRightInd w:val="0"/>
              <w:rPr>
                <w:sz w:val="24"/>
                <w:szCs w:val="24"/>
              </w:rPr>
            </w:pPr>
            <w:r w:rsidRPr="008F13C5">
              <w:rPr>
                <w:sz w:val="24"/>
                <w:szCs w:val="24"/>
              </w:rPr>
              <w:t>Onions</w:t>
            </w:r>
          </w:p>
        </w:tc>
        <w:tc>
          <w:tcPr>
            <w:tcW w:w="7319" w:type="dxa"/>
          </w:tcPr>
          <w:p w:rsidR="00790A60" w:rsidRPr="008F13C5" w:rsidRDefault="00790A60" w:rsidP="00FF2FFE">
            <w:pPr>
              <w:autoSpaceDE w:val="0"/>
              <w:autoSpaceDN w:val="0"/>
              <w:adjustRightInd w:val="0"/>
              <w:rPr>
                <w:sz w:val="24"/>
                <w:szCs w:val="24"/>
              </w:rPr>
            </w:pPr>
            <w:r w:rsidRPr="008F13C5">
              <w:rPr>
                <w:b/>
                <w:sz w:val="24"/>
                <w:szCs w:val="24"/>
              </w:rPr>
              <w:t>peeled</w:t>
            </w:r>
            <w:r w:rsidRPr="008F13C5">
              <w:rPr>
                <w:sz w:val="24"/>
                <w:szCs w:val="24"/>
              </w:rPr>
              <w:t xml:space="preserve"> (</w:t>
            </w:r>
            <w:r w:rsidRPr="008F13C5">
              <w:rPr>
                <w:sz w:val="24"/>
                <w:szCs w:val="24"/>
                <w:shd w:val="clear" w:color="auto" w:fill="FFFFFF"/>
              </w:rPr>
              <w:t> </w:t>
            </w:r>
            <w:r w:rsidRPr="008F13C5">
              <w:rPr>
                <w:b/>
                <w:bCs/>
                <w:sz w:val="24"/>
                <w:szCs w:val="24"/>
                <w:shd w:val="clear" w:color="auto" w:fill="FFFFFF"/>
              </w:rPr>
              <w:t>to </w:t>
            </w:r>
            <w:r w:rsidRPr="008F13C5">
              <w:rPr>
                <w:rFonts w:eastAsiaTheme="majorEastAsia"/>
                <w:b/>
                <w:bCs/>
                <w:sz w:val="24"/>
                <w:szCs w:val="24"/>
              </w:rPr>
              <w:t>remove</w:t>
            </w:r>
            <w:r w:rsidRPr="008F13C5">
              <w:rPr>
                <w:b/>
                <w:bCs/>
                <w:sz w:val="24"/>
                <w:szCs w:val="24"/>
                <w:shd w:val="clear" w:color="auto" w:fill="FFFFFF"/>
              </w:rPr>
              <w:t> the </w:t>
            </w:r>
            <w:r w:rsidRPr="008F13C5">
              <w:rPr>
                <w:rFonts w:eastAsiaTheme="majorEastAsia"/>
                <w:b/>
                <w:bCs/>
                <w:sz w:val="24"/>
                <w:szCs w:val="24"/>
              </w:rPr>
              <w:t>skin</w:t>
            </w:r>
            <w:r w:rsidRPr="008F13C5">
              <w:rPr>
                <w:b/>
                <w:bCs/>
                <w:sz w:val="24"/>
                <w:szCs w:val="24"/>
                <w:shd w:val="clear" w:color="auto" w:fill="FFFFFF"/>
              </w:rPr>
              <w:t> of </w:t>
            </w:r>
            <w:r w:rsidRPr="008F13C5">
              <w:rPr>
                <w:rFonts w:eastAsiaTheme="majorEastAsia"/>
                <w:b/>
                <w:bCs/>
                <w:sz w:val="24"/>
                <w:szCs w:val="24"/>
              </w:rPr>
              <w:t>fruit</w:t>
            </w:r>
            <w:r w:rsidRPr="008F13C5">
              <w:rPr>
                <w:b/>
                <w:bCs/>
                <w:sz w:val="24"/>
                <w:szCs w:val="24"/>
                <w:shd w:val="clear" w:color="auto" w:fill="FFFFFF"/>
              </w:rPr>
              <w:t> and </w:t>
            </w:r>
            <w:r w:rsidRPr="008F13C5">
              <w:rPr>
                <w:rFonts w:eastAsiaTheme="majorEastAsia"/>
                <w:b/>
                <w:bCs/>
                <w:sz w:val="24"/>
                <w:szCs w:val="24"/>
              </w:rPr>
              <w:t>vegetables</w:t>
            </w:r>
            <w:r w:rsidRPr="008F13C5">
              <w:rPr>
                <w:b/>
                <w:bCs/>
                <w:sz w:val="24"/>
                <w:szCs w:val="24"/>
                <w:shd w:val="clear" w:color="auto" w:fill="FFFFFF"/>
              </w:rPr>
              <w:t>)</w:t>
            </w:r>
            <w:r w:rsidRPr="008F13C5">
              <w:rPr>
                <w:sz w:val="24"/>
                <w:szCs w:val="24"/>
              </w:rPr>
              <w:t xml:space="preserve">, </w:t>
            </w:r>
            <w:r w:rsidRPr="008F13C5">
              <w:rPr>
                <w:b/>
                <w:sz w:val="24"/>
                <w:szCs w:val="24"/>
              </w:rPr>
              <w:t>chopped</w:t>
            </w:r>
            <w:r w:rsidRPr="008F13C5">
              <w:rPr>
                <w:sz w:val="24"/>
                <w:szCs w:val="24"/>
              </w:rPr>
              <w:t xml:space="preserve"> (</w:t>
            </w:r>
            <w:r w:rsidRPr="008F13C5">
              <w:rPr>
                <w:rStyle w:val="def-info"/>
                <w:rFonts w:eastAsiaTheme="majorEastAsia"/>
                <w:sz w:val="24"/>
                <w:szCs w:val="24"/>
                <w:shd w:val="clear" w:color="auto" w:fill="FFFFFF"/>
              </w:rPr>
              <w:t> </w:t>
            </w:r>
            <w:r w:rsidRPr="008F13C5">
              <w:rPr>
                <w:b/>
                <w:bCs/>
                <w:sz w:val="24"/>
                <w:szCs w:val="24"/>
                <w:shd w:val="clear" w:color="auto" w:fill="FFFFFF"/>
              </w:rPr>
              <w:t>to </w:t>
            </w:r>
            <w:r w:rsidRPr="008F13C5">
              <w:rPr>
                <w:rFonts w:eastAsiaTheme="majorEastAsia"/>
                <w:b/>
                <w:bCs/>
                <w:sz w:val="24"/>
                <w:szCs w:val="24"/>
              </w:rPr>
              <w:t>cut</w:t>
            </w:r>
            <w:r w:rsidRPr="008F13C5">
              <w:rPr>
                <w:b/>
                <w:bCs/>
                <w:sz w:val="24"/>
                <w:szCs w:val="24"/>
                <w:shd w:val="clear" w:color="auto" w:fill="FFFFFF"/>
              </w:rPr>
              <w:t> something into </w:t>
            </w:r>
            <w:r w:rsidRPr="008F13C5">
              <w:rPr>
                <w:rFonts w:eastAsiaTheme="majorEastAsia"/>
                <w:b/>
                <w:bCs/>
                <w:sz w:val="24"/>
                <w:szCs w:val="24"/>
              </w:rPr>
              <w:t>pieces</w:t>
            </w:r>
            <w:r w:rsidRPr="008F13C5">
              <w:rPr>
                <w:b/>
                <w:bCs/>
                <w:sz w:val="24"/>
                <w:szCs w:val="24"/>
                <w:shd w:val="clear" w:color="auto" w:fill="FFFFFF"/>
              </w:rPr>
              <w:t> with an </w:t>
            </w:r>
            <w:r w:rsidRPr="008F13C5">
              <w:rPr>
                <w:rStyle w:val="nondv-xref"/>
                <w:rFonts w:eastAsiaTheme="majorEastAsia"/>
                <w:b/>
                <w:bCs/>
                <w:sz w:val="24"/>
                <w:szCs w:val="24"/>
              </w:rPr>
              <w:t>axe</w:t>
            </w:r>
            <w:r w:rsidRPr="008F13C5">
              <w:rPr>
                <w:b/>
                <w:bCs/>
                <w:sz w:val="24"/>
                <w:szCs w:val="24"/>
                <w:shd w:val="clear" w:color="auto" w:fill="FFFFFF"/>
              </w:rPr>
              <w:t>, </w:t>
            </w:r>
            <w:r w:rsidRPr="008F13C5">
              <w:rPr>
                <w:rFonts w:eastAsiaTheme="majorEastAsia"/>
                <w:b/>
                <w:bCs/>
                <w:sz w:val="24"/>
                <w:szCs w:val="24"/>
              </w:rPr>
              <w:t>knife</w:t>
            </w:r>
            <w:r w:rsidRPr="008F13C5">
              <w:rPr>
                <w:b/>
                <w:bCs/>
                <w:sz w:val="24"/>
                <w:szCs w:val="24"/>
                <w:shd w:val="clear" w:color="auto" w:fill="FFFFFF"/>
              </w:rPr>
              <w:t>, or other </w:t>
            </w:r>
            <w:r w:rsidRPr="008F13C5">
              <w:rPr>
                <w:rFonts w:eastAsiaTheme="majorEastAsia"/>
                <w:b/>
                <w:bCs/>
                <w:sz w:val="24"/>
                <w:szCs w:val="24"/>
              </w:rPr>
              <w:t>sharp instrument</w:t>
            </w:r>
            <w:r w:rsidRPr="008F13C5">
              <w:rPr>
                <w:sz w:val="24"/>
                <w:szCs w:val="24"/>
              </w:rPr>
              <w:t xml:space="preserve"> )/ sliced (</w:t>
            </w:r>
            <w:r w:rsidRPr="008F13C5">
              <w:rPr>
                <w:rFonts w:eastAsiaTheme="majorEastAsia"/>
                <w:b/>
                <w:bCs/>
                <w:sz w:val="24"/>
                <w:szCs w:val="24"/>
              </w:rPr>
              <w:t>cut</w:t>
            </w:r>
            <w:r w:rsidRPr="008F13C5">
              <w:rPr>
                <w:b/>
                <w:bCs/>
                <w:sz w:val="24"/>
                <w:szCs w:val="24"/>
                <w:shd w:val="clear" w:color="auto" w:fill="FFFFFF"/>
              </w:rPr>
              <w:t> into </w:t>
            </w:r>
            <w:r w:rsidRPr="008F13C5">
              <w:rPr>
                <w:rFonts w:eastAsiaTheme="majorEastAsia"/>
                <w:b/>
                <w:bCs/>
                <w:sz w:val="24"/>
                <w:szCs w:val="24"/>
              </w:rPr>
              <w:t>thin</w:t>
            </w:r>
            <w:r w:rsidRPr="008F13C5">
              <w:rPr>
                <w:b/>
                <w:bCs/>
                <w:sz w:val="24"/>
                <w:szCs w:val="24"/>
                <w:shd w:val="clear" w:color="auto" w:fill="FFFFFF"/>
              </w:rPr>
              <w:t>, </w:t>
            </w:r>
            <w:r w:rsidRPr="008F13C5">
              <w:rPr>
                <w:rFonts w:eastAsiaTheme="majorEastAsia"/>
                <w:b/>
                <w:bCs/>
                <w:sz w:val="24"/>
                <w:szCs w:val="24"/>
              </w:rPr>
              <w:t>flat</w:t>
            </w:r>
            <w:r w:rsidRPr="008F13C5">
              <w:rPr>
                <w:b/>
                <w:bCs/>
                <w:sz w:val="24"/>
                <w:szCs w:val="24"/>
                <w:shd w:val="clear" w:color="auto" w:fill="FFFFFF"/>
              </w:rPr>
              <w:t> </w:t>
            </w:r>
            <w:r w:rsidRPr="008F13C5">
              <w:rPr>
                <w:rFonts w:eastAsiaTheme="majorEastAsia"/>
                <w:b/>
                <w:bCs/>
                <w:sz w:val="24"/>
                <w:szCs w:val="24"/>
              </w:rPr>
              <w:t>pieces</w:t>
            </w:r>
            <w:r w:rsidRPr="008F13C5">
              <w:rPr>
                <w:b/>
                <w:bCs/>
                <w:sz w:val="24"/>
                <w:szCs w:val="24"/>
                <w:shd w:val="clear" w:color="auto" w:fill="FFFFFF"/>
              </w:rPr>
              <w:t>)</w:t>
            </w:r>
            <w:r w:rsidRPr="008F13C5">
              <w:rPr>
                <w:sz w:val="24"/>
                <w:szCs w:val="24"/>
              </w:rPr>
              <w:t xml:space="preserve"> + fried</w:t>
            </w:r>
          </w:p>
          <w:p w:rsidR="00790A60" w:rsidRPr="008F13C5" w:rsidRDefault="00790A60" w:rsidP="00FF2FFE">
            <w:pPr>
              <w:autoSpaceDE w:val="0"/>
              <w:autoSpaceDN w:val="0"/>
              <w:adjustRightInd w:val="0"/>
              <w:rPr>
                <w:sz w:val="24"/>
                <w:szCs w:val="24"/>
              </w:rPr>
            </w:pPr>
          </w:p>
          <w:p w:rsidR="00790A60" w:rsidRPr="008F13C5" w:rsidRDefault="00790A60" w:rsidP="00FF2FFE">
            <w:pPr>
              <w:autoSpaceDE w:val="0"/>
              <w:autoSpaceDN w:val="0"/>
              <w:adjustRightInd w:val="0"/>
              <w:jc w:val="both"/>
              <w:rPr>
                <w:b/>
                <w:i/>
                <w:sz w:val="24"/>
                <w:szCs w:val="24"/>
              </w:rPr>
            </w:pPr>
            <w:r w:rsidRPr="008F13C5">
              <w:rPr>
                <w:b/>
                <w:i/>
                <w:sz w:val="24"/>
                <w:szCs w:val="24"/>
              </w:rPr>
              <w:t>Onions are usually peeled / chopped / sliced and then fried.</w:t>
            </w:r>
          </w:p>
        </w:tc>
      </w:tr>
      <w:tr w:rsidR="00790A60" w:rsidRPr="008F13C5" w:rsidTr="00FF2FFE">
        <w:tc>
          <w:tcPr>
            <w:tcW w:w="1818" w:type="dxa"/>
          </w:tcPr>
          <w:p w:rsidR="00790A60" w:rsidRPr="008F13C5" w:rsidRDefault="00790A60" w:rsidP="00FF2FFE">
            <w:pPr>
              <w:autoSpaceDE w:val="0"/>
              <w:autoSpaceDN w:val="0"/>
              <w:adjustRightInd w:val="0"/>
              <w:rPr>
                <w:sz w:val="24"/>
                <w:szCs w:val="24"/>
              </w:rPr>
            </w:pPr>
            <w:r w:rsidRPr="008F13C5">
              <w:rPr>
                <w:sz w:val="24"/>
                <w:szCs w:val="24"/>
              </w:rPr>
              <w:t>pancake batter:</w:t>
            </w:r>
          </w:p>
          <w:p w:rsidR="00790A60" w:rsidRPr="008F13C5" w:rsidRDefault="00790A60" w:rsidP="00FF2FFE">
            <w:pPr>
              <w:autoSpaceDE w:val="0"/>
              <w:autoSpaceDN w:val="0"/>
              <w:adjustRightInd w:val="0"/>
              <w:rPr>
                <w:sz w:val="24"/>
                <w:szCs w:val="24"/>
              </w:rPr>
            </w:pPr>
            <w:r w:rsidRPr="008F13C5">
              <w:rPr>
                <w:b/>
                <w:bCs/>
                <w:sz w:val="24"/>
                <w:szCs w:val="24"/>
              </w:rPr>
              <w:t xml:space="preserve">a </w:t>
            </w:r>
            <w:r w:rsidRPr="008F13C5">
              <w:rPr>
                <w:rFonts w:eastAsiaTheme="majorEastAsia"/>
                <w:b/>
                <w:bCs/>
                <w:sz w:val="24"/>
                <w:szCs w:val="24"/>
              </w:rPr>
              <w:t>thin</w:t>
            </w:r>
            <w:r w:rsidRPr="008F13C5">
              <w:rPr>
                <w:b/>
                <w:bCs/>
                <w:sz w:val="24"/>
                <w:szCs w:val="24"/>
              </w:rPr>
              <w:t xml:space="preserve">, </w:t>
            </w:r>
            <w:r w:rsidRPr="008F13C5">
              <w:rPr>
                <w:rFonts w:eastAsiaTheme="majorEastAsia"/>
                <w:b/>
                <w:bCs/>
                <w:sz w:val="24"/>
                <w:szCs w:val="24"/>
              </w:rPr>
              <w:t>flat</w:t>
            </w:r>
            <w:r w:rsidRPr="008F13C5">
              <w:rPr>
                <w:b/>
                <w:bCs/>
                <w:sz w:val="24"/>
                <w:szCs w:val="24"/>
              </w:rPr>
              <w:t xml:space="preserve">, round </w:t>
            </w:r>
            <w:r w:rsidRPr="008F13C5">
              <w:rPr>
                <w:rFonts w:eastAsiaTheme="majorEastAsia"/>
                <w:b/>
                <w:bCs/>
                <w:sz w:val="24"/>
                <w:szCs w:val="24"/>
              </w:rPr>
              <w:t>cake</w:t>
            </w:r>
            <w:r w:rsidRPr="008F13C5">
              <w:rPr>
                <w:b/>
                <w:bCs/>
                <w:sz w:val="24"/>
                <w:szCs w:val="24"/>
              </w:rPr>
              <w:t xml:space="preserve"> made from a </w:t>
            </w:r>
            <w:r w:rsidRPr="008F13C5">
              <w:rPr>
                <w:rFonts w:eastAsiaTheme="majorEastAsia"/>
                <w:b/>
                <w:bCs/>
                <w:sz w:val="24"/>
                <w:szCs w:val="24"/>
              </w:rPr>
              <w:t>mixture</w:t>
            </w:r>
            <w:r w:rsidRPr="008F13C5">
              <w:rPr>
                <w:b/>
                <w:bCs/>
                <w:sz w:val="24"/>
                <w:szCs w:val="24"/>
              </w:rPr>
              <w:t xml:space="preserve"> of </w:t>
            </w:r>
            <w:r w:rsidRPr="008F13C5">
              <w:rPr>
                <w:rFonts w:eastAsiaTheme="majorEastAsia"/>
                <w:b/>
                <w:bCs/>
                <w:sz w:val="24"/>
                <w:szCs w:val="24"/>
              </w:rPr>
              <w:t>flour</w:t>
            </w:r>
            <w:r w:rsidRPr="008F13C5">
              <w:rPr>
                <w:b/>
                <w:bCs/>
                <w:sz w:val="24"/>
                <w:szCs w:val="24"/>
              </w:rPr>
              <w:t xml:space="preserve">, </w:t>
            </w:r>
            <w:r w:rsidRPr="008F13C5">
              <w:rPr>
                <w:rFonts w:eastAsiaTheme="majorEastAsia"/>
                <w:b/>
                <w:bCs/>
                <w:sz w:val="24"/>
                <w:szCs w:val="24"/>
              </w:rPr>
              <w:t>milk</w:t>
            </w:r>
            <w:r w:rsidRPr="008F13C5">
              <w:rPr>
                <w:b/>
                <w:bCs/>
                <w:sz w:val="24"/>
                <w:szCs w:val="24"/>
              </w:rPr>
              <w:t xml:space="preserve">, and </w:t>
            </w:r>
            <w:r w:rsidRPr="008F13C5">
              <w:rPr>
                <w:rFonts w:eastAsiaTheme="majorEastAsia"/>
                <w:b/>
                <w:bCs/>
                <w:sz w:val="24"/>
                <w:szCs w:val="24"/>
              </w:rPr>
              <w:t>egg</w:t>
            </w:r>
            <w:r w:rsidRPr="008F13C5">
              <w:rPr>
                <w:b/>
                <w:bCs/>
                <w:sz w:val="24"/>
                <w:szCs w:val="24"/>
              </w:rPr>
              <w:t xml:space="preserve">, </w:t>
            </w:r>
            <w:r w:rsidRPr="008F13C5">
              <w:rPr>
                <w:rFonts w:eastAsiaTheme="majorEastAsia"/>
                <w:b/>
                <w:bCs/>
                <w:sz w:val="24"/>
                <w:szCs w:val="24"/>
              </w:rPr>
              <w:t>fried</w:t>
            </w:r>
            <w:r w:rsidRPr="008F13C5">
              <w:rPr>
                <w:b/>
                <w:bCs/>
                <w:sz w:val="24"/>
                <w:szCs w:val="24"/>
              </w:rPr>
              <w:t xml:space="preserve"> on both </w:t>
            </w:r>
            <w:r w:rsidRPr="008F13C5">
              <w:rPr>
                <w:rFonts w:eastAsiaTheme="majorEastAsia"/>
                <w:b/>
                <w:bCs/>
                <w:sz w:val="24"/>
                <w:szCs w:val="24"/>
              </w:rPr>
              <w:t>sides</w:t>
            </w:r>
            <w:r w:rsidRPr="008F13C5">
              <w:rPr>
                <w:b/>
                <w:bCs/>
                <w:sz w:val="24"/>
                <w:szCs w:val="24"/>
              </w:rPr>
              <w:t>:</w:t>
            </w:r>
          </w:p>
        </w:tc>
        <w:tc>
          <w:tcPr>
            <w:tcW w:w="7319" w:type="dxa"/>
          </w:tcPr>
          <w:p w:rsidR="00790A60" w:rsidRPr="008F13C5" w:rsidRDefault="00790A60" w:rsidP="00FF2FFE">
            <w:pPr>
              <w:autoSpaceDE w:val="0"/>
              <w:autoSpaceDN w:val="0"/>
              <w:adjustRightInd w:val="0"/>
              <w:jc w:val="both"/>
              <w:rPr>
                <w:sz w:val="24"/>
                <w:szCs w:val="24"/>
              </w:rPr>
            </w:pPr>
            <w:r w:rsidRPr="008F13C5">
              <w:rPr>
                <w:sz w:val="24"/>
                <w:szCs w:val="24"/>
              </w:rPr>
              <w:t>bitten    mixed   stirred (to mix a liquid by spoon in a circular pattern)</w:t>
            </w:r>
          </w:p>
          <w:p w:rsidR="00790A60" w:rsidRPr="008F13C5" w:rsidRDefault="00790A60" w:rsidP="00FF2FFE">
            <w:pPr>
              <w:autoSpaceDE w:val="0"/>
              <w:autoSpaceDN w:val="0"/>
              <w:adjustRightInd w:val="0"/>
              <w:jc w:val="both"/>
              <w:rPr>
                <w:sz w:val="24"/>
                <w:szCs w:val="24"/>
              </w:rPr>
            </w:pPr>
            <w:r w:rsidRPr="008F13C5">
              <w:rPr>
                <w:sz w:val="24"/>
                <w:szCs w:val="24"/>
              </w:rPr>
              <w:t>+ fried</w:t>
            </w:r>
          </w:p>
          <w:p w:rsidR="00790A60" w:rsidRPr="008F13C5" w:rsidRDefault="00790A60" w:rsidP="00FF2FFE">
            <w:pPr>
              <w:autoSpaceDE w:val="0"/>
              <w:autoSpaceDN w:val="0"/>
              <w:adjustRightInd w:val="0"/>
              <w:jc w:val="both"/>
              <w:rPr>
                <w:b/>
                <w:i/>
                <w:sz w:val="24"/>
                <w:szCs w:val="24"/>
              </w:rPr>
            </w:pPr>
            <w:r w:rsidRPr="008F13C5">
              <w:rPr>
                <w:b/>
                <w:i/>
                <w:sz w:val="24"/>
                <w:szCs w:val="24"/>
              </w:rPr>
              <w:t>Pancake batter is usually mixed/ stirred and then fried.</w:t>
            </w:r>
          </w:p>
          <w:p w:rsidR="00790A60" w:rsidRPr="008F13C5" w:rsidRDefault="00790A60" w:rsidP="00FF2FFE">
            <w:pPr>
              <w:autoSpaceDE w:val="0"/>
              <w:autoSpaceDN w:val="0"/>
              <w:adjustRightInd w:val="0"/>
              <w:jc w:val="both"/>
              <w:rPr>
                <w:sz w:val="24"/>
                <w:szCs w:val="24"/>
              </w:rPr>
            </w:pPr>
          </w:p>
        </w:tc>
      </w:tr>
      <w:tr w:rsidR="00790A60" w:rsidRPr="008F13C5" w:rsidTr="00FF2FFE">
        <w:tc>
          <w:tcPr>
            <w:tcW w:w="1818" w:type="dxa"/>
          </w:tcPr>
          <w:p w:rsidR="00790A60" w:rsidRPr="008F13C5" w:rsidRDefault="00790A60" w:rsidP="00FF2FFE">
            <w:pPr>
              <w:autoSpaceDE w:val="0"/>
              <w:autoSpaceDN w:val="0"/>
              <w:adjustRightInd w:val="0"/>
              <w:rPr>
                <w:sz w:val="24"/>
                <w:szCs w:val="24"/>
              </w:rPr>
            </w:pPr>
            <w:r w:rsidRPr="008F13C5">
              <w:rPr>
                <w:sz w:val="24"/>
                <w:szCs w:val="24"/>
              </w:rPr>
              <w:t>cake mixture</w:t>
            </w:r>
          </w:p>
        </w:tc>
        <w:tc>
          <w:tcPr>
            <w:tcW w:w="7319" w:type="dxa"/>
          </w:tcPr>
          <w:p w:rsidR="00790A60" w:rsidRPr="008F13C5" w:rsidRDefault="00790A60" w:rsidP="00FF2FFE">
            <w:pPr>
              <w:autoSpaceDE w:val="0"/>
              <w:autoSpaceDN w:val="0"/>
              <w:adjustRightInd w:val="0"/>
              <w:jc w:val="both"/>
              <w:rPr>
                <w:sz w:val="24"/>
                <w:szCs w:val="24"/>
              </w:rPr>
            </w:pPr>
            <w:r w:rsidRPr="008F13C5">
              <w:rPr>
                <w:sz w:val="24"/>
                <w:szCs w:val="24"/>
              </w:rPr>
              <w:t>bitten    stirred   + fried</w:t>
            </w:r>
          </w:p>
          <w:p w:rsidR="00790A60" w:rsidRPr="008F13C5" w:rsidRDefault="00790A60" w:rsidP="00FF2FFE">
            <w:pPr>
              <w:autoSpaceDE w:val="0"/>
              <w:autoSpaceDN w:val="0"/>
              <w:adjustRightInd w:val="0"/>
              <w:jc w:val="both"/>
              <w:rPr>
                <w:b/>
                <w:i/>
                <w:sz w:val="24"/>
                <w:szCs w:val="24"/>
              </w:rPr>
            </w:pPr>
            <w:r w:rsidRPr="008F13C5">
              <w:rPr>
                <w:b/>
                <w:i/>
                <w:sz w:val="24"/>
                <w:szCs w:val="24"/>
              </w:rPr>
              <w:t xml:space="preserve">Cake mixture is usually bitten / stirred and then fried. </w:t>
            </w:r>
          </w:p>
          <w:p w:rsidR="00790A60" w:rsidRPr="008F13C5" w:rsidRDefault="00790A60" w:rsidP="00FF2FFE">
            <w:pPr>
              <w:autoSpaceDE w:val="0"/>
              <w:autoSpaceDN w:val="0"/>
              <w:adjustRightInd w:val="0"/>
              <w:jc w:val="both"/>
              <w:rPr>
                <w:sz w:val="24"/>
                <w:szCs w:val="24"/>
              </w:rPr>
            </w:pPr>
          </w:p>
        </w:tc>
      </w:tr>
      <w:tr w:rsidR="00790A60" w:rsidRPr="008F13C5" w:rsidTr="00FF2FFE">
        <w:tc>
          <w:tcPr>
            <w:tcW w:w="1818" w:type="dxa"/>
          </w:tcPr>
          <w:p w:rsidR="00790A60" w:rsidRPr="008F13C5" w:rsidRDefault="00790A60" w:rsidP="00FF2FFE">
            <w:pPr>
              <w:autoSpaceDE w:val="0"/>
              <w:autoSpaceDN w:val="0"/>
              <w:adjustRightInd w:val="0"/>
              <w:rPr>
                <w:sz w:val="24"/>
                <w:szCs w:val="24"/>
              </w:rPr>
            </w:pPr>
            <w:r w:rsidRPr="008F13C5">
              <w:rPr>
                <w:sz w:val="24"/>
                <w:szCs w:val="24"/>
              </w:rPr>
              <w:t>carrots (</w:t>
            </w:r>
            <w:r w:rsidRPr="008F13C5">
              <w:rPr>
                <w:b/>
                <w:bCs/>
                <w:sz w:val="24"/>
                <w:szCs w:val="24"/>
              </w:rPr>
              <w:t xml:space="preserve">a </w:t>
            </w:r>
            <w:r w:rsidRPr="008F13C5">
              <w:rPr>
                <w:rFonts w:eastAsiaTheme="majorEastAsia"/>
                <w:b/>
                <w:bCs/>
                <w:sz w:val="24"/>
                <w:szCs w:val="24"/>
              </w:rPr>
              <w:t>long</w:t>
            </w:r>
            <w:r w:rsidRPr="008F13C5">
              <w:rPr>
                <w:b/>
                <w:bCs/>
                <w:sz w:val="24"/>
                <w:szCs w:val="24"/>
              </w:rPr>
              <w:t xml:space="preserve"> </w:t>
            </w:r>
            <w:r w:rsidRPr="008F13C5">
              <w:rPr>
                <w:rFonts w:eastAsiaTheme="majorEastAsia"/>
                <w:b/>
                <w:bCs/>
                <w:sz w:val="24"/>
                <w:szCs w:val="24"/>
              </w:rPr>
              <w:t>pointed</w:t>
            </w:r>
            <w:r w:rsidRPr="008F13C5">
              <w:rPr>
                <w:b/>
                <w:bCs/>
                <w:sz w:val="24"/>
                <w:szCs w:val="24"/>
              </w:rPr>
              <w:t xml:space="preserve"> </w:t>
            </w:r>
            <w:r w:rsidRPr="008F13C5">
              <w:rPr>
                <w:rFonts w:eastAsiaTheme="majorEastAsia"/>
                <w:b/>
                <w:bCs/>
                <w:sz w:val="24"/>
                <w:szCs w:val="24"/>
              </w:rPr>
              <w:t>orange</w:t>
            </w:r>
            <w:r w:rsidRPr="008F13C5">
              <w:rPr>
                <w:b/>
                <w:bCs/>
                <w:sz w:val="24"/>
                <w:szCs w:val="24"/>
              </w:rPr>
              <w:t xml:space="preserve"> </w:t>
            </w:r>
            <w:r w:rsidRPr="008F13C5">
              <w:rPr>
                <w:rFonts w:eastAsiaTheme="majorEastAsia"/>
                <w:b/>
                <w:bCs/>
                <w:sz w:val="24"/>
                <w:szCs w:val="24"/>
              </w:rPr>
              <w:t>root</w:t>
            </w:r>
            <w:r w:rsidRPr="008F13C5">
              <w:rPr>
                <w:b/>
                <w:bCs/>
                <w:sz w:val="24"/>
                <w:szCs w:val="24"/>
              </w:rPr>
              <w:t xml:space="preserve"> </w:t>
            </w:r>
            <w:r w:rsidRPr="008F13C5">
              <w:rPr>
                <w:rFonts w:eastAsiaTheme="majorEastAsia"/>
                <w:b/>
                <w:bCs/>
                <w:sz w:val="24"/>
                <w:szCs w:val="24"/>
              </w:rPr>
              <w:t>eaten</w:t>
            </w:r>
            <w:r w:rsidRPr="008F13C5">
              <w:rPr>
                <w:b/>
                <w:bCs/>
                <w:sz w:val="24"/>
                <w:szCs w:val="24"/>
              </w:rPr>
              <w:t xml:space="preserve"> as a </w:t>
            </w:r>
            <w:r w:rsidRPr="008F13C5">
              <w:rPr>
                <w:rFonts w:eastAsiaTheme="majorEastAsia"/>
                <w:b/>
                <w:bCs/>
                <w:sz w:val="24"/>
                <w:szCs w:val="24"/>
              </w:rPr>
              <w:t>vegetable</w:t>
            </w:r>
            <w:r w:rsidRPr="008F13C5">
              <w:rPr>
                <w:b/>
                <w:bCs/>
                <w:sz w:val="24"/>
                <w:szCs w:val="24"/>
              </w:rPr>
              <w:t>)</w:t>
            </w:r>
          </w:p>
        </w:tc>
        <w:tc>
          <w:tcPr>
            <w:tcW w:w="7319" w:type="dxa"/>
          </w:tcPr>
          <w:p w:rsidR="00790A60" w:rsidRPr="008F13C5" w:rsidRDefault="00790A60" w:rsidP="00FF2FFE">
            <w:pPr>
              <w:autoSpaceDE w:val="0"/>
              <w:autoSpaceDN w:val="0"/>
              <w:adjustRightInd w:val="0"/>
              <w:jc w:val="both"/>
              <w:rPr>
                <w:sz w:val="24"/>
                <w:szCs w:val="24"/>
              </w:rPr>
            </w:pPr>
            <w:r w:rsidRPr="008F13C5">
              <w:rPr>
                <w:sz w:val="24"/>
                <w:szCs w:val="24"/>
              </w:rPr>
              <w:t>chopped/grated (</w:t>
            </w:r>
            <w:r w:rsidRPr="008F13C5">
              <w:rPr>
                <w:sz w:val="24"/>
                <w:szCs w:val="24"/>
                <w:shd w:val="clear" w:color="auto" w:fill="FFFFFF"/>
              </w:rPr>
              <w:t> </w:t>
            </w:r>
            <w:r w:rsidRPr="008F13C5">
              <w:rPr>
                <w:b/>
                <w:bCs/>
                <w:sz w:val="24"/>
                <w:szCs w:val="24"/>
                <w:shd w:val="clear" w:color="auto" w:fill="FFFFFF"/>
              </w:rPr>
              <w:t>to </w:t>
            </w:r>
            <w:r w:rsidRPr="008F13C5">
              <w:rPr>
                <w:rFonts w:eastAsiaTheme="majorEastAsia"/>
                <w:b/>
                <w:bCs/>
                <w:sz w:val="24"/>
                <w:szCs w:val="24"/>
              </w:rPr>
              <w:t>rub</w:t>
            </w:r>
            <w:r w:rsidRPr="008F13C5">
              <w:rPr>
                <w:b/>
                <w:bCs/>
                <w:sz w:val="24"/>
                <w:szCs w:val="24"/>
                <w:shd w:val="clear" w:color="auto" w:fill="FFFFFF"/>
              </w:rPr>
              <w:t> </w:t>
            </w:r>
            <w:r w:rsidRPr="008F13C5">
              <w:rPr>
                <w:rFonts w:eastAsiaTheme="majorEastAsia"/>
                <w:b/>
                <w:bCs/>
                <w:sz w:val="24"/>
                <w:szCs w:val="24"/>
              </w:rPr>
              <w:t>food</w:t>
            </w:r>
            <w:r w:rsidRPr="008F13C5">
              <w:rPr>
                <w:b/>
                <w:bCs/>
                <w:sz w:val="24"/>
                <w:szCs w:val="24"/>
                <w:shd w:val="clear" w:color="auto" w:fill="FFFFFF"/>
              </w:rPr>
              <w:t> against a </w:t>
            </w:r>
            <w:r w:rsidRPr="008F13C5">
              <w:rPr>
                <w:rFonts w:eastAsiaTheme="majorEastAsia"/>
                <w:b/>
                <w:bCs/>
                <w:sz w:val="24"/>
                <w:szCs w:val="24"/>
              </w:rPr>
              <w:t>grater</w:t>
            </w:r>
            <w:r w:rsidRPr="008F13C5">
              <w:rPr>
                <w:b/>
                <w:bCs/>
                <w:sz w:val="24"/>
                <w:szCs w:val="24"/>
                <w:shd w:val="clear" w:color="auto" w:fill="FFFFFF"/>
              </w:rPr>
              <w:t> in </w:t>
            </w:r>
            <w:r w:rsidRPr="008F13C5">
              <w:rPr>
                <w:rFonts w:eastAsiaTheme="majorEastAsia"/>
                <w:b/>
                <w:bCs/>
                <w:sz w:val="24"/>
                <w:szCs w:val="24"/>
              </w:rPr>
              <w:t>order</w:t>
            </w:r>
            <w:r w:rsidRPr="008F13C5">
              <w:rPr>
                <w:b/>
                <w:bCs/>
                <w:sz w:val="24"/>
                <w:szCs w:val="24"/>
                <w:shd w:val="clear" w:color="auto" w:fill="FFFFFF"/>
              </w:rPr>
              <w:t> to </w:t>
            </w:r>
            <w:r w:rsidRPr="008F13C5">
              <w:rPr>
                <w:rFonts w:eastAsiaTheme="majorEastAsia"/>
                <w:b/>
                <w:bCs/>
                <w:sz w:val="24"/>
                <w:szCs w:val="24"/>
              </w:rPr>
              <w:t>cut</w:t>
            </w:r>
            <w:r w:rsidRPr="008F13C5">
              <w:rPr>
                <w:b/>
                <w:bCs/>
                <w:sz w:val="24"/>
                <w:szCs w:val="24"/>
                <w:shd w:val="clear" w:color="auto" w:fill="FFFFFF"/>
              </w:rPr>
              <w:t> it into a lot of </w:t>
            </w:r>
            <w:r w:rsidRPr="008F13C5">
              <w:rPr>
                <w:rFonts w:eastAsiaTheme="majorEastAsia"/>
                <w:b/>
                <w:bCs/>
                <w:sz w:val="24"/>
                <w:szCs w:val="24"/>
              </w:rPr>
              <w:t>smallpieces</w:t>
            </w:r>
            <w:r w:rsidRPr="008F13C5">
              <w:rPr>
                <w:b/>
                <w:bCs/>
                <w:sz w:val="24"/>
                <w:szCs w:val="24"/>
                <w:shd w:val="clear" w:color="auto" w:fill="FFFFFF"/>
              </w:rPr>
              <w:t>)</w:t>
            </w:r>
            <w:r w:rsidRPr="008F13C5">
              <w:rPr>
                <w:sz w:val="24"/>
                <w:szCs w:val="24"/>
              </w:rPr>
              <w:t xml:space="preserve"> / peeled / sliced / washed + boiled / eaten raw / served / steamed</w:t>
            </w:r>
          </w:p>
          <w:p w:rsidR="00790A60" w:rsidRPr="008F13C5" w:rsidRDefault="00790A60" w:rsidP="00FF2FFE">
            <w:pPr>
              <w:autoSpaceDE w:val="0"/>
              <w:autoSpaceDN w:val="0"/>
              <w:adjustRightInd w:val="0"/>
              <w:jc w:val="both"/>
              <w:rPr>
                <w:b/>
                <w:i/>
                <w:sz w:val="24"/>
                <w:szCs w:val="24"/>
              </w:rPr>
            </w:pPr>
            <w:r w:rsidRPr="008F13C5">
              <w:rPr>
                <w:b/>
                <w:i/>
                <w:sz w:val="24"/>
                <w:szCs w:val="24"/>
              </w:rPr>
              <w:t xml:space="preserve">Carrots are usually chopped grated / peeled / sliced / washed and then boiled  / eaten raw / served / steamed. </w:t>
            </w:r>
          </w:p>
          <w:p w:rsidR="00790A60" w:rsidRPr="008F13C5" w:rsidRDefault="00790A60" w:rsidP="00FF2FFE">
            <w:pPr>
              <w:autoSpaceDE w:val="0"/>
              <w:autoSpaceDN w:val="0"/>
              <w:adjustRightInd w:val="0"/>
              <w:jc w:val="both"/>
              <w:rPr>
                <w:sz w:val="24"/>
                <w:szCs w:val="24"/>
              </w:rPr>
            </w:pPr>
          </w:p>
        </w:tc>
      </w:tr>
      <w:tr w:rsidR="00790A60" w:rsidRPr="008F13C5" w:rsidTr="00FF2FFE">
        <w:tc>
          <w:tcPr>
            <w:tcW w:w="1818" w:type="dxa"/>
          </w:tcPr>
          <w:p w:rsidR="00790A60" w:rsidRPr="008F13C5" w:rsidRDefault="00790A60" w:rsidP="00FF2FFE">
            <w:pPr>
              <w:autoSpaceDE w:val="0"/>
              <w:autoSpaceDN w:val="0"/>
              <w:adjustRightInd w:val="0"/>
              <w:rPr>
                <w:sz w:val="24"/>
                <w:szCs w:val="24"/>
              </w:rPr>
            </w:pPr>
            <w:r w:rsidRPr="008F13C5">
              <w:rPr>
                <w:sz w:val="24"/>
                <w:szCs w:val="24"/>
              </w:rPr>
              <w:t>cheese</w:t>
            </w:r>
          </w:p>
        </w:tc>
        <w:tc>
          <w:tcPr>
            <w:tcW w:w="7319" w:type="dxa"/>
          </w:tcPr>
          <w:p w:rsidR="00790A60" w:rsidRPr="008F13C5" w:rsidRDefault="00790A60" w:rsidP="00FF2FFE">
            <w:pPr>
              <w:autoSpaceDE w:val="0"/>
              <w:autoSpaceDN w:val="0"/>
              <w:adjustRightInd w:val="0"/>
              <w:jc w:val="both"/>
              <w:rPr>
                <w:sz w:val="24"/>
                <w:szCs w:val="24"/>
              </w:rPr>
            </w:pPr>
            <w:r w:rsidRPr="008F13C5">
              <w:rPr>
                <w:sz w:val="24"/>
                <w:szCs w:val="24"/>
              </w:rPr>
              <w:t>grated / sliced + eaten raw / served</w:t>
            </w:r>
          </w:p>
          <w:p w:rsidR="00790A60" w:rsidRPr="008F13C5" w:rsidRDefault="00790A60" w:rsidP="00FF2FFE">
            <w:pPr>
              <w:autoSpaceDE w:val="0"/>
              <w:autoSpaceDN w:val="0"/>
              <w:adjustRightInd w:val="0"/>
              <w:jc w:val="both"/>
              <w:rPr>
                <w:b/>
                <w:i/>
                <w:sz w:val="24"/>
                <w:szCs w:val="24"/>
              </w:rPr>
            </w:pPr>
            <w:r w:rsidRPr="008F13C5">
              <w:rPr>
                <w:b/>
                <w:i/>
                <w:sz w:val="24"/>
                <w:szCs w:val="24"/>
              </w:rPr>
              <w:t>Cheese is usually grated, sliced and then eaten raw / served.</w:t>
            </w:r>
          </w:p>
          <w:p w:rsidR="00790A60" w:rsidRPr="008F13C5" w:rsidRDefault="00790A60" w:rsidP="00FF2FFE">
            <w:pPr>
              <w:autoSpaceDE w:val="0"/>
              <w:autoSpaceDN w:val="0"/>
              <w:adjustRightInd w:val="0"/>
              <w:jc w:val="both"/>
              <w:rPr>
                <w:sz w:val="24"/>
                <w:szCs w:val="24"/>
              </w:rPr>
            </w:pPr>
          </w:p>
        </w:tc>
      </w:tr>
      <w:tr w:rsidR="00790A60" w:rsidRPr="008F13C5" w:rsidTr="00FF2FFE">
        <w:tc>
          <w:tcPr>
            <w:tcW w:w="1818" w:type="dxa"/>
          </w:tcPr>
          <w:p w:rsidR="00790A60" w:rsidRPr="008F13C5" w:rsidRDefault="00790A60" w:rsidP="00FF2FFE">
            <w:pPr>
              <w:autoSpaceDE w:val="0"/>
              <w:autoSpaceDN w:val="0"/>
              <w:adjustRightInd w:val="0"/>
              <w:rPr>
                <w:sz w:val="24"/>
                <w:szCs w:val="24"/>
              </w:rPr>
            </w:pPr>
            <w:r w:rsidRPr="008F13C5">
              <w:rPr>
                <w:sz w:val="24"/>
                <w:szCs w:val="24"/>
              </w:rPr>
              <w:t>cream</w:t>
            </w:r>
          </w:p>
        </w:tc>
        <w:tc>
          <w:tcPr>
            <w:tcW w:w="7319" w:type="dxa"/>
          </w:tcPr>
          <w:p w:rsidR="00790A60" w:rsidRPr="008F13C5" w:rsidRDefault="00790A60" w:rsidP="00FF2FFE">
            <w:pPr>
              <w:autoSpaceDE w:val="0"/>
              <w:autoSpaceDN w:val="0"/>
              <w:adjustRightInd w:val="0"/>
              <w:rPr>
                <w:sz w:val="24"/>
                <w:szCs w:val="24"/>
              </w:rPr>
            </w:pPr>
            <w:r w:rsidRPr="008F13C5">
              <w:rPr>
                <w:sz w:val="24"/>
                <w:szCs w:val="24"/>
              </w:rPr>
              <w:t>beaten / whipped (a sweet food made from cream or beaten egg mixed together with fruit + served</w:t>
            </w:r>
          </w:p>
          <w:p w:rsidR="00790A60" w:rsidRPr="008F13C5" w:rsidRDefault="00790A60" w:rsidP="00FF2FFE">
            <w:pPr>
              <w:autoSpaceDE w:val="0"/>
              <w:autoSpaceDN w:val="0"/>
              <w:adjustRightInd w:val="0"/>
              <w:jc w:val="both"/>
              <w:rPr>
                <w:b/>
                <w:i/>
                <w:sz w:val="24"/>
                <w:szCs w:val="24"/>
              </w:rPr>
            </w:pPr>
            <w:r w:rsidRPr="008F13C5">
              <w:rPr>
                <w:b/>
                <w:i/>
                <w:sz w:val="24"/>
                <w:szCs w:val="24"/>
              </w:rPr>
              <w:t>Cream is usually beaten / whipped and then served.</w:t>
            </w:r>
          </w:p>
          <w:p w:rsidR="00790A60" w:rsidRPr="008F13C5" w:rsidRDefault="00790A60" w:rsidP="00FF2FFE">
            <w:pPr>
              <w:autoSpaceDE w:val="0"/>
              <w:autoSpaceDN w:val="0"/>
              <w:adjustRightInd w:val="0"/>
              <w:jc w:val="both"/>
              <w:rPr>
                <w:sz w:val="24"/>
                <w:szCs w:val="24"/>
              </w:rPr>
            </w:pPr>
          </w:p>
        </w:tc>
      </w:tr>
      <w:tr w:rsidR="00790A60" w:rsidRPr="008F13C5" w:rsidTr="00FF2FFE">
        <w:tc>
          <w:tcPr>
            <w:tcW w:w="1818" w:type="dxa"/>
          </w:tcPr>
          <w:p w:rsidR="00790A60" w:rsidRPr="008F13C5" w:rsidRDefault="00790A60" w:rsidP="00FF2FFE">
            <w:pPr>
              <w:autoSpaceDE w:val="0"/>
              <w:autoSpaceDN w:val="0"/>
              <w:adjustRightInd w:val="0"/>
              <w:rPr>
                <w:sz w:val="24"/>
                <w:szCs w:val="24"/>
              </w:rPr>
            </w:pPr>
            <w:r w:rsidRPr="008F13C5">
              <w:rPr>
                <w:sz w:val="24"/>
                <w:szCs w:val="24"/>
              </w:rPr>
              <w:t>dough (</w:t>
            </w:r>
            <w:r w:rsidRPr="008F13C5">
              <w:rPr>
                <w:rFonts w:eastAsiaTheme="majorEastAsia"/>
                <w:b/>
                <w:bCs/>
                <w:sz w:val="24"/>
                <w:szCs w:val="24"/>
              </w:rPr>
              <w:t>flour</w:t>
            </w:r>
            <w:r w:rsidRPr="008F13C5">
              <w:rPr>
                <w:b/>
                <w:bCs/>
                <w:sz w:val="24"/>
                <w:szCs w:val="24"/>
              </w:rPr>
              <w:t xml:space="preserve"> </w:t>
            </w:r>
            <w:r w:rsidRPr="008F13C5">
              <w:rPr>
                <w:rFonts w:eastAsiaTheme="majorEastAsia"/>
                <w:b/>
                <w:bCs/>
                <w:sz w:val="24"/>
                <w:szCs w:val="24"/>
              </w:rPr>
              <w:t>mixed</w:t>
            </w:r>
            <w:r w:rsidRPr="008F13C5">
              <w:rPr>
                <w:b/>
                <w:bCs/>
                <w:sz w:val="24"/>
                <w:szCs w:val="24"/>
              </w:rPr>
              <w:t xml:space="preserve"> with </w:t>
            </w:r>
            <w:r w:rsidRPr="008F13C5">
              <w:rPr>
                <w:rFonts w:eastAsiaTheme="majorEastAsia"/>
                <w:b/>
                <w:bCs/>
                <w:sz w:val="24"/>
                <w:szCs w:val="24"/>
              </w:rPr>
              <w:t>water</w:t>
            </w:r>
            <w:r w:rsidRPr="008F13C5">
              <w:rPr>
                <w:b/>
                <w:bCs/>
                <w:sz w:val="24"/>
                <w:szCs w:val="24"/>
              </w:rPr>
              <w:t xml:space="preserve"> and often </w:t>
            </w:r>
            <w:r w:rsidRPr="008F13C5">
              <w:rPr>
                <w:rFonts w:eastAsiaTheme="majorEastAsia"/>
                <w:b/>
                <w:bCs/>
                <w:sz w:val="24"/>
                <w:szCs w:val="24"/>
              </w:rPr>
              <w:t>yeast</w:t>
            </w:r>
            <w:r w:rsidRPr="008F13C5">
              <w:rPr>
                <w:b/>
                <w:bCs/>
                <w:sz w:val="24"/>
                <w:szCs w:val="24"/>
              </w:rPr>
              <w:t xml:space="preserve">, </w:t>
            </w:r>
            <w:r w:rsidRPr="008F13C5">
              <w:rPr>
                <w:rFonts w:eastAsiaTheme="majorEastAsia"/>
                <w:b/>
                <w:bCs/>
                <w:sz w:val="24"/>
                <w:szCs w:val="24"/>
              </w:rPr>
              <w:t>fat</w:t>
            </w:r>
            <w:r w:rsidRPr="008F13C5">
              <w:rPr>
                <w:b/>
                <w:bCs/>
                <w:sz w:val="24"/>
                <w:szCs w:val="24"/>
              </w:rPr>
              <w:t xml:space="preserve">, or </w:t>
            </w:r>
            <w:r w:rsidRPr="008F13C5">
              <w:rPr>
                <w:rFonts w:eastAsiaTheme="majorEastAsia"/>
                <w:b/>
                <w:bCs/>
                <w:sz w:val="24"/>
                <w:szCs w:val="24"/>
              </w:rPr>
              <w:t>sugar</w:t>
            </w:r>
            <w:r w:rsidRPr="008F13C5">
              <w:rPr>
                <w:b/>
                <w:bCs/>
                <w:sz w:val="24"/>
                <w:szCs w:val="24"/>
              </w:rPr>
              <w:t xml:space="preserve">, so that it is </w:t>
            </w:r>
            <w:r w:rsidRPr="008F13C5">
              <w:rPr>
                <w:rFonts w:eastAsiaTheme="majorEastAsia"/>
                <w:b/>
                <w:bCs/>
                <w:sz w:val="24"/>
                <w:szCs w:val="24"/>
              </w:rPr>
              <w:t>ready</w:t>
            </w:r>
            <w:r w:rsidRPr="008F13C5">
              <w:rPr>
                <w:b/>
                <w:bCs/>
                <w:sz w:val="24"/>
                <w:szCs w:val="24"/>
              </w:rPr>
              <w:t xml:space="preserve"> for </w:t>
            </w:r>
            <w:r w:rsidRPr="008F13C5">
              <w:rPr>
                <w:rFonts w:eastAsiaTheme="majorEastAsia"/>
                <w:b/>
                <w:bCs/>
                <w:sz w:val="24"/>
                <w:szCs w:val="24"/>
              </w:rPr>
              <w:t>baking</w:t>
            </w:r>
            <w:r w:rsidRPr="008F13C5">
              <w:rPr>
                <w:b/>
                <w:bCs/>
                <w:sz w:val="24"/>
                <w:szCs w:val="24"/>
              </w:rPr>
              <w:t>)</w:t>
            </w:r>
          </w:p>
        </w:tc>
        <w:tc>
          <w:tcPr>
            <w:tcW w:w="7319" w:type="dxa"/>
          </w:tcPr>
          <w:p w:rsidR="00790A60" w:rsidRPr="008F13C5" w:rsidRDefault="00790A60" w:rsidP="00FF2FFE">
            <w:pPr>
              <w:autoSpaceDE w:val="0"/>
              <w:autoSpaceDN w:val="0"/>
              <w:adjustRightInd w:val="0"/>
              <w:rPr>
                <w:sz w:val="24"/>
                <w:szCs w:val="24"/>
              </w:rPr>
            </w:pPr>
            <w:r w:rsidRPr="008F13C5">
              <w:rPr>
                <w:sz w:val="24"/>
                <w:szCs w:val="24"/>
              </w:rPr>
              <w:t>kneaded (to press something, especially a mixture for making bread, firmly and repeatedly with the hands and fingers) / mixed + baked</w:t>
            </w:r>
          </w:p>
          <w:p w:rsidR="00790A60" w:rsidRPr="008F13C5" w:rsidRDefault="00790A60" w:rsidP="00FF2FFE">
            <w:pPr>
              <w:autoSpaceDE w:val="0"/>
              <w:autoSpaceDN w:val="0"/>
              <w:adjustRightInd w:val="0"/>
              <w:jc w:val="both"/>
              <w:rPr>
                <w:b/>
                <w:i/>
                <w:sz w:val="24"/>
                <w:szCs w:val="24"/>
              </w:rPr>
            </w:pPr>
            <w:r w:rsidRPr="008F13C5">
              <w:rPr>
                <w:b/>
                <w:i/>
                <w:sz w:val="24"/>
                <w:szCs w:val="24"/>
              </w:rPr>
              <w:t>Dough is usually kneaded / mixed, and then baked.</w:t>
            </w:r>
          </w:p>
          <w:p w:rsidR="00790A60" w:rsidRPr="008F13C5" w:rsidRDefault="00790A60" w:rsidP="00FF2FFE">
            <w:pPr>
              <w:autoSpaceDE w:val="0"/>
              <w:autoSpaceDN w:val="0"/>
              <w:adjustRightInd w:val="0"/>
              <w:jc w:val="both"/>
              <w:rPr>
                <w:sz w:val="24"/>
                <w:szCs w:val="24"/>
              </w:rPr>
            </w:pPr>
          </w:p>
        </w:tc>
      </w:tr>
      <w:tr w:rsidR="00790A60" w:rsidRPr="008F13C5" w:rsidTr="00FF2FFE">
        <w:tc>
          <w:tcPr>
            <w:tcW w:w="1818" w:type="dxa"/>
          </w:tcPr>
          <w:p w:rsidR="00790A60" w:rsidRPr="008F13C5" w:rsidRDefault="00790A60" w:rsidP="00FF2FFE">
            <w:pPr>
              <w:autoSpaceDE w:val="0"/>
              <w:autoSpaceDN w:val="0"/>
              <w:adjustRightInd w:val="0"/>
              <w:rPr>
                <w:sz w:val="24"/>
                <w:szCs w:val="24"/>
              </w:rPr>
            </w:pPr>
            <w:r w:rsidRPr="008F13C5">
              <w:rPr>
                <w:sz w:val="24"/>
                <w:szCs w:val="24"/>
              </w:rPr>
              <w:t>a lemon</w:t>
            </w:r>
          </w:p>
        </w:tc>
        <w:tc>
          <w:tcPr>
            <w:tcW w:w="7319" w:type="dxa"/>
          </w:tcPr>
          <w:p w:rsidR="00790A60" w:rsidRPr="008F13C5" w:rsidRDefault="00790A60" w:rsidP="00FF2FFE">
            <w:pPr>
              <w:autoSpaceDE w:val="0"/>
              <w:autoSpaceDN w:val="0"/>
              <w:adjustRightInd w:val="0"/>
              <w:jc w:val="both"/>
              <w:rPr>
                <w:sz w:val="24"/>
                <w:szCs w:val="24"/>
              </w:rPr>
            </w:pPr>
            <w:r w:rsidRPr="008F13C5">
              <w:rPr>
                <w:sz w:val="24"/>
                <w:szCs w:val="24"/>
              </w:rPr>
              <w:t>grated, sliced, squeezed (to press something firmly, especially from all sides in order to change its shape, reduce its size or remove liquid from it) + baked served</w:t>
            </w:r>
          </w:p>
          <w:p w:rsidR="00790A60" w:rsidRPr="008F13C5" w:rsidRDefault="00790A60" w:rsidP="00FF2FFE">
            <w:pPr>
              <w:autoSpaceDE w:val="0"/>
              <w:autoSpaceDN w:val="0"/>
              <w:adjustRightInd w:val="0"/>
              <w:jc w:val="both"/>
              <w:rPr>
                <w:b/>
                <w:i/>
                <w:sz w:val="24"/>
                <w:szCs w:val="24"/>
              </w:rPr>
            </w:pPr>
            <w:r w:rsidRPr="008F13C5">
              <w:rPr>
                <w:b/>
                <w:i/>
                <w:sz w:val="24"/>
                <w:szCs w:val="24"/>
              </w:rPr>
              <w:t>A lemon is usually grated / sliced / squeezed and then baked / served.</w:t>
            </w:r>
          </w:p>
          <w:p w:rsidR="00790A60" w:rsidRPr="008F13C5" w:rsidRDefault="00790A60" w:rsidP="00FF2FFE">
            <w:pPr>
              <w:autoSpaceDE w:val="0"/>
              <w:autoSpaceDN w:val="0"/>
              <w:adjustRightInd w:val="0"/>
              <w:jc w:val="both"/>
              <w:rPr>
                <w:sz w:val="24"/>
                <w:szCs w:val="24"/>
              </w:rPr>
            </w:pPr>
          </w:p>
        </w:tc>
      </w:tr>
      <w:tr w:rsidR="00790A60" w:rsidRPr="008F13C5" w:rsidTr="00FF2FFE">
        <w:tc>
          <w:tcPr>
            <w:tcW w:w="1818" w:type="dxa"/>
          </w:tcPr>
          <w:p w:rsidR="00790A60" w:rsidRPr="008F13C5" w:rsidRDefault="00790A60" w:rsidP="00FF2FFE">
            <w:pPr>
              <w:autoSpaceDE w:val="0"/>
              <w:autoSpaceDN w:val="0"/>
              <w:adjustRightInd w:val="0"/>
              <w:rPr>
                <w:sz w:val="24"/>
                <w:szCs w:val="24"/>
              </w:rPr>
            </w:pPr>
            <w:r w:rsidRPr="008F13C5">
              <w:rPr>
                <w:sz w:val="24"/>
                <w:szCs w:val="24"/>
              </w:rPr>
              <w:t>a lettuce (</w:t>
            </w:r>
            <w:r w:rsidRPr="008F13C5">
              <w:rPr>
                <w:b/>
                <w:bCs/>
                <w:sz w:val="24"/>
                <w:szCs w:val="24"/>
              </w:rPr>
              <w:t xml:space="preserve">a </w:t>
            </w:r>
            <w:r w:rsidRPr="008F13C5">
              <w:rPr>
                <w:rFonts w:eastAsiaTheme="majorEastAsia"/>
                <w:b/>
                <w:bCs/>
                <w:sz w:val="24"/>
                <w:szCs w:val="24"/>
              </w:rPr>
              <w:t>plant</w:t>
            </w:r>
            <w:r w:rsidRPr="008F13C5">
              <w:rPr>
                <w:b/>
                <w:bCs/>
                <w:sz w:val="24"/>
                <w:szCs w:val="24"/>
              </w:rPr>
              <w:t xml:space="preserve"> with </w:t>
            </w:r>
            <w:r w:rsidRPr="008F13C5">
              <w:rPr>
                <w:rFonts w:eastAsiaTheme="majorEastAsia"/>
                <w:b/>
                <w:bCs/>
                <w:sz w:val="24"/>
                <w:szCs w:val="24"/>
              </w:rPr>
              <w:lastRenderedPageBreak/>
              <w:t>large</w:t>
            </w:r>
            <w:r w:rsidRPr="008F13C5">
              <w:rPr>
                <w:b/>
                <w:bCs/>
                <w:sz w:val="24"/>
                <w:szCs w:val="24"/>
              </w:rPr>
              <w:t xml:space="preserve">, </w:t>
            </w:r>
            <w:r w:rsidRPr="008F13C5">
              <w:rPr>
                <w:rFonts w:eastAsiaTheme="majorEastAsia"/>
                <w:b/>
                <w:bCs/>
                <w:sz w:val="24"/>
                <w:szCs w:val="24"/>
              </w:rPr>
              <w:t>green</w:t>
            </w:r>
            <w:r w:rsidRPr="008F13C5">
              <w:rPr>
                <w:b/>
                <w:bCs/>
                <w:sz w:val="24"/>
                <w:szCs w:val="24"/>
              </w:rPr>
              <w:t xml:space="preserve"> </w:t>
            </w:r>
            <w:r w:rsidRPr="008F13C5">
              <w:rPr>
                <w:rFonts w:eastAsiaTheme="majorEastAsia"/>
                <w:b/>
                <w:bCs/>
                <w:sz w:val="24"/>
                <w:szCs w:val="24"/>
              </w:rPr>
              <w:t>leaves</w:t>
            </w:r>
            <w:r w:rsidRPr="008F13C5">
              <w:rPr>
                <w:b/>
                <w:bCs/>
                <w:sz w:val="24"/>
                <w:szCs w:val="24"/>
              </w:rPr>
              <w:t xml:space="preserve">, </w:t>
            </w:r>
            <w:r w:rsidRPr="008F13C5">
              <w:rPr>
                <w:rFonts w:eastAsiaTheme="majorEastAsia"/>
                <w:b/>
                <w:bCs/>
                <w:sz w:val="24"/>
                <w:szCs w:val="24"/>
              </w:rPr>
              <w:t>eaten</w:t>
            </w:r>
            <w:r w:rsidRPr="008F13C5">
              <w:rPr>
                <w:b/>
                <w:bCs/>
                <w:sz w:val="24"/>
                <w:szCs w:val="24"/>
              </w:rPr>
              <w:t xml:space="preserve"> </w:t>
            </w:r>
            <w:r w:rsidRPr="008F13C5">
              <w:rPr>
                <w:rFonts w:eastAsiaTheme="majorEastAsia"/>
                <w:b/>
                <w:bCs/>
                <w:sz w:val="24"/>
                <w:szCs w:val="24"/>
              </w:rPr>
              <w:t>uncooked</w:t>
            </w:r>
            <w:r w:rsidRPr="008F13C5">
              <w:rPr>
                <w:b/>
                <w:bCs/>
                <w:sz w:val="24"/>
                <w:szCs w:val="24"/>
              </w:rPr>
              <w:t xml:space="preserve"> in </w:t>
            </w:r>
            <w:r w:rsidRPr="008F13C5">
              <w:rPr>
                <w:rFonts w:eastAsiaTheme="majorEastAsia"/>
                <w:b/>
                <w:bCs/>
                <w:sz w:val="24"/>
                <w:szCs w:val="24"/>
              </w:rPr>
              <w:t>salads</w:t>
            </w:r>
            <w:r w:rsidRPr="008F13C5">
              <w:rPr>
                <w:b/>
                <w:bCs/>
                <w:sz w:val="24"/>
                <w:szCs w:val="24"/>
              </w:rPr>
              <w:t>)</w:t>
            </w:r>
          </w:p>
        </w:tc>
        <w:tc>
          <w:tcPr>
            <w:tcW w:w="7319" w:type="dxa"/>
          </w:tcPr>
          <w:p w:rsidR="00790A60" w:rsidRPr="008F13C5" w:rsidRDefault="00790A60" w:rsidP="00FF2FFE">
            <w:pPr>
              <w:autoSpaceDE w:val="0"/>
              <w:autoSpaceDN w:val="0"/>
              <w:adjustRightInd w:val="0"/>
              <w:jc w:val="both"/>
              <w:rPr>
                <w:sz w:val="24"/>
                <w:szCs w:val="24"/>
              </w:rPr>
            </w:pPr>
            <w:r w:rsidRPr="008F13C5">
              <w:rPr>
                <w:sz w:val="24"/>
                <w:szCs w:val="24"/>
              </w:rPr>
              <w:lastRenderedPageBreak/>
              <w:t>tossed / washed + eaten raw + served</w:t>
            </w:r>
          </w:p>
          <w:p w:rsidR="00790A60" w:rsidRPr="008F13C5" w:rsidRDefault="00790A60" w:rsidP="00FF2FFE">
            <w:pPr>
              <w:autoSpaceDE w:val="0"/>
              <w:autoSpaceDN w:val="0"/>
              <w:adjustRightInd w:val="0"/>
              <w:jc w:val="both"/>
              <w:rPr>
                <w:b/>
                <w:i/>
                <w:sz w:val="24"/>
                <w:szCs w:val="24"/>
              </w:rPr>
            </w:pPr>
            <w:r w:rsidRPr="008F13C5">
              <w:rPr>
                <w:b/>
                <w:i/>
                <w:sz w:val="24"/>
                <w:szCs w:val="24"/>
              </w:rPr>
              <w:lastRenderedPageBreak/>
              <w:t>A lettuce is usually tossed / washed and then eaten raw / served.</w:t>
            </w:r>
          </w:p>
          <w:p w:rsidR="00790A60" w:rsidRPr="008F13C5" w:rsidRDefault="00790A60" w:rsidP="00FF2FFE">
            <w:pPr>
              <w:autoSpaceDE w:val="0"/>
              <w:autoSpaceDN w:val="0"/>
              <w:adjustRightInd w:val="0"/>
              <w:jc w:val="both"/>
              <w:rPr>
                <w:b/>
                <w:i/>
                <w:sz w:val="24"/>
                <w:szCs w:val="24"/>
              </w:rPr>
            </w:pPr>
          </w:p>
          <w:p w:rsidR="00790A60" w:rsidRPr="008F13C5" w:rsidRDefault="00790A60" w:rsidP="00FF2FFE">
            <w:pPr>
              <w:autoSpaceDE w:val="0"/>
              <w:autoSpaceDN w:val="0"/>
              <w:adjustRightInd w:val="0"/>
              <w:jc w:val="both"/>
              <w:rPr>
                <w:b/>
                <w:i/>
                <w:sz w:val="24"/>
                <w:szCs w:val="24"/>
              </w:rPr>
            </w:pPr>
          </w:p>
        </w:tc>
      </w:tr>
      <w:tr w:rsidR="00790A60" w:rsidRPr="008F13C5" w:rsidTr="00FF2FFE">
        <w:tc>
          <w:tcPr>
            <w:tcW w:w="1818" w:type="dxa"/>
          </w:tcPr>
          <w:p w:rsidR="00790A60" w:rsidRPr="008F13C5" w:rsidRDefault="00790A60" w:rsidP="00FF2FFE">
            <w:pPr>
              <w:autoSpaceDE w:val="0"/>
              <w:autoSpaceDN w:val="0"/>
              <w:adjustRightInd w:val="0"/>
              <w:rPr>
                <w:sz w:val="24"/>
                <w:szCs w:val="24"/>
              </w:rPr>
            </w:pPr>
            <w:r w:rsidRPr="008F13C5">
              <w:rPr>
                <w:sz w:val="24"/>
                <w:szCs w:val="24"/>
              </w:rPr>
              <w:lastRenderedPageBreak/>
              <w:t>liver</w:t>
            </w:r>
          </w:p>
        </w:tc>
        <w:tc>
          <w:tcPr>
            <w:tcW w:w="7319" w:type="dxa"/>
          </w:tcPr>
          <w:p w:rsidR="00790A60" w:rsidRPr="008F13C5" w:rsidRDefault="00790A60" w:rsidP="00FF2FFE">
            <w:pPr>
              <w:autoSpaceDE w:val="0"/>
              <w:autoSpaceDN w:val="0"/>
              <w:adjustRightInd w:val="0"/>
              <w:rPr>
                <w:sz w:val="24"/>
                <w:szCs w:val="24"/>
              </w:rPr>
            </w:pPr>
            <w:r w:rsidRPr="008F13C5">
              <w:rPr>
                <w:sz w:val="24"/>
                <w:szCs w:val="24"/>
              </w:rPr>
              <w:t>chopped, sliced +  baked fried       grilled / boiled/   roasted    served stewed (cooked slowly in a small amount of liquid)</w:t>
            </w:r>
          </w:p>
          <w:p w:rsidR="00790A60" w:rsidRPr="008F13C5" w:rsidRDefault="00790A60" w:rsidP="00FF2FFE">
            <w:pPr>
              <w:autoSpaceDE w:val="0"/>
              <w:autoSpaceDN w:val="0"/>
              <w:adjustRightInd w:val="0"/>
              <w:jc w:val="both"/>
              <w:rPr>
                <w:b/>
                <w:i/>
                <w:sz w:val="24"/>
                <w:szCs w:val="24"/>
              </w:rPr>
            </w:pPr>
            <w:r w:rsidRPr="008F13C5">
              <w:rPr>
                <w:b/>
                <w:i/>
                <w:sz w:val="24"/>
                <w:szCs w:val="24"/>
              </w:rPr>
              <w:t xml:space="preserve">Liver is usually chopped, sliced and then baked / fried / grilled / boiled / roasted / served / stewed.  </w:t>
            </w:r>
          </w:p>
          <w:p w:rsidR="00790A60" w:rsidRPr="008F13C5" w:rsidRDefault="00790A60" w:rsidP="00FF2FFE">
            <w:pPr>
              <w:autoSpaceDE w:val="0"/>
              <w:autoSpaceDN w:val="0"/>
              <w:adjustRightInd w:val="0"/>
              <w:jc w:val="both"/>
              <w:rPr>
                <w:sz w:val="24"/>
                <w:szCs w:val="24"/>
              </w:rPr>
            </w:pPr>
          </w:p>
        </w:tc>
      </w:tr>
      <w:tr w:rsidR="00790A60" w:rsidRPr="008F13C5" w:rsidTr="00FF2FFE">
        <w:tc>
          <w:tcPr>
            <w:tcW w:w="1818" w:type="dxa"/>
          </w:tcPr>
          <w:p w:rsidR="00790A60" w:rsidRPr="008F13C5" w:rsidRDefault="00790A60" w:rsidP="00FF2FFE">
            <w:pPr>
              <w:autoSpaceDE w:val="0"/>
              <w:autoSpaceDN w:val="0"/>
              <w:adjustRightInd w:val="0"/>
              <w:rPr>
                <w:sz w:val="24"/>
                <w:szCs w:val="24"/>
              </w:rPr>
            </w:pPr>
            <w:r w:rsidRPr="008F13C5">
              <w:rPr>
                <w:sz w:val="24"/>
                <w:szCs w:val="24"/>
              </w:rPr>
              <w:t>potatoes</w:t>
            </w:r>
          </w:p>
        </w:tc>
        <w:tc>
          <w:tcPr>
            <w:tcW w:w="7319" w:type="dxa"/>
          </w:tcPr>
          <w:p w:rsidR="00790A60" w:rsidRPr="008F13C5" w:rsidRDefault="00790A60" w:rsidP="00FF2FFE">
            <w:pPr>
              <w:autoSpaceDE w:val="0"/>
              <w:autoSpaceDN w:val="0"/>
              <w:adjustRightInd w:val="0"/>
              <w:jc w:val="both"/>
              <w:rPr>
                <w:sz w:val="24"/>
                <w:szCs w:val="24"/>
              </w:rPr>
            </w:pPr>
            <w:r w:rsidRPr="008F13C5">
              <w:rPr>
                <w:sz w:val="24"/>
                <w:szCs w:val="24"/>
              </w:rPr>
              <w:t>chopped / grated / peeled / sliced + baked boiled fried roasted steamed</w:t>
            </w:r>
          </w:p>
          <w:p w:rsidR="00790A60" w:rsidRPr="008F13C5" w:rsidRDefault="00790A60" w:rsidP="00FF2FFE">
            <w:pPr>
              <w:autoSpaceDE w:val="0"/>
              <w:autoSpaceDN w:val="0"/>
              <w:adjustRightInd w:val="0"/>
              <w:jc w:val="both"/>
              <w:rPr>
                <w:b/>
                <w:i/>
                <w:sz w:val="24"/>
                <w:szCs w:val="24"/>
              </w:rPr>
            </w:pPr>
            <w:r w:rsidRPr="008F13C5">
              <w:rPr>
                <w:b/>
                <w:i/>
                <w:sz w:val="24"/>
                <w:szCs w:val="24"/>
              </w:rPr>
              <w:t>Potatoes are usually chopped / grated / peeled /sliced and then baked / boiled / fried / roasted / steamed.</w:t>
            </w:r>
          </w:p>
          <w:p w:rsidR="00790A60" w:rsidRPr="008F13C5" w:rsidRDefault="00790A60" w:rsidP="00FF2FFE">
            <w:pPr>
              <w:autoSpaceDE w:val="0"/>
              <w:autoSpaceDN w:val="0"/>
              <w:adjustRightInd w:val="0"/>
              <w:jc w:val="both"/>
              <w:rPr>
                <w:b/>
                <w:i/>
                <w:sz w:val="24"/>
                <w:szCs w:val="24"/>
              </w:rPr>
            </w:pPr>
          </w:p>
        </w:tc>
      </w:tr>
      <w:tr w:rsidR="00790A60" w:rsidRPr="008F13C5" w:rsidTr="00FF2FFE">
        <w:tc>
          <w:tcPr>
            <w:tcW w:w="1818" w:type="dxa"/>
          </w:tcPr>
          <w:p w:rsidR="00790A60" w:rsidRPr="008F13C5" w:rsidRDefault="00790A60" w:rsidP="00FF2FFE">
            <w:pPr>
              <w:autoSpaceDE w:val="0"/>
              <w:autoSpaceDN w:val="0"/>
              <w:adjustRightInd w:val="0"/>
              <w:rPr>
                <w:sz w:val="24"/>
                <w:szCs w:val="24"/>
              </w:rPr>
            </w:pPr>
            <w:r w:rsidRPr="008F13C5">
              <w:rPr>
                <w:sz w:val="24"/>
                <w:szCs w:val="24"/>
              </w:rPr>
              <w:t>rice</w:t>
            </w:r>
          </w:p>
        </w:tc>
        <w:tc>
          <w:tcPr>
            <w:tcW w:w="7319" w:type="dxa"/>
          </w:tcPr>
          <w:p w:rsidR="00790A60" w:rsidRPr="008F13C5" w:rsidRDefault="00790A60" w:rsidP="00FF2FFE">
            <w:pPr>
              <w:autoSpaceDE w:val="0"/>
              <w:autoSpaceDN w:val="0"/>
              <w:adjustRightInd w:val="0"/>
              <w:jc w:val="both"/>
              <w:rPr>
                <w:sz w:val="24"/>
                <w:szCs w:val="24"/>
              </w:rPr>
            </w:pPr>
            <w:r w:rsidRPr="008F13C5">
              <w:rPr>
                <w:sz w:val="24"/>
                <w:szCs w:val="24"/>
              </w:rPr>
              <w:t>washed + boiled fried steamed</w:t>
            </w:r>
          </w:p>
          <w:p w:rsidR="00790A60" w:rsidRPr="008F13C5" w:rsidRDefault="00790A60" w:rsidP="00FF2FFE">
            <w:pPr>
              <w:autoSpaceDE w:val="0"/>
              <w:autoSpaceDN w:val="0"/>
              <w:adjustRightInd w:val="0"/>
              <w:jc w:val="both"/>
              <w:rPr>
                <w:b/>
                <w:i/>
                <w:sz w:val="24"/>
                <w:szCs w:val="24"/>
              </w:rPr>
            </w:pPr>
            <w:r w:rsidRPr="008F13C5">
              <w:rPr>
                <w:b/>
                <w:i/>
                <w:sz w:val="24"/>
                <w:szCs w:val="24"/>
              </w:rPr>
              <w:t>Rice is usually washed and then boiled / fried / steamed.</w:t>
            </w:r>
          </w:p>
          <w:p w:rsidR="00790A60" w:rsidRPr="008F13C5" w:rsidRDefault="00790A60" w:rsidP="00FF2FFE">
            <w:pPr>
              <w:autoSpaceDE w:val="0"/>
              <w:autoSpaceDN w:val="0"/>
              <w:adjustRightInd w:val="0"/>
              <w:jc w:val="both"/>
              <w:rPr>
                <w:b/>
                <w:i/>
                <w:sz w:val="24"/>
                <w:szCs w:val="24"/>
              </w:rPr>
            </w:pPr>
          </w:p>
        </w:tc>
      </w:tr>
      <w:tr w:rsidR="00790A60" w:rsidRPr="008F13C5" w:rsidTr="00FF2FFE">
        <w:tc>
          <w:tcPr>
            <w:tcW w:w="1818" w:type="dxa"/>
          </w:tcPr>
          <w:p w:rsidR="00790A60" w:rsidRPr="008F13C5" w:rsidRDefault="00790A60" w:rsidP="00FF2FFE">
            <w:pPr>
              <w:rPr>
                <w:sz w:val="24"/>
                <w:szCs w:val="24"/>
              </w:rPr>
            </w:pPr>
            <w:r w:rsidRPr="008F13C5">
              <w:rPr>
                <w:b/>
                <w:sz w:val="24"/>
                <w:szCs w:val="24"/>
              </w:rPr>
              <w:t>walnuts</w:t>
            </w:r>
            <w:r w:rsidRPr="008F13C5">
              <w:rPr>
                <w:sz w:val="24"/>
                <w:szCs w:val="24"/>
              </w:rPr>
              <w:t xml:space="preserve"> (</w:t>
            </w:r>
            <w:r w:rsidRPr="008F13C5">
              <w:rPr>
                <w:bCs/>
                <w:sz w:val="24"/>
                <w:szCs w:val="24"/>
                <w:shd w:val="clear" w:color="auto" w:fill="FFFFFF"/>
              </w:rPr>
              <w:t>a </w:t>
            </w:r>
            <w:r w:rsidRPr="008F13C5">
              <w:rPr>
                <w:rFonts w:eastAsiaTheme="majorEastAsia"/>
                <w:bCs/>
                <w:sz w:val="24"/>
                <w:szCs w:val="24"/>
              </w:rPr>
              <w:t>nut</w:t>
            </w:r>
            <w:r w:rsidRPr="008F13C5">
              <w:rPr>
                <w:bCs/>
                <w:sz w:val="24"/>
                <w:szCs w:val="24"/>
                <w:shd w:val="clear" w:color="auto" w:fill="FFFFFF"/>
              </w:rPr>
              <w:t> with a </w:t>
            </w:r>
            <w:r w:rsidRPr="008F13C5">
              <w:rPr>
                <w:rFonts w:eastAsiaTheme="majorEastAsia"/>
                <w:bCs/>
                <w:sz w:val="24"/>
                <w:szCs w:val="24"/>
              </w:rPr>
              <w:t>slightly</w:t>
            </w:r>
            <w:r w:rsidRPr="008F13C5">
              <w:rPr>
                <w:bCs/>
                <w:sz w:val="24"/>
                <w:szCs w:val="24"/>
                <w:shd w:val="clear" w:color="auto" w:fill="FFFFFF"/>
              </w:rPr>
              <w:t> </w:t>
            </w:r>
            <w:r w:rsidRPr="008F13C5">
              <w:rPr>
                <w:rFonts w:eastAsiaTheme="majorEastAsia"/>
                <w:bCs/>
                <w:sz w:val="24"/>
                <w:szCs w:val="24"/>
              </w:rPr>
              <w:t>bitter</w:t>
            </w:r>
            <w:r w:rsidRPr="008F13C5">
              <w:rPr>
                <w:bCs/>
                <w:sz w:val="24"/>
                <w:szCs w:val="24"/>
                <w:shd w:val="clear" w:color="auto" w:fill="FFFFFF"/>
              </w:rPr>
              <w:t> </w:t>
            </w:r>
            <w:r w:rsidRPr="008F13C5">
              <w:rPr>
                <w:rFonts w:eastAsiaTheme="majorEastAsia"/>
                <w:bCs/>
                <w:sz w:val="24"/>
                <w:szCs w:val="24"/>
              </w:rPr>
              <w:t>taste</w:t>
            </w:r>
            <w:r w:rsidRPr="008F13C5">
              <w:rPr>
                <w:bCs/>
                <w:sz w:val="24"/>
                <w:szCs w:val="24"/>
                <w:shd w:val="clear" w:color="auto" w:fill="FFFFFF"/>
              </w:rPr>
              <w:t> and a </w:t>
            </w:r>
            <w:r w:rsidRPr="008F13C5">
              <w:rPr>
                <w:rFonts w:eastAsiaTheme="majorEastAsia"/>
                <w:bCs/>
                <w:sz w:val="24"/>
                <w:szCs w:val="24"/>
              </w:rPr>
              <w:t>series</w:t>
            </w:r>
            <w:r w:rsidRPr="008F13C5">
              <w:rPr>
                <w:bCs/>
                <w:sz w:val="24"/>
                <w:szCs w:val="24"/>
                <w:shd w:val="clear" w:color="auto" w:fill="FFFFFF"/>
              </w:rPr>
              <w:t> of </w:t>
            </w:r>
            <w:r w:rsidRPr="008F13C5">
              <w:rPr>
                <w:rFonts w:eastAsiaTheme="majorEastAsia"/>
                <w:bCs/>
                <w:sz w:val="24"/>
                <w:szCs w:val="24"/>
              </w:rPr>
              <w:t>folds</w:t>
            </w:r>
            <w:r w:rsidRPr="008F13C5">
              <w:rPr>
                <w:bCs/>
                <w:sz w:val="24"/>
                <w:szCs w:val="24"/>
                <w:shd w:val="clear" w:color="auto" w:fill="FFFFFF"/>
              </w:rPr>
              <w:t> in it and a hard-shell)</w:t>
            </w:r>
          </w:p>
        </w:tc>
        <w:tc>
          <w:tcPr>
            <w:tcW w:w="7319" w:type="dxa"/>
          </w:tcPr>
          <w:p w:rsidR="00790A60" w:rsidRPr="008F13C5" w:rsidRDefault="00790A60" w:rsidP="00FF2FFE">
            <w:pPr>
              <w:autoSpaceDE w:val="0"/>
              <w:autoSpaceDN w:val="0"/>
              <w:adjustRightInd w:val="0"/>
              <w:jc w:val="both"/>
              <w:rPr>
                <w:sz w:val="24"/>
                <w:szCs w:val="24"/>
              </w:rPr>
            </w:pPr>
            <w:r w:rsidRPr="008F13C5">
              <w:rPr>
                <w:sz w:val="24"/>
                <w:szCs w:val="24"/>
              </w:rPr>
              <w:t>chopped / grated / ground + baked eaten raw</w:t>
            </w:r>
          </w:p>
          <w:p w:rsidR="00790A60" w:rsidRPr="008F13C5" w:rsidRDefault="00790A60" w:rsidP="00FF2FFE">
            <w:pPr>
              <w:autoSpaceDE w:val="0"/>
              <w:autoSpaceDN w:val="0"/>
              <w:adjustRightInd w:val="0"/>
              <w:jc w:val="both"/>
              <w:rPr>
                <w:b/>
                <w:i/>
                <w:sz w:val="24"/>
                <w:szCs w:val="24"/>
              </w:rPr>
            </w:pPr>
            <w:r w:rsidRPr="008F13C5">
              <w:rPr>
                <w:b/>
                <w:i/>
                <w:sz w:val="24"/>
                <w:szCs w:val="24"/>
              </w:rPr>
              <w:t>Walnuts are chopped / grated / ground and then baked / eaten raw.</w:t>
            </w:r>
          </w:p>
          <w:p w:rsidR="00790A60" w:rsidRPr="008F13C5" w:rsidRDefault="00790A60" w:rsidP="00FF2FFE">
            <w:pPr>
              <w:autoSpaceDE w:val="0"/>
              <w:autoSpaceDN w:val="0"/>
              <w:adjustRightInd w:val="0"/>
              <w:jc w:val="both"/>
              <w:rPr>
                <w:sz w:val="24"/>
                <w:szCs w:val="24"/>
              </w:rPr>
            </w:pPr>
          </w:p>
        </w:tc>
      </w:tr>
    </w:tbl>
    <w:p w:rsidR="00790A60" w:rsidRPr="008F13C5" w:rsidRDefault="00790A60" w:rsidP="00790A60">
      <w:pPr>
        <w:autoSpaceDE w:val="0"/>
        <w:autoSpaceDN w:val="0"/>
        <w:adjustRightInd w:val="0"/>
        <w:ind w:left="540" w:hanging="540"/>
        <w:jc w:val="both"/>
        <w:rPr>
          <w:sz w:val="24"/>
          <w:szCs w:val="24"/>
        </w:rPr>
      </w:pPr>
    </w:p>
    <w:p w:rsidR="00790A60" w:rsidRPr="008F13C5" w:rsidRDefault="00790A60" w:rsidP="00790A60">
      <w:pPr>
        <w:autoSpaceDE w:val="0"/>
        <w:autoSpaceDN w:val="0"/>
        <w:adjustRightInd w:val="0"/>
        <w:ind w:left="540" w:hanging="540"/>
        <w:jc w:val="both"/>
        <w:rPr>
          <w:sz w:val="24"/>
          <w:szCs w:val="24"/>
        </w:rPr>
      </w:pPr>
      <w:r w:rsidRPr="008F13C5">
        <w:rPr>
          <w:sz w:val="24"/>
          <w:szCs w:val="24"/>
        </w:rPr>
        <w:t>Takeaway food: F</w:t>
      </w:r>
      <w:r w:rsidRPr="008F13C5">
        <w:rPr>
          <w:sz w:val="24"/>
          <w:szCs w:val="24"/>
          <w:shd w:val="clear" w:color="auto" w:fill="FFFFFF"/>
        </w:rPr>
        <w:t>ood which is ordered and made in a </w:t>
      </w:r>
      <w:r w:rsidRPr="008F13C5">
        <w:rPr>
          <w:rFonts w:eastAsiaTheme="majorEastAsia"/>
          <w:sz w:val="24"/>
          <w:szCs w:val="24"/>
          <w:bdr w:val="none" w:sz="0" w:space="0" w:color="auto" w:frame="1"/>
          <w:shd w:val="clear" w:color="auto" w:fill="FFFFFF"/>
        </w:rPr>
        <w:t>restaurant</w:t>
      </w:r>
      <w:r w:rsidRPr="008F13C5">
        <w:rPr>
          <w:sz w:val="24"/>
          <w:szCs w:val="24"/>
          <w:shd w:val="clear" w:color="auto" w:fill="FFFFFF"/>
        </w:rPr>
        <w:t> and is then taken away to be eaten at </w:t>
      </w:r>
      <w:r w:rsidRPr="008F13C5">
        <w:rPr>
          <w:rFonts w:eastAsiaTheme="majorEastAsia"/>
          <w:sz w:val="24"/>
          <w:szCs w:val="24"/>
          <w:bdr w:val="none" w:sz="0" w:space="0" w:color="auto" w:frame="1"/>
          <w:shd w:val="clear" w:color="auto" w:fill="FFFFFF"/>
        </w:rPr>
        <w:t>home</w:t>
      </w:r>
      <w:r w:rsidRPr="008F13C5">
        <w:rPr>
          <w:sz w:val="24"/>
          <w:szCs w:val="24"/>
          <w:shd w:val="clear" w:color="auto" w:fill="FFFFFF"/>
        </w:rPr>
        <w:t> or </w:t>
      </w:r>
      <w:r w:rsidRPr="008F13C5">
        <w:rPr>
          <w:rFonts w:eastAsiaTheme="majorEastAsia"/>
          <w:sz w:val="24"/>
          <w:szCs w:val="24"/>
          <w:bdr w:val="none" w:sz="0" w:space="0" w:color="auto" w:frame="1"/>
          <w:shd w:val="clear" w:color="auto" w:fill="FFFFFF"/>
        </w:rPr>
        <w:t>elsewhere</w:t>
      </w:r>
    </w:p>
    <w:p w:rsidR="00790A60" w:rsidRPr="008F13C5" w:rsidRDefault="00790A60" w:rsidP="00790A60">
      <w:pPr>
        <w:autoSpaceDE w:val="0"/>
        <w:autoSpaceDN w:val="0"/>
        <w:adjustRightInd w:val="0"/>
        <w:ind w:left="540" w:hanging="540"/>
        <w:jc w:val="both"/>
        <w:rPr>
          <w:sz w:val="24"/>
          <w:szCs w:val="24"/>
        </w:rPr>
      </w:pPr>
    </w:p>
    <w:p w:rsidR="00D91E14" w:rsidRPr="008F13C5" w:rsidRDefault="00D91E14">
      <w:pPr>
        <w:rPr>
          <w:b/>
          <w:sz w:val="24"/>
          <w:szCs w:val="24"/>
        </w:rPr>
      </w:pPr>
      <w:r w:rsidRPr="008F13C5">
        <w:rPr>
          <w:b/>
          <w:sz w:val="24"/>
          <w:szCs w:val="24"/>
        </w:rPr>
        <w:br w:type="page"/>
      </w:r>
    </w:p>
    <w:p w:rsidR="00790A60" w:rsidRPr="008F13C5" w:rsidRDefault="00790A60" w:rsidP="00790A60">
      <w:pPr>
        <w:autoSpaceDE w:val="0"/>
        <w:autoSpaceDN w:val="0"/>
        <w:adjustRightInd w:val="0"/>
        <w:ind w:left="540" w:hanging="540"/>
        <w:jc w:val="both"/>
        <w:rPr>
          <w:b/>
          <w:sz w:val="24"/>
          <w:szCs w:val="24"/>
        </w:rPr>
      </w:pPr>
      <w:r w:rsidRPr="008F13C5">
        <w:rPr>
          <w:b/>
          <w:sz w:val="24"/>
          <w:szCs w:val="24"/>
        </w:rPr>
        <w:lastRenderedPageBreak/>
        <w:t>Page 29</w:t>
      </w:r>
    </w:p>
    <w:p w:rsidR="00790A60" w:rsidRPr="008F13C5" w:rsidRDefault="00790A60" w:rsidP="00790A60">
      <w:pPr>
        <w:autoSpaceDE w:val="0"/>
        <w:autoSpaceDN w:val="0"/>
        <w:adjustRightInd w:val="0"/>
        <w:ind w:left="540" w:hanging="540"/>
        <w:jc w:val="both"/>
        <w:rPr>
          <w:b/>
          <w:sz w:val="24"/>
          <w:szCs w:val="24"/>
          <w:u w:val="single"/>
        </w:rPr>
      </w:pPr>
    </w:p>
    <w:p w:rsidR="00790A60" w:rsidRPr="008F13C5" w:rsidRDefault="00790A60" w:rsidP="00790A60">
      <w:pPr>
        <w:autoSpaceDE w:val="0"/>
        <w:autoSpaceDN w:val="0"/>
        <w:adjustRightInd w:val="0"/>
        <w:ind w:left="540" w:hanging="540"/>
        <w:jc w:val="both"/>
        <w:rPr>
          <w:b/>
          <w:sz w:val="28"/>
          <w:szCs w:val="24"/>
          <w:u w:val="single"/>
        </w:rPr>
      </w:pPr>
      <w:r w:rsidRPr="008F13C5">
        <w:rPr>
          <w:b/>
          <w:sz w:val="28"/>
          <w:szCs w:val="24"/>
          <w:u w:val="single"/>
        </w:rPr>
        <w:t>4.3   Simple (Simple Past) + Progressive aspect (Past Continuous)</w:t>
      </w:r>
    </w:p>
    <w:p w:rsidR="00790A60" w:rsidRPr="008F13C5" w:rsidRDefault="00790A60" w:rsidP="00790A60">
      <w:pPr>
        <w:autoSpaceDE w:val="0"/>
        <w:autoSpaceDN w:val="0"/>
        <w:adjustRightInd w:val="0"/>
        <w:ind w:left="540" w:hanging="540"/>
        <w:jc w:val="both"/>
        <w:rPr>
          <w:sz w:val="24"/>
          <w:szCs w:val="24"/>
        </w:rPr>
      </w:pPr>
    </w:p>
    <w:p w:rsidR="00790A60" w:rsidRPr="008F13C5" w:rsidRDefault="00790A60" w:rsidP="00790A60">
      <w:pPr>
        <w:textAlignment w:val="baseline"/>
        <w:rPr>
          <w:sz w:val="24"/>
          <w:szCs w:val="24"/>
        </w:rPr>
      </w:pPr>
      <w:r w:rsidRPr="008F13C5">
        <w:rPr>
          <w:b/>
          <w:bCs/>
          <w:sz w:val="24"/>
          <w:szCs w:val="24"/>
        </w:rPr>
        <w:t>Past Simple</w:t>
      </w:r>
    </w:p>
    <w:p w:rsidR="00790A60" w:rsidRPr="008F13C5" w:rsidRDefault="00790A60" w:rsidP="00790A60">
      <w:pPr>
        <w:rPr>
          <w:sz w:val="24"/>
          <w:szCs w:val="24"/>
        </w:rPr>
      </w:pPr>
    </w:p>
    <w:p w:rsidR="00790A60" w:rsidRPr="008F13C5" w:rsidRDefault="00790A60" w:rsidP="00790A60">
      <w:pPr>
        <w:rPr>
          <w:i/>
          <w:iCs/>
          <w:sz w:val="24"/>
          <w:szCs w:val="24"/>
        </w:rPr>
      </w:pPr>
      <w:r w:rsidRPr="008F13C5">
        <w:rPr>
          <w:sz w:val="24"/>
          <w:szCs w:val="24"/>
        </w:rPr>
        <w:t>Used to talk about a finished action in the past, often with time expressions like </w:t>
      </w:r>
      <w:r w:rsidRPr="008F13C5">
        <w:rPr>
          <w:i/>
          <w:iCs/>
          <w:sz w:val="24"/>
          <w:szCs w:val="24"/>
        </w:rPr>
        <w:t>yesterday, last week, a year ago etc.</w:t>
      </w:r>
    </w:p>
    <w:p w:rsidR="00790A60" w:rsidRPr="008F13C5" w:rsidRDefault="00790A60" w:rsidP="00790A60">
      <w:pPr>
        <w:pStyle w:val="ListParagraph"/>
        <w:rPr>
          <w:i/>
          <w:iCs/>
          <w:sz w:val="24"/>
          <w:szCs w:val="24"/>
        </w:rPr>
      </w:pPr>
    </w:p>
    <w:p w:rsidR="00790A60" w:rsidRPr="008F13C5" w:rsidRDefault="00790A60" w:rsidP="00790A60">
      <w:pPr>
        <w:rPr>
          <w:i/>
          <w:iCs/>
          <w:sz w:val="24"/>
          <w:szCs w:val="24"/>
        </w:rPr>
      </w:pPr>
      <w:r w:rsidRPr="008F13C5">
        <w:rPr>
          <w:b/>
          <w:bCs/>
          <w:sz w:val="24"/>
          <w:szCs w:val="24"/>
        </w:rPr>
        <w:t>Past Continuous</w:t>
      </w:r>
    </w:p>
    <w:p w:rsidR="00790A60" w:rsidRPr="008F13C5" w:rsidRDefault="00790A60" w:rsidP="00790A60">
      <w:pPr>
        <w:rPr>
          <w:sz w:val="24"/>
          <w:szCs w:val="24"/>
        </w:rPr>
      </w:pPr>
    </w:p>
    <w:p w:rsidR="00790A60" w:rsidRPr="008F13C5" w:rsidRDefault="00790A60" w:rsidP="00790A60">
      <w:pPr>
        <w:rPr>
          <w:sz w:val="24"/>
          <w:szCs w:val="24"/>
        </w:rPr>
      </w:pPr>
      <w:r w:rsidRPr="008F13C5">
        <w:rPr>
          <w:sz w:val="24"/>
          <w:szCs w:val="24"/>
        </w:rPr>
        <w:t>Used to express an action in progress at a particular time in the past</w:t>
      </w:r>
    </w:p>
    <w:p w:rsidR="00790A60" w:rsidRPr="008F13C5" w:rsidRDefault="00790A60" w:rsidP="00790A60">
      <w:pPr>
        <w:rPr>
          <w:sz w:val="24"/>
          <w:szCs w:val="24"/>
        </w:rPr>
      </w:pPr>
    </w:p>
    <w:p w:rsidR="00790A60" w:rsidRPr="008F13C5" w:rsidRDefault="00790A60" w:rsidP="00790A60">
      <w:pPr>
        <w:autoSpaceDE w:val="0"/>
        <w:autoSpaceDN w:val="0"/>
        <w:adjustRightInd w:val="0"/>
        <w:spacing w:line="360" w:lineRule="auto"/>
        <w:ind w:left="540" w:hanging="540"/>
        <w:jc w:val="both"/>
        <w:rPr>
          <w:sz w:val="24"/>
          <w:szCs w:val="24"/>
        </w:rPr>
      </w:pPr>
    </w:p>
    <w:p w:rsidR="00790A60" w:rsidRPr="008F13C5" w:rsidRDefault="00790A60" w:rsidP="00790A60">
      <w:pPr>
        <w:rPr>
          <w:sz w:val="24"/>
          <w:szCs w:val="24"/>
        </w:rPr>
      </w:pPr>
      <w:r w:rsidRPr="008F13C5">
        <w:rPr>
          <w:rStyle w:val="HTMLCite"/>
          <w:rFonts w:eastAsiaTheme="majorEastAsia"/>
          <w:i w:val="0"/>
          <w:sz w:val="24"/>
          <w:szCs w:val="24"/>
        </w:rPr>
        <w:t>Ten people </w:t>
      </w:r>
      <w:r w:rsidRPr="008F13C5">
        <w:rPr>
          <w:rStyle w:val="Strong"/>
          <w:rFonts w:eastAsiaTheme="minorEastAsia"/>
          <w:iCs/>
          <w:sz w:val="24"/>
          <w:szCs w:val="24"/>
        </w:rPr>
        <w:t>were sitting</w:t>
      </w:r>
      <w:r w:rsidRPr="008F13C5">
        <w:rPr>
          <w:rStyle w:val="HTMLCite"/>
          <w:rFonts w:eastAsiaTheme="majorEastAsia"/>
          <w:i w:val="0"/>
          <w:sz w:val="24"/>
          <w:szCs w:val="24"/>
        </w:rPr>
        <w:t> around the table. It </w:t>
      </w:r>
      <w:r w:rsidRPr="008F13C5">
        <w:rPr>
          <w:rStyle w:val="Strong"/>
          <w:rFonts w:eastAsiaTheme="minorEastAsia"/>
          <w:iCs/>
          <w:sz w:val="24"/>
          <w:szCs w:val="24"/>
        </w:rPr>
        <w:t>was raining</w:t>
      </w:r>
      <w:r w:rsidRPr="008F13C5">
        <w:rPr>
          <w:rStyle w:val="HTMLCite"/>
          <w:rFonts w:eastAsiaTheme="majorEastAsia"/>
          <w:i w:val="0"/>
          <w:sz w:val="24"/>
          <w:szCs w:val="24"/>
        </w:rPr>
        <w:t> outside. Suddenly, the door </w:t>
      </w:r>
      <w:r w:rsidRPr="008F13C5">
        <w:rPr>
          <w:rStyle w:val="Strong"/>
          <w:rFonts w:eastAsiaTheme="minorEastAsia"/>
          <w:iCs/>
          <w:sz w:val="24"/>
          <w:szCs w:val="24"/>
        </w:rPr>
        <w:t xml:space="preserve">opened </w:t>
      </w:r>
      <w:r w:rsidRPr="008F13C5">
        <w:rPr>
          <w:rStyle w:val="HTMLCite"/>
          <w:rFonts w:eastAsiaTheme="majorEastAsia"/>
          <w:i w:val="0"/>
          <w:sz w:val="24"/>
          <w:szCs w:val="24"/>
        </w:rPr>
        <w:t>and a woman </w:t>
      </w:r>
      <w:r w:rsidRPr="008F13C5">
        <w:rPr>
          <w:rStyle w:val="Strong"/>
          <w:rFonts w:eastAsiaTheme="minorEastAsia"/>
          <w:iCs/>
          <w:sz w:val="24"/>
          <w:szCs w:val="24"/>
        </w:rPr>
        <w:t>entered</w:t>
      </w:r>
      <w:r w:rsidRPr="008F13C5">
        <w:rPr>
          <w:rStyle w:val="HTMLCite"/>
          <w:rFonts w:eastAsiaTheme="majorEastAsia"/>
          <w:i w:val="0"/>
          <w:sz w:val="24"/>
          <w:szCs w:val="24"/>
        </w:rPr>
        <w:t> the room. She </w:t>
      </w:r>
      <w:r w:rsidRPr="008F13C5">
        <w:rPr>
          <w:rStyle w:val="Strong"/>
          <w:rFonts w:eastAsiaTheme="minorEastAsia"/>
          <w:iCs/>
          <w:sz w:val="24"/>
          <w:szCs w:val="24"/>
        </w:rPr>
        <w:t>was wearing</w:t>
      </w:r>
      <w:r w:rsidRPr="008F13C5">
        <w:rPr>
          <w:rStyle w:val="HTMLCite"/>
          <w:rFonts w:eastAsiaTheme="majorEastAsia"/>
          <w:i w:val="0"/>
          <w:sz w:val="24"/>
          <w:szCs w:val="24"/>
        </w:rPr>
        <w:t> a black dress. Everyone </w:t>
      </w:r>
      <w:r w:rsidRPr="008F13C5">
        <w:rPr>
          <w:rStyle w:val="Strong"/>
          <w:rFonts w:eastAsiaTheme="minorEastAsia"/>
          <w:iCs/>
          <w:sz w:val="24"/>
          <w:szCs w:val="24"/>
        </w:rPr>
        <w:t>stared</w:t>
      </w:r>
      <w:r w:rsidRPr="008F13C5">
        <w:rPr>
          <w:rStyle w:val="HTMLCite"/>
          <w:rFonts w:eastAsiaTheme="majorEastAsia"/>
          <w:i w:val="0"/>
          <w:sz w:val="24"/>
          <w:szCs w:val="24"/>
        </w:rPr>
        <w:t> at, her but she </w:t>
      </w:r>
      <w:r w:rsidRPr="008F13C5">
        <w:rPr>
          <w:rStyle w:val="Strong"/>
          <w:rFonts w:eastAsiaTheme="minorEastAsia"/>
          <w:iCs/>
          <w:sz w:val="24"/>
          <w:szCs w:val="24"/>
        </w:rPr>
        <w:t>didn't say</w:t>
      </w:r>
      <w:r w:rsidRPr="008F13C5">
        <w:rPr>
          <w:rStyle w:val="HTMLCite"/>
          <w:rFonts w:eastAsiaTheme="majorEastAsia"/>
          <w:i w:val="0"/>
          <w:sz w:val="24"/>
          <w:szCs w:val="24"/>
        </w:rPr>
        <w:t> anything. She slowly </w:t>
      </w:r>
      <w:r w:rsidRPr="008F13C5">
        <w:rPr>
          <w:rStyle w:val="Strong"/>
          <w:rFonts w:eastAsiaTheme="minorEastAsia"/>
          <w:iCs/>
          <w:sz w:val="24"/>
          <w:szCs w:val="24"/>
        </w:rPr>
        <w:t>went</w:t>
      </w:r>
      <w:r w:rsidRPr="008F13C5">
        <w:rPr>
          <w:rStyle w:val="HTMLCite"/>
          <w:rFonts w:eastAsiaTheme="majorEastAsia"/>
          <w:i w:val="0"/>
          <w:sz w:val="24"/>
          <w:szCs w:val="24"/>
        </w:rPr>
        <w:t> to the table and </w:t>
      </w:r>
      <w:r w:rsidRPr="008F13C5">
        <w:rPr>
          <w:rStyle w:val="Strong"/>
          <w:rFonts w:eastAsiaTheme="minorEastAsia"/>
          <w:iCs/>
          <w:sz w:val="24"/>
          <w:szCs w:val="24"/>
        </w:rPr>
        <w:t>put</w:t>
      </w:r>
      <w:r w:rsidRPr="008F13C5">
        <w:rPr>
          <w:rStyle w:val="HTMLCite"/>
          <w:rFonts w:eastAsiaTheme="majorEastAsia"/>
          <w:i w:val="0"/>
          <w:sz w:val="24"/>
          <w:szCs w:val="24"/>
        </w:rPr>
        <w:t> an envelope on it. They </w:t>
      </w:r>
      <w:r w:rsidRPr="008F13C5">
        <w:rPr>
          <w:rStyle w:val="Strong"/>
          <w:rFonts w:eastAsiaTheme="minorEastAsia"/>
          <w:iCs/>
          <w:sz w:val="24"/>
          <w:szCs w:val="24"/>
        </w:rPr>
        <w:t xml:space="preserve">were </w:t>
      </w:r>
      <w:r w:rsidRPr="008F13C5">
        <w:rPr>
          <w:rStyle w:val="HTMLCite"/>
          <w:rFonts w:eastAsiaTheme="majorEastAsia"/>
          <w:i w:val="0"/>
          <w:sz w:val="24"/>
          <w:szCs w:val="24"/>
        </w:rPr>
        <w:t>just </w:t>
      </w:r>
      <w:r w:rsidRPr="008F13C5">
        <w:rPr>
          <w:rStyle w:val="Strong"/>
          <w:rFonts w:eastAsiaTheme="minorEastAsia"/>
          <w:iCs/>
          <w:sz w:val="24"/>
          <w:szCs w:val="24"/>
        </w:rPr>
        <w:t>staring</w:t>
      </w:r>
      <w:r w:rsidRPr="008F13C5">
        <w:rPr>
          <w:rStyle w:val="HTMLCite"/>
          <w:rFonts w:eastAsiaTheme="majorEastAsia"/>
          <w:i w:val="0"/>
          <w:sz w:val="24"/>
          <w:szCs w:val="24"/>
        </w:rPr>
        <w:t> at her as she </w:t>
      </w:r>
      <w:r w:rsidRPr="008F13C5">
        <w:rPr>
          <w:rStyle w:val="Strong"/>
          <w:rFonts w:eastAsiaTheme="minorEastAsia"/>
          <w:iCs/>
          <w:sz w:val="24"/>
          <w:szCs w:val="24"/>
        </w:rPr>
        <w:t>left</w:t>
      </w:r>
      <w:r w:rsidRPr="008F13C5">
        <w:rPr>
          <w:rStyle w:val="HTMLCite"/>
          <w:rFonts w:eastAsiaTheme="majorEastAsia"/>
          <w:i w:val="0"/>
          <w:sz w:val="24"/>
          <w:szCs w:val="24"/>
        </w:rPr>
        <w:t> the room.</w:t>
      </w:r>
    </w:p>
    <w:p w:rsidR="00790A60" w:rsidRPr="008F13C5" w:rsidRDefault="00790A60" w:rsidP="00790A60">
      <w:pPr>
        <w:rPr>
          <w:sz w:val="24"/>
          <w:szCs w:val="24"/>
        </w:rPr>
      </w:pPr>
    </w:p>
    <w:p w:rsidR="00790A60" w:rsidRPr="008F13C5" w:rsidRDefault="00790A60" w:rsidP="00790A60">
      <w:pPr>
        <w:rPr>
          <w:b/>
          <w:sz w:val="24"/>
          <w:szCs w:val="24"/>
          <w:u w:val="single"/>
        </w:rPr>
      </w:pPr>
      <w:r w:rsidRPr="008F13C5">
        <w:rPr>
          <w:b/>
          <w:sz w:val="24"/>
          <w:szCs w:val="24"/>
          <w:u w:val="single"/>
        </w:rPr>
        <w:t>Note the difference between these two sentences from the story:</w:t>
      </w:r>
    </w:p>
    <w:p w:rsidR="00790A60" w:rsidRPr="008F13C5" w:rsidRDefault="00790A60" w:rsidP="00790A60">
      <w:pPr>
        <w:rPr>
          <w:rStyle w:val="HTMLCite"/>
          <w:rFonts w:eastAsiaTheme="majorEastAsia"/>
          <w:i w:val="0"/>
          <w:sz w:val="24"/>
          <w:szCs w:val="24"/>
        </w:rPr>
      </w:pPr>
    </w:p>
    <w:p w:rsidR="00790A60" w:rsidRPr="008F13C5" w:rsidRDefault="00790A60" w:rsidP="0023383E">
      <w:pPr>
        <w:pStyle w:val="ListParagraph"/>
        <w:numPr>
          <w:ilvl w:val="0"/>
          <w:numId w:val="3"/>
        </w:numPr>
        <w:rPr>
          <w:rStyle w:val="HTMLCite"/>
          <w:rFonts w:eastAsiaTheme="majorEastAsia"/>
          <w:i w:val="0"/>
          <w:sz w:val="24"/>
          <w:szCs w:val="24"/>
        </w:rPr>
      </w:pPr>
      <w:r w:rsidRPr="008F13C5">
        <w:rPr>
          <w:rStyle w:val="HTMLCite"/>
          <w:rFonts w:eastAsiaTheme="majorEastAsia"/>
          <w:i w:val="0"/>
          <w:sz w:val="24"/>
          <w:szCs w:val="24"/>
        </w:rPr>
        <w:t>Everyone </w:t>
      </w:r>
      <w:r w:rsidRPr="008F13C5">
        <w:rPr>
          <w:rStyle w:val="Strong"/>
          <w:rFonts w:eastAsiaTheme="minorEastAsia"/>
          <w:iCs/>
          <w:sz w:val="24"/>
          <w:szCs w:val="24"/>
        </w:rPr>
        <w:t>stared</w:t>
      </w:r>
      <w:r w:rsidRPr="008F13C5">
        <w:rPr>
          <w:rStyle w:val="HTMLCite"/>
          <w:rFonts w:eastAsiaTheme="majorEastAsia"/>
          <w:i w:val="0"/>
          <w:sz w:val="24"/>
          <w:szCs w:val="24"/>
        </w:rPr>
        <w:t> at her.</w:t>
      </w:r>
      <w:r w:rsidRPr="008F13C5">
        <w:rPr>
          <w:sz w:val="24"/>
          <w:szCs w:val="24"/>
        </w:rPr>
        <w:br/>
      </w:r>
    </w:p>
    <w:p w:rsidR="00790A60" w:rsidRPr="008F13C5" w:rsidRDefault="00790A60" w:rsidP="0023383E">
      <w:pPr>
        <w:pStyle w:val="ListParagraph"/>
        <w:numPr>
          <w:ilvl w:val="0"/>
          <w:numId w:val="3"/>
        </w:numPr>
        <w:rPr>
          <w:sz w:val="24"/>
          <w:szCs w:val="24"/>
        </w:rPr>
      </w:pPr>
      <w:r w:rsidRPr="008F13C5">
        <w:rPr>
          <w:rStyle w:val="HTMLCite"/>
          <w:rFonts w:eastAsiaTheme="majorEastAsia"/>
          <w:i w:val="0"/>
          <w:sz w:val="24"/>
          <w:szCs w:val="24"/>
        </w:rPr>
        <w:t>They </w:t>
      </w:r>
      <w:r w:rsidRPr="008F13C5">
        <w:rPr>
          <w:rStyle w:val="Strong"/>
          <w:rFonts w:eastAsiaTheme="minorEastAsia"/>
          <w:iCs/>
          <w:sz w:val="24"/>
          <w:szCs w:val="24"/>
        </w:rPr>
        <w:t>were</w:t>
      </w:r>
      <w:r w:rsidRPr="008F13C5">
        <w:rPr>
          <w:rStyle w:val="HTMLCite"/>
          <w:rFonts w:eastAsiaTheme="majorEastAsia"/>
          <w:i w:val="0"/>
          <w:sz w:val="24"/>
          <w:szCs w:val="24"/>
        </w:rPr>
        <w:t> just </w:t>
      </w:r>
      <w:r w:rsidRPr="008F13C5">
        <w:rPr>
          <w:rStyle w:val="Strong"/>
          <w:rFonts w:eastAsiaTheme="minorEastAsia"/>
          <w:iCs/>
          <w:sz w:val="24"/>
          <w:szCs w:val="24"/>
        </w:rPr>
        <w:t>staring</w:t>
      </w:r>
      <w:r w:rsidRPr="008F13C5">
        <w:rPr>
          <w:rStyle w:val="HTMLCite"/>
          <w:rFonts w:eastAsiaTheme="majorEastAsia"/>
          <w:i w:val="0"/>
          <w:sz w:val="24"/>
          <w:szCs w:val="24"/>
        </w:rPr>
        <w:t> at her.</w:t>
      </w:r>
    </w:p>
    <w:p w:rsidR="00790A60" w:rsidRPr="008F13C5" w:rsidRDefault="00790A60" w:rsidP="00790A60">
      <w:pPr>
        <w:rPr>
          <w:sz w:val="24"/>
          <w:szCs w:val="24"/>
        </w:rPr>
      </w:pPr>
    </w:p>
    <w:p w:rsidR="00790A60" w:rsidRPr="008F13C5" w:rsidRDefault="00790A60" w:rsidP="00790A60">
      <w:pPr>
        <w:rPr>
          <w:sz w:val="24"/>
          <w:szCs w:val="24"/>
        </w:rPr>
      </w:pPr>
      <w:r w:rsidRPr="008F13C5">
        <w:rPr>
          <w:sz w:val="24"/>
          <w:szCs w:val="24"/>
        </w:rPr>
        <w:t xml:space="preserve">The </w:t>
      </w:r>
      <w:r w:rsidRPr="008F13C5">
        <w:rPr>
          <w:b/>
          <w:sz w:val="24"/>
          <w:szCs w:val="24"/>
        </w:rPr>
        <w:t>past simple</w:t>
      </w:r>
      <w:r w:rsidRPr="008F13C5">
        <w:rPr>
          <w:sz w:val="24"/>
          <w:szCs w:val="24"/>
        </w:rPr>
        <w:t xml:space="preserve"> in the first sentence expresses a momentary, completed action, whereas the </w:t>
      </w:r>
      <w:r w:rsidRPr="008F13C5">
        <w:rPr>
          <w:b/>
          <w:sz w:val="24"/>
          <w:szCs w:val="24"/>
        </w:rPr>
        <w:t>past continuous</w:t>
      </w:r>
      <w:r w:rsidRPr="008F13C5">
        <w:rPr>
          <w:sz w:val="24"/>
          <w:szCs w:val="24"/>
        </w:rPr>
        <w:t xml:space="preserve"> in the second sentence expresses an action in progress. Here is another example for the same contrast:</w:t>
      </w:r>
    </w:p>
    <w:p w:rsidR="00790A60" w:rsidRPr="008F13C5" w:rsidRDefault="00790A60" w:rsidP="00790A60">
      <w:pPr>
        <w:rPr>
          <w:rStyle w:val="HTMLCite"/>
          <w:rFonts w:eastAsiaTheme="majorEastAsia"/>
          <w:i w:val="0"/>
          <w:sz w:val="24"/>
          <w:szCs w:val="24"/>
        </w:rPr>
      </w:pPr>
    </w:p>
    <w:p w:rsidR="00790A60" w:rsidRPr="008F13C5" w:rsidRDefault="00790A60" w:rsidP="00790A60">
      <w:pPr>
        <w:rPr>
          <w:sz w:val="24"/>
          <w:szCs w:val="24"/>
        </w:rPr>
      </w:pPr>
      <w:r w:rsidRPr="008F13C5">
        <w:rPr>
          <w:rStyle w:val="HTMLCite"/>
          <w:rFonts w:eastAsiaTheme="majorEastAsia"/>
          <w:i w:val="0"/>
          <w:sz w:val="24"/>
          <w:szCs w:val="24"/>
        </w:rPr>
        <w:t>I </w:t>
      </w:r>
      <w:r w:rsidRPr="008F13C5">
        <w:rPr>
          <w:rStyle w:val="Strong"/>
          <w:rFonts w:eastAsiaTheme="minorEastAsia"/>
          <w:iCs/>
          <w:sz w:val="24"/>
          <w:szCs w:val="24"/>
        </w:rPr>
        <w:t>went</w:t>
      </w:r>
      <w:r w:rsidRPr="008F13C5">
        <w:rPr>
          <w:rStyle w:val="HTMLCite"/>
          <w:rFonts w:eastAsiaTheme="majorEastAsia"/>
          <w:i w:val="0"/>
          <w:sz w:val="24"/>
          <w:szCs w:val="24"/>
        </w:rPr>
        <w:t> home at 7.</w:t>
      </w:r>
      <w:r w:rsidRPr="008F13C5">
        <w:rPr>
          <w:sz w:val="24"/>
          <w:szCs w:val="24"/>
        </w:rPr>
        <w:t> (completed action)</w:t>
      </w:r>
      <w:r w:rsidRPr="008F13C5">
        <w:rPr>
          <w:sz w:val="24"/>
          <w:szCs w:val="24"/>
        </w:rPr>
        <w:br/>
      </w:r>
      <w:r w:rsidRPr="008F13C5">
        <w:rPr>
          <w:rStyle w:val="HTMLCite"/>
          <w:rFonts w:eastAsiaTheme="majorEastAsia"/>
          <w:i w:val="0"/>
          <w:sz w:val="24"/>
          <w:szCs w:val="24"/>
        </w:rPr>
        <w:t>At 7, I </w:t>
      </w:r>
      <w:r w:rsidRPr="008F13C5">
        <w:rPr>
          <w:rStyle w:val="Strong"/>
          <w:rFonts w:eastAsiaTheme="minorEastAsia"/>
          <w:iCs/>
          <w:sz w:val="24"/>
          <w:szCs w:val="24"/>
        </w:rPr>
        <w:t>was going</w:t>
      </w:r>
      <w:r w:rsidRPr="008F13C5">
        <w:rPr>
          <w:rStyle w:val="HTMLCite"/>
          <w:rFonts w:eastAsiaTheme="majorEastAsia"/>
          <w:i w:val="0"/>
          <w:sz w:val="24"/>
          <w:szCs w:val="24"/>
        </w:rPr>
        <w:t> home.</w:t>
      </w:r>
      <w:r w:rsidRPr="008F13C5">
        <w:rPr>
          <w:sz w:val="24"/>
          <w:szCs w:val="24"/>
        </w:rPr>
        <w:t> (action in progress)</w:t>
      </w:r>
    </w:p>
    <w:p w:rsidR="00790A60" w:rsidRPr="008F13C5" w:rsidRDefault="00790A60" w:rsidP="00790A60">
      <w:pPr>
        <w:autoSpaceDE w:val="0"/>
        <w:autoSpaceDN w:val="0"/>
        <w:adjustRightInd w:val="0"/>
        <w:spacing w:line="360" w:lineRule="auto"/>
        <w:ind w:left="540" w:hanging="540"/>
        <w:jc w:val="both"/>
        <w:rPr>
          <w:sz w:val="24"/>
          <w:szCs w:val="24"/>
        </w:rPr>
      </w:pPr>
    </w:p>
    <w:p w:rsidR="00790A60" w:rsidRPr="008F13C5" w:rsidRDefault="00790A60" w:rsidP="00790A60">
      <w:pPr>
        <w:rPr>
          <w:rStyle w:val="Emphasis"/>
          <w:b/>
          <w:sz w:val="32"/>
          <w:szCs w:val="24"/>
          <w:u w:val="single"/>
        </w:rPr>
      </w:pPr>
      <w:r w:rsidRPr="008F13C5">
        <w:rPr>
          <w:b/>
          <w:sz w:val="32"/>
          <w:szCs w:val="24"/>
          <w:u w:val="single"/>
        </w:rPr>
        <w:t>Present Simple and Present Continuous</w:t>
      </w:r>
      <w:r w:rsidRPr="008F13C5">
        <w:rPr>
          <w:rStyle w:val="Emphasis"/>
          <w:b/>
          <w:sz w:val="32"/>
          <w:szCs w:val="24"/>
          <w:u w:val="single"/>
        </w:rPr>
        <w:t xml:space="preserve"> </w:t>
      </w:r>
    </w:p>
    <w:p w:rsidR="00790A60" w:rsidRPr="008F13C5" w:rsidRDefault="00790A60" w:rsidP="00790A60">
      <w:pPr>
        <w:rPr>
          <w:rStyle w:val="Emphasis"/>
          <w:sz w:val="24"/>
          <w:szCs w:val="24"/>
        </w:rPr>
      </w:pPr>
    </w:p>
    <w:p w:rsidR="00790A60" w:rsidRPr="008F13C5" w:rsidRDefault="00790A60" w:rsidP="00790A60">
      <w:pPr>
        <w:rPr>
          <w:rStyle w:val="Emphasis"/>
          <w:sz w:val="24"/>
          <w:szCs w:val="24"/>
        </w:rPr>
      </w:pPr>
    </w:p>
    <w:tbl>
      <w:tblPr>
        <w:tblStyle w:val="TableGrid"/>
        <w:tblW w:w="0" w:type="auto"/>
        <w:tblLook w:val="04A0"/>
      </w:tblPr>
      <w:tblGrid>
        <w:gridCol w:w="4838"/>
        <w:gridCol w:w="4839"/>
      </w:tblGrid>
      <w:tr w:rsidR="00790A60" w:rsidRPr="008F13C5" w:rsidTr="00FF2FFE">
        <w:tc>
          <w:tcPr>
            <w:tcW w:w="4838" w:type="dxa"/>
          </w:tcPr>
          <w:p w:rsidR="00790A60" w:rsidRPr="008F13C5" w:rsidRDefault="00790A60" w:rsidP="00FF2FFE">
            <w:pPr>
              <w:rPr>
                <w:rStyle w:val="Emphasis"/>
                <w:b/>
                <w:i w:val="0"/>
                <w:sz w:val="24"/>
                <w:szCs w:val="24"/>
              </w:rPr>
            </w:pPr>
            <w:r w:rsidRPr="008F13C5">
              <w:rPr>
                <w:rStyle w:val="Emphasis"/>
                <w:b/>
                <w:i w:val="0"/>
                <w:sz w:val="24"/>
                <w:szCs w:val="24"/>
              </w:rPr>
              <w:t>Present Simple</w:t>
            </w:r>
          </w:p>
        </w:tc>
        <w:tc>
          <w:tcPr>
            <w:tcW w:w="4839" w:type="dxa"/>
          </w:tcPr>
          <w:p w:rsidR="00790A60" w:rsidRPr="008F13C5" w:rsidRDefault="00790A60" w:rsidP="00FF2FFE">
            <w:pPr>
              <w:rPr>
                <w:rStyle w:val="Emphasis"/>
                <w:b/>
                <w:i w:val="0"/>
                <w:sz w:val="24"/>
                <w:szCs w:val="24"/>
              </w:rPr>
            </w:pPr>
            <w:r w:rsidRPr="008F13C5">
              <w:rPr>
                <w:rStyle w:val="Emphasis"/>
                <w:b/>
                <w:i w:val="0"/>
                <w:sz w:val="24"/>
                <w:szCs w:val="24"/>
              </w:rPr>
              <w:t>Present Continuous</w:t>
            </w:r>
          </w:p>
        </w:tc>
      </w:tr>
      <w:tr w:rsidR="00790A60" w:rsidRPr="008F13C5" w:rsidTr="00FF2FFE">
        <w:tc>
          <w:tcPr>
            <w:tcW w:w="4838" w:type="dxa"/>
          </w:tcPr>
          <w:p w:rsidR="00790A60" w:rsidRPr="008F13C5" w:rsidRDefault="00790A60" w:rsidP="00FF2FFE">
            <w:pPr>
              <w:rPr>
                <w:rStyle w:val="Emphasis"/>
                <w:i w:val="0"/>
                <w:sz w:val="24"/>
                <w:szCs w:val="24"/>
              </w:rPr>
            </w:pPr>
            <w:r w:rsidRPr="008F13C5">
              <w:rPr>
                <w:sz w:val="24"/>
                <w:szCs w:val="24"/>
              </w:rPr>
              <w:t>We use the present simple tense when we want to talk about fixed habits or routines – things that don’t change.</w:t>
            </w:r>
          </w:p>
        </w:tc>
        <w:tc>
          <w:tcPr>
            <w:tcW w:w="4839" w:type="dxa"/>
          </w:tcPr>
          <w:p w:rsidR="00790A60" w:rsidRPr="008F13C5" w:rsidRDefault="00790A60" w:rsidP="00FF2FFE">
            <w:pPr>
              <w:rPr>
                <w:rStyle w:val="Emphasis"/>
                <w:i w:val="0"/>
                <w:sz w:val="24"/>
                <w:szCs w:val="24"/>
              </w:rPr>
            </w:pPr>
            <w:r w:rsidRPr="008F13C5">
              <w:rPr>
                <w:sz w:val="24"/>
                <w:szCs w:val="24"/>
              </w:rPr>
              <w:t>We use the present continuous to talk about actions which are happening at the present moment, but will soon finish.</w:t>
            </w:r>
          </w:p>
        </w:tc>
      </w:tr>
      <w:tr w:rsidR="00790A60" w:rsidRPr="008F13C5" w:rsidTr="00FF2FFE">
        <w:tc>
          <w:tcPr>
            <w:tcW w:w="4838" w:type="dxa"/>
          </w:tcPr>
          <w:p w:rsidR="00790A60" w:rsidRPr="008F13C5" w:rsidRDefault="00790A60" w:rsidP="00FF2FFE">
            <w:pPr>
              <w:rPr>
                <w:sz w:val="24"/>
                <w:szCs w:val="24"/>
              </w:rPr>
            </w:pPr>
            <w:r w:rsidRPr="008F13C5">
              <w:rPr>
                <w:sz w:val="24"/>
                <w:szCs w:val="24"/>
              </w:rPr>
              <w:t>I play tennis.</w:t>
            </w:r>
          </w:p>
          <w:p w:rsidR="00790A60" w:rsidRPr="008F13C5" w:rsidRDefault="00790A60" w:rsidP="00FF2FFE">
            <w:pPr>
              <w:rPr>
                <w:sz w:val="24"/>
                <w:szCs w:val="24"/>
              </w:rPr>
            </w:pPr>
          </w:p>
          <w:p w:rsidR="00790A60" w:rsidRPr="008F13C5" w:rsidRDefault="00790A60" w:rsidP="00FF2FFE">
            <w:pPr>
              <w:rPr>
                <w:rStyle w:val="Emphasis"/>
                <w:i w:val="0"/>
                <w:sz w:val="24"/>
                <w:szCs w:val="24"/>
              </w:rPr>
            </w:pPr>
            <w:r w:rsidRPr="008F13C5">
              <w:rPr>
                <w:sz w:val="24"/>
                <w:szCs w:val="24"/>
              </w:rPr>
              <w:t>‘I play tennis’ tells us that playing tennis is something the speaker always does. It is part of a routine or habit. We can call this a permanent situation.</w:t>
            </w:r>
          </w:p>
        </w:tc>
        <w:tc>
          <w:tcPr>
            <w:tcW w:w="4839" w:type="dxa"/>
          </w:tcPr>
          <w:p w:rsidR="00790A60" w:rsidRPr="008F13C5" w:rsidRDefault="00790A60" w:rsidP="00FF2FFE">
            <w:pPr>
              <w:rPr>
                <w:sz w:val="24"/>
                <w:szCs w:val="24"/>
              </w:rPr>
            </w:pPr>
            <w:r w:rsidRPr="008F13C5">
              <w:rPr>
                <w:sz w:val="24"/>
                <w:szCs w:val="24"/>
              </w:rPr>
              <w:t>I am playing tennis.</w:t>
            </w:r>
          </w:p>
          <w:p w:rsidR="00790A60" w:rsidRPr="008F13C5" w:rsidRDefault="00790A60" w:rsidP="00FF2FFE">
            <w:pPr>
              <w:rPr>
                <w:sz w:val="24"/>
                <w:szCs w:val="24"/>
              </w:rPr>
            </w:pPr>
          </w:p>
          <w:p w:rsidR="00790A60" w:rsidRPr="008F13C5" w:rsidRDefault="00790A60" w:rsidP="00FF2FFE">
            <w:pPr>
              <w:rPr>
                <w:rStyle w:val="Emphasis"/>
                <w:i w:val="0"/>
                <w:sz w:val="24"/>
                <w:szCs w:val="24"/>
              </w:rPr>
            </w:pPr>
            <w:r w:rsidRPr="008F13C5">
              <w:rPr>
                <w:sz w:val="24"/>
                <w:szCs w:val="24"/>
              </w:rPr>
              <w:t>‘I am playing tennis’ tells us that the speaker is playing tennis right now. Soon the game will be over. We call this a temporary situation.</w:t>
            </w:r>
          </w:p>
        </w:tc>
      </w:tr>
      <w:tr w:rsidR="00790A60" w:rsidRPr="008F13C5" w:rsidTr="00FF2FFE">
        <w:tc>
          <w:tcPr>
            <w:tcW w:w="4838" w:type="dxa"/>
          </w:tcPr>
          <w:p w:rsidR="00790A60" w:rsidRPr="008F13C5" w:rsidRDefault="00790A60" w:rsidP="00FF2FFE">
            <w:pPr>
              <w:rPr>
                <w:sz w:val="24"/>
                <w:szCs w:val="24"/>
              </w:rPr>
            </w:pPr>
            <w:r w:rsidRPr="008F13C5">
              <w:rPr>
                <w:sz w:val="24"/>
                <w:szCs w:val="24"/>
              </w:rPr>
              <w:lastRenderedPageBreak/>
              <w:t>I play tennis</w:t>
            </w:r>
          </w:p>
          <w:p w:rsidR="00790A60" w:rsidRPr="008F13C5" w:rsidRDefault="00790A60" w:rsidP="00FF2FFE">
            <w:pPr>
              <w:rPr>
                <w:sz w:val="24"/>
                <w:szCs w:val="24"/>
              </w:rPr>
            </w:pPr>
            <w:r w:rsidRPr="008F13C5">
              <w:rPr>
                <w:sz w:val="24"/>
                <w:szCs w:val="24"/>
              </w:rPr>
              <w:t>You play tennis</w:t>
            </w:r>
          </w:p>
          <w:p w:rsidR="00790A60" w:rsidRPr="008F13C5" w:rsidRDefault="00790A60" w:rsidP="00FF2FFE">
            <w:pPr>
              <w:rPr>
                <w:sz w:val="24"/>
                <w:szCs w:val="24"/>
              </w:rPr>
            </w:pPr>
            <w:r w:rsidRPr="008F13C5">
              <w:rPr>
                <w:sz w:val="24"/>
                <w:szCs w:val="24"/>
              </w:rPr>
              <w:t>We play tennis</w:t>
            </w:r>
          </w:p>
          <w:p w:rsidR="00790A60" w:rsidRPr="008F13C5" w:rsidRDefault="00790A60" w:rsidP="00FF2FFE">
            <w:pPr>
              <w:rPr>
                <w:sz w:val="24"/>
                <w:szCs w:val="24"/>
              </w:rPr>
            </w:pPr>
            <w:r w:rsidRPr="008F13C5">
              <w:rPr>
                <w:sz w:val="24"/>
                <w:szCs w:val="24"/>
              </w:rPr>
              <w:t>They play tennis</w:t>
            </w:r>
          </w:p>
          <w:p w:rsidR="00790A60" w:rsidRPr="008F13C5" w:rsidRDefault="00790A60" w:rsidP="00FF2FFE">
            <w:pPr>
              <w:rPr>
                <w:rStyle w:val="Emphasis"/>
                <w:i w:val="0"/>
                <w:iCs w:val="0"/>
                <w:sz w:val="24"/>
                <w:szCs w:val="24"/>
              </w:rPr>
            </w:pPr>
            <w:r w:rsidRPr="008F13C5">
              <w:rPr>
                <w:sz w:val="24"/>
                <w:szCs w:val="24"/>
              </w:rPr>
              <w:t>He/she/ it plays tennis.</w:t>
            </w:r>
          </w:p>
        </w:tc>
        <w:tc>
          <w:tcPr>
            <w:tcW w:w="4839" w:type="dxa"/>
          </w:tcPr>
          <w:p w:rsidR="00790A60" w:rsidRPr="008F13C5" w:rsidRDefault="00790A60" w:rsidP="00FF2FFE">
            <w:pPr>
              <w:rPr>
                <w:sz w:val="24"/>
                <w:szCs w:val="24"/>
              </w:rPr>
            </w:pPr>
            <w:r w:rsidRPr="008F13C5">
              <w:rPr>
                <w:sz w:val="24"/>
                <w:szCs w:val="24"/>
              </w:rPr>
              <w:t>I am playing tennis</w:t>
            </w:r>
          </w:p>
          <w:p w:rsidR="00790A60" w:rsidRPr="008F13C5" w:rsidRDefault="00790A60" w:rsidP="00FF2FFE">
            <w:pPr>
              <w:rPr>
                <w:sz w:val="24"/>
                <w:szCs w:val="24"/>
              </w:rPr>
            </w:pPr>
            <w:r w:rsidRPr="008F13C5">
              <w:rPr>
                <w:sz w:val="24"/>
                <w:szCs w:val="24"/>
              </w:rPr>
              <w:t>You are playing tennis</w:t>
            </w:r>
          </w:p>
          <w:p w:rsidR="00790A60" w:rsidRPr="008F13C5" w:rsidRDefault="00790A60" w:rsidP="00FF2FFE">
            <w:pPr>
              <w:rPr>
                <w:sz w:val="24"/>
                <w:szCs w:val="24"/>
              </w:rPr>
            </w:pPr>
            <w:r w:rsidRPr="008F13C5">
              <w:rPr>
                <w:sz w:val="24"/>
                <w:szCs w:val="24"/>
              </w:rPr>
              <w:t>We are playing tennis</w:t>
            </w:r>
          </w:p>
          <w:p w:rsidR="00790A60" w:rsidRPr="008F13C5" w:rsidRDefault="00790A60" w:rsidP="00FF2FFE">
            <w:pPr>
              <w:rPr>
                <w:sz w:val="24"/>
                <w:szCs w:val="24"/>
              </w:rPr>
            </w:pPr>
            <w:r w:rsidRPr="008F13C5">
              <w:rPr>
                <w:sz w:val="24"/>
                <w:szCs w:val="24"/>
              </w:rPr>
              <w:t>They are playing tennis.</w:t>
            </w:r>
          </w:p>
          <w:p w:rsidR="00790A60" w:rsidRPr="008F13C5" w:rsidRDefault="00790A60" w:rsidP="00FF2FFE">
            <w:pPr>
              <w:rPr>
                <w:rStyle w:val="Emphasis"/>
                <w:i w:val="0"/>
                <w:sz w:val="24"/>
                <w:szCs w:val="24"/>
              </w:rPr>
            </w:pPr>
            <w:r w:rsidRPr="008F13C5">
              <w:rPr>
                <w:sz w:val="24"/>
                <w:szCs w:val="24"/>
              </w:rPr>
              <w:t>He/she/it is playing tennis</w:t>
            </w:r>
          </w:p>
        </w:tc>
      </w:tr>
      <w:tr w:rsidR="00790A60" w:rsidRPr="008F13C5" w:rsidTr="00FF2FFE">
        <w:tc>
          <w:tcPr>
            <w:tcW w:w="4838" w:type="dxa"/>
          </w:tcPr>
          <w:p w:rsidR="00790A60" w:rsidRPr="008F13C5" w:rsidRDefault="00790A60" w:rsidP="00FF2FFE">
            <w:pPr>
              <w:rPr>
                <w:rStyle w:val="Emphasis"/>
                <w:i w:val="0"/>
                <w:sz w:val="24"/>
                <w:szCs w:val="24"/>
              </w:rPr>
            </w:pPr>
          </w:p>
        </w:tc>
        <w:tc>
          <w:tcPr>
            <w:tcW w:w="4839" w:type="dxa"/>
          </w:tcPr>
          <w:p w:rsidR="00790A60" w:rsidRPr="008F13C5" w:rsidRDefault="00790A60" w:rsidP="00FF2FFE">
            <w:pPr>
              <w:rPr>
                <w:rStyle w:val="Emphasis"/>
                <w:i w:val="0"/>
                <w:sz w:val="24"/>
                <w:szCs w:val="24"/>
              </w:rPr>
            </w:pPr>
          </w:p>
        </w:tc>
      </w:tr>
      <w:tr w:rsidR="00790A60" w:rsidRPr="008F13C5" w:rsidTr="00FF2FFE">
        <w:tc>
          <w:tcPr>
            <w:tcW w:w="4838" w:type="dxa"/>
          </w:tcPr>
          <w:p w:rsidR="00790A60" w:rsidRPr="008F13C5" w:rsidRDefault="00790A60" w:rsidP="00FF2FFE">
            <w:pPr>
              <w:ind w:left="1440" w:hanging="1440"/>
              <w:rPr>
                <w:sz w:val="24"/>
                <w:szCs w:val="24"/>
              </w:rPr>
            </w:pPr>
            <w:r w:rsidRPr="008F13C5">
              <w:rPr>
                <w:rStyle w:val="Strong"/>
                <w:sz w:val="24"/>
                <w:szCs w:val="24"/>
              </w:rPr>
              <w:t>Always:</w:t>
            </w:r>
            <w:r w:rsidRPr="008F13C5">
              <w:rPr>
                <w:sz w:val="24"/>
                <w:szCs w:val="24"/>
              </w:rPr>
              <w:t> </w:t>
            </w:r>
            <w:r w:rsidRPr="008F13C5">
              <w:rPr>
                <w:sz w:val="24"/>
                <w:szCs w:val="24"/>
              </w:rPr>
              <w:tab/>
            </w:r>
            <w:r w:rsidRPr="008F13C5">
              <w:rPr>
                <w:rStyle w:val="Emphasis"/>
                <w:i w:val="0"/>
                <w:sz w:val="24"/>
                <w:szCs w:val="24"/>
              </w:rPr>
              <w:t>‘I always read before I go to bed.’</w:t>
            </w:r>
          </w:p>
          <w:p w:rsidR="00790A60" w:rsidRPr="008F13C5" w:rsidRDefault="00790A60" w:rsidP="00FF2FFE">
            <w:pPr>
              <w:ind w:left="1440" w:hanging="1440"/>
              <w:rPr>
                <w:sz w:val="24"/>
                <w:szCs w:val="24"/>
              </w:rPr>
            </w:pPr>
            <w:r w:rsidRPr="008F13C5">
              <w:rPr>
                <w:rStyle w:val="Strong"/>
                <w:sz w:val="24"/>
                <w:szCs w:val="24"/>
              </w:rPr>
              <w:t>Often: </w:t>
            </w:r>
            <w:r w:rsidRPr="008F13C5">
              <w:rPr>
                <w:rStyle w:val="Strong"/>
                <w:sz w:val="24"/>
                <w:szCs w:val="24"/>
              </w:rPr>
              <w:tab/>
            </w:r>
            <w:r w:rsidRPr="008F13C5">
              <w:rPr>
                <w:rStyle w:val="Emphasis"/>
                <w:i w:val="0"/>
                <w:sz w:val="24"/>
                <w:szCs w:val="24"/>
              </w:rPr>
              <w:t>‘Her sister often comes shopping with us.’</w:t>
            </w:r>
          </w:p>
          <w:p w:rsidR="00790A60" w:rsidRPr="008F13C5" w:rsidRDefault="00790A60" w:rsidP="00FF2FFE">
            <w:pPr>
              <w:ind w:left="1440" w:hanging="1440"/>
              <w:rPr>
                <w:sz w:val="24"/>
                <w:szCs w:val="24"/>
              </w:rPr>
            </w:pPr>
            <w:r w:rsidRPr="008F13C5">
              <w:rPr>
                <w:rStyle w:val="Strong"/>
                <w:sz w:val="24"/>
                <w:szCs w:val="24"/>
              </w:rPr>
              <w:t>Frequently:</w:t>
            </w:r>
            <w:r w:rsidRPr="008F13C5">
              <w:rPr>
                <w:rStyle w:val="Strong"/>
                <w:sz w:val="24"/>
                <w:szCs w:val="24"/>
              </w:rPr>
              <w:tab/>
            </w:r>
            <w:r w:rsidRPr="008F13C5">
              <w:rPr>
                <w:rStyle w:val="Emphasis"/>
                <w:i w:val="0"/>
                <w:sz w:val="24"/>
                <w:szCs w:val="24"/>
              </w:rPr>
              <w:t>‘Michael frequently visits his family.’</w:t>
            </w:r>
          </w:p>
          <w:p w:rsidR="00790A60" w:rsidRPr="008F13C5" w:rsidRDefault="00790A60" w:rsidP="00FF2FFE">
            <w:pPr>
              <w:ind w:left="1440" w:hanging="1440"/>
              <w:rPr>
                <w:sz w:val="24"/>
                <w:szCs w:val="24"/>
              </w:rPr>
            </w:pPr>
            <w:r w:rsidRPr="008F13C5">
              <w:rPr>
                <w:rStyle w:val="Strong"/>
                <w:sz w:val="24"/>
                <w:szCs w:val="24"/>
              </w:rPr>
              <w:t>Sometimes:</w:t>
            </w:r>
            <w:r w:rsidRPr="008F13C5">
              <w:rPr>
                <w:rStyle w:val="Strong"/>
                <w:sz w:val="24"/>
                <w:szCs w:val="24"/>
              </w:rPr>
              <w:tab/>
            </w:r>
            <w:r w:rsidRPr="008F13C5">
              <w:rPr>
                <w:rStyle w:val="Emphasis"/>
                <w:i w:val="0"/>
                <w:sz w:val="24"/>
                <w:szCs w:val="24"/>
              </w:rPr>
              <w:t>You sometimes go to the gym, don’t you?</w:t>
            </w:r>
          </w:p>
          <w:p w:rsidR="00790A60" w:rsidRPr="008F13C5" w:rsidRDefault="00790A60" w:rsidP="00FF2FFE">
            <w:pPr>
              <w:ind w:left="1440" w:hanging="1440"/>
              <w:rPr>
                <w:sz w:val="24"/>
                <w:szCs w:val="24"/>
              </w:rPr>
            </w:pPr>
            <w:r w:rsidRPr="008F13C5">
              <w:rPr>
                <w:rStyle w:val="Strong"/>
                <w:sz w:val="24"/>
                <w:szCs w:val="24"/>
              </w:rPr>
              <w:t>Occasionally:</w:t>
            </w:r>
            <w:r w:rsidRPr="008F13C5">
              <w:rPr>
                <w:rStyle w:val="Emphasis"/>
                <w:i w:val="0"/>
                <w:sz w:val="24"/>
                <w:szCs w:val="24"/>
              </w:rPr>
              <w:tab/>
              <w:t>It occasionally rains in summer.</w:t>
            </w:r>
          </w:p>
          <w:p w:rsidR="00790A60" w:rsidRPr="008F13C5" w:rsidRDefault="00790A60" w:rsidP="00FF2FFE">
            <w:pPr>
              <w:ind w:left="1440" w:hanging="1440"/>
              <w:rPr>
                <w:sz w:val="24"/>
                <w:szCs w:val="24"/>
              </w:rPr>
            </w:pPr>
            <w:r w:rsidRPr="008F13C5">
              <w:rPr>
                <w:rStyle w:val="Strong"/>
                <w:sz w:val="24"/>
                <w:szCs w:val="24"/>
              </w:rPr>
              <w:t>Seldom:</w:t>
            </w:r>
            <w:r w:rsidRPr="008F13C5">
              <w:rPr>
                <w:rStyle w:val="Strong"/>
                <w:sz w:val="24"/>
                <w:szCs w:val="24"/>
              </w:rPr>
              <w:tab/>
            </w:r>
            <w:r w:rsidRPr="008F13C5">
              <w:rPr>
                <w:rStyle w:val="Emphasis"/>
                <w:i w:val="0"/>
                <w:sz w:val="24"/>
                <w:szCs w:val="24"/>
              </w:rPr>
              <w:t>They seldom ask for help.</w:t>
            </w:r>
          </w:p>
          <w:p w:rsidR="00790A60" w:rsidRPr="008F13C5" w:rsidRDefault="00790A60" w:rsidP="00FF2FFE">
            <w:pPr>
              <w:ind w:left="1440" w:hanging="1440"/>
              <w:rPr>
                <w:sz w:val="24"/>
                <w:szCs w:val="24"/>
              </w:rPr>
            </w:pPr>
            <w:r w:rsidRPr="008F13C5">
              <w:rPr>
                <w:rStyle w:val="Strong"/>
                <w:sz w:val="24"/>
                <w:szCs w:val="24"/>
              </w:rPr>
              <w:t>Rarely: </w:t>
            </w:r>
            <w:r w:rsidRPr="008F13C5">
              <w:rPr>
                <w:rStyle w:val="Emphasis"/>
                <w:i w:val="0"/>
                <w:sz w:val="24"/>
                <w:szCs w:val="24"/>
              </w:rPr>
              <w:t>‘</w:t>
            </w:r>
            <w:r w:rsidRPr="008F13C5">
              <w:rPr>
                <w:rStyle w:val="Emphasis"/>
                <w:i w:val="0"/>
                <w:sz w:val="24"/>
                <w:szCs w:val="24"/>
              </w:rPr>
              <w:tab/>
              <w:t>He rarely goes out without his backpack.’</w:t>
            </w:r>
          </w:p>
          <w:p w:rsidR="00790A60" w:rsidRPr="008F13C5" w:rsidRDefault="00790A60" w:rsidP="00FF2FFE">
            <w:pPr>
              <w:ind w:left="1440" w:hanging="1440"/>
              <w:rPr>
                <w:sz w:val="24"/>
                <w:szCs w:val="24"/>
              </w:rPr>
            </w:pPr>
            <w:r w:rsidRPr="008F13C5">
              <w:rPr>
                <w:rStyle w:val="Strong"/>
                <w:sz w:val="24"/>
                <w:szCs w:val="24"/>
              </w:rPr>
              <w:t>Hardly ever:</w:t>
            </w:r>
            <w:r w:rsidRPr="008F13C5">
              <w:rPr>
                <w:rStyle w:val="Emphasis"/>
                <w:i w:val="0"/>
                <w:sz w:val="24"/>
                <w:szCs w:val="24"/>
              </w:rPr>
              <w:tab/>
              <w:t>I hardly ever eat pizza.’</w:t>
            </w:r>
          </w:p>
          <w:p w:rsidR="00790A60" w:rsidRPr="008F13C5" w:rsidRDefault="00790A60" w:rsidP="00FF2FFE">
            <w:pPr>
              <w:ind w:left="1440" w:hanging="1440"/>
              <w:rPr>
                <w:rStyle w:val="Emphasis"/>
                <w:i w:val="0"/>
                <w:sz w:val="24"/>
                <w:szCs w:val="24"/>
              </w:rPr>
            </w:pPr>
            <w:r w:rsidRPr="008F13C5">
              <w:rPr>
                <w:rStyle w:val="Strong"/>
                <w:sz w:val="24"/>
                <w:szCs w:val="24"/>
              </w:rPr>
              <w:t>Never:</w:t>
            </w:r>
            <w:r w:rsidRPr="008F13C5">
              <w:rPr>
                <w:sz w:val="24"/>
                <w:szCs w:val="24"/>
              </w:rPr>
              <w:t> </w:t>
            </w:r>
            <w:r w:rsidRPr="008F13C5">
              <w:rPr>
                <w:sz w:val="24"/>
                <w:szCs w:val="24"/>
              </w:rPr>
              <w:tab/>
            </w:r>
            <w:r w:rsidRPr="008F13C5">
              <w:rPr>
                <w:rStyle w:val="Emphasis"/>
                <w:i w:val="0"/>
                <w:sz w:val="24"/>
                <w:szCs w:val="24"/>
              </w:rPr>
              <w:t>Japanese people never wear shoes inside.</w:t>
            </w:r>
          </w:p>
        </w:tc>
        <w:tc>
          <w:tcPr>
            <w:tcW w:w="4839" w:type="dxa"/>
          </w:tcPr>
          <w:p w:rsidR="00790A60" w:rsidRPr="008F13C5" w:rsidRDefault="00790A60" w:rsidP="00FF2FFE">
            <w:pPr>
              <w:pStyle w:val="NoSpacing"/>
              <w:rPr>
                <w:rStyle w:val="Strong"/>
                <w:rFonts w:eastAsiaTheme="majorEastAsia"/>
                <w:sz w:val="24"/>
                <w:szCs w:val="24"/>
              </w:rPr>
            </w:pPr>
            <w:r w:rsidRPr="008F13C5">
              <w:rPr>
                <w:rStyle w:val="Strong"/>
                <w:rFonts w:eastAsiaTheme="majorEastAsia"/>
                <w:sz w:val="24"/>
                <w:szCs w:val="24"/>
              </w:rPr>
              <w:t>Time Expressions we use with the Present Continuous</w:t>
            </w:r>
          </w:p>
          <w:p w:rsidR="00790A60" w:rsidRPr="008F13C5" w:rsidRDefault="00790A60" w:rsidP="00FF2FFE">
            <w:pPr>
              <w:pStyle w:val="NoSpacing"/>
              <w:rPr>
                <w:sz w:val="24"/>
                <w:szCs w:val="24"/>
              </w:rPr>
            </w:pPr>
          </w:p>
          <w:p w:rsidR="00790A60" w:rsidRPr="008F13C5" w:rsidRDefault="00790A60" w:rsidP="00FF2FFE">
            <w:pPr>
              <w:pStyle w:val="NoSpacing"/>
              <w:rPr>
                <w:sz w:val="24"/>
                <w:szCs w:val="24"/>
              </w:rPr>
            </w:pPr>
            <w:r w:rsidRPr="008F13C5">
              <w:rPr>
                <w:sz w:val="24"/>
                <w:szCs w:val="24"/>
              </w:rPr>
              <w:t>With the present continuous we use these time expressions:</w:t>
            </w:r>
          </w:p>
          <w:p w:rsidR="00790A60" w:rsidRPr="008F13C5" w:rsidRDefault="00790A60" w:rsidP="00FF2FFE">
            <w:pPr>
              <w:pStyle w:val="NoSpacing"/>
              <w:rPr>
                <w:sz w:val="24"/>
                <w:szCs w:val="24"/>
              </w:rPr>
            </w:pPr>
            <w:r w:rsidRPr="008F13C5">
              <w:rPr>
                <w:sz w:val="24"/>
                <w:szCs w:val="24"/>
              </w:rPr>
              <w:t>(Notice that the time expression can come at the start or at the end of the sentence.)</w:t>
            </w:r>
          </w:p>
          <w:p w:rsidR="00790A60" w:rsidRPr="008F13C5" w:rsidRDefault="00790A60" w:rsidP="00FF2FFE">
            <w:pPr>
              <w:pStyle w:val="NoSpacing"/>
              <w:rPr>
                <w:sz w:val="24"/>
                <w:szCs w:val="24"/>
              </w:rPr>
            </w:pPr>
          </w:p>
          <w:p w:rsidR="00790A60" w:rsidRPr="008F13C5" w:rsidRDefault="00790A60" w:rsidP="00FF2FFE">
            <w:pPr>
              <w:pStyle w:val="NoSpacing"/>
              <w:ind w:left="1642" w:hanging="1642"/>
              <w:rPr>
                <w:sz w:val="24"/>
                <w:szCs w:val="24"/>
              </w:rPr>
            </w:pPr>
            <w:r w:rsidRPr="008F13C5">
              <w:rPr>
                <w:rStyle w:val="Strong"/>
                <w:rFonts w:eastAsiaTheme="majorEastAsia"/>
                <w:sz w:val="24"/>
                <w:szCs w:val="24"/>
              </w:rPr>
              <w:t>At the moment:</w:t>
            </w:r>
            <w:r w:rsidRPr="008F13C5">
              <w:rPr>
                <w:rStyle w:val="Strong"/>
                <w:rFonts w:eastAsiaTheme="majorEastAsia"/>
                <w:sz w:val="24"/>
                <w:szCs w:val="24"/>
              </w:rPr>
              <w:tab/>
            </w:r>
            <w:r w:rsidRPr="008F13C5">
              <w:rPr>
                <w:rStyle w:val="Emphasis"/>
                <w:rFonts w:eastAsiaTheme="minorEastAsia"/>
                <w:i w:val="0"/>
                <w:sz w:val="24"/>
                <w:szCs w:val="24"/>
              </w:rPr>
              <w:t>I’m watching TV, at the moment.’</w:t>
            </w:r>
          </w:p>
          <w:p w:rsidR="00790A60" w:rsidRPr="008F13C5" w:rsidRDefault="00790A60" w:rsidP="00FF2FFE">
            <w:pPr>
              <w:pStyle w:val="NoSpacing"/>
              <w:ind w:left="1642" w:hanging="1642"/>
              <w:rPr>
                <w:sz w:val="24"/>
                <w:szCs w:val="24"/>
              </w:rPr>
            </w:pPr>
            <w:r w:rsidRPr="008F13C5">
              <w:rPr>
                <w:rStyle w:val="Strong"/>
                <w:rFonts w:eastAsiaTheme="majorEastAsia"/>
                <w:sz w:val="24"/>
                <w:szCs w:val="24"/>
              </w:rPr>
              <w:t>These days:</w:t>
            </w:r>
            <w:r w:rsidRPr="008F13C5">
              <w:rPr>
                <w:rStyle w:val="Emphasis"/>
                <w:rFonts w:eastAsiaTheme="minorEastAsia"/>
                <w:i w:val="0"/>
                <w:sz w:val="24"/>
                <w:szCs w:val="24"/>
              </w:rPr>
              <w:t> </w:t>
            </w:r>
            <w:r w:rsidRPr="008F13C5">
              <w:rPr>
                <w:rStyle w:val="Emphasis"/>
                <w:rFonts w:eastAsiaTheme="minorEastAsia"/>
                <w:i w:val="0"/>
                <w:sz w:val="24"/>
                <w:szCs w:val="24"/>
              </w:rPr>
              <w:tab/>
              <w:t>Paul’s living in Cardiff, these days.</w:t>
            </w:r>
          </w:p>
          <w:p w:rsidR="00790A60" w:rsidRPr="008F13C5" w:rsidRDefault="00790A60" w:rsidP="00FF2FFE">
            <w:pPr>
              <w:pStyle w:val="NoSpacing"/>
              <w:ind w:left="1642" w:hanging="1642"/>
              <w:rPr>
                <w:sz w:val="24"/>
                <w:szCs w:val="24"/>
              </w:rPr>
            </w:pPr>
            <w:r w:rsidRPr="008F13C5">
              <w:rPr>
                <w:rStyle w:val="Strong"/>
                <w:rFonts w:eastAsiaTheme="majorEastAsia"/>
                <w:sz w:val="24"/>
                <w:szCs w:val="24"/>
              </w:rPr>
              <w:t>Now:</w:t>
            </w:r>
            <w:r w:rsidRPr="008F13C5">
              <w:rPr>
                <w:sz w:val="24"/>
                <w:szCs w:val="24"/>
              </w:rPr>
              <w:t> </w:t>
            </w:r>
            <w:r w:rsidRPr="008F13C5">
              <w:rPr>
                <w:sz w:val="24"/>
                <w:szCs w:val="24"/>
              </w:rPr>
              <w:tab/>
            </w:r>
            <w:r w:rsidRPr="008F13C5">
              <w:rPr>
                <w:rStyle w:val="Emphasis"/>
                <w:rFonts w:eastAsiaTheme="minorEastAsia"/>
                <w:i w:val="0"/>
                <w:sz w:val="24"/>
                <w:szCs w:val="24"/>
              </w:rPr>
              <w:t>What are you doing, now?</w:t>
            </w:r>
          </w:p>
          <w:p w:rsidR="00790A60" w:rsidRPr="008F13C5" w:rsidRDefault="00790A60" w:rsidP="00FF2FFE">
            <w:pPr>
              <w:pStyle w:val="NoSpacing"/>
              <w:ind w:left="1642" w:hanging="1642"/>
              <w:rPr>
                <w:rStyle w:val="Emphasis"/>
                <w:i w:val="0"/>
                <w:iCs w:val="0"/>
                <w:sz w:val="24"/>
                <w:szCs w:val="24"/>
              </w:rPr>
            </w:pPr>
            <w:r w:rsidRPr="008F13C5">
              <w:rPr>
                <w:rStyle w:val="Strong"/>
                <w:rFonts w:eastAsiaTheme="majorEastAsia"/>
                <w:sz w:val="24"/>
                <w:szCs w:val="24"/>
              </w:rPr>
              <w:t>Nowadays:</w:t>
            </w:r>
            <w:r w:rsidRPr="008F13C5">
              <w:rPr>
                <w:sz w:val="24"/>
                <w:szCs w:val="24"/>
              </w:rPr>
              <w:t> </w:t>
            </w:r>
            <w:r w:rsidRPr="008F13C5">
              <w:rPr>
                <w:sz w:val="24"/>
                <w:szCs w:val="24"/>
              </w:rPr>
              <w:tab/>
            </w:r>
            <w:r w:rsidRPr="008F13C5">
              <w:rPr>
                <w:rStyle w:val="Emphasis"/>
                <w:rFonts w:eastAsiaTheme="minorEastAsia"/>
                <w:i w:val="0"/>
                <w:sz w:val="24"/>
                <w:szCs w:val="24"/>
              </w:rPr>
              <w:t>I think you are smoking too much, nowadays.’</w:t>
            </w:r>
          </w:p>
        </w:tc>
      </w:tr>
    </w:tbl>
    <w:p w:rsidR="00790A60" w:rsidRPr="008F13C5" w:rsidRDefault="00790A60" w:rsidP="00790A60">
      <w:pPr>
        <w:rPr>
          <w:rStyle w:val="Emphasis"/>
          <w:sz w:val="24"/>
          <w:szCs w:val="24"/>
        </w:rPr>
      </w:pPr>
    </w:p>
    <w:p w:rsidR="00790A60" w:rsidRPr="008F13C5" w:rsidRDefault="00790A60" w:rsidP="00790A60">
      <w:pPr>
        <w:rPr>
          <w:sz w:val="24"/>
          <w:szCs w:val="24"/>
        </w:rPr>
      </w:pPr>
    </w:p>
    <w:p w:rsidR="00790A60" w:rsidRPr="008F13C5" w:rsidRDefault="00790A60" w:rsidP="00790A60">
      <w:pPr>
        <w:rPr>
          <w:sz w:val="24"/>
          <w:szCs w:val="24"/>
        </w:rPr>
      </w:pPr>
      <w:r w:rsidRPr="008F13C5">
        <w:rPr>
          <w:sz w:val="24"/>
          <w:szCs w:val="24"/>
        </w:rPr>
        <w:br w:type="page"/>
      </w:r>
    </w:p>
    <w:p w:rsidR="00790A60" w:rsidRPr="008F13C5" w:rsidRDefault="00790A60" w:rsidP="00790A60">
      <w:pPr>
        <w:rPr>
          <w:b/>
          <w:sz w:val="32"/>
          <w:szCs w:val="24"/>
          <w:u w:val="single"/>
        </w:rPr>
      </w:pPr>
      <w:r w:rsidRPr="008F13C5">
        <w:rPr>
          <w:b/>
          <w:sz w:val="32"/>
          <w:szCs w:val="24"/>
          <w:u w:val="single"/>
        </w:rPr>
        <w:lastRenderedPageBreak/>
        <w:t>Present Perfect Vs Present Perfect Progressive</w:t>
      </w:r>
    </w:p>
    <w:p w:rsidR="00790A60" w:rsidRPr="008F13C5" w:rsidRDefault="00790A60" w:rsidP="00790A60">
      <w:pPr>
        <w:rPr>
          <w:sz w:val="24"/>
          <w:szCs w:val="24"/>
        </w:rPr>
      </w:pPr>
    </w:p>
    <w:p w:rsidR="00790A60" w:rsidRPr="008F13C5" w:rsidRDefault="00790A60" w:rsidP="00790A60">
      <w:pPr>
        <w:rPr>
          <w:sz w:val="24"/>
          <w:szCs w:val="24"/>
        </w:rPr>
      </w:pPr>
      <w:r w:rsidRPr="008F13C5">
        <w:rPr>
          <w:sz w:val="24"/>
          <w:szCs w:val="24"/>
        </w:rPr>
        <w:t>We use the present perfect simple with action verbs to emphasize the completion of an event in the recent past. We use the present perfect continuous to talk about ongoing events or activities which started at a time in the past and are still continuing up until now.</w:t>
      </w:r>
    </w:p>
    <w:p w:rsidR="00790A60" w:rsidRPr="008F13C5" w:rsidRDefault="00790A60" w:rsidP="00790A60">
      <w:pPr>
        <w:rPr>
          <w:sz w:val="24"/>
          <w:szCs w:val="24"/>
        </w:rPr>
      </w:pPr>
    </w:p>
    <w:tbl>
      <w:tblPr>
        <w:tblStyle w:val="TableGrid"/>
        <w:tblW w:w="0" w:type="auto"/>
        <w:tblLook w:val="04A0"/>
      </w:tblPr>
      <w:tblGrid>
        <w:gridCol w:w="4838"/>
        <w:gridCol w:w="4839"/>
      </w:tblGrid>
      <w:tr w:rsidR="00790A60" w:rsidRPr="008F13C5" w:rsidTr="00FF2FFE">
        <w:tc>
          <w:tcPr>
            <w:tcW w:w="4838" w:type="dxa"/>
          </w:tcPr>
          <w:p w:rsidR="00790A60" w:rsidRPr="008F13C5" w:rsidRDefault="00790A60" w:rsidP="00FF2FFE">
            <w:pPr>
              <w:rPr>
                <w:b/>
                <w:sz w:val="24"/>
                <w:szCs w:val="24"/>
              </w:rPr>
            </w:pPr>
            <w:r w:rsidRPr="008F13C5">
              <w:rPr>
                <w:b/>
                <w:sz w:val="24"/>
                <w:szCs w:val="24"/>
              </w:rPr>
              <w:t>Present Perfect</w:t>
            </w:r>
          </w:p>
        </w:tc>
        <w:tc>
          <w:tcPr>
            <w:tcW w:w="4839" w:type="dxa"/>
          </w:tcPr>
          <w:p w:rsidR="00790A60" w:rsidRPr="008F13C5" w:rsidRDefault="00790A60" w:rsidP="00FF2FFE">
            <w:pPr>
              <w:rPr>
                <w:b/>
                <w:sz w:val="24"/>
                <w:szCs w:val="24"/>
              </w:rPr>
            </w:pPr>
            <w:r w:rsidRPr="008F13C5">
              <w:rPr>
                <w:b/>
                <w:sz w:val="24"/>
                <w:szCs w:val="24"/>
              </w:rPr>
              <w:t>Present Perfect Progressive</w:t>
            </w:r>
          </w:p>
        </w:tc>
      </w:tr>
      <w:tr w:rsidR="00790A60" w:rsidRPr="008F13C5" w:rsidTr="00FF2FFE">
        <w:tc>
          <w:tcPr>
            <w:tcW w:w="4838" w:type="dxa"/>
          </w:tcPr>
          <w:p w:rsidR="00790A60" w:rsidRPr="008F13C5" w:rsidRDefault="00790A60" w:rsidP="00FF2FFE">
            <w:pPr>
              <w:rPr>
                <w:i/>
                <w:sz w:val="24"/>
                <w:szCs w:val="24"/>
              </w:rPr>
            </w:pPr>
            <w:r w:rsidRPr="008F13C5">
              <w:rPr>
                <w:i/>
                <w:sz w:val="24"/>
                <w:szCs w:val="24"/>
              </w:rPr>
              <w:t>have/has + Past Participle</w:t>
            </w:r>
          </w:p>
        </w:tc>
        <w:tc>
          <w:tcPr>
            <w:tcW w:w="4839" w:type="dxa"/>
          </w:tcPr>
          <w:p w:rsidR="00790A60" w:rsidRPr="008F13C5" w:rsidRDefault="00790A60" w:rsidP="00FF2FFE">
            <w:pPr>
              <w:rPr>
                <w:i/>
                <w:sz w:val="24"/>
                <w:szCs w:val="24"/>
              </w:rPr>
            </w:pPr>
            <w:r w:rsidRPr="008F13C5">
              <w:rPr>
                <w:i/>
                <w:sz w:val="24"/>
                <w:szCs w:val="24"/>
              </w:rPr>
              <w:t>Have / has + been + -ing</w:t>
            </w:r>
          </w:p>
        </w:tc>
      </w:tr>
      <w:tr w:rsidR="00790A60" w:rsidRPr="008F13C5" w:rsidTr="00FF2FFE">
        <w:tc>
          <w:tcPr>
            <w:tcW w:w="4838" w:type="dxa"/>
          </w:tcPr>
          <w:p w:rsidR="00790A60" w:rsidRPr="008F13C5" w:rsidRDefault="00790A60" w:rsidP="00FF2FFE">
            <w:pPr>
              <w:rPr>
                <w:sz w:val="24"/>
                <w:szCs w:val="24"/>
              </w:rPr>
            </w:pPr>
            <w:r w:rsidRPr="008F13C5">
              <w:rPr>
                <w:sz w:val="24"/>
                <w:szCs w:val="24"/>
              </w:rPr>
              <w:t>shows a finished past action</w:t>
            </w:r>
          </w:p>
          <w:p w:rsidR="00790A60" w:rsidRPr="008F13C5" w:rsidRDefault="00790A60" w:rsidP="00FF2FFE">
            <w:pPr>
              <w:rPr>
                <w:sz w:val="24"/>
                <w:szCs w:val="24"/>
              </w:rPr>
            </w:pPr>
            <w:r w:rsidRPr="008F13C5">
              <w:rPr>
                <w:sz w:val="24"/>
                <w:szCs w:val="24"/>
              </w:rPr>
              <w:t>does not show when it occurred</w:t>
            </w:r>
          </w:p>
        </w:tc>
        <w:tc>
          <w:tcPr>
            <w:tcW w:w="4839" w:type="dxa"/>
          </w:tcPr>
          <w:p w:rsidR="00790A60" w:rsidRPr="008F13C5" w:rsidRDefault="00790A60" w:rsidP="00FF2FFE">
            <w:pPr>
              <w:rPr>
                <w:sz w:val="24"/>
                <w:szCs w:val="24"/>
              </w:rPr>
            </w:pPr>
            <w:r w:rsidRPr="008F13C5">
              <w:rPr>
                <w:sz w:val="24"/>
                <w:szCs w:val="24"/>
              </w:rPr>
              <w:t>Show a continuing action that started in the past, continues to the present, and will continue into the future.</w:t>
            </w:r>
          </w:p>
        </w:tc>
      </w:tr>
      <w:tr w:rsidR="00790A60" w:rsidRPr="008F13C5" w:rsidTr="00FF2FFE">
        <w:tc>
          <w:tcPr>
            <w:tcW w:w="4838" w:type="dxa"/>
          </w:tcPr>
          <w:p w:rsidR="00790A60" w:rsidRPr="008F13C5" w:rsidRDefault="00790A60" w:rsidP="00FF2FFE">
            <w:pPr>
              <w:rPr>
                <w:sz w:val="24"/>
                <w:szCs w:val="24"/>
              </w:rPr>
            </w:pPr>
            <w:r w:rsidRPr="008F13C5">
              <w:rPr>
                <w:sz w:val="24"/>
                <w:szCs w:val="24"/>
              </w:rPr>
              <w:t>No time marker is needed, but for emphasis it is possible to use:</w:t>
            </w:r>
          </w:p>
          <w:p w:rsidR="00790A60" w:rsidRPr="008F13C5" w:rsidRDefault="00790A60" w:rsidP="00FF2FFE">
            <w:pPr>
              <w:rPr>
                <w:sz w:val="24"/>
                <w:szCs w:val="24"/>
              </w:rPr>
            </w:pPr>
            <w:r w:rsidRPr="008F13C5">
              <w:rPr>
                <w:sz w:val="24"/>
                <w:szCs w:val="24"/>
              </w:rPr>
              <w:t>already, ever, yet, never, still</w:t>
            </w:r>
          </w:p>
        </w:tc>
        <w:tc>
          <w:tcPr>
            <w:tcW w:w="4839" w:type="dxa"/>
          </w:tcPr>
          <w:p w:rsidR="00790A60" w:rsidRPr="008F13C5" w:rsidRDefault="00790A60" w:rsidP="00FF2FFE">
            <w:pPr>
              <w:rPr>
                <w:sz w:val="24"/>
                <w:szCs w:val="24"/>
              </w:rPr>
            </w:pPr>
            <w:r w:rsidRPr="008F13C5">
              <w:rPr>
                <w:sz w:val="24"/>
                <w:szCs w:val="24"/>
              </w:rPr>
              <w:t>for, since, all</w:t>
            </w:r>
          </w:p>
        </w:tc>
      </w:tr>
      <w:tr w:rsidR="00790A60" w:rsidRPr="008F13C5" w:rsidTr="00FF2FFE">
        <w:tc>
          <w:tcPr>
            <w:tcW w:w="4838" w:type="dxa"/>
          </w:tcPr>
          <w:p w:rsidR="00790A60" w:rsidRPr="008F13C5" w:rsidRDefault="00790A60" w:rsidP="0023383E">
            <w:pPr>
              <w:pStyle w:val="ListParagraph"/>
              <w:numPr>
                <w:ilvl w:val="0"/>
                <w:numId w:val="1"/>
              </w:numPr>
              <w:rPr>
                <w:sz w:val="24"/>
                <w:szCs w:val="24"/>
              </w:rPr>
            </w:pPr>
            <w:r w:rsidRPr="008F13C5">
              <w:rPr>
                <w:sz w:val="24"/>
                <w:szCs w:val="24"/>
              </w:rPr>
              <w:t>I have read The Tempest.</w:t>
            </w:r>
          </w:p>
          <w:p w:rsidR="00790A60" w:rsidRPr="008F13C5" w:rsidRDefault="00790A60" w:rsidP="00FF2FFE">
            <w:pPr>
              <w:pStyle w:val="ListParagraph"/>
              <w:ind w:left="900"/>
              <w:rPr>
                <w:sz w:val="24"/>
                <w:szCs w:val="24"/>
              </w:rPr>
            </w:pPr>
            <w:r w:rsidRPr="008F13C5">
              <w:rPr>
                <w:sz w:val="24"/>
                <w:szCs w:val="24"/>
              </w:rPr>
              <w:t>(I have finished reading it.)</w:t>
            </w:r>
          </w:p>
        </w:tc>
        <w:tc>
          <w:tcPr>
            <w:tcW w:w="4839" w:type="dxa"/>
          </w:tcPr>
          <w:p w:rsidR="00790A60" w:rsidRPr="008F13C5" w:rsidRDefault="00790A60" w:rsidP="00FF2FFE">
            <w:pPr>
              <w:rPr>
                <w:sz w:val="24"/>
                <w:szCs w:val="24"/>
              </w:rPr>
            </w:pPr>
            <w:r w:rsidRPr="008F13C5">
              <w:rPr>
                <w:sz w:val="24"/>
                <w:szCs w:val="24"/>
              </w:rPr>
              <w:t>I have been reading The Tempest all night. (I will continue to read it.)</w:t>
            </w:r>
          </w:p>
        </w:tc>
      </w:tr>
      <w:tr w:rsidR="00790A60" w:rsidRPr="008F13C5" w:rsidTr="00FF2FFE">
        <w:tc>
          <w:tcPr>
            <w:tcW w:w="4838" w:type="dxa"/>
          </w:tcPr>
          <w:p w:rsidR="00790A60" w:rsidRPr="008F13C5" w:rsidRDefault="00790A60" w:rsidP="0023383E">
            <w:pPr>
              <w:pStyle w:val="ListParagraph"/>
              <w:numPr>
                <w:ilvl w:val="0"/>
                <w:numId w:val="1"/>
              </w:numPr>
              <w:rPr>
                <w:sz w:val="24"/>
                <w:szCs w:val="24"/>
              </w:rPr>
            </w:pPr>
            <w:r w:rsidRPr="008F13C5">
              <w:rPr>
                <w:sz w:val="24"/>
                <w:szCs w:val="24"/>
              </w:rPr>
              <w:t>She has already written her report.</w:t>
            </w:r>
          </w:p>
          <w:p w:rsidR="00790A60" w:rsidRPr="008F13C5" w:rsidRDefault="00790A60" w:rsidP="00FF2FFE">
            <w:pPr>
              <w:pStyle w:val="ListParagraph"/>
              <w:ind w:left="900"/>
              <w:rPr>
                <w:sz w:val="24"/>
                <w:szCs w:val="24"/>
              </w:rPr>
            </w:pPr>
            <w:r w:rsidRPr="008F13C5">
              <w:rPr>
                <w:sz w:val="24"/>
                <w:szCs w:val="24"/>
              </w:rPr>
              <w:t>(She has finished writing it.)</w:t>
            </w:r>
          </w:p>
        </w:tc>
        <w:tc>
          <w:tcPr>
            <w:tcW w:w="4839" w:type="dxa"/>
          </w:tcPr>
          <w:p w:rsidR="00790A60" w:rsidRPr="008F13C5" w:rsidRDefault="00790A60" w:rsidP="0023383E">
            <w:pPr>
              <w:pStyle w:val="ListParagraph"/>
              <w:numPr>
                <w:ilvl w:val="0"/>
                <w:numId w:val="1"/>
              </w:numPr>
              <w:ind w:left="382" w:hanging="382"/>
              <w:rPr>
                <w:sz w:val="24"/>
                <w:szCs w:val="24"/>
              </w:rPr>
            </w:pPr>
            <w:r w:rsidRPr="008F13C5">
              <w:rPr>
                <w:sz w:val="24"/>
                <w:szCs w:val="24"/>
              </w:rPr>
              <w:t xml:space="preserve">She has been writing her report for two hours. </w:t>
            </w:r>
          </w:p>
          <w:p w:rsidR="00790A60" w:rsidRPr="008F13C5" w:rsidRDefault="00790A60" w:rsidP="0023383E">
            <w:pPr>
              <w:pStyle w:val="ListParagraph"/>
              <w:numPr>
                <w:ilvl w:val="0"/>
                <w:numId w:val="1"/>
              </w:numPr>
              <w:ind w:left="382" w:hanging="382"/>
              <w:rPr>
                <w:sz w:val="24"/>
                <w:szCs w:val="24"/>
              </w:rPr>
            </w:pPr>
            <w:r w:rsidRPr="008F13C5">
              <w:rPr>
                <w:sz w:val="24"/>
                <w:szCs w:val="24"/>
              </w:rPr>
              <w:t>(She will continue to write it.</w:t>
            </w:r>
          </w:p>
        </w:tc>
      </w:tr>
    </w:tbl>
    <w:p w:rsidR="00790A60" w:rsidRPr="008F13C5" w:rsidRDefault="00790A60" w:rsidP="00790A60">
      <w:pPr>
        <w:rPr>
          <w:sz w:val="24"/>
          <w:szCs w:val="24"/>
        </w:rPr>
      </w:pPr>
    </w:p>
    <w:p w:rsidR="00790A60" w:rsidRPr="008F13C5" w:rsidRDefault="00790A60" w:rsidP="00790A60">
      <w:pPr>
        <w:rPr>
          <w:sz w:val="24"/>
          <w:szCs w:val="24"/>
        </w:rPr>
      </w:pPr>
    </w:p>
    <w:p w:rsidR="00790A60" w:rsidRPr="008F13C5" w:rsidRDefault="00790A60" w:rsidP="001B1FDA">
      <w:pPr>
        <w:autoSpaceDE w:val="0"/>
        <w:autoSpaceDN w:val="0"/>
        <w:adjustRightInd w:val="0"/>
        <w:spacing w:line="360" w:lineRule="auto"/>
        <w:rPr>
          <w:b/>
          <w:sz w:val="32"/>
          <w:szCs w:val="24"/>
          <w:u w:val="single"/>
        </w:rPr>
      </w:pPr>
      <w:r w:rsidRPr="008F13C5">
        <w:rPr>
          <w:b/>
          <w:sz w:val="32"/>
          <w:szCs w:val="24"/>
          <w:u w:val="single"/>
        </w:rPr>
        <w:t>Simple Future Vs Future Progressive</w:t>
      </w:r>
    </w:p>
    <w:p w:rsidR="00790A60" w:rsidRPr="008F13C5" w:rsidRDefault="00790A60" w:rsidP="00790A60">
      <w:pPr>
        <w:autoSpaceDE w:val="0"/>
        <w:autoSpaceDN w:val="0"/>
        <w:adjustRightInd w:val="0"/>
        <w:spacing w:line="360" w:lineRule="auto"/>
        <w:jc w:val="both"/>
        <w:rPr>
          <w:sz w:val="24"/>
          <w:szCs w:val="24"/>
        </w:rPr>
      </w:pPr>
    </w:p>
    <w:tbl>
      <w:tblPr>
        <w:tblStyle w:val="TableGrid"/>
        <w:tblW w:w="0" w:type="auto"/>
        <w:tblLook w:val="04A0"/>
      </w:tblPr>
      <w:tblGrid>
        <w:gridCol w:w="4838"/>
        <w:gridCol w:w="4839"/>
      </w:tblGrid>
      <w:tr w:rsidR="00790A60" w:rsidRPr="008F13C5" w:rsidTr="00FF2FFE">
        <w:tc>
          <w:tcPr>
            <w:tcW w:w="4838" w:type="dxa"/>
          </w:tcPr>
          <w:p w:rsidR="00790A60" w:rsidRPr="008F13C5" w:rsidRDefault="00790A60" w:rsidP="00FF2FFE">
            <w:pPr>
              <w:autoSpaceDE w:val="0"/>
              <w:autoSpaceDN w:val="0"/>
              <w:adjustRightInd w:val="0"/>
              <w:jc w:val="both"/>
              <w:rPr>
                <w:b/>
                <w:sz w:val="24"/>
                <w:szCs w:val="24"/>
              </w:rPr>
            </w:pPr>
            <w:r w:rsidRPr="008F13C5">
              <w:rPr>
                <w:b/>
                <w:sz w:val="24"/>
                <w:szCs w:val="24"/>
              </w:rPr>
              <w:t>Simple Future</w:t>
            </w:r>
          </w:p>
        </w:tc>
        <w:tc>
          <w:tcPr>
            <w:tcW w:w="4839" w:type="dxa"/>
          </w:tcPr>
          <w:p w:rsidR="00790A60" w:rsidRPr="008F13C5" w:rsidRDefault="00790A60" w:rsidP="00FF2FFE">
            <w:pPr>
              <w:autoSpaceDE w:val="0"/>
              <w:autoSpaceDN w:val="0"/>
              <w:adjustRightInd w:val="0"/>
              <w:jc w:val="both"/>
              <w:rPr>
                <w:b/>
                <w:sz w:val="24"/>
                <w:szCs w:val="24"/>
              </w:rPr>
            </w:pPr>
            <w:r w:rsidRPr="008F13C5">
              <w:rPr>
                <w:b/>
                <w:sz w:val="24"/>
                <w:szCs w:val="24"/>
              </w:rPr>
              <w:t>Future Progressive</w:t>
            </w:r>
          </w:p>
        </w:tc>
      </w:tr>
      <w:tr w:rsidR="00790A60" w:rsidRPr="008F13C5" w:rsidTr="00FF2FFE">
        <w:tc>
          <w:tcPr>
            <w:tcW w:w="4838" w:type="dxa"/>
          </w:tcPr>
          <w:p w:rsidR="00790A60" w:rsidRPr="008F13C5" w:rsidRDefault="00790A60" w:rsidP="00FF2FFE">
            <w:pPr>
              <w:autoSpaceDE w:val="0"/>
              <w:autoSpaceDN w:val="0"/>
              <w:adjustRightInd w:val="0"/>
              <w:jc w:val="both"/>
              <w:rPr>
                <w:sz w:val="24"/>
                <w:szCs w:val="24"/>
              </w:rPr>
            </w:pPr>
            <w:r w:rsidRPr="008F13C5">
              <w:rPr>
                <w:sz w:val="24"/>
                <w:szCs w:val="24"/>
              </w:rPr>
              <w:t xml:space="preserve">1. will + base verb </w:t>
            </w:r>
          </w:p>
          <w:p w:rsidR="00790A60" w:rsidRPr="008F13C5" w:rsidRDefault="00790A60" w:rsidP="00FF2FFE">
            <w:pPr>
              <w:autoSpaceDE w:val="0"/>
              <w:autoSpaceDN w:val="0"/>
              <w:adjustRightInd w:val="0"/>
              <w:jc w:val="both"/>
              <w:rPr>
                <w:sz w:val="24"/>
                <w:szCs w:val="24"/>
              </w:rPr>
            </w:pPr>
            <w:r w:rsidRPr="008F13C5">
              <w:rPr>
                <w:sz w:val="24"/>
                <w:szCs w:val="24"/>
              </w:rPr>
              <w:t xml:space="preserve">2. be going to + base verb </w:t>
            </w:r>
          </w:p>
          <w:p w:rsidR="00790A60" w:rsidRPr="008F13C5" w:rsidRDefault="00790A60" w:rsidP="00FF2FFE">
            <w:pPr>
              <w:autoSpaceDE w:val="0"/>
              <w:autoSpaceDN w:val="0"/>
              <w:adjustRightInd w:val="0"/>
              <w:jc w:val="both"/>
              <w:rPr>
                <w:sz w:val="24"/>
                <w:szCs w:val="24"/>
              </w:rPr>
            </w:pPr>
            <w:r w:rsidRPr="008F13C5">
              <w:rPr>
                <w:sz w:val="24"/>
                <w:szCs w:val="24"/>
              </w:rPr>
              <w:t>3. be + -ing verb</w:t>
            </w:r>
          </w:p>
        </w:tc>
        <w:tc>
          <w:tcPr>
            <w:tcW w:w="4839" w:type="dxa"/>
          </w:tcPr>
          <w:p w:rsidR="00790A60" w:rsidRPr="008F13C5" w:rsidRDefault="00790A60" w:rsidP="00FF2FFE">
            <w:pPr>
              <w:autoSpaceDE w:val="0"/>
              <w:autoSpaceDN w:val="0"/>
              <w:adjustRightInd w:val="0"/>
              <w:jc w:val="both"/>
              <w:rPr>
                <w:sz w:val="24"/>
                <w:szCs w:val="24"/>
              </w:rPr>
            </w:pPr>
            <w:r w:rsidRPr="008F13C5">
              <w:rPr>
                <w:sz w:val="24"/>
                <w:szCs w:val="24"/>
              </w:rPr>
              <w:t>will + be + -ing verb (Use a simple present verb in the dependent clause.)</w:t>
            </w:r>
          </w:p>
        </w:tc>
      </w:tr>
      <w:tr w:rsidR="00790A60" w:rsidRPr="008F13C5" w:rsidTr="00FF2FFE">
        <w:tc>
          <w:tcPr>
            <w:tcW w:w="4838" w:type="dxa"/>
          </w:tcPr>
          <w:p w:rsidR="00790A60" w:rsidRPr="008F13C5" w:rsidRDefault="00790A60" w:rsidP="00FF2FFE">
            <w:pPr>
              <w:autoSpaceDE w:val="0"/>
              <w:autoSpaceDN w:val="0"/>
              <w:adjustRightInd w:val="0"/>
              <w:jc w:val="both"/>
              <w:rPr>
                <w:sz w:val="24"/>
                <w:szCs w:val="24"/>
              </w:rPr>
            </w:pPr>
            <w:r w:rsidRPr="008F13C5">
              <w:rPr>
                <w:sz w:val="24"/>
                <w:szCs w:val="24"/>
              </w:rPr>
              <w:t>To show an action that will occur in the future.</w:t>
            </w:r>
          </w:p>
        </w:tc>
        <w:tc>
          <w:tcPr>
            <w:tcW w:w="4839" w:type="dxa"/>
          </w:tcPr>
          <w:p w:rsidR="00790A60" w:rsidRPr="008F13C5" w:rsidRDefault="00790A60" w:rsidP="00FF2FFE">
            <w:pPr>
              <w:autoSpaceDE w:val="0"/>
              <w:autoSpaceDN w:val="0"/>
              <w:adjustRightInd w:val="0"/>
              <w:jc w:val="both"/>
              <w:rPr>
                <w:sz w:val="24"/>
                <w:szCs w:val="24"/>
              </w:rPr>
            </w:pPr>
            <w:r w:rsidRPr="008F13C5">
              <w:rPr>
                <w:sz w:val="24"/>
                <w:szCs w:val="24"/>
              </w:rPr>
              <w:t>To show that a long future action will get interrupted by a short future action</w:t>
            </w:r>
          </w:p>
        </w:tc>
      </w:tr>
      <w:tr w:rsidR="00790A60" w:rsidRPr="008F13C5" w:rsidTr="00FF2FFE">
        <w:tc>
          <w:tcPr>
            <w:tcW w:w="4838" w:type="dxa"/>
          </w:tcPr>
          <w:p w:rsidR="00790A60" w:rsidRPr="008F13C5" w:rsidRDefault="00790A60" w:rsidP="00FF2FFE">
            <w:pPr>
              <w:autoSpaceDE w:val="0"/>
              <w:autoSpaceDN w:val="0"/>
              <w:adjustRightInd w:val="0"/>
              <w:jc w:val="both"/>
              <w:rPr>
                <w:b/>
                <w:sz w:val="24"/>
                <w:szCs w:val="24"/>
              </w:rPr>
            </w:pPr>
            <w:r w:rsidRPr="008F13C5">
              <w:rPr>
                <w:b/>
                <w:sz w:val="24"/>
                <w:szCs w:val="24"/>
              </w:rPr>
              <w:t xml:space="preserve">Normally we use following words with simple future: </w:t>
            </w:r>
          </w:p>
          <w:p w:rsidR="00790A60" w:rsidRPr="008F13C5" w:rsidRDefault="00790A60" w:rsidP="0023383E">
            <w:pPr>
              <w:pStyle w:val="ListParagraph"/>
              <w:numPr>
                <w:ilvl w:val="0"/>
                <w:numId w:val="14"/>
              </w:numPr>
              <w:autoSpaceDE w:val="0"/>
              <w:autoSpaceDN w:val="0"/>
              <w:adjustRightInd w:val="0"/>
              <w:ind w:left="360"/>
              <w:jc w:val="both"/>
              <w:rPr>
                <w:sz w:val="24"/>
                <w:szCs w:val="24"/>
              </w:rPr>
            </w:pPr>
            <w:r w:rsidRPr="008F13C5">
              <w:rPr>
                <w:sz w:val="24"/>
                <w:szCs w:val="24"/>
              </w:rPr>
              <w:t xml:space="preserve">tomorrow </w:t>
            </w:r>
          </w:p>
          <w:p w:rsidR="00790A60" w:rsidRPr="008F13C5" w:rsidRDefault="00790A60" w:rsidP="0023383E">
            <w:pPr>
              <w:pStyle w:val="ListParagraph"/>
              <w:numPr>
                <w:ilvl w:val="0"/>
                <w:numId w:val="14"/>
              </w:numPr>
              <w:autoSpaceDE w:val="0"/>
              <w:autoSpaceDN w:val="0"/>
              <w:adjustRightInd w:val="0"/>
              <w:ind w:left="360"/>
              <w:jc w:val="both"/>
              <w:rPr>
                <w:sz w:val="24"/>
                <w:szCs w:val="24"/>
              </w:rPr>
            </w:pPr>
            <w:r w:rsidRPr="008F13C5">
              <w:rPr>
                <w:sz w:val="24"/>
                <w:szCs w:val="24"/>
              </w:rPr>
              <w:t xml:space="preserve">the day after tomorrow </w:t>
            </w:r>
          </w:p>
          <w:p w:rsidR="00790A60" w:rsidRPr="008F13C5" w:rsidRDefault="00790A60" w:rsidP="0023383E">
            <w:pPr>
              <w:pStyle w:val="ListParagraph"/>
              <w:numPr>
                <w:ilvl w:val="0"/>
                <w:numId w:val="14"/>
              </w:numPr>
              <w:autoSpaceDE w:val="0"/>
              <w:autoSpaceDN w:val="0"/>
              <w:adjustRightInd w:val="0"/>
              <w:ind w:left="360"/>
              <w:jc w:val="both"/>
              <w:rPr>
                <w:sz w:val="24"/>
                <w:szCs w:val="24"/>
              </w:rPr>
            </w:pPr>
            <w:r w:rsidRPr="008F13C5">
              <w:rPr>
                <w:sz w:val="24"/>
                <w:szCs w:val="24"/>
              </w:rPr>
              <w:t xml:space="preserve">next (next week, next month, next year, etc.) </w:t>
            </w:r>
          </w:p>
          <w:p w:rsidR="00790A60" w:rsidRPr="008F13C5" w:rsidRDefault="00790A60" w:rsidP="0023383E">
            <w:pPr>
              <w:pStyle w:val="ListParagraph"/>
              <w:numPr>
                <w:ilvl w:val="0"/>
                <w:numId w:val="14"/>
              </w:numPr>
              <w:autoSpaceDE w:val="0"/>
              <w:autoSpaceDN w:val="0"/>
              <w:adjustRightInd w:val="0"/>
              <w:ind w:left="360"/>
              <w:jc w:val="both"/>
              <w:rPr>
                <w:sz w:val="24"/>
                <w:szCs w:val="24"/>
              </w:rPr>
            </w:pPr>
            <w:r w:rsidRPr="008F13C5">
              <w:rPr>
                <w:sz w:val="24"/>
                <w:szCs w:val="24"/>
              </w:rPr>
              <w:t xml:space="preserve">from now (two days from now, three weeks from now, etc.) </w:t>
            </w:r>
          </w:p>
        </w:tc>
        <w:tc>
          <w:tcPr>
            <w:tcW w:w="4839" w:type="dxa"/>
          </w:tcPr>
          <w:p w:rsidR="00790A60" w:rsidRPr="008F13C5" w:rsidRDefault="00790A60" w:rsidP="00FF2FFE">
            <w:pPr>
              <w:autoSpaceDE w:val="0"/>
              <w:autoSpaceDN w:val="0"/>
              <w:adjustRightInd w:val="0"/>
              <w:jc w:val="both"/>
              <w:rPr>
                <w:sz w:val="24"/>
                <w:szCs w:val="24"/>
              </w:rPr>
            </w:pPr>
            <w:r w:rsidRPr="008F13C5">
              <w:rPr>
                <w:sz w:val="24"/>
                <w:szCs w:val="24"/>
              </w:rPr>
              <w:t>when</w:t>
            </w:r>
          </w:p>
        </w:tc>
      </w:tr>
      <w:tr w:rsidR="00790A60" w:rsidRPr="008F13C5" w:rsidTr="00FF2FFE">
        <w:tc>
          <w:tcPr>
            <w:tcW w:w="4838" w:type="dxa"/>
          </w:tcPr>
          <w:p w:rsidR="00790A60" w:rsidRPr="008F13C5" w:rsidRDefault="00790A60" w:rsidP="0023383E">
            <w:pPr>
              <w:pStyle w:val="ListParagraph"/>
              <w:numPr>
                <w:ilvl w:val="0"/>
                <w:numId w:val="5"/>
              </w:numPr>
              <w:autoSpaceDE w:val="0"/>
              <w:autoSpaceDN w:val="0"/>
              <w:adjustRightInd w:val="0"/>
              <w:jc w:val="both"/>
              <w:rPr>
                <w:sz w:val="24"/>
                <w:szCs w:val="24"/>
              </w:rPr>
            </w:pPr>
            <w:r w:rsidRPr="008F13C5">
              <w:rPr>
                <w:sz w:val="24"/>
                <w:szCs w:val="24"/>
              </w:rPr>
              <w:t xml:space="preserve">I will come with you to the movies tonight. </w:t>
            </w:r>
          </w:p>
          <w:p w:rsidR="00790A60" w:rsidRPr="008F13C5" w:rsidRDefault="00790A60" w:rsidP="0023383E">
            <w:pPr>
              <w:pStyle w:val="ListParagraph"/>
              <w:numPr>
                <w:ilvl w:val="0"/>
                <w:numId w:val="5"/>
              </w:numPr>
              <w:autoSpaceDE w:val="0"/>
              <w:autoSpaceDN w:val="0"/>
              <w:adjustRightInd w:val="0"/>
              <w:jc w:val="both"/>
              <w:rPr>
                <w:sz w:val="24"/>
                <w:szCs w:val="24"/>
              </w:rPr>
            </w:pPr>
            <w:r w:rsidRPr="008F13C5">
              <w:rPr>
                <w:sz w:val="24"/>
                <w:szCs w:val="24"/>
              </w:rPr>
              <w:t xml:space="preserve">My friend is going to visit his family in America next year.  </w:t>
            </w:r>
          </w:p>
        </w:tc>
        <w:tc>
          <w:tcPr>
            <w:tcW w:w="4839" w:type="dxa"/>
          </w:tcPr>
          <w:p w:rsidR="00790A60" w:rsidRPr="008F13C5" w:rsidRDefault="00790A60" w:rsidP="0023383E">
            <w:pPr>
              <w:pStyle w:val="ListParagraph"/>
              <w:numPr>
                <w:ilvl w:val="0"/>
                <w:numId w:val="4"/>
              </w:numPr>
              <w:autoSpaceDE w:val="0"/>
              <w:autoSpaceDN w:val="0"/>
              <w:adjustRightInd w:val="0"/>
              <w:jc w:val="both"/>
              <w:rPr>
                <w:sz w:val="24"/>
                <w:szCs w:val="24"/>
              </w:rPr>
            </w:pPr>
            <w:r w:rsidRPr="008F13C5">
              <w:rPr>
                <w:sz w:val="24"/>
                <w:szCs w:val="24"/>
              </w:rPr>
              <w:t xml:space="preserve">She will be studying when her friend comes over tonight. </w:t>
            </w:r>
          </w:p>
          <w:p w:rsidR="00790A60" w:rsidRPr="008F13C5" w:rsidRDefault="00790A60" w:rsidP="0023383E">
            <w:pPr>
              <w:pStyle w:val="ListParagraph"/>
              <w:numPr>
                <w:ilvl w:val="0"/>
                <w:numId w:val="4"/>
              </w:numPr>
              <w:autoSpaceDE w:val="0"/>
              <w:autoSpaceDN w:val="0"/>
              <w:adjustRightInd w:val="0"/>
              <w:jc w:val="both"/>
              <w:rPr>
                <w:sz w:val="24"/>
                <w:szCs w:val="24"/>
              </w:rPr>
            </w:pPr>
            <w:r w:rsidRPr="008F13C5">
              <w:rPr>
                <w:sz w:val="24"/>
                <w:szCs w:val="24"/>
              </w:rPr>
              <w:t xml:space="preserve">The children will be taking a bath when you get home. </w:t>
            </w:r>
          </w:p>
          <w:p w:rsidR="00790A60" w:rsidRPr="008F13C5" w:rsidRDefault="00790A60" w:rsidP="0023383E">
            <w:pPr>
              <w:pStyle w:val="ListParagraph"/>
              <w:numPr>
                <w:ilvl w:val="0"/>
                <w:numId w:val="4"/>
              </w:numPr>
              <w:autoSpaceDE w:val="0"/>
              <w:autoSpaceDN w:val="0"/>
              <w:adjustRightInd w:val="0"/>
              <w:jc w:val="both"/>
              <w:rPr>
                <w:sz w:val="24"/>
                <w:szCs w:val="24"/>
              </w:rPr>
            </w:pPr>
            <w:r w:rsidRPr="008F13C5">
              <w:rPr>
                <w:sz w:val="24"/>
                <w:szCs w:val="24"/>
              </w:rPr>
              <w:t xml:space="preserve">When the storm hits, they will already be sleeping. </w:t>
            </w:r>
          </w:p>
          <w:p w:rsidR="00790A60" w:rsidRPr="008F13C5" w:rsidRDefault="00790A60" w:rsidP="0023383E">
            <w:pPr>
              <w:pStyle w:val="ListParagraph"/>
              <w:numPr>
                <w:ilvl w:val="0"/>
                <w:numId w:val="4"/>
              </w:numPr>
              <w:autoSpaceDE w:val="0"/>
              <w:autoSpaceDN w:val="0"/>
              <w:adjustRightInd w:val="0"/>
              <w:jc w:val="both"/>
              <w:rPr>
                <w:sz w:val="24"/>
                <w:szCs w:val="24"/>
              </w:rPr>
            </w:pPr>
            <w:r w:rsidRPr="008F13C5">
              <w:rPr>
                <w:sz w:val="24"/>
                <w:szCs w:val="24"/>
              </w:rPr>
              <w:t>When my friend arrives, I will still be working on this paper</w:t>
            </w:r>
          </w:p>
        </w:tc>
      </w:tr>
    </w:tbl>
    <w:p w:rsidR="00790A60" w:rsidRPr="008F13C5" w:rsidRDefault="00790A60" w:rsidP="00790A60">
      <w:pPr>
        <w:autoSpaceDE w:val="0"/>
        <w:autoSpaceDN w:val="0"/>
        <w:adjustRightInd w:val="0"/>
        <w:spacing w:line="360" w:lineRule="auto"/>
        <w:jc w:val="both"/>
        <w:rPr>
          <w:noProof/>
          <w:sz w:val="28"/>
          <w:szCs w:val="19"/>
        </w:rPr>
      </w:pPr>
    </w:p>
    <w:p w:rsidR="00790A60" w:rsidRPr="008F13C5" w:rsidRDefault="00790A60" w:rsidP="00790A60">
      <w:pPr>
        <w:autoSpaceDE w:val="0"/>
        <w:autoSpaceDN w:val="0"/>
        <w:adjustRightInd w:val="0"/>
        <w:spacing w:line="360" w:lineRule="auto"/>
        <w:jc w:val="both"/>
        <w:rPr>
          <w:b/>
          <w:noProof/>
          <w:sz w:val="28"/>
          <w:szCs w:val="19"/>
          <w:u w:val="single"/>
        </w:rPr>
      </w:pPr>
      <w:r w:rsidRPr="008F13C5">
        <w:rPr>
          <w:b/>
          <w:noProof/>
          <w:sz w:val="28"/>
          <w:szCs w:val="19"/>
          <w:u w:val="single"/>
        </w:rPr>
        <w:t>C. Find the errors in these sentences and correct them. One sentence has NO errors. (Very Important)</w:t>
      </w:r>
    </w:p>
    <w:p w:rsidR="00790A60" w:rsidRPr="008F13C5" w:rsidRDefault="00790A60" w:rsidP="0023383E">
      <w:pPr>
        <w:pStyle w:val="ListParagraph"/>
        <w:numPr>
          <w:ilvl w:val="0"/>
          <w:numId w:val="6"/>
        </w:numPr>
        <w:autoSpaceDE w:val="0"/>
        <w:autoSpaceDN w:val="0"/>
        <w:adjustRightInd w:val="0"/>
        <w:spacing w:line="360" w:lineRule="auto"/>
        <w:jc w:val="both"/>
        <w:rPr>
          <w:noProof/>
          <w:sz w:val="28"/>
          <w:szCs w:val="19"/>
        </w:rPr>
      </w:pPr>
      <w:r w:rsidRPr="008F13C5">
        <w:rPr>
          <w:noProof/>
          <w:sz w:val="28"/>
          <w:szCs w:val="19"/>
        </w:rPr>
        <w:t>We are usually having lunch on Sundays.</w:t>
      </w:r>
    </w:p>
    <w:p w:rsidR="00790A60" w:rsidRPr="008F13C5" w:rsidRDefault="00790A60" w:rsidP="00790A60">
      <w:pPr>
        <w:pStyle w:val="ListParagraph"/>
        <w:autoSpaceDE w:val="0"/>
        <w:autoSpaceDN w:val="0"/>
        <w:adjustRightInd w:val="0"/>
        <w:spacing w:line="360" w:lineRule="auto"/>
        <w:ind w:left="360"/>
        <w:jc w:val="both"/>
        <w:rPr>
          <w:noProof/>
          <w:sz w:val="28"/>
          <w:szCs w:val="19"/>
          <w:u w:val="single"/>
        </w:rPr>
      </w:pPr>
      <w:r w:rsidRPr="008F13C5">
        <w:rPr>
          <w:noProof/>
          <w:sz w:val="28"/>
          <w:szCs w:val="19"/>
          <w:u w:val="single"/>
        </w:rPr>
        <w:t>We usually have lunch on Sundays.</w:t>
      </w:r>
    </w:p>
    <w:p w:rsidR="00790A60" w:rsidRPr="008F13C5" w:rsidRDefault="00790A60" w:rsidP="0023383E">
      <w:pPr>
        <w:pStyle w:val="ListParagraph"/>
        <w:numPr>
          <w:ilvl w:val="0"/>
          <w:numId w:val="6"/>
        </w:numPr>
        <w:autoSpaceDE w:val="0"/>
        <w:autoSpaceDN w:val="0"/>
        <w:adjustRightInd w:val="0"/>
        <w:spacing w:line="360" w:lineRule="auto"/>
        <w:jc w:val="both"/>
        <w:rPr>
          <w:noProof/>
          <w:sz w:val="28"/>
          <w:szCs w:val="19"/>
        </w:rPr>
      </w:pPr>
      <w:r w:rsidRPr="008F13C5">
        <w:rPr>
          <w:noProof/>
          <w:sz w:val="28"/>
          <w:szCs w:val="19"/>
        </w:rPr>
        <w:t>We can take a picnic but what will we be doing if it starts to rain?</w:t>
      </w:r>
    </w:p>
    <w:p w:rsidR="00790A60" w:rsidRPr="008F13C5" w:rsidRDefault="00790A60" w:rsidP="00790A60">
      <w:pPr>
        <w:pStyle w:val="ListParagraph"/>
        <w:autoSpaceDE w:val="0"/>
        <w:autoSpaceDN w:val="0"/>
        <w:adjustRightInd w:val="0"/>
        <w:spacing w:line="360" w:lineRule="auto"/>
        <w:ind w:left="360"/>
        <w:jc w:val="both"/>
        <w:rPr>
          <w:noProof/>
          <w:sz w:val="28"/>
          <w:szCs w:val="19"/>
          <w:u w:val="single"/>
        </w:rPr>
      </w:pPr>
      <w:r w:rsidRPr="008F13C5">
        <w:rPr>
          <w:noProof/>
          <w:sz w:val="28"/>
          <w:szCs w:val="19"/>
          <w:u w:val="single"/>
        </w:rPr>
        <w:t>We can take a picnic but what will we do if it starts to rain?</w:t>
      </w:r>
    </w:p>
    <w:p w:rsidR="00790A60" w:rsidRPr="008F13C5" w:rsidRDefault="00790A60" w:rsidP="0023383E">
      <w:pPr>
        <w:pStyle w:val="ListParagraph"/>
        <w:numPr>
          <w:ilvl w:val="0"/>
          <w:numId w:val="6"/>
        </w:numPr>
        <w:autoSpaceDE w:val="0"/>
        <w:autoSpaceDN w:val="0"/>
        <w:adjustRightInd w:val="0"/>
        <w:spacing w:line="360" w:lineRule="auto"/>
        <w:jc w:val="both"/>
        <w:rPr>
          <w:noProof/>
          <w:sz w:val="28"/>
          <w:szCs w:val="19"/>
        </w:rPr>
      </w:pPr>
      <w:r w:rsidRPr="008F13C5">
        <w:rPr>
          <w:noProof/>
          <w:sz w:val="28"/>
          <w:szCs w:val="19"/>
        </w:rPr>
        <w:t>She stayed at home because she was having a cold.</w:t>
      </w:r>
    </w:p>
    <w:p w:rsidR="00790A60" w:rsidRPr="008F13C5" w:rsidRDefault="00790A60" w:rsidP="00790A60">
      <w:pPr>
        <w:pStyle w:val="ListParagraph"/>
        <w:autoSpaceDE w:val="0"/>
        <w:autoSpaceDN w:val="0"/>
        <w:adjustRightInd w:val="0"/>
        <w:spacing w:line="360" w:lineRule="auto"/>
        <w:ind w:left="360"/>
        <w:jc w:val="both"/>
        <w:rPr>
          <w:noProof/>
          <w:sz w:val="28"/>
          <w:szCs w:val="19"/>
          <w:u w:val="single"/>
        </w:rPr>
      </w:pPr>
      <w:r w:rsidRPr="008F13C5">
        <w:rPr>
          <w:noProof/>
          <w:sz w:val="28"/>
          <w:szCs w:val="19"/>
          <w:u w:val="single"/>
        </w:rPr>
        <w:t>She stayed at home because she had a cold.</w:t>
      </w:r>
    </w:p>
    <w:p w:rsidR="00790A60" w:rsidRPr="008F13C5" w:rsidRDefault="00790A60" w:rsidP="0023383E">
      <w:pPr>
        <w:pStyle w:val="ListParagraph"/>
        <w:numPr>
          <w:ilvl w:val="0"/>
          <w:numId w:val="6"/>
        </w:numPr>
        <w:autoSpaceDE w:val="0"/>
        <w:autoSpaceDN w:val="0"/>
        <w:adjustRightInd w:val="0"/>
        <w:spacing w:line="360" w:lineRule="auto"/>
        <w:jc w:val="both"/>
        <w:rPr>
          <w:noProof/>
          <w:sz w:val="28"/>
          <w:szCs w:val="19"/>
        </w:rPr>
      </w:pPr>
      <w:r w:rsidRPr="008F13C5">
        <w:rPr>
          <w:noProof/>
          <w:sz w:val="28"/>
          <w:szCs w:val="19"/>
        </w:rPr>
        <w:t>While I drove along I suddenly remembered that I had left the freezer door open.</w:t>
      </w:r>
    </w:p>
    <w:p w:rsidR="00790A60" w:rsidRPr="008F13C5" w:rsidRDefault="00790A60" w:rsidP="00790A60">
      <w:pPr>
        <w:pStyle w:val="ListParagraph"/>
        <w:autoSpaceDE w:val="0"/>
        <w:autoSpaceDN w:val="0"/>
        <w:adjustRightInd w:val="0"/>
        <w:spacing w:line="360" w:lineRule="auto"/>
        <w:ind w:left="360"/>
        <w:jc w:val="both"/>
        <w:rPr>
          <w:noProof/>
          <w:sz w:val="28"/>
          <w:szCs w:val="19"/>
          <w:u w:val="single"/>
        </w:rPr>
      </w:pPr>
      <w:r w:rsidRPr="008F13C5">
        <w:rPr>
          <w:noProof/>
          <w:sz w:val="28"/>
          <w:szCs w:val="19"/>
          <w:u w:val="single"/>
        </w:rPr>
        <w:t>While I was driving along I suddently remembered that I had left the freezer door open.</w:t>
      </w:r>
    </w:p>
    <w:p w:rsidR="00790A60" w:rsidRPr="008F13C5" w:rsidRDefault="00790A60" w:rsidP="0023383E">
      <w:pPr>
        <w:pStyle w:val="ListParagraph"/>
        <w:numPr>
          <w:ilvl w:val="0"/>
          <w:numId w:val="6"/>
        </w:numPr>
        <w:autoSpaceDE w:val="0"/>
        <w:autoSpaceDN w:val="0"/>
        <w:adjustRightInd w:val="0"/>
        <w:spacing w:line="360" w:lineRule="auto"/>
        <w:jc w:val="both"/>
        <w:rPr>
          <w:noProof/>
          <w:sz w:val="28"/>
          <w:szCs w:val="19"/>
        </w:rPr>
      </w:pPr>
      <w:r w:rsidRPr="008F13C5">
        <w:rPr>
          <w:noProof/>
          <w:sz w:val="28"/>
          <w:szCs w:val="19"/>
        </w:rPr>
        <w:t>The last time I saw him he was getting on a bus, eating an ice cream.</w:t>
      </w:r>
    </w:p>
    <w:p w:rsidR="00790A60" w:rsidRPr="008F13C5" w:rsidRDefault="00790A60" w:rsidP="00790A60">
      <w:pPr>
        <w:pStyle w:val="ListParagraph"/>
        <w:autoSpaceDE w:val="0"/>
        <w:autoSpaceDN w:val="0"/>
        <w:adjustRightInd w:val="0"/>
        <w:spacing w:line="360" w:lineRule="auto"/>
        <w:ind w:left="360"/>
        <w:jc w:val="both"/>
        <w:rPr>
          <w:noProof/>
          <w:sz w:val="28"/>
          <w:szCs w:val="19"/>
        </w:rPr>
      </w:pPr>
      <w:r w:rsidRPr="008F13C5">
        <w:rPr>
          <w:noProof/>
          <w:sz w:val="28"/>
          <w:szCs w:val="19"/>
        </w:rPr>
        <w:t>(No errors)</w:t>
      </w:r>
    </w:p>
    <w:p w:rsidR="00790A60" w:rsidRPr="008F13C5" w:rsidRDefault="00790A60" w:rsidP="0023383E">
      <w:pPr>
        <w:pStyle w:val="ListParagraph"/>
        <w:numPr>
          <w:ilvl w:val="0"/>
          <w:numId w:val="6"/>
        </w:numPr>
        <w:autoSpaceDE w:val="0"/>
        <w:autoSpaceDN w:val="0"/>
        <w:adjustRightInd w:val="0"/>
        <w:spacing w:line="360" w:lineRule="auto"/>
        <w:jc w:val="both"/>
        <w:rPr>
          <w:noProof/>
          <w:sz w:val="28"/>
          <w:szCs w:val="19"/>
        </w:rPr>
      </w:pPr>
      <w:r w:rsidRPr="008F13C5">
        <w:rPr>
          <w:noProof/>
          <w:sz w:val="28"/>
          <w:szCs w:val="19"/>
        </w:rPr>
        <w:t>Breakfast is normally being served in the dining room but today it is served in the coffee shop.</w:t>
      </w:r>
    </w:p>
    <w:p w:rsidR="00790A60" w:rsidRPr="008F13C5" w:rsidRDefault="00790A60" w:rsidP="00790A60">
      <w:pPr>
        <w:pStyle w:val="ListParagraph"/>
        <w:autoSpaceDE w:val="0"/>
        <w:autoSpaceDN w:val="0"/>
        <w:adjustRightInd w:val="0"/>
        <w:spacing w:line="360" w:lineRule="auto"/>
        <w:ind w:left="360"/>
        <w:jc w:val="both"/>
        <w:rPr>
          <w:noProof/>
          <w:sz w:val="28"/>
          <w:szCs w:val="19"/>
          <w:u w:val="single"/>
        </w:rPr>
      </w:pPr>
      <w:r w:rsidRPr="008F13C5">
        <w:rPr>
          <w:noProof/>
          <w:sz w:val="28"/>
          <w:szCs w:val="19"/>
          <w:u w:val="single"/>
        </w:rPr>
        <w:t>Breakfast is normally served in the dining room, but today it is being served in the coffee shop.</w:t>
      </w:r>
    </w:p>
    <w:p w:rsidR="00790A60" w:rsidRPr="008F13C5" w:rsidRDefault="00790A60" w:rsidP="0023383E">
      <w:pPr>
        <w:pStyle w:val="ListParagraph"/>
        <w:numPr>
          <w:ilvl w:val="0"/>
          <w:numId w:val="6"/>
        </w:numPr>
        <w:autoSpaceDE w:val="0"/>
        <w:autoSpaceDN w:val="0"/>
        <w:adjustRightInd w:val="0"/>
        <w:spacing w:line="360" w:lineRule="auto"/>
        <w:jc w:val="both"/>
        <w:rPr>
          <w:noProof/>
          <w:sz w:val="28"/>
          <w:szCs w:val="19"/>
        </w:rPr>
      </w:pPr>
      <w:r w:rsidRPr="008F13C5">
        <w:rPr>
          <w:noProof/>
          <w:sz w:val="28"/>
          <w:szCs w:val="19"/>
        </w:rPr>
        <w:t>Who is this recipe book that’s lying on the table belonging to?</w:t>
      </w:r>
    </w:p>
    <w:p w:rsidR="00790A60" w:rsidRPr="008F13C5" w:rsidRDefault="00790A60" w:rsidP="00790A60">
      <w:pPr>
        <w:pStyle w:val="ListParagraph"/>
        <w:autoSpaceDE w:val="0"/>
        <w:autoSpaceDN w:val="0"/>
        <w:adjustRightInd w:val="0"/>
        <w:spacing w:line="360" w:lineRule="auto"/>
        <w:ind w:left="360"/>
        <w:jc w:val="both"/>
        <w:rPr>
          <w:noProof/>
          <w:sz w:val="28"/>
          <w:szCs w:val="19"/>
          <w:u w:val="single"/>
        </w:rPr>
      </w:pPr>
      <w:r w:rsidRPr="008F13C5">
        <w:rPr>
          <w:noProof/>
          <w:sz w:val="28"/>
          <w:szCs w:val="19"/>
          <w:u w:val="single"/>
        </w:rPr>
        <w:t>Who does this recipe book that’s lying on the table belong to?</w:t>
      </w:r>
    </w:p>
    <w:p w:rsidR="00790A60" w:rsidRPr="008F13C5" w:rsidRDefault="00790A60" w:rsidP="0023383E">
      <w:pPr>
        <w:pStyle w:val="ListParagraph"/>
        <w:numPr>
          <w:ilvl w:val="0"/>
          <w:numId w:val="6"/>
        </w:numPr>
        <w:autoSpaceDE w:val="0"/>
        <w:autoSpaceDN w:val="0"/>
        <w:adjustRightInd w:val="0"/>
        <w:spacing w:line="360" w:lineRule="auto"/>
        <w:jc w:val="both"/>
        <w:rPr>
          <w:noProof/>
          <w:sz w:val="28"/>
          <w:szCs w:val="19"/>
        </w:rPr>
      </w:pPr>
      <w:r w:rsidRPr="008F13C5">
        <w:rPr>
          <w:noProof/>
          <w:sz w:val="28"/>
          <w:szCs w:val="19"/>
        </w:rPr>
        <w:t>She was disliking vegetarian food at first but now she’s enjoying it whenever she has been having it.</w:t>
      </w:r>
    </w:p>
    <w:p w:rsidR="00790A60" w:rsidRPr="006E37BF" w:rsidRDefault="00790A60" w:rsidP="006E37BF">
      <w:pPr>
        <w:pStyle w:val="ListParagraph"/>
        <w:autoSpaceDE w:val="0"/>
        <w:autoSpaceDN w:val="0"/>
        <w:adjustRightInd w:val="0"/>
        <w:spacing w:line="360" w:lineRule="auto"/>
        <w:ind w:left="360"/>
        <w:jc w:val="both"/>
        <w:rPr>
          <w:noProof/>
          <w:sz w:val="28"/>
          <w:szCs w:val="19"/>
          <w:u w:val="single"/>
        </w:rPr>
      </w:pPr>
      <w:r w:rsidRPr="008F13C5">
        <w:rPr>
          <w:noProof/>
          <w:sz w:val="28"/>
          <w:szCs w:val="19"/>
          <w:u w:val="single"/>
        </w:rPr>
        <w:t>She disliked vegetarian food at first but now she’s enjoys it whenever she has it.</w:t>
      </w:r>
    </w:p>
    <w:sectPr w:rsidR="00790A60" w:rsidRPr="006E37BF" w:rsidSect="00E82D79">
      <w:footerReference w:type="default" r:id="rId8"/>
      <w:pgSz w:w="11909" w:h="16834" w:code="9"/>
      <w:pgMar w:top="1555" w:right="1166" w:bottom="274" w:left="1282" w:header="0" w:footer="197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68B3" w:rsidRDefault="009D68B3" w:rsidP="00C52E78">
      <w:r>
        <w:separator/>
      </w:r>
    </w:p>
  </w:endnote>
  <w:endnote w:type="continuationSeparator" w:id="1">
    <w:p w:rsidR="009D68B3" w:rsidRDefault="009D68B3" w:rsidP="00C52E7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74219"/>
      <w:docPartObj>
        <w:docPartGallery w:val="Page Numbers (Bottom of Page)"/>
        <w:docPartUnique/>
      </w:docPartObj>
    </w:sdtPr>
    <w:sdtContent>
      <w:p w:rsidR="006F7974" w:rsidRDefault="006F7974">
        <w:pPr>
          <w:pStyle w:val="Footer"/>
          <w:jc w:val="center"/>
        </w:pPr>
        <w:r w:rsidRPr="00181DD2">
          <w:rPr>
            <w:b/>
          </w:rPr>
          <w:t xml:space="preserve">SchEMS – BCA (English) - </w:t>
        </w:r>
        <w:r w:rsidR="00F826C4" w:rsidRPr="00181DD2">
          <w:rPr>
            <w:b/>
          </w:rPr>
          <w:fldChar w:fldCharType="begin"/>
        </w:r>
        <w:r w:rsidRPr="00181DD2">
          <w:rPr>
            <w:b/>
          </w:rPr>
          <w:instrText xml:space="preserve"> PAGE   \* MERGEFORMAT </w:instrText>
        </w:r>
        <w:r w:rsidR="00F826C4" w:rsidRPr="00181DD2">
          <w:rPr>
            <w:b/>
          </w:rPr>
          <w:fldChar w:fldCharType="separate"/>
        </w:r>
        <w:r w:rsidR="006E37BF">
          <w:rPr>
            <w:b/>
            <w:noProof/>
          </w:rPr>
          <w:t>16</w:t>
        </w:r>
        <w:r w:rsidR="00F826C4" w:rsidRPr="00181DD2">
          <w:rPr>
            <w:b/>
          </w:rPr>
          <w:fldChar w:fldCharType="end"/>
        </w:r>
      </w:p>
    </w:sdtContent>
  </w:sdt>
  <w:p w:rsidR="006F7974" w:rsidRDefault="006F7974">
    <w:pPr>
      <w:spacing w:line="0" w:lineRule="atLeast"/>
      <w:rPr>
        <w:sz w:val="0"/>
        <w:szCs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68B3" w:rsidRDefault="009D68B3" w:rsidP="00C52E78">
      <w:r>
        <w:separator/>
      </w:r>
    </w:p>
  </w:footnote>
  <w:footnote w:type="continuationSeparator" w:id="1">
    <w:p w:rsidR="009D68B3" w:rsidRDefault="009D68B3" w:rsidP="00C52E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C6F0F"/>
    <w:multiLevelType w:val="multilevel"/>
    <w:tmpl w:val="AD28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63BD1"/>
    <w:multiLevelType w:val="multilevel"/>
    <w:tmpl w:val="E32A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915F04"/>
    <w:multiLevelType w:val="multilevel"/>
    <w:tmpl w:val="E4F8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AB56D7"/>
    <w:multiLevelType w:val="multilevel"/>
    <w:tmpl w:val="A230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7578A1"/>
    <w:multiLevelType w:val="multilevel"/>
    <w:tmpl w:val="18E0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52A74"/>
    <w:multiLevelType w:val="hybridMultilevel"/>
    <w:tmpl w:val="C67E71C2"/>
    <w:lvl w:ilvl="0" w:tplc="20C69F78">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6">
    <w:nsid w:val="290A2D30"/>
    <w:multiLevelType w:val="multilevel"/>
    <w:tmpl w:val="757C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363E44"/>
    <w:multiLevelType w:val="hybridMultilevel"/>
    <w:tmpl w:val="1138FDEA"/>
    <w:lvl w:ilvl="0" w:tplc="20C69F78">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8">
    <w:nsid w:val="2BBA2CDB"/>
    <w:multiLevelType w:val="hybridMultilevel"/>
    <w:tmpl w:val="7E84FD06"/>
    <w:lvl w:ilvl="0" w:tplc="3B56D0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423D3C"/>
    <w:multiLevelType w:val="multilevel"/>
    <w:tmpl w:val="B3CA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4333E3"/>
    <w:multiLevelType w:val="multilevel"/>
    <w:tmpl w:val="7302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4B3B97"/>
    <w:multiLevelType w:val="hybridMultilevel"/>
    <w:tmpl w:val="E80EF6C2"/>
    <w:lvl w:ilvl="0" w:tplc="15E69ED8">
      <w:start w:val="1"/>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B7B62F7"/>
    <w:multiLevelType w:val="hybridMultilevel"/>
    <w:tmpl w:val="B608E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C730D39"/>
    <w:multiLevelType w:val="hybridMultilevel"/>
    <w:tmpl w:val="1A4AEC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D2D7E74"/>
    <w:multiLevelType w:val="multilevel"/>
    <w:tmpl w:val="0504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477F62"/>
    <w:multiLevelType w:val="hybridMultilevel"/>
    <w:tmpl w:val="3CA4C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E3262C"/>
    <w:multiLevelType w:val="multilevel"/>
    <w:tmpl w:val="4D20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092CBB"/>
    <w:multiLevelType w:val="multilevel"/>
    <w:tmpl w:val="900E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2E4C89"/>
    <w:multiLevelType w:val="multilevel"/>
    <w:tmpl w:val="DE38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0B3D41"/>
    <w:multiLevelType w:val="multilevel"/>
    <w:tmpl w:val="73A4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5341B2"/>
    <w:multiLevelType w:val="hybridMultilevel"/>
    <w:tmpl w:val="2B189AFC"/>
    <w:lvl w:ilvl="0" w:tplc="20C69F78">
      <w:start w:val="2"/>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nsid w:val="699C4360"/>
    <w:multiLevelType w:val="multilevel"/>
    <w:tmpl w:val="0C80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6678E4"/>
    <w:multiLevelType w:val="multilevel"/>
    <w:tmpl w:val="0B4E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2C5E15"/>
    <w:multiLevelType w:val="multilevel"/>
    <w:tmpl w:val="4088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291516"/>
    <w:multiLevelType w:val="multilevel"/>
    <w:tmpl w:val="5C20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977F79"/>
    <w:multiLevelType w:val="multilevel"/>
    <w:tmpl w:val="2472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3057FC"/>
    <w:multiLevelType w:val="hybridMultilevel"/>
    <w:tmpl w:val="63D2E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9A7215"/>
    <w:multiLevelType w:val="hybridMultilevel"/>
    <w:tmpl w:val="D2F00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5"/>
  </w:num>
  <w:num w:numId="3">
    <w:abstractNumId w:val="26"/>
  </w:num>
  <w:num w:numId="4">
    <w:abstractNumId w:val="7"/>
  </w:num>
  <w:num w:numId="5">
    <w:abstractNumId w:val="5"/>
  </w:num>
  <w:num w:numId="6">
    <w:abstractNumId w:val="13"/>
  </w:num>
  <w:num w:numId="7">
    <w:abstractNumId w:val="25"/>
  </w:num>
  <w:num w:numId="8">
    <w:abstractNumId w:val="18"/>
  </w:num>
  <w:num w:numId="9">
    <w:abstractNumId w:val="23"/>
  </w:num>
  <w:num w:numId="10">
    <w:abstractNumId w:val="14"/>
  </w:num>
  <w:num w:numId="11">
    <w:abstractNumId w:val="4"/>
  </w:num>
  <w:num w:numId="12">
    <w:abstractNumId w:val="10"/>
  </w:num>
  <w:num w:numId="13">
    <w:abstractNumId w:val="19"/>
  </w:num>
  <w:num w:numId="14">
    <w:abstractNumId w:val="8"/>
  </w:num>
  <w:num w:numId="15">
    <w:abstractNumId w:val="11"/>
  </w:num>
  <w:num w:numId="16">
    <w:abstractNumId w:val="27"/>
  </w:num>
  <w:num w:numId="17">
    <w:abstractNumId w:val="24"/>
  </w:num>
  <w:num w:numId="18">
    <w:abstractNumId w:val="2"/>
  </w:num>
  <w:num w:numId="19">
    <w:abstractNumId w:val="21"/>
  </w:num>
  <w:num w:numId="20">
    <w:abstractNumId w:val="12"/>
  </w:num>
  <w:num w:numId="21">
    <w:abstractNumId w:val="9"/>
  </w:num>
  <w:num w:numId="22">
    <w:abstractNumId w:val="17"/>
  </w:num>
  <w:num w:numId="23">
    <w:abstractNumId w:val="1"/>
  </w:num>
  <w:num w:numId="24">
    <w:abstractNumId w:val="3"/>
  </w:num>
  <w:num w:numId="25">
    <w:abstractNumId w:val="0"/>
  </w:num>
  <w:num w:numId="26">
    <w:abstractNumId w:val="16"/>
  </w:num>
  <w:num w:numId="27">
    <w:abstractNumId w:val="22"/>
  </w:num>
  <w:num w:numId="28">
    <w:abstractNumId w:val="6"/>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defaultTabStop w:val="720"/>
  <w:characterSpacingControl w:val="doNotCompress"/>
  <w:hdrShapeDefaults>
    <o:shapedefaults v:ext="edit" spidmax="91138"/>
  </w:hdrShapeDefaults>
  <w:footnotePr>
    <w:footnote w:id="0"/>
    <w:footnote w:id="1"/>
  </w:footnotePr>
  <w:endnotePr>
    <w:endnote w:id="0"/>
    <w:endnote w:id="1"/>
  </w:endnotePr>
  <w:compat/>
  <w:rsids>
    <w:rsidRoot w:val="00C52E78"/>
    <w:rsid w:val="00000E55"/>
    <w:rsid w:val="00001821"/>
    <w:rsid w:val="00005FC6"/>
    <w:rsid w:val="00013852"/>
    <w:rsid w:val="00013876"/>
    <w:rsid w:val="00013DEB"/>
    <w:rsid w:val="0001529D"/>
    <w:rsid w:val="000201F3"/>
    <w:rsid w:val="00021346"/>
    <w:rsid w:val="00031C8F"/>
    <w:rsid w:val="00031FEF"/>
    <w:rsid w:val="00032E08"/>
    <w:rsid w:val="00045AB7"/>
    <w:rsid w:val="00051215"/>
    <w:rsid w:val="00052C3D"/>
    <w:rsid w:val="00052E81"/>
    <w:rsid w:val="00054C09"/>
    <w:rsid w:val="0005613B"/>
    <w:rsid w:val="00061CE3"/>
    <w:rsid w:val="00064E86"/>
    <w:rsid w:val="00070A38"/>
    <w:rsid w:val="000722D9"/>
    <w:rsid w:val="00072BBB"/>
    <w:rsid w:val="00072F3B"/>
    <w:rsid w:val="00073709"/>
    <w:rsid w:val="0007446A"/>
    <w:rsid w:val="00075E0A"/>
    <w:rsid w:val="00077A3B"/>
    <w:rsid w:val="00080406"/>
    <w:rsid w:val="000951D3"/>
    <w:rsid w:val="00096494"/>
    <w:rsid w:val="000A29C2"/>
    <w:rsid w:val="000A4BF3"/>
    <w:rsid w:val="000A573B"/>
    <w:rsid w:val="000B6C96"/>
    <w:rsid w:val="000C0A2C"/>
    <w:rsid w:val="000C6582"/>
    <w:rsid w:val="000D0F21"/>
    <w:rsid w:val="000D516A"/>
    <w:rsid w:val="000D5308"/>
    <w:rsid w:val="000D6E9F"/>
    <w:rsid w:val="000E1F27"/>
    <w:rsid w:val="000E4B35"/>
    <w:rsid w:val="000E57C8"/>
    <w:rsid w:val="00105080"/>
    <w:rsid w:val="00106FF4"/>
    <w:rsid w:val="00113FC8"/>
    <w:rsid w:val="00116DAB"/>
    <w:rsid w:val="001220EA"/>
    <w:rsid w:val="00123CDD"/>
    <w:rsid w:val="001272E8"/>
    <w:rsid w:val="00136387"/>
    <w:rsid w:val="001429DA"/>
    <w:rsid w:val="0014564F"/>
    <w:rsid w:val="00163518"/>
    <w:rsid w:val="00167CF2"/>
    <w:rsid w:val="00172413"/>
    <w:rsid w:val="001814A3"/>
    <w:rsid w:val="00181DD2"/>
    <w:rsid w:val="001845CA"/>
    <w:rsid w:val="001845F7"/>
    <w:rsid w:val="00187D8B"/>
    <w:rsid w:val="0019055C"/>
    <w:rsid w:val="0019573B"/>
    <w:rsid w:val="001A0B94"/>
    <w:rsid w:val="001A671B"/>
    <w:rsid w:val="001B1FDA"/>
    <w:rsid w:val="001C27EB"/>
    <w:rsid w:val="001D3F12"/>
    <w:rsid w:val="001D7142"/>
    <w:rsid w:val="001E6BA4"/>
    <w:rsid w:val="001F1BF5"/>
    <w:rsid w:val="001F5D34"/>
    <w:rsid w:val="00200873"/>
    <w:rsid w:val="00214228"/>
    <w:rsid w:val="00216BD0"/>
    <w:rsid w:val="002224E5"/>
    <w:rsid w:val="00222AF7"/>
    <w:rsid w:val="0023383E"/>
    <w:rsid w:val="00234152"/>
    <w:rsid w:val="00240BF9"/>
    <w:rsid w:val="002441D9"/>
    <w:rsid w:val="00246D00"/>
    <w:rsid w:val="00252783"/>
    <w:rsid w:val="00266AEB"/>
    <w:rsid w:val="00270401"/>
    <w:rsid w:val="00272042"/>
    <w:rsid w:val="00272349"/>
    <w:rsid w:val="00285788"/>
    <w:rsid w:val="00286B29"/>
    <w:rsid w:val="00290525"/>
    <w:rsid w:val="00291CD9"/>
    <w:rsid w:val="00294AB0"/>
    <w:rsid w:val="002A00B6"/>
    <w:rsid w:val="002B01C5"/>
    <w:rsid w:val="002C34AE"/>
    <w:rsid w:val="002C58ED"/>
    <w:rsid w:val="002C68C8"/>
    <w:rsid w:val="002C7F7A"/>
    <w:rsid w:val="002D208F"/>
    <w:rsid w:val="002E27DB"/>
    <w:rsid w:val="002E2B98"/>
    <w:rsid w:val="002E3DBF"/>
    <w:rsid w:val="002F77EC"/>
    <w:rsid w:val="0031000D"/>
    <w:rsid w:val="00314457"/>
    <w:rsid w:val="00322C3F"/>
    <w:rsid w:val="00327FAF"/>
    <w:rsid w:val="00335D5B"/>
    <w:rsid w:val="00341A95"/>
    <w:rsid w:val="00343EDF"/>
    <w:rsid w:val="00351143"/>
    <w:rsid w:val="00364C96"/>
    <w:rsid w:val="00364E00"/>
    <w:rsid w:val="003753AB"/>
    <w:rsid w:val="0037790D"/>
    <w:rsid w:val="0038521D"/>
    <w:rsid w:val="003852AF"/>
    <w:rsid w:val="00393A22"/>
    <w:rsid w:val="0039686E"/>
    <w:rsid w:val="00397E19"/>
    <w:rsid w:val="003A075A"/>
    <w:rsid w:val="003A323B"/>
    <w:rsid w:val="003B0823"/>
    <w:rsid w:val="003B705F"/>
    <w:rsid w:val="003C1F7C"/>
    <w:rsid w:val="003D5B88"/>
    <w:rsid w:val="003E08E8"/>
    <w:rsid w:val="003E0C42"/>
    <w:rsid w:val="003E676A"/>
    <w:rsid w:val="003E6FCB"/>
    <w:rsid w:val="00403CB1"/>
    <w:rsid w:val="00404D54"/>
    <w:rsid w:val="0041534B"/>
    <w:rsid w:val="004203E7"/>
    <w:rsid w:val="00423805"/>
    <w:rsid w:val="00425C8A"/>
    <w:rsid w:val="0042655D"/>
    <w:rsid w:val="0043256B"/>
    <w:rsid w:val="004363C6"/>
    <w:rsid w:val="004442C5"/>
    <w:rsid w:val="00444522"/>
    <w:rsid w:val="00446C76"/>
    <w:rsid w:val="00451939"/>
    <w:rsid w:val="00457B0D"/>
    <w:rsid w:val="00462FBD"/>
    <w:rsid w:val="0046687B"/>
    <w:rsid w:val="00467A0A"/>
    <w:rsid w:val="00470DCD"/>
    <w:rsid w:val="00472231"/>
    <w:rsid w:val="00475FFD"/>
    <w:rsid w:val="00487873"/>
    <w:rsid w:val="00491671"/>
    <w:rsid w:val="00491743"/>
    <w:rsid w:val="0049483A"/>
    <w:rsid w:val="00495007"/>
    <w:rsid w:val="004A0BB3"/>
    <w:rsid w:val="004A2509"/>
    <w:rsid w:val="004A3477"/>
    <w:rsid w:val="004A7474"/>
    <w:rsid w:val="004B71A3"/>
    <w:rsid w:val="004E2279"/>
    <w:rsid w:val="004E4234"/>
    <w:rsid w:val="004E465E"/>
    <w:rsid w:val="004E488C"/>
    <w:rsid w:val="004E6C6A"/>
    <w:rsid w:val="004F5A2F"/>
    <w:rsid w:val="00503DDF"/>
    <w:rsid w:val="00512076"/>
    <w:rsid w:val="00512A7A"/>
    <w:rsid w:val="005157D8"/>
    <w:rsid w:val="005177C1"/>
    <w:rsid w:val="005208E0"/>
    <w:rsid w:val="00530DFC"/>
    <w:rsid w:val="0053540A"/>
    <w:rsid w:val="005418E3"/>
    <w:rsid w:val="005426F3"/>
    <w:rsid w:val="00542BC1"/>
    <w:rsid w:val="005502D7"/>
    <w:rsid w:val="00557DF3"/>
    <w:rsid w:val="005601A0"/>
    <w:rsid w:val="00562C9E"/>
    <w:rsid w:val="00562CCE"/>
    <w:rsid w:val="005666B1"/>
    <w:rsid w:val="00582E13"/>
    <w:rsid w:val="00593881"/>
    <w:rsid w:val="005938F6"/>
    <w:rsid w:val="00594408"/>
    <w:rsid w:val="00595C1F"/>
    <w:rsid w:val="00595D83"/>
    <w:rsid w:val="005A490D"/>
    <w:rsid w:val="005B28D3"/>
    <w:rsid w:val="005B5535"/>
    <w:rsid w:val="005D0447"/>
    <w:rsid w:val="005D3598"/>
    <w:rsid w:val="005D3867"/>
    <w:rsid w:val="005D649B"/>
    <w:rsid w:val="005D7C06"/>
    <w:rsid w:val="005E6AF9"/>
    <w:rsid w:val="005E731C"/>
    <w:rsid w:val="005E7C58"/>
    <w:rsid w:val="00601891"/>
    <w:rsid w:val="00611A34"/>
    <w:rsid w:val="00620A73"/>
    <w:rsid w:val="00630359"/>
    <w:rsid w:val="00633BC6"/>
    <w:rsid w:val="00635D41"/>
    <w:rsid w:val="0064037F"/>
    <w:rsid w:val="00642200"/>
    <w:rsid w:val="00645958"/>
    <w:rsid w:val="00645D82"/>
    <w:rsid w:val="006464E6"/>
    <w:rsid w:val="00647A2B"/>
    <w:rsid w:val="006514E3"/>
    <w:rsid w:val="00666446"/>
    <w:rsid w:val="00667645"/>
    <w:rsid w:val="00672C17"/>
    <w:rsid w:val="00672FCB"/>
    <w:rsid w:val="006750DF"/>
    <w:rsid w:val="006818C9"/>
    <w:rsid w:val="00686F85"/>
    <w:rsid w:val="006A19A5"/>
    <w:rsid w:val="006A511F"/>
    <w:rsid w:val="006B1DFA"/>
    <w:rsid w:val="006B24D2"/>
    <w:rsid w:val="006B4E07"/>
    <w:rsid w:val="006C3B84"/>
    <w:rsid w:val="006D234D"/>
    <w:rsid w:val="006D2F6B"/>
    <w:rsid w:val="006D3D1D"/>
    <w:rsid w:val="006D5662"/>
    <w:rsid w:val="006E37BF"/>
    <w:rsid w:val="006E7026"/>
    <w:rsid w:val="006E7895"/>
    <w:rsid w:val="006F5BE0"/>
    <w:rsid w:val="006F7974"/>
    <w:rsid w:val="00700AE2"/>
    <w:rsid w:val="00713A87"/>
    <w:rsid w:val="00715770"/>
    <w:rsid w:val="00717506"/>
    <w:rsid w:val="00717A22"/>
    <w:rsid w:val="007213AE"/>
    <w:rsid w:val="00733B50"/>
    <w:rsid w:val="007349D5"/>
    <w:rsid w:val="00735C6D"/>
    <w:rsid w:val="00736C09"/>
    <w:rsid w:val="007378D9"/>
    <w:rsid w:val="00737F59"/>
    <w:rsid w:val="00741630"/>
    <w:rsid w:val="0074344A"/>
    <w:rsid w:val="00747D09"/>
    <w:rsid w:val="00751FD6"/>
    <w:rsid w:val="00773301"/>
    <w:rsid w:val="00774929"/>
    <w:rsid w:val="00776C3A"/>
    <w:rsid w:val="00781E0B"/>
    <w:rsid w:val="00783028"/>
    <w:rsid w:val="00783055"/>
    <w:rsid w:val="00785559"/>
    <w:rsid w:val="00790A60"/>
    <w:rsid w:val="00790ADD"/>
    <w:rsid w:val="00791A22"/>
    <w:rsid w:val="00794917"/>
    <w:rsid w:val="0079586D"/>
    <w:rsid w:val="00796A51"/>
    <w:rsid w:val="00796F48"/>
    <w:rsid w:val="007A1067"/>
    <w:rsid w:val="007A1DF3"/>
    <w:rsid w:val="007A1EE9"/>
    <w:rsid w:val="007A20CA"/>
    <w:rsid w:val="007A31A4"/>
    <w:rsid w:val="007A43F6"/>
    <w:rsid w:val="007A56FE"/>
    <w:rsid w:val="007B3380"/>
    <w:rsid w:val="007B73A3"/>
    <w:rsid w:val="007C43FB"/>
    <w:rsid w:val="007C4E2D"/>
    <w:rsid w:val="007C5360"/>
    <w:rsid w:val="007D46BB"/>
    <w:rsid w:val="007E0F71"/>
    <w:rsid w:val="007F0109"/>
    <w:rsid w:val="007F0144"/>
    <w:rsid w:val="007F2A00"/>
    <w:rsid w:val="007F4A3C"/>
    <w:rsid w:val="0080543E"/>
    <w:rsid w:val="00810C51"/>
    <w:rsid w:val="00810CC4"/>
    <w:rsid w:val="0081244B"/>
    <w:rsid w:val="00814E41"/>
    <w:rsid w:val="00815F3B"/>
    <w:rsid w:val="00820F31"/>
    <w:rsid w:val="00821A38"/>
    <w:rsid w:val="00822743"/>
    <w:rsid w:val="008256E2"/>
    <w:rsid w:val="008306F8"/>
    <w:rsid w:val="0083085B"/>
    <w:rsid w:val="00840470"/>
    <w:rsid w:val="008432A6"/>
    <w:rsid w:val="00844C49"/>
    <w:rsid w:val="0085250B"/>
    <w:rsid w:val="00853897"/>
    <w:rsid w:val="0085735C"/>
    <w:rsid w:val="00873F30"/>
    <w:rsid w:val="00875831"/>
    <w:rsid w:val="00882C31"/>
    <w:rsid w:val="00883B54"/>
    <w:rsid w:val="008867D1"/>
    <w:rsid w:val="00887648"/>
    <w:rsid w:val="008962EE"/>
    <w:rsid w:val="0089698E"/>
    <w:rsid w:val="008B5446"/>
    <w:rsid w:val="008B6179"/>
    <w:rsid w:val="008B7EC3"/>
    <w:rsid w:val="008C20EB"/>
    <w:rsid w:val="008C404B"/>
    <w:rsid w:val="008C7421"/>
    <w:rsid w:val="008D2447"/>
    <w:rsid w:val="008F13C5"/>
    <w:rsid w:val="008F2BA2"/>
    <w:rsid w:val="008F4471"/>
    <w:rsid w:val="00903160"/>
    <w:rsid w:val="00905D4F"/>
    <w:rsid w:val="0091031B"/>
    <w:rsid w:val="00917AAE"/>
    <w:rsid w:val="00920025"/>
    <w:rsid w:val="00926F71"/>
    <w:rsid w:val="00933881"/>
    <w:rsid w:val="00940E66"/>
    <w:rsid w:val="009426F2"/>
    <w:rsid w:val="00942C75"/>
    <w:rsid w:val="00950C73"/>
    <w:rsid w:val="00956F1D"/>
    <w:rsid w:val="00965B8D"/>
    <w:rsid w:val="009714FA"/>
    <w:rsid w:val="009732C2"/>
    <w:rsid w:val="009837AF"/>
    <w:rsid w:val="0098556F"/>
    <w:rsid w:val="00986307"/>
    <w:rsid w:val="009947E9"/>
    <w:rsid w:val="009A1819"/>
    <w:rsid w:val="009A4F01"/>
    <w:rsid w:val="009A5178"/>
    <w:rsid w:val="009A7785"/>
    <w:rsid w:val="009B41ED"/>
    <w:rsid w:val="009B7D6A"/>
    <w:rsid w:val="009C0578"/>
    <w:rsid w:val="009D68B3"/>
    <w:rsid w:val="009D6E6C"/>
    <w:rsid w:val="009E22CC"/>
    <w:rsid w:val="009E7D5A"/>
    <w:rsid w:val="009F031D"/>
    <w:rsid w:val="009F0C69"/>
    <w:rsid w:val="00A04C8D"/>
    <w:rsid w:val="00A056F9"/>
    <w:rsid w:val="00A0750D"/>
    <w:rsid w:val="00A11BB8"/>
    <w:rsid w:val="00A13AF1"/>
    <w:rsid w:val="00A14F59"/>
    <w:rsid w:val="00A30A81"/>
    <w:rsid w:val="00A32857"/>
    <w:rsid w:val="00A32D36"/>
    <w:rsid w:val="00A35C79"/>
    <w:rsid w:val="00A37777"/>
    <w:rsid w:val="00A41B7D"/>
    <w:rsid w:val="00A424FB"/>
    <w:rsid w:val="00A46D04"/>
    <w:rsid w:val="00A51A98"/>
    <w:rsid w:val="00A554C8"/>
    <w:rsid w:val="00A57E5E"/>
    <w:rsid w:val="00A60ADB"/>
    <w:rsid w:val="00A61142"/>
    <w:rsid w:val="00A61B29"/>
    <w:rsid w:val="00A65625"/>
    <w:rsid w:val="00A656AA"/>
    <w:rsid w:val="00A67E4A"/>
    <w:rsid w:val="00A71D5D"/>
    <w:rsid w:val="00A735AA"/>
    <w:rsid w:val="00A77210"/>
    <w:rsid w:val="00A82492"/>
    <w:rsid w:val="00A90899"/>
    <w:rsid w:val="00A97D71"/>
    <w:rsid w:val="00AA0E8A"/>
    <w:rsid w:val="00AA275B"/>
    <w:rsid w:val="00AA4935"/>
    <w:rsid w:val="00AB03E4"/>
    <w:rsid w:val="00AB2C01"/>
    <w:rsid w:val="00AB3392"/>
    <w:rsid w:val="00AB3853"/>
    <w:rsid w:val="00AB793B"/>
    <w:rsid w:val="00AB7BE8"/>
    <w:rsid w:val="00AC0312"/>
    <w:rsid w:val="00AC3699"/>
    <w:rsid w:val="00AC606C"/>
    <w:rsid w:val="00AC6DCA"/>
    <w:rsid w:val="00AD58E9"/>
    <w:rsid w:val="00AD6328"/>
    <w:rsid w:val="00AE0478"/>
    <w:rsid w:val="00AE1114"/>
    <w:rsid w:val="00AE1685"/>
    <w:rsid w:val="00AE25A3"/>
    <w:rsid w:val="00AE36E1"/>
    <w:rsid w:val="00AE422F"/>
    <w:rsid w:val="00AF0396"/>
    <w:rsid w:val="00AF355D"/>
    <w:rsid w:val="00AF4C91"/>
    <w:rsid w:val="00AF4EFD"/>
    <w:rsid w:val="00AF568A"/>
    <w:rsid w:val="00B02A9D"/>
    <w:rsid w:val="00B03A7A"/>
    <w:rsid w:val="00B03D60"/>
    <w:rsid w:val="00B147BA"/>
    <w:rsid w:val="00B15F29"/>
    <w:rsid w:val="00B21F55"/>
    <w:rsid w:val="00B306D6"/>
    <w:rsid w:val="00B33405"/>
    <w:rsid w:val="00B33CF8"/>
    <w:rsid w:val="00B34C5F"/>
    <w:rsid w:val="00B3757A"/>
    <w:rsid w:val="00B40739"/>
    <w:rsid w:val="00B4104C"/>
    <w:rsid w:val="00B4577C"/>
    <w:rsid w:val="00B62658"/>
    <w:rsid w:val="00B65494"/>
    <w:rsid w:val="00B670AA"/>
    <w:rsid w:val="00B67FE4"/>
    <w:rsid w:val="00B7105D"/>
    <w:rsid w:val="00B72FD8"/>
    <w:rsid w:val="00B805E1"/>
    <w:rsid w:val="00B8145B"/>
    <w:rsid w:val="00B815EB"/>
    <w:rsid w:val="00B8482B"/>
    <w:rsid w:val="00B86905"/>
    <w:rsid w:val="00B86C97"/>
    <w:rsid w:val="00B90F03"/>
    <w:rsid w:val="00B9179B"/>
    <w:rsid w:val="00B94101"/>
    <w:rsid w:val="00BA0466"/>
    <w:rsid w:val="00BA5A38"/>
    <w:rsid w:val="00BA763E"/>
    <w:rsid w:val="00BA7CFB"/>
    <w:rsid w:val="00BB3186"/>
    <w:rsid w:val="00BB5DF3"/>
    <w:rsid w:val="00BC2D87"/>
    <w:rsid w:val="00BD3A2D"/>
    <w:rsid w:val="00BD521D"/>
    <w:rsid w:val="00BE111A"/>
    <w:rsid w:val="00BF34D9"/>
    <w:rsid w:val="00BF3735"/>
    <w:rsid w:val="00BF4F21"/>
    <w:rsid w:val="00C01D86"/>
    <w:rsid w:val="00C0251D"/>
    <w:rsid w:val="00C0529E"/>
    <w:rsid w:val="00C13727"/>
    <w:rsid w:val="00C15FB5"/>
    <w:rsid w:val="00C33EEF"/>
    <w:rsid w:val="00C34471"/>
    <w:rsid w:val="00C3550C"/>
    <w:rsid w:val="00C3684F"/>
    <w:rsid w:val="00C36996"/>
    <w:rsid w:val="00C46061"/>
    <w:rsid w:val="00C4706D"/>
    <w:rsid w:val="00C52E78"/>
    <w:rsid w:val="00C539EE"/>
    <w:rsid w:val="00C6274F"/>
    <w:rsid w:val="00C63BAC"/>
    <w:rsid w:val="00C652D7"/>
    <w:rsid w:val="00C668E8"/>
    <w:rsid w:val="00C7423C"/>
    <w:rsid w:val="00C7661C"/>
    <w:rsid w:val="00C83242"/>
    <w:rsid w:val="00C851A7"/>
    <w:rsid w:val="00C87F9E"/>
    <w:rsid w:val="00CA2D6D"/>
    <w:rsid w:val="00CA3716"/>
    <w:rsid w:val="00CA6E49"/>
    <w:rsid w:val="00CB340B"/>
    <w:rsid w:val="00CB647B"/>
    <w:rsid w:val="00CB7F0C"/>
    <w:rsid w:val="00CC0168"/>
    <w:rsid w:val="00CC0581"/>
    <w:rsid w:val="00CC2031"/>
    <w:rsid w:val="00CC3348"/>
    <w:rsid w:val="00CC36B5"/>
    <w:rsid w:val="00CC6972"/>
    <w:rsid w:val="00CD2D95"/>
    <w:rsid w:val="00CD3BF5"/>
    <w:rsid w:val="00CD5552"/>
    <w:rsid w:val="00CD5A30"/>
    <w:rsid w:val="00CD712A"/>
    <w:rsid w:val="00CD7489"/>
    <w:rsid w:val="00CF2AAE"/>
    <w:rsid w:val="00CF6108"/>
    <w:rsid w:val="00D01EDB"/>
    <w:rsid w:val="00D02696"/>
    <w:rsid w:val="00D04A8C"/>
    <w:rsid w:val="00D10703"/>
    <w:rsid w:val="00D13891"/>
    <w:rsid w:val="00D152C9"/>
    <w:rsid w:val="00D16B36"/>
    <w:rsid w:val="00D17683"/>
    <w:rsid w:val="00D2416F"/>
    <w:rsid w:val="00D26EC4"/>
    <w:rsid w:val="00D30010"/>
    <w:rsid w:val="00D33BAA"/>
    <w:rsid w:val="00D364A0"/>
    <w:rsid w:val="00D46782"/>
    <w:rsid w:val="00D5317F"/>
    <w:rsid w:val="00D543E9"/>
    <w:rsid w:val="00D66109"/>
    <w:rsid w:val="00D67611"/>
    <w:rsid w:val="00D7166D"/>
    <w:rsid w:val="00D74615"/>
    <w:rsid w:val="00D7548C"/>
    <w:rsid w:val="00D77A2C"/>
    <w:rsid w:val="00D87981"/>
    <w:rsid w:val="00D91263"/>
    <w:rsid w:val="00D91DF3"/>
    <w:rsid w:val="00D91E14"/>
    <w:rsid w:val="00D97880"/>
    <w:rsid w:val="00DA62CC"/>
    <w:rsid w:val="00DA6976"/>
    <w:rsid w:val="00DB091C"/>
    <w:rsid w:val="00DB35A8"/>
    <w:rsid w:val="00DB444C"/>
    <w:rsid w:val="00DC6A09"/>
    <w:rsid w:val="00DC7FEE"/>
    <w:rsid w:val="00DD22DA"/>
    <w:rsid w:val="00DD3C22"/>
    <w:rsid w:val="00DD53B1"/>
    <w:rsid w:val="00DD540E"/>
    <w:rsid w:val="00DD605B"/>
    <w:rsid w:val="00DE039D"/>
    <w:rsid w:val="00DE08CD"/>
    <w:rsid w:val="00DE7831"/>
    <w:rsid w:val="00DF0D41"/>
    <w:rsid w:val="00DF11DF"/>
    <w:rsid w:val="00E015EA"/>
    <w:rsid w:val="00E041EC"/>
    <w:rsid w:val="00E04202"/>
    <w:rsid w:val="00E04DFD"/>
    <w:rsid w:val="00E053A4"/>
    <w:rsid w:val="00E062F2"/>
    <w:rsid w:val="00E13D63"/>
    <w:rsid w:val="00E13F76"/>
    <w:rsid w:val="00E1401F"/>
    <w:rsid w:val="00E14785"/>
    <w:rsid w:val="00E30B39"/>
    <w:rsid w:val="00E31D3D"/>
    <w:rsid w:val="00E31EAA"/>
    <w:rsid w:val="00E33153"/>
    <w:rsid w:val="00E33896"/>
    <w:rsid w:val="00E3432E"/>
    <w:rsid w:val="00E421D3"/>
    <w:rsid w:val="00E43C1D"/>
    <w:rsid w:val="00E70A19"/>
    <w:rsid w:val="00E726E5"/>
    <w:rsid w:val="00E75457"/>
    <w:rsid w:val="00E75A70"/>
    <w:rsid w:val="00E7662B"/>
    <w:rsid w:val="00E77B1F"/>
    <w:rsid w:val="00E82D79"/>
    <w:rsid w:val="00E83440"/>
    <w:rsid w:val="00E84BD9"/>
    <w:rsid w:val="00E85830"/>
    <w:rsid w:val="00E8607D"/>
    <w:rsid w:val="00E873DD"/>
    <w:rsid w:val="00E90731"/>
    <w:rsid w:val="00E91367"/>
    <w:rsid w:val="00EA165F"/>
    <w:rsid w:val="00EA3C3B"/>
    <w:rsid w:val="00EA51B8"/>
    <w:rsid w:val="00EA597D"/>
    <w:rsid w:val="00EB06C9"/>
    <w:rsid w:val="00EB6863"/>
    <w:rsid w:val="00EC5BA5"/>
    <w:rsid w:val="00ED27EA"/>
    <w:rsid w:val="00ED2FF5"/>
    <w:rsid w:val="00EF4A60"/>
    <w:rsid w:val="00EF4AB1"/>
    <w:rsid w:val="00EF4B60"/>
    <w:rsid w:val="00EF4C84"/>
    <w:rsid w:val="00F01C20"/>
    <w:rsid w:val="00F04DA1"/>
    <w:rsid w:val="00F20797"/>
    <w:rsid w:val="00F2229F"/>
    <w:rsid w:val="00F249AB"/>
    <w:rsid w:val="00F2568F"/>
    <w:rsid w:val="00F2761B"/>
    <w:rsid w:val="00F335FC"/>
    <w:rsid w:val="00F3477F"/>
    <w:rsid w:val="00F36240"/>
    <w:rsid w:val="00F40CE0"/>
    <w:rsid w:val="00F41DD5"/>
    <w:rsid w:val="00F455F3"/>
    <w:rsid w:val="00F45853"/>
    <w:rsid w:val="00F45CC6"/>
    <w:rsid w:val="00F45DBC"/>
    <w:rsid w:val="00F51EA0"/>
    <w:rsid w:val="00F55A10"/>
    <w:rsid w:val="00F622E7"/>
    <w:rsid w:val="00F6317A"/>
    <w:rsid w:val="00F66369"/>
    <w:rsid w:val="00F67DA1"/>
    <w:rsid w:val="00F7156C"/>
    <w:rsid w:val="00F7205F"/>
    <w:rsid w:val="00F73D1C"/>
    <w:rsid w:val="00F826C4"/>
    <w:rsid w:val="00F82A4F"/>
    <w:rsid w:val="00F84550"/>
    <w:rsid w:val="00F85E6F"/>
    <w:rsid w:val="00F92644"/>
    <w:rsid w:val="00F94D62"/>
    <w:rsid w:val="00FA441E"/>
    <w:rsid w:val="00FA7657"/>
    <w:rsid w:val="00FB1413"/>
    <w:rsid w:val="00FB2E22"/>
    <w:rsid w:val="00FC38CF"/>
    <w:rsid w:val="00FD0F36"/>
    <w:rsid w:val="00FD1254"/>
    <w:rsid w:val="00FE03A0"/>
    <w:rsid w:val="00FE1786"/>
    <w:rsid w:val="00FE3D2E"/>
    <w:rsid w:val="00FE5D26"/>
    <w:rsid w:val="00FE67E6"/>
    <w:rsid w:val="00FE70E9"/>
    <w:rsid w:val="00FE7637"/>
    <w:rsid w:val="00FF1C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11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9F031D"/>
    <w:pPr>
      <w:ind w:left="720"/>
      <w:contextualSpacing/>
    </w:pPr>
  </w:style>
  <w:style w:type="paragraph" w:styleId="NoSpacing">
    <w:name w:val="No Spacing"/>
    <w:uiPriority w:val="1"/>
    <w:qFormat/>
    <w:rsid w:val="008F4471"/>
  </w:style>
  <w:style w:type="table" w:styleId="TableGrid">
    <w:name w:val="Table Grid"/>
    <w:basedOn w:val="TableNormal"/>
    <w:uiPriority w:val="59"/>
    <w:rsid w:val="008F447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wtwi">
    <w:name w:val="mw_t_wi"/>
    <w:basedOn w:val="DefaultParagraphFont"/>
    <w:rsid w:val="007F0144"/>
  </w:style>
  <w:style w:type="character" w:styleId="Strong">
    <w:name w:val="Strong"/>
    <w:basedOn w:val="DefaultParagraphFont"/>
    <w:uiPriority w:val="22"/>
    <w:qFormat/>
    <w:rsid w:val="007F0144"/>
    <w:rPr>
      <w:b/>
      <w:bCs/>
    </w:rPr>
  </w:style>
  <w:style w:type="character" w:styleId="Hyperlink">
    <w:name w:val="Hyperlink"/>
    <w:basedOn w:val="DefaultParagraphFont"/>
    <w:uiPriority w:val="99"/>
    <w:semiHidden/>
    <w:unhideWhenUsed/>
    <w:rsid w:val="00C851A7"/>
    <w:rPr>
      <w:color w:val="0000FF"/>
      <w:u w:val="single"/>
    </w:rPr>
  </w:style>
  <w:style w:type="character" w:customStyle="1" w:styleId="hvr">
    <w:name w:val="hvr"/>
    <w:basedOn w:val="DefaultParagraphFont"/>
    <w:rsid w:val="00B147BA"/>
  </w:style>
  <w:style w:type="character" w:customStyle="1" w:styleId="illustration">
    <w:name w:val="illustration"/>
    <w:basedOn w:val="DefaultParagraphFont"/>
    <w:rsid w:val="00965B8D"/>
  </w:style>
  <w:style w:type="paragraph" w:customStyle="1" w:styleId="p">
    <w:name w:val="p"/>
    <w:basedOn w:val="Normal"/>
    <w:rsid w:val="00F7205F"/>
    <w:pPr>
      <w:spacing w:before="100" w:beforeAutospacing="1" w:after="100" w:afterAutospacing="1"/>
    </w:pPr>
    <w:rPr>
      <w:sz w:val="24"/>
      <w:szCs w:val="24"/>
    </w:rPr>
  </w:style>
  <w:style w:type="paragraph" w:customStyle="1" w:styleId="def-head">
    <w:name w:val="def-head"/>
    <w:basedOn w:val="Normal"/>
    <w:rsid w:val="00933881"/>
    <w:pPr>
      <w:spacing w:before="100" w:beforeAutospacing="1" w:after="100" w:afterAutospacing="1"/>
    </w:pPr>
    <w:rPr>
      <w:sz w:val="24"/>
      <w:szCs w:val="24"/>
    </w:rPr>
  </w:style>
  <w:style w:type="character" w:customStyle="1" w:styleId="eg">
    <w:name w:val="eg"/>
    <w:basedOn w:val="DefaultParagraphFont"/>
    <w:rsid w:val="00933881"/>
  </w:style>
  <w:style w:type="character" w:customStyle="1" w:styleId="definition">
    <w:name w:val="definition"/>
    <w:basedOn w:val="DefaultParagraphFont"/>
    <w:rsid w:val="00933881"/>
  </w:style>
  <w:style w:type="paragraph" w:customStyle="1" w:styleId="example">
    <w:name w:val="example"/>
    <w:basedOn w:val="Normal"/>
    <w:rsid w:val="00933881"/>
    <w:pPr>
      <w:spacing w:before="100" w:beforeAutospacing="1" w:after="100" w:afterAutospacing="1"/>
    </w:pPr>
    <w:rPr>
      <w:sz w:val="24"/>
      <w:szCs w:val="24"/>
    </w:rPr>
  </w:style>
  <w:style w:type="character" w:customStyle="1" w:styleId="example1">
    <w:name w:val="example1"/>
    <w:basedOn w:val="DefaultParagraphFont"/>
    <w:rsid w:val="00933881"/>
  </w:style>
  <w:style w:type="paragraph" w:styleId="Header">
    <w:name w:val="header"/>
    <w:basedOn w:val="Normal"/>
    <w:link w:val="HeaderChar"/>
    <w:uiPriority w:val="99"/>
    <w:semiHidden/>
    <w:unhideWhenUsed/>
    <w:rsid w:val="00FB2E22"/>
    <w:pPr>
      <w:tabs>
        <w:tab w:val="center" w:pos="4680"/>
        <w:tab w:val="right" w:pos="9360"/>
      </w:tabs>
    </w:pPr>
  </w:style>
  <w:style w:type="character" w:customStyle="1" w:styleId="HeaderChar">
    <w:name w:val="Header Char"/>
    <w:basedOn w:val="DefaultParagraphFont"/>
    <w:link w:val="Header"/>
    <w:uiPriority w:val="99"/>
    <w:semiHidden/>
    <w:rsid w:val="00FB2E22"/>
  </w:style>
  <w:style w:type="paragraph" w:styleId="Footer">
    <w:name w:val="footer"/>
    <w:basedOn w:val="Normal"/>
    <w:link w:val="FooterChar"/>
    <w:uiPriority w:val="99"/>
    <w:unhideWhenUsed/>
    <w:rsid w:val="00FB2E22"/>
    <w:pPr>
      <w:tabs>
        <w:tab w:val="center" w:pos="4680"/>
        <w:tab w:val="right" w:pos="9360"/>
      </w:tabs>
    </w:pPr>
  </w:style>
  <w:style w:type="character" w:customStyle="1" w:styleId="FooterChar">
    <w:name w:val="Footer Char"/>
    <w:basedOn w:val="DefaultParagraphFont"/>
    <w:link w:val="Footer"/>
    <w:uiPriority w:val="99"/>
    <w:rsid w:val="00FB2E22"/>
  </w:style>
  <w:style w:type="character" w:customStyle="1" w:styleId="ellipsistext">
    <w:name w:val="ellipsis_text"/>
    <w:basedOn w:val="DefaultParagraphFont"/>
    <w:rsid w:val="00E14785"/>
  </w:style>
  <w:style w:type="character" w:customStyle="1" w:styleId="nbsp1">
    <w:name w:val="nbsp1"/>
    <w:basedOn w:val="DefaultParagraphFont"/>
    <w:rsid w:val="00F3477F"/>
  </w:style>
  <w:style w:type="character" w:styleId="FollowedHyperlink">
    <w:name w:val="FollowedHyperlink"/>
    <w:basedOn w:val="DefaultParagraphFont"/>
    <w:uiPriority w:val="99"/>
    <w:semiHidden/>
    <w:unhideWhenUsed/>
    <w:rsid w:val="007F0109"/>
    <w:rPr>
      <w:color w:val="800080" w:themeColor="followedHyperlink"/>
      <w:u w:val="single"/>
    </w:rPr>
  </w:style>
  <w:style w:type="character" w:customStyle="1" w:styleId="yht">
    <w:name w:val="_yht"/>
    <w:basedOn w:val="DefaultParagraphFont"/>
    <w:rsid w:val="005A490D"/>
  </w:style>
  <w:style w:type="paragraph" w:styleId="NormalWeb">
    <w:name w:val="Normal (Web)"/>
    <w:basedOn w:val="Normal"/>
    <w:uiPriority w:val="99"/>
    <w:unhideWhenUsed/>
    <w:rsid w:val="00070A38"/>
    <w:pPr>
      <w:spacing w:before="100" w:beforeAutospacing="1" w:after="100" w:afterAutospacing="1"/>
    </w:pPr>
    <w:rPr>
      <w:sz w:val="24"/>
      <w:szCs w:val="24"/>
    </w:rPr>
  </w:style>
  <w:style w:type="character" w:customStyle="1" w:styleId="ind">
    <w:name w:val="ind"/>
    <w:basedOn w:val="DefaultParagraphFont"/>
    <w:rsid w:val="00070A38"/>
  </w:style>
  <w:style w:type="character" w:styleId="Emphasis">
    <w:name w:val="Emphasis"/>
    <w:basedOn w:val="DefaultParagraphFont"/>
    <w:uiPriority w:val="20"/>
    <w:qFormat/>
    <w:rsid w:val="00070A38"/>
    <w:rPr>
      <w:i/>
      <w:iCs/>
    </w:rPr>
  </w:style>
  <w:style w:type="character" w:customStyle="1" w:styleId="def-info">
    <w:name w:val="def-info"/>
    <w:basedOn w:val="DefaultParagraphFont"/>
    <w:rsid w:val="00070A38"/>
  </w:style>
  <w:style w:type="character" w:customStyle="1" w:styleId="t">
    <w:name w:val="t"/>
    <w:basedOn w:val="DefaultParagraphFont"/>
    <w:rsid w:val="00070A38"/>
  </w:style>
  <w:style w:type="character" w:customStyle="1" w:styleId="quote">
    <w:name w:val="quote"/>
    <w:basedOn w:val="DefaultParagraphFont"/>
    <w:rsid w:val="006C3B84"/>
  </w:style>
  <w:style w:type="character" w:customStyle="1" w:styleId="tgc">
    <w:name w:val="_tgc"/>
    <w:basedOn w:val="DefaultParagraphFont"/>
    <w:rsid w:val="006C3B84"/>
  </w:style>
  <w:style w:type="character" w:customStyle="1" w:styleId="b">
    <w:name w:val="b"/>
    <w:basedOn w:val="DefaultParagraphFont"/>
    <w:rsid w:val="00290525"/>
  </w:style>
  <w:style w:type="character" w:styleId="HTMLCite">
    <w:name w:val="HTML Cite"/>
    <w:basedOn w:val="DefaultParagraphFont"/>
    <w:uiPriority w:val="99"/>
    <w:semiHidden/>
    <w:unhideWhenUsed/>
    <w:rsid w:val="00E84BD9"/>
    <w:rPr>
      <w:i/>
      <w:iCs/>
    </w:rPr>
  </w:style>
  <w:style w:type="paragraph" w:styleId="z-TopofForm">
    <w:name w:val="HTML Top of Form"/>
    <w:basedOn w:val="Normal"/>
    <w:next w:val="Normal"/>
    <w:link w:val="z-TopofFormChar"/>
    <w:hidden/>
    <w:uiPriority w:val="99"/>
    <w:semiHidden/>
    <w:unhideWhenUsed/>
    <w:rsid w:val="00DD22D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D22DA"/>
    <w:rPr>
      <w:rFonts w:ascii="Arial" w:hAnsi="Arial" w:cs="Arial"/>
      <w:vanish/>
      <w:sz w:val="16"/>
      <w:szCs w:val="16"/>
    </w:rPr>
  </w:style>
  <w:style w:type="character" w:customStyle="1" w:styleId="average-rating">
    <w:name w:val="average-rating"/>
    <w:basedOn w:val="DefaultParagraphFont"/>
    <w:rsid w:val="00DD22DA"/>
  </w:style>
  <w:style w:type="character" w:customStyle="1" w:styleId="total-votes">
    <w:name w:val="total-votes"/>
    <w:basedOn w:val="DefaultParagraphFont"/>
    <w:rsid w:val="00DD22DA"/>
  </w:style>
  <w:style w:type="paragraph" w:styleId="z-BottomofForm">
    <w:name w:val="HTML Bottom of Form"/>
    <w:basedOn w:val="Normal"/>
    <w:next w:val="Normal"/>
    <w:link w:val="z-BottomofFormChar"/>
    <w:hidden/>
    <w:uiPriority w:val="99"/>
    <w:semiHidden/>
    <w:unhideWhenUsed/>
    <w:rsid w:val="00DD22D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D22DA"/>
    <w:rPr>
      <w:rFonts w:ascii="Arial" w:hAnsi="Arial" w:cs="Arial"/>
      <w:vanish/>
      <w:sz w:val="16"/>
      <w:szCs w:val="16"/>
    </w:rPr>
  </w:style>
  <w:style w:type="character" w:customStyle="1" w:styleId="submitted">
    <w:name w:val="submitted"/>
    <w:basedOn w:val="DefaultParagraphFont"/>
    <w:rsid w:val="00DD22DA"/>
  </w:style>
  <w:style w:type="paragraph" w:customStyle="1" w:styleId="rtecenter">
    <w:name w:val="rtecenter"/>
    <w:basedOn w:val="Normal"/>
    <w:rsid w:val="00DD22DA"/>
    <w:pPr>
      <w:spacing w:before="100" w:beforeAutospacing="1" w:after="100" w:afterAutospacing="1"/>
    </w:pPr>
    <w:rPr>
      <w:sz w:val="24"/>
      <w:szCs w:val="24"/>
    </w:rPr>
  </w:style>
  <w:style w:type="paragraph" w:customStyle="1" w:styleId="orange">
    <w:name w:val="orange"/>
    <w:basedOn w:val="Normal"/>
    <w:rsid w:val="00DD22DA"/>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DD22DA"/>
    <w:rPr>
      <w:rFonts w:ascii="Tahoma" w:hAnsi="Tahoma" w:cs="Tahoma"/>
      <w:sz w:val="16"/>
      <w:szCs w:val="16"/>
    </w:rPr>
  </w:style>
  <w:style w:type="character" w:customStyle="1" w:styleId="BalloonTextChar">
    <w:name w:val="Balloon Text Char"/>
    <w:basedOn w:val="DefaultParagraphFont"/>
    <w:link w:val="BalloonText"/>
    <w:uiPriority w:val="99"/>
    <w:semiHidden/>
    <w:rsid w:val="00DD22DA"/>
    <w:rPr>
      <w:rFonts w:ascii="Tahoma" w:hAnsi="Tahoma" w:cs="Tahoma"/>
      <w:sz w:val="16"/>
      <w:szCs w:val="16"/>
    </w:rPr>
  </w:style>
  <w:style w:type="character" w:customStyle="1" w:styleId="nondv-xref">
    <w:name w:val="nondv-xref"/>
    <w:basedOn w:val="DefaultParagraphFont"/>
    <w:rsid w:val="0046687B"/>
  </w:style>
  <w:style w:type="character" w:customStyle="1" w:styleId="panel-title">
    <w:name w:val="panel-title"/>
    <w:basedOn w:val="DefaultParagraphFont"/>
    <w:rsid w:val="0046687B"/>
  </w:style>
  <w:style w:type="character" w:customStyle="1" w:styleId="deftext">
    <w:name w:val="def_text"/>
    <w:basedOn w:val="DefaultParagraphFont"/>
    <w:rsid w:val="00D91DF3"/>
  </w:style>
  <w:style w:type="character" w:customStyle="1" w:styleId="bc">
    <w:name w:val="bc"/>
    <w:basedOn w:val="DefaultParagraphFont"/>
    <w:rsid w:val="00D91DF3"/>
  </w:style>
  <w:style w:type="character" w:customStyle="1" w:styleId="cexa1g1">
    <w:name w:val="cexa1g1"/>
    <w:basedOn w:val="DefaultParagraphFont"/>
    <w:rsid w:val="00790A60"/>
  </w:style>
  <w:style w:type="character" w:customStyle="1" w:styleId="nodew">
    <w:name w:val="nodew"/>
    <w:basedOn w:val="DefaultParagraphFont"/>
    <w:rsid w:val="00790A60"/>
  </w:style>
  <w:style w:type="character" w:styleId="HTMLTypewriter">
    <w:name w:val="HTML Typewriter"/>
    <w:basedOn w:val="DefaultParagraphFont"/>
    <w:uiPriority w:val="99"/>
    <w:semiHidden/>
    <w:unhideWhenUsed/>
    <w:rsid w:val="00790A60"/>
    <w:rPr>
      <w:rFonts w:ascii="Courier New" w:eastAsia="Times New Roman" w:hAnsi="Courier New" w:cs="Courier New"/>
      <w:sz w:val="20"/>
      <w:szCs w:val="20"/>
    </w:rPr>
  </w:style>
  <w:style w:type="paragraph" w:styleId="BodyText">
    <w:name w:val="Body Text"/>
    <w:basedOn w:val="Normal"/>
    <w:link w:val="BodyTextChar"/>
    <w:rsid w:val="00790A60"/>
    <w:rPr>
      <w:sz w:val="24"/>
    </w:rPr>
  </w:style>
  <w:style w:type="character" w:customStyle="1" w:styleId="BodyTextChar">
    <w:name w:val="Body Text Char"/>
    <w:basedOn w:val="DefaultParagraphFont"/>
    <w:link w:val="BodyText"/>
    <w:rsid w:val="00790A60"/>
    <w:rPr>
      <w:sz w:val="24"/>
    </w:rPr>
  </w:style>
  <w:style w:type="paragraph" w:customStyle="1" w:styleId="accord-basic">
    <w:name w:val="accord-basic"/>
    <w:basedOn w:val="Normal"/>
    <w:rsid w:val="00790A60"/>
    <w:pPr>
      <w:spacing w:before="100" w:beforeAutospacing="1" w:after="100" w:afterAutospacing="1"/>
    </w:pPr>
    <w:rPr>
      <w:sz w:val="24"/>
      <w:szCs w:val="24"/>
    </w:rPr>
  </w:style>
  <w:style w:type="character" w:customStyle="1" w:styleId="gram">
    <w:name w:val="gram"/>
    <w:basedOn w:val="DefaultParagraphFont"/>
    <w:rsid w:val="00790A60"/>
  </w:style>
  <w:style w:type="character" w:customStyle="1" w:styleId="gcs">
    <w:name w:val="gcs"/>
    <w:basedOn w:val="DefaultParagraphFont"/>
    <w:rsid w:val="00790A60"/>
  </w:style>
  <w:style w:type="character" w:customStyle="1" w:styleId="gc">
    <w:name w:val="gc"/>
    <w:basedOn w:val="DefaultParagraphFont"/>
    <w:rsid w:val="00790A60"/>
  </w:style>
  <w:style w:type="character" w:customStyle="1" w:styleId="dt">
    <w:name w:val="dt"/>
    <w:basedOn w:val="DefaultParagraphFont"/>
    <w:rsid w:val="00790A60"/>
  </w:style>
  <w:style w:type="character" w:customStyle="1" w:styleId="gloss">
    <w:name w:val="gloss"/>
    <w:basedOn w:val="DefaultParagraphFont"/>
    <w:rsid w:val="00790A60"/>
  </w:style>
</w:styles>
</file>

<file path=word/webSettings.xml><?xml version="1.0" encoding="utf-8"?>
<w:webSettings xmlns:r="http://schemas.openxmlformats.org/officeDocument/2006/relationships" xmlns:w="http://schemas.openxmlformats.org/wordprocessingml/2006/main">
  <w:divs>
    <w:div w:id="4528047">
      <w:bodyDiv w:val="1"/>
      <w:marLeft w:val="0"/>
      <w:marRight w:val="0"/>
      <w:marTop w:val="0"/>
      <w:marBottom w:val="0"/>
      <w:divBdr>
        <w:top w:val="none" w:sz="0" w:space="0" w:color="auto"/>
        <w:left w:val="none" w:sz="0" w:space="0" w:color="auto"/>
        <w:bottom w:val="none" w:sz="0" w:space="0" w:color="auto"/>
        <w:right w:val="none" w:sz="0" w:space="0" w:color="auto"/>
      </w:divBdr>
      <w:divsChild>
        <w:div w:id="656879252">
          <w:marLeft w:val="0"/>
          <w:marRight w:val="0"/>
          <w:marTop w:val="0"/>
          <w:marBottom w:val="0"/>
          <w:divBdr>
            <w:top w:val="none" w:sz="0" w:space="0" w:color="auto"/>
            <w:left w:val="none" w:sz="0" w:space="0" w:color="auto"/>
            <w:bottom w:val="none" w:sz="0" w:space="0" w:color="auto"/>
            <w:right w:val="none" w:sz="0" w:space="0" w:color="auto"/>
          </w:divBdr>
        </w:div>
        <w:div w:id="138617906">
          <w:marLeft w:val="0"/>
          <w:marRight w:val="0"/>
          <w:marTop w:val="0"/>
          <w:marBottom w:val="0"/>
          <w:divBdr>
            <w:top w:val="none" w:sz="0" w:space="0" w:color="auto"/>
            <w:left w:val="none" w:sz="0" w:space="0" w:color="auto"/>
            <w:bottom w:val="none" w:sz="0" w:space="0" w:color="auto"/>
            <w:right w:val="none" w:sz="0" w:space="0" w:color="auto"/>
          </w:divBdr>
        </w:div>
        <w:div w:id="842354518">
          <w:marLeft w:val="0"/>
          <w:marRight w:val="0"/>
          <w:marTop w:val="0"/>
          <w:marBottom w:val="0"/>
          <w:divBdr>
            <w:top w:val="none" w:sz="0" w:space="0" w:color="auto"/>
            <w:left w:val="none" w:sz="0" w:space="0" w:color="auto"/>
            <w:bottom w:val="none" w:sz="0" w:space="0" w:color="auto"/>
            <w:right w:val="none" w:sz="0" w:space="0" w:color="auto"/>
          </w:divBdr>
        </w:div>
        <w:div w:id="1093820465">
          <w:marLeft w:val="0"/>
          <w:marRight w:val="0"/>
          <w:marTop w:val="0"/>
          <w:marBottom w:val="0"/>
          <w:divBdr>
            <w:top w:val="none" w:sz="0" w:space="0" w:color="auto"/>
            <w:left w:val="none" w:sz="0" w:space="0" w:color="auto"/>
            <w:bottom w:val="none" w:sz="0" w:space="0" w:color="auto"/>
            <w:right w:val="none" w:sz="0" w:space="0" w:color="auto"/>
          </w:divBdr>
        </w:div>
        <w:div w:id="1838761872">
          <w:marLeft w:val="0"/>
          <w:marRight w:val="0"/>
          <w:marTop w:val="0"/>
          <w:marBottom w:val="0"/>
          <w:divBdr>
            <w:top w:val="none" w:sz="0" w:space="0" w:color="auto"/>
            <w:left w:val="none" w:sz="0" w:space="0" w:color="auto"/>
            <w:bottom w:val="none" w:sz="0" w:space="0" w:color="auto"/>
            <w:right w:val="none" w:sz="0" w:space="0" w:color="auto"/>
          </w:divBdr>
        </w:div>
        <w:div w:id="76905143">
          <w:marLeft w:val="0"/>
          <w:marRight w:val="0"/>
          <w:marTop w:val="0"/>
          <w:marBottom w:val="0"/>
          <w:divBdr>
            <w:top w:val="none" w:sz="0" w:space="0" w:color="auto"/>
            <w:left w:val="none" w:sz="0" w:space="0" w:color="auto"/>
            <w:bottom w:val="none" w:sz="0" w:space="0" w:color="auto"/>
            <w:right w:val="none" w:sz="0" w:space="0" w:color="auto"/>
          </w:divBdr>
        </w:div>
        <w:div w:id="1727414377">
          <w:marLeft w:val="0"/>
          <w:marRight w:val="0"/>
          <w:marTop w:val="0"/>
          <w:marBottom w:val="0"/>
          <w:divBdr>
            <w:top w:val="none" w:sz="0" w:space="0" w:color="auto"/>
            <w:left w:val="none" w:sz="0" w:space="0" w:color="auto"/>
            <w:bottom w:val="none" w:sz="0" w:space="0" w:color="auto"/>
            <w:right w:val="none" w:sz="0" w:space="0" w:color="auto"/>
          </w:divBdr>
        </w:div>
        <w:div w:id="248933751">
          <w:marLeft w:val="0"/>
          <w:marRight w:val="0"/>
          <w:marTop w:val="0"/>
          <w:marBottom w:val="0"/>
          <w:divBdr>
            <w:top w:val="none" w:sz="0" w:space="0" w:color="auto"/>
            <w:left w:val="none" w:sz="0" w:space="0" w:color="auto"/>
            <w:bottom w:val="none" w:sz="0" w:space="0" w:color="auto"/>
            <w:right w:val="none" w:sz="0" w:space="0" w:color="auto"/>
          </w:divBdr>
        </w:div>
        <w:div w:id="283119499">
          <w:marLeft w:val="0"/>
          <w:marRight w:val="0"/>
          <w:marTop w:val="0"/>
          <w:marBottom w:val="0"/>
          <w:divBdr>
            <w:top w:val="none" w:sz="0" w:space="0" w:color="auto"/>
            <w:left w:val="none" w:sz="0" w:space="0" w:color="auto"/>
            <w:bottom w:val="none" w:sz="0" w:space="0" w:color="auto"/>
            <w:right w:val="none" w:sz="0" w:space="0" w:color="auto"/>
          </w:divBdr>
        </w:div>
        <w:div w:id="1681272237">
          <w:marLeft w:val="0"/>
          <w:marRight w:val="0"/>
          <w:marTop w:val="0"/>
          <w:marBottom w:val="0"/>
          <w:divBdr>
            <w:top w:val="none" w:sz="0" w:space="0" w:color="auto"/>
            <w:left w:val="none" w:sz="0" w:space="0" w:color="auto"/>
            <w:bottom w:val="none" w:sz="0" w:space="0" w:color="auto"/>
            <w:right w:val="none" w:sz="0" w:space="0" w:color="auto"/>
          </w:divBdr>
        </w:div>
        <w:div w:id="1438259221">
          <w:marLeft w:val="0"/>
          <w:marRight w:val="0"/>
          <w:marTop w:val="0"/>
          <w:marBottom w:val="0"/>
          <w:divBdr>
            <w:top w:val="none" w:sz="0" w:space="0" w:color="auto"/>
            <w:left w:val="none" w:sz="0" w:space="0" w:color="auto"/>
            <w:bottom w:val="none" w:sz="0" w:space="0" w:color="auto"/>
            <w:right w:val="none" w:sz="0" w:space="0" w:color="auto"/>
          </w:divBdr>
        </w:div>
        <w:div w:id="2098166659">
          <w:marLeft w:val="0"/>
          <w:marRight w:val="0"/>
          <w:marTop w:val="0"/>
          <w:marBottom w:val="0"/>
          <w:divBdr>
            <w:top w:val="none" w:sz="0" w:space="0" w:color="auto"/>
            <w:left w:val="none" w:sz="0" w:space="0" w:color="auto"/>
            <w:bottom w:val="none" w:sz="0" w:space="0" w:color="auto"/>
            <w:right w:val="none" w:sz="0" w:space="0" w:color="auto"/>
          </w:divBdr>
        </w:div>
        <w:div w:id="222838016">
          <w:marLeft w:val="0"/>
          <w:marRight w:val="0"/>
          <w:marTop w:val="0"/>
          <w:marBottom w:val="0"/>
          <w:divBdr>
            <w:top w:val="none" w:sz="0" w:space="0" w:color="auto"/>
            <w:left w:val="none" w:sz="0" w:space="0" w:color="auto"/>
            <w:bottom w:val="none" w:sz="0" w:space="0" w:color="auto"/>
            <w:right w:val="none" w:sz="0" w:space="0" w:color="auto"/>
          </w:divBdr>
        </w:div>
        <w:div w:id="1274286214">
          <w:marLeft w:val="0"/>
          <w:marRight w:val="0"/>
          <w:marTop w:val="0"/>
          <w:marBottom w:val="0"/>
          <w:divBdr>
            <w:top w:val="none" w:sz="0" w:space="0" w:color="auto"/>
            <w:left w:val="none" w:sz="0" w:space="0" w:color="auto"/>
            <w:bottom w:val="none" w:sz="0" w:space="0" w:color="auto"/>
            <w:right w:val="none" w:sz="0" w:space="0" w:color="auto"/>
          </w:divBdr>
        </w:div>
        <w:div w:id="1883712012">
          <w:marLeft w:val="0"/>
          <w:marRight w:val="0"/>
          <w:marTop w:val="0"/>
          <w:marBottom w:val="0"/>
          <w:divBdr>
            <w:top w:val="none" w:sz="0" w:space="0" w:color="auto"/>
            <w:left w:val="none" w:sz="0" w:space="0" w:color="auto"/>
            <w:bottom w:val="none" w:sz="0" w:space="0" w:color="auto"/>
            <w:right w:val="none" w:sz="0" w:space="0" w:color="auto"/>
          </w:divBdr>
        </w:div>
        <w:div w:id="766653269">
          <w:marLeft w:val="0"/>
          <w:marRight w:val="0"/>
          <w:marTop w:val="0"/>
          <w:marBottom w:val="0"/>
          <w:divBdr>
            <w:top w:val="none" w:sz="0" w:space="0" w:color="auto"/>
            <w:left w:val="none" w:sz="0" w:space="0" w:color="auto"/>
            <w:bottom w:val="none" w:sz="0" w:space="0" w:color="auto"/>
            <w:right w:val="none" w:sz="0" w:space="0" w:color="auto"/>
          </w:divBdr>
        </w:div>
        <w:div w:id="1662351659">
          <w:marLeft w:val="0"/>
          <w:marRight w:val="0"/>
          <w:marTop w:val="0"/>
          <w:marBottom w:val="0"/>
          <w:divBdr>
            <w:top w:val="none" w:sz="0" w:space="0" w:color="auto"/>
            <w:left w:val="none" w:sz="0" w:space="0" w:color="auto"/>
            <w:bottom w:val="none" w:sz="0" w:space="0" w:color="auto"/>
            <w:right w:val="none" w:sz="0" w:space="0" w:color="auto"/>
          </w:divBdr>
        </w:div>
        <w:div w:id="306979503">
          <w:marLeft w:val="0"/>
          <w:marRight w:val="0"/>
          <w:marTop w:val="0"/>
          <w:marBottom w:val="0"/>
          <w:divBdr>
            <w:top w:val="none" w:sz="0" w:space="0" w:color="auto"/>
            <w:left w:val="none" w:sz="0" w:space="0" w:color="auto"/>
            <w:bottom w:val="none" w:sz="0" w:space="0" w:color="auto"/>
            <w:right w:val="none" w:sz="0" w:space="0" w:color="auto"/>
          </w:divBdr>
        </w:div>
        <w:div w:id="689723837">
          <w:marLeft w:val="0"/>
          <w:marRight w:val="0"/>
          <w:marTop w:val="0"/>
          <w:marBottom w:val="0"/>
          <w:divBdr>
            <w:top w:val="none" w:sz="0" w:space="0" w:color="auto"/>
            <w:left w:val="none" w:sz="0" w:space="0" w:color="auto"/>
            <w:bottom w:val="none" w:sz="0" w:space="0" w:color="auto"/>
            <w:right w:val="none" w:sz="0" w:space="0" w:color="auto"/>
          </w:divBdr>
        </w:div>
        <w:div w:id="1322124696">
          <w:marLeft w:val="0"/>
          <w:marRight w:val="0"/>
          <w:marTop w:val="0"/>
          <w:marBottom w:val="0"/>
          <w:divBdr>
            <w:top w:val="none" w:sz="0" w:space="0" w:color="auto"/>
            <w:left w:val="none" w:sz="0" w:space="0" w:color="auto"/>
            <w:bottom w:val="none" w:sz="0" w:space="0" w:color="auto"/>
            <w:right w:val="none" w:sz="0" w:space="0" w:color="auto"/>
          </w:divBdr>
        </w:div>
        <w:div w:id="628512928">
          <w:marLeft w:val="0"/>
          <w:marRight w:val="0"/>
          <w:marTop w:val="0"/>
          <w:marBottom w:val="0"/>
          <w:divBdr>
            <w:top w:val="none" w:sz="0" w:space="0" w:color="auto"/>
            <w:left w:val="none" w:sz="0" w:space="0" w:color="auto"/>
            <w:bottom w:val="none" w:sz="0" w:space="0" w:color="auto"/>
            <w:right w:val="none" w:sz="0" w:space="0" w:color="auto"/>
          </w:divBdr>
        </w:div>
        <w:div w:id="571619825">
          <w:marLeft w:val="0"/>
          <w:marRight w:val="0"/>
          <w:marTop w:val="0"/>
          <w:marBottom w:val="0"/>
          <w:divBdr>
            <w:top w:val="none" w:sz="0" w:space="0" w:color="auto"/>
            <w:left w:val="none" w:sz="0" w:space="0" w:color="auto"/>
            <w:bottom w:val="none" w:sz="0" w:space="0" w:color="auto"/>
            <w:right w:val="none" w:sz="0" w:space="0" w:color="auto"/>
          </w:divBdr>
        </w:div>
        <w:div w:id="1879469014">
          <w:marLeft w:val="0"/>
          <w:marRight w:val="0"/>
          <w:marTop w:val="0"/>
          <w:marBottom w:val="0"/>
          <w:divBdr>
            <w:top w:val="none" w:sz="0" w:space="0" w:color="auto"/>
            <w:left w:val="none" w:sz="0" w:space="0" w:color="auto"/>
            <w:bottom w:val="none" w:sz="0" w:space="0" w:color="auto"/>
            <w:right w:val="none" w:sz="0" w:space="0" w:color="auto"/>
          </w:divBdr>
        </w:div>
        <w:div w:id="348486577">
          <w:marLeft w:val="0"/>
          <w:marRight w:val="0"/>
          <w:marTop w:val="0"/>
          <w:marBottom w:val="0"/>
          <w:divBdr>
            <w:top w:val="none" w:sz="0" w:space="0" w:color="auto"/>
            <w:left w:val="none" w:sz="0" w:space="0" w:color="auto"/>
            <w:bottom w:val="none" w:sz="0" w:space="0" w:color="auto"/>
            <w:right w:val="none" w:sz="0" w:space="0" w:color="auto"/>
          </w:divBdr>
        </w:div>
        <w:div w:id="1501043591">
          <w:marLeft w:val="0"/>
          <w:marRight w:val="0"/>
          <w:marTop w:val="0"/>
          <w:marBottom w:val="0"/>
          <w:divBdr>
            <w:top w:val="none" w:sz="0" w:space="0" w:color="auto"/>
            <w:left w:val="none" w:sz="0" w:space="0" w:color="auto"/>
            <w:bottom w:val="none" w:sz="0" w:space="0" w:color="auto"/>
            <w:right w:val="none" w:sz="0" w:space="0" w:color="auto"/>
          </w:divBdr>
        </w:div>
        <w:div w:id="693774759">
          <w:marLeft w:val="0"/>
          <w:marRight w:val="0"/>
          <w:marTop w:val="0"/>
          <w:marBottom w:val="0"/>
          <w:divBdr>
            <w:top w:val="none" w:sz="0" w:space="0" w:color="auto"/>
            <w:left w:val="none" w:sz="0" w:space="0" w:color="auto"/>
            <w:bottom w:val="none" w:sz="0" w:space="0" w:color="auto"/>
            <w:right w:val="none" w:sz="0" w:space="0" w:color="auto"/>
          </w:divBdr>
        </w:div>
        <w:div w:id="37168923">
          <w:marLeft w:val="0"/>
          <w:marRight w:val="0"/>
          <w:marTop w:val="0"/>
          <w:marBottom w:val="0"/>
          <w:divBdr>
            <w:top w:val="none" w:sz="0" w:space="0" w:color="auto"/>
            <w:left w:val="none" w:sz="0" w:space="0" w:color="auto"/>
            <w:bottom w:val="none" w:sz="0" w:space="0" w:color="auto"/>
            <w:right w:val="none" w:sz="0" w:space="0" w:color="auto"/>
          </w:divBdr>
        </w:div>
        <w:div w:id="1474561378">
          <w:marLeft w:val="0"/>
          <w:marRight w:val="0"/>
          <w:marTop w:val="0"/>
          <w:marBottom w:val="0"/>
          <w:divBdr>
            <w:top w:val="none" w:sz="0" w:space="0" w:color="auto"/>
            <w:left w:val="none" w:sz="0" w:space="0" w:color="auto"/>
            <w:bottom w:val="none" w:sz="0" w:space="0" w:color="auto"/>
            <w:right w:val="none" w:sz="0" w:space="0" w:color="auto"/>
          </w:divBdr>
        </w:div>
        <w:div w:id="2127845932">
          <w:marLeft w:val="0"/>
          <w:marRight w:val="0"/>
          <w:marTop w:val="0"/>
          <w:marBottom w:val="0"/>
          <w:divBdr>
            <w:top w:val="none" w:sz="0" w:space="0" w:color="auto"/>
            <w:left w:val="none" w:sz="0" w:space="0" w:color="auto"/>
            <w:bottom w:val="none" w:sz="0" w:space="0" w:color="auto"/>
            <w:right w:val="none" w:sz="0" w:space="0" w:color="auto"/>
          </w:divBdr>
        </w:div>
        <w:div w:id="1944726852">
          <w:marLeft w:val="0"/>
          <w:marRight w:val="0"/>
          <w:marTop w:val="0"/>
          <w:marBottom w:val="0"/>
          <w:divBdr>
            <w:top w:val="none" w:sz="0" w:space="0" w:color="auto"/>
            <w:left w:val="none" w:sz="0" w:space="0" w:color="auto"/>
            <w:bottom w:val="none" w:sz="0" w:space="0" w:color="auto"/>
            <w:right w:val="none" w:sz="0" w:space="0" w:color="auto"/>
          </w:divBdr>
        </w:div>
        <w:div w:id="731149877">
          <w:marLeft w:val="0"/>
          <w:marRight w:val="0"/>
          <w:marTop w:val="0"/>
          <w:marBottom w:val="0"/>
          <w:divBdr>
            <w:top w:val="none" w:sz="0" w:space="0" w:color="auto"/>
            <w:left w:val="none" w:sz="0" w:space="0" w:color="auto"/>
            <w:bottom w:val="none" w:sz="0" w:space="0" w:color="auto"/>
            <w:right w:val="none" w:sz="0" w:space="0" w:color="auto"/>
          </w:divBdr>
        </w:div>
        <w:div w:id="55323298">
          <w:marLeft w:val="0"/>
          <w:marRight w:val="0"/>
          <w:marTop w:val="0"/>
          <w:marBottom w:val="0"/>
          <w:divBdr>
            <w:top w:val="none" w:sz="0" w:space="0" w:color="auto"/>
            <w:left w:val="none" w:sz="0" w:space="0" w:color="auto"/>
            <w:bottom w:val="none" w:sz="0" w:space="0" w:color="auto"/>
            <w:right w:val="none" w:sz="0" w:space="0" w:color="auto"/>
          </w:divBdr>
        </w:div>
        <w:div w:id="281543802">
          <w:marLeft w:val="0"/>
          <w:marRight w:val="0"/>
          <w:marTop w:val="0"/>
          <w:marBottom w:val="0"/>
          <w:divBdr>
            <w:top w:val="none" w:sz="0" w:space="0" w:color="auto"/>
            <w:left w:val="none" w:sz="0" w:space="0" w:color="auto"/>
            <w:bottom w:val="none" w:sz="0" w:space="0" w:color="auto"/>
            <w:right w:val="none" w:sz="0" w:space="0" w:color="auto"/>
          </w:divBdr>
        </w:div>
        <w:div w:id="1369602537">
          <w:marLeft w:val="0"/>
          <w:marRight w:val="0"/>
          <w:marTop w:val="0"/>
          <w:marBottom w:val="0"/>
          <w:divBdr>
            <w:top w:val="none" w:sz="0" w:space="0" w:color="auto"/>
            <w:left w:val="none" w:sz="0" w:space="0" w:color="auto"/>
            <w:bottom w:val="none" w:sz="0" w:space="0" w:color="auto"/>
            <w:right w:val="none" w:sz="0" w:space="0" w:color="auto"/>
          </w:divBdr>
        </w:div>
        <w:div w:id="499783548">
          <w:marLeft w:val="0"/>
          <w:marRight w:val="0"/>
          <w:marTop w:val="0"/>
          <w:marBottom w:val="0"/>
          <w:divBdr>
            <w:top w:val="none" w:sz="0" w:space="0" w:color="auto"/>
            <w:left w:val="none" w:sz="0" w:space="0" w:color="auto"/>
            <w:bottom w:val="none" w:sz="0" w:space="0" w:color="auto"/>
            <w:right w:val="none" w:sz="0" w:space="0" w:color="auto"/>
          </w:divBdr>
        </w:div>
        <w:div w:id="2140145416">
          <w:marLeft w:val="0"/>
          <w:marRight w:val="0"/>
          <w:marTop w:val="0"/>
          <w:marBottom w:val="0"/>
          <w:divBdr>
            <w:top w:val="none" w:sz="0" w:space="0" w:color="auto"/>
            <w:left w:val="none" w:sz="0" w:space="0" w:color="auto"/>
            <w:bottom w:val="none" w:sz="0" w:space="0" w:color="auto"/>
            <w:right w:val="none" w:sz="0" w:space="0" w:color="auto"/>
          </w:divBdr>
        </w:div>
        <w:div w:id="1320232586">
          <w:marLeft w:val="0"/>
          <w:marRight w:val="0"/>
          <w:marTop w:val="0"/>
          <w:marBottom w:val="0"/>
          <w:divBdr>
            <w:top w:val="none" w:sz="0" w:space="0" w:color="auto"/>
            <w:left w:val="none" w:sz="0" w:space="0" w:color="auto"/>
            <w:bottom w:val="none" w:sz="0" w:space="0" w:color="auto"/>
            <w:right w:val="none" w:sz="0" w:space="0" w:color="auto"/>
          </w:divBdr>
        </w:div>
        <w:div w:id="167260868">
          <w:marLeft w:val="0"/>
          <w:marRight w:val="0"/>
          <w:marTop w:val="0"/>
          <w:marBottom w:val="0"/>
          <w:divBdr>
            <w:top w:val="none" w:sz="0" w:space="0" w:color="auto"/>
            <w:left w:val="none" w:sz="0" w:space="0" w:color="auto"/>
            <w:bottom w:val="none" w:sz="0" w:space="0" w:color="auto"/>
            <w:right w:val="none" w:sz="0" w:space="0" w:color="auto"/>
          </w:divBdr>
        </w:div>
        <w:div w:id="497159636">
          <w:marLeft w:val="0"/>
          <w:marRight w:val="0"/>
          <w:marTop w:val="0"/>
          <w:marBottom w:val="0"/>
          <w:divBdr>
            <w:top w:val="none" w:sz="0" w:space="0" w:color="auto"/>
            <w:left w:val="none" w:sz="0" w:space="0" w:color="auto"/>
            <w:bottom w:val="none" w:sz="0" w:space="0" w:color="auto"/>
            <w:right w:val="none" w:sz="0" w:space="0" w:color="auto"/>
          </w:divBdr>
        </w:div>
      </w:divsChild>
    </w:div>
    <w:div w:id="113452346">
      <w:bodyDiv w:val="1"/>
      <w:marLeft w:val="0"/>
      <w:marRight w:val="0"/>
      <w:marTop w:val="0"/>
      <w:marBottom w:val="0"/>
      <w:divBdr>
        <w:top w:val="none" w:sz="0" w:space="0" w:color="auto"/>
        <w:left w:val="none" w:sz="0" w:space="0" w:color="auto"/>
        <w:bottom w:val="none" w:sz="0" w:space="0" w:color="auto"/>
        <w:right w:val="none" w:sz="0" w:space="0" w:color="auto"/>
      </w:divBdr>
    </w:div>
    <w:div w:id="227807344">
      <w:bodyDiv w:val="1"/>
      <w:marLeft w:val="0"/>
      <w:marRight w:val="0"/>
      <w:marTop w:val="0"/>
      <w:marBottom w:val="0"/>
      <w:divBdr>
        <w:top w:val="none" w:sz="0" w:space="0" w:color="auto"/>
        <w:left w:val="none" w:sz="0" w:space="0" w:color="auto"/>
        <w:bottom w:val="none" w:sz="0" w:space="0" w:color="auto"/>
        <w:right w:val="none" w:sz="0" w:space="0" w:color="auto"/>
      </w:divBdr>
    </w:div>
    <w:div w:id="309754476">
      <w:bodyDiv w:val="1"/>
      <w:marLeft w:val="0"/>
      <w:marRight w:val="0"/>
      <w:marTop w:val="0"/>
      <w:marBottom w:val="0"/>
      <w:divBdr>
        <w:top w:val="none" w:sz="0" w:space="0" w:color="auto"/>
        <w:left w:val="none" w:sz="0" w:space="0" w:color="auto"/>
        <w:bottom w:val="none" w:sz="0" w:space="0" w:color="auto"/>
        <w:right w:val="none" w:sz="0" w:space="0" w:color="auto"/>
      </w:divBdr>
      <w:divsChild>
        <w:div w:id="2135320740">
          <w:marLeft w:val="0"/>
          <w:marRight w:val="0"/>
          <w:marTop w:val="0"/>
          <w:marBottom w:val="38"/>
          <w:divBdr>
            <w:top w:val="none" w:sz="0" w:space="0" w:color="auto"/>
            <w:left w:val="none" w:sz="0" w:space="0" w:color="auto"/>
            <w:bottom w:val="none" w:sz="0" w:space="0" w:color="auto"/>
            <w:right w:val="none" w:sz="0" w:space="0" w:color="auto"/>
          </w:divBdr>
        </w:div>
      </w:divsChild>
    </w:div>
    <w:div w:id="356127161">
      <w:bodyDiv w:val="1"/>
      <w:marLeft w:val="0"/>
      <w:marRight w:val="0"/>
      <w:marTop w:val="0"/>
      <w:marBottom w:val="0"/>
      <w:divBdr>
        <w:top w:val="none" w:sz="0" w:space="0" w:color="auto"/>
        <w:left w:val="none" w:sz="0" w:space="0" w:color="auto"/>
        <w:bottom w:val="none" w:sz="0" w:space="0" w:color="auto"/>
        <w:right w:val="none" w:sz="0" w:space="0" w:color="auto"/>
      </w:divBdr>
    </w:div>
    <w:div w:id="388964420">
      <w:bodyDiv w:val="1"/>
      <w:marLeft w:val="0"/>
      <w:marRight w:val="0"/>
      <w:marTop w:val="0"/>
      <w:marBottom w:val="0"/>
      <w:divBdr>
        <w:top w:val="none" w:sz="0" w:space="0" w:color="auto"/>
        <w:left w:val="none" w:sz="0" w:space="0" w:color="auto"/>
        <w:bottom w:val="none" w:sz="0" w:space="0" w:color="auto"/>
        <w:right w:val="none" w:sz="0" w:space="0" w:color="auto"/>
      </w:divBdr>
      <w:divsChild>
        <w:div w:id="1733693178">
          <w:marLeft w:val="0"/>
          <w:marRight w:val="0"/>
          <w:marTop w:val="0"/>
          <w:marBottom w:val="0"/>
          <w:divBdr>
            <w:top w:val="none" w:sz="0" w:space="0" w:color="auto"/>
            <w:left w:val="none" w:sz="0" w:space="0" w:color="auto"/>
            <w:bottom w:val="none" w:sz="0" w:space="0" w:color="auto"/>
            <w:right w:val="none" w:sz="0" w:space="0" w:color="auto"/>
          </w:divBdr>
        </w:div>
      </w:divsChild>
    </w:div>
    <w:div w:id="493647396">
      <w:bodyDiv w:val="1"/>
      <w:marLeft w:val="0"/>
      <w:marRight w:val="0"/>
      <w:marTop w:val="0"/>
      <w:marBottom w:val="0"/>
      <w:divBdr>
        <w:top w:val="none" w:sz="0" w:space="0" w:color="auto"/>
        <w:left w:val="none" w:sz="0" w:space="0" w:color="auto"/>
        <w:bottom w:val="none" w:sz="0" w:space="0" w:color="auto"/>
        <w:right w:val="none" w:sz="0" w:space="0" w:color="auto"/>
      </w:divBdr>
    </w:div>
    <w:div w:id="505558741">
      <w:bodyDiv w:val="1"/>
      <w:marLeft w:val="0"/>
      <w:marRight w:val="0"/>
      <w:marTop w:val="0"/>
      <w:marBottom w:val="0"/>
      <w:divBdr>
        <w:top w:val="none" w:sz="0" w:space="0" w:color="auto"/>
        <w:left w:val="none" w:sz="0" w:space="0" w:color="auto"/>
        <w:bottom w:val="none" w:sz="0" w:space="0" w:color="auto"/>
        <w:right w:val="none" w:sz="0" w:space="0" w:color="auto"/>
      </w:divBdr>
    </w:div>
    <w:div w:id="638077771">
      <w:bodyDiv w:val="1"/>
      <w:marLeft w:val="0"/>
      <w:marRight w:val="0"/>
      <w:marTop w:val="0"/>
      <w:marBottom w:val="0"/>
      <w:divBdr>
        <w:top w:val="none" w:sz="0" w:space="0" w:color="auto"/>
        <w:left w:val="none" w:sz="0" w:space="0" w:color="auto"/>
        <w:bottom w:val="none" w:sz="0" w:space="0" w:color="auto"/>
        <w:right w:val="none" w:sz="0" w:space="0" w:color="auto"/>
      </w:divBdr>
    </w:div>
    <w:div w:id="655649234">
      <w:bodyDiv w:val="1"/>
      <w:marLeft w:val="0"/>
      <w:marRight w:val="0"/>
      <w:marTop w:val="0"/>
      <w:marBottom w:val="0"/>
      <w:divBdr>
        <w:top w:val="none" w:sz="0" w:space="0" w:color="auto"/>
        <w:left w:val="none" w:sz="0" w:space="0" w:color="auto"/>
        <w:bottom w:val="none" w:sz="0" w:space="0" w:color="auto"/>
        <w:right w:val="none" w:sz="0" w:space="0" w:color="auto"/>
      </w:divBdr>
    </w:div>
    <w:div w:id="890651746">
      <w:bodyDiv w:val="1"/>
      <w:marLeft w:val="0"/>
      <w:marRight w:val="0"/>
      <w:marTop w:val="0"/>
      <w:marBottom w:val="0"/>
      <w:divBdr>
        <w:top w:val="none" w:sz="0" w:space="0" w:color="auto"/>
        <w:left w:val="none" w:sz="0" w:space="0" w:color="auto"/>
        <w:bottom w:val="none" w:sz="0" w:space="0" w:color="auto"/>
        <w:right w:val="none" w:sz="0" w:space="0" w:color="auto"/>
      </w:divBdr>
      <w:divsChild>
        <w:div w:id="1819565514">
          <w:marLeft w:val="0"/>
          <w:marRight w:val="0"/>
          <w:marTop w:val="0"/>
          <w:marBottom w:val="0"/>
          <w:divBdr>
            <w:top w:val="none" w:sz="0" w:space="0" w:color="auto"/>
            <w:left w:val="none" w:sz="0" w:space="0" w:color="auto"/>
            <w:bottom w:val="none" w:sz="0" w:space="0" w:color="auto"/>
            <w:right w:val="none" w:sz="0" w:space="0" w:color="auto"/>
          </w:divBdr>
        </w:div>
      </w:divsChild>
    </w:div>
    <w:div w:id="995720464">
      <w:bodyDiv w:val="1"/>
      <w:marLeft w:val="0"/>
      <w:marRight w:val="0"/>
      <w:marTop w:val="0"/>
      <w:marBottom w:val="0"/>
      <w:divBdr>
        <w:top w:val="none" w:sz="0" w:space="0" w:color="auto"/>
        <w:left w:val="none" w:sz="0" w:space="0" w:color="auto"/>
        <w:bottom w:val="none" w:sz="0" w:space="0" w:color="auto"/>
        <w:right w:val="none" w:sz="0" w:space="0" w:color="auto"/>
      </w:divBdr>
      <w:divsChild>
        <w:div w:id="11913802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01217234">
      <w:bodyDiv w:val="1"/>
      <w:marLeft w:val="0"/>
      <w:marRight w:val="0"/>
      <w:marTop w:val="0"/>
      <w:marBottom w:val="0"/>
      <w:divBdr>
        <w:top w:val="none" w:sz="0" w:space="0" w:color="auto"/>
        <w:left w:val="none" w:sz="0" w:space="0" w:color="auto"/>
        <w:bottom w:val="none" w:sz="0" w:space="0" w:color="auto"/>
        <w:right w:val="none" w:sz="0" w:space="0" w:color="auto"/>
      </w:divBdr>
      <w:divsChild>
        <w:div w:id="1855145737">
          <w:marLeft w:val="0"/>
          <w:marRight w:val="0"/>
          <w:marTop w:val="0"/>
          <w:marBottom w:val="0"/>
          <w:divBdr>
            <w:top w:val="none" w:sz="0" w:space="0" w:color="auto"/>
            <w:left w:val="none" w:sz="0" w:space="0" w:color="auto"/>
            <w:bottom w:val="none" w:sz="0" w:space="0" w:color="auto"/>
            <w:right w:val="none" w:sz="0" w:space="0" w:color="auto"/>
          </w:divBdr>
        </w:div>
      </w:divsChild>
    </w:div>
    <w:div w:id="1144859235">
      <w:bodyDiv w:val="1"/>
      <w:marLeft w:val="0"/>
      <w:marRight w:val="0"/>
      <w:marTop w:val="0"/>
      <w:marBottom w:val="0"/>
      <w:divBdr>
        <w:top w:val="none" w:sz="0" w:space="0" w:color="auto"/>
        <w:left w:val="none" w:sz="0" w:space="0" w:color="auto"/>
        <w:bottom w:val="none" w:sz="0" w:space="0" w:color="auto"/>
        <w:right w:val="none" w:sz="0" w:space="0" w:color="auto"/>
      </w:divBdr>
      <w:divsChild>
        <w:div w:id="1025329764">
          <w:blockQuote w:val="1"/>
          <w:marLeft w:val="240"/>
          <w:marRight w:val="240"/>
          <w:marTop w:val="240"/>
          <w:marBottom w:val="240"/>
          <w:divBdr>
            <w:top w:val="none" w:sz="0" w:space="0" w:color="auto"/>
            <w:left w:val="none" w:sz="0" w:space="0" w:color="auto"/>
            <w:bottom w:val="none" w:sz="0" w:space="0" w:color="auto"/>
            <w:right w:val="none" w:sz="0" w:space="0" w:color="auto"/>
          </w:divBdr>
        </w:div>
        <w:div w:id="36781551">
          <w:blockQuote w:val="1"/>
          <w:marLeft w:val="240"/>
          <w:marRight w:val="240"/>
          <w:marTop w:val="240"/>
          <w:marBottom w:val="240"/>
          <w:divBdr>
            <w:top w:val="none" w:sz="0" w:space="0" w:color="auto"/>
            <w:left w:val="none" w:sz="0" w:space="0" w:color="auto"/>
            <w:bottom w:val="none" w:sz="0" w:space="0" w:color="auto"/>
            <w:right w:val="none" w:sz="0" w:space="0" w:color="auto"/>
          </w:divBdr>
        </w:div>
        <w:div w:id="269053111">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201672446">
      <w:bodyDiv w:val="1"/>
      <w:marLeft w:val="0"/>
      <w:marRight w:val="0"/>
      <w:marTop w:val="0"/>
      <w:marBottom w:val="0"/>
      <w:divBdr>
        <w:top w:val="none" w:sz="0" w:space="0" w:color="auto"/>
        <w:left w:val="none" w:sz="0" w:space="0" w:color="auto"/>
        <w:bottom w:val="none" w:sz="0" w:space="0" w:color="auto"/>
        <w:right w:val="none" w:sz="0" w:space="0" w:color="auto"/>
      </w:divBdr>
    </w:div>
    <w:div w:id="1210145692">
      <w:bodyDiv w:val="1"/>
      <w:marLeft w:val="0"/>
      <w:marRight w:val="0"/>
      <w:marTop w:val="0"/>
      <w:marBottom w:val="0"/>
      <w:divBdr>
        <w:top w:val="none" w:sz="0" w:space="0" w:color="auto"/>
        <w:left w:val="none" w:sz="0" w:space="0" w:color="auto"/>
        <w:bottom w:val="none" w:sz="0" w:space="0" w:color="auto"/>
        <w:right w:val="none" w:sz="0" w:space="0" w:color="auto"/>
      </w:divBdr>
      <w:divsChild>
        <w:div w:id="1768958397">
          <w:marLeft w:val="0"/>
          <w:marRight w:val="0"/>
          <w:marTop w:val="0"/>
          <w:marBottom w:val="0"/>
          <w:divBdr>
            <w:top w:val="none" w:sz="0" w:space="0" w:color="auto"/>
            <w:left w:val="none" w:sz="0" w:space="0" w:color="auto"/>
            <w:bottom w:val="none" w:sz="0" w:space="0" w:color="auto"/>
            <w:right w:val="none" w:sz="0" w:space="0" w:color="auto"/>
          </w:divBdr>
        </w:div>
      </w:divsChild>
    </w:div>
    <w:div w:id="1218588805">
      <w:bodyDiv w:val="1"/>
      <w:marLeft w:val="0"/>
      <w:marRight w:val="0"/>
      <w:marTop w:val="0"/>
      <w:marBottom w:val="0"/>
      <w:divBdr>
        <w:top w:val="none" w:sz="0" w:space="0" w:color="auto"/>
        <w:left w:val="none" w:sz="0" w:space="0" w:color="auto"/>
        <w:bottom w:val="none" w:sz="0" w:space="0" w:color="auto"/>
        <w:right w:val="none" w:sz="0" w:space="0" w:color="auto"/>
      </w:divBdr>
    </w:div>
    <w:div w:id="1285235622">
      <w:bodyDiv w:val="1"/>
      <w:marLeft w:val="0"/>
      <w:marRight w:val="0"/>
      <w:marTop w:val="0"/>
      <w:marBottom w:val="0"/>
      <w:divBdr>
        <w:top w:val="none" w:sz="0" w:space="0" w:color="auto"/>
        <w:left w:val="none" w:sz="0" w:space="0" w:color="auto"/>
        <w:bottom w:val="none" w:sz="0" w:space="0" w:color="auto"/>
        <w:right w:val="none" w:sz="0" w:space="0" w:color="auto"/>
      </w:divBdr>
    </w:div>
    <w:div w:id="1299602151">
      <w:bodyDiv w:val="1"/>
      <w:marLeft w:val="0"/>
      <w:marRight w:val="0"/>
      <w:marTop w:val="0"/>
      <w:marBottom w:val="0"/>
      <w:divBdr>
        <w:top w:val="none" w:sz="0" w:space="0" w:color="auto"/>
        <w:left w:val="none" w:sz="0" w:space="0" w:color="auto"/>
        <w:bottom w:val="none" w:sz="0" w:space="0" w:color="auto"/>
        <w:right w:val="none" w:sz="0" w:space="0" w:color="auto"/>
      </w:divBdr>
      <w:divsChild>
        <w:div w:id="1207522934">
          <w:blockQuote w:val="1"/>
          <w:marLeft w:val="0"/>
          <w:marRight w:val="0"/>
          <w:marTop w:val="0"/>
          <w:marBottom w:val="0"/>
          <w:divBdr>
            <w:top w:val="none" w:sz="0" w:space="0" w:color="auto"/>
            <w:left w:val="none" w:sz="0" w:space="0" w:color="auto"/>
            <w:bottom w:val="none" w:sz="0" w:space="0" w:color="auto"/>
            <w:right w:val="none" w:sz="0" w:space="0" w:color="auto"/>
          </w:divBdr>
        </w:div>
        <w:div w:id="109788053">
          <w:blockQuote w:val="1"/>
          <w:marLeft w:val="0"/>
          <w:marRight w:val="0"/>
          <w:marTop w:val="0"/>
          <w:marBottom w:val="0"/>
          <w:divBdr>
            <w:top w:val="none" w:sz="0" w:space="0" w:color="auto"/>
            <w:left w:val="none" w:sz="0" w:space="0" w:color="auto"/>
            <w:bottom w:val="none" w:sz="0" w:space="0" w:color="auto"/>
            <w:right w:val="none" w:sz="0" w:space="0" w:color="auto"/>
          </w:divBdr>
        </w:div>
        <w:div w:id="170028080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5330516">
      <w:bodyDiv w:val="1"/>
      <w:marLeft w:val="0"/>
      <w:marRight w:val="0"/>
      <w:marTop w:val="0"/>
      <w:marBottom w:val="0"/>
      <w:divBdr>
        <w:top w:val="none" w:sz="0" w:space="0" w:color="auto"/>
        <w:left w:val="none" w:sz="0" w:space="0" w:color="auto"/>
        <w:bottom w:val="none" w:sz="0" w:space="0" w:color="auto"/>
        <w:right w:val="none" w:sz="0" w:space="0" w:color="auto"/>
      </w:divBdr>
      <w:divsChild>
        <w:div w:id="554200470">
          <w:marLeft w:val="0"/>
          <w:marRight w:val="0"/>
          <w:marTop w:val="0"/>
          <w:marBottom w:val="203"/>
          <w:divBdr>
            <w:top w:val="none" w:sz="0" w:space="0" w:color="auto"/>
            <w:left w:val="none" w:sz="0" w:space="0" w:color="auto"/>
            <w:bottom w:val="none" w:sz="0" w:space="0" w:color="auto"/>
            <w:right w:val="none" w:sz="0" w:space="0" w:color="auto"/>
          </w:divBdr>
          <w:divsChild>
            <w:div w:id="233898759">
              <w:marLeft w:val="0"/>
              <w:marRight w:val="0"/>
              <w:marTop w:val="0"/>
              <w:marBottom w:val="0"/>
              <w:divBdr>
                <w:top w:val="none" w:sz="0" w:space="0" w:color="auto"/>
                <w:left w:val="none" w:sz="0" w:space="0" w:color="auto"/>
                <w:bottom w:val="none" w:sz="0" w:space="0" w:color="auto"/>
                <w:right w:val="none" w:sz="0" w:space="0" w:color="auto"/>
              </w:divBdr>
            </w:div>
          </w:divsChild>
        </w:div>
        <w:div w:id="869298133">
          <w:blockQuote w:val="1"/>
          <w:marLeft w:val="0"/>
          <w:marRight w:val="0"/>
          <w:marTop w:val="0"/>
          <w:marBottom w:val="0"/>
          <w:divBdr>
            <w:top w:val="none" w:sz="0" w:space="0" w:color="auto"/>
            <w:left w:val="none" w:sz="0" w:space="0" w:color="auto"/>
            <w:bottom w:val="none" w:sz="0" w:space="0" w:color="auto"/>
            <w:right w:val="none" w:sz="0" w:space="0" w:color="auto"/>
          </w:divBdr>
        </w:div>
        <w:div w:id="2035228349">
          <w:blockQuote w:val="1"/>
          <w:marLeft w:val="0"/>
          <w:marRight w:val="0"/>
          <w:marTop w:val="0"/>
          <w:marBottom w:val="0"/>
          <w:divBdr>
            <w:top w:val="none" w:sz="0" w:space="0" w:color="auto"/>
            <w:left w:val="none" w:sz="0" w:space="0" w:color="auto"/>
            <w:bottom w:val="none" w:sz="0" w:space="0" w:color="auto"/>
            <w:right w:val="none" w:sz="0" w:space="0" w:color="auto"/>
          </w:divBdr>
        </w:div>
        <w:div w:id="1321881376">
          <w:blockQuote w:val="1"/>
          <w:marLeft w:val="0"/>
          <w:marRight w:val="0"/>
          <w:marTop w:val="0"/>
          <w:marBottom w:val="0"/>
          <w:divBdr>
            <w:top w:val="none" w:sz="0" w:space="0" w:color="auto"/>
            <w:left w:val="none" w:sz="0" w:space="0" w:color="auto"/>
            <w:bottom w:val="none" w:sz="0" w:space="0" w:color="auto"/>
            <w:right w:val="none" w:sz="0" w:space="0" w:color="auto"/>
          </w:divBdr>
        </w:div>
        <w:div w:id="595556375">
          <w:blockQuote w:val="1"/>
          <w:marLeft w:val="0"/>
          <w:marRight w:val="0"/>
          <w:marTop w:val="0"/>
          <w:marBottom w:val="0"/>
          <w:divBdr>
            <w:top w:val="none" w:sz="0" w:space="0" w:color="auto"/>
            <w:left w:val="none" w:sz="0" w:space="0" w:color="auto"/>
            <w:bottom w:val="none" w:sz="0" w:space="0" w:color="auto"/>
            <w:right w:val="none" w:sz="0" w:space="0" w:color="auto"/>
          </w:divBdr>
        </w:div>
        <w:div w:id="1184396966">
          <w:blockQuote w:val="1"/>
          <w:marLeft w:val="0"/>
          <w:marRight w:val="0"/>
          <w:marTop w:val="0"/>
          <w:marBottom w:val="0"/>
          <w:divBdr>
            <w:top w:val="none" w:sz="0" w:space="0" w:color="auto"/>
            <w:left w:val="none" w:sz="0" w:space="0" w:color="auto"/>
            <w:bottom w:val="none" w:sz="0" w:space="0" w:color="auto"/>
            <w:right w:val="none" w:sz="0" w:space="0" w:color="auto"/>
          </w:divBdr>
        </w:div>
        <w:div w:id="1711608976">
          <w:blockQuote w:val="1"/>
          <w:marLeft w:val="0"/>
          <w:marRight w:val="0"/>
          <w:marTop w:val="0"/>
          <w:marBottom w:val="0"/>
          <w:divBdr>
            <w:top w:val="none" w:sz="0" w:space="0" w:color="auto"/>
            <w:left w:val="none" w:sz="0" w:space="0" w:color="auto"/>
            <w:bottom w:val="none" w:sz="0" w:space="0" w:color="auto"/>
            <w:right w:val="none" w:sz="0" w:space="0" w:color="auto"/>
          </w:divBdr>
        </w:div>
        <w:div w:id="1675297621">
          <w:blockQuote w:val="1"/>
          <w:marLeft w:val="0"/>
          <w:marRight w:val="0"/>
          <w:marTop w:val="0"/>
          <w:marBottom w:val="0"/>
          <w:divBdr>
            <w:top w:val="none" w:sz="0" w:space="0" w:color="auto"/>
            <w:left w:val="none" w:sz="0" w:space="0" w:color="auto"/>
            <w:bottom w:val="none" w:sz="0" w:space="0" w:color="auto"/>
            <w:right w:val="none" w:sz="0" w:space="0" w:color="auto"/>
          </w:divBdr>
        </w:div>
        <w:div w:id="1547059476">
          <w:blockQuote w:val="1"/>
          <w:marLeft w:val="0"/>
          <w:marRight w:val="0"/>
          <w:marTop w:val="0"/>
          <w:marBottom w:val="0"/>
          <w:divBdr>
            <w:top w:val="none" w:sz="0" w:space="0" w:color="auto"/>
            <w:left w:val="none" w:sz="0" w:space="0" w:color="auto"/>
            <w:bottom w:val="none" w:sz="0" w:space="0" w:color="auto"/>
            <w:right w:val="none" w:sz="0" w:space="0" w:color="auto"/>
          </w:divBdr>
        </w:div>
        <w:div w:id="86968154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20566423">
      <w:bodyDiv w:val="1"/>
      <w:marLeft w:val="0"/>
      <w:marRight w:val="0"/>
      <w:marTop w:val="0"/>
      <w:marBottom w:val="0"/>
      <w:divBdr>
        <w:top w:val="none" w:sz="0" w:space="0" w:color="auto"/>
        <w:left w:val="none" w:sz="0" w:space="0" w:color="auto"/>
        <w:bottom w:val="none" w:sz="0" w:space="0" w:color="auto"/>
        <w:right w:val="none" w:sz="0" w:space="0" w:color="auto"/>
      </w:divBdr>
      <w:divsChild>
        <w:div w:id="1740517972">
          <w:marLeft w:val="0"/>
          <w:marRight w:val="0"/>
          <w:marTop w:val="0"/>
          <w:marBottom w:val="38"/>
          <w:divBdr>
            <w:top w:val="none" w:sz="0" w:space="0" w:color="auto"/>
            <w:left w:val="none" w:sz="0" w:space="0" w:color="auto"/>
            <w:bottom w:val="none" w:sz="0" w:space="0" w:color="auto"/>
            <w:right w:val="none" w:sz="0" w:space="0" w:color="auto"/>
          </w:divBdr>
        </w:div>
      </w:divsChild>
    </w:div>
    <w:div w:id="1477919345">
      <w:bodyDiv w:val="1"/>
      <w:marLeft w:val="0"/>
      <w:marRight w:val="0"/>
      <w:marTop w:val="0"/>
      <w:marBottom w:val="0"/>
      <w:divBdr>
        <w:top w:val="none" w:sz="0" w:space="0" w:color="auto"/>
        <w:left w:val="none" w:sz="0" w:space="0" w:color="auto"/>
        <w:bottom w:val="none" w:sz="0" w:space="0" w:color="auto"/>
        <w:right w:val="none" w:sz="0" w:space="0" w:color="auto"/>
      </w:divBdr>
      <w:divsChild>
        <w:div w:id="1407918662">
          <w:marLeft w:val="0"/>
          <w:marRight w:val="0"/>
          <w:marTop w:val="32"/>
          <w:marBottom w:val="56"/>
          <w:divBdr>
            <w:top w:val="none" w:sz="0" w:space="0" w:color="auto"/>
            <w:left w:val="none" w:sz="0" w:space="0" w:color="auto"/>
            <w:bottom w:val="none" w:sz="0" w:space="0" w:color="auto"/>
            <w:right w:val="none" w:sz="0" w:space="0" w:color="auto"/>
          </w:divBdr>
          <w:divsChild>
            <w:div w:id="106086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19086">
      <w:bodyDiv w:val="1"/>
      <w:marLeft w:val="0"/>
      <w:marRight w:val="0"/>
      <w:marTop w:val="0"/>
      <w:marBottom w:val="0"/>
      <w:divBdr>
        <w:top w:val="none" w:sz="0" w:space="0" w:color="auto"/>
        <w:left w:val="none" w:sz="0" w:space="0" w:color="auto"/>
        <w:bottom w:val="none" w:sz="0" w:space="0" w:color="auto"/>
        <w:right w:val="none" w:sz="0" w:space="0" w:color="auto"/>
      </w:divBdr>
    </w:div>
    <w:div w:id="1622303589">
      <w:bodyDiv w:val="1"/>
      <w:marLeft w:val="0"/>
      <w:marRight w:val="0"/>
      <w:marTop w:val="0"/>
      <w:marBottom w:val="0"/>
      <w:divBdr>
        <w:top w:val="none" w:sz="0" w:space="0" w:color="auto"/>
        <w:left w:val="none" w:sz="0" w:space="0" w:color="auto"/>
        <w:bottom w:val="none" w:sz="0" w:space="0" w:color="auto"/>
        <w:right w:val="none" w:sz="0" w:space="0" w:color="auto"/>
      </w:divBdr>
      <w:divsChild>
        <w:div w:id="954795398">
          <w:marLeft w:val="0"/>
          <w:marRight w:val="0"/>
          <w:marTop w:val="0"/>
          <w:marBottom w:val="304"/>
          <w:divBdr>
            <w:top w:val="none" w:sz="0" w:space="0" w:color="auto"/>
            <w:left w:val="none" w:sz="0" w:space="0" w:color="auto"/>
            <w:bottom w:val="none" w:sz="0" w:space="0" w:color="auto"/>
            <w:right w:val="none" w:sz="0" w:space="0" w:color="auto"/>
          </w:divBdr>
          <w:divsChild>
            <w:div w:id="1405108988">
              <w:marLeft w:val="0"/>
              <w:marRight w:val="0"/>
              <w:marTop w:val="0"/>
              <w:marBottom w:val="0"/>
              <w:divBdr>
                <w:top w:val="none" w:sz="0" w:space="0" w:color="auto"/>
                <w:left w:val="none" w:sz="0" w:space="0" w:color="auto"/>
                <w:bottom w:val="none" w:sz="0" w:space="0" w:color="auto"/>
                <w:right w:val="none" w:sz="0" w:space="0" w:color="auto"/>
              </w:divBdr>
              <w:divsChild>
                <w:div w:id="1538351820">
                  <w:marLeft w:val="0"/>
                  <w:marRight w:val="0"/>
                  <w:marTop w:val="0"/>
                  <w:marBottom w:val="0"/>
                  <w:divBdr>
                    <w:top w:val="none" w:sz="0" w:space="0" w:color="auto"/>
                    <w:left w:val="none" w:sz="0" w:space="0" w:color="auto"/>
                    <w:bottom w:val="none" w:sz="0" w:space="0" w:color="auto"/>
                    <w:right w:val="none" w:sz="0" w:space="0" w:color="auto"/>
                  </w:divBdr>
                  <w:divsChild>
                    <w:div w:id="567229827">
                      <w:marLeft w:val="0"/>
                      <w:marRight w:val="0"/>
                      <w:marTop w:val="0"/>
                      <w:marBottom w:val="0"/>
                      <w:divBdr>
                        <w:top w:val="none" w:sz="0" w:space="0" w:color="auto"/>
                        <w:left w:val="none" w:sz="0" w:space="0" w:color="auto"/>
                        <w:bottom w:val="none" w:sz="0" w:space="0" w:color="auto"/>
                        <w:right w:val="none" w:sz="0" w:space="0" w:color="auto"/>
                      </w:divBdr>
                      <w:divsChild>
                        <w:div w:id="104083617">
                          <w:marLeft w:val="0"/>
                          <w:marRight w:val="0"/>
                          <w:marTop w:val="0"/>
                          <w:marBottom w:val="0"/>
                          <w:divBdr>
                            <w:top w:val="none" w:sz="0" w:space="0" w:color="auto"/>
                            <w:left w:val="none" w:sz="0" w:space="0" w:color="auto"/>
                            <w:bottom w:val="none" w:sz="0" w:space="0" w:color="auto"/>
                            <w:right w:val="none" w:sz="0" w:space="0" w:color="auto"/>
                          </w:divBdr>
                          <w:divsChild>
                            <w:div w:id="561061284">
                              <w:marLeft w:val="0"/>
                              <w:marRight w:val="0"/>
                              <w:marTop w:val="0"/>
                              <w:marBottom w:val="0"/>
                              <w:divBdr>
                                <w:top w:val="none" w:sz="0" w:space="0" w:color="auto"/>
                                <w:left w:val="none" w:sz="0" w:space="0" w:color="auto"/>
                                <w:bottom w:val="none" w:sz="0" w:space="0" w:color="auto"/>
                                <w:right w:val="none" w:sz="0" w:space="0" w:color="auto"/>
                              </w:divBdr>
                              <w:divsChild>
                                <w:div w:id="1429886886">
                                  <w:marLeft w:val="0"/>
                                  <w:marRight w:val="0"/>
                                  <w:marTop w:val="0"/>
                                  <w:marBottom w:val="0"/>
                                  <w:divBdr>
                                    <w:top w:val="none" w:sz="0" w:space="0" w:color="auto"/>
                                    <w:left w:val="none" w:sz="0" w:space="0" w:color="auto"/>
                                    <w:bottom w:val="none" w:sz="0" w:space="0" w:color="auto"/>
                                    <w:right w:val="none" w:sz="0" w:space="0" w:color="auto"/>
                                  </w:divBdr>
                                </w:div>
                                <w:div w:id="583880636">
                                  <w:marLeft w:val="0"/>
                                  <w:marRight w:val="0"/>
                                  <w:marTop w:val="0"/>
                                  <w:marBottom w:val="0"/>
                                  <w:divBdr>
                                    <w:top w:val="none" w:sz="0" w:space="0" w:color="auto"/>
                                    <w:left w:val="none" w:sz="0" w:space="0" w:color="auto"/>
                                    <w:bottom w:val="none" w:sz="0" w:space="0" w:color="auto"/>
                                    <w:right w:val="none" w:sz="0" w:space="0" w:color="auto"/>
                                  </w:divBdr>
                                </w:div>
                                <w:div w:id="180356850">
                                  <w:marLeft w:val="0"/>
                                  <w:marRight w:val="0"/>
                                  <w:marTop w:val="0"/>
                                  <w:marBottom w:val="0"/>
                                  <w:divBdr>
                                    <w:top w:val="none" w:sz="0" w:space="0" w:color="auto"/>
                                    <w:left w:val="none" w:sz="0" w:space="0" w:color="auto"/>
                                    <w:bottom w:val="none" w:sz="0" w:space="0" w:color="auto"/>
                                    <w:right w:val="none" w:sz="0" w:space="0" w:color="auto"/>
                                  </w:divBdr>
                                </w:div>
                                <w:div w:id="1783914317">
                                  <w:marLeft w:val="0"/>
                                  <w:marRight w:val="0"/>
                                  <w:marTop w:val="0"/>
                                  <w:marBottom w:val="0"/>
                                  <w:divBdr>
                                    <w:top w:val="none" w:sz="0" w:space="0" w:color="auto"/>
                                    <w:left w:val="none" w:sz="0" w:space="0" w:color="auto"/>
                                    <w:bottom w:val="none" w:sz="0" w:space="0" w:color="auto"/>
                                    <w:right w:val="none" w:sz="0" w:space="0" w:color="auto"/>
                                  </w:divBdr>
                                </w:div>
                                <w:div w:id="620453799">
                                  <w:marLeft w:val="0"/>
                                  <w:marRight w:val="0"/>
                                  <w:marTop w:val="0"/>
                                  <w:marBottom w:val="0"/>
                                  <w:divBdr>
                                    <w:top w:val="none" w:sz="0" w:space="0" w:color="auto"/>
                                    <w:left w:val="none" w:sz="0" w:space="0" w:color="auto"/>
                                    <w:bottom w:val="none" w:sz="0" w:space="0" w:color="auto"/>
                                    <w:right w:val="none" w:sz="0" w:space="0" w:color="auto"/>
                                  </w:divBdr>
                                </w:div>
                              </w:divsChild>
                            </w:div>
                            <w:div w:id="615020899">
                              <w:marLeft w:val="0"/>
                              <w:marRight w:val="0"/>
                              <w:marTop w:val="0"/>
                              <w:marBottom w:val="0"/>
                              <w:divBdr>
                                <w:top w:val="none" w:sz="0" w:space="0" w:color="auto"/>
                                <w:left w:val="none" w:sz="0" w:space="0" w:color="auto"/>
                                <w:bottom w:val="none" w:sz="0" w:space="0" w:color="auto"/>
                                <w:right w:val="none" w:sz="0" w:space="0" w:color="auto"/>
                              </w:divBdr>
                              <w:divsChild>
                                <w:div w:id="98724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954783">
              <w:marLeft w:val="101"/>
              <w:marRight w:val="101"/>
              <w:marTop w:val="101"/>
              <w:marBottom w:val="101"/>
              <w:divBdr>
                <w:top w:val="none" w:sz="0" w:space="0" w:color="auto"/>
                <w:left w:val="none" w:sz="0" w:space="0" w:color="auto"/>
                <w:bottom w:val="none" w:sz="0" w:space="0" w:color="auto"/>
                <w:right w:val="none" w:sz="0" w:space="0" w:color="auto"/>
              </w:divBdr>
              <w:divsChild>
                <w:div w:id="236790108">
                  <w:marLeft w:val="0"/>
                  <w:marRight w:val="0"/>
                  <w:marTop w:val="203"/>
                  <w:marBottom w:val="0"/>
                  <w:divBdr>
                    <w:top w:val="none" w:sz="0" w:space="0" w:color="auto"/>
                    <w:left w:val="none" w:sz="0" w:space="0" w:color="auto"/>
                    <w:bottom w:val="none" w:sz="0" w:space="0" w:color="auto"/>
                    <w:right w:val="none" w:sz="0" w:space="0" w:color="auto"/>
                  </w:divBdr>
                </w:div>
              </w:divsChild>
            </w:div>
            <w:div w:id="13581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00642">
      <w:bodyDiv w:val="1"/>
      <w:marLeft w:val="0"/>
      <w:marRight w:val="0"/>
      <w:marTop w:val="0"/>
      <w:marBottom w:val="0"/>
      <w:divBdr>
        <w:top w:val="none" w:sz="0" w:space="0" w:color="auto"/>
        <w:left w:val="none" w:sz="0" w:space="0" w:color="auto"/>
        <w:bottom w:val="none" w:sz="0" w:space="0" w:color="auto"/>
        <w:right w:val="none" w:sz="0" w:space="0" w:color="auto"/>
      </w:divBdr>
      <w:divsChild>
        <w:div w:id="1664383925">
          <w:marLeft w:val="0"/>
          <w:marRight w:val="0"/>
          <w:marTop w:val="0"/>
          <w:marBottom w:val="0"/>
          <w:divBdr>
            <w:top w:val="none" w:sz="0" w:space="0" w:color="auto"/>
            <w:left w:val="none" w:sz="0" w:space="0" w:color="auto"/>
            <w:bottom w:val="none" w:sz="0" w:space="0" w:color="auto"/>
            <w:right w:val="none" w:sz="0" w:space="0" w:color="auto"/>
          </w:divBdr>
        </w:div>
      </w:divsChild>
    </w:div>
    <w:div w:id="1867062834">
      <w:bodyDiv w:val="1"/>
      <w:marLeft w:val="0"/>
      <w:marRight w:val="0"/>
      <w:marTop w:val="0"/>
      <w:marBottom w:val="0"/>
      <w:divBdr>
        <w:top w:val="none" w:sz="0" w:space="0" w:color="auto"/>
        <w:left w:val="none" w:sz="0" w:space="0" w:color="auto"/>
        <w:bottom w:val="none" w:sz="0" w:space="0" w:color="auto"/>
        <w:right w:val="none" w:sz="0" w:space="0" w:color="auto"/>
      </w:divBdr>
    </w:div>
    <w:div w:id="1939753350">
      <w:bodyDiv w:val="1"/>
      <w:marLeft w:val="0"/>
      <w:marRight w:val="0"/>
      <w:marTop w:val="0"/>
      <w:marBottom w:val="0"/>
      <w:divBdr>
        <w:top w:val="none" w:sz="0" w:space="0" w:color="auto"/>
        <w:left w:val="none" w:sz="0" w:space="0" w:color="auto"/>
        <w:bottom w:val="none" w:sz="0" w:space="0" w:color="auto"/>
        <w:right w:val="none" w:sz="0" w:space="0" w:color="auto"/>
      </w:divBdr>
      <w:divsChild>
        <w:div w:id="1341540847">
          <w:marLeft w:val="0"/>
          <w:marRight w:val="0"/>
          <w:marTop w:val="0"/>
          <w:marBottom w:val="40"/>
          <w:divBdr>
            <w:top w:val="none" w:sz="0" w:space="0" w:color="auto"/>
            <w:left w:val="none" w:sz="0" w:space="0" w:color="auto"/>
            <w:bottom w:val="none" w:sz="0" w:space="0" w:color="auto"/>
            <w:right w:val="none" w:sz="0" w:space="0" w:color="auto"/>
          </w:divBdr>
        </w:div>
      </w:divsChild>
    </w:div>
    <w:div w:id="2004159541">
      <w:bodyDiv w:val="1"/>
      <w:marLeft w:val="0"/>
      <w:marRight w:val="0"/>
      <w:marTop w:val="0"/>
      <w:marBottom w:val="0"/>
      <w:divBdr>
        <w:top w:val="none" w:sz="0" w:space="0" w:color="auto"/>
        <w:left w:val="none" w:sz="0" w:space="0" w:color="auto"/>
        <w:bottom w:val="none" w:sz="0" w:space="0" w:color="auto"/>
        <w:right w:val="none" w:sz="0" w:space="0" w:color="auto"/>
      </w:divBdr>
      <w:divsChild>
        <w:div w:id="33893092">
          <w:marLeft w:val="0"/>
          <w:marRight w:val="0"/>
          <w:marTop w:val="0"/>
          <w:marBottom w:val="0"/>
          <w:divBdr>
            <w:top w:val="none" w:sz="0" w:space="0" w:color="auto"/>
            <w:left w:val="none" w:sz="0" w:space="0" w:color="auto"/>
            <w:bottom w:val="none" w:sz="0" w:space="0" w:color="auto"/>
            <w:right w:val="none" w:sz="0" w:space="0" w:color="auto"/>
          </w:divBdr>
        </w:div>
      </w:divsChild>
    </w:div>
    <w:div w:id="2014183475">
      <w:bodyDiv w:val="1"/>
      <w:marLeft w:val="0"/>
      <w:marRight w:val="0"/>
      <w:marTop w:val="0"/>
      <w:marBottom w:val="0"/>
      <w:divBdr>
        <w:top w:val="none" w:sz="0" w:space="0" w:color="auto"/>
        <w:left w:val="none" w:sz="0" w:space="0" w:color="auto"/>
        <w:bottom w:val="none" w:sz="0" w:space="0" w:color="auto"/>
        <w:right w:val="none" w:sz="0" w:space="0" w:color="auto"/>
      </w:divBdr>
      <w:divsChild>
        <w:div w:id="1981763115">
          <w:marLeft w:val="0"/>
          <w:marRight w:val="0"/>
          <w:marTop w:val="0"/>
          <w:marBottom w:val="0"/>
          <w:divBdr>
            <w:top w:val="none" w:sz="0" w:space="0" w:color="auto"/>
            <w:left w:val="none" w:sz="0" w:space="0" w:color="auto"/>
            <w:bottom w:val="none" w:sz="0" w:space="0" w:color="auto"/>
            <w:right w:val="none" w:sz="0" w:space="0" w:color="auto"/>
          </w:divBdr>
          <w:divsChild>
            <w:div w:id="421609336">
              <w:marLeft w:val="0"/>
              <w:marRight w:val="0"/>
              <w:marTop w:val="0"/>
              <w:marBottom w:val="0"/>
              <w:divBdr>
                <w:top w:val="none" w:sz="0" w:space="0" w:color="auto"/>
                <w:left w:val="none" w:sz="0" w:space="0" w:color="auto"/>
                <w:bottom w:val="none" w:sz="0" w:space="0" w:color="auto"/>
                <w:right w:val="none" w:sz="0" w:space="0" w:color="auto"/>
              </w:divBdr>
              <w:divsChild>
                <w:div w:id="1470636561">
                  <w:marLeft w:val="0"/>
                  <w:marRight w:val="0"/>
                  <w:marTop w:val="0"/>
                  <w:marBottom w:val="0"/>
                  <w:divBdr>
                    <w:top w:val="none" w:sz="0" w:space="0" w:color="auto"/>
                    <w:left w:val="none" w:sz="0" w:space="0" w:color="auto"/>
                    <w:bottom w:val="none" w:sz="0" w:space="0" w:color="auto"/>
                    <w:right w:val="none" w:sz="0" w:space="0" w:color="auto"/>
                  </w:divBdr>
                </w:div>
                <w:div w:id="1860118231">
                  <w:marLeft w:val="0"/>
                  <w:marRight w:val="0"/>
                  <w:marTop w:val="0"/>
                  <w:marBottom w:val="0"/>
                  <w:divBdr>
                    <w:top w:val="none" w:sz="0" w:space="0" w:color="auto"/>
                    <w:left w:val="none" w:sz="0" w:space="0" w:color="auto"/>
                    <w:bottom w:val="none" w:sz="0" w:space="0" w:color="auto"/>
                    <w:right w:val="none" w:sz="0" w:space="0" w:color="auto"/>
                  </w:divBdr>
                </w:div>
                <w:div w:id="485632449">
                  <w:marLeft w:val="0"/>
                  <w:marRight w:val="0"/>
                  <w:marTop w:val="0"/>
                  <w:marBottom w:val="0"/>
                  <w:divBdr>
                    <w:top w:val="none" w:sz="0" w:space="0" w:color="auto"/>
                    <w:left w:val="none" w:sz="0" w:space="0" w:color="auto"/>
                    <w:bottom w:val="none" w:sz="0" w:space="0" w:color="auto"/>
                    <w:right w:val="none" w:sz="0" w:space="0" w:color="auto"/>
                  </w:divBdr>
                </w:div>
                <w:div w:id="1969971641">
                  <w:marLeft w:val="0"/>
                  <w:marRight w:val="0"/>
                  <w:marTop w:val="0"/>
                  <w:marBottom w:val="0"/>
                  <w:divBdr>
                    <w:top w:val="none" w:sz="0" w:space="0" w:color="auto"/>
                    <w:left w:val="none" w:sz="0" w:space="0" w:color="auto"/>
                    <w:bottom w:val="none" w:sz="0" w:space="0" w:color="auto"/>
                    <w:right w:val="none" w:sz="0" w:space="0" w:color="auto"/>
                  </w:divBdr>
                  <w:divsChild>
                    <w:div w:id="13967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810830">
      <w:bodyDiv w:val="1"/>
      <w:marLeft w:val="0"/>
      <w:marRight w:val="0"/>
      <w:marTop w:val="0"/>
      <w:marBottom w:val="0"/>
      <w:divBdr>
        <w:top w:val="none" w:sz="0" w:space="0" w:color="auto"/>
        <w:left w:val="none" w:sz="0" w:space="0" w:color="auto"/>
        <w:bottom w:val="none" w:sz="0" w:space="0" w:color="auto"/>
        <w:right w:val="none" w:sz="0" w:space="0" w:color="auto"/>
      </w:divBdr>
      <w:divsChild>
        <w:div w:id="171496115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7420D-7585-44EE-B429-CF6F825CC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16</Pages>
  <Words>3549</Words>
  <Characters>20230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34</cp:revision>
  <dcterms:created xsi:type="dcterms:W3CDTF">2018-01-20T12:46:00Z</dcterms:created>
  <dcterms:modified xsi:type="dcterms:W3CDTF">2018-01-22T15:58:00Z</dcterms:modified>
</cp:coreProperties>
</file>