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74B7" w:rsidRDefault="002A74B7" w:rsidP="00E7662B">
      <w:pPr>
        <w:ind w:left="234"/>
        <w:rPr>
          <w:rFonts w:eastAsia="Arial"/>
          <w:b/>
          <w:spacing w:val="11"/>
          <w:w w:val="83"/>
          <w:sz w:val="24"/>
          <w:szCs w:val="24"/>
        </w:rPr>
      </w:pPr>
      <w:r>
        <w:rPr>
          <w:rFonts w:eastAsia="Arial"/>
          <w:b/>
          <w:spacing w:val="11"/>
          <w:w w:val="83"/>
          <w:sz w:val="24"/>
          <w:szCs w:val="24"/>
        </w:rPr>
        <w:t>Page 6</w:t>
      </w:r>
    </w:p>
    <w:p w:rsidR="002A74B7" w:rsidRDefault="002A74B7" w:rsidP="00E7662B">
      <w:pPr>
        <w:ind w:left="234"/>
        <w:rPr>
          <w:rFonts w:eastAsia="Arial"/>
          <w:b/>
          <w:spacing w:val="11"/>
          <w:w w:val="83"/>
          <w:sz w:val="24"/>
          <w:szCs w:val="24"/>
        </w:rPr>
      </w:pPr>
    </w:p>
    <w:p w:rsidR="00C52E78" w:rsidRPr="00E77B1F" w:rsidRDefault="008F4471" w:rsidP="00E7662B">
      <w:pPr>
        <w:ind w:left="234"/>
        <w:rPr>
          <w:rFonts w:eastAsia="Arial"/>
          <w:sz w:val="24"/>
          <w:szCs w:val="24"/>
        </w:rPr>
      </w:pPr>
      <w:r w:rsidRPr="00E77B1F">
        <w:rPr>
          <w:rFonts w:eastAsia="Arial"/>
          <w:b/>
          <w:spacing w:val="11"/>
          <w:w w:val="83"/>
          <w:sz w:val="24"/>
          <w:szCs w:val="24"/>
        </w:rPr>
        <w:t>Joinin</w:t>
      </w:r>
      <w:r w:rsidRPr="00E77B1F">
        <w:rPr>
          <w:rFonts w:eastAsia="Arial"/>
          <w:b/>
          <w:w w:val="83"/>
          <w:sz w:val="24"/>
          <w:szCs w:val="24"/>
        </w:rPr>
        <w:t>g</w:t>
      </w:r>
      <w:r w:rsidRPr="00E77B1F">
        <w:rPr>
          <w:rFonts w:eastAsia="Arial"/>
          <w:b/>
          <w:spacing w:val="10"/>
          <w:w w:val="83"/>
          <w:sz w:val="24"/>
          <w:szCs w:val="24"/>
        </w:rPr>
        <w:t xml:space="preserve"> </w:t>
      </w:r>
      <w:r w:rsidRPr="00E77B1F">
        <w:rPr>
          <w:rFonts w:eastAsia="Arial"/>
          <w:b/>
          <w:spacing w:val="6"/>
          <w:w w:val="83"/>
          <w:sz w:val="24"/>
          <w:szCs w:val="24"/>
        </w:rPr>
        <w:t>sentence</w:t>
      </w:r>
      <w:r w:rsidRPr="00E77B1F">
        <w:rPr>
          <w:rFonts w:eastAsia="Arial"/>
          <w:b/>
          <w:w w:val="83"/>
          <w:sz w:val="24"/>
          <w:szCs w:val="24"/>
        </w:rPr>
        <w:t>s</w:t>
      </w:r>
      <w:r w:rsidRPr="00E77B1F">
        <w:rPr>
          <w:rFonts w:eastAsia="Arial"/>
          <w:b/>
          <w:spacing w:val="34"/>
          <w:w w:val="83"/>
          <w:sz w:val="24"/>
          <w:szCs w:val="24"/>
        </w:rPr>
        <w:t xml:space="preserve"> </w:t>
      </w:r>
      <w:r w:rsidR="002A74B7">
        <w:rPr>
          <w:rFonts w:eastAsia="Arial"/>
          <w:b/>
          <w:w w:val="161"/>
          <w:sz w:val="24"/>
          <w:szCs w:val="24"/>
        </w:rPr>
        <w:t>–</w:t>
      </w:r>
      <w:r w:rsidRPr="00E77B1F">
        <w:rPr>
          <w:rFonts w:eastAsia="Arial"/>
          <w:b/>
          <w:spacing w:val="-36"/>
          <w:w w:val="161"/>
          <w:sz w:val="24"/>
          <w:szCs w:val="24"/>
        </w:rPr>
        <w:t xml:space="preserve"> </w:t>
      </w:r>
      <w:r w:rsidRPr="00E77B1F">
        <w:rPr>
          <w:rFonts w:eastAsia="Arial"/>
          <w:b/>
          <w:w w:val="161"/>
          <w:sz w:val="24"/>
          <w:szCs w:val="24"/>
        </w:rPr>
        <w:t xml:space="preserve">1                </w:t>
      </w:r>
      <w:r w:rsidRPr="00E77B1F">
        <w:rPr>
          <w:rFonts w:eastAsia="Arial"/>
          <w:b/>
          <w:spacing w:val="38"/>
          <w:w w:val="161"/>
          <w:sz w:val="24"/>
          <w:szCs w:val="24"/>
        </w:rPr>
        <w:t xml:space="preserve"> </w:t>
      </w:r>
      <w:r w:rsidRPr="00E77B1F">
        <w:rPr>
          <w:rFonts w:eastAsia="Arial"/>
          <w:b/>
          <w:spacing w:val="2"/>
          <w:w w:val="82"/>
          <w:sz w:val="24"/>
          <w:szCs w:val="24"/>
        </w:rPr>
        <w:t>Effectiv</w:t>
      </w:r>
      <w:r w:rsidRPr="00E77B1F">
        <w:rPr>
          <w:rFonts w:eastAsia="Arial"/>
          <w:b/>
          <w:w w:val="82"/>
          <w:sz w:val="24"/>
          <w:szCs w:val="24"/>
        </w:rPr>
        <w:t>e</w:t>
      </w:r>
      <w:r w:rsidRPr="00E77B1F">
        <w:rPr>
          <w:rFonts w:eastAsia="Arial"/>
          <w:b/>
          <w:spacing w:val="25"/>
          <w:w w:val="82"/>
          <w:sz w:val="24"/>
          <w:szCs w:val="24"/>
        </w:rPr>
        <w:t xml:space="preserve"> </w:t>
      </w:r>
      <w:r w:rsidRPr="00E77B1F">
        <w:rPr>
          <w:rFonts w:eastAsia="Arial"/>
          <w:b/>
          <w:spacing w:val="16"/>
          <w:w w:val="83"/>
          <w:sz w:val="24"/>
          <w:szCs w:val="24"/>
        </w:rPr>
        <w:t>writin</w:t>
      </w:r>
      <w:r w:rsidRPr="00E77B1F">
        <w:rPr>
          <w:rFonts w:eastAsia="Arial"/>
          <w:b/>
          <w:w w:val="85"/>
          <w:sz w:val="24"/>
          <w:szCs w:val="24"/>
        </w:rPr>
        <w:t>g</w:t>
      </w:r>
    </w:p>
    <w:p w:rsidR="00444522" w:rsidRPr="00075E0A" w:rsidRDefault="00444522" w:rsidP="00E7662B">
      <w:pPr>
        <w:ind w:left="239"/>
        <w:rPr>
          <w:w w:val="111"/>
          <w:sz w:val="24"/>
          <w:szCs w:val="24"/>
        </w:rPr>
      </w:pPr>
    </w:p>
    <w:p w:rsidR="00D74615" w:rsidRDefault="00D74615" w:rsidP="00E7662B">
      <w:pPr>
        <w:ind w:left="239"/>
        <w:rPr>
          <w:b/>
          <w:color w:val="363232"/>
          <w:sz w:val="24"/>
          <w:szCs w:val="24"/>
          <w:shd w:val="clear" w:color="auto" w:fill="FFFFFF"/>
        </w:rPr>
      </w:pPr>
      <w:r w:rsidRPr="00075E0A">
        <w:rPr>
          <w:b/>
          <w:color w:val="363232"/>
          <w:sz w:val="24"/>
          <w:szCs w:val="24"/>
          <w:shd w:val="clear" w:color="auto" w:fill="FFFFFF"/>
        </w:rPr>
        <w:t xml:space="preserve">The ability to combine sentences correctly is a key step to expressing an individual's ideas and heading towards a better understanding and utilization of the English language. </w:t>
      </w:r>
    </w:p>
    <w:p w:rsidR="00075E0A" w:rsidRPr="00075E0A" w:rsidRDefault="00075E0A" w:rsidP="00E7662B">
      <w:pPr>
        <w:ind w:left="239"/>
        <w:rPr>
          <w:b/>
          <w:w w:val="111"/>
          <w:sz w:val="24"/>
          <w:szCs w:val="24"/>
        </w:rPr>
      </w:pPr>
    </w:p>
    <w:p w:rsidR="007349D5" w:rsidRPr="00E77B1F" w:rsidRDefault="007349D5" w:rsidP="00E7662B">
      <w:pPr>
        <w:pStyle w:val="ListParagraph"/>
        <w:numPr>
          <w:ilvl w:val="0"/>
          <w:numId w:val="4"/>
        </w:numPr>
        <w:rPr>
          <w:w w:val="111"/>
          <w:sz w:val="24"/>
          <w:szCs w:val="24"/>
        </w:rPr>
      </w:pPr>
      <w:r w:rsidRPr="00075E0A">
        <w:rPr>
          <w:w w:val="111"/>
          <w:sz w:val="24"/>
          <w:szCs w:val="24"/>
        </w:rPr>
        <w:t xml:space="preserve">In an informal spoken narrative, the events of a story are often given </w:t>
      </w:r>
      <w:r w:rsidR="00645958" w:rsidRPr="00075E0A">
        <w:rPr>
          <w:w w:val="111"/>
          <w:sz w:val="24"/>
          <w:szCs w:val="24"/>
        </w:rPr>
        <w:t>in fairly short</w:t>
      </w:r>
      <w:r w:rsidR="00645958" w:rsidRPr="00E77B1F">
        <w:rPr>
          <w:w w:val="111"/>
          <w:sz w:val="24"/>
          <w:szCs w:val="24"/>
        </w:rPr>
        <w:t xml:space="preserve"> sentences in the order they happened, but in a formal WRITTEN narrative longer, more complex sentences tend to be used. Look at these examples:</w:t>
      </w:r>
    </w:p>
    <w:p w:rsidR="00645958" w:rsidRPr="00E77B1F" w:rsidRDefault="00645958" w:rsidP="00E7662B">
      <w:pPr>
        <w:pStyle w:val="ListParagraph"/>
        <w:ind w:left="599"/>
        <w:rPr>
          <w:w w:val="111"/>
          <w:sz w:val="24"/>
          <w:szCs w:val="24"/>
        </w:rPr>
      </w:pPr>
    </w:p>
    <w:p w:rsidR="00444522" w:rsidRPr="00E77B1F" w:rsidRDefault="00444522" w:rsidP="00E7662B">
      <w:pPr>
        <w:ind w:left="239"/>
        <w:rPr>
          <w:b/>
          <w:w w:val="111"/>
          <w:sz w:val="24"/>
          <w:szCs w:val="24"/>
        </w:rPr>
      </w:pPr>
      <w:r w:rsidRPr="00E77B1F">
        <w:rPr>
          <w:b/>
          <w:w w:val="111"/>
          <w:sz w:val="24"/>
          <w:szCs w:val="24"/>
        </w:rPr>
        <w:t>‘Well, you see the train was late so we didn’t arrive till midnight. We were much too late for dinner at the hotel and we had to go to bed hungry. It was awful!’</w:t>
      </w:r>
    </w:p>
    <w:p w:rsidR="00444522" w:rsidRPr="00E77B1F" w:rsidRDefault="00444522" w:rsidP="00E7662B">
      <w:pPr>
        <w:pStyle w:val="ListParagraph"/>
        <w:numPr>
          <w:ilvl w:val="0"/>
          <w:numId w:val="3"/>
        </w:numPr>
        <w:rPr>
          <w:sz w:val="24"/>
          <w:szCs w:val="24"/>
        </w:rPr>
      </w:pPr>
      <w:r w:rsidRPr="00E77B1F">
        <w:rPr>
          <w:b/>
          <w:sz w:val="24"/>
          <w:szCs w:val="24"/>
          <w:u w:val="single"/>
        </w:rPr>
        <w:t>As</w:t>
      </w:r>
      <w:r w:rsidRPr="00E77B1F">
        <w:rPr>
          <w:sz w:val="24"/>
          <w:szCs w:val="24"/>
        </w:rPr>
        <w:t xml:space="preserve"> our train was late </w:t>
      </w:r>
      <w:r w:rsidRPr="00E77B1F">
        <w:rPr>
          <w:b/>
          <w:sz w:val="24"/>
          <w:szCs w:val="24"/>
          <w:u w:val="single"/>
        </w:rPr>
        <w:t>and</w:t>
      </w:r>
      <w:r w:rsidRPr="00E77B1F">
        <w:rPr>
          <w:sz w:val="24"/>
          <w:szCs w:val="24"/>
        </w:rPr>
        <w:t xml:space="preserve"> we did not arrive till midnight and, unfortunately, as this was too late for dinner at the hotel, we had to go to bed hungry.</w:t>
      </w:r>
    </w:p>
    <w:p w:rsidR="00444522" w:rsidRPr="00E77B1F" w:rsidRDefault="00444522" w:rsidP="00E7662B">
      <w:pPr>
        <w:pStyle w:val="ListParagraph"/>
        <w:numPr>
          <w:ilvl w:val="0"/>
          <w:numId w:val="3"/>
        </w:numPr>
        <w:rPr>
          <w:sz w:val="24"/>
          <w:szCs w:val="24"/>
        </w:rPr>
      </w:pPr>
      <w:r w:rsidRPr="00E77B1F">
        <w:rPr>
          <w:sz w:val="24"/>
          <w:szCs w:val="24"/>
        </w:rPr>
        <w:t xml:space="preserve">Our arrival at the hotel was delayed till midnight </w:t>
      </w:r>
      <w:r w:rsidRPr="00E77B1F">
        <w:rPr>
          <w:b/>
          <w:sz w:val="24"/>
          <w:szCs w:val="24"/>
          <w:u w:val="single"/>
        </w:rPr>
        <w:t>because</w:t>
      </w:r>
      <w:r w:rsidRPr="00E77B1F">
        <w:rPr>
          <w:sz w:val="24"/>
          <w:szCs w:val="24"/>
        </w:rPr>
        <w:t xml:space="preserve"> our train was late and we had to go to bed hungry </w:t>
      </w:r>
      <w:r w:rsidRPr="00E77B1F">
        <w:rPr>
          <w:b/>
          <w:sz w:val="24"/>
          <w:szCs w:val="24"/>
          <w:u w:val="single"/>
        </w:rPr>
        <w:t>because</w:t>
      </w:r>
      <w:r w:rsidRPr="00E77B1F">
        <w:rPr>
          <w:sz w:val="24"/>
          <w:szCs w:val="24"/>
        </w:rPr>
        <w:t>, unfortunately, they were no longer serving dinner at that time.</w:t>
      </w:r>
    </w:p>
    <w:p w:rsidR="00444522" w:rsidRPr="003750B2" w:rsidRDefault="00444522" w:rsidP="00E7662B">
      <w:pPr>
        <w:pStyle w:val="ListParagraph"/>
        <w:ind w:left="599"/>
        <w:rPr>
          <w:sz w:val="10"/>
          <w:szCs w:val="24"/>
        </w:rPr>
      </w:pPr>
    </w:p>
    <w:p w:rsidR="00C52E78" w:rsidRPr="00E77B1F" w:rsidRDefault="00444522" w:rsidP="00E7662B">
      <w:pPr>
        <w:rPr>
          <w:b/>
          <w:sz w:val="24"/>
          <w:szCs w:val="24"/>
        </w:rPr>
      </w:pPr>
      <w:r w:rsidRPr="00E77B1F">
        <w:rPr>
          <w:b/>
          <w:sz w:val="24"/>
          <w:szCs w:val="24"/>
        </w:rPr>
        <w:t>‘We, we had a nice lunch and we had a long chat about old times and then we split the bill and went for a lovely walk together beside the lake.’</w:t>
      </w:r>
    </w:p>
    <w:p w:rsidR="00444522" w:rsidRPr="00E77B1F" w:rsidRDefault="00444522" w:rsidP="00E7662B">
      <w:pPr>
        <w:pStyle w:val="ListParagraph"/>
        <w:numPr>
          <w:ilvl w:val="0"/>
          <w:numId w:val="3"/>
        </w:numPr>
        <w:rPr>
          <w:sz w:val="24"/>
          <w:szCs w:val="24"/>
        </w:rPr>
      </w:pPr>
      <w:r w:rsidRPr="00E77B1F">
        <w:rPr>
          <w:sz w:val="24"/>
          <w:szCs w:val="24"/>
        </w:rPr>
        <w:t xml:space="preserve">We had a long, nostalgic conversation </w:t>
      </w:r>
      <w:r w:rsidRPr="00E77B1F">
        <w:rPr>
          <w:b/>
          <w:sz w:val="24"/>
          <w:szCs w:val="24"/>
          <w:u w:val="single"/>
        </w:rPr>
        <w:t>while</w:t>
      </w:r>
      <w:r w:rsidRPr="00E77B1F">
        <w:rPr>
          <w:sz w:val="24"/>
          <w:szCs w:val="24"/>
        </w:rPr>
        <w:t xml:space="preserve"> we were having lunch and </w:t>
      </w:r>
      <w:r w:rsidRPr="00E77B1F">
        <w:rPr>
          <w:b/>
          <w:sz w:val="24"/>
          <w:szCs w:val="24"/>
          <w:u w:val="single"/>
        </w:rPr>
        <w:t>when</w:t>
      </w:r>
      <w:r w:rsidRPr="00E77B1F">
        <w:rPr>
          <w:sz w:val="24"/>
          <w:szCs w:val="24"/>
        </w:rPr>
        <w:t xml:space="preserve"> we had split the bill went for a very enjoyable walk beside the lake together.</w:t>
      </w:r>
    </w:p>
    <w:p w:rsidR="00C52E78" w:rsidRPr="003750B2" w:rsidRDefault="00C52E78" w:rsidP="00E7662B">
      <w:pPr>
        <w:rPr>
          <w:sz w:val="2"/>
          <w:szCs w:val="24"/>
        </w:rPr>
      </w:pPr>
    </w:p>
    <w:tbl>
      <w:tblPr>
        <w:tblStyle w:val="TableGrid"/>
        <w:tblW w:w="0" w:type="auto"/>
        <w:tblLayout w:type="fixed"/>
        <w:tblLook w:val="04A0"/>
      </w:tblPr>
      <w:tblGrid>
        <w:gridCol w:w="1638"/>
        <w:gridCol w:w="7020"/>
      </w:tblGrid>
      <w:tr w:rsidR="00B34C5F" w:rsidRPr="00E77B1F" w:rsidTr="00B65494">
        <w:tc>
          <w:tcPr>
            <w:tcW w:w="1638" w:type="dxa"/>
          </w:tcPr>
          <w:p w:rsidR="00B34C5F" w:rsidRPr="00E77B1F" w:rsidRDefault="00B34C5F" w:rsidP="00E7662B">
            <w:pPr>
              <w:rPr>
                <w:b/>
                <w:sz w:val="24"/>
                <w:szCs w:val="24"/>
              </w:rPr>
            </w:pPr>
            <w:r w:rsidRPr="00E77B1F">
              <w:rPr>
                <w:b/>
                <w:sz w:val="24"/>
                <w:szCs w:val="24"/>
              </w:rPr>
              <w:t>Conjunctions</w:t>
            </w:r>
          </w:p>
        </w:tc>
        <w:tc>
          <w:tcPr>
            <w:tcW w:w="7020" w:type="dxa"/>
          </w:tcPr>
          <w:p w:rsidR="00B34C5F" w:rsidRPr="00E77B1F" w:rsidRDefault="00B34C5F" w:rsidP="00E7662B">
            <w:pPr>
              <w:rPr>
                <w:b/>
                <w:sz w:val="24"/>
                <w:szCs w:val="24"/>
              </w:rPr>
            </w:pPr>
            <w:r w:rsidRPr="00E77B1F">
              <w:rPr>
                <w:b/>
                <w:sz w:val="24"/>
                <w:szCs w:val="24"/>
              </w:rPr>
              <w:t>Sentences</w:t>
            </w:r>
          </w:p>
        </w:tc>
      </w:tr>
      <w:tr w:rsidR="00B34C5F" w:rsidRPr="00E77B1F" w:rsidTr="00B65494">
        <w:tc>
          <w:tcPr>
            <w:tcW w:w="1638" w:type="dxa"/>
          </w:tcPr>
          <w:p w:rsidR="00B34C5F" w:rsidRPr="00E77B1F" w:rsidRDefault="00B34C5F" w:rsidP="00E7662B">
            <w:pPr>
              <w:rPr>
                <w:sz w:val="24"/>
                <w:szCs w:val="24"/>
              </w:rPr>
            </w:pPr>
            <w:r w:rsidRPr="00E77B1F">
              <w:rPr>
                <w:sz w:val="24"/>
                <w:szCs w:val="24"/>
              </w:rPr>
              <w:t>After</w:t>
            </w:r>
          </w:p>
        </w:tc>
        <w:tc>
          <w:tcPr>
            <w:tcW w:w="7020" w:type="dxa"/>
          </w:tcPr>
          <w:p w:rsidR="00B34C5F" w:rsidRPr="00E77B1F" w:rsidRDefault="00B34C5F" w:rsidP="00E7662B">
            <w:pPr>
              <w:rPr>
                <w:sz w:val="24"/>
                <w:szCs w:val="24"/>
              </w:rPr>
            </w:pPr>
            <w:r w:rsidRPr="00E77B1F">
              <w:rPr>
                <w:spacing w:val="5"/>
                <w:sz w:val="24"/>
                <w:szCs w:val="24"/>
                <w:shd w:val="clear" w:color="auto" w:fill="FFFFFF"/>
              </w:rPr>
              <w:t>following in time or place </w:t>
            </w:r>
            <w:r w:rsidRPr="00E77B1F">
              <w:rPr>
                <w:rStyle w:val="Strong"/>
                <w:rFonts w:eastAsiaTheme="majorEastAsia"/>
                <w:b w:val="0"/>
                <w:bCs w:val="0"/>
                <w:spacing w:val="5"/>
                <w:sz w:val="24"/>
                <w:szCs w:val="24"/>
                <w:shd w:val="clear" w:color="auto" w:fill="FFFFFF"/>
              </w:rPr>
              <w:t>: afterward, behind, later</w:t>
            </w:r>
            <w:r w:rsidRPr="00E77B1F">
              <w:rPr>
                <w:sz w:val="24"/>
                <w:szCs w:val="24"/>
              </w:rPr>
              <w:t xml:space="preserve"> </w:t>
            </w:r>
          </w:p>
          <w:p w:rsidR="00B34C5F" w:rsidRPr="0089698E" w:rsidRDefault="00B34C5F" w:rsidP="00E7662B">
            <w:pPr>
              <w:rPr>
                <w:i/>
                <w:sz w:val="24"/>
                <w:szCs w:val="24"/>
              </w:rPr>
            </w:pPr>
            <w:r w:rsidRPr="0089698E">
              <w:rPr>
                <w:i/>
                <w:sz w:val="24"/>
                <w:szCs w:val="24"/>
              </w:rPr>
              <w:t>We can’t play loud music after everyone has gone to bad.</w:t>
            </w:r>
          </w:p>
        </w:tc>
      </w:tr>
      <w:tr w:rsidR="00B34C5F" w:rsidRPr="00E77B1F" w:rsidTr="00B65494">
        <w:tc>
          <w:tcPr>
            <w:tcW w:w="1638" w:type="dxa"/>
          </w:tcPr>
          <w:p w:rsidR="00B34C5F" w:rsidRPr="00E77B1F" w:rsidRDefault="00B34C5F" w:rsidP="00E7662B">
            <w:pPr>
              <w:rPr>
                <w:sz w:val="24"/>
                <w:szCs w:val="24"/>
              </w:rPr>
            </w:pPr>
            <w:r w:rsidRPr="00E77B1F">
              <w:rPr>
                <w:sz w:val="24"/>
                <w:szCs w:val="24"/>
              </w:rPr>
              <w:t>And then</w:t>
            </w:r>
          </w:p>
        </w:tc>
        <w:tc>
          <w:tcPr>
            <w:tcW w:w="7020" w:type="dxa"/>
          </w:tcPr>
          <w:p w:rsidR="00B34C5F" w:rsidRDefault="00B34C5F" w:rsidP="00E7662B">
            <w:pPr>
              <w:rPr>
                <w:rStyle w:val="Strong"/>
                <w:rFonts w:eastAsiaTheme="majorEastAsia"/>
                <w:b w:val="0"/>
                <w:bCs w:val="0"/>
                <w:spacing w:val="5"/>
                <w:sz w:val="24"/>
                <w:szCs w:val="24"/>
                <w:shd w:val="clear" w:color="auto" w:fill="FFFFFF"/>
              </w:rPr>
            </w:pPr>
            <w:r w:rsidRPr="00E77B1F">
              <w:rPr>
                <w:spacing w:val="5"/>
                <w:sz w:val="24"/>
                <w:szCs w:val="24"/>
                <w:shd w:val="clear" w:color="auto" w:fill="FFFFFF"/>
              </w:rPr>
              <w:t>following in time or place</w:t>
            </w:r>
          </w:p>
          <w:p w:rsidR="00B34C5F" w:rsidRPr="0089698E" w:rsidRDefault="00B65494" w:rsidP="00E7662B">
            <w:pPr>
              <w:rPr>
                <w:rFonts w:eastAsiaTheme="majorEastAsia"/>
                <w:i/>
                <w:spacing w:val="5"/>
                <w:sz w:val="24"/>
                <w:szCs w:val="24"/>
                <w:shd w:val="clear" w:color="auto" w:fill="FFFFFF"/>
              </w:rPr>
            </w:pPr>
            <w:r w:rsidRPr="0089698E">
              <w:rPr>
                <w:rStyle w:val="Strong"/>
                <w:rFonts w:eastAsiaTheme="majorEastAsia"/>
                <w:b w:val="0"/>
                <w:bCs w:val="0"/>
                <w:i/>
                <w:spacing w:val="5"/>
                <w:sz w:val="24"/>
                <w:szCs w:val="24"/>
                <w:shd w:val="clear" w:color="auto" w:fill="FFFFFF"/>
              </w:rPr>
              <w:t>We watched the late movie and then went to bed.</w:t>
            </w:r>
          </w:p>
        </w:tc>
      </w:tr>
      <w:tr w:rsidR="00B34C5F" w:rsidRPr="00E77B1F" w:rsidTr="00B65494">
        <w:tc>
          <w:tcPr>
            <w:tcW w:w="1638" w:type="dxa"/>
          </w:tcPr>
          <w:p w:rsidR="00B34C5F" w:rsidRPr="00E77B1F" w:rsidRDefault="00B34C5F" w:rsidP="00E7662B">
            <w:pPr>
              <w:rPr>
                <w:sz w:val="24"/>
                <w:szCs w:val="24"/>
              </w:rPr>
            </w:pPr>
            <w:r w:rsidRPr="00E77B1F">
              <w:rPr>
                <w:sz w:val="24"/>
                <w:szCs w:val="24"/>
              </w:rPr>
              <w:t>because</w:t>
            </w:r>
          </w:p>
        </w:tc>
        <w:tc>
          <w:tcPr>
            <w:tcW w:w="7020" w:type="dxa"/>
          </w:tcPr>
          <w:p w:rsidR="00B34C5F" w:rsidRPr="00E77B1F" w:rsidRDefault="00B34C5F" w:rsidP="00E7662B">
            <w:pPr>
              <w:rPr>
                <w:rStyle w:val="hvr"/>
                <w:rFonts w:eastAsiaTheme="majorEastAsia"/>
                <w:sz w:val="24"/>
                <w:szCs w:val="24"/>
                <w:shd w:val="clear" w:color="auto" w:fill="FFFFFF"/>
              </w:rPr>
            </w:pPr>
            <w:r w:rsidRPr="00E77B1F">
              <w:rPr>
                <w:rStyle w:val="hvr"/>
                <w:rFonts w:eastAsiaTheme="majorEastAsia"/>
                <w:sz w:val="24"/>
                <w:szCs w:val="24"/>
                <w:shd w:val="clear" w:color="auto" w:fill="FFFFFF"/>
              </w:rPr>
              <w:t>For</w:t>
            </w:r>
            <w:r w:rsidRPr="00E77B1F">
              <w:rPr>
                <w:sz w:val="24"/>
                <w:szCs w:val="24"/>
                <w:shd w:val="clear" w:color="auto" w:fill="FFFFFF"/>
              </w:rPr>
              <w:t> </w:t>
            </w:r>
            <w:r w:rsidRPr="00E77B1F">
              <w:rPr>
                <w:rStyle w:val="hvr"/>
                <w:rFonts w:eastAsiaTheme="majorEastAsia"/>
                <w:sz w:val="24"/>
                <w:szCs w:val="24"/>
                <w:shd w:val="clear" w:color="auto" w:fill="FFFFFF"/>
              </w:rPr>
              <w:t>the</w:t>
            </w:r>
            <w:r w:rsidRPr="00E77B1F">
              <w:rPr>
                <w:sz w:val="24"/>
                <w:szCs w:val="24"/>
                <w:shd w:val="clear" w:color="auto" w:fill="FFFFFF"/>
              </w:rPr>
              <w:t> </w:t>
            </w:r>
            <w:r w:rsidRPr="00E77B1F">
              <w:rPr>
                <w:rStyle w:val="hvr"/>
                <w:rFonts w:eastAsiaTheme="majorEastAsia"/>
                <w:sz w:val="24"/>
                <w:szCs w:val="24"/>
                <w:shd w:val="clear" w:color="auto" w:fill="FFFFFF"/>
              </w:rPr>
              <w:t>reason</w:t>
            </w:r>
            <w:r w:rsidRPr="00E77B1F">
              <w:rPr>
                <w:sz w:val="24"/>
                <w:szCs w:val="24"/>
                <w:shd w:val="clear" w:color="auto" w:fill="FFFFFF"/>
              </w:rPr>
              <w:t> </w:t>
            </w:r>
            <w:r w:rsidRPr="00E77B1F">
              <w:rPr>
                <w:rStyle w:val="hvr"/>
                <w:rFonts w:eastAsiaTheme="majorEastAsia"/>
                <w:sz w:val="24"/>
                <w:szCs w:val="24"/>
                <w:shd w:val="clear" w:color="auto" w:fill="FFFFFF"/>
              </w:rPr>
              <w:t>that;</w:t>
            </w:r>
            <w:r w:rsidRPr="00E77B1F">
              <w:rPr>
                <w:sz w:val="24"/>
                <w:szCs w:val="24"/>
                <w:shd w:val="clear" w:color="auto" w:fill="FFFFFF"/>
              </w:rPr>
              <w:t> </w:t>
            </w:r>
            <w:r w:rsidRPr="00E77B1F">
              <w:rPr>
                <w:rStyle w:val="hvr"/>
                <w:rFonts w:eastAsiaTheme="majorEastAsia"/>
                <w:sz w:val="24"/>
                <w:szCs w:val="24"/>
                <w:shd w:val="clear" w:color="auto" w:fill="FFFFFF"/>
              </w:rPr>
              <w:t>due</w:t>
            </w:r>
            <w:r w:rsidRPr="00E77B1F">
              <w:rPr>
                <w:sz w:val="24"/>
                <w:szCs w:val="24"/>
                <w:shd w:val="clear" w:color="auto" w:fill="FFFFFF"/>
              </w:rPr>
              <w:t> to </w:t>
            </w:r>
            <w:r w:rsidRPr="00E77B1F">
              <w:rPr>
                <w:rStyle w:val="hvr"/>
                <w:rFonts w:eastAsiaTheme="majorEastAsia"/>
                <w:sz w:val="24"/>
                <w:szCs w:val="24"/>
                <w:shd w:val="clear" w:color="auto" w:fill="FFFFFF"/>
              </w:rPr>
              <w:t>the</w:t>
            </w:r>
            <w:r w:rsidRPr="00E77B1F">
              <w:rPr>
                <w:sz w:val="24"/>
                <w:szCs w:val="24"/>
                <w:shd w:val="clear" w:color="auto" w:fill="FFFFFF"/>
              </w:rPr>
              <w:t> </w:t>
            </w:r>
            <w:r w:rsidRPr="00E77B1F">
              <w:rPr>
                <w:rStyle w:val="hvr"/>
                <w:rFonts w:eastAsiaTheme="majorEastAsia"/>
                <w:sz w:val="24"/>
                <w:szCs w:val="24"/>
                <w:shd w:val="clear" w:color="auto" w:fill="FFFFFF"/>
              </w:rPr>
              <w:t>fact</w:t>
            </w:r>
            <w:r w:rsidRPr="00E77B1F">
              <w:rPr>
                <w:sz w:val="24"/>
                <w:szCs w:val="24"/>
                <w:shd w:val="clear" w:color="auto" w:fill="FFFFFF"/>
              </w:rPr>
              <w:t> </w:t>
            </w:r>
            <w:r w:rsidRPr="00E77B1F">
              <w:rPr>
                <w:rStyle w:val="hvr"/>
                <w:rFonts w:eastAsiaTheme="majorEastAsia"/>
                <w:sz w:val="24"/>
                <w:szCs w:val="24"/>
                <w:shd w:val="clear" w:color="auto" w:fill="FFFFFF"/>
              </w:rPr>
              <w:t>that.</w:t>
            </w:r>
          </w:p>
          <w:p w:rsidR="00B34C5F" w:rsidRPr="0089698E" w:rsidRDefault="00B34C5F" w:rsidP="00E7662B">
            <w:pPr>
              <w:rPr>
                <w:rFonts w:eastAsiaTheme="majorEastAsia"/>
                <w:i/>
                <w:sz w:val="24"/>
                <w:szCs w:val="24"/>
                <w:shd w:val="clear" w:color="auto" w:fill="FFFFFF"/>
              </w:rPr>
            </w:pPr>
            <w:r w:rsidRPr="00B65494">
              <w:rPr>
                <w:rStyle w:val="hvr"/>
                <w:rFonts w:eastAsiaTheme="majorEastAsia"/>
                <w:i/>
                <w:sz w:val="24"/>
                <w:szCs w:val="24"/>
                <w:shd w:val="clear" w:color="auto" w:fill="FFFFFF"/>
              </w:rPr>
              <w:t>I lost my job because of her.</w:t>
            </w:r>
          </w:p>
        </w:tc>
      </w:tr>
      <w:tr w:rsidR="00B34C5F" w:rsidRPr="00E77B1F" w:rsidTr="00B65494">
        <w:tc>
          <w:tcPr>
            <w:tcW w:w="1638" w:type="dxa"/>
          </w:tcPr>
          <w:p w:rsidR="00B34C5F" w:rsidRPr="00E77B1F" w:rsidRDefault="00B34C5F" w:rsidP="00E7662B">
            <w:pPr>
              <w:rPr>
                <w:sz w:val="24"/>
                <w:szCs w:val="24"/>
              </w:rPr>
            </w:pPr>
            <w:r w:rsidRPr="00E77B1F">
              <w:rPr>
                <w:sz w:val="24"/>
                <w:szCs w:val="24"/>
              </w:rPr>
              <w:t>By the time</w:t>
            </w:r>
          </w:p>
        </w:tc>
        <w:tc>
          <w:tcPr>
            <w:tcW w:w="7020" w:type="dxa"/>
          </w:tcPr>
          <w:p w:rsidR="00B34C5F" w:rsidRPr="00E77B1F" w:rsidRDefault="00B34C5F" w:rsidP="00E7662B">
            <w:pPr>
              <w:rPr>
                <w:sz w:val="24"/>
                <w:szCs w:val="24"/>
                <w:shd w:val="clear" w:color="auto" w:fill="FFFFFF"/>
              </w:rPr>
            </w:pPr>
            <w:r w:rsidRPr="00E77B1F">
              <w:rPr>
                <w:sz w:val="24"/>
                <w:szCs w:val="24"/>
                <w:shd w:val="clear" w:color="auto" w:fill="FFFFFF"/>
              </w:rPr>
              <w:t>At </w:t>
            </w:r>
            <w:r w:rsidRPr="00E77B1F">
              <w:rPr>
                <w:rStyle w:val="hvr"/>
                <w:rFonts w:eastAsiaTheme="majorEastAsia"/>
                <w:sz w:val="24"/>
                <w:szCs w:val="24"/>
                <w:shd w:val="clear" w:color="auto" w:fill="FFFFFF"/>
              </w:rPr>
              <w:t>the</w:t>
            </w:r>
            <w:r w:rsidRPr="00E77B1F">
              <w:rPr>
                <w:sz w:val="24"/>
                <w:szCs w:val="24"/>
                <w:shd w:val="clear" w:color="auto" w:fill="FFFFFF"/>
              </w:rPr>
              <w:t> </w:t>
            </w:r>
            <w:r w:rsidRPr="00E77B1F">
              <w:rPr>
                <w:rStyle w:val="hvr"/>
                <w:rFonts w:eastAsiaTheme="majorEastAsia"/>
                <w:sz w:val="24"/>
                <w:szCs w:val="24"/>
                <w:shd w:val="clear" w:color="auto" w:fill="FFFFFF"/>
              </w:rPr>
              <w:t>time</w:t>
            </w:r>
            <w:r w:rsidRPr="00E77B1F">
              <w:rPr>
                <w:sz w:val="24"/>
                <w:szCs w:val="24"/>
                <w:shd w:val="clear" w:color="auto" w:fill="FFFFFF"/>
              </w:rPr>
              <w:t> </w:t>
            </w:r>
            <w:r w:rsidRPr="00E77B1F">
              <w:rPr>
                <w:rStyle w:val="hvr"/>
                <w:rFonts w:eastAsiaTheme="majorEastAsia"/>
                <w:sz w:val="24"/>
                <w:szCs w:val="24"/>
                <w:shd w:val="clear" w:color="auto" w:fill="FFFFFF"/>
              </w:rPr>
              <w:t>when</w:t>
            </w:r>
            <w:r w:rsidRPr="00E77B1F">
              <w:rPr>
                <w:sz w:val="24"/>
                <w:szCs w:val="24"/>
                <w:shd w:val="clear" w:color="auto" w:fill="FFFFFF"/>
              </w:rPr>
              <w:t> </w:t>
            </w:r>
            <w:r w:rsidRPr="00E77B1F">
              <w:rPr>
                <w:rStyle w:val="hvr"/>
                <w:rFonts w:eastAsiaTheme="majorEastAsia"/>
                <w:sz w:val="24"/>
                <w:szCs w:val="24"/>
                <w:shd w:val="clear" w:color="auto" w:fill="FFFFFF"/>
              </w:rPr>
              <w:t>something</w:t>
            </w:r>
            <w:r w:rsidRPr="00E77B1F">
              <w:rPr>
                <w:sz w:val="24"/>
                <w:szCs w:val="24"/>
                <w:shd w:val="clear" w:color="auto" w:fill="FFFFFF"/>
              </w:rPr>
              <w:t> </w:t>
            </w:r>
            <w:r w:rsidRPr="00E77B1F">
              <w:rPr>
                <w:rStyle w:val="hvr"/>
                <w:rFonts w:eastAsiaTheme="majorEastAsia"/>
                <w:sz w:val="24"/>
                <w:szCs w:val="24"/>
                <w:shd w:val="clear" w:color="auto" w:fill="FFFFFF"/>
              </w:rPr>
              <w:t>happens</w:t>
            </w:r>
            <w:r w:rsidRPr="00E77B1F">
              <w:rPr>
                <w:sz w:val="24"/>
                <w:szCs w:val="24"/>
                <w:shd w:val="clear" w:color="auto" w:fill="FFFFFF"/>
              </w:rPr>
              <w:t> </w:t>
            </w:r>
            <w:r w:rsidRPr="00E77B1F">
              <w:rPr>
                <w:rStyle w:val="hvr"/>
                <w:rFonts w:eastAsiaTheme="majorEastAsia"/>
                <w:sz w:val="24"/>
                <w:szCs w:val="24"/>
                <w:shd w:val="clear" w:color="auto" w:fill="FFFFFF"/>
              </w:rPr>
              <w:t>that</w:t>
            </w:r>
            <w:r w:rsidRPr="00E77B1F">
              <w:rPr>
                <w:sz w:val="24"/>
                <w:szCs w:val="24"/>
                <w:shd w:val="clear" w:color="auto" w:fill="FFFFFF"/>
              </w:rPr>
              <w:t> is </w:t>
            </w:r>
            <w:r w:rsidRPr="00E77B1F">
              <w:rPr>
                <w:rStyle w:val="hvr"/>
                <w:rFonts w:eastAsiaTheme="majorEastAsia"/>
                <w:sz w:val="24"/>
                <w:szCs w:val="24"/>
                <w:shd w:val="clear" w:color="auto" w:fill="FFFFFF"/>
              </w:rPr>
              <w:t>after</w:t>
            </w:r>
            <w:r w:rsidRPr="00E77B1F">
              <w:rPr>
                <w:sz w:val="24"/>
                <w:szCs w:val="24"/>
                <w:shd w:val="clear" w:color="auto" w:fill="FFFFFF"/>
              </w:rPr>
              <w:t> </w:t>
            </w:r>
            <w:r w:rsidRPr="00E77B1F">
              <w:rPr>
                <w:rStyle w:val="hvr"/>
                <w:rFonts w:eastAsiaTheme="majorEastAsia"/>
                <w:sz w:val="24"/>
                <w:szCs w:val="24"/>
                <w:shd w:val="clear" w:color="auto" w:fill="FFFFFF"/>
              </w:rPr>
              <w:t>another</w:t>
            </w:r>
            <w:r w:rsidRPr="00E77B1F">
              <w:rPr>
                <w:sz w:val="24"/>
                <w:szCs w:val="24"/>
                <w:shd w:val="clear" w:color="auto" w:fill="FFFFFF"/>
              </w:rPr>
              <w:t> </w:t>
            </w:r>
            <w:r w:rsidRPr="00E77B1F">
              <w:rPr>
                <w:rStyle w:val="hvr"/>
                <w:rFonts w:eastAsiaTheme="majorEastAsia"/>
                <w:sz w:val="24"/>
                <w:szCs w:val="24"/>
                <w:shd w:val="clear" w:color="auto" w:fill="FFFFFF"/>
              </w:rPr>
              <w:t>event</w:t>
            </w:r>
            <w:r w:rsidRPr="00E77B1F">
              <w:rPr>
                <w:sz w:val="24"/>
                <w:szCs w:val="24"/>
                <w:shd w:val="clear" w:color="auto" w:fill="FFFFFF"/>
              </w:rPr>
              <w:t> or </w:t>
            </w:r>
            <w:r w:rsidRPr="00E77B1F">
              <w:rPr>
                <w:rStyle w:val="hvr"/>
                <w:rFonts w:eastAsiaTheme="majorEastAsia"/>
                <w:sz w:val="24"/>
                <w:szCs w:val="24"/>
                <w:shd w:val="clear" w:color="auto" w:fill="FFFFFF"/>
              </w:rPr>
              <w:t>situation</w:t>
            </w:r>
            <w:r w:rsidRPr="00E77B1F">
              <w:rPr>
                <w:sz w:val="24"/>
                <w:szCs w:val="24"/>
                <w:shd w:val="clear" w:color="auto" w:fill="FFFFFF"/>
              </w:rPr>
              <w:t> </w:t>
            </w:r>
            <w:r w:rsidRPr="00E77B1F">
              <w:rPr>
                <w:rStyle w:val="hvr"/>
                <w:rFonts w:eastAsiaTheme="majorEastAsia"/>
                <w:sz w:val="24"/>
                <w:szCs w:val="24"/>
                <w:shd w:val="clear" w:color="auto" w:fill="FFFFFF"/>
              </w:rPr>
              <w:t>has</w:t>
            </w:r>
            <w:r w:rsidRPr="00E77B1F">
              <w:rPr>
                <w:sz w:val="24"/>
                <w:szCs w:val="24"/>
                <w:shd w:val="clear" w:color="auto" w:fill="FFFFFF"/>
              </w:rPr>
              <w:t> </w:t>
            </w:r>
            <w:r w:rsidRPr="00E77B1F">
              <w:rPr>
                <w:rStyle w:val="hvr"/>
                <w:rFonts w:eastAsiaTheme="majorEastAsia"/>
                <w:sz w:val="24"/>
                <w:szCs w:val="24"/>
                <w:shd w:val="clear" w:color="auto" w:fill="FFFFFF"/>
              </w:rPr>
              <w:t>already</w:t>
            </w:r>
            <w:r w:rsidRPr="00E77B1F">
              <w:rPr>
                <w:sz w:val="24"/>
                <w:szCs w:val="24"/>
                <w:shd w:val="clear" w:color="auto" w:fill="FFFFFF"/>
              </w:rPr>
              <w:t> </w:t>
            </w:r>
            <w:r w:rsidRPr="00E77B1F">
              <w:rPr>
                <w:rStyle w:val="hvr"/>
                <w:rFonts w:eastAsiaTheme="majorEastAsia"/>
                <w:sz w:val="24"/>
                <w:szCs w:val="24"/>
                <w:shd w:val="clear" w:color="auto" w:fill="FFFFFF"/>
              </w:rPr>
              <w:t>passed</w:t>
            </w:r>
            <w:r w:rsidRPr="00E77B1F">
              <w:rPr>
                <w:sz w:val="24"/>
                <w:szCs w:val="24"/>
                <w:shd w:val="clear" w:color="auto" w:fill="FFFFFF"/>
              </w:rPr>
              <w:t> or </w:t>
            </w:r>
            <w:r w:rsidRPr="00E77B1F">
              <w:rPr>
                <w:rStyle w:val="hvr"/>
                <w:rFonts w:eastAsiaTheme="majorEastAsia"/>
                <w:sz w:val="24"/>
                <w:szCs w:val="24"/>
                <w:shd w:val="clear" w:color="auto" w:fill="FFFFFF"/>
              </w:rPr>
              <w:t>occurred.</w:t>
            </w:r>
            <w:r w:rsidRPr="00E77B1F">
              <w:rPr>
                <w:sz w:val="24"/>
                <w:szCs w:val="24"/>
                <w:shd w:val="clear" w:color="auto" w:fill="FFFFFF"/>
              </w:rPr>
              <w:t> </w:t>
            </w:r>
          </w:p>
          <w:p w:rsidR="00B34C5F" w:rsidRPr="00E77B1F" w:rsidRDefault="00B34C5F" w:rsidP="00E7662B">
            <w:pPr>
              <w:rPr>
                <w:sz w:val="24"/>
                <w:szCs w:val="24"/>
              </w:rPr>
            </w:pPr>
            <w:r w:rsidRPr="00E77B1F">
              <w:rPr>
                <w:i/>
                <w:iCs/>
                <w:sz w:val="24"/>
                <w:szCs w:val="24"/>
                <w:shd w:val="clear" w:color="auto" w:fill="FFFFFF"/>
              </w:rPr>
              <w:t>By </w:t>
            </w:r>
            <w:r w:rsidR="00475FFD" w:rsidRPr="00E77B1F">
              <w:rPr>
                <w:rStyle w:val="hvr"/>
                <w:rFonts w:eastAsiaTheme="majorEastAsia"/>
                <w:i/>
                <w:iCs/>
                <w:sz w:val="24"/>
                <w:szCs w:val="24"/>
                <w:shd w:val="clear" w:color="auto" w:fill="FFFFFF"/>
              </w:rPr>
              <w:t>the time</w:t>
            </w:r>
            <w:r w:rsidRPr="00E77B1F">
              <w:rPr>
                <w:i/>
                <w:iCs/>
                <w:sz w:val="24"/>
                <w:szCs w:val="24"/>
                <w:shd w:val="clear" w:color="auto" w:fill="FFFFFF"/>
              </w:rPr>
              <w:t> </w:t>
            </w:r>
            <w:r w:rsidRPr="00E77B1F">
              <w:rPr>
                <w:rStyle w:val="hvr"/>
                <w:rFonts w:eastAsiaTheme="majorEastAsia"/>
                <w:i/>
                <w:iCs/>
                <w:sz w:val="24"/>
                <w:szCs w:val="24"/>
                <w:shd w:val="clear" w:color="auto" w:fill="FFFFFF"/>
              </w:rPr>
              <w:t>she</w:t>
            </w:r>
            <w:r w:rsidRPr="00E77B1F">
              <w:rPr>
                <w:i/>
                <w:iCs/>
                <w:sz w:val="24"/>
                <w:szCs w:val="24"/>
                <w:shd w:val="clear" w:color="auto" w:fill="FFFFFF"/>
              </w:rPr>
              <w:t> </w:t>
            </w:r>
            <w:r w:rsidRPr="00E77B1F">
              <w:rPr>
                <w:rStyle w:val="hvr"/>
                <w:rFonts w:eastAsiaTheme="majorEastAsia"/>
                <w:i/>
                <w:iCs/>
                <w:sz w:val="24"/>
                <w:szCs w:val="24"/>
                <w:shd w:val="clear" w:color="auto" w:fill="FFFFFF"/>
              </w:rPr>
              <w:t>realized</w:t>
            </w:r>
            <w:r w:rsidRPr="00E77B1F">
              <w:rPr>
                <w:i/>
                <w:iCs/>
                <w:sz w:val="24"/>
                <w:szCs w:val="24"/>
                <w:shd w:val="clear" w:color="auto" w:fill="FFFFFF"/>
              </w:rPr>
              <w:t> </w:t>
            </w:r>
            <w:r w:rsidRPr="00E77B1F">
              <w:rPr>
                <w:rStyle w:val="hvr"/>
                <w:rFonts w:eastAsiaTheme="majorEastAsia"/>
                <w:i/>
                <w:iCs/>
                <w:sz w:val="24"/>
                <w:szCs w:val="24"/>
                <w:shd w:val="clear" w:color="auto" w:fill="FFFFFF"/>
              </w:rPr>
              <w:t>she</w:t>
            </w:r>
            <w:r w:rsidRPr="00E77B1F">
              <w:rPr>
                <w:i/>
                <w:iCs/>
                <w:sz w:val="24"/>
                <w:szCs w:val="24"/>
                <w:shd w:val="clear" w:color="auto" w:fill="FFFFFF"/>
              </w:rPr>
              <w:t> </w:t>
            </w:r>
            <w:r w:rsidRPr="00E77B1F">
              <w:rPr>
                <w:rStyle w:val="hvr"/>
                <w:rFonts w:eastAsiaTheme="majorEastAsia"/>
                <w:i/>
                <w:iCs/>
                <w:sz w:val="24"/>
                <w:szCs w:val="24"/>
                <w:shd w:val="clear" w:color="auto" w:fill="FFFFFF"/>
              </w:rPr>
              <w:t>had</w:t>
            </w:r>
            <w:r w:rsidRPr="00E77B1F">
              <w:rPr>
                <w:i/>
                <w:iCs/>
                <w:sz w:val="24"/>
                <w:szCs w:val="24"/>
                <w:shd w:val="clear" w:color="auto" w:fill="FFFFFF"/>
              </w:rPr>
              <w:t> </w:t>
            </w:r>
            <w:r w:rsidRPr="00E77B1F">
              <w:rPr>
                <w:rStyle w:val="hvr"/>
                <w:rFonts w:eastAsiaTheme="majorEastAsia"/>
                <w:i/>
                <w:iCs/>
                <w:sz w:val="24"/>
                <w:szCs w:val="24"/>
                <w:shd w:val="clear" w:color="auto" w:fill="FFFFFF"/>
              </w:rPr>
              <w:t>cancer,</w:t>
            </w:r>
            <w:r w:rsidRPr="00E77B1F">
              <w:rPr>
                <w:i/>
                <w:iCs/>
                <w:sz w:val="24"/>
                <w:szCs w:val="24"/>
                <w:shd w:val="clear" w:color="auto" w:fill="FFFFFF"/>
              </w:rPr>
              <w:t> it </w:t>
            </w:r>
            <w:r w:rsidRPr="00E77B1F">
              <w:rPr>
                <w:rStyle w:val="hvr"/>
                <w:rFonts w:eastAsiaTheme="majorEastAsia"/>
                <w:i/>
                <w:iCs/>
                <w:sz w:val="24"/>
                <w:szCs w:val="24"/>
                <w:shd w:val="clear" w:color="auto" w:fill="FFFFFF"/>
              </w:rPr>
              <w:t>had</w:t>
            </w:r>
            <w:r w:rsidRPr="00E77B1F">
              <w:rPr>
                <w:i/>
                <w:iCs/>
                <w:sz w:val="24"/>
                <w:szCs w:val="24"/>
                <w:shd w:val="clear" w:color="auto" w:fill="FFFFFF"/>
              </w:rPr>
              <w:t> </w:t>
            </w:r>
            <w:r w:rsidRPr="00E77B1F">
              <w:rPr>
                <w:rStyle w:val="hvr"/>
                <w:rFonts w:eastAsiaTheme="majorEastAsia"/>
                <w:i/>
                <w:iCs/>
                <w:sz w:val="24"/>
                <w:szCs w:val="24"/>
                <w:shd w:val="clear" w:color="auto" w:fill="FFFFFF"/>
              </w:rPr>
              <w:t>already</w:t>
            </w:r>
            <w:r w:rsidRPr="00E77B1F">
              <w:rPr>
                <w:i/>
                <w:iCs/>
                <w:sz w:val="24"/>
                <w:szCs w:val="24"/>
                <w:shd w:val="clear" w:color="auto" w:fill="FFFFFF"/>
              </w:rPr>
              <w:t> </w:t>
            </w:r>
            <w:r w:rsidRPr="00E77B1F">
              <w:rPr>
                <w:rStyle w:val="hvr"/>
                <w:rFonts w:eastAsiaTheme="majorEastAsia"/>
                <w:i/>
                <w:iCs/>
                <w:sz w:val="24"/>
                <w:szCs w:val="24"/>
                <w:shd w:val="clear" w:color="auto" w:fill="FFFFFF"/>
              </w:rPr>
              <w:t>spread.</w:t>
            </w:r>
          </w:p>
        </w:tc>
      </w:tr>
      <w:tr w:rsidR="00B34C5F" w:rsidRPr="00E77B1F" w:rsidTr="00B65494">
        <w:tc>
          <w:tcPr>
            <w:tcW w:w="1638" w:type="dxa"/>
          </w:tcPr>
          <w:p w:rsidR="00B34C5F" w:rsidRPr="00E77B1F" w:rsidRDefault="00B34C5F" w:rsidP="00E7662B">
            <w:pPr>
              <w:rPr>
                <w:sz w:val="24"/>
                <w:szCs w:val="24"/>
              </w:rPr>
            </w:pPr>
            <w:r w:rsidRPr="00E77B1F">
              <w:rPr>
                <w:sz w:val="24"/>
                <w:szCs w:val="24"/>
              </w:rPr>
              <w:t xml:space="preserve">Finally </w:t>
            </w:r>
          </w:p>
        </w:tc>
        <w:tc>
          <w:tcPr>
            <w:tcW w:w="7020" w:type="dxa"/>
          </w:tcPr>
          <w:p w:rsidR="00B34C5F" w:rsidRDefault="00B34C5F" w:rsidP="00E7662B">
            <w:pPr>
              <w:rPr>
                <w:spacing w:val="5"/>
                <w:sz w:val="24"/>
                <w:szCs w:val="24"/>
                <w:shd w:val="clear" w:color="auto" w:fill="FFFFFF"/>
              </w:rPr>
            </w:pPr>
            <w:r w:rsidRPr="00E77B1F">
              <w:rPr>
                <w:spacing w:val="5"/>
                <w:sz w:val="24"/>
                <w:szCs w:val="24"/>
                <w:shd w:val="clear" w:color="auto" w:fill="FFFFFF"/>
              </w:rPr>
              <w:t>At the end, lastly</w:t>
            </w:r>
          </w:p>
          <w:p w:rsidR="00B34C5F" w:rsidRPr="00B94101" w:rsidRDefault="0089698E" w:rsidP="00E7662B">
            <w:pPr>
              <w:rPr>
                <w:i/>
                <w:spacing w:val="5"/>
                <w:sz w:val="24"/>
                <w:szCs w:val="24"/>
                <w:shd w:val="clear" w:color="auto" w:fill="FFFFFF"/>
              </w:rPr>
            </w:pPr>
            <w:r w:rsidRPr="00B94101">
              <w:rPr>
                <w:i/>
                <w:spacing w:val="5"/>
                <w:sz w:val="24"/>
                <w:szCs w:val="24"/>
                <w:shd w:val="clear" w:color="auto" w:fill="FFFFFF"/>
              </w:rPr>
              <w:t>Finally, he put his tie on.</w:t>
            </w:r>
          </w:p>
        </w:tc>
      </w:tr>
      <w:tr w:rsidR="00B34C5F" w:rsidRPr="00E77B1F" w:rsidTr="00B65494">
        <w:tc>
          <w:tcPr>
            <w:tcW w:w="1638" w:type="dxa"/>
          </w:tcPr>
          <w:p w:rsidR="00B34C5F" w:rsidRPr="0089698E" w:rsidRDefault="00B34C5F" w:rsidP="00E7662B">
            <w:pPr>
              <w:rPr>
                <w:b/>
                <w:i/>
                <w:sz w:val="24"/>
                <w:szCs w:val="24"/>
              </w:rPr>
            </w:pPr>
            <w:r w:rsidRPr="0089698E">
              <w:rPr>
                <w:b/>
                <w:i/>
                <w:sz w:val="24"/>
                <w:szCs w:val="24"/>
              </w:rPr>
              <w:t>However</w:t>
            </w:r>
          </w:p>
        </w:tc>
        <w:tc>
          <w:tcPr>
            <w:tcW w:w="7020" w:type="dxa"/>
          </w:tcPr>
          <w:p w:rsidR="0089698E" w:rsidRPr="0089698E" w:rsidRDefault="0089698E" w:rsidP="00E7662B">
            <w:pPr>
              <w:rPr>
                <w:bCs/>
                <w:iCs/>
                <w:sz w:val="24"/>
                <w:szCs w:val="24"/>
                <w:shd w:val="clear" w:color="auto" w:fill="FFFFFF"/>
              </w:rPr>
            </w:pPr>
            <w:r w:rsidRPr="0089698E">
              <w:rPr>
                <w:bCs/>
                <w:iCs/>
                <w:sz w:val="24"/>
                <w:szCs w:val="24"/>
                <w:shd w:val="clear" w:color="auto" w:fill="FFFFFF"/>
              </w:rPr>
              <w:t>‘</w:t>
            </w:r>
            <w:r>
              <w:rPr>
                <w:bCs/>
                <w:iCs/>
                <w:sz w:val="24"/>
                <w:szCs w:val="24"/>
                <w:shd w:val="clear" w:color="auto" w:fill="FFFFFF"/>
              </w:rPr>
              <w:t>A</w:t>
            </w:r>
            <w:r w:rsidRPr="0089698E">
              <w:rPr>
                <w:bCs/>
                <w:iCs/>
                <w:sz w:val="24"/>
                <w:szCs w:val="24"/>
                <w:shd w:val="clear" w:color="auto" w:fill="FFFFFF"/>
              </w:rPr>
              <w:t>ny way at all’ or ‘it doesn’t matter how’</w:t>
            </w:r>
          </w:p>
          <w:p w:rsidR="00B34C5F" w:rsidRPr="00B94101" w:rsidRDefault="00B34C5F" w:rsidP="00E7662B">
            <w:pPr>
              <w:rPr>
                <w:i/>
                <w:sz w:val="24"/>
                <w:szCs w:val="24"/>
              </w:rPr>
            </w:pPr>
            <w:r w:rsidRPr="00B94101">
              <w:rPr>
                <w:bCs/>
                <w:i/>
                <w:iCs/>
                <w:sz w:val="24"/>
                <w:szCs w:val="24"/>
                <w:shd w:val="clear" w:color="auto" w:fill="FFFFFF"/>
              </w:rPr>
              <w:t>However</w:t>
            </w:r>
            <w:r w:rsidRPr="00B94101">
              <w:rPr>
                <w:i/>
                <w:iCs/>
                <w:sz w:val="24"/>
                <w:szCs w:val="24"/>
                <w:shd w:val="clear" w:color="auto" w:fill="FFFFFF"/>
              </w:rPr>
              <w:t> you try to explain it, I still can’t understand it.</w:t>
            </w:r>
          </w:p>
        </w:tc>
      </w:tr>
      <w:tr w:rsidR="00B34C5F" w:rsidRPr="00E77B1F" w:rsidTr="00B65494">
        <w:tc>
          <w:tcPr>
            <w:tcW w:w="1638" w:type="dxa"/>
          </w:tcPr>
          <w:p w:rsidR="00B34C5F" w:rsidRPr="00E77B1F" w:rsidRDefault="00B34C5F" w:rsidP="00E7662B">
            <w:pPr>
              <w:rPr>
                <w:sz w:val="24"/>
                <w:szCs w:val="24"/>
              </w:rPr>
            </w:pPr>
            <w:r w:rsidRPr="00E77B1F">
              <w:rPr>
                <w:sz w:val="24"/>
                <w:szCs w:val="24"/>
              </w:rPr>
              <w:t>Once</w:t>
            </w:r>
          </w:p>
        </w:tc>
        <w:tc>
          <w:tcPr>
            <w:tcW w:w="7020" w:type="dxa"/>
          </w:tcPr>
          <w:p w:rsidR="00B34C5F" w:rsidRPr="00E77B1F" w:rsidRDefault="00B34C5F" w:rsidP="00E7662B">
            <w:pPr>
              <w:pStyle w:val="p"/>
              <w:shd w:val="clear" w:color="auto" w:fill="FFFFFF"/>
              <w:spacing w:before="0" w:beforeAutospacing="0" w:after="0" w:afterAutospacing="0"/>
            </w:pPr>
            <w:r w:rsidRPr="00E77B1F">
              <w:t>We use </w:t>
            </w:r>
            <w:r w:rsidRPr="00E77B1F">
              <w:rPr>
                <w:i/>
                <w:iCs/>
              </w:rPr>
              <w:t>once</w:t>
            </w:r>
            <w:r w:rsidRPr="00E77B1F">
              <w:t> as an adverb to mean ‘one single time’:</w:t>
            </w:r>
          </w:p>
          <w:p w:rsidR="00B34C5F" w:rsidRPr="00E77B1F" w:rsidRDefault="00B34C5F" w:rsidP="00B94101">
            <w:pPr>
              <w:pStyle w:val="p"/>
              <w:shd w:val="clear" w:color="auto" w:fill="FFFFFF"/>
              <w:spacing w:before="0" w:beforeAutospacing="0" w:after="0" w:afterAutospacing="0"/>
            </w:pPr>
            <w:r w:rsidRPr="00E77B1F">
              <w:rPr>
                <w:i/>
                <w:iCs/>
              </w:rPr>
              <w:t>I’ve only met Jane’s husband </w:t>
            </w:r>
            <w:r w:rsidRPr="00B94101">
              <w:rPr>
                <w:bCs/>
                <w:i/>
                <w:iCs/>
              </w:rPr>
              <w:t>once</w:t>
            </w:r>
            <w:r w:rsidRPr="00E77B1F">
              <w:rPr>
                <w:i/>
                <w:iCs/>
              </w:rPr>
              <w:t>.</w:t>
            </w:r>
          </w:p>
        </w:tc>
      </w:tr>
      <w:tr w:rsidR="00B34C5F" w:rsidRPr="00E77B1F" w:rsidTr="00B65494">
        <w:tc>
          <w:tcPr>
            <w:tcW w:w="1638" w:type="dxa"/>
          </w:tcPr>
          <w:p w:rsidR="00B34C5F" w:rsidRPr="00E77B1F" w:rsidRDefault="00B34C5F" w:rsidP="00E7662B">
            <w:pPr>
              <w:rPr>
                <w:sz w:val="24"/>
                <w:szCs w:val="24"/>
              </w:rPr>
            </w:pPr>
            <w:r w:rsidRPr="00E77B1F">
              <w:rPr>
                <w:sz w:val="24"/>
                <w:szCs w:val="24"/>
              </w:rPr>
              <w:t>So</w:t>
            </w:r>
          </w:p>
        </w:tc>
        <w:tc>
          <w:tcPr>
            <w:tcW w:w="7020" w:type="dxa"/>
          </w:tcPr>
          <w:p w:rsidR="00B34C5F" w:rsidRPr="00E77B1F" w:rsidRDefault="00B94101" w:rsidP="00E7662B">
            <w:pPr>
              <w:rPr>
                <w:sz w:val="24"/>
                <w:szCs w:val="24"/>
                <w:shd w:val="clear" w:color="auto" w:fill="FFFFFF"/>
              </w:rPr>
            </w:pPr>
            <w:r>
              <w:rPr>
                <w:sz w:val="24"/>
                <w:szCs w:val="24"/>
                <w:shd w:val="clear" w:color="auto" w:fill="FFFFFF"/>
              </w:rPr>
              <w:t>T</w:t>
            </w:r>
            <w:r w:rsidR="00B34C5F" w:rsidRPr="00E77B1F">
              <w:rPr>
                <w:sz w:val="24"/>
                <w:szCs w:val="24"/>
                <w:shd w:val="clear" w:color="auto" w:fill="FFFFFF"/>
              </w:rPr>
              <w:t>o such a great extent.</w:t>
            </w:r>
          </w:p>
          <w:p w:rsidR="00B34C5F" w:rsidRPr="00E77B1F" w:rsidRDefault="00B34C5F" w:rsidP="00E7662B">
            <w:pPr>
              <w:rPr>
                <w:sz w:val="24"/>
                <w:szCs w:val="24"/>
              </w:rPr>
            </w:pPr>
            <w:r w:rsidRPr="00E77B1F">
              <w:rPr>
                <w:i/>
                <w:iCs/>
                <w:sz w:val="24"/>
                <w:szCs w:val="24"/>
                <w:shd w:val="clear" w:color="auto" w:fill="FFFFFF"/>
              </w:rPr>
              <w:t>I’m sorry I’m walking </w:t>
            </w:r>
            <w:r w:rsidRPr="00B94101">
              <w:rPr>
                <w:bCs/>
                <w:i/>
                <w:iCs/>
                <w:sz w:val="24"/>
                <w:szCs w:val="24"/>
                <w:shd w:val="clear" w:color="auto" w:fill="FFFFFF"/>
              </w:rPr>
              <w:t>so</w:t>
            </w:r>
            <w:r w:rsidRPr="00E77B1F">
              <w:rPr>
                <w:i/>
                <w:iCs/>
                <w:sz w:val="24"/>
                <w:szCs w:val="24"/>
                <w:shd w:val="clear" w:color="auto" w:fill="FFFFFF"/>
              </w:rPr>
              <w:t> slowly. I’ve hurt my ankle.</w:t>
            </w:r>
          </w:p>
        </w:tc>
      </w:tr>
      <w:tr w:rsidR="00B34C5F" w:rsidRPr="00E77B1F" w:rsidTr="00B65494">
        <w:tc>
          <w:tcPr>
            <w:tcW w:w="1638" w:type="dxa"/>
          </w:tcPr>
          <w:p w:rsidR="00B34C5F" w:rsidRPr="00E77B1F" w:rsidRDefault="00B34C5F" w:rsidP="00E7662B">
            <w:pPr>
              <w:rPr>
                <w:sz w:val="24"/>
                <w:szCs w:val="24"/>
              </w:rPr>
            </w:pPr>
            <w:r w:rsidRPr="00E77B1F">
              <w:rPr>
                <w:sz w:val="24"/>
                <w:szCs w:val="24"/>
              </w:rPr>
              <w:t>Subsequently</w:t>
            </w:r>
          </w:p>
        </w:tc>
        <w:tc>
          <w:tcPr>
            <w:tcW w:w="7020" w:type="dxa"/>
          </w:tcPr>
          <w:p w:rsidR="00B34C5F" w:rsidRPr="00B94101" w:rsidRDefault="00B34C5F" w:rsidP="00E7662B">
            <w:pPr>
              <w:rPr>
                <w:bCs/>
                <w:sz w:val="24"/>
                <w:szCs w:val="24"/>
                <w:shd w:val="clear" w:color="auto" w:fill="FFFFFF"/>
              </w:rPr>
            </w:pPr>
            <w:r w:rsidRPr="00B94101">
              <w:rPr>
                <w:rFonts w:eastAsiaTheme="majorEastAsia"/>
                <w:bCs/>
                <w:sz w:val="24"/>
                <w:szCs w:val="24"/>
              </w:rPr>
              <w:t>happening</w:t>
            </w:r>
            <w:r w:rsidRPr="00B94101">
              <w:rPr>
                <w:bCs/>
                <w:sz w:val="24"/>
                <w:szCs w:val="24"/>
                <w:shd w:val="clear" w:color="auto" w:fill="FFFFFF"/>
              </w:rPr>
              <w:t> after something </w:t>
            </w:r>
            <w:r w:rsidRPr="00B94101">
              <w:rPr>
                <w:rFonts w:eastAsiaTheme="majorEastAsia"/>
                <w:bCs/>
                <w:sz w:val="24"/>
                <w:szCs w:val="24"/>
              </w:rPr>
              <w:t>else</w:t>
            </w:r>
          </w:p>
          <w:p w:rsidR="00B34C5F" w:rsidRPr="00B94101" w:rsidRDefault="00B34C5F" w:rsidP="00E7662B">
            <w:pPr>
              <w:rPr>
                <w:i/>
                <w:sz w:val="24"/>
                <w:szCs w:val="24"/>
              </w:rPr>
            </w:pPr>
            <w:r w:rsidRPr="00B94101">
              <w:rPr>
                <w:i/>
                <w:sz w:val="24"/>
                <w:szCs w:val="24"/>
              </w:rPr>
              <w:t>In 1982 he was arrested and subsequently convicted on drug trafficking charges.</w:t>
            </w:r>
          </w:p>
        </w:tc>
      </w:tr>
      <w:tr w:rsidR="00B34C5F" w:rsidRPr="00E77B1F" w:rsidTr="00B65494">
        <w:tc>
          <w:tcPr>
            <w:tcW w:w="1638" w:type="dxa"/>
          </w:tcPr>
          <w:p w:rsidR="00B34C5F" w:rsidRPr="00E77B1F" w:rsidRDefault="00B34C5F" w:rsidP="00E7662B">
            <w:pPr>
              <w:rPr>
                <w:sz w:val="24"/>
                <w:szCs w:val="24"/>
              </w:rPr>
            </w:pPr>
            <w:r w:rsidRPr="00E77B1F">
              <w:rPr>
                <w:sz w:val="24"/>
                <w:szCs w:val="24"/>
              </w:rPr>
              <w:t>when</w:t>
            </w:r>
          </w:p>
        </w:tc>
        <w:tc>
          <w:tcPr>
            <w:tcW w:w="7020" w:type="dxa"/>
          </w:tcPr>
          <w:p w:rsidR="00B34C5F" w:rsidRPr="00B94101" w:rsidRDefault="00B34C5F" w:rsidP="00E7662B">
            <w:pPr>
              <w:rPr>
                <w:bCs/>
                <w:sz w:val="24"/>
                <w:szCs w:val="24"/>
                <w:shd w:val="clear" w:color="auto" w:fill="FFFFFF"/>
              </w:rPr>
            </w:pPr>
            <w:r w:rsidRPr="00B94101">
              <w:rPr>
                <w:bCs/>
                <w:sz w:val="24"/>
                <w:szCs w:val="24"/>
                <w:shd w:val="clear" w:color="auto" w:fill="FFFFFF"/>
              </w:rPr>
              <w:t>at what </w:t>
            </w:r>
            <w:r w:rsidRPr="00B94101">
              <w:rPr>
                <w:rFonts w:eastAsiaTheme="majorEastAsia"/>
                <w:bCs/>
                <w:sz w:val="24"/>
                <w:szCs w:val="24"/>
              </w:rPr>
              <w:t>time</w:t>
            </w:r>
            <w:r w:rsidRPr="00B94101">
              <w:rPr>
                <w:bCs/>
                <w:sz w:val="24"/>
                <w:szCs w:val="24"/>
                <w:shd w:val="clear" w:color="auto" w:fill="FFFFFF"/>
              </w:rPr>
              <w:t>; at the </w:t>
            </w:r>
            <w:r w:rsidRPr="00B94101">
              <w:rPr>
                <w:rFonts w:eastAsiaTheme="majorEastAsia"/>
                <w:bCs/>
                <w:sz w:val="24"/>
                <w:szCs w:val="24"/>
              </w:rPr>
              <w:t>time</w:t>
            </w:r>
            <w:r w:rsidR="00B94101" w:rsidRPr="00B94101">
              <w:rPr>
                <w:bCs/>
                <w:sz w:val="24"/>
                <w:szCs w:val="24"/>
                <w:shd w:val="clear" w:color="auto" w:fill="FFFFFF"/>
              </w:rPr>
              <w:t> at which</w:t>
            </w:r>
          </w:p>
          <w:p w:rsidR="00B34C5F" w:rsidRPr="00E77B1F" w:rsidRDefault="00B34C5F" w:rsidP="00E7662B">
            <w:pPr>
              <w:rPr>
                <w:sz w:val="24"/>
                <w:szCs w:val="24"/>
              </w:rPr>
            </w:pPr>
            <w:r w:rsidRPr="00E77B1F">
              <w:rPr>
                <w:i/>
                <w:iCs/>
                <w:sz w:val="24"/>
                <w:szCs w:val="24"/>
                <w:shd w:val="clear" w:color="auto" w:fill="FFFFFF"/>
              </w:rPr>
              <w:t>She was only 20 when she had her first </w:t>
            </w:r>
            <w:r w:rsidRPr="00E77B1F">
              <w:rPr>
                <w:rFonts w:eastAsiaTheme="majorEastAsia"/>
                <w:i/>
                <w:iCs/>
                <w:sz w:val="24"/>
                <w:szCs w:val="24"/>
                <w:shd w:val="clear" w:color="auto" w:fill="FFFFFF"/>
              </w:rPr>
              <w:t>baby</w:t>
            </w:r>
            <w:r w:rsidRPr="00E77B1F">
              <w:rPr>
                <w:i/>
                <w:iCs/>
                <w:sz w:val="24"/>
                <w:szCs w:val="24"/>
                <w:shd w:val="clear" w:color="auto" w:fill="FFFFFF"/>
              </w:rPr>
              <w:t>.</w:t>
            </w:r>
          </w:p>
        </w:tc>
      </w:tr>
      <w:tr w:rsidR="00B34C5F" w:rsidRPr="00E77B1F" w:rsidTr="00B65494">
        <w:tc>
          <w:tcPr>
            <w:tcW w:w="1638" w:type="dxa"/>
          </w:tcPr>
          <w:p w:rsidR="00B34C5F" w:rsidRPr="00E77B1F" w:rsidRDefault="00B34C5F" w:rsidP="00E7662B">
            <w:pPr>
              <w:rPr>
                <w:sz w:val="24"/>
                <w:szCs w:val="24"/>
              </w:rPr>
            </w:pPr>
            <w:r w:rsidRPr="00E77B1F">
              <w:rPr>
                <w:sz w:val="24"/>
                <w:szCs w:val="24"/>
              </w:rPr>
              <w:t>while</w:t>
            </w:r>
          </w:p>
        </w:tc>
        <w:tc>
          <w:tcPr>
            <w:tcW w:w="7020" w:type="dxa"/>
          </w:tcPr>
          <w:p w:rsidR="00B34C5F" w:rsidRPr="00E77B1F" w:rsidRDefault="00B34C5F" w:rsidP="00E7662B">
            <w:pPr>
              <w:rPr>
                <w:b/>
                <w:bCs/>
                <w:sz w:val="24"/>
                <w:szCs w:val="24"/>
                <w:shd w:val="clear" w:color="auto" w:fill="FFFFFF"/>
              </w:rPr>
            </w:pPr>
            <w:r w:rsidRPr="00E77B1F">
              <w:rPr>
                <w:sz w:val="24"/>
                <w:szCs w:val="24"/>
              </w:rPr>
              <w:t>d</w:t>
            </w:r>
            <w:r w:rsidRPr="00E77B1F">
              <w:rPr>
                <w:b/>
                <w:bCs/>
                <w:sz w:val="24"/>
                <w:szCs w:val="24"/>
                <w:shd w:val="clear" w:color="auto" w:fill="FFFFFF"/>
              </w:rPr>
              <w:t>uring the </w:t>
            </w:r>
            <w:r w:rsidRPr="00E77B1F">
              <w:rPr>
                <w:rFonts w:eastAsiaTheme="majorEastAsia"/>
                <w:b/>
                <w:bCs/>
                <w:sz w:val="24"/>
                <w:szCs w:val="24"/>
              </w:rPr>
              <w:t>time</w:t>
            </w:r>
            <w:r w:rsidRPr="00E77B1F">
              <w:rPr>
                <w:b/>
                <w:bCs/>
                <w:sz w:val="24"/>
                <w:szCs w:val="24"/>
                <w:shd w:val="clear" w:color="auto" w:fill="FFFFFF"/>
              </w:rPr>
              <w:t> that, or at the same </w:t>
            </w:r>
            <w:r w:rsidRPr="00E77B1F">
              <w:rPr>
                <w:rFonts w:eastAsiaTheme="majorEastAsia"/>
                <w:b/>
                <w:bCs/>
                <w:sz w:val="24"/>
                <w:szCs w:val="24"/>
              </w:rPr>
              <w:t>time</w:t>
            </w:r>
            <w:r w:rsidRPr="00E77B1F">
              <w:rPr>
                <w:b/>
                <w:bCs/>
                <w:sz w:val="24"/>
                <w:szCs w:val="24"/>
                <w:shd w:val="clear" w:color="auto" w:fill="FFFFFF"/>
              </w:rPr>
              <w:t> as:</w:t>
            </w:r>
          </w:p>
          <w:p w:rsidR="00B34C5F" w:rsidRPr="00E77B1F" w:rsidRDefault="00B34C5F" w:rsidP="00E7662B">
            <w:pPr>
              <w:rPr>
                <w:sz w:val="24"/>
                <w:szCs w:val="24"/>
              </w:rPr>
            </w:pPr>
            <w:r w:rsidRPr="00E77B1F">
              <w:rPr>
                <w:i/>
                <w:iCs/>
                <w:sz w:val="24"/>
                <w:szCs w:val="24"/>
                <w:shd w:val="clear" w:color="auto" w:fill="FFFFFF"/>
              </w:rPr>
              <w:t>I </w:t>
            </w:r>
            <w:r w:rsidRPr="00E77B1F">
              <w:rPr>
                <w:rFonts w:eastAsiaTheme="majorEastAsia"/>
                <w:i/>
                <w:iCs/>
                <w:sz w:val="24"/>
                <w:szCs w:val="24"/>
                <w:shd w:val="clear" w:color="auto" w:fill="FFFFFF"/>
              </w:rPr>
              <w:t>read</w:t>
            </w:r>
            <w:r w:rsidRPr="00E77B1F">
              <w:rPr>
                <w:i/>
                <w:iCs/>
                <w:sz w:val="24"/>
                <w:szCs w:val="24"/>
                <w:shd w:val="clear" w:color="auto" w:fill="FFFFFF"/>
              </w:rPr>
              <w:t> it while you were </w:t>
            </w:r>
            <w:r w:rsidRPr="00E77B1F">
              <w:rPr>
                <w:rFonts w:eastAsiaTheme="majorEastAsia"/>
                <w:i/>
                <w:iCs/>
                <w:sz w:val="24"/>
                <w:szCs w:val="24"/>
                <w:shd w:val="clear" w:color="auto" w:fill="FFFFFF"/>
              </w:rPr>
              <w:t>drying</w:t>
            </w:r>
            <w:r w:rsidRPr="00E77B1F">
              <w:rPr>
                <w:i/>
                <w:iCs/>
                <w:sz w:val="24"/>
                <w:szCs w:val="24"/>
                <w:shd w:val="clear" w:color="auto" w:fill="FFFFFF"/>
              </w:rPr>
              <w:t> </w:t>
            </w:r>
            <w:r w:rsidRPr="00E77B1F">
              <w:rPr>
                <w:rFonts w:eastAsiaTheme="majorEastAsia"/>
                <w:i/>
                <w:iCs/>
                <w:sz w:val="24"/>
                <w:szCs w:val="24"/>
                <w:shd w:val="clear" w:color="auto" w:fill="FFFFFF"/>
              </w:rPr>
              <w:t>your</w:t>
            </w:r>
            <w:r w:rsidRPr="00E77B1F">
              <w:rPr>
                <w:i/>
                <w:iCs/>
                <w:sz w:val="24"/>
                <w:szCs w:val="24"/>
                <w:shd w:val="clear" w:color="auto" w:fill="FFFFFF"/>
              </w:rPr>
              <w:t> </w:t>
            </w:r>
            <w:r w:rsidRPr="00E77B1F">
              <w:rPr>
                <w:rFonts w:eastAsiaTheme="majorEastAsia"/>
                <w:i/>
                <w:iCs/>
                <w:sz w:val="24"/>
                <w:szCs w:val="24"/>
                <w:shd w:val="clear" w:color="auto" w:fill="FFFFFF"/>
              </w:rPr>
              <w:t>hair</w:t>
            </w:r>
            <w:r w:rsidRPr="00E77B1F">
              <w:rPr>
                <w:i/>
                <w:iCs/>
                <w:sz w:val="24"/>
                <w:szCs w:val="24"/>
                <w:shd w:val="clear" w:color="auto" w:fill="FFFFFF"/>
              </w:rPr>
              <w:t>.</w:t>
            </w:r>
          </w:p>
        </w:tc>
      </w:tr>
    </w:tbl>
    <w:p w:rsidR="008F4471" w:rsidRPr="00E77B1F" w:rsidRDefault="008F4471" w:rsidP="00E7662B">
      <w:pPr>
        <w:rPr>
          <w:sz w:val="24"/>
          <w:szCs w:val="24"/>
        </w:rPr>
      </w:pPr>
    </w:p>
    <w:tbl>
      <w:tblPr>
        <w:tblStyle w:val="TableGrid"/>
        <w:tblW w:w="0" w:type="auto"/>
        <w:tblLayout w:type="fixed"/>
        <w:tblLook w:val="04A0"/>
      </w:tblPr>
      <w:tblGrid>
        <w:gridCol w:w="1638"/>
        <w:gridCol w:w="7020"/>
      </w:tblGrid>
      <w:tr w:rsidR="00B34C5F" w:rsidRPr="00E77B1F" w:rsidTr="00B94101">
        <w:tc>
          <w:tcPr>
            <w:tcW w:w="1638" w:type="dxa"/>
          </w:tcPr>
          <w:p w:rsidR="00B34C5F" w:rsidRPr="00E77B1F" w:rsidRDefault="00B34C5F" w:rsidP="00136387">
            <w:pPr>
              <w:rPr>
                <w:b/>
                <w:sz w:val="24"/>
                <w:szCs w:val="24"/>
              </w:rPr>
            </w:pPr>
            <w:r w:rsidRPr="00E77B1F">
              <w:rPr>
                <w:b/>
                <w:sz w:val="24"/>
                <w:szCs w:val="24"/>
              </w:rPr>
              <w:t>Conjunctions</w:t>
            </w:r>
          </w:p>
        </w:tc>
        <w:tc>
          <w:tcPr>
            <w:tcW w:w="7020" w:type="dxa"/>
          </w:tcPr>
          <w:p w:rsidR="00B34C5F" w:rsidRPr="00E77B1F" w:rsidRDefault="00B34C5F" w:rsidP="00136387">
            <w:pPr>
              <w:rPr>
                <w:b/>
                <w:sz w:val="24"/>
                <w:szCs w:val="24"/>
              </w:rPr>
            </w:pPr>
            <w:r w:rsidRPr="00E77B1F">
              <w:rPr>
                <w:b/>
                <w:sz w:val="24"/>
                <w:szCs w:val="24"/>
              </w:rPr>
              <w:t>Meaning</w:t>
            </w:r>
          </w:p>
        </w:tc>
      </w:tr>
      <w:tr w:rsidR="00B34C5F" w:rsidRPr="00E77B1F" w:rsidTr="00B94101">
        <w:tc>
          <w:tcPr>
            <w:tcW w:w="1638" w:type="dxa"/>
          </w:tcPr>
          <w:p w:rsidR="00B34C5F" w:rsidRPr="00E77B1F" w:rsidRDefault="00B34C5F" w:rsidP="00136387">
            <w:pPr>
              <w:rPr>
                <w:sz w:val="24"/>
                <w:szCs w:val="24"/>
              </w:rPr>
            </w:pPr>
            <w:r w:rsidRPr="00E77B1F">
              <w:rPr>
                <w:sz w:val="24"/>
                <w:szCs w:val="24"/>
              </w:rPr>
              <w:t>Although</w:t>
            </w:r>
          </w:p>
        </w:tc>
        <w:tc>
          <w:tcPr>
            <w:tcW w:w="7020" w:type="dxa"/>
          </w:tcPr>
          <w:p w:rsidR="00B34C5F" w:rsidRPr="00E77B1F" w:rsidRDefault="00B34C5F" w:rsidP="00136387">
            <w:pPr>
              <w:rPr>
                <w:b/>
                <w:spacing w:val="5"/>
                <w:sz w:val="24"/>
                <w:szCs w:val="24"/>
                <w:shd w:val="clear" w:color="auto" w:fill="FFFFFF"/>
              </w:rPr>
            </w:pPr>
            <w:r w:rsidRPr="00E77B1F">
              <w:rPr>
                <w:b/>
                <w:spacing w:val="5"/>
                <w:sz w:val="24"/>
                <w:szCs w:val="24"/>
                <w:shd w:val="clear" w:color="auto" w:fill="FFFFFF"/>
              </w:rPr>
              <w:t>in spite of the fact that </w:t>
            </w:r>
            <w:r w:rsidRPr="00E77B1F">
              <w:rPr>
                <w:rStyle w:val="Strong"/>
                <w:rFonts w:eastAsiaTheme="majorEastAsia"/>
                <w:b w:val="0"/>
                <w:bCs w:val="0"/>
                <w:spacing w:val="5"/>
                <w:sz w:val="24"/>
                <w:szCs w:val="24"/>
                <w:shd w:val="clear" w:color="auto" w:fill="FFFFFF"/>
              </w:rPr>
              <w:t>: </w:t>
            </w:r>
            <w:r w:rsidRPr="00E77B1F">
              <w:rPr>
                <w:b/>
                <w:spacing w:val="5"/>
                <w:sz w:val="24"/>
                <w:szCs w:val="24"/>
                <w:shd w:val="clear" w:color="auto" w:fill="FFFFFF"/>
              </w:rPr>
              <w:t>even though</w:t>
            </w:r>
          </w:p>
          <w:p w:rsidR="00B34C5F" w:rsidRPr="008D2447" w:rsidRDefault="00B34C5F" w:rsidP="00136387">
            <w:pPr>
              <w:rPr>
                <w:i/>
                <w:sz w:val="24"/>
                <w:szCs w:val="24"/>
              </w:rPr>
            </w:pPr>
            <w:r w:rsidRPr="008D2447">
              <w:rPr>
                <w:i/>
                <w:spacing w:val="5"/>
                <w:sz w:val="24"/>
                <w:szCs w:val="24"/>
                <w:shd w:val="clear" w:color="auto" w:fill="FFFFFF"/>
              </w:rPr>
              <w:t>They are good Friends, </w:t>
            </w:r>
            <w:r w:rsidRPr="008D2447">
              <w:rPr>
                <w:rStyle w:val="mwtwi"/>
                <w:rFonts w:eastAsiaTheme="majorEastAsia"/>
                <w:i/>
                <w:iCs/>
                <w:spacing w:val="5"/>
                <w:sz w:val="24"/>
                <w:szCs w:val="24"/>
                <w:shd w:val="clear" w:color="auto" w:fill="FFFFFF"/>
              </w:rPr>
              <w:t>although</w:t>
            </w:r>
            <w:r w:rsidRPr="008D2447">
              <w:rPr>
                <w:i/>
                <w:spacing w:val="5"/>
                <w:sz w:val="24"/>
                <w:szCs w:val="24"/>
                <w:shd w:val="clear" w:color="auto" w:fill="FFFFFF"/>
              </w:rPr>
              <w:t> they don't see each other very often.</w:t>
            </w:r>
          </w:p>
        </w:tc>
      </w:tr>
      <w:tr w:rsidR="00B34C5F" w:rsidRPr="00E77B1F" w:rsidTr="00B94101">
        <w:tc>
          <w:tcPr>
            <w:tcW w:w="1638" w:type="dxa"/>
          </w:tcPr>
          <w:p w:rsidR="00B34C5F" w:rsidRPr="00E77B1F" w:rsidRDefault="00B34C5F" w:rsidP="00136387">
            <w:pPr>
              <w:rPr>
                <w:sz w:val="24"/>
                <w:szCs w:val="24"/>
              </w:rPr>
            </w:pPr>
            <w:r w:rsidRPr="00E77B1F">
              <w:rPr>
                <w:sz w:val="24"/>
                <w:szCs w:val="24"/>
              </w:rPr>
              <w:t>As soon as</w:t>
            </w:r>
          </w:p>
        </w:tc>
        <w:tc>
          <w:tcPr>
            <w:tcW w:w="7020" w:type="dxa"/>
          </w:tcPr>
          <w:p w:rsidR="00B34C5F" w:rsidRPr="00E77B1F" w:rsidRDefault="00B34C5F" w:rsidP="00136387">
            <w:pPr>
              <w:rPr>
                <w:spacing w:val="5"/>
                <w:sz w:val="24"/>
                <w:szCs w:val="24"/>
                <w:shd w:val="clear" w:color="auto" w:fill="FFFFFF"/>
              </w:rPr>
            </w:pPr>
            <w:r w:rsidRPr="00E77B1F">
              <w:rPr>
                <w:spacing w:val="5"/>
                <w:sz w:val="24"/>
                <w:szCs w:val="24"/>
                <w:shd w:val="clear" w:color="auto" w:fill="FFFFFF"/>
              </w:rPr>
              <w:t>immediately a</w:t>
            </w:r>
            <w:r w:rsidR="008D2447">
              <w:rPr>
                <w:spacing w:val="5"/>
                <w:sz w:val="24"/>
                <w:szCs w:val="24"/>
                <w:shd w:val="clear" w:color="auto" w:fill="FFFFFF"/>
              </w:rPr>
              <w:t>t or shortly after the time</w:t>
            </w:r>
          </w:p>
          <w:p w:rsidR="00B34C5F" w:rsidRPr="000D0F21" w:rsidRDefault="00B34C5F" w:rsidP="00136387">
            <w:pPr>
              <w:rPr>
                <w:i/>
                <w:sz w:val="24"/>
                <w:szCs w:val="24"/>
              </w:rPr>
            </w:pPr>
            <w:r w:rsidRPr="000D0F21">
              <w:rPr>
                <w:i/>
                <w:spacing w:val="5"/>
                <w:sz w:val="24"/>
                <w:szCs w:val="24"/>
                <w:shd w:val="clear" w:color="auto" w:fill="FFFFFF"/>
              </w:rPr>
              <w:t>Call as soon as you get there.</w:t>
            </w:r>
          </w:p>
        </w:tc>
      </w:tr>
      <w:tr w:rsidR="00B34C5F" w:rsidRPr="00E77B1F" w:rsidTr="00B94101">
        <w:tc>
          <w:tcPr>
            <w:tcW w:w="1638" w:type="dxa"/>
          </w:tcPr>
          <w:p w:rsidR="00B34C5F" w:rsidRPr="00E77B1F" w:rsidRDefault="00B34C5F" w:rsidP="00136387">
            <w:pPr>
              <w:rPr>
                <w:sz w:val="24"/>
                <w:szCs w:val="24"/>
              </w:rPr>
            </w:pPr>
            <w:r w:rsidRPr="00E77B1F">
              <w:rPr>
                <w:sz w:val="24"/>
                <w:szCs w:val="24"/>
              </w:rPr>
              <w:t>Before</w:t>
            </w:r>
          </w:p>
        </w:tc>
        <w:tc>
          <w:tcPr>
            <w:tcW w:w="7020" w:type="dxa"/>
          </w:tcPr>
          <w:p w:rsidR="00B34C5F" w:rsidRPr="00E77B1F" w:rsidRDefault="00B34C5F" w:rsidP="00136387">
            <w:pPr>
              <w:rPr>
                <w:sz w:val="24"/>
                <w:szCs w:val="24"/>
              </w:rPr>
            </w:pPr>
            <w:r w:rsidRPr="00E77B1F">
              <w:rPr>
                <w:sz w:val="24"/>
                <w:szCs w:val="24"/>
              </w:rPr>
              <w:t>In advance, at an earlier time</w:t>
            </w:r>
          </w:p>
          <w:p w:rsidR="00B34C5F" w:rsidRPr="000D0F21" w:rsidRDefault="00B34C5F" w:rsidP="00136387">
            <w:pPr>
              <w:rPr>
                <w:i/>
                <w:sz w:val="24"/>
                <w:szCs w:val="24"/>
              </w:rPr>
            </w:pPr>
            <w:r w:rsidRPr="000D0F21">
              <w:rPr>
                <w:i/>
                <w:iCs/>
                <w:sz w:val="24"/>
                <w:szCs w:val="24"/>
                <w:shd w:val="clear" w:color="auto" w:fill="FFFFFF"/>
              </w:rPr>
              <w:t>I met her just </w:t>
            </w:r>
            <w:r w:rsidRPr="000D0F21">
              <w:rPr>
                <w:b/>
                <w:bCs/>
                <w:i/>
                <w:iCs/>
                <w:sz w:val="24"/>
                <w:szCs w:val="24"/>
                <w:shd w:val="clear" w:color="auto" w:fill="FFFFFF"/>
              </w:rPr>
              <w:t>before</w:t>
            </w:r>
            <w:r w:rsidRPr="000D0F21">
              <w:rPr>
                <w:i/>
                <w:iCs/>
                <w:sz w:val="24"/>
                <w:szCs w:val="24"/>
                <w:shd w:val="clear" w:color="auto" w:fill="FFFFFF"/>
              </w:rPr>
              <w:t> she left.</w:t>
            </w:r>
          </w:p>
        </w:tc>
      </w:tr>
      <w:tr w:rsidR="00B34C5F" w:rsidRPr="00E77B1F" w:rsidTr="00B94101">
        <w:tc>
          <w:tcPr>
            <w:tcW w:w="1638" w:type="dxa"/>
          </w:tcPr>
          <w:p w:rsidR="00B34C5F" w:rsidRPr="00E77B1F" w:rsidRDefault="00B34C5F" w:rsidP="00136387">
            <w:pPr>
              <w:rPr>
                <w:sz w:val="24"/>
                <w:szCs w:val="24"/>
              </w:rPr>
            </w:pPr>
            <w:r w:rsidRPr="00E77B1F">
              <w:rPr>
                <w:sz w:val="24"/>
                <w:szCs w:val="24"/>
              </w:rPr>
              <w:t xml:space="preserve">Eventually </w:t>
            </w:r>
          </w:p>
        </w:tc>
        <w:tc>
          <w:tcPr>
            <w:tcW w:w="7020" w:type="dxa"/>
          </w:tcPr>
          <w:p w:rsidR="00B34C5F" w:rsidRPr="00E77B1F" w:rsidRDefault="00B34C5F" w:rsidP="00136387">
            <w:pPr>
              <w:rPr>
                <w:spacing w:val="5"/>
                <w:sz w:val="24"/>
                <w:szCs w:val="24"/>
                <w:shd w:val="clear" w:color="auto" w:fill="FFFFFF"/>
              </w:rPr>
            </w:pPr>
            <w:r w:rsidRPr="00E77B1F">
              <w:rPr>
                <w:spacing w:val="5"/>
                <w:sz w:val="24"/>
                <w:szCs w:val="24"/>
                <w:shd w:val="clear" w:color="auto" w:fill="FFFFFF"/>
              </w:rPr>
              <w:t>at an unspecified later time </w:t>
            </w:r>
            <w:r w:rsidRPr="00E77B1F">
              <w:rPr>
                <w:rStyle w:val="Strong"/>
                <w:rFonts w:eastAsiaTheme="majorEastAsia"/>
                <w:b w:val="0"/>
                <w:bCs w:val="0"/>
                <w:spacing w:val="5"/>
                <w:sz w:val="24"/>
                <w:szCs w:val="24"/>
                <w:shd w:val="clear" w:color="auto" w:fill="FFFFFF"/>
              </w:rPr>
              <w:t>: </w:t>
            </w:r>
            <w:r w:rsidRPr="00E77B1F">
              <w:rPr>
                <w:spacing w:val="5"/>
                <w:sz w:val="24"/>
                <w:szCs w:val="24"/>
                <w:shd w:val="clear" w:color="auto" w:fill="FFFFFF"/>
              </w:rPr>
              <w:t>in the end</w:t>
            </w:r>
          </w:p>
          <w:p w:rsidR="00B34C5F" w:rsidRPr="00E77B1F" w:rsidRDefault="00B34C5F" w:rsidP="00136387">
            <w:pPr>
              <w:rPr>
                <w:sz w:val="24"/>
                <w:szCs w:val="24"/>
              </w:rPr>
            </w:pPr>
            <w:r w:rsidRPr="00E77B1F">
              <w:rPr>
                <w:i/>
                <w:iCs/>
                <w:sz w:val="24"/>
                <w:szCs w:val="24"/>
                <w:shd w:val="clear" w:color="auto" w:fill="FFFFFF"/>
              </w:rPr>
              <w:t>I looked everywhere for my keys, and </w:t>
            </w:r>
            <w:r w:rsidRPr="00E77B1F">
              <w:rPr>
                <w:b/>
                <w:bCs/>
                <w:i/>
                <w:iCs/>
                <w:sz w:val="24"/>
                <w:szCs w:val="24"/>
                <w:shd w:val="clear" w:color="auto" w:fill="FFFFFF"/>
              </w:rPr>
              <w:t>eventually</w:t>
            </w:r>
            <w:r w:rsidRPr="00E77B1F">
              <w:rPr>
                <w:i/>
                <w:iCs/>
                <w:sz w:val="24"/>
                <w:szCs w:val="24"/>
                <w:shd w:val="clear" w:color="auto" w:fill="FFFFFF"/>
              </w:rPr>
              <w:t> found them inside one of my shoes</w:t>
            </w:r>
            <w:r w:rsidR="00475FFD" w:rsidRPr="000D0F21">
              <w:rPr>
                <w:i/>
                <w:iCs/>
                <w:sz w:val="24"/>
                <w:szCs w:val="24"/>
                <w:shd w:val="clear" w:color="auto" w:fill="FFFFFF"/>
              </w:rPr>
              <w:t>!</w:t>
            </w:r>
            <w:r w:rsidR="00475FFD" w:rsidRPr="000D0F21">
              <w:rPr>
                <w:i/>
                <w:sz w:val="24"/>
                <w:szCs w:val="24"/>
                <w:shd w:val="clear" w:color="auto" w:fill="FFFFFF"/>
              </w:rPr>
              <w:t xml:space="preserve"> (</w:t>
            </w:r>
            <w:r w:rsidRPr="000D0F21">
              <w:rPr>
                <w:i/>
                <w:sz w:val="24"/>
                <w:szCs w:val="24"/>
                <w:shd w:val="clear" w:color="auto" w:fill="FFFFFF"/>
              </w:rPr>
              <w:t>I found them after a long time and a lot of effort.)</w:t>
            </w:r>
          </w:p>
        </w:tc>
      </w:tr>
      <w:tr w:rsidR="00B34C5F" w:rsidRPr="00E77B1F" w:rsidTr="00B94101">
        <w:tc>
          <w:tcPr>
            <w:tcW w:w="1638" w:type="dxa"/>
          </w:tcPr>
          <w:p w:rsidR="00B34C5F" w:rsidRPr="00E77B1F" w:rsidRDefault="00B34C5F" w:rsidP="00136387">
            <w:pPr>
              <w:rPr>
                <w:sz w:val="24"/>
                <w:szCs w:val="24"/>
              </w:rPr>
            </w:pPr>
            <w:r w:rsidRPr="00E77B1F">
              <w:rPr>
                <w:sz w:val="24"/>
                <w:szCs w:val="24"/>
              </w:rPr>
              <w:t xml:space="preserve">In the end </w:t>
            </w:r>
          </w:p>
        </w:tc>
        <w:tc>
          <w:tcPr>
            <w:tcW w:w="7020" w:type="dxa"/>
          </w:tcPr>
          <w:p w:rsidR="00B34C5F" w:rsidRPr="00E77B1F" w:rsidRDefault="00B34C5F" w:rsidP="00136387">
            <w:pPr>
              <w:rPr>
                <w:sz w:val="24"/>
                <w:szCs w:val="24"/>
              </w:rPr>
            </w:pPr>
            <w:r w:rsidRPr="00E77B1F">
              <w:rPr>
                <w:sz w:val="24"/>
                <w:szCs w:val="24"/>
              </w:rPr>
              <w:t>After a very lengthy period of time</w:t>
            </w:r>
          </w:p>
          <w:p w:rsidR="00B34C5F" w:rsidRPr="000D0F21" w:rsidRDefault="00B34C5F" w:rsidP="00136387">
            <w:pPr>
              <w:rPr>
                <w:i/>
                <w:sz w:val="24"/>
                <w:szCs w:val="24"/>
              </w:rPr>
            </w:pPr>
            <w:r w:rsidRPr="000D0F21">
              <w:rPr>
                <w:i/>
                <w:sz w:val="24"/>
                <w:szCs w:val="24"/>
              </w:rPr>
              <w:t>In the end, she will succeed.</w:t>
            </w:r>
          </w:p>
        </w:tc>
      </w:tr>
      <w:tr w:rsidR="00B34C5F" w:rsidRPr="00E77B1F" w:rsidTr="00B94101">
        <w:tc>
          <w:tcPr>
            <w:tcW w:w="1638" w:type="dxa"/>
          </w:tcPr>
          <w:p w:rsidR="00B34C5F" w:rsidRPr="00E77B1F" w:rsidRDefault="00B34C5F" w:rsidP="00136387">
            <w:pPr>
              <w:rPr>
                <w:sz w:val="24"/>
                <w:szCs w:val="24"/>
              </w:rPr>
            </w:pPr>
            <w:r w:rsidRPr="00E77B1F">
              <w:rPr>
                <w:sz w:val="24"/>
                <w:szCs w:val="24"/>
              </w:rPr>
              <w:t>But</w:t>
            </w:r>
          </w:p>
        </w:tc>
        <w:tc>
          <w:tcPr>
            <w:tcW w:w="7020" w:type="dxa"/>
          </w:tcPr>
          <w:p w:rsidR="00B34C5F" w:rsidRDefault="00B34C5F" w:rsidP="00136387">
            <w:pPr>
              <w:rPr>
                <w:sz w:val="24"/>
                <w:szCs w:val="24"/>
                <w:shd w:val="clear" w:color="auto" w:fill="FFFFFF"/>
              </w:rPr>
            </w:pPr>
            <w:r w:rsidRPr="00E77B1F">
              <w:rPr>
                <w:sz w:val="24"/>
                <w:szCs w:val="24"/>
                <w:shd w:val="clear" w:color="auto" w:fill="FFFFFF"/>
              </w:rPr>
              <w:t>We use </w:t>
            </w:r>
            <w:r w:rsidRPr="00E77B1F">
              <w:rPr>
                <w:i/>
                <w:iCs/>
                <w:sz w:val="24"/>
                <w:szCs w:val="24"/>
                <w:shd w:val="clear" w:color="auto" w:fill="FFFFFF"/>
              </w:rPr>
              <w:t>but</w:t>
            </w:r>
            <w:r w:rsidRPr="00E77B1F">
              <w:rPr>
                <w:sz w:val="24"/>
                <w:szCs w:val="24"/>
                <w:shd w:val="clear" w:color="auto" w:fill="FFFFFF"/>
              </w:rPr>
              <w:t> to link items which are the same grammatical type (coordinating conjunction). </w:t>
            </w:r>
            <w:r w:rsidRPr="00E77B1F">
              <w:rPr>
                <w:i/>
                <w:iCs/>
                <w:sz w:val="24"/>
                <w:szCs w:val="24"/>
                <w:shd w:val="clear" w:color="auto" w:fill="FFFFFF"/>
              </w:rPr>
              <w:t>But</w:t>
            </w:r>
            <w:r w:rsidRPr="00E77B1F">
              <w:rPr>
                <w:sz w:val="24"/>
                <w:szCs w:val="24"/>
                <w:shd w:val="clear" w:color="auto" w:fill="FFFFFF"/>
              </w:rPr>
              <w:t> is used to connect ideas that contrast.</w:t>
            </w:r>
          </w:p>
          <w:p w:rsidR="00B34C5F" w:rsidRPr="000D0F21" w:rsidRDefault="000D0F21" w:rsidP="00136387">
            <w:pPr>
              <w:rPr>
                <w:sz w:val="24"/>
                <w:szCs w:val="24"/>
                <w:shd w:val="clear" w:color="auto" w:fill="FFFFFF"/>
              </w:rPr>
            </w:pPr>
            <w:r>
              <w:rPr>
                <w:sz w:val="24"/>
                <w:szCs w:val="24"/>
                <w:shd w:val="clear" w:color="auto" w:fill="FFFFFF"/>
              </w:rPr>
              <w:t>‘They’ve bought a house in Kathmandu but they still haven’t sold their house in Biratnagar.</w:t>
            </w:r>
          </w:p>
        </w:tc>
      </w:tr>
      <w:tr w:rsidR="00B34C5F" w:rsidRPr="00E77B1F" w:rsidTr="00B94101">
        <w:tc>
          <w:tcPr>
            <w:tcW w:w="1638" w:type="dxa"/>
          </w:tcPr>
          <w:p w:rsidR="00B34C5F" w:rsidRPr="00E77B1F" w:rsidRDefault="00B34C5F" w:rsidP="00136387">
            <w:pPr>
              <w:rPr>
                <w:sz w:val="24"/>
                <w:szCs w:val="24"/>
              </w:rPr>
            </w:pPr>
            <w:r w:rsidRPr="00E77B1F">
              <w:rPr>
                <w:sz w:val="24"/>
                <w:szCs w:val="24"/>
              </w:rPr>
              <w:t>Since</w:t>
            </w:r>
          </w:p>
        </w:tc>
        <w:tc>
          <w:tcPr>
            <w:tcW w:w="7020" w:type="dxa"/>
          </w:tcPr>
          <w:p w:rsidR="00B34C5F" w:rsidRPr="00E77B1F" w:rsidRDefault="00B34C5F" w:rsidP="00136387">
            <w:pPr>
              <w:rPr>
                <w:sz w:val="24"/>
                <w:szCs w:val="24"/>
                <w:shd w:val="clear" w:color="auto" w:fill="FFFFFF"/>
              </w:rPr>
            </w:pPr>
            <w:r w:rsidRPr="00E77B1F">
              <w:rPr>
                <w:sz w:val="24"/>
                <w:szCs w:val="24"/>
                <w:shd w:val="clear" w:color="auto" w:fill="FFFFFF"/>
              </w:rPr>
              <w:t>We use </w:t>
            </w:r>
            <w:r w:rsidRPr="00E77B1F">
              <w:rPr>
                <w:i/>
                <w:iCs/>
                <w:sz w:val="24"/>
                <w:szCs w:val="24"/>
                <w:shd w:val="clear" w:color="auto" w:fill="FFFFFF"/>
              </w:rPr>
              <w:t>since</w:t>
            </w:r>
            <w:r w:rsidRPr="00E77B1F">
              <w:rPr>
                <w:sz w:val="24"/>
                <w:szCs w:val="24"/>
                <w:shd w:val="clear" w:color="auto" w:fill="FFFFFF"/>
              </w:rPr>
              <w:t> to refer back to a previous point in time. We use </w:t>
            </w:r>
            <w:r w:rsidRPr="00E77B1F">
              <w:rPr>
                <w:i/>
                <w:iCs/>
                <w:sz w:val="24"/>
                <w:szCs w:val="24"/>
                <w:shd w:val="clear" w:color="auto" w:fill="FFFFFF"/>
              </w:rPr>
              <w:t>since</w:t>
            </w:r>
            <w:r w:rsidRPr="00E77B1F">
              <w:rPr>
                <w:sz w:val="24"/>
                <w:szCs w:val="24"/>
                <w:shd w:val="clear" w:color="auto" w:fill="FFFFFF"/>
              </w:rPr>
              <w:t> as a preposition with a date, a time or a noun phrase:</w:t>
            </w:r>
          </w:p>
          <w:p w:rsidR="00B34C5F" w:rsidRPr="00E77B1F" w:rsidRDefault="00B34C5F" w:rsidP="00136387">
            <w:pPr>
              <w:rPr>
                <w:sz w:val="24"/>
                <w:szCs w:val="24"/>
              </w:rPr>
            </w:pPr>
            <w:r w:rsidRPr="00E77B1F">
              <w:rPr>
                <w:i/>
                <w:iCs/>
                <w:sz w:val="24"/>
                <w:szCs w:val="24"/>
                <w:shd w:val="clear" w:color="auto" w:fill="FFFFFF"/>
              </w:rPr>
              <w:t>I have been happily married for 26 years, </w:t>
            </w:r>
            <w:r w:rsidRPr="00E77B1F">
              <w:rPr>
                <w:b/>
                <w:bCs/>
                <w:i/>
                <w:iCs/>
                <w:sz w:val="24"/>
                <w:szCs w:val="24"/>
                <w:shd w:val="clear" w:color="auto" w:fill="FFFFFF"/>
              </w:rPr>
              <w:t>since</w:t>
            </w:r>
            <w:r w:rsidRPr="00E77B1F">
              <w:rPr>
                <w:i/>
                <w:iCs/>
                <w:sz w:val="24"/>
                <w:szCs w:val="24"/>
                <w:shd w:val="clear" w:color="auto" w:fill="FFFFFF"/>
              </w:rPr>
              <w:t> the age of 21.</w:t>
            </w:r>
          </w:p>
        </w:tc>
      </w:tr>
      <w:tr w:rsidR="00B34C5F" w:rsidRPr="00E77B1F" w:rsidTr="00B94101">
        <w:tc>
          <w:tcPr>
            <w:tcW w:w="1638" w:type="dxa"/>
          </w:tcPr>
          <w:p w:rsidR="00B34C5F" w:rsidRPr="00E77B1F" w:rsidRDefault="00B34C5F" w:rsidP="00136387">
            <w:pPr>
              <w:rPr>
                <w:sz w:val="24"/>
                <w:szCs w:val="24"/>
              </w:rPr>
            </w:pPr>
            <w:r w:rsidRPr="00E77B1F">
              <w:rPr>
                <w:sz w:val="24"/>
                <w:szCs w:val="24"/>
              </w:rPr>
              <w:t>So that</w:t>
            </w:r>
          </w:p>
        </w:tc>
        <w:tc>
          <w:tcPr>
            <w:tcW w:w="7020" w:type="dxa"/>
          </w:tcPr>
          <w:p w:rsidR="00B34C5F" w:rsidRPr="00E77B1F" w:rsidRDefault="00B34C5F" w:rsidP="00136387">
            <w:pPr>
              <w:rPr>
                <w:sz w:val="24"/>
                <w:szCs w:val="24"/>
                <w:shd w:val="clear" w:color="auto" w:fill="FFFFFF"/>
              </w:rPr>
            </w:pPr>
            <w:r w:rsidRPr="00E77B1F">
              <w:rPr>
                <w:sz w:val="24"/>
                <w:szCs w:val="24"/>
                <w:shd w:val="clear" w:color="auto" w:fill="FFFFFF"/>
              </w:rPr>
              <w:t>to talk about purpose</w:t>
            </w:r>
          </w:p>
          <w:p w:rsidR="00B34C5F" w:rsidRPr="00E1401F" w:rsidRDefault="00E1401F" w:rsidP="00E1401F">
            <w:pPr>
              <w:rPr>
                <w:i/>
                <w:sz w:val="24"/>
                <w:szCs w:val="24"/>
              </w:rPr>
            </w:pPr>
            <w:r w:rsidRPr="00E1401F">
              <w:rPr>
                <w:i/>
                <w:color w:val="000000"/>
                <w:sz w:val="24"/>
                <w:szCs w:val="24"/>
                <w:shd w:val="clear" w:color="auto" w:fill="FFFFFF"/>
              </w:rPr>
              <w:t>She bought some eggs so that she can make omelets.</w:t>
            </w:r>
          </w:p>
        </w:tc>
      </w:tr>
      <w:tr w:rsidR="00B34C5F" w:rsidRPr="00E77B1F" w:rsidTr="00B94101">
        <w:tc>
          <w:tcPr>
            <w:tcW w:w="1638" w:type="dxa"/>
          </w:tcPr>
          <w:p w:rsidR="00B34C5F" w:rsidRPr="00E77B1F" w:rsidRDefault="00B34C5F" w:rsidP="00136387">
            <w:pPr>
              <w:rPr>
                <w:sz w:val="24"/>
                <w:szCs w:val="24"/>
              </w:rPr>
            </w:pPr>
            <w:r w:rsidRPr="00E77B1F">
              <w:rPr>
                <w:sz w:val="24"/>
                <w:szCs w:val="24"/>
              </w:rPr>
              <w:t xml:space="preserve">Until </w:t>
            </w:r>
          </w:p>
        </w:tc>
        <w:tc>
          <w:tcPr>
            <w:tcW w:w="7020" w:type="dxa"/>
          </w:tcPr>
          <w:p w:rsidR="00B34C5F" w:rsidRPr="00E77B1F" w:rsidRDefault="00B34C5F" w:rsidP="00136387">
            <w:pPr>
              <w:rPr>
                <w:b/>
                <w:bCs/>
                <w:sz w:val="24"/>
                <w:szCs w:val="24"/>
                <w:shd w:val="clear" w:color="auto" w:fill="FFFFFF"/>
              </w:rPr>
            </w:pPr>
            <w:r w:rsidRPr="00E77B1F">
              <w:rPr>
                <w:b/>
                <w:bCs/>
                <w:sz w:val="24"/>
                <w:szCs w:val="24"/>
                <w:shd w:val="clear" w:color="auto" w:fill="FFFFFF"/>
              </w:rPr>
              <w:t xml:space="preserve">up to </w:t>
            </w:r>
            <w:r w:rsidR="00E1401F">
              <w:rPr>
                <w:b/>
                <w:bCs/>
                <w:sz w:val="24"/>
                <w:szCs w:val="24"/>
                <w:shd w:val="clear" w:color="auto" w:fill="FFFFFF"/>
              </w:rPr>
              <w:t>the event mentioned</w:t>
            </w:r>
          </w:p>
          <w:p w:rsidR="00B34C5F" w:rsidRPr="00E77B1F" w:rsidRDefault="00B34C5F" w:rsidP="00136387">
            <w:pPr>
              <w:rPr>
                <w:sz w:val="24"/>
                <w:szCs w:val="24"/>
              </w:rPr>
            </w:pPr>
            <w:r w:rsidRPr="00E77B1F">
              <w:rPr>
                <w:i/>
                <w:iCs/>
                <w:sz w:val="24"/>
                <w:szCs w:val="24"/>
                <w:shd w:val="clear" w:color="auto" w:fill="FFFFFF"/>
              </w:rPr>
              <w:t>I was up until three o'clock </w:t>
            </w:r>
            <w:r w:rsidRPr="00E77B1F">
              <w:rPr>
                <w:rFonts w:eastAsiaTheme="majorEastAsia"/>
                <w:i/>
                <w:iCs/>
                <w:sz w:val="24"/>
                <w:szCs w:val="24"/>
                <w:shd w:val="clear" w:color="auto" w:fill="FFFFFF"/>
              </w:rPr>
              <w:t>trying</w:t>
            </w:r>
            <w:r w:rsidRPr="00E77B1F">
              <w:rPr>
                <w:i/>
                <w:iCs/>
                <w:sz w:val="24"/>
                <w:szCs w:val="24"/>
                <w:shd w:val="clear" w:color="auto" w:fill="FFFFFF"/>
              </w:rPr>
              <w:t> to get it </w:t>
            </w:r>
            <w:r w:rsidRPr="00E77B1F">
              <w:rPr>
                <w:rFonts w:eastAsiaTheme="majorEastAsia"/>
                <w:i/>
                <w:iCs/>
                <w:sz w:val="24"/>
                <w:szCs w:val="24"/>
                <w:shd w:val="clear" w:color="auto" w:fill="FFFFFF"/>
              </w:rPr>
              <w:t>finished</w:t>
            </w:r>
            <w:r w:rsidRPr="00E77B1F">
              <w:rPr>
                <w:i/>
                <w:iCs/>
                <w:sz w:val="24"/>
                <w:szCs w:val="24"/>
                <w:shd w:val="clear" w:color="auto" w:fill="FFFFFF"/>
              </w:rPr>
              <w:t>!</w:t>
            </w:r>
          </w:p>
        </w:tc>
      </w:tr>
      <w:tr w:rsidR="00B34C5F" w:rsidRPr="00E77B1F" w:rsidTr="00B94101">
        <w:tc>
          <w:tcPr>
            <w:tcW w:w="1638" w:type="dxa"/>
          </w:tcPr>
          <w:p w:rsidR="00B34C5F" w:rsidRPr="00E77B1F" w:rsidRDefault="00B34C5F" w:rsidP="00136387">
            <w:pPr>
              <w:rPr>
                <w:sz w:val="24"/>
                <w:szCs w:val="24"/>
              </w:rPr>
            </w:pPr>
            <w:r w:rsidRPr="00E77B1F">
              <w:rPr>
                <w:sz w:val="24"/>
                <w:szCs w:val="24"/>
              </w:rPr>
              <w:t>Which</w:t>
            </w:r>
          </w:p>
        </w:tc>
        <w:tc>
          <w:tcPr>
            <w:tcW w:w="7020" w:type="dxa"/>
          </w:tcPr>
          <w:p w:rsidR="00B34C5F" w:rsidRPr="00F92644" w:rsidRDefault="00B34C5F" w:rsidP="00136387">
            <w:pPr>
              <w:rPr>
                <w:b/>
                <w:bCs/>
                <w:sz w:val="24"/>
                <w:szCs w:val="24"/>
                <w:shd w:val="clear" w:color="auto" w:fill="FFFFFF"/>
              </w:rPr>
            </w:pPr>
            <w:r w:rsidRPr="00F92644">
              <w:rPr>
                <w:b/>
                <w:bCs/>
                <w:sz w:val="24"/>
                <w:szCs w:val="24"/>
                <w:shd w:val="clear" w:color="auto" w:fill="FFFFFF"/>
              </w:rPr>
              <w:t>what one or </w:t>
            </w:r>
            <w:r w:rsidRPr="00F92644">
              <w:rPr>
                <w:rFonts w:eastAsiaTheme="majorEastAsia"/>
                <w:b/>
                <w:bCs/>
                <w:sz w:val="24"/>
                <w:szCs w:val="24"/>
              </w:rPr>
              <w:t>ones</w:t>
            </w:r>
          </w:p>
          <w:p w:rsidR="00B34C5F" w:rsidRPr="00F92644" w:rsidRDefault="00B34C5F" w:rsidP="00136387">
            <w:pPr>
              <w:rPr>
                <w:sz w:val="24"/>
                <w:szCs w:val="24"/>
              </w:rPr>
            </w:pPr>
            <w:r w:rsidRPr="00F92644">
              <w:rPr>
                <w:i/>
                <w:iCs/>
                <w:sz w:val="24"/>
                <w:szCs w:val="24"/>
                <w:shd w:val="clear" w:color="auto" w:fill="FFFFFF"/>
              </w:rPr>
              <w:t>Which of </w:t>
            </w:r>
            <w:r w:rsidRPr="00F92644">
              <w:rPr>
                <w:rFonts w:eastAsiaTheme="majorEastAsia"/>
                <w:i/>
                <w:iCs/>
                <w:sz w:val="24"/>
                <w:szCs w:val="24"/>
                <w:shd w:val="clear" w:color="auto" w:fill="FFFFFF"/>
              </w:rPr>
              <w:t>your</w:t>
            </w:r>
            <w:r w:rsidRPr="00F92644">
              <w:rPr>
                <w:i/>
                <w:iCs/>
                <w:sz w:val="24"/>
                <w:szCs w:val="24"/>
                <w:shd w:val="clear" w:color="auto" w:fill="FFFFFF"/>
              </w:rPr>
              <w:t> </w:t>
            </w:r>
            <w:r w:rsidRPr="00F92644">
              <w:rPr>
                <w:rFonts w:eastAsiaTheme="majorEastAsia"/>
                <w:i/>
                <w:iCs/>
                <w:sz w:val="24"/>
                <w:szCs w:val="24"/>
                <w:shd w:val="clear" w:color="auto" w:fill="FFFFFF"/>
              </w:rPr>
              <w:t>parents</w:t>
            </w:r>
            <w:r w:rsidRPr="00F92644">
              <w:rPr>
                <w:i/>
                <w:iCs/>
                <w:sz w:val="24"/>
                <w:szCs w:val="24"/>
                <w:shd w:val="clear" w:color="auto" w:fill="FFFFFF"/>
              </w:rPr>
              <w:t> do you </w:t>
            </w:r>
            <w:r w:rsidRPr="00F92644">
              <w:rPr>
                <w:rFonts w:eastAsiaTheme="majorEastAsia"/>
                <w:i/>
                <w:iCs/>
                <w:sz w:val="24"/>
                <w:szCs w:val="24"/>
                <w:shd w:val="clear" w:color="auto" w:fill="FFFFFF"/>
              </w:rPr>
              <w:t>feel</w:t>
            </w:r>
            <w:r w:rsidRPr="00F92644">
              <w:rPr>
                <w:i/>
                <w:iCs/>
                <w:sz w:val="24"/>
                <w:szCs w:val="24"/>
                <w:shd w:val="clear" w:color="auto" w:fill="FFFFFF"/>
              </w:rPr>
              <w:t> </w:t>
            </w:r>
            <w:r w:rsidRPr="00F92644">
              <w:rPr>
                <w:rFonts w:eastAsiaTheme="majorEastAsia"/>
                <w:i/>
                <w:iCs/>
                <w:sz w:val="24"/>
                <w:szCs w:val="24"/>
                <w:shd w:val="clear" w:color="auto" w:fill="FFFFFF"/>
              </w:rPr>
              <w:t>closer</w:t>
            </w:r>
            <w:r w:rsidRPr="00F92644">
              <w:rPr>
                <w:i/>
                <w:iCs/>
                <w:sz w:val="24"/>
                <w:szCs w:val="24"/>
                <w:shd w:val="clear" w:color="auto" w:fill="FFFFFF"/>
              </w:rPr>
              <w:t> to?</w:t>
            </w:r>
          </w:p>
        </w:tc>
      </w:tr>
      <w:tr w:rsidR="00B34C5F" w:rsidRPr="00E77B1F" w:rsidTr="00B94101">
        <w:tc>
          <w:tcPr>
            <w:tcW w:w="1638" w:type="dxa"/>
          </w:tcPr>
          <w:p w:rsidR="00B34C5F" w:rsidRPr="00F455F3" w:rsidRDefault="00F92644" w:rsidP="00136387">
            <w:pPr>
              <w:rPr>
                <w:sz w:val="24"/>
                <w:szCs w:val="24"/>
              </w:rPr>
            </w:pPr>
            <w:r w:rsidRPr="00F455F3">
              <w:rPr>
                <w:sz w:val="24"/>
                <w:szCs w:val="24"/>
              </w:rPr>
              <w:t>if</w:t>
            </w:r>
          </w:p>
        </w:tc>
        <w:tc>
          <w:tcPr>
            <w:tcW w:w="7020" w:type="dxa"/>
          </w:tcPr>
          <w:p w:rsidR="00B34C5F" w:rsidRPr="00F455F3" w:rsidRDefault="00F92644" w:rsidP="00136387">
            <w:pPr>
              <w:rPr>
                <w:sz w:val="24"/>
                <w:szCs w:val="24"/>
                <w:shd w:val="clear" w:color="auto" w:fill="FFFFFF"/>
              </w:rPr>
            </w:pPr>
            <w:r w:rsidRPr="00F455F3">
              <w:rPr>
                <w:sz w:val="24"/>
                <w:szCs w:val="24"/>
                <w:shd w:val="clear" w:color="auto" w:fill="FFFFFF"/>
              </w:rPr>
              <w:t>introducing a conditional clause</w:t>
            </w:r>
          </w:p>
          <w:p w:rsidR="00F92644" w:rsidRPr="00F455F3" w:rsidRDefault="00F92644" w:rsidP="007A1DF3">
            <w:pPr>
              <w:rPr>
                <w:sz w:val="24"/>
                <w:szCs w:val="24"/>
              </w:rPr>
            </w:pPr>
            <w:r w:rsidRPr="00F455F3">
              <w:rPr>
                <w:sz w:val="24"/>
                <w:szCs w:val="24"/>
                <w:shd w:val="clear" w:color="auto" w:fill="FFFFFF"/>
              </w:rPr>
              <w:t> </w:t>
            </w:r>
            <w:r w:rsidR="007A1DF3" w:rsidRPr="00F455F3">
              <w:rPr>
                <w:sz w:val="24"/>
                <w:szCs w:val="24"/>
                <w:shd w:val="clear" w:color="auto" w:fill="FFFFFF"/>
              </w:rPr>
              <w:t>I can go to the party if I finish my homework</w:t>
            </w:r>
            <w:r w:rsidRPr="00F455F3">
              <w:rPr>
                <w:rStyle w:val="hvr"/>
                <w:rFonts w:eastAsiaTheme="majorEastAsia"/>
                <w:i/>
                <w:iCs/>
                <w:sz w:val="24"/>
                <w:szCs w:val="24"/>
                <w:shd w:val="clear" w:color="auto" w:fill="FFFFFF"/>
              </w:rPr>
              <w:t>.</w:t>
            </w:r>
          </w:p>
        </w:tc>
      </w:tr>
      <w:tr w:rsidR="00F455F3" w:rsidRPr="00E77B1F" w:rsidTr="00B94101">
        <w:tc>
          <w:tcPr>
            <w:tcW w:w="1638" w:type="dxa"/>
          </w:tcPr>
          <w:p w:rsidR="00F455F3" w:rsidRPr="00F455F3" w:rsidRDefault="00F455F3" w:rsidP="00136387">
            <w:pPr>
              <w:rPr>
                <w:sz w:val="24"/>
                <w:szCs w:val="24"/>
              </w:rPr>
            </w:pPr>
            <w:r w:rsidRPr="00F455F3">
              <w:rPr>
                <w:sz w:val="24"/>
                <w:szCs w:val="24"/>
              </w:rPr>
              <w:t>unless</w:t>
            </w:r>
          </w:p>
        </w:tc>
        <w:tc>
          <w:tcPr>
            <w:tcW w:w="7020" w:type="dxa"/>
          </w:tcPr>
          <w:p w:rsidR="00F455F3" w:rsidRPr="00F455F3" w:rsidRDefault="00F455F3" w:rsidP="00136387">
            <w:pPr>
              <w:rPr>
                <w:rStyle w:val="hvr"/>
                <w:rFonts w:eastAsiaTheme="majorEastAsia"/>
                <w:sz w:val="24"/>
                <w:szCs w:val="24"/>
                <w:shd w:val="clear" w:color="auto" w:fill="FFFFFF"/>
              </w:rPr>
            </w:pPr>
            <w:r w:rsidRPr="00F455F3">
              <w:rPr>
                <w:rStyle w:val="hvr"/>
                <w:rFonts w:eastAsiaTheme="majorEastAsia"/>
                <w:sz w:val="24"/>
                <w:szCs w:val="24"/>
                <w:shd w:val="clear" w:color="auto" w:fill="FFFFFF"/>
              </w:rPr>
              <w:t>Except</w:t>
            </w:r>
            <w:r w:rsidRPr="00F455F3">
              <w:rPr>
                <w:sz w:val="24"/>
                <w:szCs w:val="24"/>
                <w:shd w:val="clear" w:color="auto" w:fill="FFFFFF"/>
              </w:rPr>
              <w:t> on </w:t>
            </w:r>
            <w:r w:rsidRPr="00F455F3">
              <w:rPr>
                <w:rStyle w:val="hvr"/>
                <w:rFonts w:eastAsiaTheme="majorEastAsia"/>
                <w:sz w:val="24"/>
                <w:szCs w:val="24"/>
                <w:shd w:val="clear" w:color="auto" w:fill="FFFFFF"/>
              </w:rPr>
              <w:t>the</w:t>
            </w:r>
            <w:r w:rsidRPr="00F455F3">
              <w:rPr>
                <w:sz w:val="24"/>
                <w:szCs w:val="24"/>
                <w:shd w:val="clear" w:color="auto" w:fill="FFFFFF"/>
              </w:rPr>
              <w:t> </w:t>
            </w:r>
            <w:r w:rsidRPr="00F455F3">
              <w:rPr>
                <w:rStyle w:val="hvr"/>
                <w:rFonts w:eastAsiaTheme="majorEastAsia"/>
                <w:sz w:val="24"/>
                <w:szCs w:val="24"/>
                <w:shd w:val="clear" w:color="auto" w:fill="FFFFFF"/>
              </w:rPr>
              <w:t>condition</w:t>
            </w:r>
            <w:r w:rsidRPr="00F455F3">
              <w:rPr>
                <w:sz w:val="24"/>
                <w:szCs w:val="24"/>
                <w:shd w:val="clear" w:color="auto" w:fill="FFFFFF"/>
              </w:rPr>
              <w:t> </w:t>
            </w:r>
            <w:r w:rsidRPr="00F455F3">
              <w:rPr>
                <w:rStyle w:val="hvr"/>
                <w:rFonts w:eastAsiaTheme="majorEastAsia"/>
                <w:sz w:val="24"/>
                <w:szCs w:val="24"/>
                <w:shd w:val="clear" w:color="auto" w:fill="FFFFFF"/>
              </w:rPr>
              <w:t>that;</w:t>
            </w:r>
            <w:r w:rsidRPr="00F455F3">
              <w:rPr>
                <w:sz w:val="24"/>
                <w:szCs w:val="24"/>
                <w:shd w:val="clear" w:color="auto" w:fill="FFFFFF"/>
              </w:rPr>
              <w:t> </w:t>
            </w:r>
            <w:r w:rsidRPr="00F455F3">
              <w:rPr>
                <w:rStyle w:val="hvr"/>
                <w:rFonts w:eastAsiaTheme="majorEastAsia"/>
                <w:sz w:val="24"/>
                <w:szCs w:val="24"/>
                <w:shd w:val="clear" w:color="auto" w:fill="FFFFFF"/>
              </w:rPr>
              <w:t>except</w:t>
            </w:r>
            <w:r w:rsidRPr="00F455F3">
              <w:rPr>
                <w:sz w:val="24"/>
                <w:szCs w:val="24"/>
                <w:shd w:val="clear" w:color="auto" w:fill="FFFFFF"/>
              </w:rPr>
              <w:t> </w:t>
            </w:r>
            <w:r w:rsidRPr="00F455F3">
              <w:rPr>
                <w:rStyle w:val="hvr"/>
                <w:rFonts w:eastAsiaTheme="majorEastAsia"/>
                <w:sz w:val="24"/>
                <w:szCs w:val="24"/>
                <w:shd w:val="clear" w:color="auto" w:fill="FFFFFF"/>
              </w:rPr>
              <w:t>under</w:t>
            </w:r>
            <w:r w:rsidRPr="00F455F3">
              <w:rPr>
                <w:sz w:val="24"/>
                <w:szCs w:val="24"/>
                <w:shd w:val="clear" w:color="auto" w:fill="FFFFFF"/>
              </w:rPr>
              <w:t> </w:t>
            </w:r>
            <w:r w:rsidRPr="00F455F3">
              <w:rPr>
                <w:rStyle w:val="hvr"/>
                <w:rFonts w:eastAsiaTheme="majorEastAsia"/>
                <w:sz w:val="24"/>
                <w:szCs w:val="24"/>
                <w:shd w:val="clear" w:color="auto" w:fill="FFFFFF"/>
              </w:rPr>
              <w:t>the</w:t>
            </w:r>
            <w:r w:rsidRPr="00F455F3">
              <w:rPr>
                <w:sz w:val="24"/>
                <w:szCs w:val="24"/>
                <w:shd w:val="clear" w:color="auto" w:fill="FFFFFF"/>
              </w:rPr>
              <w:t> </w:t>
            </w:r>
            <w:r w:rsidRPr="00F455F3">
              <w:rPr>
                <w:rStyle w:val="hvr"/>
                <w:rFonts w:eastAsiaTheme="majorEastAsia"/>
                <w:sz w:val="24"/>
                <w:szCs w:val="24"/>
                <w:shd w:val="clear" w:color="auto" w:fill="FFFFFF"/>
              </w:rPr>
              <w:t>circumstances</w:t>
            </w:r>
            <w:r w:rsidRPr="00F455F3">
              <w:rPr>
                <w:sz w:val="24"/>
                <w:szCs w:val="24"/>
                <w:shd w:val="clear" w:color="auto" w:fill="FFFFFF"/>
              </w:rPr>
              <w:t> </w:t>
            </w:r>
            <w:r w:rsidRPr="00F455F3">
              <w:rPr>
                <w:rStyle w:val="hvr"/>
                <w:rFonts w:eastAsiaTheme="majorEastAsia"/>
                <w:sz w:val="24"/>
                <w:szCs w:val="24"/>
                <w:shd w:val="clear" w:color="auto" w:fill="FFFFFF"/>
              </w:rPr>
              <w:t>that</w:t>
            </w:r>
          </w:p>
          <w:p w:rsidR="00F455F3" w:rsidRPr="00F455F3" w:rsidRDefault="00F455F3" w:rsidP="00136387">
            <w:pPr>
              <w:rPr>
                <w:sz w:val="24"/>
                <w:szCs w:val="24"/>
                <w:shd w:val="clear" w:color="auto" w:fill="FFFFFF"/>
              </w:rPr>
            </w:pPr>
            <w:r w:rsidRPr="00F455F3">
              <w:rPr>
                <w:rStyle w:val="hvr"/>
                <w:rFonts w:eastAsiaTheme="majorEastAsia"/>
                <w:sz w:val="24"/>
                <w:szCs w:val="24"/>
              </w:rPr>
              <w:t>I cannot go to the party unless I finish my homework.</w:t>
            </w:r>
          </w:p>
        </w:tc>
      </w:tr>
    </w:tbl>
    <w:p w:rsidR="00C52E78" w:rsidRPr="00E77B1F" w:rsidRDefault="00C52E78" w:rsidP="00E7662B">
      <w:pPr>
        <w:rPr>
          <w:sz w:val="24"/>
          <w:szCs w:val="24"/>
        </w:rPr>
      </w:pPr>
    </w:p>
    <w:p w:rsidR="00C52E78" w:rsidRPr="00E77B1F" w:rsidRDefault="00C52E78" w:rsidP="00E7662B">
      <w:pPr>
        <w:rPr>
          <w:sz w:val="24"/>
          <w:szCs w:val="24"/>
        </w:rPr>
      </w:pPr>
    </w:p>
    <w:p w:rsidR="00C52E78" w:rsidRPr="0006477E" w:rsidRDefault="00F82A4F" w:rsidP="00E7662B">
      <w:pPr>
        <w:rPr>
          <w:b/>
          <w:sz w:val="24"/>
          <w:szCs w:val="24"/>
        </w:rPr>
      </w:pPr>
      <w:r w:rsidRPr="0006477E">
        <w:rPr>
          <w:b/>
          <w:sz w:val="24"/>
          <w:szCs w:val="24"/>
        </w:rPr>
        <w:t>Exercise</w:t>
      </w:r>
    </w:p>
    <w:p w:rsidR="00F82A4F" w:rsidRPr="0006477E" w:rsidRDefault="00F82A4F" w:rsidP="00E7662B">
      <w:pPr>
        <w:rPr>
          <w:b/>
          <w:sz w:val="24"/>
          <w:szCs w:val="24"/>
        </w:rPr>
      </w:pPr>
    </w:p>
    <w:p w:rsidR="00F82A4F" w:rsidRPr="0006477E" w:rsidRDefault="00F82A4F" w:rsidP="00E7662B">
      <w:pPr>
        <w:rPr>
          <w:b/>
          <w:sz w:val="24"/>
          <w:szCs w:val="24"/>
        </w:rPr>
      </w:pPr>
      <w:r w:rsidRPr="0006477E">
        <w:rPr>
          <w:b/>
          <w:sz w:val="24"/>
          <w:szCs w:val="24"/>
        </w:rPr>
        <w:t>Page 6</w:t>
      </w:r>
    </w:p>
    <w:p w:rsidR="00F82A4F" w:rsidRPr="00E77B1F" w:rsidRDefault="00F82A4F" w:rsidP="00E7662B">
      <w:pPr>
        <w:rPr>
          <w:sz w:val="24"/>
          <w:szCs w:val="24"/>
        </w:rPr>
      </w:pPr>
    </w:p>
    <w:p w:rsidR="00AF568A" w:rsidRPr="00F82A4F" w:rsidRDefault="00A37777" w:rsidP="00F82A4F">
      <w:pPr>
        <w:pStyle w:val="ListParagraph"/>
        <w:numPr>
          <w:ilvl w:val="0"/>
          <w:numId w:val="4"/>
        </w:numPr>
        <w:rPr>
          <w:b/>
          <w:sz w:val="24"/>
          <w:szCs w:val="24"/>
        </w:rPr>
      </w:pPr>
      <w:r w:rsidRPr="00F82A4F">
        <w:rPr>
          <w:b/>
          <w:sz w:val="24"/>
          <w:szCs w:val="24"/>
        </w:rPr>
        <w:t>Connect the following sentences into chronological order, adding any information necessary and using some of these conjunctions. The first one is done as an example.</w:t>
      </w:r>
    </w:p>
    <w:p w:rsidR="00AF568A" w:rsidRPr="00E77B1F" w:rsidRDefault="00AF568A" w:rsidP="00E7662B">
      <w:pPr>
        <w:ind w:left="119"/>
        <w:rPr>
          <w:spacing w:val="5"/>
          <w:sz w:val="24"/>
          <w:szCs w:val="24"/>
        </w:rPr>
      </w:pPr>
    </w:p>
    <w:p w:rsidR="00AF568A" w:rsidRPr="00E77B1F" w:rsidRDefault="00AF568A" w:rsidP="00810C51">
      <w:pPr>
        <w:pStyle w:val="ListParagraph"/>
        <w:numPr>
          <w:ilvl w:val="0"/>
          <w:numId w:val="6"/>
        </w:numPr>
        <w:rPr>
          <w:spacing w:val="5"/>
          <w:sz w:val="24"/>
          <w:szCs w:val="24"/>
        </w:rPr>
      </w:pPr>
      <w:r w:rsidRPr="00E77B1F">
        <w:rPr>
          <w:spacing w:val="5"/>
          <w:sz w:val="24"/>
          <w:szCs w:val="24"/>
        </w:rPr>
        <w:t>They managed to get a nearby island. Their ship went down. They wanted to attract the attention of passing ships. They lit a fire on the highest point of the island. They were rescued. Fortunately, a passing fishing boat spotted their signal.</w:t>
      </w:r>
    </w:p>
    <w:p w:rsidR="00AF568A" w:rsidRPr="00E77B1F" w:rsidRDefault="00AF568A" w:rsidP="00E7662B">
      <w:pPr>
        <w:ind w:left="119"/>
        <w:rPr>
          <w:spacing w:val="5"/>
          <w:sz w:val="24"/>
          <w:szCs w:val="24"/>
        </w:rPr>
      </w:pPr>
    </w:p>
    <w:p w:rsidR="00AF568A" w:rsidRPr="00E77B1F" w:rsidRDefault="00AF568A" w:rsidP="00136387">
      <w:pPr>
        <w:pStyle w:val="ListParagraph"/>
        <w:numPr>
          <w:ilvl w:val="1"/>
          <w:numId w:val="3"/>
        </w:numPr>
        <w:rPr>
          <w:spacing w:val="5"/>
          <w:sz w:val="24"/>
          <w:szCs w:val="24"/>
        </w:rPr>
      </w:pPr>
      <w:r w:rsidRPr="00E77B1F">
        <w:rPr>
          <w:spacing w:val="5"/>
          <w:sz w:val="24"/>
          <w:szCs w:val="24"/>
        </w:rPr>
        <w:t xml:space="preserve">Their ship went down in a typhoon, but they managed to get to a nearby island. As they wanted to attract the attention of passing ships, they lit a fire on the </w:t>
      </w:r>
      <w:r w:rsidRPr="00E77B1F">
        <w:rPr>
          <w:spacing w:val="5"/>
          <w:sz w:val="24"/>
          <w:szCs w:val="24"/>
        </w:rPr>
        <w:lastRenderedPageBreak/>
        <w:t>highest point of the island. Fortunately a passing fishing boat spotted their signal and they were rescued.</w:t>
      </w:r>
    </w:p>
    <w:p w:rsidR="00C52E78" w:rsidRPr="00E77B1F" w:rsidRDefault="00B306D6" w:rsidP="00005FC6">
      <w:pPr>
        <w:ind w:left="630" w:hanging="630"/>
        <w:rPr>
          <w:sz w:val="24"/>
          <w:szCs w:val="24"/>
        </w:rPr>
      </w:pPr>
      <w:r w:rsidRPr="00E77B1F">
        <w:rPr>
          <w:sz w:val="24"/>
          <w:szCs w:val="24"/>
        </w:rPr>
        <w:t xml:space="preserve">2. </w:t>
      </w:r>
      <w:r w:rsidR="00005FC6" w:rsidRPr="00E77B1F">
        <w:rPr>
          <w:sz w:val="24"/>
          <w:szCs w:val="24"/>
        </w:rPr>
        <w:tab/>
      </w:r>
      <w:r w:rsidR="00EF4C84" w:rsidRPr="00E77B1F">
        <w:rPr>
          <w:sz w:val="24"/>
          <w:szCs w:val="24"/>
        </w:rPr>
        <w:t xml:space="preserve">I </w:t>
      </w:r>
      <w:r w:rsidR="00136387" w:rsidRPr="00E77B1F">
        <w:rPr>
          <w:sz w:val="24"/>
          <w:szCs w:val="24"/>
        </w:rPr>
        <w:t>arrived</w:t>
      </w:r>
      <w:r w:rsidR="00EF4C84" w:rsidRPr="00E77B1F">
        <w:rPr>
          <w:sz w:val="24"/>
          <w:szCs w:val="24"/>
        </w:rPr>
        <w:t xml:space="preserve"> late for work. I couldn’t get the car to start. It was a cold, dam</w:t>
      </w:r>
      <w:r w:rsidR="00136387" w:rsidRPr="00E77B1F">
        <w:rPr>
          <w:sz w:val="24"/>
          <w:szCs w:val="24"/>
        </w:rPr>
        <w:t>p</w:t>
      </w:r>
      <w:r w:rsidR="00EF4C84" w:rsidRPr="00E77B1F">
        <w:rPr>
          <w:sz w:val="24"/>
          <w:szCs w:val="24"/>
        </w:rPr>
        <w:t xml:space="preserve"> morning. I had to push the car down the hill. I managed to start the engine. I jumped into the car. The car gathered speed.</w:t>
      </w:r>
    </w:p>
    <w:p w:rsidR="00EF4C84" w:rsidRDefault="00136387" w:rsidP="00136387">
      <w:pPr>
        <w:pStyle w:val="ListParagraph"/>
        <w:numPr>
          <w:ilvl w:val="1"/>
          <w:numId w:val="3"/>
        </w:numPr>
        <w:rPr>
          <w:sz w:val="24"/>
          <w:szCs w:val="24"/>
        </w:rPr>
      </w:pPr>
      <w:r w:rsidRPr="00E77B1F">
        <w:rPr>
          <w:sz w:val="24"/>
          <w:szCs w:val="24"/>
        </w:rPr>
        <w:t xml:space="preserve">As it was a cold, damp morning, I </w:t>
      </w:r>
      <w:r w:rsidR="00873F30" w:rsidRPr="00E77B1F">
        <w:rPr>
          <w:sz w:val="24"/>
          <w:szCs w:val="24"/>
        </w:rPr>
        <w:t>I couldn't</w:t>
      </w:r>
      <w:r w:rsidRPr="00E77B1F">
        <w:rPr>
          <w:sz w:val="24"/>
          <w:szCs w:val="24"/>
        </w:rPr>
        <w:t xml:space="preserve"> get my car to start, so I knew that I would have to push it down the hill. As the car gathered speed, I jumped in and managed to start the engine, but by the time I arrived at work I was later.</w:t>
      </w:r>
    </w:p>
    <w:p w:rsidR="003753AB" w:rsidRPr="00E77B1F" w:rsidRDefault="003753AB" w:rsidP="003753AB">
      <w:pPr>
        <w:pStyle w:val="ListParagraph"/>
        <w:ind w:left="1319"/>
        <w:rPr>
          <w:sz w:val="24"/>
          <w:szCs w:val="24"/>
        </w:rPr>
      </w:pPr>
    </w:p>
    <w:p w:rsidR="00EF4C84" w:rsidRPr="00E77B1F" w:rsidRDefault="00EF4C84" w:rsidP="00005FC6">
      <w:pPr>
        <w:ind w:left="630" w:hanging="630"/>
        <w:rPr>
          <w:sz w:val="24"/>
          <w:szCs w:val="24"/>
        </w:rPr>
      </w:pPr>
      <w:r w:rsidRPr="00E77B1F">
        <w:rPr>
          <w:sz w:val="24"/>
          <w:szCs w:val="24"/>
        </w:rPr>
        <w:t>3</w:t>
      </w:r>
      <w:r w:rsidR="00B306D6" w:rsidRPr="00E77B1F">
        <w:rPr>
          <w:sz w:val="24"/>
          <w:szCs w:val="24"/>
        </w:rPr>
        <w:t xml:space="preserve">. </w:t>
      </w:r>
      <w:r w:rsidR="00005FC6" w:rsidRPr="00E77B1F">
        <w:rPr>
          <w:sz w:val="24"/>
          <w:szCs w:val="24"/>
        </w:rPr>
        <w:tab/>
      </w:r>
      <w:r w:rsidRPr="00E77B1F">
        <w:rPr>
          <w:sz w:val="24"/>
          <w:szCs w:val="24"/>
        </w:rPr>
        <w:t>Her interest in politics made her decided to stand for parliament. She won the by-election with a large majority. She gave up politics for good. She lost the next general election.</w:t>
      </w:r>
    </w:p>
    <w:p w:rsidR="00EF4C84" w:rsidRPr="00E77B1F" w:rsidRDefault="00136387" w:rsidP="00136387">
      <w:pPr>
        <w:pStyle w:val="ListParagraph"/>
        <w:numPr>
          <w:ilvl w:val="1"/>
          <w:numId w:val="3"/>
        </w:numPr>
        <w:rPr>
          <w:sz w:val="24"/>
          <w:szCs w:val="24"/>
        </w:rPr>
      </w:pPr>
      <w:r w:rsidRPr="00E77B1F">
        <w:rPr>
          <w:sz w:val="24"/>
          <w:szCs w:val="24"/>
        </w:rPr>
        <w:t xml:space="preserve">Her interest in politics made her decide to stand for parliament. Although she won the by-election with a large majority, she lost at the next general election and subsequently gave up politics for good. </w:t>
      </w:r>
    </w:p>
    <w:p w:rsidR="00EF4C84" w:rsidRPr="00E77B1F" w:rsidRDefault="00EF4C84" w:rsidP="00005FC6">
      <w:pPr>
        <w:ind w:left="630" w:right="285" w:hanging="630"/>
        <w:rPr>
          <w:sz w:val="24"/>
          <w:szCs w:val="24"/>
        </w:rPr>
      </w:pPr>
    </w:p>
    <w:p w:rsidR="00EF4C84" w:rsidRPr="00E77B1F" w:rsidRDefault="00EF4C84" w:rsidP="00005FC6">
      <w:pPr>
        <w:ind w:left="630" w:hanging="630"/>
        <w:rPr>
          <w:sz w:val="24"/>
          <w:szCs w:val="24"/>
        </w:rPr>
      </w:pPr>
      <w:r w:rsidRPr="00E77B1F">
        <w:rPr>
          <w:sz w:val="24"/>
          <w:szCs w:val="24"/>
        </w:rPr>
        <w:t>4</w:t>
      </w:r>
      <w:r w:rsidR="00B306D6" w:rsidRPr="00E77B1F">
        <w:rPr>
          <w:sz w:val="24"/>
          <w:szCs w:val="24"/>
        </w:rPr>
        <w:t xml:space="preserve">. </w:t>
      </w:r>
      <w:r w:rsidR="00005FC6" w:rsidRPr="00E77B1F">
        <w:rPr>
          <w:sz w:val="24"/>
          <w:szCs w:val="24"/>
        </w:rPr>
        <w:tab/>
      </w:r>
      <w:r w:rsidRPr="00E77B1F">
        <w:rPr>
          <w:sz w:val="24"/>
          <w:szCs w:val="24"/>
        </w:rPr>
        <w:t xml:space="preserve">They got home very late. They spent a long time drinking coffee and talking. They went dancing together. They went to a </w:t>
      </w:r>
      <w:r w:rsidR="00C3684F" w:rsidRPr="00E77B1F">
        <w:rPr>
          <w:sz w:val="24"/>
          <w:szCs w:val="24"/>
        </w:rPr>
        <w:t>c</w:t>
      </w:r>
      <w:r w:rsidRPr="00E77B1F">
        <w:rPr>
          <w:sz w:val="24"/>
          <w:szCs w:val="24"/>
        </w:rPr>
        <w:t>afe together</w:t>
      </w:r>
      <w:r w:rsidR="00C3684F" w:rsidRPr="00E77B1F">
        <w:rPr>
          <w:sz w:val="24"/>
          <w:szCs w:val="24"/>
        </w:rPr>
        <w:t>.</w:t>
      </w:r>
    </w:p>
    <w:p w:rsidR="00C3684F" w:rsidRDefault="00136387" w:rsidP="00136387">
      <w:pPr>
        <w:pStyle w:val="ListParagraph"/>
        <w:numPr>
          <w:ilvl w:val="1"/>
          <w:numId w:val="3"/>
        </w:numPr>
        <w:rPr>
          <w:sz w:val="24"/>
          <w:szCs w:val="24"/>
        </w:rPr>
      </w:pPr>
      <w:r w:rsidRPr="00E77B1F">
        <w:rPr>
          <w:sz w:val="24"/>
          <w:szCs w:val="24"/>
        </w:rPr>
        <w:t>After they had been dancing together, they went to a cafe</w:t>
      </w:r>
      <w:r w:rsidR="00052C3D" w:rsidRPr="00E77B1F">
        <w:rPr>
          <w:sz w:val="24"/>
          <w:szCs w:val="24"/>
        </w:rPr>
        <w:t xml:space="preserve"> a long time drinking coffee and talking, they got home very late.</w:t>
      </w:r>
    </w:p>
    <w:p w:rsidR="003753AB" w:rsidRPr="00E77B1F" w:rsidRDefault="003753AB" w:rsidP="003753AB">
      <w:pPr>
        <w:pStyle w:val="ListParagraph"/>
        <w:ind w:left="1319"/>
        <w:rPr>
          <w:sz w:val="24"/>
          <w:szCs w:val="24"/>
        </w:rPr>
      </w:pPr>
    </w:p>
    <w:p w:rsidR="00C3684F" w:rsidRPr="00E77B1F" w:rsidRDefault="00C3684F" w:rsidP="00005FC6">
      <w:pPr>
        <w:ind w:left="630" w:hanging="630"/>
        <w:rPr>
          <w:sz w:val="24"/>
          <w:szCs w:val="24"/>
        </w:rPr>
      </w:pPr>
      <w:r w:rsidRPr="00E77B1F">
        <w:rPr>
          <w:sz w:val="24"/>
          <w:szCs w:val="24"/>
        </w:rPr>
        <w:t>5</w:t>
      </w:r>
      <w:r w:rsidR="00B306D6" w:rsidRPr="00E77B1F">
        <w:rPr>
          <w:sz w:val="24"/>
          <w:szCs w:val="24"/>
        </w:rPr>
        <w:t xml:space="preserve">. </w:t>
      </w:r>
      <w:r w:rsidR="00005FC6" w:rsidRPr="00E77B1F">
        <w:rPr>
          <w:sz w:val="24"/>
          <w:szCs w:val="24"/>
        </w:rPr>
        <w:tab/>
      </w:r>
      <w:r w:rsidRPr="00E77B1F">
        <w:rPr>
          <w:sz w:val="24"/>
          <w:szCs w:val="24"/>
        </w:rPr>
        <w:t>Our plane didn’t take off. The airport was closed because of fog. Many flights were delayed. Inconvenience was caused to hundreds of passengers. We had to spend the night in the departure lounge.</w:t>
      </w:r>
    </w:p>
    <w:p w:rsidR="00C3684F" w:rsidRPr="00E77B1F" w:rsidRDefault="00C3684F" w:rsidP="00005FC6">
      <w:pPr>
        <w:ind w:left="630" w:hanging="630"/>
        <w:rPr>
          <w:sz w:val="24"/>
          <w:szCs w:val="24"/>
        </w:rPr>
      </w:pPr>
    </w:p>
    <w:p w:rsidR="00C3684F" w:rsidRPr="00E77B1F" w:rsidRDefault="00AE0478" w:rsidP="00AE0478">
      <w:pPr>
        <w:pStyle w:val="ListParagraph"/>
        <w:numPr>
          <w:ilvl w:val="1"/>
          <w:numId w:val="3"/>
        </w:numPr>
        <w:rPr>
          <w:sz w:val="24"/>
          <w:szCs w:val="24"/>
        </w:rPr>
      </w:pPr>
      <w:r w:rsidRPr="00E77B1F">
        <w:rPr>
          <w:sz w:val="24"/>
          <w:szCs w:val="24"/>
        </w:rPr>
        <w:t>Since the airport was closed because of fog, many flights were delayed and this caused inconvenience to hundreds of passengers. Our plane didn't take off and, finally, we had to spend the night in the departure lounge.</w:t>
      </w:r>
    </w:p>
    <w:p w:rsidR="00C3684F" w:rsidRPr="00E77B1F" w:rsidRDefault="00C3684F" w:rsidP="00005FC6">
      <w:pPr>
        <w:ind w:left="630" w:hanging="630"/>
        <w:rPr>
          <w:sz w:val="24"/>
          <w:szCs w:val="24"/>
        </w:rPr>
      </w:pPr>
    </w:p>
    <w:p w:rsidR="00C3684F" w:rsidRPr="00E77B1F" w:rsidRDefault="00B306D6" w:rsidP="00005FC6">
      <w:pPr>
        <w:ind w:left="630" w:hanging="630"/>
        <w:rPr>
          <w:sz w:val="24"/>
          <w:szCs w:val="24"/>
        </w:rPr>
      </w:pPr>
      <w:r w:rsidRPr="00E77B1F">
        <w:rPr>
          <w:sz w:val="24"/>
          <w:szCs w:val="24"/>
        </w:rPr>
        <w:t xml:space="preserve">6. </w:t>
      </w:r>
      <w:r w:rsidR="00005FC6" w:rsidRPr="00E77B1F">
        <w:rPr>
          <w:sz w:val="24"/>
          <w:szCs w:val="24"/>
        </w:rPr>
        <w:tab/>
      </w:r>
      <w:r w:rsidR="00C3684F" w:rsidRPr="00E77B1F">
        <w:rPr>
          <w:sz w:val="24"/>
          <w:szCs w:val="24"/>
        </w:rPr>
        <w:t>The kidnappers were caught by the police. All ports and air ports were being watched. The kidnappers were trying to get out of the country. The hostages were released. The ransom money was paid.</w:t>
      </w:r>
    </w:p>
    <w:p w:rsidR="002E3DBF" w:rsidRPr="00E77B1F" w:rsidRDefault="007A20CA" w:rsidP="007A20CA">
      <w:pPr>
        <w:pStyle w:val="ListParagraph"/>
        <w:numPr>
          <w:ilvl w:val="1"/>
          <w:numId w:val="3"/>
        </w:numPr>
        <w:rPr>
          <w:sz w:val="24"/>
          <w:szCs w:val="24"/>
        </w:rPr>
      </w:pPr>
      <w:r w:rsidRPr="00E77B1F">
        <w:rPr>
          <w:sz w:val="24"/>
          <w:szCs w:val="24"/>
        </w:rPr>
        <w:t xml:space="preserve">After the ransom money had been aid, the hostages were released. However, the kidnappers were trying to get out of the country, all ports were being watched so that eventually they were caught by the police. </w:t>
      </w:r>
    </w:p>
    <w:p w:rsidR="00C3684F" w:rsidRPr="00E77B1F" w:rsidRDefault="00C3684F" w:rsidP="00C3684F">
      <w:pPr>
        <w:ind w:left="311"/>
        <w:rPr>
          <w:sz w:val="24"/>
          <w:szCs w:val="24"/>
        </w:rPr>
      </w:pPr>
      <w:r w:rsidRPr="00E77B1F">
        <w:rPr>
          <w:sz w:val="24"/>
          <w:szCs w:val="24"/>
        </w:rPr>
        <w:t xml:space="preserve"> </w:t>
      </w:r>
    </w:p>
    <w:p w:rsidR="00C52E78" w:rsidRPr="00E77B1F" w:rsidRDefault="00C52E78" w:rsidP="00E7662B">
      <w:pPr>
        <w:rPr>
          <w:sz w:val="24"/>
          <w:szCs w:val="24"/>
        </w:rPr>
      </w:pPr>
    </w:p>
    <w:p w:rsidR="00351143" w:rsidRPr="00E77B1F" w:rsidRDefault="00351143">
      <w:pPr>
        <w:rPr>
          <w:sz w:val="24"/>
          <w:szCs w:val="24"/>
        </w:rPr>
      </w:pPr>
      <w:r w:rsidRPr="00E77B1F">
        <w:rPr>
          <w:sz w:val="24"/>
          <w:szCs w:val="24"/>
        </w:rPr>
        <w:br w:type="page"/>
      </w:r>
    </w:p>
    <w:p w:rsidR="00956F1D" w:rsidRDefault="00956F1D" w:rsidP="001845CA">
      <w:pPr>
        <w:rPr>
          <w:b/>
          <w:sz w:val="24"/>
          <w:szCs w:val="24"/>
        </w:rPr>
      </w:pPr>
      <w:r>
        <w:rPr>
          <w:b/>
          <w:sz w:val="24"/>
          <w:szCs w:val="24"/>
        </w:rPr>
        <w:lastRenderedPageBreak/>
        <w:t>Page 9:</w:t>
      </w:r>
    </w:p>
    <w:p w:rsidR="00956F1D" w:rsidRPr="00341A95" w:rsidRDefault="00956F1D" w:rsidP="001845CA">
      <w:pPr>
        <w:rPr>
          <w:b/>
          <w:sz w:val="12"/>
          <w:szCs w:val="24"/>
        </w:rPr>
      </w:pPr>
    </w:p>
    <w:p w:rsidR="001845CA" w:rsidRPr="00E77B1F" w:rsidRDefault="001845CA" w:rsidP="001845CA">
      <w:pPr>
        <w:rPr>
          <w:b/>
          <w:sz w:val="24"/>
          <w:szCs w:val="24"/>
        </w:rPr>
      </w:pPr>
      <w:r w:rsidRPr="00E77B1F">
        <w:rPr>
          <w:b/>
          <w:sz w:val="24"/>
          <w:szCs w:val="24"/>
        </w:rPr>
        <w:t>1.6    All in all....</w:t>
      </w:r>
      <w:r w:rsidRPr="00E77B1F">
        <w:rPr>
          <w:b/>
          <w:sz w:val="24"/>
          <w:szCs w:val="24"/>
        </w:rPr>
        <w:tab/>
      </w:r>
      <w:r w:rsidRPr="00E77B1F">
        <w:rPr>
          <w:b/>
          <w:sz w:val="24"/>
          <w:szCs w:val="24"/>
        </w:rPr>
        <w:tab/>
      </w:r>
      <w:r w:rsidRPr="00E77B1F">
        <w:rPr>
          <w:b/>
          <w:sz w:val="24"/>
          <w:szCs w:val="24"/>
        </w:rPr>
        <w:tab/>
        <w:t>IDIOMS</w:t>
      </w:r>
    </w:p>
    <w:p w:rsidR="0038521D" w:rsidRDefault="0038521D" w:rsidP="00E7662B">
      <w:pPr>
        <w:rPr>
          <w:b/>
          <w:sz w:val="24"/>
          <w:szCs w:val="24"/>
        </w:rPr>
      </w:pPr>
    </w:p>
    <w:p w:rsidR="0038521D" w:rsidRPr="001845CA" w:rsidRDefault="001845CA" w:rsidP="000C0A2C">
      <w:pPr>
        <w:pStyle w:val="NormalWeb"/>
        <w:shd w:val="clear" w:color="auto" w:fill="FFFFFF"/>
        <w:spacing w:before="0" w:beforeAutospacing="0" w:after="200" w:afterAutospacing="0"/>
      </w:pPr>
      <w:r w:rsidRPr="001845CA">
        <w:t xml:space="preserve">English idioms, proverbs, and expressions are an important part of everyday English. They come up all the time in both written and spoken English. Because idioms don't always make sense literally, you'll need to familiarize yourself with the meaning and usage of each idiom. </w:t>
      </w:r>
    </w:p>
    <w:p w:rsidR="00D66109" w:rsidRPr="00E77B1F" w:rsidRDefault="00D66109" w:rsidP="00D66109">
      <w:pPr>
        <w:pStyle w:val="ListParagraph"/>
        <w:numPr>
          <w:ilvl w:val="0"/>
          <w:numId w:val="5"/>
        </w:numPr>
        <w:rPr>
          <w:b/>
          <w:i/>
          <w:sz w:val="24"/>
          <w:szCs w:val="24"/>
          <w:u w:val="single"/>
        </w:rPr>
      </w:pPr>
      <w:r w:rsidRPr="00E77B1F">
        <w:rPr>
          <w:b/>
          <w:i/>
          <w:sz w:val="24"/>
          <w:szCs w:val="24"/>
          <w:u w:val="single"/>
        </w:rPr>
        <w:t>Replace the phrases in italics with one of the expressions below. The first is done as an example:</w:t>
      </w:r>
    </w:p>
    <w:p w:rsidR="00C52E78" w:rsidRPr="00E77B1F" w:rsidRDefault="00C52E78" w:rsidP="00E7662B">
      <w:pPr>
        <w:rPr>
          <w:sz w:val="24"/>
          <w:szCs w:val="24"/>
        </w:rPr>
      </w:pPr>
    </w:p>
    <w:p w:rsidR="009F031D" w:rsidRPr="00E77B1F" w:rsidRDefault="009F031D" w:rsidP="00E7662B">
      <w:pPr>
        <w:pStyle w:val="ListParagraph"/>
        <w:numPr>
          <w:ilvl w:val="0"/>
          <w:numId w:val="2"/>
        </w:numPr>
        <w:rPr>
          <w:sz w:val="24"/>
          <w:szCs w:val="24"/>
        </w:rPr>
      </w:pPr>
      <w:r w:rsidRPr="00E77B1F">
        <w:rPr>
          <w:b/>
          <w:sz w:val="24"/>
          <w:szCs w:val="24"/>
        </w:rPr>
        <w:t>Taking everything into consideration,</w:t>
      </w:r>
      <w:r w:rsidRPr="00E77B1F">
        <w:rPr>
          <w:sz w:val="24"/>
          <w:szCs w:val="24"/>
        </w:rPr>
        <w:t xml:space="preserve"> I wouldn’t like to be a castaway.</w:t>
      </w:r>
    </w:p>
    <w:p w:rsidR="009F031D" w:rsidRPr="00E77B1F" w:rsidRDefault="009F031D" w:rsidP="00E7662B">
      <w:pPr>
        <w:ind w:left="634"/>
        <w:rPr>
          <w:sz w:val="24"/>
          <w:szCs w:val="24"/>
        </w:rPr>
      </w:pPr>
      <w:r w:rsidRPr="00E77B1F">
        <w:rPr>
          <w:b/>
          <w:sz w:val="24"/>
          <w:szCs w:val="24"/>
          <w:u w:val="single"/>
        </w:rPr>
        <w:t>All in all,</w:t>
      </w:r>
      <w:r w:rsidRPr="00E77B1F">
        <w:rPr>
          <w:sz w:val="24"/>
          <w:szCs w:val="24"/>
        </w:rPr>
        <w:t xml:space="preserve"> I wouldn’t like to be a castaway.</w:t>
      </w:r>
    </w:p>
    <w:p w:rsidR="007213AE" w:rsidRPr="00E77B1F" w:rsidRDefault="007213AE" w:rsidP="00E7662B">
      <w:pPr>
        <w:ind w:left="634"/>
        <w:rPr>
          <w:sz w:val="24"/>
          <w:szCs w:val="24"/>
        </w:rPr>
      </w:pPr>
    </w:p>
    <w:p w:rsidR="009F031D" w:rsidRPr="00E77B1F" w:rsidRDefault="009F031D" w:rsidP="00E7662B">
      <w:pPr>
        <w:pStyle w:val="ListParagraph"/>
        <w:numPr>
          <w:ilvl w:val="0"/>
          <w:numId w:val="2"/>
        </w:numPr>
        <w:rPr>
          <w:sz w:val="24"/>
          <w:szCs w:val="24"/>
        </w:rPr>
      </w:pPr>
      <w:r w:rsidRPr="00E77B1F">
        <w:rPr>
          <w:sz w:val="24"/>
          <w:szCs w:val="24"/>
        </w:rPr>
        <w:t xml:space="preserve">There has been a </w:t>
      </w:r>
      <w:r w:rsidRPr="00E77B1F">
        <w:rPr>
          <w:b/>
          <w:sz w:val="24"/>
          <w:szCs w:val="24"/>
        </w:rPr>
        <w:t>general</w:t>
      </w:r>
      <w:r w:rsidRPr="00E77B1F">
        <w:rPr>
          <w:sz w:val="24"/>
          <w:szCs w:val="24"/>
        </w:rPr>
        <w:t xml:space="preserve"> improvement in the weather.</w:t>
      </w:r>
    </w:p>
    <w:p w:rsidR="00562CCE" w:rsidRPr="00E77B1F" w:rsidRDefault="00AE422F" w:rsidP="00562CCE">
      <w:pPr>
        <w:ind w:left="634"/>
        <w:rPr>
          <w:sz w:val="24"/>
          <w:szCs w:val="24"/>
        </w:rPr>
      </w:pPr>
      <w:r w:rsidRPr="00E77B1F">
        <w:rPr>
          <w:sz w:val="24"/>
          <w:szCs w:val="24"/>
        </w:rPr>
        <w:t xml:space="preserve">There has been an </w:t>
      </w:r>
      <w:r w:rsidRPr="00E77B1F">
        <w:rPr>
          <w:b/>
          <w:sz w:val="24"/>
          <w:szCs w:val="24"/>
          <w:u w:val="single"/>
        </w:rPr>
        <w:t>overall</w:t>
      </w:r>
      <w:r w:rsidRPr="00E77B1F">
        <w:rPr>
          <w:b/>
          <w:sz w:val="24"/>
          <w:szCs w:val="24"/>
        </w:rPr>
        <w:t xml:space="preserve"> </w:t>
      </w:r>
      <w:r w:rsidRPr="00E77B1F">
        <w:rPr>
          <w:sz w:val="24"/>
          <w:szCs w:val="24"/>
        </w:rPr>
        <w:t>improvement in the weather.</w:t>
      </w:r>
    </w:p>
    <w:p w:rsidR="007213AE" w:rsidRPr="00E77B1F" w:rsidRDefault="007213AE" w:rsidP="00562CCE">
      <w:pPr>
        <w:ind w:left="634"/>
        <w:rPr>
          <w:sz w:val="24"/>
          <w:szCs w:val="24"/>
        </w:rPr>
      </w:pPr>
    </w:p>
    <w:p w:rsidR="009F031D" w:rsidRPr="00E77B1F" w:rsidRDefault="009F031D" w:rsidP="00E7662B">
      <w:pPr>
        <w:pStyle w:val="ListParagraph"/>
        <w:numPr>
          <w:ilvl w:val="0"/>
          <w:numId w:val="2"/>
        </w:numPr>
        <w:rPr>
          <w:sz w:val="24"/>
          <w:szCs w:val="24"/>
        </w:rPr>
      </w:pPr>
      <w:r w:rsidRPr="00E77B1F">
        <w:rPr>
          <w:sz w:val="24"/>
          <w:szCs w:val="24"/>
        </w:rPr>
        <w:t xml:space="preserve">Factory workers often wear </w:t>
      </w:r>
      <w:r w:rsidRPr="00E77B1F">
        <w:rPr>
          <w:b/>
          <w:sz w:val="24"/>
          <w:szCs w:val="24"/>
        </w:rPr>
        <w:t>garments to protect their clothing</w:t>
      </w:r>
      <w:r w:rsidRPr="00E77B1F">
        <w:rPr>
          <w:sz w:val="24"/>
          <w:szCs w:val="24"/>
        </w:rPr>
        <w:t>.</w:t>
      </w:r>
    </w:p>
    <w:p w:rsidR="00562CCE" w:rsidRPr="00E77B1F" w:rsidRDefault="00562CCE" w:rsidP="00562CCE">
      <w:pPr>
        <w:ind w:left="634"/>
        <w:rPr>
          <w:b/>
          <w:sz w:val="24"/>
          <w:szCs w:val="24"/>
        </w:rPr>
      </w:pPr>
      <w:r w:rsidRPr="00E77B1F">
        <w:rPr>
          <w:sz w:val="24"/>
          <w:szCs w:val="24"/>
        </w:rPr>
        <w:t xml:space="preserve">Factory workers often wear </w:t>
      </w:r>
      <w:r w:rsidRPr="00E77B1F">
        <w:rPr>
          <w:b/>
          <w:sz w:val="24"/>
          <w:szCs w:val="24"/>
          <w:u w:val="single"/>
        </w:rPr>
        <w:t>overalls</w:t>
      </w:r>
      <w:r w:rsidRPr="00E77B1F">
        <w:rPr>
          <w:b/>
          <w:sz w:val="24"/>
          <w:szCs w:val="24"/>
        </w:rPr>
        <w:t>.</w:t>
      </w:r>
    </w:p>
    <w:p w:rsidR="007213AE" w:rsidRPr="00E77B1F" w:rsidRDefault="007213AE" w:rsidP="00562CCE">
      <w:pPr>
        <w:ind w:left="634"/>
        <w:rPr>
          <w:sz w:val="24"/>
          <w:szCs w:val="24"/>
        </w:rPr>
      </w:pPr>
    </w:p>
    <w:p w:rsidR="009F031D" w:rsidRPr="00E77B1F" w:rsidRDefault="009F031D" w:rsidP="00E7662B">
      <w:pPr>
        <w:pStyle w:val="ListParagraph"/>
        <w:numPr>
          <w:ilvl w:val="0"/>
          <w:numId w:val="2"/>
        </w:numPr>
        <w:rPr>
          <w:sz w:val="24"/>
          <w:szCs w:val="24"/>
        </w:rPr>
      </w:pPr>
      <w:r w:rsidRPr="00E77B1F">
        <w:rPr>
          <w:sz w:val="24"/>
          <w:szCs w:val="24"/>
        </w:rPr>
        <w:t xml:space="preserve">There were palm trees </w:t>
      </w:r>
      <w:r w:rsidRPr="00E77B1F">
        <w:rPr>
          <w:b/>
          <w:sz w:val="24"/>
          <w:szCs w:val="24"/>
        </w:rPr>
        <w:t>on every part of</w:t>
      </w:r>
      <w:r w:rsidRPr="00E77B1F">
        <w:rPr>
          <w:sz w:val="24"/>
          <w:szCs w:val="24"/>
        </w:rPr>
        <w:t xml:space="preserve"> the island.</w:t>
      </w:r>
    </w:p>
    <w:p w:rsidR="00562CCE" w:rsidRPr="00E77B1F" w:rsidRDefault="00562CCE" w:rsidP="00562CCE">
      <w:pPr>
        <w:ind w:left="634"/>
        <w:rPr>
          <w:sz w:val="24"/>
          <w:szCs w:val="24"/>
        </w:rPr>
      </w:pPr>
      <w:r w:rsidRPr="00E77B1F">
        <w:rPr>
          <w:sz w:val="24"/>
          <w:szCs w:val="24"/>
        </w:rPr>
        <w:t xml:space="preserve">There were palm trees </w:t>
      </w:r>
      <w:r w:rsidR="00FE03A0" w:rsidRPr="00E77B1F">
        <w:rPr>
          <w:b/>
          <w:sz w:val="24"/>
          <w:szCs w:val="24"/>
          <w:u w:val="single"/>
        </w:rPr>
        <w:t xml:space="preserve">all over </w:t>
      </w:r>
      <w:r w:rsidRPr="00E77B1F">
        <w:rPr>
          <w:sz w:val="24"/>
          <w:szCs w:val="24"/>
        </w:rPr>
        <w:t>the island.</w:t>
      </w:r>
    </w:p>
    <w:p w:rsidR="007213AE" w:rsidRPr="00E77B1F" w:rsidRDefault="007213AE" w:rsidP="00562CCE">
      <w:pPr>
        <w:ind w:left="634"/>
        <w:rPr>
          <w:sz w:val="24"/>
          <w:szCs w:val="24"/>
        </w:rPr>
      </w:pPr>
    </w:p>
    <w:p w:rsidR="009F031D" w:rsidRPr="00E77B1F" w:rsidRDefault="009F031D" w:rsidP="00E7662B">
      <w:pPr>
        <w:pStyle w:val="ListParagraph"/>
        <w:numPr>
          <w:ilvl w:val="0"/>
          <w:numId w:val="2"/>
        </w:numPr>
        <w:rPr>
          <w:sz w:val="24"/>
          <w:szCs w:val="24"/>
        </w:rPr>
      </w:pPr>
      <w:r w:rsidRPr="00E77B1F">
        <w:rPr>
          <w:sz w:val="24"/>
          <w:szCs w:val="24"/>
        </w:rPr>
        <w:t xml:space="preserve">When the party </w:t>
      </w:r>
      <w:r w:rsidRPr="00E77B1F">
        <w:rPr>
          <w:b/>
          <w:sz w:val="24"/>
          <w:szCs w:val="24"/>
        </w:rPr>
        <w:t>had finished</w:t>
      </w:r>
      <w:r w:rsidRPr="00E77B1F">
        <w:rPr>
          <w:sz w:val="24"/>
          <w:szCs w:val="24"/>
        </w:rPr>
        <w:t>, everyone went home.</w:t>
      </w:r>
    </w:p>
    <w:p w:rsidR="00562CCE" w:rsidRPr="00E77B1F" w:rsidRDefault="00562CCE" w:rsidP="00562CCE">
      <w:pPr>
        <w:ind w:left="634"/>
        <w:rPr>
          <w:sz w:val="24"/>
          <w:szCs w:val="24"/>
        </w:rPr>
      </w:pPr>
      <w:r w:rsidRPr="00E77B1F">
        <w:rPr>
          <w:sz w:val="24"/>
          <w:szCs w:val="24"/>
        </w:rPr>
        <w:t xml:space="preserve">When the party </w:t>
      </w:r>
      <w:r w:rsidR="00FE03A0" w:rsidRPr="00E77B1F">
        <w:rPr>
          <w:b/>
          <w:sz w:val="24"/>
          <w:szCs w:val="24"/>
          <w:u w:val="single"/>
        </w:rPr>
        <w:t>was all over</w:t>
      </w:r>
      <w:r w:rsidRPr="00E77B1F">
        <w:rPr>
          <w:sz w:val="24"/>
          <w:szCs w:val="24"/>
          <w:u w:val="single"/>
        </w:rPr>
        <w:t>,</w:t>
      </w:r>
      <w:r w:rsidRPr="00E77B1F">
        <w:rPr>
          <w:sz w:val="24"/>
          <w:szCs w:val="24"/>
        </w:rPr>
        <w:t xml:space="preserve"> everyone went home.</w:t>
      </w:r>
    </w:p>
    <w:p w:rsidR="007213AE" w:rsidRPr="00E77B1F" w:rsidRDefault="007213AE" w:rsidP="00562CCE">
      <w:pPr>
        <w:ind w:left="634"/>
        <w:rPr>
          <w:sz w:val="24"/>
          <w:szCs w:val="24"/>
        </w:rPr>
      </w:pPr>
    </w:p>
    <w:p w:rsidR="009F031D" w:rsidRPr="00E77B1F" w:rsidRDefault="009F031D" w:rsidP="00E7662B">
      <w:pPr>
        <w:pStyle w:val="ListParagraph"/>
        <w:numPr>
          <w:ilvl w:val="0"/>
          <w:numId w:val="2"/>
        </w:numPr>
        <w:rPr>
          <w:sz w:val="24"/>
          <w:szCs w:val="24"/>
        </w:rPr>
      </w:pPr>
      <w:r w:rsidRPr="00E77B1F">
        <w:rPr>
          <w:sz w:val="24"/>
          <w:szCs w:val="24"/>
        </w:rPr>
        <w:t xml:space="preserve">If </w:t>
      </w:r>
      <w:r w:rsidRPr="00E77B1F">
        <w:rPr>
          <w:b/>
          <w:sz w:val="24"/>
          <w:szCs w:val="24"/>
        </w:rPr>
        <w:t>it doesn’t matter to</w:t>
      </w:r>
      <w:r w:rsidRPr="00E77B1F">
        <w:rPr>
          <w:sz w:val="24"/>
          <w:szCs w:val="24"/>
        </w:rPr>
        <w:t xml:space="preserve"> you, I’d like to borrow this book.</w:t>
      </w:r>
    </w:p>
    <w:p w:rsidR="00562CCE" w:rsidRPr="00E77B1F" w:rsidRDefault="00562CCE" w:rsidP="00562CCE">
      <w:pPr>
        <w:ind w:left="634"/>
        <w:rPr>
          <w:sz w:val="24"/>
          <w:szCs w:val="24"/>
        </w:rPr>
      </w:pPr>
      <w:r w:rsidRPr="00E77B1F">
        <w:rPr>
          <w:sz w:val="24"/>
          <w:szCs w:val="24"/>
        </w:rPr>
        <w:t>If</w:t>
      </w:r>
      <w:r w:rsidRPr="00E77B1F">
        <w:rPr>
          <w:sz w:val="24"/>
          <w:szCs w:val="24"/>
          <w:u w:val="single"/>
        </w:rPr>
        <w:t xml:space="preserve"> </w:t>
      </w:r>
      <w:r w:rsidR="00FE03A0" w:rsidRPr="00E77B1F">
        <w:rPr>
          <w:b/>
          <w:sz w:val="24"/>
          <w:szCs w:val="24"/>
          <w:u w:val="single"/>
        </w:rPr>
        <w:t>it's all the same to</w:t>
      </w:r>
      <w:r w:rsidRPr="00E77B1F">
        <w:rPr>
          <w:sz w:val="24"/>
          <w:szCs w:val="24"/>
        </w:rPr>
        <w:t xml:space="preserve"> you, I’d like to borrow this book.</w:t>
      </w:r>
    </w:p>
    <w:p w:rsidR="007213AE" w:rsidRPr="00E77B1F" w:rsidRDefault="007213AE" w:rsidP="00562CCE">
      <w:pPr>
        <w:ind w:left="634"/>
        <w:rPr>
          <w:sz w:val="24"/>
          <w:szCs w:val="24"/>
        </w:rPr>
      </w:pPr>
    </w:p>
    <w:p w:rsidR="009F031D" w:rsidRPr="00E77B1F" w:rsidRDefault="009F031D" w:rsidP="00E7662B">
      <w:pPr>
        <w:pStyle w:val="ListParagraph"/>
        <w:numPr>
          <w:ilvl w:val="0"/>
          <w:numId w:val="2"/>
        </w:numPr>
        <w:rPr>
          <w:sz w:val="24"/>
          <w:szCs w:val="24"/>
        </w:rPr>
      </w:pPr>
      <w:r w:rsidRPr="00E77B1F">
        <w:rPr>
          <w:sz w:val="24"/>
          <w:szCs w:val="24"/>
        </w:rPr>
        <w:t xml:space="preserve">A two-week holiday on Tahiti costs £499, </w:t>
      </w:r>
      <w:r w:rsidRPr="00E77B1F">
        <w:rPr>
          <w:b/>
          <w:sz w:val="24"/>
          <w:szCs w:val="24"/>
        </w:rPr>
        <w:t>including everything.</w:t>
      </w:r>
    </w:p>
    <w:p w:rsidR="00562CCE" w:rsidRPr="00E77B1F" w:rsidRDefault="00562CCE" w:rsidP="00562CCE">
      <w:pPr>
        <w:ind w:left="634"/>
        <w:rPr>
          <w:b/>
          <w:sz w:val="24"/>
          <w:szCs w:val="24"/>
        </w:rPr>
      </w:pPr>
      <w:r w:rsidRPr="00E77B1F">
        <w:rPr>
          <w:sz w:val="24"/>
          <w:szCs w:val="24"/>
        </w:rPr>
        <w:t>A two-week holiday on Tahiti costs £499,</w:t>
      </w:r>
      <w:r w:rsidR="00FE03A0" w:rsidRPr="00E77B1F">
        <w:rPr>
          <w:sz w:val="24"/>
          <w:szCs w:val="24"/>
        </w:rPr>
        <w:t xml:space="preserve"> </w:t>
      </w:r>
      <w:r w:rsidR="00FE03A0" w:rsidRPr="00E77B1F">
        <w:rPr>
          <w:b/>
          <w:sz w:val="24"/>
          <w:szCs w:val="24"/>
          <w:u w:val="single"/>
        </w:rPr>
        <w:t>all in</w:t>
      </w:r>
      <w:r w:rsidRPr="00E77B1F">
        <w:rPr>
          <w:b/>
          <w:sz w:val="24"/>
          <w:szCs w:val="24"/>
        </w:rPr>
        <w:t>.</w:t>
      </w:r>
    </w:p>
    <w:p w:rsidR="007213AE" w:rsidRPr="00E77B1F" w:rsidRDefault="007213AE" w:rsidP="00562CCE">
      <w:pPr>
        <w:ind w:left="634"/>
        <w:rPr>
          <w:sz w:val="24"/>
          <w:szCs w:val="24"/>
        </w:rPr>
      </w:pPr>
    </w:p>
    <w:p w:rsidR="00A13AF1" w:rsidRPr="00E77B1F" w:rsidRDefault="00667645" w:rsidP="00E7662B">
      <w:pPr>
        <w:pStyle w:val="ListParagraph"/>
        <w:numPr>
          <w:ilvl w:val="0"/>
          <w:numId w:val="2"/>
        </w:numPr>
        <w:rPr>
          <w:sz w:val="24"/>
          <w:szCs w:val="24"/>
        </w:rPr>
      </w:pPr>
      <w:r w:rsidRPr="00E77B1F">
        <w:rPr>
          <w:sz w:val="24"/>
          <w:szCs w:val="24"/>
        </w:rPr>
        <w:t xml:space="preserve">They were </w:t>
      </w:r>
      <w:r w:rsidRPr="00E77B1F">
        <w:rPr>
          <w:b/>
          <w:sz w:val="24"/>
          <w:szCs w:val="24"/>
        </w:rPr>
        <w:t>completely exhausted</w:t>
      </w:r>
      <w:r w:rsidRPr="00E77B1F">
        <w:rPr>
          <w:sz w:val="24"/>
          <w:szCs w:val="24"/>
        </w:rPr>
        <w:t xml:space="preserve"> after swimming to the island.</w:t>
      </w:r>
    </w:p>
    <w:p w:rsidR="00562CCE" w:rsidRPr="00E77B1F" w:rsidRDefault="00562CCE" w:rsidP="00562CCE">
      <w:pPr>
        <w:ind w:left="634"/>
        <w:rPr>
          <w:sz w:val="24"/>
          <w:szCs w:val="24"/>
        </w:rPr>
      </w:pPr>
      <w:r w:rsidRPr="00E77B1F">
        <w:rPr>
          <w:sz w:val="24"/>
          <w:szCs w:val="24"/>
        </w:rPr>
        <w:t xml:space="preserve">They were </w:t>
      </w:r>
      <w:r w:rsidR="00FE03A0" w:rsidRPr="00E77B1F">
        <w:rPr>
          <w:b/>
          <w:sz w:val="24"/>
          <w:szCs w:val="24"/>
          <w:u w:val="single"/>
        </w:rPr>
        <w:t xml:space="preserve">all in </w:t>
      </w:r>
      <w:r w:rsidRPr="00E77B1F">
        <w:rPr>
          <w:sz w:val="24"/>
          <w:szCs w:val="24"/>
        </w:rPr>
        <w:t>after swimming to the island.</w:t>
      </w:r>
    </w:p>
    <w:p w:rsidR="007213AE" w:rsidRPr="00E77B1F" w:rsidRDefault="007213AE" w:rsidP="00562CCE">
      <w:pPr>
        <w:ind w:left="634"/>
        <w:rPr>
          <w:sz w:val="24"/>
          <w:szCs w:val="24"/>
        </w:rPr>
      </w:pPr>
    </w:p>
    <w:p w:rsidR="00562CCE" w:rsidRPr="00E77B1F" w:rsidRDefault="00562CCE" w:rsidP="00FE03A0">
      <w:pPr>
        <w:pStyle w:val="ListParagraph"/>
        <w:numPr>
          <w:ilvl w:val="0"/>
          <w:numId w:val="2"/>
        </w:numPr>
        <w:rPr>
          <w:sz w:val="24"/>
          <w:szCs w:val="24"/>
        </w:rPr>
      </w:pPr>
      <w:r w:rsidRPr="00E77B1F">
        <w:rPr>
          <w:b/>
          <w:sz w:val="24"/>
          <w:szCs w:val="24"/>
        </w:rPr>
        <w:t>Suddenly and unexpectedly</w:t>
      </w:r>
      <w:r w:rsidRPr="00E77B1F">
        <w:rPr>
          <w:sz w:val="24"/>
          <w:szCs w:val="24"/>
        </w:rPr>
        <w:t xml:space="preserve"> they heard an explosion and the ship started to sink. Miraculously, </w:t>
      </w:r>
      <w:r w:rsidRPr="00E77B1F">
        <w:rPr>
          <w:b/>
          <w:sz w:val="24"/>
          <w:szCs w:val="24"/>
        </w:rPr>
        <w:t>everyone except</w:t>
      </w:r>
      <w:r w:rsidRPr="00E77B1F">
        <w:rPr>
          <w:sz w:val="24"/>
          <w:szCs w:val="24"/>
        </w:rPr>
        <w:t xml:space="preserve"> </w:t>
      </w:r>
      <w:r w:rsidR="00AE422F" w:rsidRPr="00E77B1F">
        <w:rPr>
          <w:sz w:val="24"/>
          <w:szCs w:val="24"/>
        </w:rPr>
        <w:t xml:space="preserve">the captain survived. </w:t>
      </w:r>
    </w:p>
    <w:p w:rsidR="00FE03A0" w:rsidRPr="00E77B1F" w:rsidRDefault="00FE03A0" w:rsidP="00FE03A0">
      <w:pPr>
        <w:ind w:left="634"/>
        <w:rPr>
          <w:sz w:val="24"/>
          <w:szCs w:val="24"/>
        </w:rPr>
      </w:pPr>
      <w:r w:rsidRPr="00E77B1F">
        <w:rPr>
          <w:b/>
          <w:sz w:val="24"/>
          <w:szCs w:val="24"/>
          <w:u w:val="single"/>
        </w:rPr>
        <w:t>All at once</w:t>
      </w:r>
      <w:r w:rsidRPr="00E77B1F">
        <w:rPr>
          <w:b/>
          <w:sz w:val="24"/>
          <w:szCs w:val="24"/>
        </w:rPr>
        <w:t xml:space="preserve"> </w:t>
      </w:r>
      <w:r w:rsidRPr="00E77B1F">
        <w:rPr>
          <w:sz w:val="24"/>
          <w:szCs w:val="24"/>
        </w:rPr>
        <w:t xml:space="preserve">they heard an explosion and the ship started to sink. Miraculously, </w:t>
      </w:r>
      <w:r w:rsidRPr="00E77B1F">
        <w:rPr>
          <w:b/>
          <w:sz w:val="24"/>
          <w:szCs w:val="24"/>
          <w:u w:val="single"/>
        </w:rPr>
        <w:t>all but</w:t>
      </w:r>
      <w:r w:rsidRPr="00E77B1F">
        <w:rPr>
          <w:b/>
          <w:sz w:val="24"/>
          <w:szCs w:val="24"/>
        </w:rPr>
        <w:t xml:space="preserve"> </w:t>
      </w:r>
      <w:r w:rsidR="00AE422F" w:rsidRPr="00E77B1F">
        <w:rPr>
          <w:sz w:val="24"/>
          <w:szCs w:val="24"/>
        </w:rPr>
        <w:t>the captain survived.</w:t>
      </w:r>
    </w:p>
    <w:p w:rsidR="007213AE" w:rsidRPr="00E77B1F" w:rsidRDefault="007213AE" w:rsidP="00FE03A0">
      <w:pPr>
        <w:ind w:left="634"/>
        <w:rPr>
          <w:sz w:val="24"/>
          <w:szCs w:val="24"/>
        </w:rPr>
      </w:pPr>
    </w:p>
    <w:p w:rsidR="00667645" w:rsidRPr="00E77B1F" w:rsidRDefault="00542BC1" w:rsidP="00E7662B">
      <w:pPr>
        <w:pStyle w:val="ListParagraph"/>
        <w:numPr>
          <w:ilvl w:val="0"/>
          <w:numId w:val="2"/>
        </w:numPr>
        <w:rPr>
          <w:sz w:val="24"/>
          <w:szCs w:val="24"/>
        </w:rPr>
      </w:pPr>
      <w:r w:rsidRPr="00E77B1F">
        <w:rPr>
          <w:b/>
          <w:sz w:val="24"/>
          <w:szCs w:val="24"/>
        </w:rPr>
        <w:t>If nothing goes wrong</w:t>
      </w:r>
      <w:r w:rsidRPr="00E77B1F">
        <w:rPr>
          <w:sz w:val="24"/>
          <w:szCs w:val="24"/>
        </w:rPr>
        <w:t xml:space="preserve"> my plane will arrive just before lunch. </w:t>
      </w:r>
    </w:p>
    <w:p w:rsidR="00562CCE" w:rsidRPr="00E77B1F" w:rsidRDefault="00A77210" w:rsidP="00562CCE">
      <w:pPr>
        <w:ind w:left="634"/>
        <w:rPr>
          <w:sz w:val="24"/>
          <w:szCs w:val="24"/>
        </w:rPr>
      </w:pPr>
      <w:r w:rsidRPr="00E77B1F">
        <w:rPr>
          <w:b/>
          <w:sz w:val="24"/>
          <w:szCs w:val="24"/>
          <w:u w:val="single"/>
        </w:rPr>
        <w:t xml:space="preserve">All being well </w:t>
      </w:r>
      <w:r w:rsidR="00562CCE" w:rsidRPr="00E77B1F">
        <w:rPr>
          <w:sz w:val="24"/>
          <w:szCs w:val="24"/>
        </w:rPr>
        <w:t>my plane will arrive just before lunch.</w:t>
      </w:r>
    </w:p>
    <w:p w:rsidR="007213AE" w:rsidRPr="00E77B1F" w:rsidRDefault="007213AE" w:rsidP="00562CCE">
      <w:pPr>
        <w:ind w:left="634"/>
        <w:rPr>
          <w:sz w:val="24"/>
          <w:szCs w:val="24"/>
        </w:rPr>
      </w:pPr>
    </w:p>
    <w:p w:rsidR="00542BC1" w:rsidRPr="00E77B1F" w:rsidRDefault="00542BC1" w:rsidP="00E7662B">
      <w:pPr>
        <w:pStyle w:val="ListParagraph"/>
        <w:numPr>
          <w:ilvl w:val="0"/>
          <w:numId w:val="2"/>
        </w:numPr>
        <w:rPr>
          <w:sz w:val="24"/>
          <w:szCs w:val="24"/>
        </w:rPr>
      </w:pPr>
      <w:r w:rsidRPr="00E77B1F">
        <w:rPr>
          <w:sz w:val="24"/>
          <w:szCs w:val="24"/>
        </w:rPr>
        <w:t xml:space="preserve">Resourcefulness and determination are </w:t>
      </w:r>
      <w:r w:rsidRPr="00E77B1F">
        <w:rPr>
          <w:b/>
          <w:sz w:val="24"/>
          <w:szCs w:val="24"/>
        </w:rPr>
        <w:t>vital.</w:t>
      </w:r>
    </w:p>
    <w:p w:rsidR="00562CCE" w:rsidRPr="00E77B1F" w:rsidRDefault="00562CCE" w:rsidP="00562CCE">
      <w:pPr>
        <w:ind w:left="634"/>
        <w:rPr>
          <w:b/>
          <w:sz w:val="24"/>
          <w:szCs w:val="24"/>
          <w:u w:val="single"/>
        </w:rPr>
      </w:pPr>
      <w:r w:rsidRPr="00E77B1F">
        <w:rPr>
          <w:sz w:val="24"/>
          <w:szCs w:val="24"/>
        </w:rPr>
        <w:t xml:space="preserve">Resourcefulness and determination are </w:t>
      </w:r>
      <w:r w:rsidR="00A77210" w:rsidRPr="00E77B1F">
        <w:rPr>
          <w:b/>
          <w:sz w:val="24"/>
          <w:szCs w:val="24"/>
          <w:u w:val="single"/>
        </w:rPr>
        <w:t>all important.</w:t>
      </w:r>
    </w:p>
    <w:p w:rsidR="007213AE" w:rsidRPr="00E77B1F" w:rsidRDefault="007213AE" w:rsidP="00562CCE">
      <w:pPr>
        <w:ind w:left="634"/>
        <w:rPr>
          <w:sz w:val="24"/>
          <w:szCs w:val="24"/>
          <w:u w:val="single"/>
        </w:rPr>
      </w:pPr>
    </w:p>
    <w:p w:rsidR="00542BC1" w:rsidRPr="00E77B1F" w:rsidRDefault="00542BC1" w:rsidP="00E7662B">
      <w:pPr>
        <w:pStyle w:val="ListParagraph"/>
        <w:numPr>
          <w:ilvl w:val="0"/>
          <w:numId w:val="2"/>
        </w:numPr>
        <w:rPr>
          <w:sz w:val="24"/>
          <w:szCs w:val="24"/>
        </w:rPr>
      </w:pPr>
      <w:r w:rsidRPr="00E77B1F">
        <w:rPr>
          <w:sz w:val="24"/>
          <w:szCs w:val="24"/>
        </w:rPr>
        <w:t xml:space="preserve">The film wasn’t brilliant but it was </w:t>
      </w:r>
      <w:r w:rsidRPr="00E77B1F">
        <w:rPr>
          <w:b/>
          <w:sz w:val="24"/>
          <w:szCs w:val="24"/>
        </w:rPr>
        <w:t xml:space="preserve">just about </w:t>
      </w:r>
      <w:r w:rsidR="008F2BA2" w:rsidRPr="00E77B1F">
        <w:rPr>
          <w:b/>
          <w:sz w:val="24"/>
          <w:szCs w:val="24"/>
        </w:rPr>
        <w:t>satisfactory</w:t>
      </w:r>
      <w:r w:rsidRPr="00E77B1F">
        <w:rPr>
          <w:sz w:val="24"/>
          <w:szCs w:val="24"/>
        </w:rPr>
        <w:t>, I suppose.</w:t>
      </w:r>
    </w:p>
    <w:p w:rsidR="00562CCE" w:rsidRPr="00E77B1F" w:rsidRDefault="00562CCE" w:rsidP="00562CCE">
      <w:pPr>
        <w:ind w:left="634"/>
        <w:rPr>
          <w:sz w:val="24"/>
          <w:szCs w:val="24"/>
        </w:rPr>
      </w:pPr>
      <w:r w:rsidRPr="00E77B1F">
        <w:rPr>
          <w:sz w:val="24"/>
          <w:szCs w:val="24"/>
        </w:rPr>
        <w:t xml:space="preserve">The film wasn’t brilliant but it was </w:t>
      </w:r>
      <w:r w:rsidR="00F45DBC" w:rsidRPr="00E77B1F">
        <w:rPr>
          <w:b/>
          <w:sz w:val="24"/>
          <w:szCs w:val="24"/>
          <w:u w:val="single"/>
        </w:rPr>
        <w:t>all right</w:t>
      </w:r>
      <w:r w:rsidRPr="00E77B1F">
        <w:rPr>
          <w:sz w:val="24"/>
          <w:szCs w:val="24"/>
        </w:rPr>
        <w:t>, I suppose.</w:t>
      </w:r>
    </w:p>
    <w:p w:rsidR="007213AE" w:rsidRPr="00E77B1F" w:rsidRDefault="007213AE" w:rsidP="00562CCE">
      <w:pPr>
        <w:ind w:left="634"/>
        <w:rPr>
          <w:sz w:val="24"/>
          <w:szCs w:val="24"/>
        </w:rPr>
      </w:pPr>
    </w:p>
    <w:p w:rsidR="00542BC1" w:rsidRPr="00E77B1F" w:rsidRDefault="00542BC1" w:rsidP="00E7662B">
      <w:pPr>
        <w:pStyle w:val="ListParagraph"/>
        <w:numPr>
          <w:ilvl w:val="0"/>
          <w:numId w:val="2"/>
        </w:numPr>
        <w:rPr>
          <w:sz w:val="24"/>
          <w:szCs w:val="24"/>
        </w:rPr>
      </w:pPr>
      <w:r w:rsidRPr="00E77B1F">
        <w:rPr>
          <w:sz w:val="24"/>
          <w:szCs w:val="24"/>
        </w:rPr>
        <w:t xml:space="preserve">‘How are you feeling?’ ‘Much better, I’m feeling </w:t>
      </w:r>
      <w:r w:rsidRPr="00E77B1F">
        <w:rPr>
          <w:b/>
          <w:sz w:val="24"/>
          <w:szCs w:val="24"/>
        </w:rPr>
        <w:t>well</w:t>
      </w:r>
      <w:r w:rsidRPr="00E77B1F">
        <w:rPr>
          <w:sz w:val="24"/>
          <w:szCs w:val="24"/>
        </w:rPr>
        <w:t xml:space="preserve"> today.</w:t>
      </w:r>
    </w:p>
    <w:p w:rsidR="00562CCE" w:rsidRPr="00E77B1F" w:rsidRDefault="00562CCE" w:rsidP="00562CCE">
      <w:pPr>
        <w:ind w:left="634"/>
        <w:rPr>
          <w:sz w:val="24"/>
          <w:szCs w:val="24"/>
        </w:rPr>
      </w:pPr>
      <w:r w:rsidRPr="00E77B1F">
        <w:rPr>
          <w:sz w:val="24"/>
          <w:szCs w:val="24"/>
        </w:rPr>
        <w:t xml:space="preserve">‘How are you feeling?’ ‘Much better, I’m feeling </w:t>
      </w:r>
      <w:r w:rsidR="00F45DBC" w:rsidRPr="00E77B1F">
        <w:rPr>
          <w:b/>
          <w:sz w:val="24"/>
          <w:szCs w:val="24"/>
          <w:u w:val="single"/>
        </w:rPr>
        <w:t>all right</w:t>
      </w:r>
      <w:r w:rsidR="00F45DBC" w:rsidRPr="00E77B1F">
        <w:rPr>
          <w:sz w:val="24"/>
          <w:szCs w:val="24"/>
        </w:rPr>
        <w:t xml:space="preserve"> </w:t>
      </w:r>
      <w:r w:rsidRPr="00E77B1F">
        <w:rPr>
          <w:sz w:val="24"/>
          <w:szCs w:val="24"/>
        </w:rPr>
        <w:t>today.</w:t>
      </w:r>
    </w:p>
    <w:p w:rsidR="007213AE" w:rsidRPr="00E77B1F" w:rsidRDefault="007213AE" w:rsidP="00562CCE">
      <w:pPr>
        <w:ind w:left="634"/>
        <w:rPr>
          <w:sz w:val="24"/>
          <w:szCs w:val="24"/>
        </w:rPr>
      </w:pPr>
    </w:p>
    <w:p w:rsidR="00542BC1" w:rsidRPr="00E77B1F" w:rsidRDefault="00542BC1" w:rsidP="00E7662B">
      <w:pPr>
        <w:pStyle w:val="ListParagraph"/>
        <w:numPr>
          <w:ilvl w:val="0"/>
          <w:numId w:val="2"/>
        </w:numPr>
        <w:rPr>
          <w:sz w:val="24"/>
          <w:szCs w:val="24"/>
        </w:rPr>
      </w:pPr>
      <w:r w:rsidRPr="00E77B1F">
        <w:rPr>
          <w:sz w:val="24"/>
          <w:szCs w:val="24"/>
        </w:rPr>
        <w:t xml:space="preserve">I enjoyed the story but </w:t>
      </w:r>
      <w:r w:rsidRPr="00E77B1F">
        <w:rPr>
          <w:b/>
          <w:sz w:val="24"/>
          <w:szCs w:val="24"/>
        </w:rPr>
        <w:t>neverth</w:t>
      </w:r>
      <w:r w:rsidR="008F2BA2" w:rsidRPr="00E77B1F">
        <w:rPr>
          <w:b/>
          <w:sz w:val="24"/>
          <w:szCs w:val="24"/>
        </w:rPr>
        <w:t>el</w:t>
      </w:r>
      <w:r w:rsidRPr="00E77B1F">
        <w:rPr>
          <w:b/>
          <w:sz w:val="24"/>
          <w:szCs w:val="24"/>
        </w:rPr>
        <w:t>ess</w:t>
      </w:r>
      <w:r w:rsidRPr="00E77B1F">
        <w:rPr>
          <w:sz w:val="24"/>
          <w:szCs w:val="24"/>
        </w:rPr>
        <w:t xml:space="preserve"> I felt a little cheater by the ending.</w:t>
      </w:r>
    </w:p>
    <w:p w:rsidR="00562CCE" w:rsidRPr="00E77B1F" w:rsidRDefault="00562CCE" w:rsidP="00562CCE">
      <w:pPr>
        <w:ind w:left="634"/>
        <w:rPr>
          <w:sz w:val="24"/>
          <w:szCs w:val="24"/>
        </w:rPr>
      </w:pPr>
      <w:r w:rsidRPr="00E77B1F">
        <w:rPr>
          <w:sz w:val="24"/>
          <w:szCs w:val="24"/>
        </w:rPr>
        <w:t xml:space="preserve">I enjoyed the story but </w:t>
      </w:r>
      <w:r w:rsidR="00F45DBC" w:rsidRPr="00E77B1F">
        <w:rPr>
          <w:b/>
          <w:sz w:val="24"/>
          <w:szCs w:val="24"/>
          <w:u w:val="single"/>
        </w:rPr>
        <w:t>all the same</w:t>
      </w:r>
      <w:r w:rsidR="00F45DBC" w:rsidRPr="00E77B1F">
        <w:rPr>
          <w:sz w:val="24"/>
          <w:szCs w:val="24"/>
        </w:rPr>
        <w:t xml:space="preserve"> </w:t>
      </w:r>
      <w:r w:rsidRPr="00E77B1F">
        <w:rPr>
          <w:sz w:val="24"/>
          <w:szCs w:val="24"/>
        </w:rPr>
        <w:t>I felt a little cheater by the ending.</w:t>
      </w:r>
    </w:p>
    <w:p w:rsidR="007213AE" w:rsidRPr="00E77B1F" w:rsidRDefault="007213AE" w:rsidP="00562CCE">
      <w:pPr>
        <w:ind w:left="634"/>
        <w:rPr>
          <w:sz w:val="24"/>
          <w:szCs w:val="24"/>
        </w:rPr>
      </w:pPr>
    </w:p>
    <w:p w:rsidR="00542BC1" w:rsidRPr="00E77B1F" w:rsidRDefault="00542BC1" w:rsidP="00E7662B">
      <w:pPr>
        <w:pStyle w:val="ListParagraph"/>
        <w:numPr>
          <w:ilvl w:val="0"/>
          <w:numId w:val="2"/>
        </w:numPr>
        <w:rPr>
          <w:sz w:val="24"/>
          <w:szCs w:val="24"/>
        </w:rPr>
      </w:pPr>
      <w:r w:rsidRPr="00E77B1F">
        <w:rPr>
          <w:sz w:val="24"/>
          <w:szCs w:val="24"/>
        </w:rPr>
        <w:t xml:space="preserve">There were 187 </w:t>
      </w:r>
      <w:r w:rsidR="008F2BA2" w:rsidRPr="00E77B1F">
        <w:rPr>
          <w:sz w:val="24"/>
          <w:szCs w:val="24"/>
        </w:rPr>
        <w:t>passengers</w:t>
      </w:r>
      <w:r w:rsidRPr="00E77B1F">
        <w:rPr>
          <w:sz w:val="24"/>
          <w:szCs w:val="24"/>
        </w:rPr>
        <w:t xml:space="preserve"> on board </w:t>
      </w:r>
      <w:r w:rsidRPr="00E77B1F">
        <w:rPr>
          <w:b/>
          <w:sz w:val="24"/>
          <w:szCs w:val="24"/>
        </w:rPr>
        <w:t>altogether</w:t>
      </w:r>
      <w:r w:rsidRPr="00E77B1F">
        <w:rPr>
          <w:sz w:val="24"/>
          <w:szCs w:val="24"/>
        </w:rPr>
        <w:t xml:space="preserve"> and they tried to get into the lifeboat </w:t>
      </w:r>
      <w:r w:rsidRPr="00E77B1F">
        <w:rPr>
          <w:b/>
          <w:sz w:val="24"/>
          <w:szCs w:val="24"/>
        </w:rPr>
        <w:t>at the same time</w:t>
      </w:r>
      <w:r w:rsidR="00562C9E" w:rsidRPr="00E77B1F">
        <w:rPr>
          <w:b/>
          <w:sz w:val="24"/>
          <w:szCs w:val="24"/>
        </w:rPr>
        <w:t>.</w:t>
      </w:r>
    </w:p>
    <w:p w:rsidR="00562CCE" w:rsidRPr="00E77B1F" w:rsidRDefault="00562CCE" w:rsidP="00562CCE">
      <w:pPr>
        <w:ind w:left="634"/>
        <w:rPr>
          <w:b/>
          <w:sz w:val="24"/>
          <w:szCs w:val="24"/>
        </w:rPr>
      </w:pPr>
      <w:r w:rsidRPr="00E77B1F">
        <w:rPr>
          <w:sz w:val="24"/>
          <w:szCs w:val="24"/>
        </w:rPr>
        <w:t xml:space="preserve">There were 187 passengers on board </w:t>
      </w:r>
      <w:r w:rsidR="00F45DBC" w:rsidRPr="00E77B1F">
        <w:rPr>
          <w:b/>
          <w:sz w:val="24"/>
          <w:szCs w:val="24"/>
          <w:u w:val="single"/>
        </w:rPr>
        <w:t>all told</w:t>
      </w:r>
      <w:r w:rsidRPr="00E77B1F">
        <w:rPr>
          <w:sz w:val="24"/>
          <w:szCs w:val="24"/>
        </w:rPr>
        <w:t xml:space="preserve"> and they tried to get into the lifeboat </w:t>
      </w:r>
      <w:r w:rsidR="00F45DBC" w:rsidRPr="00E77B1F">
        <w:rPr>
          <w:b/>
          <w:sz w:val="24"/>
          <w:szCs w:val="24"/>
          <w:u w:val="single"/>
        </w:rPr>
        <w:t>all at once</w:t>
      </w:r>
      <w:r w:rsidRPr="00E77B1F">
        <w:rPr>
          <w:b/>
          <w:sz w:val="24"/>
          <w:szCs w:val="24"/>
        </w:rPr>
        <w:t>.</w:t>
      </w:r>
    </w:p>
    <w:p w:rsidR="007213AE" w:rsidRPr="00E77B1F" w:rsidRDefault="007213AE" w:rsidP="007213AE">
      <w:pPr>
        <w:rPr>
          <w:sz w:val="24"/>
          <w:szCs w:val="24"/>
        </w:rPr>
      </w:pPr>
    </w:p>
    <w:p w:rsidR="00542BC1" w:rsidRPr="00E77B1F" w:rsidRDefault="00542BC1" w:rsidP="00E7662B">
      <w:pPr>
        <w:pStyle w:val="ListParagraph"/>
        <w:numPr>
          <w:ilvl w:val="0"/>
          <w:numId w:val="2"/>
        </w:numPr>
        <w:rPr>
          <w:sz w:val="24"/>
          <w:szCs w:val="24"/>
        </w:rPr>
      </w:pPr>
      <w:r w:rsidRPr="00E77B1F">
        <w:rPr>
          <w:sz w:val="24"/>
          <w:szCs w:val="24"/>
        </w:rPr>
        <w:t xml:space="preserve">In an emergency, remember, </w:t>
      </w:r>
      <w:r w:rsidRPr="00E77B1F">
        <w:rPr>
          <w:b/>
          <w:sz w:val="24"/>
          <w:szCs w:val="24"/>
        </w:rPr>
        <w:t>this is important</w:t>
      </w:r>
      <w:r w:rsidRPr="00E77B1F">
        <w:rPr>
          <w:sz w:val="24"/>
          <w:szCs w:val="24"/>
        </w:rPr>
        <w:t>, don’t panic!</w:t>
      </w:r>
    </w:p>
    <w:p w:rsidR="00240BF9" w:rsidRDefault="00562CCE" w:rsidP="00E75A70">
      <w:pPr>
        <w:ind w:left="634"/>
        <w:rPr>
          <w:sz w:val="24"/>
          <w:szCs w:val="24"/>
        </w:rPr>
      </w:pPr>
      <w:r w:rsidRPr="00E77B1F">
        <w:rPr>
          <w:sz w:val="24"/>
          <w:szCs w:val="24"/>
        </w:rPr>
        <w:t xml:space="preserve">In an emergency, remember, </w:t>
      </w:r>
      <w:r w:rsidR="00F45DBC" w:rsidRPr="00E77B1F">
        <w:rPr>
          <w:b/>
          <w:sz w:val="24"/>
          <w:szCs w:val="24"/>
          <w:u w:val="single"/>
        </w:rPr>
        <w:t>above all</w:t>
      </w:r>
      <w:r w:rsidRPr="00E77B1F">
        <w:rPr>
          <w:sz w:val="24"/>
          <w:szCs w:val="24"/>
        </w:rPr>
        <w:t>, don’t panic!</w:t>
      </w:r>
    </w:p>
    <w:p w:rsidR="00E75A70" w:rsidRPr="00E77B1F" w:rsidRDefault="00E75A70" w:rsidP="00E75A70">
      <w:pPr>
        <w:ind w:left="634"/>
        <w:rPr>
          <w:sz w:val="24"/>
          <w:szCs w:val="24"/>
        </w:rPr>
      </w:pPr>
    </w:p>
    <w:p w:rsidR="00C52E78" w:rsidRPr="00E77B1F" w:rsidRDefault="00F40CE0" w:rsidP="00116DAB">
      <w:pPr>
        <w:pStyle w:val="ListParagraph"/>
        <w:numPr>
          <w:ilvl w:val="0"/>
          <w:numId w:val="5"/>
        </w:numPr>
        <w:ind w:left="360"/>
        <w:rPr>
          <w:b/>
          <w:i/>
          <w:sz w:val="24"/>
          <w:szCs w:val="24"/>
        </w:rPr>
      </w:pPr>
      <w:r w:rsidRPr="00E77B1F">
        <w:rPr>
          <w:b/>
          <w:i/>
          <w:sz w:val="24"/>
          <w:szCs w:val="24"/>
        </w:rPr>
        <w:t xml:space="preserve">Fill these gaps with suitable expressions from the list </w:t>
      </w:r>
      <w:r w:rsidR="00FE7637" w:rsidRPr="00E77B1F">
        <w:rPr>
          <w:b/>
          <w:i/>
          <w:sz w:val="24"/>
          <w:szCs w:val="24"/>
        </w:rPr>
        <w:t>below</w:t>
      </w:r>
      <w:r w:rsidRPr="00E77B1F">
        <w:rPr>
          <w:b/>
          <w:i/>
          <w:sz w:val="24"/>
          <w:szCs w:val="24"/>
        </w:rPr>
        <w:t>.</w:t>
      </w:r>
    </w:p>
    <w:p w:rsidR="00EF4A60" w:rsidRPr="00E77B1F" w:rsidRDefault="00EF4A60" w:rsidP="00EF4A60">
      <w:pPr>
        <w:rPr>
          <w:sz w:val="24"/>
          <w:szCs w:val="24"/>
        </w:rPr>
      </w:pPr>
    </w:p>
    <w:p w:rsidR="00EF4A60" w:rsidRPr="00E77B1F" w:rsidRDefault="00116DAB" w:rsidP="00116DAB">
      <w:pPr>
        <w:ind w:left="1800" w:hanging="1800"/>
        <w:rPr>
          <w:sz w:val="24"/>
          <w:szCs w:val="24"/>
        </w:rPr>
      </w:pPr>
      <w:r w:rsidRPr="00E77B1F">
        <w:rPr>
          <w:sz w:val="24"/>
          <w:szCs w:val="24"/>
        </w:rPr>
        <w:t>abov</w:t>
      </w:r>
      <w:r w:rsidR="00EF4A60" w:rsidRPr="00E77B1F">
        <w:rPr>
          <w:sz w:val="24"/>
          <w:szCs w:val="24"/>
        </w:rPr>
        <w:t>e</w:t>
      </w:r>
      <w:r w:rsidRPr="00E77B1F">
        <w:rPr>
          <w:sz w:val="24"/>
          <w:szCs w:val="24"/>
        </w:rPr>
        <w:t xml:space="preserve"> </w:t>
      </w:r>
      <w:r w:rsidR="00EF4A60" w:rsidRPr="00E77B1F">
        <w:rPr>
          <w:sz w:val="24"/>
          <w:szCs w:val="24"/>
        </w:rPr>
        <w:t xml:space="preserve">all: </w:t>
      </w:r>
      <w:r w:rsidRPr="00E77B1F">
        <w:rPr>
          <w:sz w:val="24"/>
          <w:szCs w:val="24"/>
        </w:rPr>
        <w:tab/>
      </w:r>
      <w:r w:rsidR="00EF4A60" w:rsidRPr="00E77B1F">
        <w:rPr>
          <w:sz w:val="24"/>
          <w:szCs w:val="24"/>
        </w:rPr>
        <w:t>considering all the different parts of the situation</w:t>
      </w:r>
    </w:p>
    <w:p w:rsidR="00EF4A60" w:rsidRPr="00E77B1F" w:rsidRDefault="00116DAB" w:rsidP="00116DAB">
      <w:pPr>
        <w:ind w:left="1800" w:hanging="1800"/>
        <w:rPr>
          <w:i/>
          <w:iCs/>
          <w:sz w:val="24"/>
          <w:szCs w:val="24"/>
          <w:shd w:val="clear" w:color="auto" w:fill="FFFFFF"/>
        </w:rPr>
      </w:pPr>
      <w:r w:rsidRPr="00E77B1F">
        <w:rPr>
          <w:i/>
          <w:iCs/>
          <w:sz w:val="24"/>
          <w:szCs w:val="24"/>
          <w:shd w:val="clear" w:color="auto" w:fill="FFFFFF"/>
        </w:rPr>
        <w:tab/>
      </w:r>
      <w:r w:rsidR="00EF4A60" w:rsidRPr="00E77B1F">
        <w:rPr>
          <w:b/>
          <w:i/>
          <w:iCs/>
          <w:sz w:val="24"/>
          <w:szCs w:val="24"/>
          <w:shd w:val="clear" w:color="auto" w:fill="FFFFFF"/>
        </w:rPr>
        <w:t>Above all,</w:t>
      </w:r>
      <w:r w:rsidR="00EF4A60" w:rsidRPr="00E77B1F">
        <w:rPr>
          <w:i/>
          <w:iCs/>
          <w:sz w:val="24"/>
          <w:szCs w:val="24"/>
          <w:shd w:val="clear" w:color="auto" w:fill="FFFFFF"/>
        </w:rPr>
        <w:t xml:space="preserve"> I'd like to </w:t>
      </w:r>
      <w:r w:rsidR="00EF4A60" w:rsidRPr="00E77B1F">
        <w:rPr>
          <w:rFonts w:eastAsiaTheme="majorEastAsia"/>
          <w:i/>
          <w:iCs/>
          <w:sz w:val="24"/>
          <w:szCs w:val="24"/>
          <w:shd w:val="clear" w:color="auto" w:fill="FFFFFF"/>
        </w:rPr>
        <w:t>thank</w:t>
      </w:r>
      <w:r w:rsidR="00EF4A60" w:rsidRPr="00E77B1F">
        <w:rPr>
          <w:i/>
          <w:iCs/>
          <w:sz w:val="24"/>
          <w:szCs w:val="24"/>
          <w:shd w:val="clear" w:color="auto" w:fill="FFFFFF"/>
        </w:rPr>
        <w:t> my </w:t>
      </w:r>
      <w:r w:rsidR="00EF4A60" w:rsidRPr="00E77B1F">
        <w:rPr>
          <w:rFonts w:eastAsiaTheme="majorEastAsia"/>
          <w:i/>
          <w:iCs/>
          <w:sz w:val="24"/>
          <w:szCs w:val="24"/>
          <w:shd w:val="clear" w:color="auto" w:fill="FFFFFF"/>
        </w:rPr>
        <w:t>family</w:t>
      </w:r>
      <w:r w:rsidR="00EF4A60" w:rsidRPr="00E77B1F">
        <w:rPr>
          <w:i/>
          <w:iCs/>
          <w:sz w:val="24"/>
          <w:szCs w:val="24"/>
          <w:shd w:val="clear" w:color="auto" w:fill="FFFFFF"/>
        </w:rPr>
        <w:t>.</w:t>
      </w:r>
    </w:p>
    <w:p w:rsidR="00EF4A60" w:rsidRPr="00E77B1F" w:rsidRDefault="00EF4A60" w:rsidP="00116DAB">
      <w:pPr>
        <w:ind w:left="1800" w:hanging="1800"/>
        <w:rPr>
          <w:sz w:val="24"/>
          <w:szCs w:val="24"/>
        </w:rPr>
      </w:pPr>
    </w:p>
    <w:p w:rsidR="00EF4A60" w:rsidRPr="00E77B1F" w:rsidRDefault="00EF4A60" w:rsidP="00116DAB">
      <w:pPr>
        <w:ind w:left="1800" w:hanging="1800"/>
        <w:rPr>
          <w:sz w:val="24"/>
          <w:szCs w:val="24"/>
        </w:rPr>
      </w:pPr>
      <w:r w:rsidRPr="00E77B1F">
        <w:rPr>
          <w:sz w:val="24"/>
          <w:szCs w:val="24"/>
        </w:rPr>
        <w:t xml:space="preserve">all at once: </w:t>
      </w:r>
      <w:r w:rsidR="00116DAB" w:rsidRPr="00E77B1F">
        <w:rPr>
          <w:sz w:val="24"/>
          <w:szCs w:val="24"/>
        </w:rPr>
        <w:tab/>
      </w:r>
      <w:r w:rsidRPr="00E77B1F">
        <w:rPr>
          <w:sz w:val="24"/>
          <w:szCs w:val="24"/>
        </w:rPr>
        <w:t>all at the same time, suddenly</w:t>
      </w:r>
    </w:p>
    <w:p w:rsidR="00EF4A60" w:rsidRPr="00E77B1F" w:rsidRDefault="00116DAB" w:rsidP="00116DAB">
      <w:pPr>
        <w:ind w:left="1800" w:hanging="1800"/>
        <w:rPr>
          <w:sz w:val="24"/>
          <w:szCs w:val="24"/>
          <w:shd w:val="clear" w:color="auto" w:fill="FFFFFF"/>
        </w:rPr>
      </w:pPr>
      <w:r w:rsidRPr="00E77B1F">
        <w:rPr>
          <w:sz w:val="24"/>
          <w:szCs w:val="24"/>
          <w:shd w:val="clear" w:color="auto" w:fill="FFFFFF"/>
        </w:rPr>
        <w:tab/>
      </w:r>
      <w:r w:rsidR="00EF4A60" w:rsidRPr="00E77B1F">
        <w:rPr>
          <w:b/>
          <w:sz w:val="24"/>
          <w:szCs w:val="24"/>
          <w:shd w:val="clear" w:color="auto" w:fill="FFFFFF"/>
        </w:rPr>
        <w:t>All at once</w:t>
      </w:r>
      <w:r w:rsidR="00EF4A60" w:rsidRPr="00E77B1F">
        <w:rPr>
          <w:sz w:val="24"/>
          <w:szCs w:val="24"/>
          <w:shd w:val="clear" w:color="auto" w:fill="FFFFFF"/>
        </w:rPr>
        <w:t xml:space="preserve"> the noise stopped</w:t>
      </w:r>
    </w:p>
    <w:p w:rsidR="00EF4A60" w:rsidRPr="00E77B1F" w:rsidRDefault="00EF4A60" w:rsidP="00116DAB">
      <w:pPr>
        <w:ind w:left="1800" w:hanging="1800"/>
        <w:rPr>
          <w:sz w:val="24"/>
          <w:szCs w:val="24"/>
        </w:rPr>
      </w:pPr>
    </w:p>
    <w:p w:rsidR="00EF4A60" w:rsidRPr="00E77B1F" w:rsidRDefault="00EF4A60" w:rsidP="00116DAB">
      <w:pPr>
        <w:ind w:left="1800" w:hanging="1800"/>
        <w:rPr>
          <w:sz w:val="24"/>
          <w:szCs w:val="24"/>
          <w:shd w:val="clear" w:color="auto" w:fill="FFFFFF"/>
        </w:rPr>
      </w:pPr>
      <w:r w:rsidRPr="00E77B1F">
        <w:rPr>
          <w:sz w:val="24"/>
          <w:szCs w:val="24"/>
        </w:rPr>
        <w:t xml:space="preserve">all being well: </w:t>
      </w:r>
      <w:r w:rsidR="00116DAB" w:rsidRPr="00E77B1F">
        <w:rPr>
          <w:sz w:val="24"/>
          <w:szCs w:val="24"/>
        </w:rPr>
        <w:tab/>
      </w:r>
      <w:r w:rsidRPr="00E77B1F">
        <w:rPr>
          <w:sz w:val="24"/>
          <w:szCs w:val="24"/>
          <w:shd w:val="clear" w:color="auto" w:fill="FFFFFF"/>
        </w:rPr>
        <w:t>if everything goes the way that want/expect it to</w:t>
      </w:r>
    </w:p>
    <w:p w:rsidR="00EF4A60" w:rsidRPr="00E77B1F" w:rsidRDefault="00116DAB" w:rsidP="00116DAB">
      <w:pPr>
        <w:ind w:left="1800" w:hanging="1800"/>
        <w:rPr>
          <w:sz w:val="24"/>
          <w:szCs w:val="24"/>
        </w:rPr>
      </w:pPr>
      <w:r w:rsidRPr="00E77B1F">
        <w:rPr>
          <w:rStyle w:val="hvr"/>
          <w:rFonts w:eastAsiaTheme="majorEastAsia"/>
          <w:i/>
          <w:iCs/>
          <w:sz w:val="24"/>
          <w:szCs w:val="24"/>
          <w:shd w:val="clear" w:color="auto" w:fill="FFFFFF"/>
        </w:rPr>
        <w:tab/>
      </w:r>
      <w:r w:rsidR="00EF4A60" w:rsidRPr="00E77B1F">
        <w:rPr>
          <w:rStyle w:val="hvr"/>
          <w:rFonts w:eastAsiaTheme="majorEastAsia"/>
          <w:i/>
          <w:iCs/>
          <w:sz w:val="24"/>
          <w:szCs w:val="24"/>
          <w:shd w:val="clear" w:color="auto" w:fill="FFFFFF"/>
        </w:rPr>
        <w:t>We’ll</w:t>
      </w:r>
      <w:r w:rsidR="00EF4A60" w:rsidRPr="00E77B1F">
        <w:rPr>
          <w:i/>
          <w:iCs/>
          <w:sz w:val="24"/>
          <w:szCs w:val="24"/>
          <w:shd w:val="clear" w:color="auto" w:fill="FFFFFF"/>
        </w:rPr>
        <w:t> </w:t>
      </w:r>
      <w:r w:rsidR="00EF4A60" w:rsidRPr="00E77B1F">
        <w:rPr>
          <w:rStyle w:val="hvr"/>
          <w:rFonts w:eastAsiaTheme="majorEastAsia"/>
          <w:i/>
          <w:iCs/>
          <w:sz w:val="24"/>
          <w:szCs w:val="24"/>
          <w:shd w:val="clear" w:color="auto" w:fill="FFFFFF"/>
        </w:rPr>
        <w:t>see</w:t>
      </w:r>
      <w:r w:rsidR="00EF4A60" w:rsidRPr="00E77B1F">
        <w:rPr>
          <w:i/>
          <w:iCs/>
          <w:sz w:val="24"/>
          <w:szCs w:val="24"/>
          <w:shd w:val="clear" w:color="auto" w:fill="FFFFFF"/>
        </w:rPr>
        <w:t> </w:t>
      </w:r>
      <w:r w:rsidR="00EF4A60" w:rsidRPr="00E77B1F">
        <w:rPr>
          <w:rStyle w:val="hvr"/>
          <w:rFonts w:eastAsiaTheme="majorEastAsia"/>
          <w:i/>
          <w:iCs/>
          <w:sz w:val="24"/>
          <w:szCs w:val="24"/>
          <w:shd w:val="clear" w:color="auto" w:fill="FFFFFF"/>
        </w:rPr>
        <w:t>you</w:t>
      </w:r>
      <w:r w:rsidR="00EF4A60" w:rsidRPr="00E77B1F">
        <w:rPr>
          <w:i/>
          <w:iCs/>
          <w:sz w:val="24"/>
          <w:szCs w:val="24"/>
          <w:shd w:val="clear" w:color="auto" w:fill="FFFFFF"/>
        </w:rPr>
        <w:t> in </w:t>
      </w:r>
      <w:r w:rsidR="00EF4A60" w:rsidRPr="00E77B1F">
        <w:rPr>
          <w:rStyle w:val="hvr"/>
          <w:rFonts w:eastAsiaTheme="majorEastAsia"/>
          <w:i/>
          <w:iCs/>
          <w:sz w:val="24"/>
          <w:szCs w:val="24"/>
          <w:shd w:val="clear" w:color="auto" w:fill="FFFFFF"/>
        </w:rPr>
        <w:t>July</w:t>
      </w:r>
      <w:r w:rsidR="00EF4A60" w:rsidRPr="00E77B1F">
        <w:rPr>
          <w:i/>
          <w:iCs/>
          <w:sz w:val="24"/>
          <w:szCs w:val="24"/>
          <w:shd w:val="clear" w:color="auto" w:fill="FFFFFF"/>
        </w:rPr>
        <w:t> </w:t>
      </w:r>
      <w:r w:rsidR="00EF4A60" w:rsidRPr="00E77B1F">
        <w:rPr>
          <w:rStyle w:val="hvr"/>
          <w:rFonts w:eastAsiaTheme="majorEastAsia"/>
          <w:i/>
          <w:iCs/>
          <w:sz w:val="24"/>
          <w:szCs w:val="24"/>
          <w:shd w:val="clear" w:color="auto" w:fill="FFFFFF"/>
        </w:rPr>
        <w:t>then,</w:t>
      </w:r>
      <w:r w:rsidR="00EF4A60" w:rsidRPr="00E77B1F">
        <w:rPr>
          <w:i/>
          <w:iCs/>
          <w:sz w:val="24"/>
          <w:szCs w:val="24"/>
          <w:shd w:val="clear" w:color="auto" w:fill="FFFFFF"/>
        </w:rPr>
        <w:t> </w:t>
      </w:r>
      <w:r w:rsidR="00EF4A60" w:rsidRPr="00E77B1F">
        <w:rPr>
          <w:rStyle w:val="hvr"/>
          <w:rFonts w:eastAsiaTheme="majorEastAsia"/>
          <w:b/>
          <w:i/>
          <w:iCs/>
          <w:sz w:val="24"/>
          <w:szCs w:val="24"/>
          <w:shd w:val="clear" w:color="auto" w:fill="FFFFFF"/>
        </w:rPr>
        <w:t>all</w:t>
      </w:r>
      <w:r w:rsidR="00EF4A60" w:rsidRPr="00E77B1F">
        <w:rPr>
          <w:b/>
          <w:i/>
          <w:iCs/>
          <w:sz w:val="24"/>
          <w:szCs w:val="24"/>
          <w:shd w:val="clear" w:color="auto" w:fill="FFFFFF"/>
        </w:rPr>
        <w:t> </w:t>
      </w:r>
      <w:r w:rsidR="00EF4A60" w:rsidRPr="00E77B1F">
        <w:rPr>
          <w:rStyle w:val="hvr"/>
          <w:rFonts w:eastAsiaTheme="majorEastAsia"/>
          <w:b/>
          <w:i/>
          <w:iCs/>
          <w:sz w:val="24"/>
          <w:szCs w:val="24"/>
          <w:shd w:val="clear" w:color="auto" w:fill="FFFFFF"/>
        </w:rPr>
        <w:t>being</w:t>
      </w:r>
      <w:r w:rsidR="00EF4A60" w:rsidRPr="00E77B1F">
        <w:rPr>
          <w:b/>
          <w:i/>
          <w:iCs/>
          <w:sz w:val="24"/>
          <w:szCs w:val="24"/>
          <w:shd w:val="clear" w:color="auto" w:fill="FFFFFF"/>
        </w:rPr>
        <w:t> </w:t>
      </w:r>
      <w:r w:rsidR="00EF4A60" w:rsidRPr="00E77B1F">
        <w:rPr>
          <w:rStyle w:val="hvr"/>
          <w:rFonts w:eastAsiaTheme="majorEastAsia"/>
          <w:b/>
          <w:i/>
          <w:iCs/>
          <w:sz w:val="24"/>
          <w:szCs w:val="24"/>
          <w:shd w:val="clear" w:color="auto" w:fill="FFFFFF"/>
        </w:rPr>
        <w:t>well.</w:t>
      </w:r>
    </w:p>
    <w:p w:rsidR="00EF4A60" w:rsidRPr="00E77B1F" w:rsidRDefault="00EF4A60" w:rsidP="00116DAB">
      <w:pPr>
        <w:ind w:left="1800" w:hanging="1800"/>
        <w:rPr>
          <w:sz w:val="24"/>
          <w:szCs w:val="24"/>
          <w:shd w:val="clear" w:color="auto" w:fill="FFFFFF"/>
        </w:rPr>
      </w:pPr>
    </w:p>
    <w:p w:rsidR="00EF4A60" w:rsidRPr="00E77B1F" w:rsidRDefault="00EF4A60" w:rsidP="00116DAB">
      <w:pPr>
        <w:ind w:left="1800" w:hanging="1800"/>
        <w:rPr>
          <w:sz w:val="24"/>
          <w:szCs w:val="24"/>
        </w:rPr>
      </w:pPr>
      <w:r w:rsidRPr="00E77B1F">
        <w:rPr>
          <w:sz w:val="24"/>
          <w:szCs w:val="24"/>
        </w:rPr>
        <w:t xml:space="preserve">all but: </w:t>
      </w:r>
      <w:r w:rsidR="00116DAB" w:rsidRPr="00E77B1F">
        <w:rPr>
          <w:sz w:val="24"/>
          <w:szCs w:val="24"/>
        </w:rPr>
        <w:tab/>
      </w:r>
      <w:r w:rsidRPr="00E77B1F">
        <w:rPr>
          <w:sz w:val="24"/>
          <w:szCs w:val="24"/>
        </w:rPr>
        <w:t>Everything or everyone, with the exclusion of</w:t>
      </w:r>
    </w:p>
    <w:p w:rsidR="00EF4A60" w:rsidRPr="00E77B1F" w:rsidRDefault="00116DAB" w:rsidP="00116DAB">
      <w:pPr>
        <w:ind w:left="1800" w:hanging="1800"/>
        <w:rPr>
          <w:sz w:val="24"/>
          <w:szCs w:val="24"/>
        </w:rPr>
      </w:pPr>
      <w:r w:rsidRPr="00E77B1F">
        <w:rPr>
          <w:rStyle w:val="hvr"/>
          <w:rFonts w:eastAsiaTheme="majorEastAsia"/>
          <w:i/>
          <w:iCs/>
          <w:sz w:val="24"/>
          <w:szCs w:val="24"/>
          <w:shd w:val="clear" w:color="auto" w:fill="FFFFFF"/>
        </w:rPr>
        <w:tab/>
      </w:r>
      <w:r w:rsidR="00EF4A60" w:rsidRPr="00E77B1F">
        <w:rPr>
          <w:rStyle w:val="hvr"/>
          <w:rFonts w:eastAsiaTheme="majorEastAsia"/>
          <w:b/>
          <w:i/>
          <w:iCs/>
          <w:sz w:val="24"/>
          <w:szCs w:val="24"/>
          <w:shd w:val="clear" w:color="auto" w:fill="FFFFFF"/>
        </w:rPr>
        <w:t>All</w:t>
      </w:r>
      <w:r w:rsidR="00EF4A60" w:rsidRPr="00E77B1F">
        <w:rPr>
          <w:b/>
          <w:i/>
          <w:iCs/>
          <w:sz w:val="24"/>
          <w:szCs w:val="24"/>
          <w:shd w:val="clear" w:color="auto" w:fill="FFFFFF"/>
        </w:rPr>
        <w:t> </w:t>
      </w:r>
      <w:r w:rsidR="00EF4A60" w:rsidRPr="00E77B1F">
        <w:rPr>
          <w:rStyle w:val="hvr"/>
          <w:rFonts w:eastAsiaTheme="majorEastAsia"/>
          <w:b/>
          <w:i/>
          <w:iCs/>
          <w:sz w:val="24"/>
          <w:szCs w:val="24"/>
          <w:shd w:val="clear" w:color="auto" w:fill="FFFFFF"/>
        </w:rPr>
        <w:t>but</w:t>
      </w:r>
      <w:r w:rsidR="00EF4A60" w:rsidRPr="00E77B1F">
        <w:rPr>
          <w:i/>
          <w:iCs/>
          <w:sz w:val="24"/>
          <w:szCs w:val="24"/>
          <w:shd w:val="clear" w:color="auto" w:fill="FFFFFF"/>
        </w:rPr>
        <w:t> </w:t>
      </w:r>
      <w:r w:rsidR="00EF4A60" w:rsidRPr="00E77B1F">
        <w:rPr>
          <w:rStyle w:val="hvr"/>
          <w:rFonts w:eastAsiaTheme="majorEastAsia"/>
          <w:i/>
          <w:iCs/>
          <w:sz w:val="24"/>
          <w:szCs w:val="24"/>
          <w:shd w:val="clear" w:color="auto" w:fill="FFFFFF"/>
        </w:rPr>
        <w:t>the</w:t>
      </w:r>
      <w:r w:rsidR="00EF4A60" w:rsidRPr="00E77B1F">
        <w:rPr>
          <w:i/>
          <w:iCs/>
          <w:sz w:val="24"/>
          <w:szCs w:val="24"/>
          <w:shd w:val="clear" w:color="auto" w:fill="FFFFFF"/>
        </w:rPr>
        <w:t> </w:t>
      </w:r>
      <w:r w:rsidR="00EF4A60" w:rsidRPr="00E77B1F">
        <w:rPr>
          <w:rStyle w:val="hvr"/>
          <w:rFonts w:eastAsiaTheme="majorEastAsia"/>
          <w:i/>
          <w:iCs/>
          <w:sz w:val="24"/>
          <w:szCs w:val="24"/>
          <w:shd w:val="clear" w:color="auto" w:fill="FFFFFF"/>
        </w:rPr>
        <w:t>freshmen</w:t>
      </w:r>
      <w:r w:rsidR="00EF4A60" w:rsidRPr="00E77B1F">
        <w:rPr>
          <w:i/>
          <w:iCs/>
          <w:sz w:val="24"/>
          <w:szCs w:val="24"/>
          <w:shd w:val="clear" w:color="auto" w:fill="FFFFFF"/>
        </w:rPr>
        <w:t> </w:t>
      </w:r>
      <w:r w:rsidR="00EF4A60" w:rsidRPr="00E77B1F">
        <w:rPr>
          <w:rStyle w:val="hvr"/>
          <w:rFonts w:eastAsiaTheme="majorEastAsia"/>
          <w:i/>
          <w:iCs/>
          <w:sz w:val="24"/>
          <w:szCs w:val="24"/>
          <w:shd w:val="clear" w:color="auto" w:fill="FFFFFF"/>
        </w:rPr>
        <w:t>were</w:t>
      </w:r>
      <w:r w:rsidR="00EF4A60" w:rsidRPr="00E77B1F">
        <w:rPr>
          <w:i/>
          <w:iCs/>
          <w:sz w:val="24"/>
          <w:szCs w:val="24"/>
          <w:shd w:val="clear" w:color="auto" w:fill="FFFFFF"/>
        </w:rPr>
        <w:t> </w:t>
      </w:r>
      <w:r w:rsidR="00EF4A60" w:rsidRPr="00E77B1F">
        <w:rPr>
          <w:rStyle w:val="hvr"/>
          <w:rFonts w:eastAsiaTheme="majorEastAsia"/>
          <w:i/>
          <w:iCs/>
          <w:sz w:val="24"/>
          <w:szCs w:val="24"/>
          <w:shd w:val="clear" w:color="auto" w:fill="FFFFFF"/>
        </w:rPr>
        <w:t>invited</w:t>
      </w:r>
      <w:r w:rsidR="00EF4A60" w:rsidRPr="00E77B1F">
        <w:rPr>
          <w:i/>
          <w:iCs/>
          <w:sz w:val="24"/>
          <w:szCs w:val="24"/>
          <w:shd w:val="clear" w:color="auto" w:fill="FFFFFF"/>
        </w:rPr>
        <w:t> to </w:t>
      </w:r>
      <w:r w:rsidR="00EF4A60" w:rsidRPr="00E77B1F">
        <w:rPr>
          <w:rStyle w:val="hvr"/>
          <w:rFonts w:eastAsiaTheme="majorEastAsia"/>
          <w:i/>
          <w:iCs/>
          <w:sz w:val="24"/>
          <w:szCs w:val="24"/>
          <w:shd w:val="clear" w:color="auto" w:fill="FFFFFF"/>
        </w:rPr>
        <w:t>the</w:t>
      </w:r>
      <w:r w:rsidR="00EF4A60" w:rsidRPr="00E77B1F">
        <w:rPr>
          <w:i/>
          <w:iCs/>
          <w:sz w:val="24"/>
          <w:szCs w:val="24"/>
          <w:shd w:val="clear" w:color="auto" w:fill="FFFFFF"/>
        </w:rPr>
        <w:t> </w:t>
      </w:r>
      <w:r w:rsidR="00EF4A60" w:rsidRPr="00E77B1F">
        <w:rPr>
          <w:rStyle w:val="hvr"/>
          <w:rFonts w:eastAsiaTheme="majorEastAsia"/>
          <w:i/>
          <w:iCs/>
          <w:sz w:val="24"/>
          <w:szCs w:val="24"/>
          <w:shd w:val="clear" w:color="auto" w:fill="FFFFFF"/>
        </w:rPr>
        <w:t>party.</w:t>
      </w:r>
    </w:p>
    <w:p w:rsidR="00EF4A60" w:rsidRPr="00E77B1F" w:rsidRDefault="00EF4A60" w:rsidP="00116DAB">
      <w:pPr>
        <w:ind w:left="1800" w:hanging="1800"/>
        <w:rPr>
          <w:sz w:val="24"/>
          <w:szCs w:val="24"/>
        </w:rPr>
      </w:pPr>
    </w:p>
    <w:p w:rsidR="001E6BA4" w:rsidRPr="00E77B1F" w:rsidRDefault="001E6BA4" w:rsidP="00116DAB">
      <w:pPr>
        <w:ind w:left="1800" w:hanging="1800"/>
        <w:rPr>
          <w:sz w:val="24"/>
          <w:szCs w:val="24"/>
        </w:rPr>
      </w:pPr>
      <w:r w:rsidRPr="00E77B1F">
        <w:rPr>
          <w:sz w:val="24"/>
          <w:szCs w:val="24"/>
        </w:rPr>
        <w:t xml:space="preserve">all important: </w:t>
      </w:r>
      <w:r w:rsidR="00116DAB" w:rsidRPr="00E77B1F">
        <w:rPr>
          <w:sz w:val="24"/>
          <w:szCs w:val="24"/>
        </w:rPr>
        <w:tab/>
      </w:r>
      <w:r w:rsidRPr="00E77B1F">
        <w:rPr>
          <w:sz w:val="24"/>
          <w:szCs w:val="24"/>
        </w:rPr>
        <w:t>extremely important</w:t>
      </w:r>
    </w:p>
    <w:p w:rsidR="001E6BA4" w:rsidRPr="00E77B1F" w:rsidRDefault="00116DAB" w:rsidP="00116DAB">
      <w:pPr>
        <w:ind w:left="1800" w:hanging="1800"/>
        <w:rPr>
          <w:sz w:val="24"/>
          <w:szCs w:val="24"/>
        </w:rPr>
      </w:pPr>
      <w:r w:rsidRPr="00E77B1F">
        <w:rPr>
          <w:i/>
          <w:iCs/>
          <w:sz w:val="24"/>
          <w:szCs w:val="24"/>
          <w:shd w:val="clear" w:color="auto" w:fill="FFFFFF"/>
        </w:rPr>
        <w:tab/>
      </w:r>
      <w:r w:rsidR="001E6BA4" w:rsidRPr="00E77B1F">
        <w:rPr>
          <w:i/>
          <w:iCs/>
          <w:sz w:val="24"/>
          <w:szCs w:val="24"/>
          <w:shd w:val="clear" w:color="auto" w:fill="FFFFFF"/>
        </w:rPr>
        <w:t>It was Christiano Ronaldo  who </w:t>
      </w:r>
      <w:r w:rsidR="001E6BA4" w:rsidRPr="00E77B1F">
        <w:rPr>
          <w:rFonts w:eastAsiaTheme="majorEastAsia"/>
          <w:i/>
          <w:iCs/>
          <w:sz w:val="24"/>
          <w:szCs w:val="24"/>
          <w:shd w:val="clear" w:color="auto" w:fill="FFFFFF"/>
        </w:rPr>
        <w:t>scored</w:t>
      </w:r>
      <w:r w:rsidR="001E6BA4" w:rsidRPr="00E77B1F">
        <w:rPr>
          <w:i/>
          <w:iCs/>
          <w:sz w:val="24"/>
          <w:szCs w:val="24"/>
          <w:shd w:val="clear" w:color="auto" w:fill="FFFFFF"/>
        </w:rPr>
        <w:t xml:space="preserve"> the </w:t>
      </w:r>
      <w:r w:rsidR="001E6BA4" w:rsidRPr="00E77B1F">
        <w:rPr>
          <w:b/>
          <w:i/>
          <w:iCs/>
          <w:sz w:val="24"/>
          <w:szCs w:val="24"/>
          <w:shd w:val="clear" w:color="auto" w:fill="FFFFFF"/>
        </w:rPr>
        <w:t>all-important</w:t>
      </w:r>
      <w:r w:rsidR="001E6BA4" w:rsidRPr="00E77B1F">
        <w:rPr>
          <w:i/>
          <w:iCs/>
          <w:sz w:val="24"/>
          <w:szCs w:val="24"/>
          <w:shd w:val="clear" w:color="auto" w:fill="FFFFFF"/>
        </w:rPr>
        <w:t> </w:t>
      </w:r>
      <w:r w:rsidR="001E6BA4" w:rsidRPr="00E77B1F">
        <w:rPr>
          <w:rFonts w:eastAsiaTheme="majorEastAsia"/>
          <w:i/>
          <w:iCs/>
          <w:sz w:val="24"/>
          <w:szCs w:val="24"/>
          <w:shd w:val="clear" w:color="auto" w:fill="FFFFFF"/>
        </w:rPr>
        <w:t>goal</w:t>
      </w:r>
      <w:r w:rsidR="001E6BA4" w:rsidRPr="00E77B1F">
        <w:rPr>
          <w:i/>
          <w:iCs/>
          <w:sz w:val="24"/>
          <w:szCs w:val="24"/>
          <w:shd w:val="clear" w:color="auto" w:fill="FFFFFF"/>
        </w:rPr>
        <w:t> </w:t>
      </w:r>
      <w:r w:rsidR="001E6BA4" w:rsidRPr="00E77B1F">
        <w:rPr>
          <w:rFonts w:eastAsiaTheme="majorEastAsia"/>
          <w:i/>
          <w:iCs/>
          <w:sz w:val="24"/>
          <w:szCs w:val="24"/>
          <w:shd w:val="clear" w:color="auto" w:fill="FFFFFF"/>
        </w:rPr>
        <w:t>shortly</w:t>
      </w:r>
      <w:r w:rsidR="001E6BA4" w:rsidRPr="00E77B1F">
        <w:rPr>
          <w:i/>
          <w:iCs/>
          <w:sz w:val="24"/>
          <w:szCs w:val="24"/>
          <w:shd w:val="clear" w:color="auto" w:fill="FFFFFF"/>
        </w:rPr>
        <w:t> before </w:t>
      </w:r>
      <w:r w:rsidR="001E6BA4" w:rsidRPr="00E77B1F">
        <w:rPr>
          <w:rFonts w:eastAsiaTheme="majorEastAsia"/>
          <w:i/>
          <w:iCs/>
          <w:sz w:val="24"/>
          <w:szCs w:val="24"/>
          <w:shd w:val="clear" w:color="auto" w:fill="FFFFFF"/>
        </w:rPr>
        <w:t>half-time</w:t>
      </w:r>
      <w:r w:rsidR="001E6BA4" w:rsidRPr="00E77B1F">
        <w:rPr>
          <w:i/>
          <w:iCs/>
          <w:sz w:val="24"/>
          <w:szCs w:val="24"/>
          <w:shd w:val="clear" w:color="auto" w:fill="FFFFFF"/>
        </w:rPr>
        <w:t>.</w:t>
      </w:r>
    </w:p>
    <w:p w:rsidR="00EF4A60" w:rsidRPr="00E77B1F" w:rsidRDefault="00EF4A60" w:rsidP="00116DAB">
      <w:pPr>
        <w:ind w:left="1800" w:hanging="1800"/>
        <w:rPr>
          <w:sz w:val="24"/>
          <w:szCs w:val="24"/>
        </w:rPr>
      </w:pPr>
    </w:p>
    <w:p w:rsidR="00EF4A60" w:rsidRPr="00E77B1F" w:rsidRDefault="00AF4EFD" w:rsidP="00116DAB">
      <w:pPr>
        <w:ind w:left="1800" w:hanging="1800"/>
        <w:rPr>
          <w:sz w:val="24"/>
          <w:szCs w:val="24"/>
        </w:rPr>
      </w:pPr>
      <w:r w:rsidRPr="00E77B1F">
        <w:rPr>
          <w:sz w:val="24"/>
          <w:szCs w:val="24"/>
        </w:rPr>
        <w:t xml:space="preserve">all in: </w:t>
      </w:r>
      <w:r w:rsidR="00116DAB" w:rsidRPr="00E77B1F">
        <w:rPr>
          <w:sz w:val="24"/>
          <w:szCs w:val="24"/>
        </w:rPr>
        <w:tab/>
      </w:r>
      <w:r w:rsidRPr="00E77B1F">
        <w:rPr>
          <w:sz w:val="24"/>
          <w:szCs w:val="24"/>
        </w:rPr>
        <w:t>including everything, completely exhausted</w:t>
      </w:r>
      <w:r w:rsidR="00214228" w:rsidRPr="00E77B1F">
        <w:rPr>
          <w:sz w:val="24"/>
          <w:szCs w:val="24"/>
        </w:rPr>
        <w:t xml:space="preserve"> (tired)</w:t>
      </w:r>
    </w:p>
    <w:p w:rsidR="0043256B" w:rsidRPr="00E77B1F" w:rsidRDefault="00116DAB" w:rsidP="00116DAB">
      <w:pPr>
        <w:ind w:left="1800" w:hanging="1800"/>
        <w:rPr>
          <w:sz w:val="24"/>
          <w:szCs w:val="24"/>
        </w:rPr>
      </w:pPr>
      <w:r w:rsidRPr="00E77B1F">
        <w:rPr>
          <w:sz w:val="24"/>
          <w:szCs w:val="24"/>
        </w:rPr>
        <w:tab/>
      </w:r>
      <w:r w:rsidR="0043256B" w:rsidRPr="00E77B1F">
        <w:rPr>
          <w:sz w:val="24"/>
          <w:szCs w:val="24"/>
        </w:rPr>
        <w:t xml:space="preserve">A two-week holiday on Tahiti costs £499, </w:t>
      </w:r>
      <w:r w:rsidR="0043256B" w:rsidRPr="00E77B1F">
        <w:rPr>
          <w:b/>
          <w:sz w:val="24"/>
          <w:szCs w:val="24"/>
          <w:u w:val="single"/>
        </w:rPr>
        <w:t>all in</w:t>
      </w:r>
      <w:r w:rsidR="0043256B" w:rsidRPr="00E77B1F">
        <w:rPr>
          <w:b/>
          <w:sz w:val="24"/>
          <w:szCs w:val="24"/>
        </w:rPr>
        <w:t>.</w:t>
      </w:r>
    </w:p>
    <w:p w:rsidR="00214228" w:rsidRPr="00E77B1F" w:rsidRDefault="00116DAB" w:rsidP="00116DAB">
      <w:pPr>
        <w:ind w:left="1800" w:hanging="1800"/>
        <w:rPr>
          <w:sz w:val="24"/>
          <w:szCs w:val="24"/>
        </w:rPr>
      </w:pPr>
      <w:r w:rsidRPr="00E77B1F">
        <w:rPr>
          <w:sz w:val="24"/>
          <w:szCs w:val="24"/>
        </w:rPr>
        <w:tab/>
      </w:r>
      <w:r w:rsidR="00214228" w:rsidRPr="00E77B1F">
        <w:rPr>
          <w:sz w:val="24"/>
          <w:szCs w:val="24"/>
        </w:rPr>
        <w:t xml:space="preserve">They were </w:t>
      </w:r>
      <w:r w:rsidR="00214228" w:rsidRPr="00E77B1F">
        <w:rPr>
          <w:b/>
          <w:sz w:val="24"/>
          <w:szCs w:val="24"/>
          <w:u w:val="single"/>
        </w:rPr>
        <w:t xml:space="preserve">all in </w:t>
      </w:r>
      <w:r w:rsidR="00214228" w:rsidRPr="00E77B1F">
        <w:rPr>
          <w:sz w:val="24"/>
          <w:szCs w:val="24"/>
        </w:rPr>
        <w:t>after swimming to the island.</w:t>
      </w:r>
    </w:p>
    <w:p w:rsidR="00EF4A60" w:rsidRPr="00E77B1F" w:rsidRDefault="00EF4A60" w:rsidP="00116DAB">
      <w:pPr>
        <w:ind w:left="1800" w:hanging="1800"/>
        <w:rPr>
          <w:sz w:val="24"/>
          <w:szCs w:val="24"/>
        </w:rPr>
      </w:pPr>
    </w:p>
    <w:p w:rsidR="00D364A0" w:rsidRPr="00E77B1F" w:rsidRDefault="00D364A0" w:rsidP="00116DAB">
      <w:pPr>
        <w:ind w:left="1800" w:hanging="1800"/>
        <w:rPr>
          <w:sz w:val="24"/>
          <w:szCs w:val="24"/>
        </w:rPr>
      </w:pPr>
      <w:r w:rsidRPr="00E77B1F">
        <w:rPr>
          <w:sz w:val="24"/>
          <w:szCs w:val="24"/>
        </w:rPr>
        <w:t xml:space="preserve">all in all: </w:t>
      </w:r>
      <w:r w:rsidR="00116DAB" w:rsidRPr="00E77B1F">
        <w:rPr>
          <w:sz w:val="24"/>
          <w:szCs w:val="24"/>
        </w:rPr>
        <w:tab/>
      </w:r>
      <w:r w:rsidRPr="00E77B1F">
        <w:rPr>
          <w:b/>
          <w:sz w:val="24"/>
          <w:szCs w:val="24"/>
        </w:rPr>
        <w:t>Taking everything into consideration</w:t>
      </w:r>
    </w:p>
    <w:p w:rsidR="00D364A0" w:rsidRPr="00E77B1F" w:rsidRDefault="00116DAB" w:rsidP="00116DAB">
      <w:pPr>
        <w:ind w:left="1800" w:hanging="1800"/>
        <w:rPr>
          <w:i/>
          <w:sz w:val="24"/>
          <w:szCs w:val="24"/>
        </w:rPr>
      </w:pPr>
      <w:r w:rsidRPr="00E77B1F">
        <w:rPr>
          <w:b/>
          <w:i/>
          <w:sz w:val="24"/>
          <w:szCs w:val="24"/>
        </w:rPr>
        <w:tab/>
      </w:r>
      <w:r w:rsidR="00D364A0" w:rsidRPr="00E77B1F">
        <w:rPr>
          <w:b/>
          <w:i/>
          <w:sz w:val="24"/>
          <w:szCs w:val="24"/>
        </w:rPr>
        <w:t>All in all,</w:t>
      </w:r>
      <w:r w:rsidR="00D364A0" w:rsidRPr="00E77B1F">
        <w:rPr>
          <w:i/>
          <w:sz w:val="24"/>
          <w:szCs w:val="24"/>
        </w:rPr>
        <w:t xml:space="preserve"> I wouldn’t like to be a castaway.</w:t>
      </w:r>
    </w:p>
    <w:p w:rsidR="005D3867" w:rsidRPr="00E77B1F" w:rsidRDefault="005D3867" w:rsidP="00116DAB">
      <w:pPr>
        <w:ind w:left="1800" w:hanging="1800"/>
        <w:rPr>
          <w:sz w:val="24"/>
          <w:szCs w:val="24"/>
        </w:rPr>
      </w:pPr>
    </w:p>
    <w:p w:rsidR="00246D00" w:rsidRPr="00E77B1F" w:rsidRDefault="00246D00" w:rsidP="00116DAB">
      <w:pPr>
        <w:ind w:left="1800" w:hanging="1800"/>
        <w:rPr>
          <w:sz w:val="24"/>
          <w:szCs w:val="24"/>
        </w:rPr>
      </w:pPr>
      <w:r w:rsidRPr="00E77B1F">
        <w:rPr>
          <w:sz w:val="24"/>
          <w:szCs w:val="24"/>
        </w:rPr>
        <w:t xml:space="preserve">was all over: </w:t>
      </w:r>
      <w:r w:rsidR="00116DAB" w:rsidRPr="00E77B1F">
        <w:rPr>
          <w:sz w:val="24"/>
          <w:szCs w:val="24"/>
        </w:rPr>
        <w:tab/>
      </w:r>
      <w:r w:rsidRPr="00E77B1F">
        <w:rPr>
          <w:sz w:val="24"/>
          <w:szCs w:val="24"/>
        </w:rPr>
        <w:t>completely finished</w:t>
      </w:r>
    </w:p>
    <w:p w:rsidR="00794917" w:rsidRPr="00E77B1F" w:rsidRDefault="00116DAB" w:rsidP="00116DAB">
      <w:pPr>
        <w:ind w:left="1800" w:hanging="1800"/>
        <w:rPr>
          <w:sz w:val="24"/>
          <w:szCs w:val="24"/>
        </w:rPr>
      </w:pPr>
      <w:r w:rsidRPr="00E77B1F">
        <w:rPr>
          <w:sz w:val="24"/>
          <w:szCs w:val="24"/>
        </w:rPr>
        <w:tab/>
      </w:r>
      <w:r w:rsidR="00794917" w:rsidRPr="00E77B1F">
        <w:rPr>
          <w:sz w:val="24"/>
          <w:szCs w:val="24"/>
        </w:rPr>
        <w:t xml:space="preserve">It was </w:t>
      </w:r>
      <w:r w:rsidR="00794917" w:rsidRPr="00E77B1F">
        <w:rPr>
          <w:b/>
          <w:sz w:val="24"/>
          <w:szCs w:val="24"/>
        </w:rPr>
        <w:t>all over</w:t>
      </w:r>
      <w:r w:rsidR="00794917" w:rsidRPr="00E77B1F">
        <w:rPr>
          <w:sz w:val="24"/>
          <w:szCs w:val="24"/>
        </w:rPr>
        <w:t xml:space="preserve"> between us.</w:t>
      </w:r>
    </w:p>
    <w:p w:rsidR="00794917" w:rsidRPr="00E77B1F" w:rsidRDefault="00794917" w:rsidP="00116DAB">
      <w:pPr>
        <w:ind w:left="1800" w:hanging="1800"/>
        <w:rPr>
          <w:sz w:val="24"/>
          <w:szCs w:val="24"/>
        </w:rPr>
      </w:pPr>
    </w:p>
    <w:p w:rsidR="00794917" w:rsidRPr="00E77B1F" w:rsidRDefault="00794917" w:rsidP="00116DAB">
      <w:pPr>
        <w:ind w:left="1800" w:hanging="1800"/>
        <w:rPr>
          <w:sz w:val="24"/>
          <w:szCs w:val="24"/>
        </w:rPr>
      </w:pPr>
      <w:r w:rsidRPr="00E77B1F">
        <w:rPr>
          <w:sz w:val="24"/>
          <w:szCs w:val="24"/>
        </w:rPr>
        <w:t>all right</w:t>
      </w:r>
      <w:r w:rsidR="00933881" w:rsidRPr="00E77B1F">
        <w:rPr>
          <w:sz w:val="24"/>
          <w:szCs w:val="24"/>
        </w:rPr>
        <w:t xml:space="preserve">: </w:t>
      </w:r>
      <w:r w:rsidR="00116DAB" w:rsidRPr="00E77B1F">
        <w:rPr>
          <w:sz w:val="24"/>
          <w:szCs w:val="24"/>
        </w:rPr>
        <w:tab/>
      </w:r>
      <w:r w:rsidR="00933881" w:rsidRPr="00E77B1F">
        <w:rPr>
          <w:sz w:val="24"/>
          <w:szCs w:val="24"/>
          <w:shd w:val="clear" w:color="auto" w:fill="FFFFFF"/>
        </w:rPr>
        <w:t>of a satisfactory or acceptable quality.</w:t>
      </w:r>
    </w:p>
    <w:p w:rsidR="00794917" w:rsidRPr="00E77B1F" w:rsidRDefault="00116DAB" w:rsidP="00116DAB">
      <w:pPr>
        <w:ind w:left="1800" w:hanging="1800"/>
        <w:rPr>
          <w:sz w:val="24"/>
          <w:szCs w:val="24"/>
        </w:rPr>
      </w:pPr>
      <w:r w:rsidRPr="00E77B1F">
        <w:rPr>
          <w:sz w:val="24"/>
          <w:szCs w:val="24"/>
          <w:shd w:val="clear" w:color="auto" w:fill="FFFFFF"/>
        </w:rPr>
        <w:tab/>
      </w:r>
      <w:r w:rsidR="00933881" w:rsidRPr="00E77B1F">
        <w:rPr>
          <w:sz w:val="24"/>
          <w:szCs w:val="24"/>
          <w:shd w:val="clear" w:color="auto" w:fill="FFFFFF"/>
        </w:rPr>
        <w:t xml:space="preserve">It's </w:t>
      </w:r>
      <w:r w:rsidR="00933881" w:rsidRPr="00E77B1F">
        <w:rPr>
          <w:b/>
          <w:sz w:val="24"/>
          <w:szCs w:val="24"/>
          <w:shd w:val="clear" w:color="auto" w:fill="FFFFFF"/>
        </w:rPr>
        <w:t>all right</w:t>
      </w:r>
      <w:r w:rsidR="00933881" w:rsidRPr="00E77B1F">
        <w:rPr>
          <w:sz w:val="24"/>
          <w:szCs w:val="24"/>
          <w:shd w:val="clear" w:color="auto" w:fill="FFFFFF"/>
        </w:rPr>
        <w:t xml:space="preserve"> for you to go now.</w:t>
      </w:r>
    </w:p>
    <w:p w:rsidR="00933881" w:rsidRPr="00E77B1F" w:rsidRDefault="00933881" w:rsidP="00116DAB">
      <w:pPr>
        <w:ind w:left="1800" w:hanging="1800"/>
        <w:rPr>
          <w:sz w:val="24"/>
          <w:szCs w:val="24"/>
        </w:rPr>
      </w:pPr>
    </w:p>
    <w:p w:rsidR="00794917" w:rsidRPr="00E77B1F" w:rsidRDefault="00794917" w:rsidP="00116DAB">
      <w:pPr>
        <w:ind w:left="1800" w:hanging="1800"/>
        <w:rPr>
          <w:sz w:val="24"/>
          <w:szCs w:val="24"/>
        </w:rPr>
      </w:pPr>
      <w:r w:rsidRPr="00E77B1F">
        <w:rPr>
          <w:sz w:val="24"/>
          <w:szCs w:val="24"/>
        </w:rPr>
        <w:t>all the same</w:t>
      </w:r>
      <w:r w:rsidR="00933881" w:rsidRPr="00E77B1F">
        <w:rPr>
          <w:sz w:val="24"/>
          <w:szCs w:val="24"/>
        </w:rPr>
        <w:t xml:space="preserve">: </w:t>
      </w:r>
      <w:r w:rsidR="00116DAB" w:rsidRPr="00E77B1F">
        <w:rPr>
          <w:sz w:val="24"/>
          <w:szCs w:val="24"/>
        </w:rPr>
        <w:tab/>
      </w:r>
      <w:r w:rsidR="00933881" w:rsidRPr="00E77B1F">
        <w:rPr>
          <w:rFonts w:eastAsiaTheme="majorEastAsia"/>
          <w:b/>
          <w:bCs/>
          <w:sz w:val="24"/>
          <w:szCs w:val="24"/>
        </w:rPr>
        <w:t>despite</w:t>
      </w:r>
      <w:r w:rsidR="00933881" w:rsidRPr="00E77B1F">
        <w:rPr>
          <w:b/>
          <w:bCs/>
          <w:sz w:val="24"/>
          <w:szCs w:val="24"/>
          <w:shd w:val="clear" w:color="auto" w:fill="FFFFFF"/>
        </w:rPr>
        <w:t> what has just been said:</w:t>
      </w:r>
    </w:p>
    <w:p w:rsidR="00794917" w:rsidRPr="00E77B1F" w:rsidRDefault="00116DAB" w:rsidP="00116DAB">
      <w:pPr>
        <w:ind w:left="1800" w:hanging="1800"/>
        <w:rPr>
          <w:sz w:val="24"/>
          <w:szCs w:val="24"/>
        </w:rPr>
      </w:pPr>
      <w:r w:rsidRPr="00E77B1F">
        <w:rPr>
          <w:i/>
          <w:iCs/>
          <w:sz w:val="24"/>
          <w:szCs w:val="24"/>
          <w:shd w:val="clear" w:color="auto" w:fill="FFFFFF"/>
        </w:rPr>
        <w:lastRenderedPageBreak/>
        <w:tab/>
      </w:r>
      <w:r w:rsidR="00933881" w:rsidRPr="00E77B1F">
        <w:rPr>
          <w:i/>
          <w:iCs/>
          <w:sz w:val="24"/>
          <w:szCs w:val="24"/>
          <w:shd w:val="clear" w:color="auto" w:fill="FFFFFF"/>
        </w:rPr>
        <w:t>It </w:t>
      </w:r>
      <w:r w:rsidR="00933881" w:rsidRPr="00E77B1F">
        <w:rPr>
          <w:rFonts w:eastAsiaTheme="majorEastAsia"/>
          <w:i/>
          <w:iCs/>
          <w:sz w:val="24"/>
          <w:szCs w:val="24"/>
          <w:shd w:val="clear" w:color="auto" w:fill="FFFFFF"/>
        </w:rPr>
        <w:t>rained</w:t>
      </w:r>
      <w:r w:rsidR="00933881" w:rsidRPr="00E77B1F">
        <w:rPr>
          <w:i/>
          <w:iCs/>
          <w:sz w:val="24"/>
          <w:szCs w:val="24"/>
          <w:shd w:val="clear" w:color="auto" w:fill="FFFFFF"/>
        </w:rPr>
        <w:t> every </w:t>
      </w:r>
      <w:r w:rsidR="00933881" w:rsidRPr="00E77B1F">
        <w:rPr>
          <w:rFonts w:eastAsiaTheme="majorEastAsia"/>
          <w:i/>
          <w:iCs/>
          <w:sz w:val="24"/>
          <w:szCs w:val="24"/>
          <w:shd w:val="clear" w:color="auto" w:fill="FFFFFF"/>
        </w:rPr>
        <w:t>day</w:t>
      </w:r>
      <w:r w:rsidR="00933881" w:rsidRPr="00E77B1F">
        <w:rPr>
          <w:i/>
          <w:iCs/>
          <w:sz w:val="24"/>
          <w:szCs w:val="24"/>
          <w:shd w:val="clear" w:color="auto" w:fill="FFFFFF"/>
        </w:rPr>
        <w:t> of </w:t>
      </w:r>
      <w:r w:rsidR="00933881" w:rsidRPr="00E77B1F">
        <w:rPr>
          <w:rFonts w:eastAsiaTheme="majorEastAsia"/>
          <w:i/>
          <w:iCs/>
          <w:sz w:val="24"/>
          <w:szCs w:val="24"/>
          <w:shd w:val="clear" w:color="auto" w:fill="FFFFFF"/>
        </w:rPr>
        <w:t>our</w:t>
      </w:r>
      <w:r w:rsidR="00933881" w:rsidRPr="00E77B1F">
        <w:rPr>
          <w:i/>
          <w:iCs/>
          <w:sz w:val="24"/>
          <w:szCs w:val="24"/>
          <w:shd w:val="clear" w:color="auto" w:fill="FFFFFF"/>
        </w:rPr>
        <w:t> </w:t>
      </w:r>
      <w:r w:rsidR="00933881" w:rsidRPr="00E77B1F">
        <w:rPr>
          <w:rFonts w:eastAsiaTheme="majorEastAsia"/>
          <w:i/>
          <w:iCs/>
          <w:sz w:val="24"/>
          <w:szCs w:val="24"/>
          <w:shd w:val="clear" w:color="auto" w:fill="FFFFFF"/>
        </w:rPr>
        <w:t>holiday</w:t>
      </w:r>
      <w:r w:rsidR="00933881" w:rsidRPr="00E77B1F">
        <w:rPr>
          <w:i/>
          <w:iCs/>
          <w:sz w:val="24"/>
          <w:szCs w:val="24"/>
          <w:shd w:val="clear" w:color="auto" w:fill="FFFFFF"/>
        </w:rPr>
        <w:t> - but we had a good </w:t>
      </w:r>
      <w:r w:rsidR="00933881" w:rsidRPr="00E77B1F">
        <w:rPr>
          <w:rFonts w:eastAsiaTheme="majorEastAsia"/>
          <w:i/>
          <w:iCs/>
          <w:sz w:val="24"/>
          <w:szCs w:val="24"/>
          <w:shd w:val="clear" w:color="auto" w:fill="FFFFFF"/>
        </w:rPr>
        <w:t>time</w:t>
      </w:r>
      <w:r w:rsidR="00933881" w:rsidRPr="00E77B1F">
        <w:rPr>
          <w:i/>
          <w:iCs/>
          <w:sz w:val="24"/>
          <w:szCs w:val="24"/>
          <w:shd w:val="clear" w:color="auto" w:fill="FFFFFF"/>
        </w:rPr>
        <w:t> </w:t>
      </w:r>
      <w:r w:rsidR="00933881" w:rsidRPr="00E77B1F">
        <w:rPr>
          <w:b/>
          <w:i/>
          <w:iCs/>
          <w:sz w:val="24"/>
          <w:szCs w:val="24"/>
          <w:shd w:val="clear" w:color="auto" w:fill="FFFFFF"/>
        </w:rPr>
        <w:t>all the same.</w:t>
      </w:r>
    </w:p>
    <w:p w:rsidR="00933881" w:rsidRPr="00E77B1F" w:rsidRDefault="00794917" w:rsidP="00116DAB">
      <w:pPr>
        <w:pStyle w:val="def-head"/>
        <w:shd w:val="clear" w:color="auto" w:fill="FFFFFF"/>
        <w:spacing w:before="0" w:beforeAutospacing="0" w:after="38" w:afterAutospacing="0" w:line="360" w:lineRule="atLeast"/>
        <w:ind w:left="1800" w:hanging="1800"/>
      </w:pPr>
      <w:r w:rsidRPr="00E77B1F">
        <w:t>all told</w:t>
      </w:r>
      <w:r w:rsidR="00933881" w:rsidRPr="00E77B1F">
        <w:t xml:space="preserve">: </w:t>
      </w:r>
      <w:r w:rsidR="00116DAB" w:rsidRPr="00E77B1F">
        <w:tab/>
      </w:r>
      <w:r w:rsidR="00933881" w:rsidRPr="00E77B1F">
        <w:rPr>
          <w:b/>
          <w:bCs/>
        </w:rPr>
        <w:t>as a </w:t>
      </w:r>
      <w:r w:rsidR="00933881" w:rsidRPr="00E77B1F">
        <w:rPr>
          <w:rFonts w:eastAsiaTheme="majorEastAsia"/>
          <w:b/>
          <w:bCs/>
        </w:rPr>
        <w:t>complete</w:t>
      </w:r>
      <w:r w:rsidR="00933881" w:rsidRPr="00E77B1F">
        <w:rPr>
          <w:b/>
          <w:bCs/>
        </w:rPr>
        <w:t> </w:t>
      </w:r>
      <w:r w:rsidR="00933881" w:rsidRPr="00E77B1F">
        <w:rPr>
          <w:rFonts w:eastAsiaTheme="majorEastAsia"/>
          <w:b/>
          <w:bCs/>
        </w:rPr>
        <w:t>total</w:t>
      </w:r>
    </w:p>
    <w:p w:rsidR="00933881" w:rsidRPr="00E77B1F" w:rsidRDefault="00116DAB" w:rsidP="00116DAB">
      <w:pPr>
        <w:spacing w:line="360" w:lineRule="atLeast"/>
        <w:ind w:left="1800" w:hanging="1800"/>
        <w:rPr>
          <w:i/>
          <w:iCs/>
          <w:sz w:val="24"/>
          <w:szCs w:val="24"/>
          <w:shd w:val="clear" w:color="auto" w:fill="FFFFFF"/>
        </w:rPr>
      </w:pPr>
      <w:r w:rsidRPr="00E77B1F">
        <w:rPr>
          <w:rStyle w:val="eg"/>
          <w:rFonts w:eastAsiaTheme="minorEastAsia"/>
          <w:i/>
          <w:iCs/>
          <w:sz w:val="24"/>
          <w:szCs w:val="24"/>
          <w:shd w:val="clear" w:color="auto" w:fill="FFFFFF"/>
        </w:rPr>
        <w:tab/>
      </w:r>
      <w:r w:rsidR="00933881" w:rsidRPr="00E77B1F">
        <w:rPr>
          <w:rStyle w:val="eg"/>
          <w:rFonts w:eastAsiaTheme="minorEastAsia"/>
          <w:i/>
          <w:iCs/>
          <w:sz w:val="24"/>
          <w:szCs w:val="24"/>
          <w:shd w:val="clear" w:color="auto" w:fill="FFFFFF"/>
        </w:rPr>
        <w:t>There were 550 </w:t>
      </w:r>
      <w:r w:rsidR="00933881" w:rsidRPr="00E77B1F">
        <w:rPr>
          <w:rStyle w:val="eg"/>
          <w:rFonts w:eastAsiaTheme="majorEastAsia"/>
          <w:i/>
          <w:iCs/>
          <w:sz w:val="24"/>
          <w:szCs w:val="24"/>
        </w:rPr>
        <w:t>people</w:t>
      </w:r>
      <w:r w:rsidR="00933881" w:rsidRPr="00E77B1F">
        <w:rPr>
          <w:rStyle w:val="eg"/>
          <w:rFonts w:eastAsiaTheme="minorEastAsia"/>
          <w:i/>
          <w:iCs/>
          <w:sz w:val="24"/>
          <w:szCs w:val="24"/>
          <w:shd w:val="clear" w:color="auto" w:fill="FFFFFF"/>
        </w:rPr>
        <w:t> at the </w:t>
      </w:r>
      <w:r w:rsidR="00933881" w:rsidRPr="00E77B1F">
        <w:rPr>
          <w:rStyle w:val="eg"/>
          <w:rFonts w:eastAsiaTheme="majorEastAsia"/>
          <w:i/>
          <w:iCs/>
          <w:sz w:val="24"/>
          <w:szCs w:val="24"/>
        </w:rPr>
        <w:t>festival</w:t>
      </w:r>
      <w:r w:rsidR="00933881" w:rsidRPr="00E77B1F">
        <w:rPr>
          <w:rStyle w:val="eg"/>
          <w:rFonts w:eastAsiaTheme="minorEastAsia"/>
          <w:i/>
          <w:iCs/>
          <w:sz w:val="24"/>
          <w:szCs w:val="24"/>
          <w:shd w:val="clear" w:color="auto" w:fill="FFFFFF"/>
        </w:rPr>
        <w:t> </w:t>
      </w:r>
      <w:r w:rsidR="00933881" w:rsidRPr="00E77B1F">
        <w:rPr>
          <w:rStyle w:val="eg"/>
          <w:rFonts w:eastAsiaTheme="minorEastAsia"/>
          <w:b/>
          <w:i/>
          <w:iCs/>
          <w:sz w:val="24"/>
          <w:szCs w:val="24"/>
          <w:shd w:val="clear" w:color="auto" w:fill="FFFFFF"/>
        </w:rPr>
        <w:t>all told.</w:t>
      </w:r>
    </w:p>
    <w:p w:rsidR="00794917" w:rsidRPr="00E77B1F" w:rsidRDefault="00794917" w:rsidP="00116DAB">
      <w:pPr>
        <w:ind w:left="1800" w:hanging="1800"/>
        <w:rPr>
          <w:sz w:val="24"/>
          <w:szCs w:val="24"/>
        </w:rPr>
      </w:pPr>
    </w:p>
    <w:p w:rsidR="00933881" w:rsidRPr="00E77B1F" w:rsidRDefault="00794917" w:rsidP="00E13F76">
      <w:pPr>
        <w:ind w:left="1980" w:hanging="1980"/>
        <w:rPr>
          <w:sz w:val="24"/>
          <w:szCs w:val="24"/>
        </w:rPr>
      </w:pPr>
      <w:r w:rsidRPr="00E77B1F">
        <w:rPr>
          <w:sz w:val="24"/>
          <w:szCs w:val="24"/>
        </w:rPr>
        <w:t>it's all the same to</w:t>
      </w:r>
      <w:r w:rsidR="00C668E8" w:rsidRPr="00E77B1F">
        <w:rPr>
          <w:sz w:val="24"/>
          <w:szCs w:val="24"/>
        </w:rPr>
        <w:t>:</w:t>
      </w:r>
      <w:r w:rsidR="00C668E8" w:rsidRPr="00E77B1F">
        <w:rPr>
          <w:sz w:val="24"/>
          <w:szCs w:val="24"/>
        </w:rPr>
        <w:tab/>
      </w:r>
      <w:r w:rsidR="00933881" w:rsidRPr="00E77B1F">
        <w:rPr>
          <w:rStyle w:val="definition"/>
          <w:rFonts w:eastAsiaTheme="majorEastAsia"/>
          <w:sz w:val="24"/>
          <w:szCs w:val="24"/>
          <w:bdr w:val="none" w:sz="0" w:space="0" w:color="auto" w:frame="1"/>
          <w:shd w:val="clear" w:color="auto" w:fill="FFFFFF"/>
        </w:rPr>
        <w:t>used for saying that it makes no difference to someone whether one thing happens or another thing happens</w:t>
      </w:r>
    </w:p>
    <w:p w:rsidR="00933881" w:rsidRPr="00E77B1F" w:rsidRDefault="00116DAB" w:rsidP="00C668E8">
      <w:pPr>
        <w:pStyle w:val="example"/>
        <w:shd w:val="clear" w:color="auto" w:fill="FFFFFF"/>
        <w:spacing w:before="0" w:beforeAutospacing="0" w:after="0" w:afterAutospacing="0" w:line="360" w:lineRule="atLeast"/>
        <w:ind w:left="1980" w:hanging="1800"/>
        <w:rPr>
          <w:i/>
          <w:iCs/>
        </w:rPr>
      </w:pPr>
      <w:r w:rsidRPr="00E77B1F">
        <w:rPr>
          <w:i/>
          <w:iCs/>
        </w:rPr>
        <w:tab/>
      </w:r>
      <w:r w:rsidR="00933881" w:rsidRPr="00E77B1F">
        <w:rPr>
          <w:i/>
          <w:iCs/>
        </w:rPr>
        <w:t>You can </w:t>
      </w:r>
      <w:r w:rsidR="00933881" w:rsidRPr="00E77B1F">
        <w:rPr>
          <w:rStyle w:val="example1"/>
          <w:rFonts w:eastAsiaTheme="majorEastAsia"/>
          <w:i/>
          <w:iCs/>
          <w:bdr w:val="none" w:sz="0" w:space="0" w:color="auto" w:frame="1"/>
        </w:rPr>
        <w:t>stay</w:t>
      </w:r>
      <w:r w:rsidR="00933881" w:rsidRPr="00E77B1F">
        <w:rPr>
          <w:i/>
          <w:iCs/>
        </w:rPr>
        <w:t xml:space="preserve"> or go, it’s </w:t>
      </w:r>
      <w:r w:rsidR="00933881" w:rsidRPr="00E77B1F">
        <w:rPr>
          <w:b/>
          <w:i/>
          <w:iCs/>
        </w:rPr>
        <w:t>all the same to me.</w:t>
      </w:r>
    </w:p>
    <w:p w:rsidR="00794917" w:rsidRPr="00E77B1F" w:rsidRDefault="00794917" w:rsidP="00116DAB">
      <w:pPr>
        <w:ind w:left="1800" w:hanging="1800"/>
        <w:rPr>
          <w:sz w:val="24"/>
          <w:szCs w:val="24"/>
        </w:rPr>
      </w:pPr>
    </w:p>
    <w:p w:rsidR="00794917" w:rsidRPr="00E77B1F" w:rsidRDefault="00794917" w:rsidP="00116DAB">
      <w:pPr>
        <w:ind w:left="1800" w:hanging="1800"/>
        <w:rPr>
          <w:sz w:val="24"/>
          <w:szCs w:val="24"/>
        </w:rPr>
      </w:pPr>
      <w:r w:rsidRPr="00E77B1F">
        <w:rPr>
          <w:sz w:val="24"/>
          <w:szCs w:val="24"/>
        </w:rPr>
        <w:t>overall</w:t>
      </w:r>
      <w:r w:rsidR="00933881" w:rsidRPr="00E77B1F">
        <w:rPr>
          <w:sz w:val="24"/>
          <w:szCs w:val="24"/>
        </w:rPr>
        <w:t xml:space="preserve">: </w:t>
      </w:r>
      <w:r w:rsidR="00116DAB" w:rsidRPr="00E77B1F">
        <w:rPr>
          <w:sz w:val="24"/>
          <w:szCs w:val="24"/>
        </w:rPr>
        <w:tab/>
      </w:r>
      <w:r w:rsidR="00933881" w:rsidRPr="00E77B1F">
        <w:rPr>
          <w:sz w:val="24"/>
          <w:szCs w:val="24"/>
        </w:rPr>
        <w:t>general</w:t>
      </w:r>
    </w:p>
    <w:p w:rsidR="00933881" w:rsidRPr="00E77B1F" w:rsidRDefault="00116DAB" w:rsidP="00116DAB">
      <w:pPr>
        <w:ind w:left="1800" w:hanging="1800"/>
        <w:rPr>
          <w:i/>
          <w:sz w:val="24"/>
          <w:szCs w:val="24"/>
        </w:rPr>
      </w:pPr>
      <w:r w:rsidRPr="00E77B1F">
        <w:rPr>
          <w:i/>
          <w:sz w:val="24"/>
          <w:szCs w:val="24"/>
        </w:rPr>
        <w:tab/>
      </w:r>
      <w:r w:rsidR="00933881" w:rsidRPr="00E77B1F">
        <w:rPr>
          <w:i/>
          <w:sz w:val="24"/>
          <w:szCs w:val="24"/>
        </w:rPr>
        <w:t xml:space="preserve">There has been a </w:t>
      </w:r>
      <w:r w:rsidR="00933881" w:rsidRPr="00E77B1F">
        <w:rPr>
          <w:b/>
          <w:i/>
          <w:sz w:val="24"/>
          <w:szCs w:val="24"/>
          <w:u w:val="single"/>
        </w:rPr>
        <w:t>overall</w:t>
      </w:r>
      <w:r w:rsidR="00933881" w:rsidRPr="00E77B1F">
        <w:rPr>
          <w:b/>
          <w:i/>
          <w:sz w:val="24"/>
          <w:szCs w:val="24"/>
        </w:rPr>
        <w:t xml:space="preserve"> </w:t>
      </w:r>
      <w:r w:rsidR="00933881" w:rsidRPr="00E77B1F">
        <w:rPr>
          <w:i/>
          <w:sz w:val="24"/>
          <w:szCs w:val="24"/>
        </w:rPr>
        <w:t>improvement in the weather.</w:t>
      </w:r>
    </w:p>
    <w:p w:rsidR="00794917" w:rsidRPr="00E77B1F" w:rsidRDefault="00794917" w:rsidP="00116DAB">
      <w:pPr>
        <w:ind w:left="1800" w:hanging="1800"/>
        <w:rPr>
          <w:sz w:val="24"/>
          <w:szCs w:val="24"/>
        </w:rPr>
      </w:pPr>
    </w:p>
    <w:p w:rsidR="00933881" w:rsidRPr="00E77B1F" w:rsidRDefault="00794917" w:rsidP="00116DAB">
      <w:pPr>
        <w:ind w:left="1800" w:hanging="1800"/>
        <w:rPr>
          <w:sz w:val="24"/>
          <w:szCs w:val="24"/>
        </w:rPr>
      </w:pPr>
      <w:r w:rsidRPr="00E77B1F">
        <w:rPr>
          <w:sz w:val="24"/>
          <w:szCs w:val="24"/>
        </w:rPr>
        <w:t>overalls</w:t>
      </w:r>
      <w:r w:rsidR="00933881" w:rsidRPr="00E77B1F">
        <w:rPr>
          <w:sz w:val="24"/>
          <w:szCs w:val="24"/>
        </w:rPr>
        <w:t xml:space="preserve">: </w:t>
      </w:r>
      <w:r w:rsidR="002B01C5" w:rsidRPr="00E77B1F">
        <w:rPr>
          <w:sz w:val="24"/>
          <w:szCs w:val="24"/>
        </w:rPr>
        <w:tab/>
      </w:r>
      <w:r w:rsidR="00933881" w:rsidRPr="00E77B1F">
        <w:rPr>
          <w:b/>
          <w:sz w:val="24"/>
          <w:szCs w:val="24"/>
        </w:rPr>
        <w:t>garments to protect their clothing</w:t>
      </w:r>
      <w:r w:rsidR="00933881" w:rsidRPr="00E77B1F">
        <w:rPr>
          <w:sz w:val="24"/>
          <w:szCs w:val="24"/>
        </w:rPr>
        <w:t>.</w:t>
      </w:r>
    </w:p>
    <w:p w:rsidR="00933881" w:rsidRPr="00E77B1F" w:rsidRDefault="002B01C5" w:rsidP="00116DAB">
      <w:pPr>
        <w:ind w:left="1800" w:hanging="1800"/>
        <w:rPr>
          <w:sz w:val="24"/>
          <w:szCs w:val="24"/>
        </w:rPr>
      </w:pPr>
      <w:r w:rsidRPr="00E77B1F">
        <w:rPr>
          <w:sz w:val="24"/>
          <w:szCs w:val="24"/>
        </w:rPr>
        <w:tab/>
      </w:r>
      <w:r w:rsidR="00933881" w:rsidRPr="00E77B1F">
        <w:rPr>
          <w:sz w:val="24"/>
          <w:szCs w:val="24"/>
        </w:rPr>
        <w:t xml:space="preserve">Factory workers often wear </w:t>
      </w:r>
      <w:r w:rsidR="00933881" w:rsidRPr="00E77B1F">
        <w:rPr>
          <w:b/>
          <w:sz w:val="24"/>
          <w:szCs w:val="24"/>
          <w:u w:val="single"/>
        </w:rPr>
        <w:t>overalls</w:t>
      </w:r>
      <w:r w:rsidR="00933881" w:rsidRPr="00E77B1F">
        <w:rPr>
          <w:b/>
          <w:sz w:val="24"/>
          <w:szCs w:val="24"/>
        </w:rPr>
        <w:t>.</w:t>
      </w:r>
    </w:p>
    <w:p w:rsidR="00794917" w:rsidRPr="00E77B1F" w:rsidRDefault="00794917" w:rsidP="00D364A0">
      <w:pPr>
        <w:rPr>
          <w:sz w:val="24"/>
          <w:szCs w:val="24"/>
        </w:rPr>
      </w:pPr>
    </w:p>
    <w:p w:rsidR="00D364A0" w:rsidRPr="00E77B1F" w:rsidRDefault="00D364A0" w:rsidP="00D364A0">
      <w:pPr>
        <w:pStyle w:val="ListParagraph"/>
        <w:ind w:left="634"/>
        <w:rPr>
          <w:sz w:val="24"/>
          <w:szCs w:val="24"/>
        </w:rPr>
      </w:pPr>
    </w:p>
    <w:p w:rsidR="00EF4A60" w:rsidRDefault="00635D41" w:rsidP="00EF4A60">
      <w:pPr>
        <w:rPr>
          <w:b/>
          <w:sz w:val="24"/>
          <w:szCs w:val="24"/>
        </w:rPr>
      </w:pPr>
      <w:r w:rsidRPr="00CD2D95">
        <w:rPr>
          <w:b/>
          <w:sz w:val="24"/>
          <w:szCs w:val="24"/>
        </w:rPr>
        <w:t>Exercise</w:t>
      </w:r>
      <w:r w:rsidR="00CD2D95" w:rsidRPr="00CD2D95">
        <w:rPr>
          <w:b/>
          <w:sz w:val="24"/>
          <w:szCs w:val="24"/>
        </w:rPr>
        <w:t>:</w:t>
      </w:r>
    </w:p>
    <w:p w:rsidR="00CD2D95" w:rsidRDefault="00CD2D95" w:rsidP="00EF4A60">
      <w:pPr>
        <w:rPr>
          <w:b/>
          <w:sz w:val="24"/>
          <w:szCs w:val="24"/>
        </w:rPr>
      </w:pPr>
    </w:p>
    <w:p w:rsidR="00CD2D95" w:rsidRPr="00CD2D95" w:rsidRDefault="00CD2D95" w:rsidP="00EF4A60">
      <w:pPr>
        <w:rPr>
          <w:b/>
          <w:sz w:val="24"/>
          <w:szCs w:val="24"/>
        </w:rPr>
      </w:pPr>
      <w:r>
        <w:rPr>
          <w:b/>
          <w:sz w:val="24"/>
          <w:szCs w:val="24"/>
        </w:rPr>
        <w:t>Page: Page 9</w:t>
      </w:r>
    </w:p>
    <w:p w:rsidR="00FE7637" w:rsidRPr="00E77B1F" w:rsidRDefault="00FE7637" w:rsidP="00FE7637">
      <w:pPr>
        <w:rPr>
          <w:sz w:val="24"/>
          <w:szCs w:val="24"/>
        </w:rPr>
      </w:pPr>
    </w:p>
    <w:p w:rsidR="00F40CE0" w:rsidRPr="00E77B1F" w:rsidRDefault="00013852" w:rsidP="00013852">
      <w:pPr>
        <w:pStyle w:val="ListParagraph"/>
        <w:numPr>
          <w:ilvl w:val="0"/>
          <w:numId w:val="7"/>
        </w:numPr>
        <w:rPr>
          <w:sz w:val="24"/>
          <w:szCs w:val="24"/>
        </w:rPr>
      </w:pPr>
      <w:r w:rsidRPr="00E77B1F">
        <w:rPr>
          <w:sz w:val="24"/>
          <w:szCs w:val="24"/>
        </w:rPr>
        <w:t>All ……….., I think you’ll find that learning new idioms</w:t>
      </w:r>
      <w:r w:rsidR="00240BF9" w:rsidRPr="00E77B1F">
        <w:rPr>
          <w:sz w:val="24"/>
          <w:szCs w:val="24"/>
        </w:rPr>
        <w:t xml:space="preserve"> and expressions is worth the effort.</w:t>
      </w:r>
    </w:p>
    <w:p w:rsidR="0007446A" w:rsidRPr="0005613B" w:rsidRDefault="00672C17" w:rsidP="00672C17">
      <w:pPr>
        <w:ind w:left="994"/>
        <w:rPr>
          <w:i/>
          <w:sz w:val="24"/>
          <w:szCs w:val="24"/>
        </w:rPr>
      </w:pPr>
      <w:r w:rsidRPr="0005613B">
        <w:rPr>
          <w:i/>
          <w:sz w:val="24"/>
          <w:szCs w:val="24"/>
        </w:rPr>
        <w:t xml:space="preserve">All </w:t>
      </w:r>
      <w:r w:rsidRPr="0005613B">
        <w:rPr>
          <w:b/>
          <w:i/>
          <w:sz w:val="24"/>
          <w:szCs w:val="24"/>
          <w:u w:val="single"/>
        </w:rPr>
        <w:t>in all</w:t>
      </w:r>
      <w:r w:rsidR="0007446A" w:rsidRPr="0005613B">
        <w:rPr>
          <w:i/>
          <w:sz w:val="24"/>
          <w:szCs w:val="24"/>
        </w:rPr>
        <w:t>, I think you’ll find that learning new idioms and expressions is worth the effort.</w:t>
      </w:r>
    </w:p>
    <w:p w:rsidR="00072F3B" w:rsidRPr="00E77B1F" w:rsidRDefault="00072F3B" w:rsidP="00672C17">
      <w:pPr>
        <w:ind w:left="994"/>
        <w:rPr>
          <w:sz w:val="24"/>
          <w:szCs w:val="24"/>
        </w:rPr>
      </w:pPr>
    </w:p>
    <w:p w:rsidR="00672C17" w:rsidRPr="00E77B1F" w:rsidRDefault="00240BF9" w:rsidP="00672C17">
      <w:pPr>
        <w:pStyle w:val="ListParagraph"/>
        <w:numPr>
          <w:ilvl w:val="0"/>
          <w:numId w:val="7"/>
        </w:numPr>
        <w:rPr>
          <w:sz w:val="24"/>
          <w:szCs w:val="24"/>
        </w:rPr>
      </w:pPr>
      <w:r w:rsidRPr="00E77B1F">
        <w:rPr>
          <w:sz w:val="24"/>
          <w:szCs w:val="24"/>
        </w:rPr>
        <w:t>I’ll meet you tomorrow evening at 8 o’clock, all</w:t>
      </w:r>
      <w:r w:rsidR="00672C17" w:rsidRPr="00E77B1F">
        <w:rPr>
          <w:sz w:val="24"/>
          <w:szCs w:val="24"/>
        </w:rPr>
        <w:t xml:space="preserve"> </w:t>
      </w:r>
      <w:r w:rsidR="00B02A9D" w:rsidRPr="00E77B1F">
        <w:rPr>
          <w:sz w:val="24"/>
          <w:szCs w:val="24"/>
        </w:rPr>
        <w:t>…….......</w:t>
      </w:r>
    </w:p>
    <w:p w:rsidR="0007446A" w:rsidRPr="0005613B" w:rsidRDefault="0007446A" w:rsidP="000A4BF3">
      <w:pPr>
        <w:ind w:left="994"/>
        <w:rPr>
          <w:b/>
          <w:i/>
          <w:sz w:val="24"/>
          <w:szCs w:val="24"/>
          <w:u w:val="single"/>
        </w:rPr>
      </w:pPr>
      <w:r w:rsidRPr="0005613B">
        <w:rPr>
          <w:i/>
          <w:sz w:val="24"/>
          <w:szCs w:val="24"/>
        </w:rPr>
        <w:t>I’ll meet you tomorrow evening at 8 o’clock, all</w:t>
      </w:r>
      <w:r w:rsidR="00672C17" w:rsidRPr="0005613B">
        <w:rPr>
          <w:i/>
          <w:sz w:val="24"/>
          <w:szCs w:val="24"/>
        </w:rPr>
        <w:t xml:space="preserve"> </w:t>
      </w:r>
      <w:r w:rsidR="00672C17" w:rsidRPr="0005613B">
        <w:rPr>
          <w:b/>
          <w:i/>
          <w:sz w:val="24"/>
          <w:szCs w:val="24"/>
          <w:u w:val="single"/>
        </w:rPr>
        <w:t>being well.</w:t>
      </w:r>
    </w:p>
    <w:p w:rsidR="00072F3B" w:rsidRPr="00E77B1F" w:rsidRDefault="00072F3B" w:rsidP="000A4BF3">
      <w:pPr>
        <w:ind w:left="994"/>
        <w:rPr>
          <w:sz w:val="24"/>
          <w:szCs w:val="24"/>
        </w:rPr>
      </w:pPr>
    </w:p>
    <w:p w:rsidR="00240BF9" w:rsidRPr="00E77B1F" w:rsidRDefault="00240BF9" w:rsidP="00013852">
      <w:pPr>
        <w:pStyle w:val="ListParagraph"/>
        <w:numPr>
          <w:ilvl w:val="0"/>
          <w:numId w:val="7"/>
        </w:numPr>
        <w:rPr>
          <w:sz w:val="24"/>
          <w:szCs w:val="24"/>
        </w:rPr>
      </w:pPr>
      <w:r w:rsidRPr="00E77B1F">
        <w:rPr>
          <w:sz w:val="24"/>
          <w:szCs w:val="24"/>
        </w:rPr>
        <w:t>If you want to read book, I don’t mind at all: it’s all ……</w:t>
      </w:r>
      <w:r w:rsidR="00B02A9D" w:rsidRPr="00E77B1F">
        <w:rPr>
          <w:sz w:val="24"/>
          <w:szCs w:val="24"/>
        </w:rPr>
        <w:t>....</w:t>
      </w:r>
      <w:r w:rsidRPr="00E77B1F">
        <w:rPr>
          <w:sz w:val="24"/>
          <w:szCs w:val="24"/>
        </w:rPr>
        <w:t>.. me.</w:t>
      </w:r>
    </w:p>
    <w:p w:rsidR="0007446A" w:rsidRPr="0005613B" w:rsidRDefault="0007446A" w:rsidP="00672C17">
      <w:pPr>
        <w:ind w:left="994"/>
        <w:rPr>
          <w:i/>
          <w:sz w:val="24"/>
          <w:szCs w:val="24"/>
        </w:rPr>
      </w:pPr>
      <w:r w:rsidRPr="0005613B">
        <w:rPr>
          <w:i/>
          <w:sz w:val="24"/>
          <w:szCs w:val="24"/>
        </w:rPr>
        <w:t>If you want to read book, I don’t mind at all: it’s all</w:t>
      </w:r>
      <w:r w:rsidR="00AF0396" w:rsidRPr="0005613B">
        <w:rPr>
          <w:b/>
          <w:i/>
          <w:sz w:val="24"/>
          <w:szCs w:val="24"/>
          <w:u w:val="single"/>
        </w:rPr>
        <w:t xml:space="preserve"> the same</w:t>
      </w:r>
      <w:r w:rsidRPr="0005613B">
        <w:rPr>
          <w:b/>
          <w:i/>
          <w:sz w:val="24"/>
          <w:szCs w:val="24"/>
          <w:u w:val="single"/>
        </w:rPr>
        <w:t xml:space="preserve"> </w:t>
      </w:r>
      <w:r w:rsidRPr="0005613B">
        <w:rPr>
          <w:i/>
          <w:sz w:val="24"/>
          <w:szCs w:val="24"/>
        </w:rPr>
        <w:t>me.</w:t>
      </w:r>
    </w:p>
    <w:p w:rsidR="00072F3B" w:rsidRPr="00E77B1F" w:rsidRDefault="00072F3B" w:rsidP="00672C17">
      <w:pPr>
        <w:ind w:left="994"/>
        <w:rPr>
          <w:sz w:val="24"/>
          <w:szCs w:val="24"/>
        </w:rPr>
      </w:pPr>
    </w:p>
    <w:p w:rsidR="00240BF9" w:rsidRPr="00E77B1F" w:rsidRDefault="00240BF9" w:rsidP="00013852">
      <w:pPr>
        <w:pStyle w:val="ListParagraph"/>
        <w:numPr>
          <w:ilvl w:val="0"/>
          <w:numId w:val="7"/>
        </w:numPr>
        <w:rPr>
          <w:sz w:val="24"/>
          <w:szCs w:val="24"/>
        </w:rPr>
      </w:pPr>
      <w:r w:rsidRPr="00E77B1F">
        <w:rPr>
          <w:sz w:val="24"/>
          <w:szCs w:val="24"/>
        </w:rPr>
        <w:t>Going out on Sunday sounds like a good idea. All …</w:t>
      </w:r>
      <w:r w:rsidR="00B02A9D" w:rsidRPr="00E77B1F">
        <w:rPr>
          <w:sz w:val="24"/>
          <w:szCs w:val="24"/>
        </w:rPr>
        <w:t>....</w:t>
      </w:r>
      <w:r w:rsidRPr="00E77B1F">
        <w:rPr>
          <w:sz w:val="24"/>
          <w:szCs w:val="24"/>
        </w:rPr>
        <w:t>… , I don’t think I’ll join you this time.</w:t>
      </w:r>
    </w:p>
    <w:p w:rsidR="0007446A" w:rsidRPr="0005613B" w:rsidRDefault="0007446A" w:rsidP="00672C17">
      <w:pPr>
        <w:ind w:left="994"/>
        <w:rPr>
          <w:i/>
          <w:sz w:val="24"/>
          <w:szCs w:val="24"/>
        </w:rPr>
      </w:pPr>
      <w:r w:rsidRPr="0005613B">
        <w:rPr>
          <w:i/>
          <w:sz w:val="24"/>
          <w:szCs w:val="24"/>
        </w:rPr>
        <w:t xml:space="preserve">Going out on Sunday sounds like a good idea. All </w:t>
      </w:r>
      <w:r w:rsidR="00AF0396" w:rsidRPr="0005613B">
        <w:rPr>
          <w:b/>
          <w:i/>
          <w:sz w:val="24"/>
          <w:szCs w:val="24"/>
          <w:u w:val="single"/>
        </w:rPr>
        <w:t>over</w:t>
      </w:r>
      <w:r w:rsidRPr="0005613B">
        <w:rPr>
          <w:i/>
          <w:sz w:val="24"/>
          <w:szCs w:val="24"/>
        </w:rPr>
        <w:t xml:space="preserve"> , I don’t think I’ll join you this time.</w:t>
      </w:r>
    </w:p>
    <w:p w:rsidR="00072F3B" w:rsidRPr="00E77B1F" w:rsidRDefault="00072F3B" w:rsidP="00672C17">
      <w:pPr>
        <w:ind w:left="994"/>
        <w:rPr>
          <w:sz w:val="24"/>
          <w:szCs w:val="24"/>
        </w:rPr>
      </w:pPr>
    </w:p>
    <w:p w:rsidR="00240BF9" w:rsidRPr="00E77B1F" w:rsidRDefault="001429DA" w:rsidP="00013852">
      <w:pPr>
        <w:pStyle w:val="ListParagraph"/>
        <w:numPr>
          <w:ilvl w:val="0"/>
          <w:numId w:val="7"/>
        </w:numPr>
        <w:rPr>
          <w:sz w:val="24"/>
          <w:szCs w:val="24"/>
        </w:rPr>
      </w:pPr>
      <w:r w:rsidRPr="00E77B1F">
        <w:rPr>
          <w:sz w:val="24"/>
          <w:szCs w:val="24"/>
        </w:rPr>
        <w:t>We got caught in the traffic and by the time we arrived it was all …</w:t>
      </w:r>
      <w:r w:rsidR="00B02A9D" w:rsidRPr="00E77B1F">
        <w:rPr>
          <w:sz w:val="24"/>
          <w:szCs w:val="24"/>
        </w:rPr>
        <w:t>.....</w:t>
      </w:r>
      <w:r w:rsidRPr="00E77B1F">
        <w:rPr>
          <w:sz w:val="24"/>
          <w:szCs w:val="24"/>
        </w:rPr>
        <w:t>.</w:t>
      </w:r>
      <w:r w:rsidR="000A4BF3" w:rsidRPr="00E77B1F">
        <w:rPr>
          <w:sz w:val="24"/>
          <w:szCs w:val="24"/>
        </w:rPr>
        <w:t>...</w:t>
      </w:r>
    </w:p>
    <w:p w:rsidR="0007446A" w:rsidRPr="0005613B" w:rsidRDefault="0007446A" w:rsidP="00672C17">
      <w:pPr>
        <w:ind w:left="994"/>
        <w:rPr>
          <w:b/>
          <w:i/>
          <w:sz w:val="24"/>
          <w:szCs w:val="24"/>
          <w:u w:val="single"/>
        </w:rPr>
      </w:pPr>
      <w:r w:rsidRPr="0005613B">
        <w:rPr>
          <w:i/>
          <w:sz w:val="24"/>
          <w:szCs w:val="24"/>
        </w:rPr>
        <w:t>We got caught in the traffic and by the time we ar</w:t>
      </w:r>
      <w:r w:rsidR="000A4BF3" w:rsidRPr="0005613B">
        <w:rPr>
          <w:i/>
          <w:sz w:val="24"/>
          <w:szCs w:val="24"/>
        </w:rPr>
        <w:t xml:space="preserve">rived it was all </w:t>
      </w:r>
      <w:r w:rsidR="000A4BF3" w:rsidRPr="0005613B">
        <w:rPr>
          <w:b/>
          <w:i/>
          <w:sz w:val="24"/>
          <w:szCs w:val="24"/>
          <w:u w:val="single"/>
        </w:rPr>
        <w:t>over.</w:t>
      </w:r>
    </w:p>
    <w:p w:rsidR="00072F3B" w:rsidRPr="00E77B1F" w:rsidRDefault="00072F3B" w:rsidP="00672C17">
      <w:pPr>
        <w:ind w:left="994"/>
        <w:rPr>
          <w:b/>
          <w:sz w:val="24"/>
          <w:szCs w:val="24"/>
          <w:u w:val="single"/>
        </w:rPr>
      </w:pPr>
    </w:p>
    <w:p w:rsidR="00DF11DF" w:rsidRPr="00E77B1F" w:rsidRDefault="00DF11DF" w:rsidP="00013852">
      <w:pPr>
        <w:pStyle w:val="ListParagraph"/>
        <w:numPr>
          <w:ilvl w:val="0"/>
          <w:numId w:val="7"/>
        </w:numPr>
        <w:rPr>
          <w:sz w:val="24"/>
          <w:szCs w:val="24"/>
        </w:rPr>
      </w:pPr>
      <w:r w:rsidRPr="00E77B1F">
        <w:rPr>
          <w:sz w:val="24"/>
          <w:szCs w:val="24"/>
        </w:rPr>
        <w:t xml:space="preserve">I’d rather do this work by myself, if it’s all </w:t>
      </w:r>
      <w:r w:rsidR="00B02A9D" w:rsidRPr="00E77B1F">
        <w:rPr>
          <w:sz w:val="24"/>
          <w:szCs w:val="24"/>
        </w:rPr>
        <w:t>....</w:t>
      </w:r>
      <w:r w:rsidRPr="00E77B1F">
        <w:rPr>
          <w:sz w:val="24"/>
          <w:szCs w:val="24"/>
        </w:rPr>
        <w:t>…… you.</w:t>
      </w:r>
    </w:p>
    <w:p w:rsidR="0007446A" w:rsidRPr="0005613B" w:rsidRDefault="0007446A" w:rsidP="00672C17">
      <w:pPr>
        <w:ind w:left="994"/>
        <w:rPr>
          <w:i/>
          <w:sz w:val="24"/>
          <w:szCs w:val="24"/>
        </w:rPr>
      </w:pPr>
      <w:r w:rsidRPr="0005613B">
        <w:rPr>
          <w:i/>
          <w:sz w:val="24"/>
          <w:szCs w:val="24"/>
        </w:rPr>
        <w:t>I’d rather do t</w:t>
      </w:r>
      <w:r w:rsidR="000A4BF3" w:rsidRPr="0005613B">
        <w:rPr>
          <w:i/>
          <w:sz w:val="24"/>
          <w:szCs w:val="24"/>
        </w:rPr>
        <w:t xml:space="preserve">his work by myself, if it’s all </w:t>
      </w:r>
      <w:r w:rsidR="000A4BF3" w:rsidRPr="0005613B">
        <w:rPr>
          <w:b/>
          <w:i/>
          <w:sz w:val="24"/>
          <w:szCs w:val="24"/>
          <w:u w:val="single"/>
        </w:rPr>
        <w:t xml:space="preserve">the same to </w:t>
      </w:r>
      <w:r w:rsidRPr="0005613B">
        <w:rPr>
          <w:i/>
          <w:sz w:val="24"/>
          <w:szCs w:val="24"/>
        </w:rPr>
        <w:t>you.</w:t>
      </w:r>
    </w:p>
    <w:p w:rsidR="00072F3B" w:rsidRPr="00E77B1F" w:rsidRDefault="00072F3B" w:rsidP="00672C17">
      <w:pPr>
        <w:ind w:left="994"/>
        <w:rPr>
          <w:sz w:val="24"/>
          <w:szCs w:val="24"/>
        </w:rPr>
      </w:pPr>
    </w:p>
    <w:p w:rsidR="00DF11DF" w:rsidRPr="00E77B1F" w:rsidRDefault="00DF11DF" w:rsidP="00013852">
      <w:pPr>
        <w:pStyle w:val="ListParagraph"/>
        <w:numPr>
          <w:ilvl w:val="0"/>
          <w:numId w:val="7"/>
        </w:numPr>
        <w:rPr>
          <w:sz w:val="24"/>
          <w:szCs w:val="24"/>
        </w:rPr>
      </w:pPr>
      <w:r w:rsidRPr="00E77B1F">
        <w:rPr>
          <w:sz w:val="24"/>
          <w:szCs w:val="24"/>
        </w:rPr>
        <w:t>…</w:t>
      </w:r>
      <w:r w:rsidR="00B02A9D" w:rsidRPr="00E77B1F">
        <w:rPr>
          <w:sz w:val="24"/>
          <w:szCs w:val="24"/>
        </w:rPr>
        <w:t>....</w:t>
      </w:r>
      <w:r w:rsidRPr="00E77B1F">
        <w:rPr>
          <w:sz w:val="24"/>
          <w:szCs w:val="24"/>
        </w:rPr>
        <w:t xml:space="preserve">….., </w:t>
      </w:r>
      <w:r w:rsidR="00C15FB5" w:rsidRPr="00E77B1F">
        <w:rPr>
          <w:sz w:val="24"/>
          <w:szCs w:val="24"/>
        </w:rPr>
        <w:t>when reading an English text, try to work out the meaning of unfamiliar words from the context before you consult a dictionary.</w:t>
      </w:r>
    </w:p>
    <w:p w:rsidR="0007446A" w:rsidRPr="0005613B" w:rsidRDefault="000A4BF3" w:rsidP="00672C17">
      <w:pPr>
        <w:ind w:left="994"/>
        <w:rPr>
          <w:i/>
          <w:sz w:val="24"/>
          <w:szCs w:val="24"/>
        </w:rPr>
      </w:pPr>
      <w:r w:rsidRPr="0005613B">
        <w:rPr>
          <w:b/>
          <w:i/>
          <w:sz w:val="24"/>
          <w:szCs w:val="24"/>
          <w:u w:val="single"/>
        </w:rPr>
        <w:t>Above all</w:t>
      </w:r>
      <w:r w:rsidR="0007446A" w:rsidRPr="0005613B">
        <w:rPr>
          <w:i/>
          <w:sz w:val="24"/>
          <w:szCs w:val="24"/>
        </w:rPr>
        <w:t>, when reading an English text, try to work out the meaning of unfamiliar words from the context before you consult a dictionary.</w:t>
      </w:r>
    </w:p>
    <w:p w:rsidR="00E015EA" w:rsidRPr="00E77B1F" w:rsidRDefault="00E015EA" w:rsidP="00E7662B">
      <w:pPr>
        <w:ind w:left="187"/>
        <w:rPr>
          <w:sz w:val="24"/>
          <w:szCs w:val="24"/>
        </w:rPr>
      </w:pPr>
    </w:p>
    <w:p w:rsidR="00C52E78" w:rsidRPr="00E77B1F" w:rsidRDefault="00C52E78" w:rsidP="00E7662B">
      <w:pPr>
        <w:rPr>
          <w:sz w:val="24"/>
          <w:szCs w:val="24"/>
        </w:rPr>
      </w:pPr>
    </w:p>
    <w:p w:rsidR="002A00B6" w:rsidRPr="00E77B1F" w:rsidRDefault="002A00B6">
      <w:pPr>
        <w:rPr>
          <w:sz w:val="24"/>
          <w:szCs w:val="24"/>
        </w:rPr>
      </w:pPr>
      <w:r w:rsidRPr="00E77B1F">
        <w:rPr>
          <w:sz w:val="24"/>
          <w:szCs w:val="24"/>
        </w:rPr>
        <w:br w:type="page"/>
      </w:r>
    </w:p>
    <w:p w:rsidR="00341A95" w:rsidRDefault="00341A95" w:rsidP="00341A95">
      <w:pPr>
        <w:rPr>
          <w:b/>
          <w:sz w:val="24"/>
          <w:szCs w:val="24"/>
        </w:rPr>
      </w:pPr>
    </w:p>
    <w:p w:rsidR="00272349" w:rsidRPr="00E77B1F" w:rsidRDefault="00BD521D" w:rsidP="00EF4B60">
      <w:pPr>
        <w:jc w:val="center"/>
        <w:rPr>
          <w:b/>
          <w:sz w:val="24"/>
          <w:szCs w:val="24"/>
        </w:rPr>
      </w:pPr>
      <w:r>
        <w:rPr>
          <w:b/>
          <w:sz w:val="24"/>
          <w:szCs w:val="24"/>
        </w:rPr>
        <w:t>TENSES</w:t>
      </w:r>
    </w:p>
    <w:p w:rsidR="005426F3" w:rsidRDefault="005426F3" w:rsidP="00272349">
      <w:pPr>
        <w:rPr>
          <w:b/>
          <w:sz w:val="24"/>
          <w:szCs w:val="24"/>
        </w:rPr>
      </w:pPr>
    </w:p>
    <w:p w:rsidR="00796F48" w:rsidRPr="00341A95" w:rsidRDefault="00796F48" w:rsidP="00796F48">
      <w:pPr>
        <w:shd w:val="clear" w:color="auto" w:fill="FFFFFF"/>
        <w:jc w:val="both"/>
        <w:rPr>
          <w:color w:val="333333"/>
          <w:sz w:val="24"/>
          <w:szCs w:val="24"/>
        </w:rPr>
      </w:pPr>
      <w:r w:rsidRPr="00341A95">
        <w:rPr>
          <w:color w:val="333333"/>
          <w:sz w:val="24"/>
          <w:szCs w:val="24"/>
        </w:rPr>
        <w:t>In English language, tenses play a significant role in constructing a meaningful sentence for the readers.  </w:t>
      </w:r>
      <w:r w:rsidRPr="00341A95">
        <w:rPr>
          <w:rFonts w:eastAsiaTheme="majorEastAsia"/>
          <w:color w:val="333333"/>
          <w:sz w:val="24"/>
          <w:szCs w:val="24"/>
        </w:rPr>
        <w:t>Tenses</w:t>
      </w:r>
      <w:r w:rsidRPr="00341A95">
        <w:rPr>
          <w:color w:val="333333"/>
          <w:sz w:val="24"/>
          <w:szCs w:val="24"/>
        </w:rPr>
        <w:t> are primarily categorized into past tense, present tense and future tense. The tenses are an important part of English grammar. It shows the time of an action or state of being that is usually shown by a verb. The verb ending is changed in order to show the present, past or future time. Hence, a tense act as a verb, so as to indicate what happen when.</w:t>
      </w:r>
    </w:p>
    <w:p w:rsidR="00796F48" w:rsidRPr="00341A95" w:rsidRDefault="00796F48" w:rsidP="00796F48">
      <w:pPr>
        <w:shd w:val="clear" w:color="auto" w:fill="FFFFFF"/>
        <w:jc w:val="both"/>
        <w:rPr>
          <w:color w:val="333333"/>
          <w:sz w:val="24"/>
          <w:szCs w:val="24"/>
        </w:rPr>
      </w:pPr>
    </w:p>
    <w:p w:rsidR="00796F48" w:rsidRPr="00341A95" w:rsidRDefault="00796F48" w:rsidP="00796F48">
      <w:pPr>
        <w:shd w:val="clear" w:color="auto" w:fill="FFFFFF"/>
        <w:jc w:val="both"/>
        <w:rPr>
          <w:color w:val="333333"/>
          <w:sz w:val="24"/>
          <w:szCs w:val="24"/>
        </w:rPr>
      </w:pPr>
      <w:r w:rsidRPr="00341A95">
        <w:rPr>
          <w:color w:val="333333"/>
          <w:sz w:val="24"/>
          <w:szCs w:val="24"/>
        </w:rPr>
        <w:t>It is important to understand the different tenses when it comes to English language. While writing a sentence, you need to know when to use present tense, past tense or future tense. The words ‘Tense’ is derived from Latin word ‘tempus’ which mean time. It is mainly used to explain an action or event that is described by the verb and the time. Let us understand the different tenses that describe an action or event by changing its form.</w:t>
      </w:r>
    </w:p>
    <w:p w:rsidR="00796F48" w:rsidRDefault="00796F48" w:rsidP="00796F48">
      <w:pPr>
        <w:shd w:val="clear" w:color="auto" w:fill="FFFFFF"/>
        <w:jc w:val="both"/>
        <w:rPr>
          <w:rFonts w:ascii="Arial" w:hAnsi="Arial" w:cs="Arial"/>
          <w:color w:val="333333"/>
          <w:sz w:val="12"/>
          <w:szCs w:val="12"/>
        </w:rPr>
      </w:pPr>
    </w:p>
    <w:p w:rsidR="00796F48" w:rsidRPr="00341A95" w:rsidRDefault="00796F48" w:rsidP="00796F48">
      <w:pPr>
        <w:pStyle w:val="Heading3"/>
        <w:shd w:val="clear" w:color="auto" w:fill="FFFFFF"/>
        <w:spacing w:before="0" w:after="0"/>
        <w:jc w:val="both"/>
        <w:rPr>
          <w:rFonts w:ascii="Times New Roman" w:hAnsi="Times New Roman" w:cs="Times New Roman"/>
          <w:color w:val="333333"/>
          <w:sz w:val="24"/>
          <w:szCs w:val="24"/>
        </w:rPr>
      </w:pPr>
      <w:r w:rsidRPr="00341A95">
        <w:rPr>
          <w:rFonts w:ascii="Times New Roman" w:hAnsi="Times New Roman" w:cs="Times New Roman"/>
          <w:color w:val="333333"/>
          <w:sz w:val="24"/>
          <w:szCs w:val="24"/>
        </w:rPr>
        <w:t>Types of Tenses</w:t>
      </w:r>
    </w:p>
    <w:p w:rsidR="00796F48" w:rsidRPr="00341A95" w:rsidRDefault="00796F48" w:rsidP="00796F48">
      <w:pPr>
        <w:shd w:val="clear" w:color="auto" w:fill="FFFFFF"/>
        <w:jc w:val="both"/>
        <w:rPr>
          <w:color w:val="333333"/>
          <w:sz w:val="24"/>
          <w:szCs w:val="24"/>
        </w:rPr>
      </w:pPr>
      <w:r w:rsidRPr="00341A95">
        <w:rPr>
          <w:b/>
          <w:bCs/>
          <w:color w:val="333333"/>
          <w:sz w:val="24"/>
          <w:szCs w:val="24"/>
        </w:rPr>
        <w:t>1. Present Tense:</w:t>
      </w:r>
    </w:p>
    <w:p w:rsidR="00796F48" w:rsidRPr="00341A95" w:rsidRDefault="00796F48" w:rsidP="00796F48">
      <w:pPr>
        <w:shd w:val="clear" w:color="auto" w:fill="FFFFFF"/>
        <w:jc w:val="both"/>
        <w:rPr>
          <w:color w:val="333333"/>
          <w:sz w:val="24"/>
          <w:szCs w:val="24"/>
        </w:rPr>
      </w:pPr>
    </w:p>
    <w:p w:rsidR="00796F48" w:rsidRPr="00341A95" w:rsidRDefault="00796F48" w:rsidP="00796F48">
      <w:pPr>
        <w:pStyle w:val="ListParagraph"/>
        <w:numPr>
          <w:ilvl w:val="0"/>
          <w:numId w:val="19"/>
        </w:numPr>
        <w:shd w:val="clear" w:color="auto" w:fill="FFFFFF"/>
        <w:jc w:val="both"/>
        <w:rPr>
          <w:color w:val="333333"/>
          <w:sz w:val="24"/>
          <w:szCs w:val="24"/>
        </w:rPr>
      </w:pPr>
      <w:r w:rsidRPr="00341A95">
        <w:rPr>
          <w:b/>
          <w:bCs/>
          <w:color w:val="333333"/>
          <w:sz w:val="24"/>
          <w:szCs w:val="24"/>
        </w:rPr>
        <w:t>Simple present tense:</w:t>
      </w:r>
      <w:r w:rsidRPr="00341A95">
        <w:rPr>
          <w:color w:val="333333"/>
          <w:sz w:val="24"/>
          <w:szCs w:val="24"/>
        </w:rPr>
        <w:t> It is used to explain an action, event or condition that is happening in the present. For example, I play or I eat.</w:t>
      </w:r>
    </w:p>
    <w:p w:rsidR="00796F48" w:rsidRPr="00341A95" w:rsidRDefault="00796F48" w:rsidP="00796F48">
      <w:pPr>
        <w:pStyle w:val="ListParagraph"/>
        <w:numPr>
          <w:ilvl w:val="0"/>
          <w:numId w:val="19"/>
        </w:numPr>
        <w:shd w:val="clear" w:color="auto" w:fill="FFFFFF"/>
        <w:jc w:val="both"/>
        <w:rPr>
          <w:color w:val="333333"/>
          <w:sz w:val="24"/>
          <w:szCs w:val="24"/>
        </w:rPr>
      </w:pPr>
      <w:r w:rsidRPr="00341A95">
        <w:rPr>
          <w:b/>
          <w:bCs/>
          <w:color w:val="333333"/>
          <w:sz w:val="24"/>
          <w:szCs w:val="24"/>
        </w:rPr>
        <w:t>Present continuous tense:</w:t>
      </w:r>
      <w:r w:rsidRPr="00341A95">
        <w:rPr>
          <w:color w:val="333333"/>
          <w:sz w:val="24"/>
          <w:szCs w:val="24"/>
        </w:rPr>
        <w:t> It describes an ongoing action or an action that is still going. For instance, I am playing or I am eating. </w:t>
      </w:r>
    </w:p>
    <w:p w:rsidR="00796F48" w:rsidRPr="00341A95" w:rsidRDefault="00796F48" w:rsidP="00796F48">
      <w:pPr>
        <w:pStyle w:val="ListParagraph"/>
        <w:numPr>
          <w:ilvl w:val="0"/>
          <w:numId w:val="19"/>
        </w:numPr>
        <w:shd w:val="clear" w:color="auto" w:fill="FFFFFF"/>
        <w:jc w:val="both"/>
        <w:rPr>
          <w:color w:val="333333"/>
          <w:sz w:val="24"/>
          <w:szCs w:val="24"/>
        </w:rPr>
      </w:pPr>
      <w:r w:rsidRPr="00341A95">
        <w:rPr>
          <w:b/>
          <w:bCs/>
          <w:color w:val="333333"/>
          <w:sz w:val="24"/>
          <w:szCs w:val="24"/>
        </w:rPr>
        <w:t>Present perfect tense:</w:t>
      </w:r>
      <w:r w:rsidRPr="00341A95">
        <w:rPr>
          <w:color w:val="333333"/>
          <w:sz w:val="24"/>
          <w:szCs w:val="24"/>
        </w:rPr>
        <w:t> It indicates an action that began in the past and continues into the present. For example, I have played or I have eaten.</w:t>
      </w:r>
    </w:p>
    <w:p w:rsidR="00796F48" w:rsidRPr="00341A95" w:rsidRDefault="00796F48" w:rsidP="00796F48">
      <w:pPr>
        <w:pStyle w:val="ListParagraph"/>
        <w:numPr>
          <w:ilvl w:val="0"/>
          <w:numId w:val="19"/>
        </w:numPr>
        <w:shd w:val="clear" w:color="auto" w:fill="FFFFFF"/>
        <w:jc w:val="both"/>
        <w:rPr>
          <w:color w:val="333333"/>
          <w:sz w:val="24"/>
          <w:szCs w:val="24"/>
        </w:rPr>
      </w:pPr>
      <w:r w:rsidRPr="00341A95">
        <w:rPr>
          <w:b/>
          <w:bCs/>
          <w:color w:val="333333"/>
          <w:sz w:val="24"/>
          <w:szCs w:val="24"/>
        </w:rPr>
        <w:t>Present perfect continuous tense:</w:t>
      </w:r>
      <w:r w:rsidRPr="00341A95">
        <w:rPr>
          <w:color w:val="333333"/>
          <w:sz w:val="24"/>
          <w:szCs w:val="24"/>
        </w:rPr>
        <w:t> It is used to describe an action that has been taking place for some time and is still ongoing. For example, I have been playing or I have been eating.</w:t>
      </w:r>
    </w:p>
    <w:p w:rsidR="00796F48" w:rsidRPr="00341A95" w:rsidRDefault="00796F48" w:rsidP="00796F48">
      <w:pPr>
        <w:shd w:val="clear" w:color="auto" w:fill="FFFFFF"/>
        <w:jc w:val="both"/>
        <w:rPr>
          <w:color w:val="333333"/>
          <w:sz w:val="24"/>
          <w:szCs w:val="24"/>
        </w:rPr>
      </w:pPr>
    </w:p>
    <w:p w:rsidR="00796F48" w:rsidRPr="00341A95" w:rsidRDefault="00796F48" w:rsidP="00796F48">
      <w:pPr>
        <w:shd w:val="clear" w:color="auto" w:fill="FFFFFF"/>
        <w:jc w:val="both"/>
        <w:rPr>
          <w:color w:val="333333"/>
          <w:sz w:val="24"/>
          <w:szCs w:val="24"/>
        </w:rPr>
      </w:pPr>
      <w:r w:rsidRPr="00341A95">
        <w:rPr>
          <w:b/>
          <w:bCs/>
          <w:color w:val="333333"/>
          <w:sz w:val="24"/>
          <w:szCs w:val="24"/>
        </w:rPr>
        <w:t>2. Past Tense:</w:t>
      </w:r>
    </w:p>
    <w:p w:rsidR="00796F48" w:rsidRPr="00341A95" w:rsidRDefault="00796F48" w:rsidP="00796F48">
      <w:pPr>
        <w:shd w:val="clear" w:color="auto" w:fill="FFFFFF"/>
        <w:jc w:val="both"/>
        <w:rPr>
          <w:color w:val="333333"/>
          <w:sz w:val="24"/>
          <w:szCs w:val="24"/>
        </w:rPr>
      </w:pPr>
    </w:p>
    <w:p w:rsidR="00796F48" w:rsidRPr="00341A95" w:rsidRDefault="00796F48" w:rsidP="00796F48">
      <w:pPr>
        <w:pStyle w:val="ListParagraph"/>
        <w:numPr>
          <w:ilvl w:val="0"/>
          <w:numId w:val="21"/>
        </w:numPr>
        <w:shd w:val="clear" w:color="auto" w:fill="FFFFFF"/>
        <w:jc w:val="both"/>
        <w:rPr>
          <w:color w:val="333333"/>
          <w:sz w:val="24"/>
          <w:szCs w:val="24"/>
        </w:rPr>
      </w:pPr>
      <w:r w:rsidRPr="00341A95">
        <w:rPr>
          <w:b/>
          <w:bCs/>
          <w:color w:val="333333"/>
          <w:sz w:val="24"/>
          <w:szCs w:val="24"/>
        </w:rPr>
        <w:t>Simple past tense:</w:t>
      </w:r>
      <w:r w:rsidRPr="00341A95">
        <w:rPr>
          <w:color w:val="333333"/>
          <w:sz w:val="24"/>
          <w:szCs w:val="24"/>
        </w:rPr>
        <w:t> It is used to explain an event or an action that has happened in the past. For example, I played or I ate.</w:t>
      </w:r>
    </w:p>
    <w:p w:rsidR="00796F48" w:rsidRPr="00341A95" w:rsidRDefault="00796F48" w:rsidP="00796F48">
      <w:pPr>
        <w:pStyle w:val="ListParagraph"/>
        <w:numPr>
          <w:ilvl w:val="0"/>
          <w:numId w:val="21"/>
        </w:numPr>
        <w:shd w:val="clear" w:color="auto" w:fill="FFFFFF"/>
        <w:jc w:val="both"/>
        <w:rPr>
          <w:color w:val="333333"/>
          <w:sz w:val="24"/>
          <w:szCs w:val="24"/>
        </w:rPr>
      </w:pPr>
      <w:r w:rsidRPr="00341A95">
        <w:rPr>
          <w:b/>
          <w:bCs/>
          <w:color w:val="333333"/>
          <w:sz w:val="24"/>
          <w:szCs w:val="24"/>
        </w:rPr>
        <w:t>Past continuous tense:</w:t>
      </w:r>
      <w:r w:rsidRPr="00341A95">
        <w:rPr>
          <w:color w:val="333333"/>
          <w:sz w:val="24"/>
          <w:szCs w:val="24"/>
        </w:rPr>
        <w:t> It is used to describe an event or an action that is ongoing in the past. For instance, I was playing or I was eating.</w:t>
      </w:r>
    </w:p>
    <w:p w:rsidR="00796F48" w:rsidRPr="00341A95" w:rsidRDefault="00796F48" w:rsidP="00796F48">
      <w:pPr>
        <w:pStyle w:val="ListParagraph"/>
        <w:numPr>
          <w:ilvl w:val="0"/>
          <w:numId w:val="21"/>
        </w:numPr>
        <w:shd w:val="clear" w:color="auto" w:fill="FFFFFF"/>
        <w:jc w:val="both"/>
        <w:rPr>
          <w:color w:val="333333"/>
          <w:sz w:val="24"/>
          <w:szCs w:val="24"/>
        </w:rPr>
      </w:pPr>
      <w:r w:rsidRPr="00341A95">
        <w:rPr>
          <w:b/>
          <w:bCs/>
          <w:color w:val="333333"/>
          <w:sz w:val="24"/>
          <w:szCs w:val="24"/>
        </w:rPr>
        <w:t>Past perfect tense:</w:t>
      </w:r>
      <w:r w:rsidRPr="00341A95">
        <w:rPr>
          <w:color w:val="333333"/>
          <w:sz w:val="24"/>
          <w:szCs w:val="24"/>
        </w:rPr>
        <w:t> It refers to an action or event that took place in the past. For example, I had played or I had eaten.</w:t>
      </w:r>
    </w:p>
    <w:p w:rsidR="00796F48" w:rsidRPr="00341A95" w:rsidRDefault="00796F48" w:rsidP="00796F48">
      <w:pPr>
        <w:pStyle w:val="ListParagraph"/>
        <w:numPr>
          <w:ilvl w:val="0"/>
          <w:numId w:val="21"/>
        </w:numPr>
        <w:shd w:val="clear" w:color="auto" w:fill="FFFFFF"/>
        <w:jc w:val="both"/>
        <w:rPr>
          <w:color w:val="333333"/>
          <w:sz w:val="24"/>
          <w:szCs w:val="24"/>
        </w:rPr>
      </w:pPr>
      <w:r w:rsidRPr="00341A95">
        <w:rPr>
          <w:b/>
          <w:bCs/>
          <w:color w:val="333333"/>
          <w:sz w:val="24"/>
          <w:szCs w:val="24"/>
        </w:rPr>
        <w:t>Past perfect continuous tense:</w:t>
      </w:r>
      <w:r w:rsidRPr="00341A95">
        <w:rPr>
          <w:color w:val="333333"/>
          <w:sz w:val="24"/>
          <w:szCs w:val="24"/>
        </w:rPr>
        <w:t> It describes a continuing action in the past that began before another past action began or interrupted the first action. For instance, I had been playing or I had been eating.</w:t>
      </w:r>
    </w:p>
    <w:p w:rsidR="00796F48" w:rsidRPr="00341A95" w:rsidRDefault="00796F48" w:rsidP="00796F48">
      <w:pPr>
        <w:shd w:val="clear" w:color="auto" w:fill="FFFFFF"/>
        <w:jc w:val="both"/>
        <w:rPr>
          <w:color w:val="333333"/>
          <w:sz w:val="24"/>
          <w:szCs w:val="24"/>
        </w:rPr>
      </w:pPr>
    </w:p>
    <w:p w:rsidR="00796F48" w:rsidRPr="00341A95" w:rsidRDefault="00796F48" w:rsidP="00796F48">
      <w:pPr>
        <w:shd w:val="clear" w:color="auto" w:fill="FFFFFF"/>
        <w:jc w:val="both"/>
        <w:rPr>
          <w:color w:val="333333"/>
          <w:sz w:val="24"/>
          <w:szCs w:val="24"/>
        </w:rPr>
      </w:pPr>
      <w:r w:rsidRPr="00341A95">
        <w:rPr>
          <w:b/>
          <w:bCs/>
          <w:color w:val="333333"/>
          <w:sz w:val="24"/>
          <w:szCs w:val="24"/>
        </w:rPr>
        <w:t>3. Future Tense:</w:t>
      </w:r>
    </w:p>
    <w:p w:rsidR="00796F48" w:rsidRPr="00341A95" w:rsidRDefault="00796F48" w:rsidP="00796F48">
      <w:pPr>
        <w:shd w:val="clear" w:color="auto" w:fill="FFFFFF"/>
        <w:jc w:val="both"/>
        <w:rPr>
          <w:color w:val="333333"/>
          <w:sz w:val="24"/>
          <w:szCs w:val="24"/>
        </w:rPr>
      </w:pPr>
    </w:p>
    <w:p w:rsidR="00796F48" w:rsidRPr="00341A95" w:rsidRDefault="00796F48" w:rsidP="00796F48">
      <w:pPr>
        <w:pStyle w:val="ListParagraph"/>
        <w:numPr>
          <w:ilvl w:val="0"/>
          <w:numId w:val="21"/>
        </w:numPr>
        <w:shd w:val="clear" w:color="auto" w:fill="FFFFFF"/>
        <w:jc w:val="both"/>
        <w:rPr>
          <w:color w:val="333333"/>
          <w:sz w:val="24"/>
          <w:szCs w:val="24"/>
        </w:rPr>
      </w:pPr>
      <w:r w:rsidRPr="00341A95">
        <w:rPr>
          <w:b/>
          <w:bCs/>
          <w:color w:val="333333"/>
          <w:sz w:val="24"/>
          <w:szCs w:val="24"/>
        </w:rPr>
        <w:t>Simple future tense:</w:t>
      </w:r>
      <w:r w:rsidRPr="00341A95">
        <w:rPr>
          <w:color w:val="333333"/>
          <w:sz w:val="24"/>
          <w:szCs w:val="24"/>
        </w:rPr>
        <w:t> It is used when we plan to do something. For example, I will play or I will eat.</w:t>
      </w:r>
    </w:p>
    <w:p w:rsidR="00796F48" w:rsidRPr="00341A95" w:rsidRDefault="00796F48" w:rsidP="00796F48">
      <w:pPr>
        <w:pStyle w:val="ListParagraph"/>
        <w:numPr>
          <w:ilvl w:val="0"/>
          <w:numId w:val="21"/>
        </w:numPr>
        <w:shd w:val="clear" w:color="auto" w:fill="FFFFFF"/>
        <w:jc w:val="both"/>
        <w:rPr>
          <w:color w:val="333333"/>
          <w:sz w:val="24"/>
          <w:szCs w:val="24"/>
        </w:rPr>
      </w:pPr>
      <w:r w:rsidRPr="00341A95">
        <w:rPr>
          <w:b/>
          <w:bCs/>
          <w:color w:val="333333"/>
          <w:sz w:val="24"/>
          <w:szCs w:val="24"/>
        </w:rPr>
        <w:t>Future continuous tense:</w:t>
      </w:r>
      <w:r w:rsidRPr="00341A95">
        <w:rPr>
          <w:color w:val="333333"/>
          <w:sz w:val="24"/>
          <w:szCs w:val="24"/>
        </w:rPr>
        <w:t> It describes a continuing action that will happen in the future. In short, it refers to an action ongoing in the future. For instance, I will be eating at 8 o’clock or I will be playing at 6 o’clock.</w:t>
      </w:r>
    </w:p>
    <w:p w:rsidR="00796F48" w:rsidRPr="00341A95" w:rsidRDefault="00796F48" w:rsidP="00796F48">
      <w:pPr>
        <w:pStyle w:val="ListParagraph"/>
        <w:numPr>
          <w:ilvl w:val="0"/>
          <w:numId w:val="21"/>
        </w:numPr>
        <w:shd w:val="clear" w:color="auto" w:fill="FFFFFF"/>
        <w:jc w:val="both"/>
        <w:rPr>
          <w:color w:val="333333"/>
          <w:sz w:val="24"/>
          <w:szCs w:val="24"/>
        </w:rPr>
      </w:pPr>
      <w:r w:rsidRPr="00341A95">
        <w:rPr>
          <w:b/>
          <w:bCs/>
          <w:color w:val="333333"/>
          <w:sz w:val="24"/>
          <w:szCs w:val="24"/>
        </w:rPr>
        <w:lastRenderedPageBreak/>
        <w:t>Future perfect tense:</w:t>
      </w:r>
      <w:r w:rsidRPr="00341A95">
        <w:rPr>
          <w:color w:val="333333"/>
          <w:sz w:val="24"/>
          <w:szCs w:val="24"/>
        </w:rPr>
        <w:t> It refers to an action that will happen in the future before another action takes place. For example, I shall have played before 5 o’clock or I shall have eaten before 9 o’clock.</w:t>
      </w:r>
    </w:p>
    <w:p w:rsidR="00796F48" w:rsidRPr="00341A95" w:rsidRDefault="00796F48" w:rsidP="00796F48">
      <w:pPr>
        <w:pStyle w:val="ListParagraph"/>
        <w:numPr>
          <w:ilvl w:val="0"/>
          <w:numId w:val="21"/>
        </w:numPr>
        <w:shd w:val="clear" w:color="auto" w:fill="FFFFFF"/>
        <w:jc w:val="both"/>
        <w:rPr>
          <w:color w:val="333333"/>
          <w:sz w:val="24"/>
          <w:szCs w:val="24"/>
        </w:rPr>
      </w:pPr>
      <w:r w:rsidRPr="00341A95">
        <w:rPr>
          <w:b/>
          <w:bCs/>
          <w:color w:val="333333"/>
          <w:sz w:val="24"/>
          <w:szCs w:val="24"/>
        </w:rPr>
        <w:t>Future perfect continuous tense:</w:t>
      </w:r>
      <w:r w:rsidRPr="00341A95">
        <w:rPr>
          <w:color w:val="333333"/>
          <w:sz w:val="24"/>
          <w:szCs w:val="24"/>
        </w:rPr>
        <w:t> It indicates a continuing action, which will be completed at a specified time in the future. For instance, I shall have been playing or I will have been eating.</w:t>
      </w:r>
    </w:p>
    <w:p w:rsidR="00796F48" w:rsidRPr="00E77B1F" w:rsidRDefault="00796F48" w:rsidP="00272349">
      <w:pPr>
        <w:rPr>
          <w:b/>
          <w:sz w:val="24"/>
          <w:szCs w:val="24"/>
        </w:rPr>
      </w:pPr>
    </w:p>
    <w:p w:rsidR="00A65625" w:rsidRPr="00E77B1F" w:rsidRDefault="00A65625" w:rsidP="00272349">
      <w:pPr>
        <w:rPr>
          <w:sz w:val="24"/>
          <w:szCs w:val="24"/>
        </w:rPr>
      </w:pPr>
      <w:r w:rsidRPr="00E77B1F">
        <w:rPr>
          <w:sz w:val="24"/>
          <w:szCs w:val="24"/>
        </w:rPr>
        <w:t>This section revises the basis uses of the simple past, present perfect and past perfect tenses.</w:t>
      </w:r>
    </w:p>
    <w:p w:rsidR="00A65625" w:rsidRDefault="00A65625" w:rsidP="00272349">
      <w:pPr>
        <w:rPr>
          <w:b/>
          <w:sz w:val="24"/>
          <w:szCs w:val="24"/>
        </w:rPr>
      </w:pPr>
    </w:p>
    <w:p w:rsidR="00BD521D" w:rsidRDefault="00BD521D" w:rsidP="00272349">
      <w:pPr>
        <w:rPr>
          <w:b/>
          <w:sz w:val="24"/>
          <w:szCs w:val="24"/>
        </w:rPr>
      </w:pPr>
    </w:p>
    <w:p w:rsidR="00BD521D" w:rsidRDefault="00BD521D" w:rsidP="00272349">
      <w:pPr>
        <w:rPr>
          <w:b/>
          <w:sz w:val="24"/>
          <w:szCs w:val="24"/>
        </w:rPr>
      </w:pPr>
      <w:r>
        <w:rPr>
          <w:b/>
          <w:sz w:val="24"/>
          <w:szCs w:val="24"/>
        </w:rPr>
        <w:t>Page 12</w:t>
      </w:r>
    </w:p>
    <w:p w:rsidR="00BD521D" w:rsidRPr="00E77B1F" w:rsidRDefault="00BD521D" w:rsidP="00BD521D">
      <w:pPr>
        <w:jc w:val="center"/>
        <w:rPr>
          <w:b/>
          <w:sz w:val="24"/>
          <w:szCs w:val="24"/>
        </w:rPr>
      </w:pPr>
      <w:r w:rsidRPr="00E77B1F">
        <w:rPr>
          <w:b/>
          <w:sz w:val="24"/>
          <w:szCs w:val="24"/>
        </w:rPr>
        <w:t>LOOKING BACK</w:t>
      </w:r>
    </w:p>
    <w:p w:rsidR="00BD521D" w:rsidRPr="00E77B1F" w:rsidRDefault="00BD521D" w:rsidP="00272349">
      <w:pPr>
        <w:rPr>
          <w:b/>
          <w:sz w:val="24"/>
          <w:szCs w:val="24"/>
        </w:rPr>
      </w:pPr>
    </w:p>
    <w:p w:rsidR="005426F3" w:rsidRPr="00425C8A" w:rsidRDefault="006F5BE0" w:rsidP="00272349">
      <w:pPr>
        <w:rPr>
          <w:b/>
          <w:sz w:val="24"/>
          <w:szCs w:val="24"/>
          <w:u w:val="single"/>
        </w:rPr>
      </w:pPr>
      <w:r>
        <w:rPr>
          <w:b/>
          <w:sz w:val="24"/>
          <w:szCs w:val="24"/>
          <w:u w:val="single"/>
        </w:rPr>
        <w:t>Present Perfect</w:t>
      </w:r>
    </w:p>
    <w:p w:rsidR="005426F3" w:rsidRPr="00E77B1F" w:rsidRDefault="005426F3" w:rsidP="00272349">
      <w:pPr>
        <w:rPr>
          <w:sz w:val="24"/>
          <w:szCs w:val="24"/>
        </w:rPr>
      </w:pPr>
    </w:p>
    <w:p w:rsidR="005426F3" w:rsidRPr="00E77B1F" w:rsidRDefault="005938F6" w:rsidP="00272349">
      <w:pPr>
        <w:rPr>
          <w:sz w:val="24"/>
          <w:szCs w:val="24"/>
        </w:rPr>
      </w:pPr>
      <w:r w:rsidRPr="00E77B1F">
        <w:rPr>
          <w:sz w:val="24"/>
          <w:szCs w:val="24"/>
        </w:rPr>
        <w:t>Have/H</w:t>
      </w:r>
      <w:r w:rsidR="005426F3" w:rsidRPr="00E77B1F">
        <w:rPr>
          <w:sz w:val="24"/>
          <w:szCs w:val="24"/>
        </w:rPr>
        <w:t>as + V3 (Past Participle)</w:t>
      </w:r>
    </w:p>
    <w:p w:rsidR="005426F3" w:rsidRPr="00E77B1F" w:rsidRDefault="005426F3" w:rsidP="005426F3">
      <w:pPr>
        <w:pStyle w:val="ListParagraph"/>
        <w:numPr>
          <w:ilvl w:val="0"/>
          <w:numId w:val="3"/>
        </w:numPr>
        <w:rPr>
          <w:sz w:val="24"/>
          <w:szCs w:val="24"/>
        </w:rPr>
      </w:pPr>
      <w:r w:rsidRPr="00E77B1F">
        <w:rPr>
          <w:sz w:val="24"/>
          <w:szCs w:val="24"/>
        </w:rPr>
        <w:t>She has lost her bag.</w:t>
      </w:r>
    </w:p>
    <w:p w:rsidR="005426F3" w:rsidRPr="00E77B1F" w:rsidRDefault="00CA3716" w:rsidP="005426F3">
      <w:pPr>
        <w:pStyle w:val="ListParagraph"/>
        <w:numPr>
          <w:ilvl w:val="0"/>
          <w:numId w:val="3"/>
        </w:numPr>
        <w:rPr>
          <w:sz w:val="24"/>
          <w:szCs w:val="24"/>
        </w:rPr>
      </w:pPr>
      <w:r>
        <w:rPr>
          <w:sz w:val="24"/>
          <w:szCs w:val="24"/>
        </w:rPr>
        <w:t xml:space="preserve">I </w:t>
      </w:r>
      <w:r w:rsidR="005426F3" w:rsidRPr="00E77B1F">
        <w:rPr>
          <w:sz w:val="24"/>
          <w:szCs w:val="24"/>
        </w:rPr>
        <w:t>have been to Australia.</w:t>
      </w:r>
    </w:p>
    <w:p w:rsidR="005426F3" w:rsidRPr="00E77B1F" w:rsidRDefault="005426F3" w:rsidP="005426F3">
      <w:pPr>
        <w:pStyle w:val="ListParagraph"/>
        <w:numPr>
          <w:ilvl w:val="0"/>
          <w:numId w:val="3"/>
        </w:numPr>
        <w:rPr>
          <w:sz w:val="24"/>
          <w:szCs w:val="24"/>
        </w:rPr>
      </w:pPr>
      <w:r w:rsidRPr="00E77B1F">
        <w:rPr>
          <w:sz w:val="24"/>
          <w:szCs w:val="24"/>
        </w:rPr>
        <w:t>They have taken a taxi.</w:t>
      </w:r>
    </w:p>
    <w:p w:rsidR="005426F3" w:rsidRPr="00E77B1F" w:rsidRDefault="005426F3" w:rsidP="005426F3">
      <w:pPr>
        <w:rPr>
          <w:sz w:val="24"/>
          <w:szCs w:val="24"/>
        </w:rPr>
      </w:pPr>
    </w:p>
    <w:p w:rsidR="002A00B6" w:rsidRPr="00E77B1F" w:rsidRDefault="002A00B6" w:rsidP="002A00B6">
      <w:pPr>
        <w:rPr>
          <w:sz w:val="24"/>
          <w:szCs w:val="24"/>
        </w:rPr>
      </w:pPr>
      <w:r w:rsidRPr="00E77B1F">
        <w:rPr>
          <w:sz w:val="24"/>
          <w:szCs w:val="24"/>
        </w:rPr>
        <w:t>The present perfect tense is used to describe something that happened in the past, but the exact time if happened is not important. It has a relationship with the present.</w:t>
      </w:r>
    </w:p>
    <w:p w:rsidR="00C52E78" w:rsidRPr="00E77B1F" w:rsidRDefault="00C52E78" w:rsidP="00E7662B">
      <w:pPr>
        <w:ind w:left="117"/>
        <w:rPr>
          <w:sz w:val="24"/>
          <w:szCs w:val="24"/>
        </w:rPr>
      </w:pPr>
    </w:p>
    <w:p w:rsidR="002A00B6" w:rsidRPr="00E77B1F" w:rsidRDefault="002A00B6" w:rsidP="002A00B6">
      <w:pPr>
        <w:pStyle w:val="ListParagraph"/>
        <w:numPr>
          <w:ilvl w:val="0"/>
          <w:numId w:val="3"/>
        </w:numPr>
        <w:rPr>
          <w:sz w:val="24"/>
          <w:szCs w:val="24"/>
        </w:rPr>
      </w:pPr>
      <w:r w:rsidRPr="00E77B1F">
        <w:rPr>
          <w:sz w:val="24"/>
          <w:szCs w:val="24"/>
        </w:rPr>
        <w:t>I have done my homework.</w:t>
      </w:r>
    </w:p>
    <w:p w:rsidR="002A00B6" w:rsidRPr="00E77B1F" w:rsidRDefault="002A00B6" w:rsidP="002A00B6">
      <w:pPr>
        <w:ind w:left="599"/>
        <w:rPr>
          <w:sz w:val="24"/>
          <w:szCs w:val="24"/>
        </w:rPr>
      </w:pPr>
      <w:r w:rsidRPr="00E77B1F">
        <w:rPr>
          <w:sz w:val="24"/>
          <w:szCs w:val="24"/>
        </w:rPr>
        <w:t xml:space="preserve">I finished my homework in the past. It is not important what exact time, only that it is </w:t>
      </w:r>
      <w:r w:rsidRPr="00E77B1F">
        <w:rPr>
          <w:b/>
          <w:sz w:val="24"/>
          <w:szCs w:val="24"/>
          <w:u w:val="single"/>
        </w:rPr>
        <w:t>Now</w:t>
      </w:r>
      <w:r w:rsidRPr="00E77B1F">
        <w:rPr>
          <w:sz w:val="24"/>
          <w:szCs w:val="24"/>
        </w:rPr>
        <w:t xml:space="preserve"> done.</w:t>
      </w:r>
    </w:p>
    <w:p w:rsidR="002A00B6" w:rsidRPr="00E77B1F" w:rsidRDefault="002A00B6" w:rsidP="002A00B6">
      <w:pPr>
        <w:rPr>
          <w:sz w:val="24"/>
          <w:szCs w:val="24"/>
        </w:rPr>
      </w:pPr>
    </w:p>
    <w:p w:rsidR="002A00B6" w:rsidRPr="00E77B1F" w:rsidRDefault="002A00B6" w:rsidP="002A00B6">
      <w:pPr>
        <w:pStyle w:val="ListParagraph"/>
        <w:numPr>
          <w:ilvl w:val="0"/>
          <w:numId w:val="3"/>
        </w:numPr>
        <w:rPr>
          <w:sz w:val="24"/>
          <w:szCs w:val="24"/>
        </w:rPr>
      </w:pPr>
      <w:r w:rsidRPr="00E77B1F">
        <w:rPr>
          <w:sz w:val="24"/>
          <w:szCs w:val="24"/>
        </w:rPr>
        <w:t>I have forgotten my bag.</w:t>
      </w:r>
    </w:p>
    <w:p w:rsidR="002A00B6" w:rsidRPr="00E77B1F" w:rsidRDefault="002A00B6" w:rsidP="00FB2E22">
      <w:pPr>
        <w:ind w:left="599"/>
        <w:rPr>
          <w:sz w:val="24"/>
          <w:szCs w:val="24"/>
        </w:rPr>
      </w:pPr>
      <w:r w:rsidRPr="00E77B1F">
        <w:rPr>
          <w:sz w:val="24"/>
          <w:szCs w:val="24"/>
        </w:rPr>
        <w:t>Exactly when in the past that I forgot, it is not important. Th</w:t>
      </w:r>
      <w:r w:rsidR="00FB2E22" w:rsidRPr="00E77B1F">
        <w:rPr>
          <w:sz w:val="24"/>
          <w:szCs w:val="24"/>
        </w:rPr>
        <w:t>e important thing is that I don'</w:t>
      </w:r>
      <w:r w:rsidRPr="00E77B1F">
        <w:rPr>
          <w:sz w:val="24"/>
          <w:szCs w:val="24"/>
        </w:rPr>
        <w:t>t have it now.</w:t>
      </w:r>
    </w:p>
    <w:p w:rsidR="00C52E78" w:rsidRPr="00E77B1F" w:rsidRDefault="00C52E78" w:rsidP="00E7662B">
      <w:pPr>
        <w:rPr>
          <w:sz w:val="24"/>
          <w:szCs w:val="24"/>
        </w:rPr>
      </w:pPr>
    </w:p>
    <w:p w:rsidR="002A00B6" w:rsidRPr="00E77B1F" w:rsidRDefault="002A00B6" w:rsidP="00FB2E22">
      <w:pPr>
        <w:ind w:left="239"/>
        <w:rPr>
          <w:sz w:val="24"/>
          <w:szCs w:val="24"/>
        </w:rPr>
      </w:pPr>
      <w:r w:rsidRPr="00E77B1F">
        <w:rPr>
          <w:sz w:val="24"/>
          <w:szCs w:val="24"/>
        </w:rPr>
        <w:t>As we do not use exact time expressions with the present perfect, we cannot say:</w:t>
      </w:r>
    </w:p>
    <w:p w:rsidR="00C52E78" w:rsidRPr="00E77B1F" w:rsidRDefault="00E053A4" w:rsidP="00E7662B">
      <w:pPr>
        <w:pStyle w:val="ListParagraph"/>
        <w:numPr>
          <w:ilvl w:val="0"/>
          <w:numId w:val="3"/>
        </w:numPr>
        <w:rPr>
          <w:sz w:val="24"/>
          <w:szCs w:val="24"/>
        </w:rPr>
      </w:pPr>
      <w:r w:rsidRPr="00E77B1F">
        <w:rPr>
          <w:sz w:val="24"/>
          <w:szCs w:val="24"/>
        </w:rPr>
        <w:t>I have done my homework yesterday. (Wrong)</w:t>
      </w:r>
    </w:p>
    <w:p w:rsidR="00E053A4" w:rsidRPr="00E77B1F" w:rsidRDefault="00E053A4" w:rsidP="00E7662B">
      <w:pPr>
        <w:pStyle w:val="ListParagraph"/>
        <w:numPr>
          <w:ilvl w:val="0"/>
          <w:numId w:val="3"/>
        </w:numPr>
        <w:rPr>
          <w:sz w:val="24"/>
          <w:szCs w:val="24"/>
        </w:rPr>
      </w:pPr>
      <w:r w:rsidRPr="00E77B1F">
        <w:rPr>
          <w:sz w:val="24"/>
          <w:szCs w:val="24"/>
        </w:rPr>
        <w:t>I have done my homework.</w:t>
      </w:r>
      <w:r w:rsidR="00F67DA1" w:rsidRPr="00E77B1F">
        <w:rPr>
          <w:sz w:val="24"/>
          <w:szCs w:val="24"/>
        </w:rPr>
        <w:t xml:space="preserve"> (Right)</w:t>
      </w:r>
    </w:p>
    <w:p w:rsidR="00F67DA1" w:rsidRPr="00E77B1F" w:rsidRDefault="00F67DA1" w:rsidP="00F67DA1">
      <w:pPr>
        <w:rPr>
          <w:sz w:val="24"/>
          <w:szCs w:val="24"/>
        </w:rPr>
      </w:pPr>
    </w:p>
    <w:p w:rsidR="00F67DA1" w:rsidRPr="00E77B1F" w:rsidRDefault="00F67DA1" w:rsidP="00F67DA1">
      <w:pPr>
        <w:rPr>
          <w:b/>
          <w:i/>
          <w:sz w:val="24"/>
          <w:szCs w:val="24"/>
        </w:rPr>
      </w:pPr>
      <w:r w:rsidRPr="00E77B1F">
        <w:rPr>
          <w:sz w:val="24"/>
          <w:szCs w:val="24"/>
        </w:rPr>
        <w:t xml:space="preserve">NOTE: In this case, we use the past simple tense. </w:t>
      </w:r>
      <w:r w:rsidRPr="00E77B1F">
        <w:rPr>
          <w:b/>
          <w:i/>
          <w:sz w:val="24"/>
          <w:szCs w:val="24"/>
        </w:rPr>
        <w:t>I did my homework yesterday.</w:t>
      </w:r>
    </w:p>
    <w:p w:rsidR="006E7895" w:rsidRPr="00E77B1F" w:rsidRDefault="006E7895" w:rsidP="00F67DA1">
      <w:pPr>
        <w:rPr>
          <w:b/>
          <w:i/>
          <w:sz w:val="24"/>
          <w:szCs w:val="24"/>
        </w:rPr>
      </w:pPr>
    </w:p>
    <w:p w:rsidR="006E7895" w:rsidRPr="00E77B1F" w:rsidRDefault="006E7895" w:rsidP="00F67DA1">
      <w:pPr>
        <w:rPr>
          <w:sz w:val="24"/>
          <w:szCs w:val="24"/>
        </w:rPr>
      </w:pPr>
      <w:r w:rsidRPr="00E77B1F">
        <w:rPr>
          <w:sz w:val="24"/>
          <w:szCs w:val="24"/>
        </w:rPr>
        <w:t>We use 'already', 'just', 'yet' with the present perfect.</w:t>
      </w:r>
    </w:p>
    <w:p w:rsidR="00291CD9" w:rsidRPr="00E77B1F" w:rsidRDefault="00291CD9" w:rsidP="00F67DA1">
      <w:pPr>
        <w:rPr>
          <w:sz w:val="24"/>
          <w:szCs w:val="24"/>
        </w:rPr>
      </w:pPr>
    </w:p>
    <w:p w:rsidR="00291CD9" w:rsidRPr="006F5BE0" w:rsidRDefault="00291CD9" w:rsidP="00F67DA1">
      <w:pPr>
        <w:rPr>
          <w:b/>
          <w:sz w:val="24"/>
          <w:szCs w:val="24"/>
          <w:u w:val="single"/>
        </w:rPr>
      </w:pPr>
      <w:r w:rsidRPr="006F5BE0">
        <w:rPr>
          <w:b/>
          <w:sz w:val="24"/>
          <w:szCs w:val="24"/>
          <w:u w:val="single"/>
        </w:rPr>
        <w:t>Simple Past</w:t>
      </w:r>
    </w:p>
    <w:p w:rsidR="00291CD9" w:rsidRPr="00E77B1F" w:rsidRDefault="00291CD9" w:rsidP="00F67DA1">
      <w:pPr>
        <w:rPr>
          <w:sz w:val="24"/>
          <w:szCs w:val="24"/>
        </w:rPr>
      </w:pPr>
    </w:p>
    <w:p w:rsidR="00291CD9" w:rsidRPr="00E77B1F" w:rsidRDefault="00291CD9" w:rsidP="00F67DA1">
      <w:pPr>
        <w:rPr>
          <w:sz w:val="24"/>
          <w:szCs w:val="24"/>
        </w:rPr>
      </w:pPr>
      <w:r w:rsidRPr="00E77B1F">
        <w:rPr>
          <w:sz w:val="24"/>
          <w:szCs w:val="24"/>
        </w:rPr>
        <w:t>The past simple tense is of course, used to talk about things which have happened in the past.</w:t>
      </w:r>
    </w:p>
    <w:p w:rsidR="00291CD9" w:rsidRPr="00E77B1F" w:rsidRDefault="00291CD9" w:rsidP="00F67DA1">
      <w:pPr>
        <w:rPr>
          <w:sz w:val="24"/>
          <w:szCs w:val="24"/>
        </w:rPr>
      </w:pPr>
    </w:p>
    <w:p w:rsidR="00291CD9" w:rsidRPr="00E77B1F" w:rsidRDefault="00291CD9" w:rsidP="00F67DA1">
      <w:pPr>
        <w:rPr>
          <w:b/>
          <w:sz w:val="24"/>
          <w:szCs w:val="24"/>
        </w:rPr>
      </w:pPr>
      <w:r w:rsidRPr="00E77B1F">
        <w:rPr>
          <w:b/>
          <w:sz w:val="24"/>
          <w:szCs w:val="24"/>
        </w:rPr>
        <w:t>Regular verbs:</w:t>
      </w:r>
    </w:p>
    <w:p w:rsidR="00291CD9" w:rsidRPr="00E77B1F" w:rsidRDefault="00291CD9" w:rsidP="00F67DA1">
      <w:pPr>
        <w:rPr>
          <w:sz w:val="24"/>
          <w:szCs w:val="24"/>
        </w:rPr>
      </w:pPr>
    </w:p>
    <w:p w:rsidR="00291CD9" w:rsidRPr="00E77B1F" w:rsidRDefault="00E3432E" w:rsidP="00E3432E">
      <w:pPr>
        <w:tabs>
          <w:tab w:val="left" w:pos="1620"/>
          <w:tab w:val="left" w:pos="2700"/>
        </w:tabs>
        <w:rPr>
          <w:sz w:val="24"/>
          <w:szCs w:val="24"/>
        </w:rPr>
      </w:pPr>
      <w:r w:rsidRPr="00E77B1F">
        <w:rPr>
          <w:sz w:val="24"/>
          <w:szCs w:val="24"/>
        </w:rPr>
        <w:t>p</w:t>
      </w:r>
      <w:r w:rsidR="00291CD9" w:rsidRPr="00E77B1F">
        <w:rPr>
          <w:sz w:val="24"/>
          <w:szCs w:val="24"/>
        </w:rPr>
        <w:t>lay</w:t>
      </w:r>
      <w:r w:rsidR="00291CD9" w:rsidRPr="00E77B1F">
        <w:rPr>
          <w:sz w:val="24"/>
          <w:szCs w:val="24"/>
        </w:rPr>
        <w:tab/>
        <w:t>Play</w:t>
      </w:r>
      <w:r w:rsidR="00291CD9" w:rsidRPr="00E77B1F">
        <w:rPr>
          <w:sz w:val="24"/>
          <w:szCs w:val="24"/>
        </w:rPr>
        <w:tab/>
        <w:t>I played football yesterday.</w:t>
      </w:r>
    </w:p>
    <w:p w:rsidR="00291CD9" w:rsidRPr="00E77B1F" w:rsidRDefault="00E3432E" w:rsidP="00E3432E">
      <w:pPr>
        <w:tabs>
          <w:tab w:val="left" w:pos="1620"/>
          <w:tab w:val="left" w:pos="2700"/>
        </w:tabs>
        <w:rPr>
          <w:sz w:val="24"/>
          <w:szCs w:val="24"/>
        </w:rPr>
      </w:pPr>
      <w:r w:rsidRPr="00E77B1F">
        <w:rPr>
          <w:sz w:val="24"/>
          <w:szCs w:val="24"/>
        </w:rPr>
        <w:t>o</w:t>
      </w:r>
      <w:r w:rsidR="00291CD9" w:rsidRPr="00E77B1F">
        <w:rPr>
          <w:sz w:val="24"/>
          <w:szCs w:val="24"/>
        </w:rPr>
        <w:t>pen</w:t>
      </w:r>
      <w:r w:rsidR="00291CD9" w:rsidRPr="00E77B1F">
        <w:rPr>
          <w:sz w:val="24"/>
          <w:szCs w:val="24"/>
        </w:rPr>
        <w:tab/>
        <w:t>opened</w:t>
      </w:r>
      <w:r w:rsidR="00291CD9" w:rsidRPr="00E77B1F">
        <w:rPr>
          <w:sz w:val="24"/>
          <w:szCs w:val="24"/>
        </w:rPr>
        <w:tab/>
        <w:t>I opened the window when it became too warm.</w:t>
      </w:r>
    </w:p>
    <w:p w:rsidR="00291CD9" w:rsidRPr="00E77B1F" w:rsidRDefault="00291CD9" w:rsidP="00E3432E">
      <w:pPr>
        <w:tabs>
          <w:tab w:val="left" w:pos="1620"/>
          <w:tab w:val="left" w:pos="2700"/>
        </w:tabs>
        <w:rPr>
          <w:sz w:val="24"/>
          <w:szCs w:val="24"/>
        </w:rPr>
      </w:pPr>
      <w:r w:rsidRPr="00E77B1F">
        <w:rPr>
          <w:sz w:val="24"/>
          <w:szCs w:val="24"/>
        </w:rPr>
        <w:lastRenderedPageBreak/>
        <w:t>watch</w:t>
      </w:r>
      <w:r w:rsidRPr="00E77B1F">
        <w:rPr>
          <w:sz w:val="24"/>
          <w:szCs w:val="24"/>
        </w:rPr>
        <w:tab/>
        <w:t>watched</w:t>
      </w:r>
      <w:r w:rsidRPr="00E77B1F">
        <w:rPr>
          <w:sz w:val="24"/>
          <w:szCs w:val="24"/>
        </w:rPr>
        <w:tab/>
      </w:r>
      <w:r w:rsidR="00E3432E" w:rsidRPr="00E77B1F">
        <w:rPr>
          <w:sz w:val="24"/>
          <w:szCs w:val="24"/>
        </w:rPr>
        <w:t>Sita watched Star Wars twice yesterday.</w:t>
      </w:r>
    </w:p>
    <w:p w:rsidR="00E3432E" w:rsidRPr="00E77B1F" w:rsidRDefault="00E3432E" w:rsidP="00E3432E">
      <w:pPr>
        <w:tabs>
          <w:tab w:val="left" w:pos="1620"/>
          <w:tab w:val="left" w:pos="2700"/>
        </w:tabs>
        <w:rPr>
          <w:sz w:val="24"/>
          <w:szCs w:val="24"/>
        </w:rPr>
      </w:pPr>
    </w:p>
    <w:p w:rsidR="00E3432E" w:rsidRPr="00E77B1F" w:rsidRDefault="00E3432E" w:rsidP="00E3432E">
      <w:pPr>
        <w:tabs>
          <w:tab w:val="left" w:pos="1620"/>
          <w:tab w:val="left" w:pos="2700"/>
        </w:tabs>
        <w:rPr>
          <w:b/>
          <w:sz w:val="24"/>
          <w:szCs w:val="24"/>
        </w:rPr>
      </w:pPr>
      <w:r w:rsidRPr="00E77B1F">
        <w:rPr>
          <w:b/>
          <w:sz w:val="24"/>
          <w:szCs w:val="24"/>
        </w:rPr>
        <w:t>Irregular verbs:</w:t>
      </w:r>
    </w:p>
    <w:p w:rsidR="00291CD9" w:rsidRPr="00E77B1F" w:rsidRDefault="00291CD9" w:rsidP="00F67DA1">
      <w:pPr>
        <w:rPr>
          <w:sz w:val="24"/>
          <w:szCs w:val="24"/>
        </w:rPr>
      </w:pPr>
    </w:p>
    <w:p w:rsidR="00686F85" w:rsidRPr="00E77B1F" w:rsidRDefault="00686F85" w:rsidP="00F67DA1">
      <w:pPr>
        <w:rPr>
          <w:sz w:val="24"/>
          <w:szCs w:val="24"/>
        </w:rPr>
      </w:pPr>
      <w:r w:rsidRPr="00E77B1F">
        <w:rPr>
          <w:sz w:val="24"/>
          <w:szCs w:val="24"/>
        </w:rPr>
        <w:t>Go</w:t>
      </w:r>
      <w:r w:rsidRPr="00E77B1F">
        <w:rPr>
          <w:sz w:val="24"/>
          <w:szCs w:val="24"/>
        </w:rPr>
        <w:tab/>
        <w:t>went</w:t>
      </w:r>
      <w:r w:rsidRPr="00E77B1F">
        <w:rPr>
          <w:sz w:val="24"/>
          <w:szCs w:val="24"/>
        </w:rPr>
        <w:tab/>
        <w:t>Hari went to the bank yesterday.</w:t>
      </w:r>
    </w:p>
    <w:p w:rsidR="00686F85" w:rsidRPr="00E77B1F" w:rsidRDefault="00686F85" w:rsidP="00F67DA1">
      <w:pPr>
        <w:rPr>
          <w:sz w:val="24"/>
          <w:szCs w:val="24"/>
        </w:rPr>
      </w:pPr>
      <w:r w:rsidRPr="00E77B1F">
        <w:rPr>
          <w:sz w:val="24"/>
          <w:szCs w:val="24"/>
        </w:rPr>
        <w:t>See</w:t>
      </w:r>
      <w:r w:rsidRPr="00E77B1F">
        <w:rPr>
          <w:sz w:val="24"/>
          <w:szCs w:val="24"/>
        </w:rPr>
        <w:tab/>
        <w:t>saw</w:t>
      </w:r>
      <w:r w:rsidRPr="00E77B1F">
        <w:rPr>
          <w:sz w:val="24"/>
          <w:szCs w:val="24"/>
        </w:rPr>
        <w:tab/>
        <w:t>He saw Justin Biber in the concert last week.</w:t>
      </w:r>
    </w:p>
    <w:p w:rsidR="00686F85" w:rsidRPr="00E77B1F" w:rsidRDefault="00686F85" w:rsidP="00F67DA1">
      <w:pPr>
        <w:rPr>
          <w:sz w:val="24"/>
          <w:szCs w:val="24"/>
        </w:rPr>
      </w:pPr>
      <w:r w:rsidRPr="00E77B1F">
        <w:rPr>
          <w:sz w:val="24"/>
          <w:szCs w:val="24"/>
        </w:rPr>
        <w:t>Take</w:t>
      </w:r>
      <w:r w:rsidRPr="00E77B1F">
        <w:rPr>
          <w:sz w:val="24"/>
          <w:szCs w:val="24"/>
        </w:rPr>
        <w:tab/>
        <w:t>took</w:t>
      </w:r>
      <w:r w:rsidRPr="00E77B1F">
        <w:rPr>
          <w:sz w:val="24"/>
          <w:szCs w:val="24"/>
        </w:rPr>
        <w:tab/>
        <w:t>She took her time to answer</w:t>
      </w:r>
    </w:p>
    <w:p w:rsidR="00686F85" w:rsidRPr="00E77B1F" w:rsidRDefault="00686F85" w:rsidP="00F67DA1">
      <w:pPr>
        <w:rPr>
          <w:sz w:val="24"/>
          <w:szCs w:val="24"/>
        </w:rPr>
      </w:pPr>
    </w:p>
    <w:p w:rsidR="00686F85" w:rsidRPr="00E77B1F" w:rsidRDefault="00686F85" w:rsidP="00F67DA1">
      <w:pPr>
        <w:rPr>
          <w:b/>
          <w:sz w:val="24"/>
          <w:szCs w:val="24"/>
        </w:rPr>
      </w:pPr>
      <w:r w:rsidRPr="00E77B1F">
        <w:rPr>
          <w:b/>
          <w:sz w:val="24"/>
          <w:szCs w:val="24"/>
        </w:rPr>
        <w:t>Using 'did' for questions about the 'Past'</w:t>
      </w:r>
    </w:p>
    <w:p w:rsidR="00686F85" w:rsidRPr="00E77B1F" w:rsidRDefault="00686F85" w:rsidP="00F67DA1">
      <w:pPr>
        <w:rPr>
          <w:sz w:val="24"/>
          <w:szCs w:val="24"/>
        </w:rPr>
      </w:pPr>
    </w:p>
    <w:p w:rsidR="00686F85" w:rsidRPr="00E77B1F" w:rsidRDefault="00686F85" w:rsidP="00F67DA1">
      <w:pPr>
        <w:rPr>
          <w:sz w:val="24"/>
          <w:szCs w:val="24"/>
        </w:rPr>
      </w:pPr>
      <w:r w:rsidRPr="00E77B1F">
        <w:rPr>
          <w:sz w:val="24"/>
          <w:szCs w:val="24"/>
        </w:rPr>
        <w:t>Did you eat breakfast today?</w:t>
      </w:r>
    </w:p>
    <w:p w:rsidR="00686F85" w:rsidRPr="00E77B1F" w:rsidRDefault="00686F85" w:rsidP="00F67DA1">
      <w:pPr>
        <w:rPr>
          <w:sz w:val="24"/>
          <w:szCs w:val="24"/>
        </w:rPr>
      </w:pPr>
      <w:r w:rsidRPr="00E77B1F">
        <w:rPr>
          <w:sz w:val="24"/>
          <w:szCs w:val="24"/>
        </w:rPr>
        <w:t>Did Sita leave?</w:t>
      </w:r>
    </w:p>
    <w:p w:rsidR="00686F85" w:rsidRPr="00E77B1F" w:rsidRDefault="00686F85" w:rsidP="00F67DA1">
      <w:pPr>
        <w:rPr>
          <w:sz w:val="24"/>
          <w:szCs w:val="24"/>
        </w:rPr>
      </w:pPr>
      <w:r w:rsidRPr="00E77B1F">
        <w:rPr>
          <w:sz w:val="24"/>
          <w:szCs w:val="24"/>
        </w:rPr>
        <w:t>Did he take the train?</w:t>
      </w:r>
    </w:p>
    <w:p w:rsidR="00686F85" w:rsidRPr="00E77B1F" w:rsidRDefault="00686F85" w:rsidP="00F67DA1">
      <w:pPr>
        <w:rPr>
          <w:sz w:val="24"/>
          <w:szCs w:val="24"/>
        </w:rPr>
      </w:pPr>
    </w:p>
    <w:p w:rsidR="00686F85" w:rsidRPr="00E77B1F" w:rsidRDefault="00686F85" w:rsidP="00F67DA1">
      <w:pPr>
        <w:rPr>
          <w:b/>
          <w:sz w:val="24"/>
          <w:szCs w:val="24"/>
        </w:rPr>
      </w:pPr>
      <w:r w:rsidRPr="00E77B1F">
        <w:rPr>
          <w:b/>
          <w:sz w:val="24"/>
          <w:szCs w:val="24"/>
        </w:rPr>
        <w:t>Using did/didn't to answer questions</w:t>
      </w:r>
    </w:p>
    <w:p w:rsidR="00686F85" w:rsidRPr="00E77B1F" w:rsidRDefault="00686F85" w:rsidP="00F67DA1">
      <w:pPr>
        <w:rPr>
          <w:sz w:val="24"/>
          <w:szCs w:val="24"/>
        </w:rPr>
      </w:pPr>
    </w:p>
    <w:p w:rsidR="00686F85" w:rsidRPr="00E77B1F" w:rsidRDefault="00686F85" w:rsidP="00F67DA1">
      <w:pPr>
        <w:rPr>
          <w:sz w:val="24"/>
          <w:szCs w:val="24"/>
        </w:rPr>
      </w:pPr>
      <w:r w:rsidRPr="00E77B1F">
        <w:rPr>
          <w:sz w:val="24"/>
          <w:szCs w:val="24"/>
        </w:rPr>
        <w:t>Did you eat breakfast today?</w:t>
      </w:r>
    </w:p>
    <w:p w:rsidR="00686F85" w:rsidRPr="00E77B1F" w:rsidRDefault="00686F85" w:rsidP="00F67DA1">
      <w:pPr>
        <w:rPr>
          <w:sz w:val="24"/>
          <w:szCs w:val="24"/>
        </w:rPr>
      </w:pPr>
      <w:r w:rsidRPr="00E77B1F">
        <w:rPr>
          <w:sz w:val="24"/>
          <w:szCs w:val="24"/>
        </w:rPr>
        <w:t>No, I didn't.</w:t>
      </w:r>
    </w:p>
    <w:p w:rsidR="00686F85" w:rsidRPr="00E77B1F" w:rsidRDefault="00686F85" w:rsidP="00F67DA1">
      <w:pPr>
        <w:rPr>
          <w:sz w:val="24"/>
          <w:szCs w:val="24"/>
        </w:rPr>
      </w:pPr>
      <w:r w:rsidRPr="00E77B1F">
        <w:rPr>
          <w:sz w:val="24"/>
          <w:szCs w:val="24"/>
        </w:rPr>
        <w:t>Yes, I did.</w:t>
      </w:r>
    </w:p>
    <w:p w:rsidR="00686F85" w:rsidRPr="00E77B1F" w:rsidRDefault="00686F85" w:rsidP="00F67DA1">
      <w:pPr>
        <w:rPr>
          <w:sz w:val="24"/>
          <w:szCs w:val="24"/>
        </w:rPr>
      </w:pPr>
    </w:p>
    <w:p w:rsidR="00686F85" w:rsidRPr="00E77B1F" w:rsidRDefault="00686F85" w:rsidP="00F67DA1">
      <w:pPr>
        <w:rPr>
          <w:b/>
          <w:sz w:val="24"/>
          <w:szCs w:val="24"/>
        </w:rPr>
      </w:pPr>
      <w:r w:rsidRPr="00E77B1F">
        <w:rPr>
          <w:b/>
          <w:sz w:val="24"/>
          <w:szCs w:val="24"/>
        </w:rPr>
        <w:t>Us</w:t>
      </w:r>
      <w:r w:rsidR="00FB2E22" w:rsidRPr="00E77B1F">
        <w:rPr>
          <w:b/>
          <w:sz w:val="24"/>
          <w:szCs w:val="24"/>
        </w:rPr>
        <w:t>e</w:t>
      </w:r>
      <w:r w:rsidRPr="00E77B1F">
        <w:rPr>
          <w:b/>
          <w:sz w:val="24"/>
          <w:szCs w:val="24"/>
        </w:rPr>
        <w:t xml:space="preserve"> </w:t>
      </w:r>
      <w:r w:rsidR="00FB2E22" w:rsidRPr="00E77B1F">
        <w:rPr>
          <w:b/>
          <w:sz w:val="24"/>
          <w:szCs w:val="24"/>
        </w:rPr>
        <w:t>'</w:t>
      </w:r>
      <w:r w:rsidRPr="00E77B1F">
        <w:rPr>
          <w:b/>
          <w:sz w:val="24"/>
          <w:szCs w:val="24"/>
        </w:rPr>
        <w:t>didn't</w:t>
      </w:r>
      <w:r w:rsidR="00FB2E22" w:rsidRPr="00E77B1F">
        <w:rPr>
          <w:b/>
          <w:sz w:val="24"/>
          <w:szCs w:val="24"/>
        </w:rPr>
        <w:t>'</w:t>
      </w:r>
      <w:r w:rsidRPr="00E77B1F">
        <w:rPr>
          <w:b/>
          <w:sz w:val="24"/>
          <w:szCs w:val="24"/>
        </w:rPr>
        <w:t xml:space="preserve"> to make negative sentences.</w:t>
      </w:r>
    </w:p>
    <w:p w:rsidR="00686F85" w:rsidRPr="00E77B1F" w:rsidRDefault="00686F85" w:rsidP="00686F85">
      <w:pPr>
        <w:pStyle w:val="ListParagraph"/>
        <w:numPr>
          <w:ilvl w:val="0"/>
          <w:numId w:val="3"/>
        </w:numPr>
        <w:rPr>
          <w:sz w:val="24"/>
          <w:szCs w:val="24"/>
        </w:rPr>
      </w:pPr>
      <w:r w:rsidRPr="00E77B1F">
        <w:rPr>
          <w:sz w:val="24"/>
          <w:szCs w:val="24"/>
        </w:rPr>
        <w:t>We didn't take a camera on holiday.</w:t>
      </w:r>
    </w:p>
    <w:p w:rsidR="007D46BB" w:rsidRPr="00E77B1F" w:rsidRDefault="007D46BB" w:rsidP="007D46BB">
      <w:pPr>
        <w:rPr>
          <w:sz w:val="24"/>
          <w:szCs w:val="24"/>
        </w:rPr>
      </w:pPr>
    </w:p>
    <w:p w:rsidR="007D46BB" w:rsidRPr="006F5BE0" w:rsidRDefault="006F5BE0" w:rsidP="007D46BB">
      <w:pPr>
        <w:rPr>
          <w:b/>
          <w:sz w:val="24"/>
          <w:szCs w:val="24"/>
          <w:u w:val="single"/>
        </w:rPr>
      </w:pPr>
      <w:r w:rsidRPr="006F5BE0">
        <w:rPr>
          <w:b/>
          <w:sz w:val="24"/>
          <w:szCs w:val="24"/>
          <w:u w:val="single"/>
        </w:rPr>
        <w:t>Past Perfect</w:t>
      </w:r>
    </w:p>
    <w:p w:rsidR="007D46BB" w:rsidRPr="00E77B1F" w:rsidRDefault="007D46BB" w:rsidP="007D46BB">
      <w:pPr>
        <w:rPr>
          <w:sz w:val="24"/>
          <w:szCs w:val="24"/>
        </w:rPr>
      </w:pPr>
    </w:p>
    <w:p w:rsidR="00272349" w:rsidRPr="00E77B1F" w:rsidRDefault="007D46BB" w:rsidP="00E7662B">
      <w:pPr>
        <w:rPr>
          <w:sz w:val="24"/>
          <w:szCs w:val="24"/>
        </w:rPr>
      </w:pPr>
      <w:r w:rsidRPr="00E77B1F">
        <w:rPr>
          <w:sz w:val="24"/>
          <w:szCs w:val="24"/>
        </w:rPr>
        <w:t>Use the Past Perfect Tense when referring to actions in the past that happened before another event in the past. It is used to talk about the past in the past.</w:t>
      </w:r>
    </w:p>
    <w:p w:rsidR="007D46BB" w:rsidRPr="00E77B1F" w:rsidRDefault="007D46BB" w:rsidP="00E7662B">
      <w:pPr>
        <w:rPr>
          <w:sz w:val="24"/>
          <w:szCs w:val="24"/>
        </w:rPr>
      </w:pPr>
    </w:p>
    <w:p w:rsidR="00C52E78" w:rsidRPr="00E77B1F" w:rsidRDefault="007D46BB" w:rsidP="00E7662B">
      <w:pPr>
        <w:pStyle w:val="ListParagraph"/>
        <w:numPr>
          <w:ilvl w:val="0"/>
          <w:numId w:val="3"/>
        </w:numPr>
        <w:rPr>
          <w:sz w:val="24"/>
          <w:szCs w:val="24"/>
        </w:rPr>
      </w:pPr>
      <w:r w:rsidRPr="00E77B1F">
        <w:rPr>
          <w:sz w:val="24"/>
          <w:szCs w:val="24"/>
        </w:rPr>
        <w:t>I checked with the bank and they still hadn't received payment.</w:t>
      </w:r>
    </w:p>
    <w:p w:rsidR="007D46BB" w:rsidRPr="00E77B1F" w:rsidRDefault="007D46BB" w:rsidP="007D46BB">
      <w:pPr>
        <w:rPr>
          <w:sz w:val="24"/>
          <w:szCs w:val="24"/>
        </w:rPr>
      </w:pPr>
    </w:p>
    <w:p w:rsidR="007B3380" w:rsidRPr="00E77B1F" w:rsidRDefault="007B3380" w:rsidP="007D46BB">
      <w:pPr>
        <w:rPr>
          <w:sz w:val="24"/>
          <w:szCs w:val="24"/>
        </w:rPr>
      </w:pPr>
      <w:r w:rsidRPr="00E77B1F">
        <w:rPr>
          <w:sz w:val="24"/>
          <w:szCs w:val="24"/>
        </w:rPr>
        <w:t>Subject / had + V3 (Past Participle)</w:t>
      </w:r>
    </w:p>
    <w:p w:rsidR="00AA0E8A" w:rsidRPr="00E77B1F" w:rsidRDefault="00AA0E8A" w:rsidP="00AA0E8A">
      <w:pPr>
        <w:pStyle w:val="ListParagraph"/>
        <w:numPr>
          <w:ilvl w:val="0"/>
          <w:numId w:val="3"/>
        </w:numPr>
        <w:rPr>
          <w:sz w:val="24"/>
          <w:szCs w:val="24"/>
        </w:rPr>
      </w:pPr>
      <w:r w:rsidRPr="00E77B1F">
        <w:rPr>
          <w:sz w:val="24"/>
          <w:szCs w:val="24"/>
        </w:rPr>
        <w:t>I had driven to work before you woke up.</w:t>
      </w:r>
    </w:p>
    <w:p w:rsidR="00AA0E8A" w:rsidRPr="00E77B1F" w:rsidRDefault="00AA0E8A" w:rsidP="00AA0E8A">
      <w:pPr>
        <w:pStyle w:val="ListParagraph"/>
        <w:numPr>
          <w:ilvl w:val="0"/>
          <w:numId w:val="3"/>
        </w:numPr>
        <w:rPr>
          <w:sz w:val="24"/>
          <w:szCs w:val="24"/>
        </w:rPr>
      </w:pPr>
      <w:r w:rsidRPr="00E77B1F">
        <w:rPr>
          <w:sz w:val="24"/>
          <w:szCs w:val="24"/>
        </w:rPr>
        <w:t>We had gone before she arrived.</w:t>
      </w:r>
    </w:p>
    <w:p w:rsidR="00AA0E8A" w:rsidRPr="00E77B1F" w:rsidRDefault="00AA0E8A" w:rsidP="00AA0E8A">
      <w:pPr>
        <w:pStyle w:val="ListParagraph"/>
        <w:numPr>
          <w:ilvl w:val="0"/>
          <w:numId w:val="3"/>
        </w:numPr>
        <w:rPr>
          <w:sz w:val="24"/>
          <w:szCs w:val="24"/>
        </w:rPr>
      </w:pPr>
      <w:r w:rsidRPr="00E77B1F">
        <w:rPr>
          <w:sz w:val="24"/>
          <w:szCs w:val="24"/>
        </w:rPr>
        <w:t>She had eaten breakfast.</w:t>
      </w:r>
    </w:p>
    <w:p w:rsidR="00AA0E8A" w:rsidRPr="00E77B1F" w:rsidRDefault="00AA0E8A" w:rsidP="00AA0E8A">
      <w:pPr>
        <w:pStyle w:val="ListParagraph"/>
        <w:numPr>
          <w:ilvl w:val="0"/>
          <w:numId w:val="3"/>
        </w:numPr>
        <w:rPr>
          <w:sz w:val="24"/>
          <w:szCs w:val="24"/>
        </w:rPr>
      </w:pPr>
      <w:r w:rsidRPr="00E77B1F">
        <w:rPr>
          <w:sz w:val="24"/>
          <w:szCs w:val="24"/>
        </w:rPr>
        <w:t>Had you finished?</w:t>
      </w:r>
    </w:p>
    <w:p w:rsidR="00AA0E8A" w:rsidRPr="00E77B1F" w:rsidRDefault="00AA0E8A" w:rsidP="00AA0E8A">
      <w:pPr>
        <w:pStyle w:val="ListParagraph"/>
        <w:numPr>
          <w:ilvl w:val="0"/>
          <w:numId w:val="3"/>
        </w:numPr>
        <w:rPr>
          <w:sz w:val="24"/>
          <w:szCs w:val="24"/>
        </w:rPr>
      </w:pPr>
      <w:r w:rsidRPr="00E77B1F">
        <w:rPr>
          <w:sz w:val="24"/>
          <w:szCs w:val="24"/>
        </w:rPr>
        <w:t>Had h taken you home?</w:t>
      </w:r>
    </w:p>
    <w:p w:rsidR="00DD3C22" w:rsidRPr="006F5BE0" w:rsidRDefault="00DD3C22" w:rsidP="00DD3C22">
      <w:pPr>
        <w:rPr>
          <w:sz w:val="18"/>
          <w:szCs w:val="24"/>
        </w:rPr>
      </w:pPr>
    </w:p>
    <w:p w:rsidR="00DD3C22" w:rsidRPr="00E77B1F" w:rsidRDefault="00DD3C22" w:rsidP="00DD3C22">
      <w:pPr>
        <w:rPr>
          <w:sz w:val="24"/>
          <w:szCs w:val="24"/>
        </w:rPr>
      </w:pPr>
      <w:r w:rsidRPr="00E77B1F">
        <w:rPr>
          <w:sz w:val="24"/>
          <w:szCs w:val="24"/>
        </w:rPr>
        <w:t>Something that started in the past and continued upto another action or time in the past.</w:t>
      </w:r>
    </w:p>
    <w:p w:rsidR="00DD3C22" w:rsidRPr="00E77B1F" w:rsidRDefault="00DD3C22" w:rsidP="00DD3C22">
      <w:pPr>
        <w:pStyle w:val="ListParagraph"/>
        <w:numPr>
          <w:ilvl w:val="0"/>
          <w:numId w:val="3"/>
        </w:numPr>
        <w:rPr>
          <w:sz w:val="24"/>
          <w:szCs w:val="24"/>
        </w:rPr>
      </w:pPr>
      <w:r w:rsidRPr="00E77B1F">
        <w:rPr>
          <w:sz w:val="24"/>
          <w:szCs w:val="24"/>
        </w:rPr>
        <w:t>When he graduated, he had been in London for six years (He arrived in London six years before he graduated and lived there until he graduated).</w:t>
      </w:r>
    </w:p>
    <w:p w:rsidR="00DD3C22" w:rsidRPr="00E77B1F" w:rsidRDefault="00DD3C22" w:rsidP="00DD3C22">
      <w:pPr>
        <w:pStyle w:val="ListParagraph"/>
        <w:numPr>
          <w:ilvl w:val="0"/>
          <w:numId w:val="3"/>
        </w:numPr>
        <w:rPr>
          <w:sz w:val="24"/>
          <w:szCs w:val="24"/>
        </w:rPr>
      </w:pPr>
      <w:r w:rsidRPr="00E77B1F">
        <w:rPr>
          <w:sz w:val="24"/>
          <w:szCs w:val="24"/>
        </w:rPr>
        <w:t>On the 20</w:t>
      </w:r>
      <w:r w:rsidRPr="00E77B1F">
        <w:rPr>
          <w:sz w:val="24"/>
          <w:szCs w:val="24"/>
          <w:vertAlign w:val="superscript"/>
        </w:rPr>
        <w:t>th</w:t>
      </w:r>
      <w:r w:rsidRPr="00E77B1F">
        <w:rPr>
          <w:sz w:val="24"/>
          <w:szCs w:val="24"/>
        </w:rPr>
        <w:t xml:space="preserve"> July, I'd worked here for three months.</w:t>
      </w:r>
    </w:p>
    <w:p w:rsidR="00DD3C22" w:rsidRPr="006F5BE0" w:rsidRDefault="00DD3C22" w:rsidP="00DD3C22">
      <w:pPr>
        <w:rPr>
          <w:sz w:val="18"/>
          <w:szCs w:val="24"/>
        </w:rPr>
      </w:pPr>
    </w:p>
    <w:p w:rsidR="00DD3C22" w:rsidRPr="00E77B1F" w:rsidRDefault="00DD3C22" w:rsidP="00DD3C22">
      <w:pPr>
        <w:rPr>
          <w:sz w:val="24"/>
          <w:szCs w:val="24"/>
        </w:rPr>
      </w:pPr>
      <w:r w:rsidRPr="00E77B1F">
        <w:rPr>
          <w:sz w:val="24"/>
          <w:szCs w:val="24"/>
        </w:rPr>
        <w:t>To talk about unreal or imaginary things in the past</w:t>
      </w:r>
    </w:p>
    <w:p w:rsidR="00DD3C22" w:rsidRPr="00E77B1F" w:rsidRDefault="00DD3C22" w:rsidP="00DD3C22">
      <w:pPr>
        <w:pStyle w:val="ListParagraph"/>
        <w:numPr>
          <w:ilvl w:val="0"/>
          <w:numId w:val="3"/>
        </w:numPr>
        <w:tabs>
          <w:tab w:val="left" w:pos="4140"/>
        </w:tabs>
        <w:rPr>
          <w:sz w:val="24"/>
          <w:szCs w:val="24"/>
        </w:rPr>
      </w:pPr>
      <w:r w:rsidRPr="00E77B1F">
        <w:rPr>
          <w:sz w:val="24"/>
          <w:szCs w:val="24"/>
        </w:rPr>
        <w:t>If I had knew you were ill, I would have visited you.</w:t>
      </w:r>
    </w:p>
    <w:p w:rsidR="00DD3C22" w:rsidRPr="00E77B1F" w:rsidRDefault="00DD3C22" w:rsidP="00DD3C22">
      <w:pPr>
        <w:pStyle w:val="ListParagraph"/>
        <w:numPr>
          <w:ilvl w:val="0"/>
          <w:numId w:val="3"/>
        </w:numPr>
        <w:tabs>
          <w:tab w:val="left" w:pos="4140"/>
        </w:tabs>
        <w:rPr>
          <w:sz w:val="24"/>
          <w:szCs w:val="24"/>
        </w:rPr>
      </w:pPr>
      <w:r w:rsidRPr="00E77B1F">
        <w:rPr>
          <w:sz w:val="24"/>
          <w:szCs w:val="24"/>
        </w:rPr>
        <w:t>She would have passed the exam, if she had studied harder.</w:t>
      </w:r>
    </w:p>
    <w:p w:rsidR="00790ADD" w:rsidRPr="00E77B1F" w:rsidRDefault="00790ADD" w:rsidP="00DD3C22">
      <w:pPr>
        <w:pStyle w:val="ListParagraph"/>
        <w:numPr>
          <w:ilvl w:val="0"/>
          <w:numId w:val="3"/>
        </w:numPr>
        <w:tabs>
          <w:tab w:val="left" w:pos="4140"/>
        </w:tabs>
        <w:rPr>
          <w:sz w:val="24"/>
          <w:szCs w:val="24"/>
        </w:rPr>
      </w:pPr>
      <w:r w:rsidRPr="00E77B1F">
        <w:rPr>
          <w:sz w:val="24"/>
          <w:szCs w:val="24"/>
        </w:rPr>
        <w:t>I wish I hadn't gone to bed so late!</w:t>
      </w:r>
    </w:p>
    <w:p w:rsidR="00790ADD" w:rsidRPr="006F5BE0" w:rsidRDefault="00790ADD" w:rsidP="00790ADD">
      <w:pPr>
        <w:tabs>
          <w:tab w:val="left" w:pos="4140"/>
        </w:tabs>
        <w:rPr>
          <w:sz w:val="16"/>
          <w:szCs w:val="24"/>
        </w:rPr>
      </w:pPr>
    </w:p>
    <w:p w:rsidR="00790ADD" w:rsidRPr="00E77B1F" w:rsidRDefault="00790ADD" w:rsidP="00790ADD">
      <w:pPr>
        <w:tabs>
          <w:tab w:val="left" w:pos="4140"/>
        </w:tabs>
        <w:rPr>
          <w:sz w:val="24"/>
          <w:szCs w:val="24"/>
        </w:rPr>
      </w:pPr>
      <w:r w:rsidRPr="00E77B1F">
        <w:rPr>
          <w:sz w:val="24"/>
          <w:szCs w:val="24"/>
        </w:rPr>
        <w:t>Use the past perfect to make it clear which action happened first.</w:t>
      </w:r>
    </w:p>
    <w:p w:rsidR="00790ADD" w:rsidRPr="00E77B1F" w:rsidRDefault="00790ADD" w:rsidP="00790ADD">
      <w:pPr>
        <w:pStyle w:val="ListParagraph"/>
        <w:numPr>
          <w:ilvl w:val="0"/>
          <w:numId w:val="3"/>
        </w:numPr>
        <w:tabs>
          <w:tab w:val="left" w:pos="4140"/>
        </w:tabs>
        <w:rPr>
          <w:sz w:val="24"/>
          <w:szCs w:val="24"/>
        </w:rPr>
      </w:pPr>
      <w:r w:rsidRPr="00E77B1F">
        <w:rPr>
          <w:sz w:val="24"/>
          <w:szCs w:val="24"/>
        </w:rPr>
        <w:lastRenderedPageBreak/>
        <w:t>I'd eaten dinner so I wasn't hungry.</w:t>
      </w:r>
    </w:p>
    <w:p w:rsidR="00E82D79" w:rsidRPr="00E77B1F" w:rsidRDefault="00790ADD" w:rsidP="00E82D79">
      <w:pPr>
        <w:pStyle w:val="ListParagraph"/>
        <w:numPr>
          <w:ilvl w:val="0"/>
          <w:numId w:val="3"/>
        </w:numPr>
        <w:tabs>
          <w:tab w:val="left" w:pos="4140"/>
        </w:tabs>
        <w:rPr>
          <w:rFonts w:eastAsia="Arial"/>
          <w:sz w:val="24"/>
          <w:szCs w:val="24"/>
        </w:rPr>
      </w:pPr>
      <w:r w:rsidRPr="00E77B1F">
        <w:rPr>
          <w:sz w:val="24"/>
          <w:szCs w:val="24"/>
        </w:rPr>
        <w:t>It had snowed in the night, so the bus didn't arrive.</w:t>
      </w:r>
    </w:p>
    <w:p w:rsidR="00E82D79" w:rsidRPr="00E77B1F" w:rsidRDefault="00E82D79" w:rsidP="00E82D79">
      <w:pPr>
        <w:pStyle w:val="ListParagraph"/>
        <w:tabs>
          <w:tab w:val="left" w:pos="4140"/>
        </w:tabs>
        <w:ind w:left="599"/>
        <w:rPr>
          <w:sz w:val="24"/>
          <w:szCs w:val="24"/>
        </w:rPr>
      </w:pPr>
    </w:p>
    <w:p w:rsidR="00F51EA0" w:rsidRPr="00E77B1F" w:rsidRDefault="00F51EA0" w:rsidP="00E82D79">
      <w:pPr>
        <w:pStyle w:val="ListParagraph"/>
        <w:tabs>
          <w:tab w:val="left" w:pos="4140"/>
        </w:tabs>
        <w:ind w:left="239"/>
        <w:rPr>
          <w:b/>
          <w:sz w:val="24"/>
          <w:szCs w:val="24"/>
        </w:rPr>
      </w:pPr>
    </w:p>
    <w:p w:rsidR="002C34AE" w:rsidRPr="006F5BE0" w:rsidRDefault="002C34AE" w:rsidP="006F5BE0">
      <w:pPr>
        <w:tabs>
          <w:tab w:val="left" w:pos="4140"/>
        </w:tabs>
        <w:rPr>
          <w:b/>
          <w:sz w:val="24"/>
          <w:szCs w:val="24"/>
        </w:rPr>
      </w:pPr>
      <w:r w:rsidRPr="006F5BE0">
        <w:rPr>
          <w:b/>
          <w:sz w:val="24"/>
          <w:szCs w:val="24"/>
        </w:rPr>
        <w:t>Page 16.</w:t>
      </w:r>
    </w:p>
    <w:p w:rsidR="002C34AE" w:rsidRPr="00E77B1F" w:rsidRDefault="002C34AE" w:rsidP="00E82D79">
      <w:pPr>
        <w:pStyle w:val="ListParagraph"/>
        <w:tabs>
          <w:tab w:val="left" w:pos="4140"/>
        </w:tabs>
        <w:ind w:left="239"/>
        <w:rPr>
          <w:b/>
          <w:sz w:val="24"/>
          <w:szCs w:val="24"/>
        </w:rPr>
      </w:pPr>
    </w:p>
    <w:p w:rsidR="002C34AE" w:rsidRPr="00E77B1F" w:rsidRDefault="006F5BE0" w:rsidP="00E82D79">
      <w:pPr>
        <w:pStyle w:val="ListParagraph"/>
        <w:tabs>
          <w:tab w:val="left" w:pos="4140"/>
        </w:tabs>
        <w:ind w:left="239"/>
        <w:rPr>
          <w:b/>
          <w:sz w:val="24"/>
          <w:szCs w:val="24"/>
        </w:rPr>
      </w:pPr>
      <w:r>
        <w:rPr>
          <w:b/>
          <w:sz w:val="24"/>
          <w:szCs w:val="24"/>
        </w:rPr>
        <w:t>2.5</w:t>
      </w:r>
      <w:r w:rsidR="002C34AE" w:rsidRPr="00E77B1F">
        <w:rPr>
          <w:b/>
          <w:sz w:val="24"/>
          <w:szCs w:val="24"/>
        </w:rPr>
        <w:t xml:space="preserve"> </w:t>
      </w:r>
      <w:r w:rsidR="00491671" w:rsidRPr="00E77B1F">
        <w:rPr>
          <w:b/>
          <w:sz w:val="24"/>
          <w:szCs w:val="24"/>
        </w:rPr>
        <w:t xml:space="preserve"> </w:t>
      </w:r>
      <w:r>
        <w:rPr>
          <w:b/>
          <w:sz w:val="24"/>
          <w:szCs w:val="24"/>
        </w:rPr>
        <w:t>Really? That’s amazing!</w:t>
      </w:r>
    </w:p>
    <w:p w:rsidR="002C34AE" w:rsidRDefault="002C34AE" w:rsidP="00E82D79">
      <w:pPr>
        <w:pStyle w:val="ListParagraph"/>
        <w:tabs>
          <w:tab w:val="left" w:pos="4140"/>
        </w:tabs>
        <w:ind w:left="239"/>
        <w:rPr>
          <w:b/>
          <w:sz w:val="24"/>
          <w:szCs w:val="24"/>
        </w:rPr>
      </w:pPr>
    </w:p>
    <w:p w:rsidR="00163518" w:rsidRDefault="00163518" w:rsidP="00163518">
      <w:pPr>
        <w:pStyle w:val="ListParagraph"/>
        <w:tabs>
          <w:tab w:val="left" w:pos="4140"/>
        </w:tabs>
        <w:ind w:left="634"/>
        <w:rPr>
          <w:b/>
          <w:sz w:val="24"/>
          <w:szCs w:val="24"/>
        </w:rPr>
      </w:pPr>
      <w:r>
        <w:rPr>
          <w:b/>
          <w:sz w:val="24"/>
          <w:szCs w:val="24"/>
        </w:rPr>
        <w:t>B Arrange the phrases below to show which of these REACTI</w:t>
      </w:r>
      <w:r w:rsidR="00F94D62">
        <w:rPr>
          <w:b/>
          <w:sz w:val="24"/>
          <w:szCs w:val="24"/>
        </w:rPr>
        <w:t>ONS they would normally express:</w:t>
      </w:r>
    </w:p>
    <w:p w:rsidR="00F94D62" w:rsidRPr="00E77B1F" w:rsidRDefault="00F94D62" w:rsidP="00163518">
      <w:pPr>
        <w:pStyle w:val="ListParagraph"/>
        <w:tabs>
          <w:tab w:val="left" w:pos="4140"/>
        </w:tabs>
        <w:ind w:left="634"/>
        <w:rPr>
          <w:b/>
          <w:sz w:val="24"/>
          <w:szCs w:val="24"/>
        </w:rPr>
      </w:pPr>
    </w:p>
    <w:tbl>
      <w:tblPr>
        <w:tblStyle w:val="TableGrid"/>
        <w:tblW w:w="0" w:type="auto"/>
        <w:tblInd w:w="239" w:type="dxa"/>
        <w:tblLook w:val="04A0"/>
      </w:tblPr>
      <w:tblGrid>
        <w:gridCol w:w="2029"/>
        <w:gridCol w:w="7409"/>
      </w:tblGrid>
      <w:tr w:rsidR="00E82D79" w:rsidRPr="00E77B1F" w:rsidTr="00D543E9">
        <w:tc>
          <w:tcPr>
            <w:tcW w:w="9438" w:type="dxa"/>
            <w:gridSpan w:val="2"/>
          </w:tcPr>
          <w:p w:rsidR="00E82D79" w:rsidRPr="00E77B1F" w:rsidRDefault="00E82D79" w:rsidP="00E82D79">
            <w:pPr>
              <w:pStyle w:val="ListParagraph"/>
              <w:tabs>
                <w:tab w:val="left" w:pos="4140"/>
              </w:tabs>
              <w:ind w:left="0"/>
              <w:rPr>
                <w:rFonts w:eastAsia="Arial"/>
                <w:b/>
                <w:sz w:val="24"/>
                <w:szCs w:val="24"/>
              </w:rPr>
            </w:pPr>
            <w:r w:rsidRPr="00E77B1F">
              <w:rPr>
                <w:rFonts w:eastAsia="Arial"/>
                <w:b/>
                <w:sz w:val="24"/>
                <w:szCs w:val="24"/>
              </w:rPr>
              <w:t>SURPRISE</w:t>
            </w:r>
          </w:p>
        </w:tc>
      </w:tr>
      <w:tr w:rsidR="00C13727" w:rsidRPr="00E77B1F" w:rsidTr="009A4F01">
        <w:tc>
          <w:tcPr>
            <w:tcW w:w="2029" w:type="dxa"/>
          </w:tcPr>
          <w:p w:rsidR="00C13727" w:rsidRPr="00E77B1F" w:rsidRDefault="00C13727" w:rsidP="00E82D79">
            <w:pPr>
              <w:pStyle w:val="ListParagraph"/>
              <w:tabs>
                <w:tab w:val="left" w:pos="4140"/>
              </w:tabs>
              <w:ind w:left="0"/>
              <w:rPr>
                <w:rFonts w:eastAsia="Arial"/>
                <w:b/>
                <w:sz w:val="24"/>
                <w:szCs w:val="24"/>
              </w:rPr>
            </w:pPr>
            <w:r w:rsidRPr="00E77B1F">
              <w:rPr>
                <w:rFonts w:eastAsia="Arial"/>
                <w:b/>
                <w:sz w:val="24"/>
                <w:szCs w:val="24"/>
              </w:rPr>
              <w:t>Adjectives</w:t>
            </w:r>
          </w:p>
        </w:tc>
        <w:tc>
          <w:tcPr>
            <w:tcW w:w="7409" w:type="dxa"/>
          </w:tcPr>
          <w:p w:rsidR="00C13727" w:rsidRPr="00E77B1F" w:rsidRDefault="00C13727" w:rsidP="00E82D79">
            <w:pPr>
              <w:pStyle w:val="ListParagraph"/>
              <w:tabs>
                <w:tab w:val="left" w:pos="4140"/>
              </w:tabs>
              <w:ind w:left="0"/>
              <w:rPr>
                <w:rFonts w:eastAsia="Arial"/>
                <w:b/>
                <w:sz w:val="24"/>
                <w:szCs w:val="24"/>
              </w:rPr>
            </w:pPr>
            <w:r w:rsidRPr="00E77B1F">
              <w:rPr>
                <w:rFonts w:eastAsia="Arial"/>
                <w:b/>
                <w:sz w:val="24"/>
                <w:szCs w:val="24"/>
              </w:rPr>
              <w:t>Meaning</w:t>
            </w:r>
          </w:p>
        </w:tc>
      </w:tr>
      <w:tr w:rsidR="00E82D79" w:rsidRPr="00E77B1F" w:rsidTr="009A4F01">
        <w:tc>
          <w:tcPr>
            <w:tcW w:w="2029" w:type="dxa"/>
          </w:tcPr>
          <w:p w:rsidR="00E14785" w:rsidRPr="00E77B1F" w:rsidRDefault="00E82D79" w:rsidP="00E82D79">
            <w:pPr>
              <w:pStyle w:val="ListParagraph"/>
              <w:tabs>
                <w:tab w:val="left" w:pos="4140"/>
              </w:tabs>
              <w:ind w:left="0"/>
              <w:rPr>
                <w:rFonts w:eastAsia="Arial"/>
                <w:sz w:val="24"/>
                <w:szCs w:val="24"/>
              </w:rPr>
            </w:pPr>
            <w:r w:rsidRPr="00E77B1F">
              <w:rPr>
                <w:rFonts w:eastAsia="Arial"/>
                <w:sz w:val="24"/>
                <w:szCs w:val="24"/>
              </w:rPr>
              <w:t>That's amazing!</w:t>
            </w:r>
          </w:p>
        </w:tc>
        <w:tc>
          <w:tcPr>
            <w:tcW w:w="7409" w:type="dxa"/>
          </w:tcPr>
          <w:p w:rsidR="00E82D79" w:rsidRPr="00E77B1F" w:rsidRDefault="00C13727" w:rsidP="00E82D79">
            <w:pPr>
              <w:pStyle w:val="ListParagraph"/>
              <w:tabs>
                <w:tab w:val="left" w:pos="4140"/>
              </w:tabs>
              <w:ind w:left="0"/>
              <w:rPr>
                <w:rFonts w:eastAsia="Arial"/>
                <w:sz w:val="24"/>
                <w:szCs w:val="24"/>
              </w:rPr>
            </w:pPr>
            <w:r w:rsidRPr="00E77B1F">
              <w:rPr>
                <w:rFonts w:eastAsia="Arial"/>
                <w:sz w:val="24"/>
                <w:szCs w:val="24"/>
              </w:rPr>
              <w:t>(awesome, extraordinary)</w:t>
            </w:r>
          </w:p>
        </w:tc>
      </w:tr>
      <w:tr w:rsidR="00E82D79" w:rsidRPr="00E77B1F" w:rsidTr="009A4F01">
        <w:tc>
          <w:tcPr>
            <w:tcW w:w="2029" w:type="dxa"/>
          </w:tcPr>
          <w:p w:rsidR="00E14785" w:rsidRPr="00E77B1F" w:rsidRDefault="00E82D79" w:rsidP="00E82D79">
            <w:pPr>
              <w:pStyle w:val="ListParagraph"/>
              <w:tabs>
                <w:tab w:val="left" w:pos="4140"/>
              </w:tabs>
              <w:ind w:left="0"/>
              <w:rPr>
                <w:rFonts w:eastAsia="Arial"/>
                <w:sz w:val="24"/>
                <w:szCs w:val="24"/>
              </w:rPr>
            </w:pPr>
            <w:r w:rsidRPr="00E77B1F">
              <w:rPr>
                <w:rFonts w:eastAsia="Arial"/>
                <w:sz w:val="24"/>
                <w:szCs w:val="24"/>
              </w:rPr>
              <w:t>Good lord !</w:t>
            </w:r>
          </w:p>
        </w:tc>
        <w:tc>
          <w:tcPr>
            <w:tcW w:w="7409" w:type="dxa"/>
          </w:tcPr>
          <w:p w:rsidR="00E82D79" w:rsidRPr="00E77B1F" w:rsidRDefault="00C13727" w:rsidP="00E14785">
            <w:pPr>
              <w:pStyle w:val="ListParagraph"/>
              <w:tabs>
                <w:tab w:val="left" w:pos="4140"/>
              </w:tabs>
              <w:ind w:left="0"/>
              <w:rPr>
                <w:rFonts w:eastAsia="Arial"/>
                <w:sz w:val="24"/>
                <w:szCs w:val="24"/>
              </w:rPr>
            </w:pPr>
            <w:r w:rsidRPr="00E77B1F">
              <w:rPr>
                <w:sz w:val="24"/>
                <w:szCs w:val="24"/>
                <w:shd w:val="clear" w:color="auto" w:fill="FFFFFF"/>
              </w:rPr>
              <w:t>(said when you are suddenly </w:t>
            </w:r>
            <w:r w:rsidRPr="00E77B1F">
              <w:rPr>
                <w:rFonts w:eastAsiaTheme="majorEastAsia"/>
                <w:sz w:val="24"/>
                <w:szCs w:val="24"/>
                <w:bdr w:val="none" w:sz="0" w:space="0" w:color="auto" w:frame="1"/>
                <w:shd w:val="clear" w:color="auto" w:fill="FFFFFF"/>
              </w:rPr>
              <w:t>surprised</w:t>
            </w:r>
            <w:r w:rsidRPr="00E77B1F">
              <w:rPr>
                <w:sz w:val="24"/>
                <w:szCs w:val="24"/>
                <w:shd w:val="clear" w:color="auto" w:fill="FFFFFF"/>
              </w:rPr>
              <w:t>, </w:t>
            </w:r>
            <w:r w:rsidRPr="00E77B1F">
              <w:rPr>
                <w:rFonts w:eastAsiaTheme="majorEastAsia"/>
                <w:sz w:val="24"/>
                <w:szCs w:val="24"/>
                <w:bdr w:val="none" w:sz="0" w:space="0" w:color="auto" w:frame="1"/>
                <w:shd w:val="clear" w:color="auto" w:fill="FFFFFF"/>
              </w:rPr>
              <w:t>annoyed</w:t>
            </w:r>
            <w:r w:rsidRPr="00E77B1F">
              <w:rPr>
                <w:sz w:val="24"/>
                <w:szCs w:val="24"/>
                <w:shd w:val="clear" w:color="auto" w:fill="FFFFFF"/>
              </w:rPr>
              <w:t>, or worried about something)</w:t>
            </w:r>
          </w:p>
        </w:tc>
      </w:tr>
      <w:tr w:rsidR="00E82D79" w:rsidRPr="00E77B1F" w:rsidTr="009A4F01">
        <w:tc>
          <w:tcPr>
            <w:tcW w:w="2029" w:type="dxa"/>
          </w:tcPr>
          <w:p w:rsidR="00E14785" w:rsidRPr="00E77B1F" w:rsidRDefault="00E82D79" w:rsidP="00C13727">
            <w:pPr>
              <w:pStyle w:val="ListParagraph"/>
              <w:tabs>
                <w:tab w:val="left" w:pos="4140"/>
              </w:tabs>
              <w:ind w:left="0"/>
              <w:rPr>
                <w:rFonts w:eastAsia="Arial"/>
                <w:sz w:val="24"/>
                <w:szCs w:val="24"/>
              </w:rPr>
            </w:pPr>
            <w:r w:rsidRPr="00E77B1F">
              <w:rPr>
                <w:rFonts w:eastAsia="Arial"/>
                <w:sz w:val="24"/>
                <w:szCs w:val="24"/>
              </w:rPr>
              <w:t>Really!</w:t>
            </w:r>
          </w:p>
        </w:tc>
        <w:tc>
          <w:tcPr>
            <w:tcW w:w="7409" w:type="dxa"/>
          </w:tcPr>
          <w:p w:rsidR="00E82D79" w:rsidRPr="00E77B1F" w:rsidRDefault="00C13727" w:rsidP="00E82D79">
            <w:pPr>
              <w:pStyle w:val="ListParagraph"/>
              <w:tabs>
                <w:tab w:val="left" w:pos="4140"/>
              </w:tabs>
              <w:ind w:left="0"/>
              <w:rPr>
                <w:rFonts w:eastAsia="Arial"/>
                <w:sz w:val="24"/>
                <w:szCs w:val="24"/>
              </w:rPr>
            </w:pPr>
            <w:r w:rsidRPr="00E77B1F">
              <w:rPr>
                <w:rFonts w:eastAsia="Arial"/>
                <w:sz w:val="24"/>
                <w:szCs w:val="24"/>
              </w:rPr>
              <w:t>(</w:t>
            </w:r>
            <w:r w:rsidRPr="00E77B1F">
              <w:rPr>
                <w:sz w:val="24"/>
                <w:szCs w:val="24"/>
                <w:shd w:val="clear" w:color="auto" w:fill="FFFFFF"/>
              </w:rPr>
              <w:t>Without a doubt; indeed)</w:t>
            </w:r>
          </w:p>
        </w:tc>
      </w:tr>
    </w:tbl>
    <w:p w:rsidR="00E82D79" w:rsidRPr="00E77B1F" w:rsidRDefault="00E82D79" w:rsidP="00E82D79">
      <w:pPr>
        <w:pStyle w:val="ListParagraph"/>
        <w:tabs>
          <w:tab w:val="left" w:pos="4140"/>
        </w:tabs>
        <w:ind w:left="239"/>
        <w:rPr>
          <w:rFonts w:eastAsia="Arial"/>
          <w:sz w:val="24"/>
          <w:szCs w:val="24"/>
        </w:rPr>
      </w:pPr>
    </w:p>
    <w:tbl>
      <w:tblPr>
        <w:tblStyle w:val="TableGrid"/>
        <w:tblW w:w="0" w:type="auto"/>
        <w:tblInd w:w="239" w:type="dxa"/>
        <w:tblLook w:val="04A0"/>
      </w:tblPr>
      <w:tblGrid>
        <w:gridCol w:w="2029"/>
        <w:gridCol w:w="7409"/>
      </w:tblGrid>
      <w:tr w:rsidR="00E82D79" w:rsidRPr="00E77B1F" w:rsidTr="00D543E9">
        <w:tc>
          <w:tcPr>
            <w:tcW w:w="9438" w:type="dxa"/>
            <w:gridSpan w:val="2"/>
          </w:tcPr>
          <w:p w:rsidR="00E82D79" w:rsidRPr="00E77B1F" w:rsidRDefault="00E82D79" w:rsidP="00E82D79">
            <w:pPr>
              <w:pStyle w:val="ListParagraph"/>
              <w:tabs>
                <w:tab w:val="left" w:pos="4140"/>
              </w:tabs>
              <w:ind w:left="0"/>
              <w:rPr>
                <w:rFonts w:eastAsia="Arial"/>
                <w:b/>
                <w:sz w:val="24"/>
                <w:szCs w:val="24"/>
              </w:rPr>
            </w:pPr>
            <w:r w:rsidRPr="00E77B1F">
              <w:rPr>
                <w:rFonts w:eastAsia="Arial"/>
                <w:b/>
                <w:sz w:val="24"/>
                <w:szCs w:val="24"/>
              </w:rPr>
              <w:t>EXCITEMENT</w:t>
            </w:r>
          </w:p>
        </w:tc>
      </w:tr>
      <w:tr w:rsidR="00E82D79" w:rsidRPr="00E77B1F" w:rsidTr="009A4F01">
        <w:tc>
          <w:tcPr>
            <w:tcW w:w="2029" w:type="dxa"/>
          </w:tcPr>
          <w:p w:rsidR="00E82D79" w:rsidRPr="00E77B1F" w:rsidRDefault="00E82D79" w:rsidP="00D543E9">
            <w:pPr>
              <w:pStyle w:val="ListParagraph"/>
              <w:tabs>
                <w:tab w:val="left" w:pos="4140"/>
              </w:tabs>
              <w:ind w:left="0"/>
              <w:rPr>
                <w:rFonts w:eastAsia="Arial"/>
                <w:sz w:val="24"/>
                <w:szCs w:val="24"/>
              </w:rPr>
            </w:pPr>
            <w:r w:rsidRPr="00E77B1F">
              <w:rPr>
                <w:rFonts w:eastAsia="Arial"/>
                <w:sz w:val="24"/>
                <w:szCs w:val="24"/>
              </w:rPr>
              <w:t>Fantastic!</w:t>
            </w:r>
          </w:p>
        </w:tc>
        <w:tc>
          <w:tcPr>
            <w:tcW w:w="7409" w:type="dxa"/>
          </w:tcPr>
          <w:p w:rsidR="00E82D79" w:rsidRPr="00E77B1F" w:rsidRDefault="00C13727" w:rsidP="00D543E9">
            <w:pPr>
              <w:pStyle w:val="ListParagraph"/>
              <w:tabs>
                <w:tab w:val="left" w:pos="4140"/>
              </w:tabs>
              <w:ind w:left="0"/>
              <w:rPr>
                <w:rFonts w:eastAsia="Arial"/>
                <w:sz w:val="24"/>
                <w:szCs w:val="24"/>
              </w:rPr>
            </w:pPr>
            <w:r w:rsidRPr="00E77B1F">
              <w:rPr>
                <w:sz w:val="24"/>
                <w:szCs w:val="24"/>
                <w:shd w:val="clear" w:color="auto" w:fill="FFFFFF"/>
              </w:rPr>
              <w:t>extraordinarily good or attractive.</w:t>
            </w:r>
          </w:p>
        </w:tc>
      </w:tr>
      <w:tr w:rsidR="00E82D79" w:rsidRPr="00E77B1F" w:rsidTr="009A4F01">
        <w:tc>
          <w:tcPr>
            <w:tcW w:w="2029" w:type="dxa"/>
          </w:tcPr>
          <w:p w:rsidR="00E82D79" w:rsidRPr="00E77B1F" w:rsidRDefault="009A4F01" w:rsidP="00D543E9">
            <w:pPr>
              <w:pStyle w:val="ListParagraph"/>
              <w:tabs>
                <w:tab w:val="left" w:pos="4140"/>
              </w:tabs>
              <w:ind w:left="0"/>
              <w:rPr>
                <w:rFonts w:eastAsia="Arial"/>
                <w:sz w:val="24"/>
                <w:szCs w:val="24"/>
              </w:rPr>
            </w:pPr>
            <w:r w:rsidRPr="00E77B1F">
              <w:rPr>
                <w:rFonts w:eastAsia="Arial"/>
                <w:sz w:val="24"/>
                <w:szCs w:val="24"/>
              </w:rPr>
              <w:t>That's wonderful!</w:t>
            </w:r>
          </w:p>
        </w:tc>
        <w:tc>
          <w:tcPr>
            <w:tcW w:w="7409" w:type="dxa"/>
          </w:tcPr>
          <w:p w:rsidR="00E82D79" w:rsidRPr="00E77B1F" w:rsidRDefault="00C13727" w:rsidP="00D543E9">
            <w:pPr>
              <w:pStyle w:val="ListParagraph"/>
              <w:tabs>
                <w:tab w:val="left" w:pos="4140"/>
              </w:tabs>
              <w:ind w:left="0"/>
              <w:rPr>
                <w:rFonts w:eastAsia="Arial"/>
                <w:sz w:val="24"/>
                <w:szCs w:val="24"/>
              </w:rPr>
            </w:pPr>
            <w:r w:rsidRPr="00E77B1F">
              <w:rPr>
                <w:sz w:val="24"/>
                <w:szCs w:val="24"/>
                <w:shd w:val="clear" w:color="auto" w:fill="FFFFFF"/>
              </w:rPr>
              <w:t>Admirable or very good; excellent or splendid</w:t>
            </w:r>
          </w:p>
        </w:tc>
      </w:tr>
      <w:tr w:rsidR="00E82D79" w:rsidRPr="00E77B1F" w:rsidTr="009A4F01">
        <w:tc>
          <w:tcPr>
            <w:tcW w:w="2029" w:type="dxa"/>
          </w:tcPr>
          <w:p w:rsidR="00E82D79" w:rsidRPr="00E77B1F" w:rsidRDefault="009A4F01" w:rsidP="009A4F01">
            <w:pPr>
              <w:pStyle w:val="ListParagraph"/>
              <w:tabs>
                <w:tab w:val="left" w:pos="4140"/>
              </w:tabs>
              <w:ind w:left="0"/>
              <w:rPr>
                <w:rFonts w:eastAsia="Arial"/>
                <w:sz w:val="24"/>
                <w:szCs w:val="24"/>
              </w:rPr>
            </w:pPr>
            <w:r w:rsidRPr="00E77B1F">
              <w:rPr>
                <w:rFonts w:eastAsia="Arial"/>
                <w:sz w:val="24"/>
                <w:szCs w:val="24"/>
              </w:rPr>
              <w:t>How exciting!</w:t>
            </w:r>
          </w:p>
        </w:tc>
        <w:tc>
          <w:tcPr>
            <w:tcW w:w="7409" w:type="dxa"/>
          </w:tcPr>
          <w:p w:rsidR="00E82D79" w:rsidRPr="00E77B1F" w:rsidRDefault="00C13727" w:rsidP="00D543E9">
            <w:pPr>
              <w:pStyle w:val="ListParagraph"/>
              <w:tabs>
                <w:tab w:val="left" w:pos="4140"/>
              </w:tabs>
              <w:ind w:left="0"/>
              <w:rPr>
                <w:rFonts w:eastAsia="Arial"/>
                <w:sz w:val="24"/>
                <w:szCs w:val="24"/>
              </w:rPr>
            </w:pPr>
            <w:r w:rsidRPr="00E77B1F">
              <w:rPr>
                <w:sz w:val="24"/>
                <w:szCs w:val="24"/>
                <w:shd w:val="clear" w:color="auto" w:fill="FFFFFF"/>
              </w:rPr>
              <w:t>causing great enthusiasm and eagerness.</w:t>
            </w:r>
          </w:p>
        </w:tc>
      </w:tr>
      <w:tr w:rsidR="009A4F01" w:rsidRPr="00E77B1F" w:rsidTr="009A4F01">
        <w:tc>
          <w:tcPr>
            <w:tcW w:w="2029" w:type="dxa"/>
          </w:tcPr>
          <w:p w:rsidR="009A4F01" w:rsidRPr="00E77B1F" w:rsidRDefault="009A4F01" w:rsidP="009A4F01">
            <w:pPr>
              <w:pStyle w:val="ListParagraph"/>
              <w:tabs>
                <w:tab w:val="left" w:pos="4140"/>
              </w:tabs>
              <w:ind w:left="0"/>
              <w:rPr>
                <w:rFonts w:eastAsia="Arial"/>
                <w:sz w:val="24"/>
                <w:szCs w:val="24"/>
              </w:rPr>
            </w:pPr>
            <w:r w:rsidRPr="00E77B1F">
              <w:rPr>
                <w:rFonts w:eastAsia="Arial"/>
                <w:sz w:val="24"/>
                <w:szCs w:val="24"/>
              </w:rPr>
              <w:t>Great</w:t>
            </w:r>
            <w:r w:rsidR="00C13727" w:rsidRPr="00E77B1F">
              <w:rPr>
                <w:rFonts w:eastAsia="Arial"/>
                <w:sz w:val="24"/>
                <w:szCs w:val="24"/>
              </w:rPr>
              <w:t>!</w:t>
            </w:r>
          </w:p>
        </w:tc>
        <w:tc>
          <w:tcPr>
            <w:tcW w:w="7409" w:type="dxa"/>
          </w:tcPr>
          <w:p w:rsidR="009A4F01" w:rsidRPr="00E77B1F" w:rsidRDefault="00C13727" w:rsidP="00D543E9">
            <w:pPr>
              <w:pStyle w:val="ListParagraph"/>
              <w:tabs>
                <w:tab w:val="left" w:pos="4140"/>
              </w:tabs>
              <w:ind w:left="0"/>
              <w:rPr>
                <w:rFonts w:eastAsia="Arial"/>
                <w:sz w:val="24"/>
                <w:szCs w:val="24"/>
              </w:rPr>
            </w:pPr>
            <w:r w:rsidRPr="00E77B1F">
              <w:rPr>
                <w:sz w:val="24"/>
                <w:szCs w:val="24"/>
                <w:shd w:val="clear" w:color="auto" w:fill="FFFFFF"/>
              </w:rPr>
              <w:t>very well; excellently.</w:t>
            </w:r>
          </w:p>
        </w:tc>
      </w:tr>
      <w:tr w:rsidR="009A4F01" w:rsidRPr="00E77B1F" w:rsidTr="009A4F01">
        <w:tc>
          <w:tcPr>
            <w:tcW w:w="2029" w:type="dxa"/>
          </w:tcPr>
          <w:p w:rsidR="009A4F01" w:rsidRPr="00E77B1F" w:rsidRDefault="009A4F01" w:rsidP="009A4F01">
            <w:pPr>
              <w:pStyle w:val="ListParagraph"/>
              <w:tabs>
                <w:tab w:val="left" w:pos="4140"/>
              </w:tabs>
              <w:ind w:left="0"/>
              <w:rPr>
                <w:rFonts w:eastAsia="Arial"/>
                <w:sz w:val="24"/>
                <w:szCs w:val="24"/>
              </w:rPr>
            </w:pPr>
            <w:r w:rsidRPr="00E77B1F">
              <w:rPr>
                <w:rFonts w:eastAsia="Arial"/>
                <w:sz w:val="24"/>
                <w:szCs w:val="24"/>
              </w:rPr>
              <w:t>How thrilling</w:t>
            </w:r>
          </w:p>
        </w:tc>
        <w:tc>
          <w:tcPr>
            <w:tcW w:w="7409" w:type="dxa"/>
          </w:tcPr>
          <w:p w:rsidR="009A4F01" w:rsidRPr="00E77B1F" w:rsidRDefault="00C13727" w:rsidP="00D543E9">
            <w:pPr>
              <w:pStyle w:val="ListParagraph"/>
              <w:tabs>
                <w:tab w:val="left" w:pos="4140"/>
              </w:tabs>
              <w:ind w:left="0"/>
              <w:rPr>
                <w:rFonts w:eastAsia="Arial"/>
                <w:sz w:val="24"/>
                <w:szCs w:val="24"/>
              </w:rPr>
            </w:pPr>
            <w:r w:rsidRPr="00E77B1F">
              <w:rPr>
                <w:sz w:val="24"/>
                <w:szCs w:val="24"/>
                <w:shd w:val="clear" w:color="auto" w:fill="FFFFFF"/>
              </w:rPr>
              <w:t>causing excitement and pleasure; exhilarating.</w:t>
            </w:r>
          </w:p>
        </w:tc>
      </w:tr>
    </w:tbl>
    <w:p w:rsidR="00E82D79" w:rsidRPr="00E77B1F" w:rsidRDefault="00E82D79" w:rsidP="00E82D79">
      <w:pPr>
        <w:pStyle w:val="ListParagraph"/>
        <w:tabs>
          <w:tab w:val="left" w:pos="4140"/>
        </w:tabs>
        <w:ind w:left="239"/>
        <w:rPr>
          <w:rFonts w:eastAsia="Arial"/>
          <w:b/>
          <w:sz w:val="24"/>
          <w:szCs w:val="24"/>
        </w:rPr>
      </w:pPr>
    </w:p>
    <w:p w:rsidR="00C13727" w:rsidRPr="00E77B1F" w:rsidRDefault="00C13727" w:rsidP="00C13727">
      <w:pPr>
        <w:pStyle w:val="ListParagraph"/>
        <w:tabs>
          <w:tab w:val="left" w:pos="4140"/>
        </w:tabs>
        <w:ind w:left="239"/>
        <w:rPr>
          <w:rFonts w:eastAsia="Arial"/>
          <w:sz w:val="24"/>
          <w:szCs w:val="24"/>
        </w:rPr>
      </w:pPr>
    </w:p>
    <w:tbl>
      <w:tblPr>
        <w:tblStyle w:val="TableGrid"/>
        <w:tblW w:w="0" w:type="auto"/>
        <w:tblInd w:w="239" w:type="dxa"/>
        <w:tblLook w:val="04A0"/>
      </w:tblPr>
      <w:tblGrid>
        <w:gridCol w:w="2029"/>
        <w:gridCol w:w="7409"/>
      </w:tblGrid>
      <w:tr w:rsidR="00C13727" w:rsidRPr="00E77B1F" w:rsidTr="00D543E9">
        <w:tc>
          <w:tcPr>
            <w:tcW w:w="9438" w:type="dxa"/>
            <w:gridSpan w:val="2"/>
          </w:tcPr>
          <w:p w:rsidR="00C13727" w:rsidRPr="00E77B1F" w:rsidRDefault="00C13727" w:rsidP="00D543E9">
            <w:pPr>
              <w:pStyle w:val="ListParagraph"/>
              <w:tabs>
                <w:tab w:val="left" w:pos="4140"/>
              </w:tabs>
              <w:ind w:left="0"/>
              <w:rPr>
                <w:rFonts w:eastAsia="Arial"/>
                <w:b/>
                <w:sz w:val="24"/>
                <w:szCs w:val="24"/>
              </w:rPr>
            </w:pPr>
            <w:r w:rsidRPr="00E77B1F">
              <w:rPr>
                <w:rFonts w:eastAsia="Arial"/>
                <w:b/>
                <w:sz w:val="24"/>
                <w:szCs w:val="24"/>
              </w:rPr>
              <w:t>DISAPPOINTMENT</w:t>
            </w:r>
          </w:p>
        </w:tc>
      </w:tr>
      <w:tr w:rsidR="00C13727" w:rsidRPr="00E77B1F" w:rsidTr="00D543E9">
        <w:tc>
          <w:tcPr>
            <w:tcW w:w="2029" w:type="dxa"/>
          </w:tcPr>
          <w:p w:rsidR="00C13727" w:rsidRPr="00E77B1F" w:rsidRDefault="00C13727" w:rsidP="00D543E9">
            <w:pPr>
              <w:pStyle w:val="ListParagraph"/>
              <w:tabs>
                <w:tab w:val="left" w:pos="4140"/>
              </w:tabs>
              <w:ind w:left="0"/>
              <w:rPr>
                <w:rFonts w:eastAsia="Arial"/>
                <w:sz w:val="24"/>
                <w:szCs w:val="24"/>
              </w:rPr>
            </w:pPr>
            <w:r w:rsidRPr="00E77B1F">
              <w:rPr>
                <w:rFonts w:eastAsia="Arial"/>
                <w:sz w:val="24"/>
                <w:szCs w:val="24"/>
              </w:rPr>
              <w:t>What a pity!</w:t>
            </w:r>
          </w:p>
        </w:tc>
        <w:tc>
          <w:tcPr>
            <w:tcW w:w="7409" w:type="dxa"/>
          </w:tcPr>
          <w:p w:rsidR="00C13727" w:rsidRPr="00E77B1F" w:rsidRDefault="00C13727" w:rsidP="00D543E9">
            <w:pPr>
              <w:pStyle w:val="ListParagraph"/>
              <w:tabs>
                <w:tab w:val="left" w:pos="4140"/>
              </w:tabs>
              <w:ind w:left="0"/>
              <w:rPr>
                <w:rFonts w:eastAsia="Arial"/>
                <w:sz w:val="24"/>
                <w:szCs w:val="24"/>
              </w:rPr>
            </w:pPr>
            <w:r w:rsidRPr="00E77B1F">
              <w:rPr>
                <w:sz w:val="24"/>
                <w:szCs w:val="24"/>
                <w:shd w:val="clear" w:color="auto" w:fill="FFFFFF"/>
              </w:rPr>
              <w:t>a cause for regret or disappointment.</w:t>
            </w:r>
          </w:p>
        </w:tc>
      </w:tr>
      <w:tr w:rsidR="00C13727" w:rsidRPr="00E77B1F" w:rsidTr="00D543E9">
        <w:tc>
          <w:tcPr>
            <w:tcW w:w="2029" w:type="dxa"/>
          </w:tcPr>
          <w:p w:rsidR="00C13727" w:rsidRPr="00E77B1F" w:rsidRDefault="00C13727" w:rsidP="00D543E9">
            <w:pPr>
              <w:pStyle w:val="ListParagraph"/>
              <w:tabs>
                <w:tab w:val="left" w:pos="4140"/>
              </w:tabs>
              <w:ind w:left="0"/>
              <w:rPr>
                <w:rFonts w:eastAsia="Arial"/>
                <w:sz w:val="24"/>
                <w:szCs w:val="24"/>
              </w:rPr>
            </w:pPr>
            <w:r w:rsidRPr="00E77B1F">
              <w:rPr>
                <w:rFonts w:eastAsia="Arial"/>
                <w:sz w:val="24"/>
                <w:szCs w:val="24"/>
              </w:rPr>
              <w:t>What a shame!</w:t>
            </w:r>
          </w:p>
        </w:tc>
        <w:tc>
          <w:tcPr>
            <w:tcW w:w="7409" w:type="dxa"/>
          </w:tcPr>
          <w:p w:rsidR="00C13727" w:rsidRPr="00E77B1F" w:rsidRDefault="00C13727" w:rsidP="00D543E9">
            <w:pPr>
              <w:pStyle w:val="ListParagraph"/>
              <w:tabs>
                <w:tab w:val="left" w:pos="4140"/>
              </w:tabs>
              <w:ind w:left="0"/>
              <w:rPr>
                <w:rFonts w:eastAsia="Arial"/>
                <w:sz w:val="24"/>
                <w:szCs w:val="24"/>
              </w:rPr>
            </w:pPr>
            <w:r w:rsidRPr="00E77B1F">
              <w:rPr>
                <w:sz w:val="24"/>
                <w:szCs w:val="24"/>
                <w:shd w:val="clear" w:color="auto" w:fill="FFFFFF"/>
              </w:rPr>
              <w:t>a regrettable or unfortunate situation or action.</w:t>
            </w:r>
          </w:p>
        </w:tc>
      </w:tr>
      <w:tr w:rsidR="00C13727" w:rsidRPr="00E77B1F" w:rsidTr="00D543E9">
        <w:tc>
          <w:tcPr>
            <w:tcW w:w="2029" w:type="dxa"/>
          </w:tcPr>
          <w:p w:rsidR="00C13727" w:rsidRPr="00E77B1F" w:rsidRDefault="00C13727" w:rsidP="00D543E9">
            <w:pPr>
              <w:pStyle w:val="ListParagraph"/>
              <w:tabs>
                <w:tab w:val="left" w:pos="4140"/>
              </w:tabs>
              <w:ind w:left="0"/>
              <w:rPr>
                <w:rFonts w:eastAsia="Arial"/>
                <w:sz w:val="24"/>
                <w:szCs w:val="24"/>
              </w:rPr>
            </w:pPr>
            <w:r w:rsidRPr="00E77B1F">
              <w:rPr>
                <w:rFonts w:eastAsia="Arial"/>
                <w:sz w:val="24"/>
                <w:szCs w:val="24"/>
              </w:rPr>
              <w:t>What a nuisance!</w:t>
            </w:r>
          </w:p>
        </w:tc>
        <w:tc>
          <w:tcPr>
            <w:tcW w:w="7409" w:type="dxa"/>
          </w:tcPr>
          <w:p w:rsidR="00C13727" w:rsidRPr="00E77B1F" w:rsidRDefault="00D152C9" w:rsidP="00D543E9">
            <w:pPr>
              <w:pStyle w:val="ListParagraph"/>
              <w:tabs>
                <w:tab w:val="left" w:pos="4140"/>
              </w:tabs>
              <w:ind w:left="0"/>
              <w:rPr>
                <w:rFonts w:eastAsia="Arial"/>
                <w:sz w:val="24"/>
                <w:szCs w:val="24"/>
              </w:rPr>
            </w:pPr>
            <w:r w:rsidRPr="00E77B1F">
              <w:rPr>
                <w:rFonts w:eastAsiaTheme="majorEastAsia"/>
                <w:sz w:val="24"/>
                <w:szCs w:val="24"/>
                <w:bdr w:val="none" w:sz="0" w:space="0" w:color="auto" w:frame="1"/>
                <w:shd w:val="clear" w:color="auto" w:fill="FFFFFF"/>
              </w:rPr>
              <w:t>used</w:t>
            </w:r>
            <w:r w:rsidRPr="00E77B1F">
              <w:rPr>
                <w:sz w:val="24"/>
                <w:szCs w:val="24"/>
                <w:shd w:val="clear" w:color="auto" w:fill="FFFFFF"/>
              </w:rPr>
              <w:t> for </w:t>
            </w:r>
            <w:r w:rsidRPr="00E77B1F">
              <w:rPr>
                <w:rFonts w:eastAsiaTheme="majorEastAsia"/>
                <w:sz w:val="24"/>
                <w:szCs w:val="24"/>
                <w:bdr w:val="none" w:sz="0" w:space="0" w:color="auto" w:frame="1"/>
                <w:shd w:val="clear" w:color="auto" w:fill="FFFFFF"/>
              </w:rPr>
              <w:t>expressing</w:t>
            </w:r>
            <w:r w:rsidRPr="00E77B1F">
              <w:rPr>
                <w:sz w:val="24"/>
                <w:szCs w:val="24"/>
                <w:shd w:val="clear" w:color="auto" w:fill="FFFFFF"/>
              </w:rPr>
              <w:t> </w:t>
            </w:r>
            <w:r w:rsidRPr="00E77B1F">
              <w:rPr>
                <w:rFonts w:eastAsiaTheme="majorEastAsia"/>
                <w:sz w:val="24"/>
                <w:szCs w:val="24"/>
                <w:bdr w:val="none" w:sz="0" w:space="0" w:color="auto" w:frame="1"/>
                <w:shd w:val="clear" w:color="auto" w:fill="FFFFFF"/>
              </w:rPr>
              <w:t>sympathy</w:t>
            </w:r>
            <w:r w:rsidRPr="00E77B1F">
              <w:rPr>
                <w:sz w:val="24"/>
                <w:szCs w:val="24"/>
                <w:shd w:val="clear" w:color="auto" w:fill="FFFFFF"/>
              </w:rPr>
              <w:t> or </w:t>
            </w:r>
            <w:r w:rsidRPr="00E77B1F">
              <w:rPr>
                <w:rFonts w:eastAsiaTheme="majorEastAsia"/>
                <w:sz w:val="24"/>
                <w:szCs w:val="24"/>
                <w:bdr w:val="none" w:sz="0" w:space="0" w:color="auto" w:frame="1"/>
                <w:shd w:val="clear" w:color="auto" w:fill="FFFFFF"/>
              </w:rPr>
              <w:t>disappointment</w:t>
            </w:r>
          </w:p>
        </w:tc>
      </w:tr>
      <w:tr w:rsidR="00C13727" w:rsidRPr="00E77B1F" w:rsidTr="00D543E9">
        <w:tc>
          <w:tcPr>
            <w:tcW w:w="2029" w:type="dxa"/>
          </w:tcPr>
          <w:p w:rsidR="00C13727" w:rsidRPr="00E77B1F" w:rsidRDefault="00C13727" w:rsidP="00D543E9">
            <w:pPr>
              <w:pStyle w:val="ListParagraph"/>
              <w:tabs>
                <w:tab w:val="left" w:pos="4140"/>
              </w:tabs>
              <w:ind w:left="0"/>
              <w:rPr>
                <w:rFonts w:eastAsia="Arial"/>
                <w:sz w:val="24"/>
                <w:szCs w:val="24"/>
              </w:rPr>
            </w:pPr>
            <w:r w:rsidRPr="00E77B1F">
              <w:rPr>
                <w:rFonts w:eastAsia="Arial"/>
                <w:sz w:val="24"/>
                <w:szCs w:val="24"/>
              </w:rPr>
              <w:t>Oh dear!</w:t>
            </w:r>
          </w:p>
        </w:tc>
        <w:tc>
          <w:tcPr>
            <w:tcW w:w="7409" w:type="dxa"/>
          </w:tcPr>
          <w:p w:rsidR="00C13727" w:rsidRPr="00E77B1F" w:rsidRDefault="00D152C9" w:rsidP="00D543E9">
            <w:pPr>
              <w:pStyle w:val="ListParagraph"/>
              <w:tabs>
                <w:tab w:val="left" w:pos="4140"/>
              </w:tabs>
              <w:ind w:left="0"/>
              <w:rPr>
                <w:rFonts w:eastAsia="Arial"/>
                <w:sz w:val="24"/>
                <w:szCs w:val="24"/>
              </w:rPr>
            </w:pPr>
            <w:r w:rsidRPr="00E77B1F">
              <w:rPr>
                <w:sz w:val="24"/>
                <w:szCs w:val="24"/>
                <w:shd w:val="clear" w:color="auto" w:fill="FFFFFF"/>
              </w:rPr>
              <w:t>used to show that you are </w:t>
            </w:r>
            <w:r w:rsidRPr="00E77B1F">
              <w:rPr>
                <w:rFonts w:eastAsiaTheme="majorEastAsia"/>
                <w:sz w:val="24"/>
                <w:szCs w:val="24"/>
                <w:bdr w:val="none" w:sz="0" w:space="0" w:color="auto" w:frame="1"/>
                <w:shd w:val="clear" w:color="auto" w:fill="FFFFFF"/>
              </w:rPr>
              <w:t>surprised</w:t>
            </w:r>
            <w:r w:rsidRPr="00E77B1F">
              <w:rPr>
                <w:sz w:val="24"/>
                <w:szCs w:val="24"/>
                <w:shd w:val="clear" w:color="auto" w:fill="FFFFFF"/>
              </w:rPr>
              <w:t>, </w:t>
            </w:r>
            <w:r w:rsidRPr="00E77B1F">
              <w:rPr>
                <w:rFonts w:eastAsiaTheme="majorEastAsia"/>
                <w:sz w:val="24"/>
                <w:szCs w:val="24"/>
                <w:bdr w:val="none" w:sz="0" w:space="0" w:color="auto" w:frame="1"/>
                <w:shd w:val="clear" w:color="auto" w:fill="FFFFFF"/>
              </w:rPr>
              <w:t>upset</w:t>
            </w:r>
            <w:r w:rsidRPr="00E77B1F">
              <w:rPr>
                <w:sz w:val="24"/>
                <w:szCs w:val="24"/>
                <w:shd w:val="clear" w:color="auto" w:fill="FFFFFF"/>
              </w:rPr>
              <w:t>, or </w:t>
            </w:r>
            <w:r w:rsidRPr="00E77B1F">
              <w:rPr>
                <w:rFonts w:eastAsiaTheme="majorEastAsia"/>
                <w:sz w:val="24"/>
                <w:szCs w:val="24"/>
                <w:bdr w:val="none" w:sz="0" w:space="0" w:color="auto" w:frame="1"/>
                <w:shd w:val="clear" w:color="auto" w:fill="FFFFFF"/>
              </w:rPr>
              <w:t>annoyed</w:t>
            </w:r>
            <w:r w:rsidR="00D543E9" w:rsidRPr="00E77B1F">
              <w:rPr>
                <w:sz w:val="24"/>
                <w:szCs w:val="24"/>
              </w:rPr>
              <w:t xml:space="preserve"> </w:t>
            </w:r>
            <w:r w:rsidRPr="00E77B1F">
              <w:rPr>
                <w:sz w:val="24"/>
                <w:szCs w:val="24"/>
                <w:shd w:val="clear" w:color="auto" w:fill="FFFFFF"/>
              </w:rPr>
              <w:t>because something </w:t>
            </w:r>
            <w:r w:rsidRPr="00E77B1F">
              <w:rPr>
                <w:rFonts w:eastAsiaTheme="majorEastAsia"/>
                <w:sz w:val="24"/>
                <w:szCs w:val="24"/>
                <w:bdr w:val="none" w:sz="0" w:space="0" w:color="auto" w:frame="1"/>
                <w:shd w:val="clear" w:color="auto" w:fill="FFFFFF"/>
              </w:rPr>
              <w:t>bad</w:t>
            </w:r>
            <w:r w:rsidRPr="00E77B1F">
              <w:rPr>
                <w:sz w:val="24"/>
                <w:szCs w:val="24"/>
                <w:shd w:val="clear" w:color="auto" w:fill="FFFFFF"/>
              </w:rPr>
              <w:t> has happened</w:t>
            </w:r>
          </w:p>
        </w:tc>
      </w:tr>
      <w:tr w:rsidR="00C13727" w:rsidRPr="00E77B1F" w:rsidTr="00D543E9">
        <w:tc>
          <w:tcPr>
            <w:tcW w:w="2029" w:type="dxa"/>
          </w:tcPr>
          <w:p w:rsidR="00C13727" w:rsidRPr="00E77B1F" w:rsidRDefault="00C13727" w:rsidP="00D543E9">
            <w:pPr>
              <w:pStyle w:val="ListParagraph"/>
              <w:tabs>
                <w:tab w:val="left" w:pos="4140"/>
              </w:tabs>
              <w:ind w:left="0"/>
              <w:rPr>
                <w:rFonts w:eastAsia="Arial"/>
                <w:sz w:val="24"/>
                <w:szCs w:val="24"/>
              </w:rPr>
            </w:pPr>
            <w:r w:rsidRPr="00E77B1F">
              <w:rPr>
                <w:rFonts w:eastAsia="Arial"/>
                <w:sz w:val="24"/>
                <w:szCs w:val="24"/>
              </w:rPr>
              <w:t>I'd been looking forward to</w:t>
            </w:r>
          </w:p>
        </w:tc>
        <w:tc>
          <w:tcPr>
            <w:tcW w:w="7409" w:type="dxa"/>
          </w:tcPr>
          <w:p w:rsidR="00C13727" w:rsidRPr="00E77B1F" w:rsidRDefault="00D152C9" w:rsidP="00D543E9">
            <w:pPr>
              <w:pStyle w:val="ListParagraph"/>
              <w:tabs>
                <w:tab w:val="left" w:pos="4140"/>
              </w:tabs>
              <w:ind w:left="0"/>
              <w:rPr>
                <w:rFonts w:eastAsia="Arial"/>
                <w:sz w:val="24"/>
                <w:szCs w:val="24"/>
              </w:rPr>
            </w:pPr>
            <w:r w:rsidRPr="00E77B1F">
              <w:rPr>
                <w:rFonts w:eastAsia="Arial"/>
                <w:sz w:val="24"/>
                <w:szCs w:val="24"/>
              </w:rPr>
              <w:t>Something expected to happen but could not possible</w:t>
            </w:r>
          </w:p>
        </w:tc>
      </w:tr>
    </w:tbl>
    <w:p w:rsidR="00C13727" w:rsidRPr="00E77B1F" w:rsidRDefault="00C13727" w:rsidP="00C13727">
      <w:pPr>
        <w:pStyle w:val="ListParagraph"/>
        <w:tabs>
          <w:tab w:val="left" w:pos="4140"/>
        </w:tabs>
        <w:ind w:left="239"/>
        <w:rPr>
          <w:rFonts w:eastAsia="Arial"/>
          <w:b/>
          <w:sz w:val="24"/>
          <w:szCs w:val="24"/>
        </w:rPr>
      </w:pPr>
    </w:p>
    <w:p w:rsidR="00D152C9" w:rsidRPr="00393A22" w:rsidRDefault="00D152C9" w:rsidP="00D152C9">
      <w:pPr>
        <w:pStyle w:val="ListParagraph"/>
        <w:tabs>
          <w:tab w:val="left" w:pos="4140"/>
        </w:tabs>
        <w:ind w:left="239"/>
        <w:rPr>
          <w:rFonts w:eastAsia="Arial"/>
          <w:sz w:val="8"/>
          <w:szCs w:val="24"/>
        </w:rPr>
      </w:pPr>
    </w:p>
    <w:tbl>
      <w:tblPr>
        <w:tblStyle w:val="TableGrid"/>
        <w:tblW w:w="0" w:type="auto"/>
        <w:tblInd w:w="239" w:type="dxa"/>
        <w:tblLook w:val="04A0"/>
      </w:tblPr>
      <w:tblGrid>
        <w:gridCol w:w="2029"/>
        <w:gridCol w:w="7409"/>
      </w:tblGrid>
      <w:tr w:rsidR="00D152C9" w:rsidRPr="00E77B1F" w:rsidTr="00D543E9">
        <w:tc>
          <w:tcPr>
            <w:tcW w:w="9438" w:type="dxa"/>
            <w:gridSpan w:val="2"/>
          </w:tcPr>
          <w:p w:rsidR="00D152C9" w:rsidRPr="00E77B1F" w:rsidRDefault="005D0447" w:rsidP="00D543E9">
            <w:pPr>
              <w:pStyle w:val="ListParagraph"/>
              <w:tabs>
                <w:tab w:val="left" w:pos="4140"/>
              </w:tabs>
              <w:ind w:left="0"/>
              <w:rPr>
                <w:rFonts w:eastAsia="Arial"/>
                <w:b/>
                <w:sz w:val="24"/>
                <w:szCs w:val="24"/>
              </w:rPr>
            </w:pPr>
            <w:r w:rsidRPr="00E77B1F">
              <w:rPr>
                <w:rFonts w:eastAsia="Arial"/>
                <w:b/>
                <w:sz w:val="24"/>
                <w:szCs w:val="24"/>
              </w:rPr>
              <w:t>INTEREST</w:t>
            </w:r>
          </w:p>
        </w:tc>
      </w:tr>
      <w:tr w:rsidR="00D152C9" w:rsidRPr="00E77B1F" w:rsidTr="00D543E9">
        <w:tc>
          <w:tcPr>
            <w:tcW w:w="2029" w:type="dxa"/>
          </w:tcPr>
          <w:p w:rsidR="00D152C9" w:rsidRPr="00E77B1F" w:rsidRDefault="005D0447" w:rsidP="00D543E9">
            <w:pPr>
              <w:pStyle w:val="ListParagraph"/>
              <w:tabs>
                <w:tab w:val="left" w:pos="4140"/>
              </w:tabs>
              <w:ind w:left="0"/>
              <w:rPr>
                <w:rFonts w:eastAsia="Arial"/>
                <w:sz w:val="24"/>
                <w:szCs w:val="24"/>
              </w:rPr>
            </w:pPr>
            <w:r w:rsidRPr="00E77B1F">
              <w:rPr>
                <w:rFonts w:eastAsia="Arial"/>
                <w:sz w:val="24"/>
                <w:szCs w:val="24"/>
              </w:rPr>
              <w:t>Really!</w:t>
            </w:r>
          </w:p>
        </w:tc>
        <w:tc>
          <w:tcPr>
            <w:tcW w:w="7409" w:type="dxa"/>
          </w:tcPr>
          <w:p w:rsidR="00D152C9" w:rsidRPr="00E77B1F" w:rsidRDefault="005D0447" w:rsidP="00D543E9">
            <w:pPr>
              <w:pStyle w:val="ListParagraph"/>
              <w:tabs>
                <w:tab w:val="left" w:pos="4140"/>
              </w:tabs>
              <w:ind w:left="0"/>
              <w:rPr>
                <w:sz w:val="24"/>
                <w:szCs w:val="24"/>
                <w:shd w:val="clear" w:color="auto" w:fill="FFFFFF"/>
              </w:rPr>
            </w:pPr>
            <w:r w:rsidRPr="00E77B1F">
              <w:rPr>
                <w:sz w:val="24"/>
                <w:szCs w:val="24"/>
                <w:shd w:val="clear" w:color="auto" w:fill="FFFFFF"/>
              </w:rPr>
              <w:t>used to express interest, surprise, or doubt.</w:t>
            </w:r>
          </w:p>
          <w:p w:rsidR="00B815EB" w:rsidRPr="00E77B1F" w:rsidRDefault="00B815EB" w:rsidP="00D543E9">
            <w:pPr>
              <w:pStyle w:val="ListParagraph"/>
              <w:tabs>
                <w:tab w:val="left" w:pos="4140"/>
              </w:tabs>
              <w:ind w:left="0"/>
              <w:rPr>
                <w:rFonts w:eastAsia="Arial"/>
                <w:sz w:val="24"/>
                <w:szCs w:val="24"/>
              </w:rPr>
            </w:pPr>
            <w:r w:rsidRPr="00E77B1F">
              <w:rPr>
                <w:sz w:val="24"/>
                <w:szCs w:val="24"/>
                <w:shd w:val="clear" w:color="auto" w:fill="FFFFFF"/>
              </w:rPr>
              <w:t>"‘I've been working hard.’ ‘Really?’"</w:t>
            </w:r>
          </w:p>
        </w:tc>
      </w:tr>
      <w:tr w:rsidR="00D152C9" w:rsidRPr="00E77B1F" w:rsidTr="00D543E9">
        <w:tc>
          <w:tcPr>
            <w:tcW w:w="2029" w:type="dxa"/>
          </w:tcPr>
          <w:p w:rsidR="00D152C9" w:rsidRPr="00E77B1F" w:rsidRDefault="00B815EB" w:rsidP="00D543E9">
            <w:pPr>
              <w:pStyle w:val="ListParagraph"/>
              <w:tabs>
                <w:tab w:val="left" w:pos="4140"/>
              </w:tabs>
              <w:ind w:left="0"/>
              <w:rPr>
                <w:rFonts w:eastAsia="Arial"/>
                <w:sz w:val="24"/>
                <w:szCs w:val="24"/>
              </w:rPr>
            </w:pPr>
            <w:r w:rsidRPr="00E77B1F">
              <w:rPr>
                <w:rFonts w:eastAsia="Arial"/>
                <w:sz w:val="24"/>
                <w:szCs w:val="24"/>
              </w:rPr>
              <w:t>how interesting!</w:t>
            </w:r>
          </w:p>
        </w:tc>
        <w:tc>
          <w:tcPr>
            <w:tcW w:w="7409" w:type="dxa"/>
          </w:tcPr>
          <w:p w:rsidR="00D152C9" w:rsidRPr="00E77B1F" w:rsidRDefault="00B815EB" w:rsidP="00B815EB">
            <w:pPr>
              <w:pStyle w:val="ListParagraph"/>
              <w:tabs>
                <w:tab w:val="left" w:pos="4140"/>
              </w:tabs>
              <w:ind w:left="0"/>
              <w:rPr>
                <w:rFonts w:eastAsia="Arial"/>
                <w:sz w:val="24"/>
                <w:szCs w:val="24"/>
              </w:rPr>
            </w:pPr>
            <w:r w:rsidRPr="00E77B1F">
              <w:rPr>
                <w:b/>
                <w:bCs/>
                <w:sz w:val="24"/>
                <w:szCs w:val="24"/>
                <w:shd w:val="clear" w:color="auto" w:fill="FFFFFF"/>
              </w:rPr>
              <w:t>Someone or something that is interesting </w:t>
            </w:r>
            <w:r w:rsidRPr="00E77B1F">
              <w:rPr>
                <w:rFonts w:eastAsiaTheme="majorEastAsia"/>
                <w:b/>
                <w:bCs/>
                <w:sz w:val="24"/>
                <w:szCs w:val="24"/>
              </w:rPr>
              <w:t>keeps</w:t>
            </w:r>
            <w:r w:rsidRPr="00E77B1F">
              <w:rPr>
                <w:b/>
                <w:bCs/>
                <w:sz w:val="24"/>
                <w:szCs w:val="24"/>
                <w:shd w:val="clear" w:color="auto" w:fill="FFFFFF"/>
              </w:rPr>
              <w:t> </w:t>
            </w:r>
            <w:r w:rsidRPr="00E77B1F">
              <w:rPr>
                <w:rFonts w:eastAsiaTheme="majorEastAsia"/>
                <w:b/>
                <w:bCs/>
                <w:sz w:val="24"/>
                <w:szCs w:val="24"/>
              </w:rPr>
              <w:t>your</w:t>
            </w:r>
            <w:r w:rsidRPr="00E77B1F">
              <w:rPr>
                <w:b/>
                <w:bCs/>
                <w:sz w:val="24"/>
                <w:szCs w:val="24"/>
                <w:shd w:val="clear" w:color="auto" w:fill="FFFFFF"/>
              </w:rPr>
              <w:t> </w:t>
            </w:r>
            <w:r w:rsidR="0039686E" w:rsidRPr="00E77B1F">
              <w:rPr>
                <w:rFonts w:eastAsiaTheme="majorEastAsia"/>
                <w:b/>
                <w:bCs/>
                <w:sz w:val="24"/>
                <w:szCs w:val="24"/>
              </w:rPr>
              <w:t>attention</w:t>
            </w:r>
            <w:r w:rsidR="0039686E" w:rsidRPr="00E77B1F">
              <w:rPr>
                <w:b/>
                <w:bCs/>
                <w:sz w:val="24"/>
                <w:szCs w:val="24"/>
                <w:shd w:val="clear" w:color="auto" w:fill="FFFFFF"/>
              </w:rPr>
              <w:t xml:space="preserve"> because</w:t>
            </w:r>
            <w:r w:rsidRPr="00E77B1F">
              <w:rPr>
                <w:b/>
                <w:bCs/>
                <w:sz w:val="24"/>
                <w:szCs w:val="24"/>
                <w:shd w:val="clear" w:color="auto" w:fill="FFFFFF"/>
              </w:rPr>
              <w:t xml:space="preserve"> he, she, or it is </w:t>
            </w:r>
            <w:r w:rsidRPr="00E77B1F">
              <w:rPr>
                <w:rFonts w:eastAsiaTheme="majorEastAsia"/>
                <w:b/>
                <w:bCs/>
                <w:sz w:val="24"/>
                <w:szCs w:val="24"/>
              </w:rPr>
              <w:t>unusual</w:t>
            </w:r>
            <w:r w:rsidRPr="00E77B1F">
              <w:rPr>
                <w:b/>
                <w:bCs/>
                <w:sz w:val="24"/>
                <w:szCs w:val="24"/>
                <w:shd w:val="clear" w:color="auto" w:fill="FFFFFF"/>
              </w:rPr>
              <w:t>, </w:t>
            </w:r>
            <w:r w:rsidRPr="00E77B1F">
              <w:rPr>
                <w:rFonts w:eastAsiaTheme="majorEastAsia"/>
                <w:b/>
                <w:bCs/>
                <w:sz w:val="24"/>
                <w:szCs w:val="24"/>
              </w:rPr>
              <w:t>exciting</w:t>
            </w:r>
            <w:r w:rsidRPr="00E77B1F">
              <w:rPr>
                <w:b/>
                <w:bCs/>
                <w:sz w:val="24"/>
                <w:szCs w:val="24"/>
                <w:shd w:val="clear" w:color="auto" w:fill="FFFFFF"/>
              </w:rPr>
              <w:t>, or has a lot of </w:t>
            </w:r>
            <w:r w:rsidRPr="00E77B1F">
              <w:rPr>
                <w:rFonts w:eastAsiaTheme="majorEastAsia"/>
                <w:b/>
                <w:bCs/>
                <w:sz w:val="24"/>
                <w:szCs w:val="24"/>
              </w:rPr>
              <w:t>ideas</w:t>
            </w:r>
            <w:r w:rsidRPr="00E77B1F">
              <w:rPr>
                <w:b/>
                <w:bCs/>
                <w:sz w:val="24"/>
                <w:szCs w:val="24"/>
                <w:shd w:val="clear" w:color="auto" w:fill="FFFFFF"/>
              </w:rPr>
              <w:t>:</w:t>
            </w:r>
          </w:p>
        </w:tc>
      </w:tr>
      <w:tr w:rsidR="00D152C9" w:rsidRPr="00E77B1F" w:rsidTr="00D543E9">
        <w:tc>
          <w:tcPr>
            <w:tcW w:w="2029" w:type="dxa"/>
          </w:tcPr>
          <w:p w:rsidR="00D152C9" w:rsidRPr="00E77B1F" w:rsidRDefault="00B815EB" w:rsidP="00D543E9">
            <w:pPr>
              <w:pStyle w:val="ListParagraph"/>
              <w:tabs>
                <w:tab w:val="left" w:pos="4140"/>
              </w:tabs>
              <w:ind w:left="0"/>
              <w:rPr>
                <w:rFonts w:eastAsia="Arial"/>
                <w:sz w:val="24"/>
                <w:szCs w:val="24"/>
              </w:rPr>
            </w:pPr>
            <w:r w:rsidRPr="00E77B1F">
              <w:rPr>
                <w:rFonts w:eastAsia="Arial"/>
                <w:sz w:val="24"/>
                <w:szCs w:val="24"/>
              </w:rPr>
              <w:t>That's interesting!</w:t>
            </w:r>
          </w:p>
        </w:tc>
        <w:tc>
          <w:tcPr>
            <w:tcW w:w="7409" w:type="dxa"/>
          </w:tcPr>
          <w:p w:rsidR="00D152C9" w:rsidRPr="00E77B1F" w:rsidRDefault="00F3477F" w:rsidP="00D543E9">
            <w:pPr>
              <w:pStyle w:val="ListParagraph"/>
              <w:tabs>
                <w:tab w:val="left" w:pos="4140"/>
              </w:tabs>
              <w:ind w:left="0"/>
              <w:rPr>
                <w:rFonts w:eastAsia="Arial"/>
                <w:sz w:val="24"/>
                <w:szCs w:val="24"/>
              </w:rPr>
            </w:pPr>
            <w:r w:rsidRPr="00E77B1F">
              <w:rPr>
                <w:sz w:val="24"/>
                <w:szCs w:val="24"/>
                <w:shd w:val="clear" w:color="auto" w:fill="FFFFFF"/>
              </w:rPr>
              <w:t>arousing curiosity or interest</w:t>
            </w:r>
          </w:p>
        </w:tc>
      </w:tr>
    </w:tbl>
    <w:p w:rsidR="00C13727" w:rsidRPr="00393A22" w:rsidRDefault="00C13727" w:rsidP="00E82D79">
      <w:pPr>
        <w:pStyle w:val="ListParagraph"/>
        <w:tabs>
          <w:tab w:val="left" w:pos="4140"/>
        </w:tabs>
        <w:ind w:left="239"/>
        <w:rPr>
          <w:rFonts w:eastAsia="Arial"/>
          <w:b/>
          <w:sz w:val="4"/>
          <w:szCs w:val="24"/>
        </w:rPr>
      </w:pPr>
    </w:p>
    <w:p w:rsidR="00F3477F" w:rsidRPr="00E77B1F" w:rsidRDefault="00F3477F" w:rsidP="00F3477F">
      <w:pPr>
        <w:pStyle w:val="ListParagraph"/>
        <w:tabs>
          <w:tab w:val="left" w:pos="4140"/>
        </w:tabs>
        <w:ind w:left="239"/>
        <w:rPr>
          <w:rFonts w:eastAsia="Arial"/>
          <w:sz w:val="24"/>
          <w:szCs w:val="24"/>
        </w:rPr>
      </w:pPr>
    </w:p>
    <w:tbl>
      <w:tblPr>
        <w:tblStyle w:val="TableGrid"/>
        <w:tblW w:w="0" w:type="auto"/>
        <w:tblInd w:w="239" w:type="dxa"/>
        <w:tblLook w:val="04A0"/>
      </w:tblPr>
      <w:tblGrid>
        <w:gridCol w:w="2029"/>
        <w:gridCol w:w="7409"/>
      </w:tblGrid>
      <w:tr w:rsidR="00F3477F" w:rsidRPr="00E77B1F" w:rsidTr="00D543E9">
        <w:tc>
          <w:tcPr>
            <w:tcW w:w="9438" w:type="dxa"/>
            <w:gridSpan w:val="2"/>
          </w:tcPr>
          <w:p w:rsidR="00F3477F" w:rsidRPr="00E77B1F" w:rsidRDefault="00F3477F" w:rsidP="00D543E9">
            <w:pPr>
              <w:pStyle w:val="ListParagraph"/>
              <w:tabs>
                <w:tab w:val="left" w:pos="4140"/>
              </w:tabs>
              <w:ind w:left="0"/>
              <w:rPr>
                <w:rFonts w:eastAsia="Arial"/>
                <w:b/>
                <w:sz w:val="24"/>
                <w:szCs w:val="24"/>
              </w:rPr>
            </w:pPr>
            <w:r w:rsidRPr="00E77B1F">
              <w:rPr>
                <w:rFonts w:eastAsia="Arial"/>
                <w:b/>
                <w:sz w:val="24"/>
                <w:szCs w:val="24"/>
              </w:rPr>
              <w:t>PLEASURE</w:t>
            </w:r>
          </w:p>
        </w:tc>
      </w:tr>
      <w:tr w:rsidR="00F3477F" w:rsidRPr="00E77B1F" w:rsidTr="00D543E9">
        <w:tc>
          <w:tcPr>
            <w:tcW w:w="2029" w:type="dxa"/>
          </w:tcPr>
          <w:p w:rsidR="00F3477F" w:rsidRPr="00E77B1F" w:rsidRDefault="00F3477F" w:rsidP="00D543E9">
            <w:pPr>
              <w:pStyle w:val="ListParagraph"/>
              <w:tabs>
                <w:tab w:val="left" w:pos="4140"/>
              </w:tabs>
              <w:ind w:left="0"/>
              <w:rPr>
                <w:rFonts w:eastAsia="Arial"/>
                <w:sz w:val="24"/>
                <w:szCs w:val="24"/>
              </w:rPr>
            </w:pPr>
            <w:r w:rsidRPr="00E77B1F">
              <w:rPr>
                <w:rFonts w:eastAsia="Arial"/>
                <w:sz w:val="24"/>
                <w:szCs w:val="24"/>
              </w:rPr>
              <w:t>I am pleased!</w:t>
            </w:r>
          </w:p>
        </w:tc>
        <w:tc>
          <w:tcPr>
            <w:tcW w:w="7409" w:type="dxa"/>
          </w:tcPr>
          <w:p w:rsidR="00F3477F" w:rsidRPr="00E77B1F" w:rsidRDefault="00F3477F" w:rsidP="00D543E9">
            <w:pPr>
              <w:pStyle w:val="ListParagraph"/>
              <w:tabs>
                <w:tab w:val="left" w:pos="4140"/>
              </w:tabs>
              <w:ind w:left="0"/>
              <w:rPr>
                <w:rFonts w:eastAsia="Arial"/>
                <w:sz w:val="24"/>
                <w:szCs w:val="24"/>
              </w:rPr>
            </w:pPr>
            <w:r w:rsidRPr="00E77B1F">
              <w:rPr>
                <w:sz w:val="24"/>
                <w:szCs w:val="24"/>
                <w:shd w:val="clear" w:color="auto" w:fill="FFFFFF"/>
              </w:rPr>
              <w:t>Happy about something or satisfied with something.</w:t>
            </w:r>
            <w:r w:rsidRPr="00E77B1F">
              <w:rPr>
                <w:rStyle w:val="nbsp1"/>
                <w:rFonts w:eastAsiaTheme="majorEastAsia"/>
                <w:sz w:val="24"/>
                <w:szCs w:val="24"/>
                <w:shd w:val="clear" w:color="auto" w:fill="FFFFFF"/>
              </w:rPr>
              <w:t>  </w:t>
            </w:r>
          </w:p>
        </w:tc>
      </w:tr>
      <w:tr w:rsidR="00F3477F" w:rsidRPr="00E77B1F" w:rsidTr="00D543E9">
        <w:tc>
          <w:tcPr>
            <w:tcW w:w="2029" w:type="dxa"/>
          </w:tcPr>
          <w:p w:rsidR="00F3477F" w:rsidRPr="00E77B1F" w:rsidRDefault="00F3477F" w:rsidP="00D543E9">
            <w:pPr>
              <w:pStyle w:val="ListParagraph"/>
              <w:tabs>
                <w:tab w:val="left" w:pos="4140"/>
              </w:tabs>
              <w:ind w:left="0"/>
              <w:rPr>
                <w:rFonts w:eastAsia="Arial"/>
                <w:sz w:val="24"/>
                <w:szCs w:val="24"/>
              </w:rPr>
            </w:pPr>
            <w:r w:rsidRPr="00E77B1F">
              <w:rPr>
                <w:rFonts w:eastAsia="Arial"/>
                <w:sz w:val="24"/>
                <w:szCs w:val="24"/>
              </w:rPr>
              <w:t>Fantastic!!</w:t>
            </w:r>
          </w:p>
        </w:tc>
        <w:tc>
          <w:tcPr>
            <w:tcW w:w="7409" w:type="dxa"/>
          </w:tcPr>
          <w:p w:rsidR="00F3477F" w:rsidRPr="00E77B1F" w:rsidRDefault="00F3477F" w:rsidP="00D543E9">
            <w:pPr>
              <w:pStyle w:val="ListParagraph"/>
              <w:tabs>
                <w:tab w:val="left" w:pos="4140"/>
              </w:tabs>
              <w:ind w:left="0"/>
              <w:rPr>
                <w:sz w:val="24"/>
                <w:szCs w:val="24"/>
                <w:shd w:val="clear" w:color="auto" w:fill="FFFFFF"/>
              </w:rPr>
            </w:pPr>
            <w:r w:rsidRPr="00E77B1F">
              <w:rPr>
                <w:sz w:val="24"/>
                <w:szCs w:val="24"/>
                <w:shd w:val="clear" w:color="auto" w:fill="FFFFFF"/>
              </w:rPr>
              <w:t>extraordinarily good or attractive.</w:t>
            </w:r>
          </w:p>
          <w:p w:rsidR="00F3477F" w:rsidRPr="00E77B1F" w:rsidRDefault="00F3477F" w:rsidP="00D543E9">
            <w:pPr>
              <w:pStyle w:val="ListParagraph"/>
              <w:tabs>
                <w:tab w:val="left" w:pos="4140"/>
              </w:tabs>
              <w:ind w:left="0"/>
              <w:rPr>
                <w:rFonts w:eastAsia="Arial"/>
                <w:sz w:val="24"/>
                <w:szCs w:val="24"/>
              </w:rPr>
            </w:pPr>
            <w:r w:rsidRPr="00E77B1F">
              <w:rPr>
                <w:sz w:val="24"/>
                <w:szCs w:val="24"/>
                <w:shd w:val="clear" w:color="auto" w:fill="FFFFFF"/>
              </w:rPr>
              <w:lastRenderedPageBreak/>
              <w:t>They did a fantastic job.</w:t>
            </w:r>
          </w:p>
        </w:tc>
      </w:tr>
      <w:tr w:rsidR="00F3477F" w:rsidRPr="00E77B1F" w:rsidTr="00D543E9">
        <w:tc>
          <w:tcPr>
            <w:tcW w:w="2029" w:type="dxa"/>
          </w:tcPr>
          <w:p w:rsidR="00F3477F" w:rsidRPr="00E77B1F" w:rsidRDefault="00F3477F" w:rsidP="00D543E9">
            <w:pPr>
              <w:pStyle w:val="ListParagraph"/>
              <w:tabs>
                <w:tab w:val="left" w:pos="4140"/>
              </w:tabs>
              <w:ind w:left="0"/>
              <w:rPr>
                <w:rFonts w:eastAsia="Arial"/>
                <w:sz w:val="24"/>
                <w:szCs w:val="24"/>
              </w:rPr>
            </w:pPr>
            <w:r w:rsidRPr="00E77B1F">
              <w:rPr>
                <w:rFonts w:eastAsia="Arial"/>
                <w:sz w:val="24"/>
                <w:szCs w:val="24"/>
              </w:rPr>
              <w:lastRenderedPageBreak/>
              <w:t>Wonderful!!</w:t>
            </w:r>
          </w:p>
        </w:tc>
        <w:tc>
          <w:tcPr>
            <w:tcW w:w="7409" w:type="dxa"/>
          </w:tcPr>
          <w:p w:rsidR="00F3477F" w:rsidRPr="00E77B1F" w:rsidRDefault="00F3477F" w:rsidP="00D543E9">
            <w:pPr>
              <w:pStyle w:val="ListParagraph"/>
              <w:tabs>
                <w:tab w:val="left" w:pos="4140"/>
              </w:tabs>
              <w:ind w:left="0"/>
              <w:rPr>
                <w:rFonts w:eastAsia="Arial"/>
                <w:sz w:val="24"/>
                <w:szCs w:val="24"/>
              </w:rPr>
            </w:pPr>
            <w:r w:rsidRPr="00E77B1F">
              <w:rPr>
                <w:rFonts w:eastAsia="Arial"/>
                <w:sz w:val="24"/>
                <w:szCs w:val="24"/>
              </w:rPr>
              <w:t>Extremely good</w:t>
            </w:r>
          </w:p>
        </w:tc>
      </w:tr>
      <w:tr w:rsidR="00F3477F" w:rsidRPr="00E77B1F" w:rsidTr="00D543E9">
        <w:tc>
          <w:tcPr>
            <w:tcW w:w="2029" w:type="dxa"/>
          </w:tcPr>
          <w:p w:rsidR="00F3477F" w:rsidRPr="00E77B1F" w:rsidRDefault="00F3477F" w:rsidP="00D543E9">
            <w:pPr>
              <w:pStyle w:val="ListParagraph"/>
              <w:tabs>
                <w:tab w:val="left" w:pos="4140"/>
              </w:tabs>
              <w:ind w:left="0"/>
              <w:rPr>
                <w:rFonts w:eastAsia="Arial"/>
                <w:sz w:val="24"/>
                <w:szCs w:val="24"/>
              </w:rPr>
            </w:pPr>
            <w:r w:rsidRPr="00E77B1F">
              <w:rPr>
                <w:rFonts w:eastAsia="Arial"/>
                <w:sz w:val="24"/>
                <w:szCs w:val="24"/>
              </w:rPr>
              <w:t>Oh, good!</w:t>
            </w:r>
          </w:p>
        </w:tc>
        <w:tc>
          <w:tcPr>
            <w:tcW w:w="7409" w:type="dxa"/>
          </w:tcPr>
          <w:p w:rsidR="00F3477F" w:rsidRPr="00E77B1F" w:rsidRDefault="00F3477F" w:rsidP="00D543E9">
            <w:pPr>
              <w:pStyle w:val="ListParagraph"/>
              <w:tabs>
                <w:tab w:val="left" w:pos="4140"/>
              </w:tabs>
              <w:ind w:left="0"/>
              <w:rPr>
                <w:rFonts w:eastAsia="Arial"/>
                <w:sz w:val="24"/>
                <w:szCs w:val="24"/>
              </w:rPr>
            </w:pPr>
            <w:r w:rsidRPr="00E77B1F">
              <w:rPr>
                <w:b/>
                <w:bCs/>
                <w:sz w:val="24"/>
                <w:szCs w:val="24"/>
                <w:shd w:val="clear" w:color="auto" w:fill="FFFFFF"/>
              </w:rPr>
              <w:t>very </w:t>
            </w:r>
            <w:r w:rsidRPr="00E77B1F">
              <w:rPr>
                <w:rFonts w:eastAsiaTheme="majorEastAsia"/>
                <w:b/>
                <w:bCs/>
                <w:sz w:val="24"/>
                <w:szCs w:val="24"/>
              </w:rPr>
              <w:t>satisfactory</w:t>
            </w:r>
            <w:r w:rsidRPr="00E77B1F">
              <w:rPr>
                <w:b/>
                <w:bCs/>
                <w:sz w:val="24"/>
                <w:szCs w:val="24"/>
                <w:shd w:val="clear" w:color="auto" w:fill="FFFFFF"/>
              </w:rPr>
              <w:t>, </w:t>
            </w:r>
            <w:r w:rsidRPr="00E77B1F">
              <w:rPr>
                <w:rFonts w:eastAsiaTheme="majorEastAsia"/>
                <w:b/>
                <w:bCs/>
                <w:sz w:val="24"/>
                <w:szCs w:val="24"/>
              </w:rPr>
              <w:t>enjoyable</w:t>
            </w:r>
            <w:r w:rsidRPr="00E77B1F">
              <w:rPr>
                <w:b/>
                <w:bCs/>
                <w:sz w:val="24"/>
                <w:szCs w:val="24"/>
                <w:shd w:val="clear" w:color="auto" w:fill="FFFFFF"/>
              </w:rPr>
              <w:t>, </w:t>
            </w:r>
            <w:r w:rsidRPr="00E77B1F">
              <w:rPr>
                <w:rFonts w:eastAsiaTheme="majorEastAsia"/>
                <w:b/>
                <w:bCs/>
                <w:sz w:val="24"/>
                <w:szCs w:val="24"/>
              </w:rPr>
              <w:t>pleasant</w:t>
            </w:r>
            <w:r w:rsidRPr="00E77B1F">
              <w:rPr>
                <w:b/>
                <w:bCs/>
                <w:sz w:val="24"/>
                <w:szCs w:val="24"/>
                <w:shd w:val="clear" w:color="auto" w:fill="FFFFFF"/>
              </w:rPr>
              <w:t>, or </w:t>
            </w:r>
            <w:r w:rsidRPr="00E77B1F">
              <w:rPr>
                <w:rFonts w:eastAsiaTheme="majorEastAsia"/>
                <w:b/>
                <w:bCs/>
                <w:sz w:val="24"/>
                <w:szCs w:val="24"/>
              </w:rPr>
              <w:t>interesting</w:t>
            </w:r>
            <w:r w:rsidRPr="00E77B1F">
              <w:rPr>
                <w:b/>
                <w:bCs/>
                <w:sz w:val="24"/>
                <w:szCs w:val="24"/>
                <w:shd w:val="clear" w:color="auto" w:fill="FFFFFF"/>
              </w:rPr>
              <w:t>:</w:t>
            </w:r>
          </w:p>
        </w:tc>
      </w:tr>
    </w:tbl>
    <w:p w:rsidR="00F3477F" w:rsidRPr="00E77B1F" w:rsidRDefault="00F3477F" w:rsidP="00F3477F">
      <w:pPr>
        <w:pStyle w:val="ListParagraph"/>
        <w:tabs>
          <w:tab w:val="left" w:pos="4140"/>
        </w:tabs>
        <w:ind w:left="239"/>
        <w:rPr>
          <w:rFonts w:eastAsia="Arial"/>
          <w:b/>
          <w:sz w:val="24"/>
          <w:szCs w:val="24"/>
        </w:rPr>
      </w:pPr>
    </w:p>
    <w:p w:rsidR="00F3477F" w:rsidRPr="00E77B1F" w:rsidRDefault="00F3477F" w:rsidP="00F3477F">
      <w:pPr>
        <w:pStyle w:val="ListParagraph"/>
        <w:tabs>
          <w:tab w:val="left" w:pos="4140"/>
        </w:tabs>
        <w:ind w:left="239"/>
        <w:rPr>
          <w:rFonts w:eastAsia="Arial"/>
          <w:sz w:val="24"/>
          <w:szCs w:val="24"/>
        </w:rPr>
      </w:pPr>
    </w:p>
    <w:tbl>
      <w:tblPr>
        <w:tblStyle w:val="TableGrid"/>
        <w:tblW w:w="0" w:type="auto"/>
        <w:tblInd w:w="239" w:type="dxa"/>
        <w:tblLook w:val="04A0"/>
      </w:tblPr>
      <w:tblGrid>
        <w:gridCol w:w="2389"/>
        <w:gridCol w:w="7049"/>
      </w:tblGrid>
      <w:tr w:rsidR="00F3477F" w:rsidRPr="00E77B1F" w:rsidTr="00D543E9">
        <w:tc>
          <w:tcPr>
            <w:tcW w:w="9438" w:type="dxa"/>
            <w:gridSpan w:val="2"/>
          </w:tcPr>
          <w:p w:rsidR="00F3477F" w:rsidRPr="00E77B1F" w:rsidRDefault="00F3477F" w:rsidP="00D543E9">
            <w:pPr>
              <w:pStyle w:val="ListParagraph"/>
              <w:tabs>
                <w:tab w:val="left" w:pos="4140"/>
              </w:tabs>
              <w:ind w:left="0"/>
              <w:rPr>
                <w:rFonts w:eastAsia="Arial"/>
                <w:b/>
                <w:sz w:val="24"/>
                <w:szCs w:val="24"/>
              </w:rPr>
            </w:pPr>
            <w:r w:rsidRPr="00E77B1F">
              <w:rPr>
                <w:rFonts w:eastAsia="Arial"/>
                <w:b/>
                <w:sz w:val="24"/>
                <w:szCs w:val="24"/>
              </w:rPr>
              <w:t>SYMPATHY</w:t>
            </w:r>
          </w:p>
        </w:tc>
      </w:tr>
      <w:tr w:rsidR="000E57C8" w:rsidRPr="00E77B1F" w:rsidTr="00F3477F">
        <w:tc>
          <w:tcPr>
            <w:tcW w:w="2389" w:type="dxa"/>
          </w:tcPr>
          <w:p w:rsidR="000E57C8" w:rsidRPr="00E77B1F" w:rsidRDefault="000E57C8" w:rsidP="00D543E9">
            <w:pPr>
              <w:pStyle w:val="ListParagraph"/>
              <w:tabs>
                <w:tab w:val="left" w:pos="4140"/>
              </w:tabs>
              <w:ind w:left="0"/>
              <w:rPr>
                <w:rFonts w:eastAsia="Arial"/>
                <w:sz w:val="24"/>
                <w:szCs w:val="24"/>
              </w:rPr>
            </w:pPr>
            <w:r w:rsidRPr="00E77B1F">
              <w:rPr>
                <w:rFonts w:eastAsia="Arial"/>
                <w:sz w:val="24"/>
                <w:szCs w:val="24"/>
              </w:rPr>
              <w:t>What a pity!</w:t>
            </w:r>
          </w:p>
        </w:tc>
        <w:tc>
          <w:tcPr>
            <w:tcW w:w="7049" w:type="dxa"/>
          </w:tcPr>
          <w:p w:rsidR="000E57C8" w:rsidRPr="00E77B1F" w:rsidRDefault="000E57C8" w:rsidP="00070A38">
            <w:pPr>
              <w:pStyle w:val="ListParagraph"/>
              <w:tabs>
                <w:tab w:val="left" w:pos="4140"/>
              </w:tabs>
              <w:ind w:left="0"/>
              <w:rPr>
                <w:rFonts w:eastAsia="Arial"/>
                <w:sz w:val="24"/>
                <w:szCs w:val="24"/>
              </w:rPr>
            </w:pPr>
            <w:r w:rsidRPr="00E77B1F">
              <w:rPr>
                <w:sz w:val="24"/>
                <w:szCs w:val="24"/>
                <w:shd w:val="clear" w:color="auto" w:fill="FFFFFF"/>
              </w:rPr>
              <w:t>a cause for regret or disappointment.</w:t>
            </w:r>
          </w:p>
        </w:tc>
      </w:tr>
      <w:tr w:rsidR="000E57C8" w:rsidRPr="00E77B1F" w:rsidTr="00F3477F">
        <w:tc>
          <w:tcPr>
            <w:tcW w:w="2389" w:type="dxa"/>
          </w:tcPr>
          <w:p w:rsidR="000E57C8" w:rsidRPr="00E77B1F" w:rsidRDefault="000E57C8" w:rsidP="00D543E9">
            <w:pPr>
              <w:pStyle w:val="ListParagraph"/>
              <w:tabs>
                <w:tab w:val="left" w:pos="4140"/>
              </w:tabs>
              <w:ind w:left="0"/>
              <w:rPr>
                <w:rFonts w:eastAsia="Arial"/>
                <w:sz w:val="24"/>
                <w:szCs w:val="24"/>
              </w:rPr>
            </w:pPr>
            <w:r w:rsidRPr="00E77B1F">
              <w:rPr>
                <w:rFonts w:eastAsia="Arial"/>
                <w:sz w:val="24"/>
                <w:szCs w:val="24"/>
              </w:rPr>
              <w:t>What a shame!</w:t>
            </w:r>
          </w:p>
        </w:tc>
        <w:tc>
          <w:tcPr>
            <w:tcW w:w="7049" w:type="dxa"/>
          </w:tcPr>
          <w:p w:rsidR="000E57C8" w:rsidRPr="00E77B1F" w:rsidRDefault="000E57C8" w:rsidP="00070A38">
            <w:pPr>
              <w:pStyle w:val="ListParagraph"/>
              <w:tabs>
                <w:tab w:val="left" w:pos="4140"/>
              </w:tabs>
              <w:ind w:left="0"/>
              <w:rPr>
                <w:rFonts w:eastAsia="Arial"/>
                <w:sz w:val="24"/>
                <w:szCs w:val="24"/>
              </w:rPr>
            </w:pPr>
            <w:r w:rsidRPr="00E77B1F">
              <w:rPr>
                <w:sz w:val="24"/>
                <w:szCs w:val="24"/>
                <w:shd w:val="clear" w:color="auto" w:fill="FFFFFF"/>
              </w:rPr>
              <w:t>a regrettable or unfortunate situation or action.</w:t>
            </w:r>
          </w:p>
        </w:tc>
      </w:tr>
      <w:tr w:rsidR="00F3477F" w:rsidRPr="00E77B1F" w:rsidTr="00F3477F">
        <w:tc>
          <w:tcPr>
            <w:tcW w:w="2389" w:type="dxa"/>
          </w:tcPr>
          <w:p w:rsidR="00F3477F" w:rsidRPr="00E77B1F" w:rsidRDefault="00F3477F" w:rsidP="00D543E9">
            <w:pPr>
              <w:pStyle w:val="ListParagraph"/>
              <w:tabs>
                <w:tab w:val="left" w:pos="4140"/>
              </w:tabs>
              <w:ind w:left="0"/>
              <w:rPr>
                <w:rFonts w:eastAsia="Arial"/>
                <w:sz w:val="24"/>
                <w:szCs w:val="24"/>
              </w:rPr>
            </w:pPr>
            <w:r w:rsidRPr="00E77B1F">
              <w:rPr>
                <w:rFonts w:eastAsia="Arial"/>
                <w:sz w:val="24"/>
                <w:szCs w:val="24"/>
              </w:rPr>
              <w:t>Oh dear!</w:t>
            </w:r>
          </w:p>
        </w:tc>
        <w:tc>
          <w:tcPr>
            <w:tcW w:w="7049" w:type="dxa"/>
          </w:tcPr>
          <w:p w:rsidR="00F3477F" w:rsidRPr="00E77B1F" w:rsidRDefault="00D543E9" w:rsidP="00D543E9">
            <w:pPr>
              <w:pStyle w:val="ListParagraph"/>
              <w:tabs>
                <w:tab w:val="left" w:pos="4140"/>
              </w:tabs>
              <w:ind w:left="0"/>
              <w:rPr>
                <w:rFonts w:eastAsia="Arial"/>
                <w:sz w:val="24"/>
                <w:szCs w:val="24"/>
              </w:rPr>
            </w:pPr>
            <w:r w:rsidRPr="00E77B1F">
              <w:rPr>
                <w:sz w:val="24"/>
                <w:szCs w:val="24"/>
                <w:shd w:val="clear" w:color="auto" w:fill="FFFFFF"/>
              </w:rPr>
              <w:t>used to show that you are </w:t>
            </w:r>
            <w:r w:rsidRPr="00E77B1F">
              <w:rPr>
                <w:rFonts w:eastAsiaTheme="majorEastAsia"/>
                <w:sz w:val="24"/>
                <w:szCs w:val="24"/>
                <w:bdr w:val="none" w:sz="0" w:space="0" w:color="auto" w:frame="1"/>
                <w:shd w:val="clear" w:color="auto" w:fill="FFFFFF"/>
              </w:rPr>
              <w:t>surprised</w:t>
            </w:r>
            <w:r w:rsidRPr="00E77B1F">
              <w:rPr>
                <w:sz w:val="24"/>
                <w:szCs w:val="24"/>
                <w:shd w:val="clear" w:color="auto" w:fill="FFFFFF"/>
              </w:rPr>
              <w:t>, </w:t>
            </w:r>
            <w:r w:rsidRPr="00E77B1F">
              <w:rPr>
                <w:rFonts w:eastAsiaTheme="majorEastAsia"/>
                <w:sz w:val="24"/>
                <w:szCs w:val="24"/>
                <w:bdr w:val="none" w:sz="0" w:space="0" w:color="auto" w:frame="1"/>
                <w:shd w:val="clear" w:color="auto" w:fill="FFFFFF"/>
              </w:rPr>
              <w:t>upset</w:t>
            </w:r>
            <w:r w:rsidRPr="00E77B1F">
              <w:rPr>
                <w:sz w:val="24"/>
                <w:szCs w:val="24"/>
                <w:shd w:val="clear" w:color="auto" w:fill="FFFFFF"/>
              </w:rPr>
              <w:t>, or </w:t>
            </w:r>
            <w:r w:rsidRPr="00E77B1F">
              <w:rPr>
                <w:rFonts w:eastAsiaTheme="majorEastAsia"/>
                <w:sz w:val="24"/>
                <w:szCs w:val="24"/>
                <w:bdr w:val="none" w:sz="0" w:space="0" w:color="auto" w:frame="1"/>
                <w:shd w:val="clear" w:color="auto" w:fill="FFFFFF"/>
              </w:rPr>
              <w:t>annoyed</w:t>
            </w:r>
            <w:r w:rsidRPr="00E77B1F">
              <w:rPr>
                <w:sz w:val="24"/>
                <w:szCs w:val="24"/>
              </w:rPr>
              <w:t xml:space="preserve"> </w:t>
            </w:r>
            <w:r w:rsidRPr="00E77B1F">
              <w:rPr>
                <w:sz w:val="24"/>
                <w:szCs w:val="24"/>
                <w:shd w:val="clear" w:color="auto" w:fill="FFFFFF"/>
              </w:rPr>
              <w:t>because something </w:t>
            </w:r>
            <w:r w:rsidRPr="00E77B1F">
              <w:rPr>
                <w:rFonts w:eastAsiaTheme="majorEastAsia"/>
                <w:sz w:val="24"/>
                <w:szCs w:val="24"/>
                <w:bdr w:val="none" w:sz="0" w:space="0" w:color="auto" w:frame="1"/>
                <w:shd w:val="clear" w:color="auto" w:fill="FFFFFF"/>
              </w:rPr>
              <w:t>bad</w:t>
            </w:r>
            <w:r w:rsidRPr="00E77B1F">
              <w:rPr>
                <w:sz w:val="24"/>
                <w:szCs w:val="24"/>
                <w:shd w:val="clear" w:color="auto" w:fill="FFFFFF"/>
              </w:rPr>
              <w:t> has happened</w:t>
            </w:r>
          </w:p>
        </w:tc>
      </w:tr>
      <w:tr w:rsidR="00F3477F" w:rsidRPr="00E77B1F" w:rsidTr="00F3477F">
        <w:tc>
          <w:tcPr>
            <w:tcW w:w="2389" w:type="dxa"/>
          </w:tcPr>
          <w:p w:rsidR="00F3477F" w:rsidRPr="00E77B1F" w:rsidRDefault="00F3477F" w:rsidP="00D543E9">
            <w:pPr>
              <w:pStyle w:val="ListParagraph"/>
              <w:tabs>
                <w:tab w:val="left" w:pos="4140"/>
              </w:tabs>
              <w:ind w:left="0"/>
              <w:rPr>
                <w:rFonts w:eastAsia="Arial"/>
                <w:sz w:val="24"/>
                <w:szCs w:val="24"/>
              </w:rPr>
            </w:pPr>
            <w:r w:rsidRPr="00E77B1F">
              <w:rPr>
                <w:rFonts w:eastAsia="Arial"/>
                <w:sz w:val="24"/>
                <w:szCs w:val="24"/>
              </w:rPr>
              <w:t>I'm sorry to hear that</w:t>
            </w:r>
          </w:p>
        </w:tc>
        <w:tc>
          <w:tcPr>
            <w:tcW w:w="7049" w:type="dxa"/>
          </w:tcPr>
          <w:p w:rsidR="00F3477F" w:rsidRPr="00E77B1F" w:rsidRDefault="00D543E9" w:rsidP="00D543E9">
            <w:pPr>
              <w:pStyle w:val="ListParagraph"/>
              <w:tabs>
                <w:tab w:val="left" w:pos="4140"/>
              </w:tabs>
              <w:ind w:left="0"/>
              <w:rPr>
                <w:rFonts w:eastAsia="Arial"/>
                <w:sz w:val="24"/>
                <w:szCs w:val="24"/>
              </w:rPr>
            </w:pPr>
            <w:r w:rsidRPr="00E77B1F">
              <w:rPr>
                <w:sz w:val="24"/>
                <w:szCs w:val="24"/>
                <w:shd w:val="clear" w:color="auto" w:fill="FFFFFF"/>
              </w:rPr>
              <w:t>an </w:t>
            </w:r>
            <w:r w:rsidRPr="00E77B1F">
              <w:rPr>
                <w:rStyle w:val="hvr"/>
                <w:rFonts w:eastAsiaTheme="majorEastAsia"/>
                <w:sz w:val="24"/>
                <w:szCs w:val="24"/>
                <w:shd w:val="clear" w:color="auto" w:fill="FFFFFF"/>
              </w:rPr>
              <w:t>expression</w:t>
            </w:r>
            <w:r w:rsidRPr="00E77B1F">
              <w:rPr>
                <w:sz w:val="24"/>
                <w:szCs w:val="24"/>
                <w:shd w:val="clear" w:color="auto" w:fill="FFFFFF"/>
              </w:rPr>
              <w:t> of </w:t>
            </w:r>
            <w:r w:rsidRPr="00E77B1F">
              <w:rPr>
                <w:rStyle w:val="hvr"/>
                <w:rFonts w:eastAsiaTheme="majorEastAsia"/>
                <w:sz w:val="24"/>
                <w:szCs w:val="24"/>
                <w:shd w:val="clear" w:color="auto" w:fill="FFFFFF"/>
              </w:rPr>
              <w:t>consolation</w:t>
            </w:r>
            <w:r w:rsidRPr="00E77B1F">
              <w:rPr>
                <w:sz w:val="24"/>
                <w:szCs w:val="24"/>
                <w:shd w:val="clear" w:color="auto" w:fill="FFFFFF"/>
              </w:rPr>
              <w:t> or </w:t>
            </w:r>
            <w:r w:rsidRPr="00E77B1F">
              <w:rPr>
                <w:rStyle w:val="hvr"/>
                <w:rFonts w:eastAsiaTheme="majorEastAsia"/>
                <w:sz w:val="24"/>
                <w:szCs w:val="24"/>
                <w:shd w:val="clear" w:color="auto" w:fill="FFFFFF"/>
              </w:rPr>
              <w:t>regret.</w:t>
            </w:r>
          </w:p>
        </w:tc>
      </w:tr>
    </w:tbl>
    <w:p w:rsidR="000E57C8" w:rsidRPr="00E77B1F" w:rsidRDefault="000E57C8" w:rsidP="000E57C8">
      <w:pPr>
        <w:pStyle w:val="ListParagraph"/>
        <w:tabs>
          <w:tab w:val="left" w:pos="4140"/>
        </w:tabs>
        <w:ind w:left="239"/>
        <w:rPr>
          <w:rFonts w:eastAsia="Arial"/>
          <w:sz w:val="24"/>
          <w:szCs w:val="24"/>
        </w:rPr>
      </w:pPr>
    </w:p>
    <w:tbl>
      <w:tblPr>
        <w:tblStyle w:val="TableGrid"/>
        <w:tblW w:w="0" w:type="auto"/>
        <w:tblInd w:w="239" w:type="dxa"/>
        <w:tblLook w:val="04A0"/>
      </w:tblPr>
      <w:tblGrid>
        <w:gridCol w:w="2389"/>
        <w:gridCol w:w="7049"/>
      </w:tblGrid>
      <w:tr w:rsidR="000E57C8" w:rsidRPr="00E77B1F" w:rsidTr="00070A38">
        <w:tc>
          <w:tcPr>
            <w:tcW w:w="9438" w:type="dxa"/>
            <w:gridSpan w:val="2"/>
          </w:tcPr>
          <w:p w:rsidR="000E57C8" w:rsidRPr="00E77B1F" w:rsidRDefault="000E57C8" w:rsidP="00070A38">
            <w:pPr>
              <w:pStyle w:val="ListParagraph"/>
              <w:tabs>
                <w:tab w:val="left" w:pos="4140"/>
              </w:tabs>
              <w:ind w:left="0"/>
              <w:rPr>
                <w:rFonts w:eastAsia="Arial"/>
                <w:b/>
                <w:sz w:val="24"/>
                <w:szCs w:val="24"/>
              </w:rPr>
            </w:pPr>
            <w:r w:rsidRPr="00E77B1F">
              <w:rPr>
                <w:rFonts w:eastAsia="Arial"/>
                <w:b/>
                <w:sz w:val="24"/>
                <w:szCs w:val="24"/>
              </w:rPr>
              <w:t>ANNOYANCE (Angry)</w:t>
            </w:r>
          </w:p>
        </w:tc>
      </w:tr>
      <w:tr w:rsidR="000E57C8" w:rsidRPr="00E77B1F" w:rsidTr="00070A38">
        <w:tc>
          <w:tcPr>
            <w:tcW w:w="2389" w:type="dxa"/>
          </w:tcPr>
          <w:p w:rsidR="000E57C8" w:rsidRPr="00E77B1F" w:rsidRDefault="000E57C8" w:rsidP="00070A38">
            <w:pPr>
              <w:pStyle w:val="ListParagraph"/>
              <w:tabs>
                <w:tab w:val="left" w:pos="4140"/>
              </w:tabs>
              <w:ind w:left="0"/>
              <w:rPr>
                <w:rFonts w:eastAsia="Arial"/>
                <w:sz w:val="24"/>
                <w:szCs w:val="24"/>
              </w:rPr>
            </w:pPr>
            <w:r w:rsidRPr="00E77B1F">
              <w:rPr>
                <w:rFonts w:eastAsia="Arial"/>
                <w:sz w:val="24"/>
                <w:szCs w:val="24"/>
              </w:rPr>
              <w:t>How annoying!</w:t>
            </w:r>
          </w:p>
        </w:tc>
        <w:tc>
          <w:tcPr>
            <w:tcW w:w="7049" w:type="dxa"/>
          </w:tcPr>
          <w:p w:rsidR="000E57C8" w:rsidRPr="00E77B1F" w:rsidRDefault="000E57C8" w:rsidP="00070A38">
            <w:pPr>
              <w:pStyle w:val="ListParagraph"/>
              <w:tabs>
                <w:tab w:val="left" w:pos="4140"/>
              </w:tabs>
              <w:ind w:left="0"/>
              <w:rPr>
                <w:rFonts w:eastAsia="Arial"/>
                <w:sz w:val="24"/>
                <w:szCs w:val="24"/>
              </w:rPr>
            </w:pPr>
            <w:r w:rsidRPr="00E77B1F">
              <w:rPr>
                <w:sz w:val="24"/>
                <w:szCs w:val="24"/>
                <w:shd w:val="clear" w:color="auto" w:fill="FFFFFF"/>
              </w:rPr>
              <w:t>causing irritation or annoyance.</w:t>
            </w:r>
          </w:p>
        </w:tc>
      </w:tr>
      <w:tr w:rsidR="000E57C8" w:rsidRPr="00E77B1F" w:rsidTr="00070A38">
        <w:tc>
          <w:tcPr>
            <w:tcW w:w="2389" w:type="dxa"/>
          </w:tcPr>
          <w:p w:rsidR="000E57C8" w:rsidRPr="00E77B1F" w:rsidRDefault="000E57C8" w:rsidP="00070A38">
            <w:pPr>
              <w:pStyle w:val="ListParagraph"/>
              <w:tabs>
                <w:tab w:val="left" w:pos="4140"/>
              </w:tabs>
              <w:ind w:left="0"/>
              <w:rPr>
                <w:rFonts w:eastAsia="Arial"/>
                <w:sz w:val="24"/>
                <w:szCs w:val="24"/>
              </w:rPr>
            </w:pPr>
            <w:r w:rsidRPr="00E77B1F">
              <w:rPr>
                <w:rFonts w:eastAsia="Arial"/>
                <w:sz w:val="24"/>
                <w:szCs w:val="24"/>
              </w:rPr>
              <w:t>How infuriating!</w:t>
            </w:r>
          </w:p>
        </w:tc>
        <w:tc>
          <w:tcPr>
            <w:tcW w:w="7049" w:type="dxa"/>
          </w:tcPr>
          <w:p w:rsidR="000E57C8" w:rsidRPr="00E77B1F" w:rsidRDefault="000E57C8" w:rsidP="00070A38">
            <w:pPr>
              <w:pStyle w:val="ListParagraph"/>
              <w:tabs>
                <w:tab w:val="left" w:pos="4140"/>
              </w:tabs>
              <w:ind w:left="0"/>
              <w:rPr>
                <w:rFonts w:eastAsia="Arial"/>
                <w:sz w:val="24"/>
                <w:szCs w:val="24"/>
              </w:rPr>
            </w:pPr>
            <w:r w:rsidRPr="00E77B1F">
              <w:rPr>
                <w:rFonts w:eastAsiaTheme="majorEastAsia"/>
                <w:b/>
                <w:bCs/>
                <w:sz w:val="24"/>
                <w:szCs w:val="24"/>
              </w:rPr>
              <w:t>extremely</w:t>
            </w:r>
            <w:r w:rsidRPr="00E77B1F">
              <w:rPr>
                <w:b/>
                <w:bCs/>
                <w:sz w:val="24"/>
                <w:szCs w:val="24"/>
                <w:shd w:val="clear" w:color="auto" w:fill="FFFFFF"/>
              </w:rPr>
              <w:t> </w:t>
            </w:r>
            <w:r w:rsidRPr="00E77B1F">
              <w:rPr>
                <w:rFonts w:eastAsiaTheme="majorEastAsia"/>
                <w:b/>
                <w:bCs/>
                <w:sz w:val="24"/>
                <w:szCs w:val="24"/>
              </w:rPr>
              <w:t>annoying</w:t>
            </w:r>
            <w:r w:rsidRPr="00E77B1F">
              <w:rPr>
                <w:b/>
                <w:bCs/>
                <w:sz w:val="24"/>
                <w:szCs w:val="24"/>
                <w:shd w:val="clear" w:color="auto" w:fill="FFFFFF"/>
              </w:rPr>
              <w:t>:</w:t>
            </w:r>
          </w:p>
        </w:tc>
      </w:tr>
      <w:tr w:rsidR="000E57C8" w:rsidRPr="00E77B1F" w:rsidTr="00070A38">
        <w:tc>
          <w:tcPr>
            <w:tcW w:w="2389" w:type="dxa"/>
          </w:tcPr>
          <w:p w:rsidR="000E57C8" w:rsidRPr="00E77B1F" w:rsidRDefault="000E57C8" w:rsidP="00070A38">
            <w:pPr>
              <w:pStyle w:val="ListParagraph"/>
              <w:tabs>
                <w:tab w:val="left" w:pos="4140"/>
              </w:tabs>
              <w:ind w:left="0"/>
              <w:rPr>
                <w:rFonts w:eastAsia="Arial"/>
                <w:sz w:val="24"/>
                <w:szCs w:val="24"/>
              </w:rPr>
            </w:pPr>
            <w:r w:rsidRPr="00E77B1F">
              <w:rPr>
                <w:rFonts w:eastAsia="Arial"/>
                <w:sz w:val="24"/>
                <w:szCs w:val="24"/>
              </w:rPr>
              <w:t>What a nuisance!</w:t>
            </w:r>
          </w:p>
        </w:tc>
        <w:tc>
          <w:tcPr>
            <w:tcW w:w="7049" w:type="dxa"/>
          </w:tcPr>
          <w:p w:rsidR="000E57C8" w:rsidRPr="00E77B1F" w:rsidRDefault="000E57C8" w:rsidP="00070A38">
            <w:pPr>
              <w:pStyle w:val="ListParagraph"/>
              <w:tabs>
                <w:tab w:val="left" w:pos="4140"/>
              </w:tabs>
              <w:ind w:left="0"/>
              <w:rPr>
                <w:rFonts w:eastAsia="Arial"/>
                <w:sz w:val="24"/>
                <w:szCs w:val="24"/>
              </w:rPr>
            </w:pPr>
            <w:r w:rsidRPr="00E77B1F">
              <w:rPr>
                <w:b/>
                <w:bCs/>
                <w:sz w:val="24"/>
                <w:szCs w:val="24"/>
                <w:shd w:val="clear" w:color="auto" w:fill="FFFFFF"/>
              </w:rPr>
              <w:t>something or someone that </w:t>
            </w:r>
            <w:r w:rsidRPr="00E77B1F">
              <w:rPr>
                <w:rFonts w:eastAsiaTheme="majorEastAsia"/>
                <w:b/>
                <w:bCs/>
                <w:sz w:val="24"/>
                <w:szCs w:val="24"/>
              </w:rPr>
              <w:t>annoys</w:t>
            </w:r>
            <w:r w:rsidRPr="00E77B1F">
              <w:rPr>
                <w:b/>
                <w:bCs/>
                <w:sz w:val="24"/>
                <w:szCs w:val="24"/>
                <w:shd w:val="clear" w:color="auto" w:fill="FFFFFF"/>
              </w:rPr>
              <w:t> you or </w:t>
            </w:r>
            <w:r w:rsidRPr="00E77B1F">
              <w:rPr>
                <w:rFonts w:eastAsiaTheme="majorEastAsia"/>
                <w:b/>
                <w:bCs/>
                <w:sz w:val="24"/>
                <w:szCs w:val="24"/>
              </w:rPr>
              <w:t>causes</w:t>
            </w:r>
            <w:r w:rsidRPr="00E77B1F">
              <w:rPr>
                <w:b/>
                <w:bCs/>
                <w:sz w:val="24"/>
                <w:szCs w:val="24"/>
                <w:shd w:val="clear" w:color="auto" w:fill="FFFFFF"/>
              </w:rPr>
              <w:t> </w:t>
            </w:r>
            <w:r w:rsidRPr="00E77B1F">
              <w:rPr>
                <w:rFonts w:eastAsiaTheme="majorEastAsia"/>
                <w:b/>
                <w:bCs/>
                <w:sz w:val="24"/>
                <w:szCs w:val="24"/>
              </w:rPr>
              <w:t>trouble</w:t>
            </w:r>
            <w:r w:rsidRPr="00E77B1F">
              <w:rPr>
                <w:b/>
                <w:bCs/>
                <w:sz w:val="24"/>
                <w:szCs w:val="24"/>
                <w:shd w:val="clear" w:color="auto" w:fill="FFFFFF"/>
              </w:rPr>
              <w:t> for you:</w:t>
            </w:r>
          </w:p>
        </w:tc>
      </w:tr>
      <w:tr w:rsidR="000E57C8" w:rsidRPr="00E77B1F" w:rsidTr="00070A38">
        <w:tc>
          <w:tcPr>
            <w:tcW w:w="2389" w:type="dxa"/>
          </w:tcPr>
          <w:p w:rsidR="000E57C8" w:rsidRPr="00E77B1F" w:rsidRDefault="000E57C8" w:rsidP="00070A38">
            <w:pPr>
              <w:pStyle w:val="ListParagraph"/>
              <w:tabs>
                <w:tab w:val="left" w:pos="4140"/>
              </w:tabs>
              <w:ind w:left="0"/>
              <w:rPr>
                <w:rFonts w:eastAsia="Arial"/>
                <w:sz w:val="24"/>
                <w:szCs w:val="24"/>
              </w:rPr>
            </w:pPr>
            <w:r w:rsidRPr="00E77B1F">
              <w:rPr>
                <w:rFonts w:eastAsia="Arial"/>
                <w:sz w:val="24"/>
                <w:szCs w:val="24"/>
              </w:rPr>
              <w:t>That's typical!</w:t>
            </w:r>
          </w:p>
        </w:tc>
        <w:tc>
          <w:tcPr>
            <w:tcW w:w="7049" w:type="dxa"/>
          </w:tcPr>
          <w:p w:rsidR="000E57C8" w:rsidRPr="00E77B1F" w:rsidRDefault="000E57C8" w:rsidP="00070A38">
            <w:pPr>
              <w:pStyle w:val="ListParagraph"/>
              <w:tabs>
                <w:tab w:val="left" w:pos="4140"/>
              </w:tabs>
              <w:ind w:left="0"/>
              <w:rPr>
                <w:rFonts w:eastAsia="Arial"/>
                <w:sz w:val="24"/>
                <w:szCs w:val="24"/>
              </w:rPr>
            </w:pPr>
            <w:r w:rsidRPr="00E77B1F">
              <w:rPr>
                <w:rFonts w:eastAsiaTheme="majorEastAsia"/>
                <w:b/>
                <w:bCs/>
                <w:sz w:val="24"/>
                <w:szCs w:val="24"/>
              </w:rPr>
              <w:t>showing</w:t>
            </w:r>
            <w:r w:rsidRPr="00E77B1F">
              <w:rPr>
                <w:b/>
                <w:bCs/>
                <w:sz w:val="24"/>
                <w:szCs w:val="24"/>
                <w:shd w:val="clear" w:color="auto" w:fill="FFFFFF"/>
              </w:rPr>
              <w:t> all the </w:t>
            </w:r>
            <w:r w:rsidRPr="00E77B1F">
              <w:rPr>
                <w:rFonts w:eastAsiaTheme="majorEastAsia"/>
                <w:b/>
                <w:bCs/>
                <w:sz w:val="24"/>
                <w:szCs w:val="24"/>
              </w:rPr>
              <w:t>bad</w:t>
            </w:r>
            <w:r w:rsidRPr="00E77B1F">
              <w:rPr>
                <w:b/>
                <w:bCs/>
                <w:sz w:val="24"/>
                <w:szCs w:val="24"/>
                <w:shd w:val="clear" w:color="auto" w:fill="FFFFFF"/>
              </w:rPr>
              <w:t> </w:t>
            </w:r>
            <w:r w:rsidRPr="00E77B1F">
              <w:rPr>
                <w:rFonts w:eastAsiaTheme="majorEastAsia"/>
                <w:b/>
                <w:bCs/>
                <w:sz w:val="24"/>
                <w:szCs w:val="24"/>
              </w:rPr>
              <w:t>characteristics</w:t>
            </w:r>
            <w:r w:rsidRPr="00E77B1F">
              <w:rPr>
                <w:b/>
                <w:bCs/>
                <w:sz w:val="24"/>
                <w:szCs w:val="24"/>
                <w:shd w:val="clear" w:color="auto" w:fill="FFFFFF"/>
              </w:rPr>
              <w:t> that you </w:t>
            </w:r>
            <w:r w:rsidRPr="00E77B1F">
              <w:rPr>
                <w:rFonts w:eastAsiaTheme="majorEastAsia"/>
                <w:b/>
                <w:bCs/>
                <w:sz w:val="24"/>
                <w:szCs w:val="24"/>
              </w:rPr>
              <w:t>expect</w:t>
            </w:r>
            <w:r w:rsidRPr="00E77B1F">
              <w:rPr>
                <w:b/>
                <w:bCs/>
                <w:sz w:val="24"/>
                <w:szCs w:val="24"/>
                <w:shd w:val="clear" w:color="auto" w:fill="FFFFFF"/>
              </w:rPr>
              <w:t> from someone or something, often in a way that is </w:t>
            </w:r>
            <w:r w:rsidRPr="00E77B1F">
              <w:rPr>
                <w:rFonts w:eastAsiaTheme="majorEastAsia"/>
                <w:b/>
                <w:bCs/>
                <w:sz w:val="24"/>
                <w:szCs w:val="24"/>
              </w:rPr>
              <w:t>annoying</w:t>
            </w:r>
            <w:r w:rsidRPr="00E77B1F">
              <w:rPr>
                <w:b/>
                <w:bCs/>
                <w:sz w:val="24"/>
                <w:szCs w:val="24"/>
                <w:shd w:val="clear" w:color="auto" w:fill="FFFFFF"/>
              </w:rPr>
              <w:t>:</w:t>
            </w:r>
          </w:p>
        </w:tc>
      </w:tr>
    </w:tbl>
    <w:p w:rsidR="00F3477F" w:rsidRPr="00E77B1F" w:rsidRDefault="00F3477F" w:rsidP="00E82D79">
      <w:pPr>
        <w:pStyle w:val="ListParagraph"/>
        <w:tabs>
          <w:tab w:val="left" w:pos="4140"/>
        </w:tabs>
        <w:ind w:left="239"/>
        <w:rPr>
          <w:rFonts w:eastAsia="Arial"/>
          <w:b/>
          <w:sz w:val="24"/>
          <w:szCs w:val="24"/>
        </w:rPr>
      </w:pPr>
    </w:p>
    <w:tbl>
      <w:tblPr>
        <w:tblStyle w:val="TableGrid"/>
        <w:tblW w:w="0" w:type="auto"/>
        <w:tblInd w:w="239" w:type="dxa"/>
        <w:tblLook w:val="04A0"/>
      </w:tblPr>
      <w:tblGrid>
        <w:gridCol w:w="2749"/>
        <w:gridCol w:w="6689"/>
      </w:tblGrid>
      <w:tr w:rsidR="000E57C8" w:rsidRPr="00E77B1F" w:rsidTr="00070A38">
        <w:tc>
          <w:tcPr>
            <w:tcW w:w="9438" w:type="dxa"/>
            <w:gridSpan w:val="2"/>
          </w:tcPr>
          <w:p w:rsidR="000E57C8" w:rsidRPr="00E77B1F" w:rsidRDefault="000E57C8" w:rsidP="00070A38">
            <w:pPr>
              <w:pStyle w:val="ListParagraph"/>
              <w:tabs>
                <w:tab w:val="left" w:pos="4140"/>
              </w:tabs>
              <w:ind w:left="0"/>
              <w:rPr>
                <w:rFonts w:eastAsia="Arial"/>
                <w:b/>
                <w:sz w:val="24"/>
                <w:szCs w:val="24"/>
              </w:rPr>
            </w:pPr>
            <w:r w:rsidRPr="00E77B1F">
              <w:rPr>
                <w:rFonts w:eastAsia="Arial"/>
                <w:b/>
                <w:sz w:val="24"/>
                <w:szCs w:val="24"/>
              </w:rPr>
              <w:t>RELIEF</w:t>
            </w:r>
          </w:p>
        </w:tc>
      </w:tr>
      <w:tr w:rsidR="000E57C8" w:rsidRPr="00E77B1F" w:rsidTr="000E57C8">
        <w:tc>
          <w:tcPr>
            <w:tcW w:w="2749" w:type="dxa"/>
          </w:tcPr>
          <w:p w:rsidR="000E57C8" w:rsidRPr="00E77B1F" w:rsidRDefault="000E57C8" w:rsidP="00070A38">
            <w:pPr>
              <w:pStyle w:val="ListParagraph"/>
              <w:tabs>
                <w:tab w:val="left" w:pos="4140"/>
              </w:tabs>
              <w:ind w:left="0"/>
              <w:rPr>
                <w:rFonts w:eastAsia="Arial"/>
                <w:sz w:val="24"/>
                <w:szCs w:val="24"/>
              </w:rPr>
            </w:pPr>
            <w:r w:rsidRPr="00E77B1F">
              <w:rPr>
                <w:rFonts w:eastAsia="Arial"/>
                <w:sz w:val="24"/>
                <w:szCs w:val="24"/>
              </w:rPr>
              <w:t>Thank goodness!</w:t>
            </w:r>
          </w:p>
        </w:tc>
        <w:tc>
          <w:tcPr>
            <w:tcW w:w="6689" w:type="dxa"/>
          </w:tcPr>
          <w:p w:rsidR="000E57C8" w:rsidRPr="00E77B1F" w:rsidRDefault="000E57C8" w:rsidP="00070A38">
            <w:pPr>
              <w:pStyle w:val="ListParagraph"/>
              <w:tabs>
                <w:tab w:val="left" w:pos="4140"/>
              </w:tabs>
              <w:ind w:left="0"/>
              <w:rPr>
                <w:rFonts w:eastAsia="Arial"/>
                <w:sz w:val="24"/>
                <w:szCs w:val="24"/>
              </w:rPr>
            </w:pPr>
            <w:r w:rsidRPr="00E77B1F">
              <w:rPr>
                <w:sz w:val="24"/>
                <w:szCs w:val="24"/>
                <w:shd w:val="clear" w:color="auto" w:fill="FFFFFF"/>
              </w:rPr>
              <w:t>used as an expression of relief.</w:t>
            </w:r>
          </w:p>
        </w:tc>
      </w:tr>
      <w:tr w:rsidR="000E57C8" w:rsidRPr="00E77B1F" w:rsidTr="000E57C8">
        <w:tc>
          <w:tcPr>
            <w:tcW w:w="2749" w:type="dxa"/>
          </w:tcPr>
          <w:p w:rsidR="000E57C8" w:rsidRPr="00E77B1F" w:rsidRDefault="000E57C8" w:rsidP="00070A38">
            <w:pPr>
              <w:pStyle w:val="ListParagraph"/>
              <w:tabs>
                <w:tab w:val="left" w:pos="4140"/>
              </w:tabs>
              <w:ind w:left="0"/>
              <w:rPr>
                <w:rFonts w:eastAsia="Arial"/>
                <w:sz w:val="24"/>
                <w:szCs w:val="24"/>
              </w:rPr>
            </w:pPr>
            <w:r w:rsidRPr="00E77B1F">
              <w:rPr>
                <w:rFonts w:eastAsia="Arial"/>
                <w:sz w:val="24"/>
                <w:szCs w:val="24"/>
              </w:rPr>
              <w:t>Phew!</w:t>
            </w:r>
          </w:p>
        </w:tc>
        <w:tc>
          <w:tcPr>
            <w:tcW w:w="6689" w:type="dxa"/>
          </w:tcPr>
          <w:p w:rsidR="000E57C8" w:rsidRPr="00E77B1F" w:rsidRDefault="000E57C8" w:rsidP="00070A38">
            <w:pPr>
              <w:pStyle w:val="ListParagraph"/>
              <w:tabs>
                <w:tab w:val="left" w:pos="4140"/>
              </w:tabs>
              <w:ind w:left="0"/>
              <w:rPr>
                <w:rFonts w:eastAsia="Arial"/>
                <w:sz w:val="24"/>
                <w:szCs w:val="24"/>
              </w:rPr>
            </w:pPr>
            <w:r w:rsidRPr="00E77B1F">
              <w:rPr>
                <w:sz w:val="24"/>
                <w:szCs w:val="24"/>
                <w:shd w:val="clear" w:color="auto" w:fill="FFFFFF"/>
              </w:rPr>
              <w:t>expressing a strong reaction of relief, or of disgust at a smell.</w:t>
            </w:r>
          </w:p>
        </w:tc>
      </w:tr>
      <w:tr w:rsidR="000E57C8" w:rsidRPr="00E77B1F" w:rsidTr="000E57C8">
        <w:tc>
          <w:tcPr>
            <w:tcW w:w="2749" w:type="dxa"/>
          </w:tcPr>
          <w:p w:rsidR="000E57C8" w:rsidRPr="00E77B1F" w:rsidRDefault="000E57C8" w:rsidP="00070A38">
            <w:pPr>
              <w:pStyle w:val="ListParagraph"/>
              <w:tabs>
                <w:tab w:val="left" w:pos="4140"/>
              </w:tabs>
              <w:ind w:left="0"/>
              <w:rPr>
                <w:rFonts w:eastAsia="Arial"/>
                <w:sz w:val="24"/>
                <w:szCs w:val="24"/>
              </w:rPr>
            </w:pPr>
            <w:r w:rsidRPr="00E77B1F">
              <w:rPr>
                <w:rFonts w:eastAsia="Arial"/>
                <w:sz w:val="24"/>
                <w:szCs w:val="24"/>
              </w:rPr>
              <w:t>That is good news!</w:t>
            </w:r>
          </w:p>
        </w:tc>
        <w:tc>
          <w:tcPr>
            <w:tcW w:w="6689" w:type="dxa"/>
          </w:tcPr>
          <w:p w:rsidR="000E57C8" w:rsidRPr="00E77B1F" w:rsidRDefault="000E57C8" w:rsidP="00070A38">
            <w:pPr>
              <w:pStyle w:val="ListParagraph"/>
              <w:tabs>
                <w:tab w:val="left" w:pos="4140"/>
              </w:tabs>
              <w:ind w:left="0"/>
              <w:rPr>
                <w:rFonts w:eastAsia="Arial"/>
                <w:sz w:val="24"/>
                <w:szCs w:val="24"/>
              </w:rPr>
            </w:pPr>
            <w:r w:rsidRPr="00E77B1F">
              <w:rPr>
                <w:sz w:val="24"/>
                <w:szCs w:val="24"/>
                <w:shd w:val="clear" w:color="auto" w:fill="FFFFFF"/>
              </w:rPr>
              <w:t>Something or someone pleasant, fortunate, or otherwise positive.</w:t>
            </w:r>
          </w:p>
        </w:tc>
      </w:tr>
      <w:tr w:rsidR="000E57C8" w:rsidRPr="00E77B1F" w:rsidTr="000E57C8">
        <w:tc>
          <w:tcPr>
            <w:tcW w:w="2749" w:type="dxa"/>
          </w:tcPr>
          <w:p w:rsidR="000E57C8" w:rsidRPr="00E77B1F" w:rsidRDefault="000E57C8" w:rsidP="00070A38">
            <w:pPr>
              <w:pStyle w:val="ListParagraph"/>
              <w:tabs>
                <w:tab w:val="left" w:pos="4140"/>
              </w:tabs>
              <w:ind w:left="0"/>
              <w:rPr>
                <w:rFonts w:eastAsia="Arial"/>
                <w:sz w:val="24"/>
                <w:szCs w:val="24"/>
              </w:rPr>
            </w:pPr>
            <w:r w:rsidRPr="00E77B1F">
              <w:rPr>
                <w:rFonts w:eastAsia="Arial"/>
                <w:sz w:val="24"/>
                <w:szCs w:val="24"/>
              </w:rPr>
              <w:t>Thank heavens!</w:t>
            </w:r>
          </w:p>
        </w:tc>
        <w:tc>
          <w:tcPr>
            <w:tcW w:w="6689" w:type="dxa"/>
          </w:tcPr>
          <w:p w:rsidR="000E57C8" w:rsidRPr="00E77B1F" w:rsidRDefault="000E57C8" w:rsidP="00070A38">
            <w:pPr>
              <w:pStyle w:val="ListParagraph"/>
              <w:tabs>
                <w:tab w:val="left" w:pos="4140"/>
              </w:tabs>
              <w:ind w:left="0"/>
              <w:rPr>
                <w:rFonts w:eastAsia="Arial"/>
                <w:sz w:val="24"/>
                <w:szCs w:val="24"/>
              </w:rPr>
            </w:pPr>
            <w:r w:rsidRPr="00E77B1F">
              <w:rPr>
                <w:sz w:val="24"/>
                <w:szCs w:val="24"/>
                <w:shd w:val="clear" w:color="auto" w:fill="FFFFFF"/>
              </w:rPr>
              <w:t>used as an expression of relief or appreciation</w:t>
            </w:r>
          </w:p>
        </w:tc>
      </w:tr>
      <w:tr w:rsidR="000E57C8" w:rsidRPr="00E77B1F" w:rsidTr="000E57C8">
        <w:tc>
          <w:tcPr>
            <w:tcW w:w="2749" w:type="dxa"/>
          </w:tcPr>
          <w:p w:rsidR="000E57C8" w:rsidRPr="00E77B1F" w:rsidRDefault="000E57C8" w:rsidP="00070A38">
            <w:pPr>
              <w:pStyle w:val="ListParagraph"/>
              <w:tabs>
                <w:tab w:val="left" w:pos="4140"/>
              </w:tabs>
              <w:ind w:left="0"/>
              <w:rPr>
                <w:rFonts w:eastAsia="Arial"/>
                <w:sz w:val="24"/>
                <w:szCs w:val="24"/>
              </w:rPr>
            </w:pPr>
            <w:r w:rsidRPr="00E77B1F">
              <w:rPr>
                <w:rFonts w:eastAsia="Arial"/>
                <w:sz w:val="24"/>
                <w:szCs w:val="24"/>
              </w:rPr>
              <w:t>That's a relief!</w:t>
            </w:r>
          </w:p>
        </w:tc>
        <w:tc>
          <w:tcPr>
            <w:tcW w:w="6689" w:type="dxa"/>
          </w:tcPr>
          <w:p w:rsidR="000E57C8" w:rsidRPr="00E77B1F" w:rsidRDefault="000E57C8" w:rsidP="00070A38">
            <w:pPr>
              <w:pStyle w:val="ListParagraph"/>
              <w:tabs>
                <w:tab w:val="left" w:pos="4140"/>
              </w:tabs>
              <w:ind w:left="0"/>
              <w:rPr>
                <w:rFonts w:eastAsia="Arial"/>
                <w:sz w:val="24"/>
                <w:szCs w:val="24"/>
              </w:rPr>
            </w:pPr>
            <w:r w:rsidRPr="00E77B1F">
              <w:rPr>
                <w:sz w:val="24"/>
                <w:szCs w:val="24"/>
                <w:shd w:val="clear" w:color="auto" w:fill="FFFFFF"/>
              </w:rPr>
              <w:t>A feeling of happiness that something unpleasant has not happened or has ended</w:t>
            </w:r>
          </w:p>
        </w:tc>
      </w:tr>
      <w:tr w:rsidR="000E57C8" w:rsidRPr="00E77B1F" w:rsidTr="000E57C8">
        <w:tc>
          <w:tcPr>
            <w:tcW w:w="2749" w:type="dxa"/>
          </w:tcPr>
          <w:p w:rsidR="000E57C8" w:rsidRPr="00E77B1F" w:rsidRDefault="000E57C8" w:rsidP="00070A38">
            <w:pPr>
              <w:pStyle w:val="ListParagraph"/>
              <w:tabs>
                <w:tab w:val="left" w:pos="4140"/>
              </w:tabs>
              <w:ind w:left="0"/>
              <w:rPr>
                <w:rFonts w:eastAsia="Arial"/>
                <w:sz w:val="24"/>
                <w:szCs w:val="24"/>
              </w:rPr>
            </w:pPr>
            <w:r w:rsidRPr="00E77B1F">
              <w:rPr>
                <w:rFonts w:eastAsia="Arial"/>
                <w:sz w:val="24"/>
                <w:szCs w:val="24"/>
              </w:rPr>
              <w:t>Thank goodness for that!</w:t>
            </w:r>
          </w:p>
        </w:tc>
        <w:tc>
          <w:tcPr>
            <w:tcW w:w="6689" w:type="dxa"/>
          </w:tcPr>
          <w:p w:rsidR="000E57C8" w:rsidRPr="00E77B1F" w:rsidRDefault="00F04DA1" w:rsidP="00070A38">
            <w:pPr>
              <w:pStyle w:val="ListParagraph"/>
              <w:tabs>
                <w:tab w:val="left" w:pos="4140"/>
              </w:tabs>
              <w:ind w:left="0"/>
              <w:rPr>
                <w:rFonts w:eastAsia="Arial"/>
                <w:sz w:val="24"/>
                <w:szCs w:val="24"/>
              </w:rPr>
            </w:pPr>
            <w:r w:rsidRPr="00E77B1F">
              <w:rPr>
                <w:sz w:val="24"/>
                <w:szCs w:val="24"/>
                <w:shd w:val="clear" w:color="auto" w:fill="FFFFFF"/>
              </w:rPr>
              <w:t>used as an expression of relief.</w:t>
            </w:r>
          </w:p>
        </w:tc>
      </w:tr>
    </w:tbl>
    <w:p w:rsidR="000E57C8" w:rsidRPr="00E77B1F" w:rsidRDefault="000E57C8" w:rsidP="00E82D79">
      <w:pPr>
        <w:pStyle w:val="ListParagraph"/>
        <w:tabs>
          <w:tab w:val="left" w:pos="4140"/>
        </w:tabs>
        <w:ind w:left="239"/>
        <w:rPr>
          <w:rFonts w:eastAsia="Arial"/>
          <w:b/>
          <w:sz w:val="24"/>
          <w:szCs w:val="24"/>
        </w:rPr>
      </w:pPr>
    </w:p>
    <w:p w:rsidR="009A1819" w:rsidRDefault="009A1819">
      <w:pPr>
        <w:rPr>
          <w:rFonts w:eastAsia="Arial"/>
          <w:b/>
          <w:sz w:val="24"/>
          <w:szCs w:val="24"/>
        </w:rPr>
      </w:pPr>
      <w:r>
        <w:rPr>
          <w:rFonts w:eastAsia="Arial"/>
          <w:b/>
          <w:sz w:val="24"/>
          <w:szCs w:val="24"/>
        </w:rPr>
        <w:br w:type="page"/>
      </w:r>
    </w:p>
    <w:p w:rsidR="00717A22" w:rsidRPr="00E77B1F" w:rsidRDefault="00717A22" w:rsidP="00E82D79">
      <w:pPr>
        <w:pStyle w:val="ListParagraph"/>
        <w:tabs>
          <w:tab w:val="left" w:pos="4140"/>
        </w:tabs>
        <w:ind w:left="239"/>
        <w:rPr>
          <w:rFonts w:eastAsia="Arial"/>
          <w:b/>
          <w:sz w:val="24"/>
          <w:szCs w:val="24"/>
        </w:rPr>
      </w:pPr>
      <w:r w:rsidRPr="00E77B1F">
        <w:rPr>
          <w:rFonts w:eastAsia="Arial"/>
          <w:b/>
          <w:sz w:val="24"/>
          <w:szCs w:val="24"/>
        </w:rPr>
        <w:lastRenderedPageBreak/>
        <w:t>Page 17</w:t>
      </w:r>
    </w:p>
    <w:p w:rsidR="00E91367" w:rsidRPr="00E77B1F" w:rsidRDefault="00E91367" w:rsidP="00E82D79">
      <w:pPr>
        <w:pStyle w:val="ListParagraph"/>
        <w:tabs>
          <w:tab w:val="left" w:pos="4140"/>
        </w:tabs>
        <w:ind w:left="239"/>
        <w:rPr>
          <w:rFonts w:eastAsia="Arial"/>
          <w:b/>
          <w:sz w:val="24"/>
          <w:szCs w:val="24"/>
        </w:rPr>
      </w:pPr>
    </w:p>
    <w:p w:rsidR="00717A22" w:rsidRPr="00E77B1F" w:rsidRDefault="00717A22" w:rsidP="00E82D79">
      <w:pPr>
        <w:pStyle w:val="ListParagraph"/>
        <w:tabs>
          <w:tab w:val="left" w:pos="4140"/>
        </w:tabs>
        <w:ind w:left="239"/>
        <w:rPr>
          <w:rFonts w:eastAsia="Arial"/>
          <w:b/>
          <w:sz w:val="24"/>
          <w:szCs w:val="24"/>
        </w:rPr>
      </w:pPr>
      <w:r w:rsidRPr="00E77B1F">
        <w:rPr>
          <w:rFonts w:eastAsia="Arial"/>
          <w:b/>
          <w:sz w:val="24"/>
          <w:szCs w:val="24"/>
        </w:rPr>
        <w:t>2.7 Lose</w:t>
      </w:r>
    </w:p>
    <w:p w:rsidR="007F0109" w:rsidRPr="00E77B1F" w:rsidRDefault="007F0109" w:rsidP="00E82D79">
      <w:pPr>
        <w:pStyle w:val="ListParagraph"/>
        <w:tabs>
          <w:tab w:val="left" w:pos="4140"/>
        </w:tabs>
        <w:ind w:left="239"/>
        <w:rPr>
          <w:rFonts w:eastAsia="Arial"/>
          <w:b/>
          <w:sz w:val="24"/>
          <w:szCs w:val="24"/>
        </w:rPr>
      </w:pPr>
    </w:p>
    <w:tbl>
      <w:tblPr>
        <w:tblStyle w:val="TableGrid"/>
        <w:tblW w:w="0" w:type="auto"/>
        <w:tblInd w:w="239" w:type="dxa"/>
        <w:tblLayout w:type="fixed"/>
        <w:tblLook w:val="04A0"/>
      </w:tblPr>
      <w:tblGrid>
        <w:gridCol w:w="2209"/>
        <w:gridCol w:w="7229"/>
      </w:tblGrid>
      <w:tr w:rsidR="007F0109" w:rsidRPr="00E77B1F" w:rsidTr="000D516A">
        <w:tc>
          <w:tcPr>
            <w:tcW w:w="2209" w:type="dxa"/>
          </w:tcPr>
          <w:p w:rsidR="007F0109" w:rsidRPr="00E77B1F" w:rsidRDefault="007F0109" w:rsidP="00E82D79">
            <w:pPr>
              <w:pStyle w:val="ListParagraph"/>
              <w:tabs>
                <w:tab w:val="left" w:pos="4140"/>
              </w:tabs>
              <w:ind w:left="0"/>
              <w:rPr>
                <w:rFonts w:eastAsia="Arial"/>
                <w:b/>
                <w:sz w:val="24"/>
                <w:szCs w:val="24"/>
              </w:rPr>
            </w:pPr>
            <w:r w:rsidRPr="00E77B1F">
              <w:rPr>
                <w:rFonts w:eastAsia="Arial"/>
                <w:b/>
                <w:sz w:val="24"/>
                <w:szCs w:val="24"/>
              </w:rPr>
              <w:t>be at a loss</w:t>
            </w:r>
          </w:p>
        </w:tc>
        <w:tc>
          <w:tcPr>
            <w:tcW w:w="7229" w:type="dxa"/>
          </w:tcPr>
          <w:p w:rsidR="007F0109" w:rsidRPr="00E77B1F" w:rsidRDefault="007F0109" w:rsidP="00E82D79">
            <w:pPr>
              <w:pStyle w:val="ListParagraph"/>
              <w:tabs>
                <w:tab w:val="left" w:pos="4140"/>
              </w:tabs>
              <w:ind w:left="0"/>
              <w:rPr>
                <w:b/>
                <w:bCs/>
                <w:sz w:val="24"/>
                <w:szCs w:val="24"/>
                <w:shd w:val="clear" w:color="auto" w:fill="FFFFFF"/>
              </w:rPr>
            </w:pPr>
            <w:r w:rsidRPr="00E77B1F">
              <w:rPr>
                <w:b/>
                <w:bCs/>
                <w:sz w:val="24"/>
                <w:szCs w:val="24"/>
                <w:shd w:val="clear" w:color="auto" w:fill="FFFFFF"/>
              </w:rPr>
              <w:t>not to </w:t>
            </w:r>
            <w:r w:rsidRPr="00E77B1F">
              <w:rPr>
                <w:rFonts w:eastAsiaTheme="majorEastAsia"/>
                <w:b/>
                <w:bCs/>
                <w:sz w:val="24"/>
                <w:szCs w:val="24"/>
              </w:rPr>
              <w:t>know</w:t>
            </w:r>
            <w:r w:rsidR="009B41ED" w:rsidRPr="00E77B1F">
              <w:rPr>
                <w:b/>
                <w:bCs/>
                <w:sz w:val="24"/>
                <w:szCs w:val="24"/>
                <w:shd w:val="clear" w:color="auto" w:fill="FFFFFF"/>
              </w:rPr>
              <w:t> what to do or say</w:t>
            </w:r>
          </w:p>
          <w:p w:rsidR="009B41ED" w:rsidRPr="00E77B1F" w:rsidRDefault="009B41ED" w:rsidP="00E82D79">
            <w:pPr>
              <w:pStyle w:val="ListParagraph"/>
              <w:tabs>
                <w:tab w:val="left" w:pos="4140"/>
              </w:tabs>
              <w:ind w:left="0"/>
              <w:rPr>
                <w:rFonts w:eastAsia="Arial"/>
                <w:b/>
                <w:sz w:val="24"/>
                <w:szCs w:val="24"/>
              </w:rPr>
            </w:pPr>
            <w:r w:rsidRPr="00E77B1F">
              <w:rPr>
                <w:rStyle w:val="hvr"/>
                <w:rFonts w:eastAsiaTheme="majorEastAsia"/>
                <w:i/>
                <w:iCs/>
                <w:sz w:val="24"/>
                <w:szCs w:val="24"/>
                <w:shd w:val="clear" w:color="auto" w:fill="FFFFFF"/>
              </w:rPr>
              <w:t>Your</w:t>
            </w:r>
            <w:r w:rsidRPr="00E77B1F">
              <w:rPr>
                <w:rStyle w:val="illustration"/>
                <w:rFonts w:eastAsiaTheme="majorEastAsia"/>
                <w:i/>
                <w:iCs/>
                <w:sz w:val="24"/>
                <w:szCs w:val="24"/>
                <w:shd w:val="clear" w:color="auto" w:fill="FFFFFF"/>
              </w:rPr>
              <w:t> </w:t>
            </w:r>
            <w:r w:rsidRPr="00E77B1F">
              <w:rPr>
                <w:rStyle w:val="hvr"/>
                <w:rFonts w:eastAsiaTheme="majorEastAsia"/>
                <w:i/>
                <w:iCs/>
                <w:sz w:val="24"/>
                <w:szCs w:val="24"/>
                <w:shd w:val="clear" w:color="auto" w:fill="FFFFFF"/>
              </w:rPr>
              <w:t>behavior</w:t>
            </w:r>
            <w:r w:rsidRPr="00E77B1F">
              <w:rPr>
                <w:rStyle w:val="illustration"/>
                <w:rFonts w:eastAsiaTheme="majorEastAsia"/>
                <w:i/>
                <w:iCs/>
                <w:sz w:val="24"/>
                <w:szCs w:val="24"/>
                <w:shd w:val="clear" w:color="auto" w:fill="FFFFFF"/>
              </w:rPr>
              <w:t> is </w:t>
            </w:r>
            <w:r w:rsidRPr="00E77B1F">
              <w:rPr>
                <w:rStyle w:val="hvr"/>
                <w:rFonts w:eastAsiaTheme="majorEastAsia"/>
                <w:i/>
                <w:iCs/>
                <w:sz w:val="24"/>
                <w:szCs w:val="24"/>
                <w:shd w:val="clear" w:color="auto" w:fill="FFFFFF"/>
              </w:rPr>
              <w:t>absolutely</w:t>
            </w:r>
            <w:r w:rsidRPr="00E77B1F">
              <w:rPr>
                <w:rStyle w:val="illustration"/>
                <w:rFonts w:eastAsiaTheme="majorEastAsia"/>
                <w:i/>
                <w:iCs/>
                <w:sz w:val="24"/>
                <w:szCs w:val="24"/>
                <w:shd w:val="clear" w:color="auto" w:fill="FFFFFF"/>
              </w:rPr>
              <w:t> </w:t>
            </w:r>
            <w:r w:rsidRPr="00E77B1F">
              <w:rPr>
                <w:rStyle w:val="hvr"/>
                <w:rFonts w:eastAsiaTheme="majorEastAsia"/>
                <w:i/>
                <w:iCs/>
                <w:sz w:val="24"/>
                <w:szCs w:val="24"/>
                <w:shd w:val="clear" w:color="auto" w:fill="FFFFFF"/>
              </w:rPr>
              <w:t>unacceptable.</w:t>
            </w:r>
            <w:r w:rsidRPr="00E77B1F">
              <w:rPr>
                <w:rStyle w:val="illustration"/>
                <w:rFonts w:eastAsiaTheme="majorEastAsia"/>
                <w:i/>
                <w:iCs/>
                <w:sz w:val="24"/>
                <w:szCs w:val="24"/>
                <w:shd w:val="clear" w:color="auto" w:fill="FFFFFF"/>
              </w:rPr>
              <w:t> </w:t>
            </w:r>
            <w:r w:rsidRPr="00E77B1F">
              <w:rPr>
                <w:rStyle w:val="hvr"/>
                <w:rFonts w:eastAsiaTheme="majorEastAsia"/>
                <w:i/>
                <w:iCs/>
                <w:sz w:val="24"/>
                <w:szCs w:val="24"/>
                <w:shd w:val="clear" w:color="auto" w:fill="FFFFFF"/>
              </w:rPr>
              <w:t>I'm</w:t>
            </w:r>
            <w:r w:rsidRPr="00E77B1F">
              <w:rPr>
                <w:rStyle w:val="illustration"/>
                <w:rFonts w:eastAsiaTheme="majorEastAsia"/>
                <w:i/>
                <w:iCs/>
                <w:sz w:val="24"/>
                <w:szCs w:val="24"/>
                <w:shd w:val="clear" w:color="auto" w:fill="FFFFFF"/>
              </w:rPr>
              <w:t> at a </w:t>
            </w:r>
            <w:r w:rsidRPr="00E77B1F">
              <w:rPr>
                <w:rStyle w:val="hvr"/>
                <w:rFonts w:eastAsiaTheme="majorEastAsia"/>
                <w:i/>
                <w:iCs/>
                <w:sz w:val="24"/>
                <w:szCs w:val="24"/>
                <w:shd w:val="clear" w:color="auto" w:fill="FFFFFF"/>
              </w:rPr>
              <w:t>loss</w:t>
            </w:r>
            <w:r w:rsidRPr="00E77B1F">
              <w:rPr>
                <w:rStyle w:val="illustration"/>
                <w:rFonts w:eastAsiaTheme="majorEastAsia"/>
                <w:i/>
                <w:iCs/>
                <w:sz w:val="24"/>
                <w:szCs w:val="24"/>
                <w:shd w:val="clear" w:color="auto" w:fill="FFFFFF"/>
              </w:rPr>
              <w:t> as to</w:t>
            </w:r>
            <w:r w:rsidR="0039686E" w:rsidRPr="00E77B1F">
              <w:rPr>
                <w:rStyle w:val="illustration"/>
                <w:rFonts w:eastAsiaTheme="majorEastAsia"/>
                <w:i/>
                <w:iCs/>
                <w:sz w:val="24"/>
                <w:szCs w:val="24"/>
                <w:shd w:val="clear" w:color="auto" w:fill="FFFFFF"/>
              </w:rPr>
              <w:t xml:space="preserve"> </w:t>
            </w:r>
            <w:r w:rsidRPr="00E77B1F">
              <w:rPr>
                <w:rStyle w:val="hvr"/>
                <w:rFonts w:eastAsiaTheme="majorEastAsia"/>
                <w:i/>
                <w:iCs/>
                <w:sz w:val="24"/>
                <w:szCs w:val="24"/>
                <w:shd w:val="clear" w:color="auto" w:fill="FFFFFF"/>
              </w:rPr>
              <w:t>what</w:t>
            </w:r>
            <w:r w:rsidRPr="00E77B1F">
              <w:rPr>
                <w:rStyle w:val="illustration"/>
                <w:rFonts w:eastAsiaTheme="majorEastAsia"/>
                <w:i/>
                <w:iCs/>
                <w:sz w:val="24"/>
                <w:szCs w:val="24"/>
                <w:shd w:val="clear" w:color="auto" w:fill="FFFFFF"/>
              </w:rPr>
              <w:t> to do </w:t>
            </w:r>
            <w:r w:rsidRPr="00E77B1F">
              <w:rPr>
                <w:rStyle w:val="hvr"/>
                <w:rFonts w:eastAsiaTheme="majorEastAsia"/>
                <w:i/>
                <w:iCs/>
                <w:sz w:val="24"/>
                <w:szCs w:val="24"/>
                <w:shd w:val="clear" w:color="auto" w:fill="FFFFFF"/>
              </w:rPr>
              <w:t>with</w:t>
            </w:r>
            <w:r w:rsidRPr="00E77B1F">
              <w:rPr>
                <w:rStyle w:val="illustration"/>
                <w:rFonts w:eastAsiaTheme="majorEastAsia"/>
                <w:i/>
                <w:iCs/>
                <w:sz w:val="24"/>
                <w:szCs w:val="24"/>
                <w:shd w:val="clear" w:color="auto" w:fill="FFFFFF"/>
              </w:rPr>
              <w:t> </w:t>
            </w:r>
            <w:r w:rsidRPr="00E77B1F">
              <w:rPr>
                <w:rStyle w:val="hvr"/>
                <w:rFonts w:eastAsiaTheme="majorEastAsia"/>
                <w:i/>
                <w:iCs/>
                <w:sz w:val="24"/>
                <w:szCs w:val="24"/>
                <w:shd w:val="clear" w:color="auto" w:fill="FFFFFF"/>
              </w:rPr>
              <w:t>you.</w:t>
            </w:r>
            <w:r w:rsidRPr="00E77B1F">
              <w:rPr>
                <w:sz w:val="24"/>
                <w:szCs w:val="24"/>
                <w:shd w:val="clear" w:color="auto" w:fill="FFFFFF"/>
              </w:rPr>
              <w:t> </w:t>
            </w:r>
            <w:r w:rsidRPr="00E77B1F">
              <w:rPr>
                <w:rStyle w:val="hvr"/>
                <w:rFonts w:eastAsiaTheme="majorEastAsia"/>
                <w:i/>
                <w:iCs/>
                <w:sz w:val="24"/>
                <w:szCs w:val="24"/>
                <w:shd w:val="clear" w:color="auto" w:fill="FFFFFF"/>
              </w:rPr>
              <w:t>Now</w:t>
            </w:r>
            <w:r w:rsidRPr="00E77B1F">
              <w:rPr>
                <w:rStyle w:val="illustration"/>
                <w:rFonts w:eastAsiaTheme="majorEastAsia"/>
                <w:i/>
                <w:iCs/>
                <w:sz w:val="24"/>
                <w:szCs w:val="24"/>
                <w:shd w:val="clear" w:color="auto" w:fill="FFFFFF"/>
              </w:rPr>
              <w:t> </w:t>
            </w:r>
            <w:r w:rsidRPr="00E77B1F">
              <w:rPr>
                <w:rStyle w:val="hvr"/>
                <w:rFonts w:eastAsiaTheme="majorEastAsia"/>
                <w:i/>
                <w:iCs/>
                <w:sz w:val="24"/>
                <w:szCs w:val="24"/>
                <w:shd w:val="clear" w:color="auto" w:fill="FFFFFF"/>
              </w:rPr>
              <w:t>that</w:t>
            </w:r>
            <w:r w:rsidRPr="00E77B1F">
              <w:rPr>
                <w:rStyle w:val="illustration"/>
                <w:rFonts w:eastAsiaTheme="majorEastAsia"/>
                <w:i/>
                <w:iCs/>
                <w:sz w:val="24"/>
                <w:szCs w:val="24"/>
                <w:shd w:val="clear" w:color="auto" w:fill="FFFFFF"/>
              </w:rPr>
              <w:t> </w:t>
            </w:r>
            <w:r w:rsidRPr="00E77B1F">
              <w:rPr>
                <w:rStyle w:val="hvr"/>
                <w:rFonts w:eastAsiaTheme="majorEastAsia"/>
                <w:i/>
                <w:iCs/>
                <w:sz w:val="24"/>
                <w:szCs w:val="24"/>
                <w:shd w:val="clear" w:color="auto" w:fill="FFFFFF"/>
              </w:rPr>
              <w:t>the</w:t>
            </w:r>
            <w:r w:rsidRPr="00E77B1F">
              <w:rPr>
                <w:rStyle w:val="illustration"/>
                <w:rFonts w:eastAsiaTheme="majorEastAsia"/>
                <w:i/>
                <w:iCs/>
                <w:sz w:val="24"/>
                <w:szCs w:val="24"/>
                <w:shd w:val="clear" w:color="auto" w:fill="FFFFFF"/>
              </w:rPr>
              <w:t> </w:t>
            </w:r>
            <w:r w:rsidRPr="00E77B1F">
              <w:rPr>
                <w:rStyle w:val="hvr"/>
                <w:rFonts w:eastAsiaTheme="majorEastAsia"/>
                <w:i/>
                <w:iCs/>
                <w:sz w:val="24"/>
                <w:szCs w:val="24"/>
                <w:shd w:val="clear" w:color="auto" w:fill="FFFFFF"/>
              </w:rPr>
              <w:t>whole</w:t>
            </w:r>
            <w:r w:rsidRPr="00E77B1F">
              <w:rPr>
                <w:rStyle w:val="illustration"/>
                <w:rFonts w:eastAsiaTheme="majorEastAsia"/>
                <w:i/>
                <w:iCs/>
                <w:sz w:val="24"/>
                <w:szCs w:val="24"/>
                <w:shd w:val="clear" w:color="auto" w:fill="FFFFFF"/>
              </w:rPr>
              <w:t> </w:t>
            </w:r>
            <w:r w:rsidRPr="00E77B1F">
              <w:rPr>
                <w:rStyle w:val="hvr"/>
                <w:rFonts w:eastAsiaTheme="majorEastAsia"/>
                <w:i/>
                <w:iCs/>
                <w:sz w:val="24"/>
                <w:szCs w:val="24"/>
                <w:shd w:val="clear" w:color="auto" w:fill="FFFFFF"/>
              </w:rPr>
              <w:t>schedule</w:t>
            </w:r>
            <w:r w:rsidRPr="00E77B1F">
              <w:rPr>
                <w:rStyle w:val="illustration"/>
                <w:rFonts w:eastAsiaTheme="majorEastAsia"/>
                <w:i/>
                <w:iCs/>
                <w:sz w:val="24"/>
                <w:szCs w:val="24"/>
                <w:shd w:val="clear" w:color="auto" w:fill="FFFFFF"/>
              </w:rPr>
              <w:t> </w:t>
            </w:r>
            <w:r w:rsidRPr="00E77B1F">
              <w:rPr>
                <w:rStyle w:val="hvr"/>
                <w:rFonts w:eastAsiaTheme="majorEastAsia"/>
                <w:i/>
                <w:iCs/>
                <w:sz w:val="24"/>
                <w:szCs w:val="24"/>
                <w:shd w:val="clear" w:color="auto" w:fill="FFFFFF"/>
              </w:rPr>
              <w:t>has</w:t>
            </w:r>
            <w:r w:rsidRPr="00E77B1F">
              <w:rPr>
                <w:rStyle w:val="illustration"/>
                <w:rFonts w:eastAsiaTheme="majorEastAsia"/>
                <w:i/>
                <w:iCs/>
                <w:sz w:val="24"/>
                <w:szCs w:val="24"/>
                <w:shd w:val="clear" w:color="auto" w:fill="FFFFFF"/>
              </w:rPr>
              <w:t> </w:t>
            </w:r>
            <w:r w:rsidRPr="00E77B1F">
              <w:rPr>
                <w:rStyle w:val="hvr"/>
                <w:rFonts w:eastAsiaTheme="majorEastAsia"/>
                <w:i/>
                <w:iCs/>
                <w:sz w:val="24"/>
                <w:szCs w:val="24"/>
                <w:shd w:val="clear" w:color="auto" w:fill="FFFFFF"/>
              </w:rPr>
              <w:t>been</w:t>
            </w:r>
            <w:r w:rsidRPr="00E77B1F">
              <w:rPr>
                <w:rStyle w:val="illustration"/>
                <w:rFonts w:eastAsiaTheme="majorEastAsia"/>
                <w:i/>
                <w:iCs/>
                <w:sz w:val="24"/>
                <w:szCs w:val="24"/>
                <w:shd w:val="clear" w:color="auto" w:fill="FFFFFF"/>
              </w:rPr>
              <w:t> </w:t>
            </w:r>
            <w:r w:rsidRPr="00E77B1F">
              <w:rPr>
                <w:rStyle w:val="hvr"/>
                <w:rFonts w:eastAsiaTheme="majorEastAsia"/>
                <w:i/>
                <w:iCs/>
                <w:sz w:val="24"/>
                <w:szCs w:val="24"/>
                <w:shd w:val="clear" w:color="auto" w:fill="FFFFFF"/>
              </w:rPr>
              <w:t>rearranged,</w:t>
            </w:r>
            <w:r w:rsidRPr="00E77B1F">
              <w:rPr>
                <w:rStyle w:val="illustration"/>
                <w:rFonts w:eastAsiaTheme="majorEastAsia"/>
                <w:i/>
                <w:iCs/>
                <w:sz w:val="24"/>
                <w:szCs w:val="24"/>
                <w:shd w:val="clear" w:color="auto" w:fill="FFFFFF"/>
              </w:rPr>
              <w:t> </w:t>
            </w:r>
            <w:r w:rsidRPr="00E77B1F">
              <w:rPr>
                <w:rStyle w:val="hvr"/>
                <w:rFonts w:eastAsiaTheme="majorEastAsia"/>
                <w:i/>
                <w:iCs/>
                <w:sz w:val="24"/>
                <w:szCs w:val="24"/>
                <w:shd w:val="clear" w:color="auto" w:fill="FFFFFF"/>
              </w:rPr>
              <w:t>I'm</w:t>
            </w:r>
            <w:r w:rsidRPr="00E77B1F">
              <w:rPr>
                <w:rStyle w:val="illustration"/>
                <w:rFonts w:eastAsiaTheme="majorEastAsia"/>
                <w:i/>
                <w:iCs/>
                <w:sz w:val="24"/>
                <w:szCs w:val="24"/>
                <w:shd w:val="clear" w:color="auto" w:fill="FFFFFF"/>
              </w:rPr>
              <w:t> at a </w:t>
            </w:r>
            <w:r w:rsidRPr="00E77B1F">
              <w:rPr>
                <w:rStyle w:val="hvr"/>
                <w:rFonts w:eastAsiaTheme="majorEastAsia"/>
                <w:i/>
                <w:iCs/>
                <w:sz w:val="24"/>
                <w:szCs w:val="24"/>
                <w:shd w:val="clear" w:color="auto" w:fill="FFFFFF"/>
              </w:rPr>
              <w:t>loss.</w:t>
            </w:r>
          </w:p>
        </w:tc>
      </w:tr>
      <w:tr w:rsidR="007F0109" w:rsidRPr="00E77B1F" w:rsidTr="000D516A">
        <w:tc>
          <w:tcPr>
            <w:tcW w:w="2209" w:type="dxa"/>
          </w:tcPr>
          <w:p w:rsidR="007F0109" w:rsidRPr="00E77B1F" w:rsidRDefault="007F0109" w:rsidP="00E82D79">
            <w:pPr>
              <w:pStyle w:val="ListParagraph"/>
              <w:tabs>
                <w:tab w:val="left" w:pos="4140"/>
              </w:tabs>
              <w:ind w:left="0"/>
              <w:rPr>
                <w:rFonts w:eastAsia="Arial"/>
                <w:b/>
                <w:sz w:val="24"/>
                <w:szCs w:val="24"/>
              </w:rPr>
            </w:pPr>
            <w:r w:rsidRPr="00E77B1F">
              <w:rPr>
                <w:rFonts w:eastAsia="Arial"/>
                <w:b/>
                <w:sz w:val="24"/>
                <w:szCs w:val="24"/>
              </w:rPr>
              <w:t>be a bad loser</w:t>
            </w:r>
          </w:p>
        </w:tc>
        <w:tc>
          <w:tcPr>
            <w:tcW w:w="7229" w:type="dxa"/>
          </w:tcPr>
          <w:p w:rsidR="00045AB7" w:rsidRPr="00E77B1F" w:rsidRDefault="00222AF7" w:rsidP="00E82D79">
            <w:pPr>
              <w:pStyle w:val="ListParagraph"/>
              <w:tabs>
                <w:tab w:val="left" w:pos="4140"/>
              </w:tabs>
              <w:ind w:left="0"/>
              <w:rPr>
                <w:rFonts w:eastAsia="Arial"/>
                <w:b/>
                <w:sz w:val="24"/>
                <w:szCs w:val="24"/>
              </w:rPr>
            </w:pPr>
            <w:r>
              <w:rPr>
                <w:sz w:val="24"/>
                <w:szCs w:val="24"/>
                <w:shd w:val="clear" w:color="auto" w:fill="FFFFFF"/>
              </w:rPr>
              <w:t>a</w:t>
            </w:r>
            <w:r w:rsidR="00045AB7" w:rsidRPr="00E77B1F">
              <w:rPr>
                <w:sz w:val="24"/>
                <w:szCs w:val="24"/>
                <w:shd w:val="clear" w:color="auto" w:fill="FFFFFF"/>
              </w:rPr>
              <w:t>cts badly when they don't win</w:t>
            </w:r>
            <w:r w:rsidR="00045AB7" w:rsidRPr="00E77B1F">
              <w:rPr>
                <w:rFonts w:eastAsia="Arial"/>
                <w:b/>
                <w:sz w:val="24"/>
                <w:szCs w:val="24"/>
              </w:rPr>
              <w:t xml:space="preserve"> </w:t>
            </w:r>
          </w:p>
          <w:p w:rsidR="007F0109" w:rsidRPr="00222AF7" w:rsidRDefault="009B41ED" w:rsidP="00E82D79">
            <w:pPr>
              <w:pStyle w:val="ListParagraph"/>
              <w:tabs>
                <w:tab w:val="left" w:pos="4140"/>
              </w:tabs>
              <w:ind w:left="0"/>
              <w:rPr>
                <w:rFonts w:eastAsia="Arial"/>
                <w:i/>
                <w:sz w:val="24"/>
                <w:szCs w:val="24"/>
              </w:rPr>
            </w:pPr>
            <w:r w:rsidRPr="00222AF7">
              <w:rPr>
                <w:rFonts w:eastAsia="Arial"/>
                <w:i/>
                <w:sz w:val="24"/>
                <w:szCs w:val="24"/>
              </w:rPr>
              <w:t>Don't be a bad loser.</w:t>
            </w:r>
          </w:p>
        </w:tc>
      </w:tr>
      <w:tr w:rsidR="007F0109" w:rsidRPr="00E77B1F" w:rsidTr="000D516A">
        <w:tc>
          <w:tcPr>
            <w:tcW w:w="2209" w:type="dxa"/>
          </w:tcPr>
          <w:p w:rsidR="007F0109" w:rsidRPr="00E77B1F" w:rsidRDefault="007F0109" w:rsidP="00E82D79">
            <w:pPr>
              <w:pStyle w:val="ListParagraph"/>
              <w:tabs>
                <w:tab w:val="left" w:pos="4140"/>
              </w:tabs>
              <w:ind w:left="0"/>
              <w:rPr>
                <w:rFonts w:eastAsia="Arial"/>
                <w:b/>
                <w:sz w:val="24"/>
                <w:szCs w:val="24"/>
              </w:rPr>
            </w:pPr>
            <w:r w:rsidRPr="00E77B1F">
              <w:rPr>
                <w:rFonts w:eastAsia="Arial"/>
                <w:b/>
                <w:sz w:val="24"/>
                <w:szCs w:val="24"/>
              </w:rPr>
              <w:t>be lost without</w:t>
            </w:r>
          </w:p>
        </w:tc>
        <w:tc>
          <w:tcPr>
            <w:tcW w:w="7229" w:type="dxa"/>
          </w:tcPr>
          <w:p w:rsidR="007F0109" w:rsidRPr="00E77B1F" w:rsidRDefault="00045AB7" w:rsidP="00E82D79">
            <w:pPr>
              <w:pStyle w:val="ListParagraph"/>
              <w:tabs>
                <w:tab w:val="left" w:pos="4140"/>
              </w:tabs>
              <w:ind w:left="0"/>
              <w:rPr>
                <w:b/>
                <w:bCs/>
                <w:sz w:val="24"/>
                <w:szCs w:val="24"/>
                <w:shd w:val="clear" w:color="auto" w:fill="FFFFFF"/>
              </w:rPr>
            </w:pPr>
            <w:r w:rsidRPr="00E77B1F">
              <w:rPr>
                <w:b/>
                <w:bCs/>
                <w:sz w:val="24"/>
                <w:szCs w:val="24"/>
                <w:shd w:val="clear" w:color="auto" w:fill="FFFFFF"/>
              </w:rPr>
              <w:t>to be </w:t>
            </w:r>
            <w:r w:rsidRPr="00E77B1F">
              <w:rPr>
                <w:rFonts w:eastAsiaTheme="majorEastAsia"/>
                <w:b/>
                <w:bCs/>
                <w:sz w:val="24"/>
                <w:szCs w:val="24"/>
              </w:rPr>
              <w:t>unable</w:t>
            </w:r>
            <w:r w:rsidRPr="00E77B1F">
              <w:rPr>
                <w:b/>
                <w:bCs/>
                <w:sz w:val="24"/>
                <w:szCs w:val="24"/>
                <w:shd w:val="clear" w:color="auto" w:fill="FFFFFF"/>
              </w:rPr>
              <w:t> to </w:t>
            </w:r>
            <w:r w:rsidRPr="00E77B1F">
              <w:rPr>
                <w:rFonts w:eastAsiaTheme="majorEastAsia"/>
                <w:b/>
                <w:bCs/>
                <w:sz w:val="24"/>
                <w:szCs w:val="24"/>
              </w:rPr>
              <w:t>live</w:t>
            </w:r>
            <w:r w:rsidRPr="00E77B1F">
              <w:rPr>
                <w:b/>
                <w:bCs/>
                <w:sz w:val="24"/>
                <w:szCs w:val="24"/>
                <w:shd w:val="clear" w:color="auto" w:fill="FFFFFF"/>
              </w:rPr>
              <w:t> or </w:t>
            </w:r>
            <w:r w:rsidRPr="00E77B1F">
              <w:rPr>
                <w:rFonts w:eastAsiaTheme="majorEastAsia"/>
                <w:b/>
                <w:bCs/>
                <w:sz w:val="24"/>
                <w:szCs w:val="24"/>
              </w:rPr>
              <w:t>work</w:t>
            </w:r>
            <w:r w:rsidRPr="00E77B1F">
              <w:rPr>
                <w:b/>
                <w:bCs/>
                <w:sz w:val="24"/>
                <w:szCs w:val="24"/>
                <w:shd w:val="clear" w:color="auto" w:fill="FFFFFF"/>
              </w:rPr>
              <w:t> without someone or something</w:t>
            </w:r>
          </w:p>
          <w:p w:rsidR="00045AB7" w:rsidRPr="00E77B1F" w:rsidRDefault="00045AB7" w:rsidP="00E82D79">
            <w:pPr>
              <w:pStyle w:val="ListParagraph"/>
              <w:tabs>
                <w:tab w:val="left" w:pos="4140"/>
              </w:tabs>
              <w:ind w:left="0"/>
              <w:rPr>
                <w:rFonts w:eastAsia="Arial"/>
                <w:b/>
                <w:sz w:val="24"/>
                <w:szCs w:val="24"/>
              </w:rPr>
            </w:pPr>
            <w:r w:rsidRPr="00E77B1F">
              <w:rPr>
                <w:i/>
                <w:iCs/>
                <w:sz w:val="24"/>
                <w:szCs w:val="24"/>
                <w:shd w:val="clear" w:color="auto" w:fill="FFFFFF"/>
              </w:rPr>
              <w:t>I'm lost without my </w:t>
            </w:r>
            <w:r w:rsidRPr="00E77B1F">
              <w:rPr>
                <w:rFonts w:eastAsiaTheme="majorEastAsia"/>
                <w:i/>
                <w:iCs/>
                <w:sz w:val="24"/>
                <w:szCs w:val="24"/>
                <w:shd w:val="clear" w:color="auto" w:fill="FFFFFF"/>
              </w:rPr>
              <w:t>computer</w:t>
            </w:r>
            <w:r w:rsidRPr="00E77B1F">
              <w:rPr>
                <w:i/>
                <w:iCs/>
                <w:sz w:val="24"/>
                <w:szCs w:val="24"/>
                <w:shd w:val="clear" w:color="auto" w:fill="FFFFFF"/>
              </w:rPr>
              <w:t>.</w:t>
            </w:r>
          </w:p>
        </w:tc>
      </w:tr>
      <w:tr w:rsidR="007F0109" w:rsidRPr="00E77B1F" w:rsidTr="000D516A">
        <w:tc>
          <w:tcPr>
            <w:tcW w:w="2209" w:type="dxa"/>
          </w:tcPr>
          <w:p w:rsidR="007F0109" w:rsidRPr="00E77B1F" w:rsidRDefault="007F0109" w:rsidP="00E82D79">
            <w:pPr>
              <w:pStyle w:val="ListParagraph"/>
              <w:tabs>
                <w:tab w:val="left" w:pos="4140"/>
              </w:tabs>
              <w:ind w:left="0"/>
              <w:rPr>
                <w:rFonts w:eastAsia="Arial"/>
                <w:b/>
                <w:sz w:val="24"/>
                <w:szCs w:val="24"/>
              </w:rPr>
            </w:pPr>
            <w:r w:rsidRPr="00E77B1F">
              <w:rPr>
                <w:rFonts w:eastAsia="Arial"/>
                <w:b/>
                <w:sz w:val="24"/>
                <w:szCs w:val="24"/>
              </w:rPr>
              <w:t>lose count</w:t>
            </w:r>
          </w:p>
        </w:tc>
        <w:tc>
          <w:tcPr>
            <w:tcW w:w="7229" w:type="dxa"/>
          </w:tcPr>
          <w:p w:rsidR="007F0109" w:rsidRPr="00E77B1F" w:rsidRDefault="007F0109" w:rsidP="00E82D79">
            <w:pPr>
              <w:pStyle w:val="ListParagraph"/>
              <w:tabs>
                <w:tab w:val="left" w:pos="4140"/>
              </w:tabs>
              <w:ind w:left="0"/>
              <w:rPr>
                <w:bCs/>
                <w:sz w:val="24"/>
                <w:szCs w:val="24"/>
                <w:shd w:val="clear" w:color="auto" w:fill="FFFFFF"/>
              </w:rPr>
            </w:pPr>
            <w:r w:rsidRPr="00E77B1F">
              <w:rPr>
                <w:bCs/>
                <w:sz w:val="24"/>
                <w:szCs w:val="24"/>
                <w:shd w:val="clear" w:color="auto" w:fill="FFFFFF"/>
              </w:rPr>
              <w:t>to not be </w:t>
            </w:r>
            <w:r w:rsidRPr="00E77B1F">
              <w:rPr>
                <w:rFonts w:eastAsiaTheme="majorEastAsia"/>
                <w:bCs/>
                <w:sz w:val="24"/>
                <w:szCs w:val="24"/>
              </w:rPr>
              <w:t>able</w:t>
            </w:r>
            <w:r w:rsidRPr="00E77B1F">
              <w:rPr>
                <w:bCs/>
                <w:sz w:val="24"/>
                <w:szCs w:val="24"/>
                <w:shd w:val="clear" w:color="auto" w:fill="FFFFFF"/>
              </w:rPr>
              <w:t> to </w:t>
            </w:r>
            <w:r w:rsidRPr="00E77B1F">
              <w:rPr>
                <w:rFonts w:eastAsiaTheme="majorEastAsia"/>
                <w:bCs/>
                <w:sz w:val="24"/>
                <w:szCs w:val="24"/>
              </w:rPr>
              <w:t>remember</w:t>
            </w:r>
            <w:r w:rsidRPr="00E77B1F">
              <w:rPr>
                <w:bCs/>
                <w:sz w:val="24"/>
                <w:szCs w:val="24"/>
                <w:shd w:val="clear" w:color="auto" w:fill="FFFFFF"/>
              </w:rPr>
              <w:t> how many </w:t>
            </w:r>
            <w:r w:rsidRPr="00E77B1F">
              <w:rPr>
                <w:rFonts w:eastAsiaTheme="majorEastAsia"/>
                <w:bCs/>
                <w:sz w:val="24"/>
                <w:szCs w:val="24"/>
              </w:rPr>
              <w:t>times</w:t>
            </w:r>
            <w:r w:rsidRPr="00E77B1F">
              <w:rPr>
                <w:bCs/>
                <w:sz w:val="24"/>
                <w:szCs w:val="24"/>
                <w:shd w:val="clear" w:color="auto" w:fill="FFFFFF"/>
              </w:rPr>
              <w:t xml:space="preserve"> something has </w:t>
            </w:r>
            <w:r w:rsidRPr="00E77B1F">
              <w:rPr>
                <w:rFonts w:eastAsiaTheme="majorEastAsia"/>
                <w:bCs/>
                <w:sz w:val="24"/>
                <w:szCs w:val="24"/>
              </w:rPr>
              <w:t>happened</w:t>
            </w:r>
            <w:r w:rsidR="00E77B1F">
              <w:rPr>
                <w:bCs/>
                <w:sz w:val="24"/>
                <w:szCs w:val="24"/>
                <w:shd w:val="clear" w:color="auto" w:fill="FFFFFF"/>
              </w:rPr>
              <w:t>.</w:t>
            </w:r>
          </w:p>
          <w:p w:rsidR="000D516A" w:rsidRPr="00E77B1F" w:rsidRDefault="000D516A" w:rsidP="00E82D79">
            <w:pPr>
              <w:pStyle w:val="ListParagraph"/>
              <w:tabs>
                <w:tab w:val="left" w:pos="4140"/>
              </w:tabs>
              <w:ind w:left="0"/>
              <w:rPr>
                <w:rFonts w:eastAsia="Arial"/>
                <w:b/>
                <w:i/>
                <w:sz w:val="24"/>
                <w:szCs w:val="24"/>
              </w:rPr>
            </w:pPr>
            <w:r w:rsidRPr="00E77B1F">
              <w:rPr>
                <w:i/>
                <w:sz w:val="24"/>
                <w:szCs w:val="24"/>
                <w:shd w:val="clear" w:color="auto" w:fill="FFFFFF"/>
              </w:rPr>
              <w:t>I've lost count of the hundreds of miles I've covered.</w:t>
            </w:r>
          </w:p>
        </w:tc>
      </w:tr>
      <w:tr w:rsidR="007F0109" w:rsidRPr="00E77B1F" w:rsidTr="000D516A">
        <w:tc>
          <w:tcPr>
            <w:tcW w:w="2209" w:type="dxa"/>
          </w:tcPr>
          <w:p w:rsidR="007F0109" w:rsidRPr="00E77B1F" w:rsidRDefault="007F0109" w:rsidP="00E82D79">
            <w:pPr>
              <w:pStyle w:val="ListParagraph"/>
              <w:tabs>
                <w:tab w:val="left" w:pos="4140"/>
              </w:tabs>
              <w:ind w:left="0"/>
              <w:rPr>
                <w:rFonts w:eastAsia="Arial"/>
                <w:b/>
                <w:sz w:val="24"/>
                <w:szCs w:val="24"/>
              </w:rPr>
            </w:pPr>
            <w:r w:rsidRPr="00E77B1F">
              <w:rPr>
                <w:rFonts w:eastAsia="Arial"/>
                <w:b/>
                <w:sz w:val="24"/>
                <w:szCs w:val="24"/>
              </w:rPr>
              <w:t>lose face</w:t>
            </w:r>
          </w:p>
        </w:tc>
        <w:tc>
          <w:tcPr>
            <w:tcW w:w="7229" w:type="dxa"/>
          </w:tcPr>
          <w:p w:rsidR="007F0109" w:rsidRPr="00E77B1F" w:rsidRDefault="0031000D" w:rsidP="00E82D79">
            <w:pPr>
              <w:pStyle w:val="ListParagraph"/>
              <w:tabs>
                <w:tab w:val="left" w:pos="4140"/>
              </w:tabs>
              <w:ind w:left="0"/>
              <w:rPr>
                <w:sz w:val="24"/>
                <w:szCs w:val="24"/>
                <w:shd w:val="clear" w:color="auto" w:fill="FFFFFF"/>
              </w:rPr>
            </w:pPr>
            <w:r w:rsidRPr="00E77B1F">
              <w:rPr>
                <w:sz w:val="24"/>
                <w:szCs w:val="24"/>
                <w:shd w:val="clear" w:color="auto" w:fill="FFFFFF"/>
              </w:rPr>
              <w:t>be humiliated or come to be less highly respected.</w:t>
            </w:r>
          </w:p>
          <w:p w:rsidR="0031000D" w:rsidRPr="00E77B1F" w:rsidRDefault="0031000D" w:rsidP="00E82D79">
            <w:pPr>
              <w:pStyle w:val="ListParagraph"/>
              <w:tabs>
                <w:tab w:val="left" w:pos="4140"/>
              </w:tabs>
              <w:ind w:left="0"/>
              <w:rPr>
                <w:rFonts w:eastAsia="Arial"/>
                <w:b/>
                <w:i/>
                <w:sz w:val="24"/>
                <w:szCs w:val="24"/>
              </w:rPr>
            </w:pPr>
            <w:r w:rsidRPr="00E77B1F">
              <w:rPr>
                <w:i/>
                <w:sz w:val="24"/>
                <w:szCs w:val="24"/>
                <w:shd w:val="clear" w:color="auto" w:fill="FFFFFF"/>
              </w:rPr>
              <w:t>The code of conduct required that he strike back or lose face.</w:t>
            </w:r>
          </w:p>
        </w:tc>
      </w:tr>
      <w:tr w:rsidR="007F0109" w:rsidRPr="00E77B1F" w:rsidTr="000D516A">
        <w:tc>
          <w:tcPr>
            <w:tcW w:w="2209" w:type="dxa"/>
          </w:tcPr>
          <w:p w:rsidR="007F0109" w:rsidRPr="00E77B1F" w:rsidRDefault="007F0109" w:rsidP="00E82D79">
            <w:pPr>
              <w:pStyle w:val="ListParagraph"/>
              <w:tabs>
                <w:tab w:val="left" w:pos="4140"/>
              </w:tabs>
              <w:ind w:left="0"/>
              <w:rPr>
                <w:rFonts w:eastAsia="Arial"/>
                <w:b/>
                <w:sz w:val="24"/>
                <w:szCs w:val="24"/>
              </w:rPr>
            </w:pPr>
            <w:r w:rsidRPr="00E77B1F">
              <w:rPr>
                <w:rFonts w:eastAsia="Arial"/>
                <w:b/>
                <w:sz w:val="24"/>
                <w:szCs w:val="24"/>
              </w:rPr>
              <w:t>lose heart</w:t>
            </w:r>
          </w:p>
        </w:tc>
        <w:tc>
          <w:tcPr>
            <w:tcW w:w="7229" w:type="dxa"/>
          </w:tcPr>
          <w:p w:rsidR="0031000D" w:rsidRPr="00E77B1F" w:rsidRDefault="0031000D" w:rsidP="0031000D">
            <w:pPr>
              <w:shd w:val="clear" w:color="auto" w:fill="FFFFFF"/>
              <w:rPr>
                <w:sz w:val="24"/>
                <w:szCs w:val="24"/>
              </w:rPr>
            </w:pPr>
            <w:r w:rsidRPr="00E77B1F">
              <w:rPr>
                <w:sz w:val="24"/>
                <w:szCs w:val="24"/>
              </w:rPr>
              <w:t>become discouraged.</w:t>
            </w:r>
          </w:p>
          <w:p w:rsidR="007F0109" w:rsidRPr="00E77B1F" w:rsidRDefault="0031000D" w:rsidP="0031000D">
            <w:pPr>
              <w:rPr>
                <w:i/>
                <w:sz w:val="24"/>
                <w:szCs w:val="24"/>
                <w:shd w:val="clear" w:color="auto" w:fill="FFFFFF"/>
              </w:rPr>
            </w:pPr>
            <w:r w:rsidRPr="00E77B1F">
              <w:rPr>
                <w:i/>
                <w:sz w:val="24"/>
                <w:szCs w:val="24"/>
                <w:shd w:val="clear" w:color="auto" w:fill="FFFFFF"/>
              </w:rPr>
              <w:t>Seeing all the things that had to be done, she lost heart.</w:t>
            </w:r>
          </w:p>
        </w:tc>
      </w:tr>
      <w:tr w:rsidR="007F0109" w:rsidRPr="00E77B1F" w:rsidTr="000D516A">
        <w:tc>
          <w:tcPr>
            <w:tcW w:w="2209" w:type="dxa"/>
          </w:tcPr>
          <w:p w:rsidR="007F0109" w:rsidRPr="00E77B1F" w:rsidRDefault="007F0109" w:rsidP="00E82D79">
            <w:pPr>
              <w:pStyle w:val="ListParagraph"/>
              <w:tabs>
                <w:tab w:val="left" w:pos="4140"/>
              </w:tabs>
              <w:ind w:left="0"/>
              <w:rPr>
                <w:rFonts w:eastAsia="Arial"/>
                <w:b/>
                <w:sz w:val="24"/>
                <w:szCs w:val="24"/>
              </w:rPr>
            </w:pPr>
            <w:r w:rsidRPr="00E77B1F">
              <w:rPr>
                <w:rFonts w:eastAsia="Arial"/>
                <w:b/>
                <w:sz w:val="24"/>
                <w:szCs w:val="24"/>
              </w:rPr>
              <w:t>lose one's balance</w:t>
            </w:r>
          </w:p>
        </w:tc>
        <w:tc>
          <w:tcPr>
            <w:tcW w:w="7229" w:type="dxa"/>
          </w:tcPr>
          <w:p w:rsidR="007F0109" w:rsidRPr="00E77B1F" w:rsidRDefault="005A490D" w:rsidP="00E82D79">
            <w:pPr>
              <w:pStyle w:val="ListParagraph"/>
              <w:tabs>
                <w:tab w:val="left" w:pos="4140"/>
              </w:tabs>
              <w:ind w:left="0"/>
              <w:rPr>
                <w:sz w:val="24"/>
                <w:szCs w:val="24"/>
              </w:rPr>
            </w:pPr>
            <w:r w:rsidRPr="00E77B1F">
              <w:rPr>
                <w:sz w:val="24"/>
                <w:szCs w:val="24"/>
              </w:rPr>
              <w:t>to become unstable or fall.</w:t>
            </w:r>
          </w:p>
          <w:p w:rsidR="000D516A" w:rsidRPr="00E77B1F" w:rsidRDefault="000D516A" w:rsidP="00E82D79">
            <w:pPr>
              <w:pStyle w:val="ListParagraph"/>
              <w:tabs>
                <w:tab w:val="left" w:pos="4140"/>
              </w:tabs>
              <w:ind w:left="0"/>
              <w:rPr>
                <w:rFonts w:eastAsia="Arial"/>
                <w:b/>
                <w:sz w:val="24"/>
                <w:szCs w:val="24"/>
              </w:rPr>
            </w:pPr>
            <w:r w:rsidRPr="00E77B1F">
              <w:rPr>
                <w:spacing w:val="5"/>
                <w:sz w:val="24"/>
                <w:szCs w:val="24"/>
                <w:shd w:val="clear" w:color="auto" w:fill="FFFFFF"/>
              </w:rPr>
              <w:t>She </w:t>
            </w:r>
            <w:r w:rsidRPr="00E77B1F">
              <w:rPr>
                <w:rStyle w:val="Emphasis"/>
                <w:rFonts w:eastAsiaTheme="majorEastAsia"/>
                <w:spacing w:val="5"/>
                <w:sz w:val="24"/>
                <w:szCs w:val="24"/>
                <w:shd w:val="clear" w:color="auto" w:fill="FFFFFF"/>
              </w:rPr>
              <w:t>lost her balance</w:t>
            </w:r>
            <w:r w:rsidRPr="00E77B1F">
              <w:rPr>
                <w:spacing w:val="5"/>
                <w:sz w:val="24"/>
                <w:szCs w:val="24"/>
                <w:shd w:val="clear" w:color="auto" w:fill="FFFFFF"/>
              </w:rPr>
              <w:t> and fell.</w:t>
            </w:r>
          </w:p>
        </w:tc>
      </w:tr>
      <w:tr w:rsidR="007F0109" w:rsidRPr="00E77B1F" w:rsidTr="000D516A">
        <w:tc>
          <w:tcPr>
            <w:tcW w:w="2209" w:type="dxa"/>
          </w:tcPr>
          <w:p w:rsidR="007F0109" w:rsidRPr="00E77B1F" w:rsidRDefault="007F0109" w:rsidP="00E82D79">
            <w:pPr>
              <w:pStyle w:val="ListParagraph"/>
              <w:tabs>
                <w:tab w:val="left" w:pos="4140"/>
              </w:tabs>
              <w:ind w:left="0"/>
              <w:rPr>
                <w:rFonts w:eastAsia="Arial"/>
                <w:b/>
                <w:sz w:val="24"/>
                <w:szCs w:val="24"/>
              </w:rPr>
            </w:pPr>
            <w:r w:rsidRPr="00E77B1F">
              <w:rPr>
                <w:rFonts w:eastAsia="Arial"/>
                <w:b/>
                <w:sz w:val="24"/>
                <w:szCs w:val="24"/>
              </w:rPr>
              <w:t>lose one's head</w:t>
            </w:r>
          </w:p>
        </w:tc>
        <w:tc>
          <w:tcPr>
            <w:tcW w:w="7229" w:type="dxa"/>
          </w:tcPr>
          <w:p w:rsidR="005A490D" w:rsidRPr="00E77B1F" w:rsidRDefault="005A490D" w:rsidP="005A490D">
            <w:pPr>
              <w:shd w:val="clear" w:color="auto" w:fill="FFFFFF"/>
              <w:rPr>
                <w:sz w:val="24"/>
                <w:szCs w:val="24"/>
              </w:rPr>
            </w:pPr>
            <w:r w:rsidRPr="00E77B1F">
              <w:rPr>
                <w:sz w:val="24"/>
                <w:szCs w:val="24"/>
              </w:rPr>
              <w:t>lose self-control; panic.</w:t>
            </w:r>
          </w:p>
          <w:p w:rsidR="005A490D" w:rsidRPr="00E77B1F" w:rsidRDefault="005A490D" w:rsidP="005A490D">
            <w:pPr>
              <w:shd w:val="clear" w:color="auto" w:fill="FFFFFF"/>
              <w:rPr>
                <w:i/>
                <w:sz w:val="24"/>
                <w:szCs w:val="24"/>
              </w:rPr>
            </w:pPr>
            <w:r w:rsidRPr="00E77B1F">
              <w:rPr>
                <w:i/>
                <w:sz w:val="24"/>
                <w:szCs w:val="24"/>
              </w:rPr>
              <w:t>I lost my head and started a big fuss. (</w:t>
            </w:r>
            <w:r w:rsidRPr="00E77B1F">
              <w:rPr>
                <w:i/>
                <w:sz w:val="24"/>
                <w:szCs w:val="24"/>
                <w:shd w:val="clear" w:color="auto" w:fill="FFFFFF"/>
              </w:rPr>
              <w:t>a display of unnecessary or excessive excitement</w:t>
            </w:r>
            <w:r w:rsidR="00E77B1F" w:rsidRPr="00E77B1F">
              <w:rPr>
                <w:i/>
                <w:sz w:val="24"/>
                <w:szCs w:val="24"/>
                <w:shd w:val="clear" w:color="auto" w:fill="FFFFFF"/>
              </w:rPr>
              <w:t>.</w:t>
            </w:r>
          </w:p>
          <w:tbl>
            <w:tblPr>
              <w:tblW w:w="0" w:type="auto"/>
              <w:tblLayout w:type="fixed"/>
              <w:tblCellMar>
                <w:top w:w="15" w:type="dxa"/>
                <w:left w:w="15" w:type="dxa"/>
                <w:bottom w:w="15" w:type="dxa"/>
                <w:right w:w="15" w:type="dxa"/>
              </w:tblCellMar>
              <w:tblLook w:val="04A0"/>
            </w:tblPr>
            <w:tblGrid>
              <w:gridCol w:w="44"/>
              <w:gridCol w:w="20"/>
            </w:tblGrid>
            <w:tr w:rsidR="005A490D" w:rsidRPr="00E77B1F" w:rsidTr="000D516A">
              <w:tc>
                <w:tcPr>
                  <w:tcW w:w="30" w:type="dxa"/>
                  <w:noWrap/>
                  <w:tcMar>
                    <w:top w:w="0" w:type="dxa"/>
                    <w:left w:w="0" w:type="dxa"/>
                    <w:bottom w:w="0" w:type="dxa"/>
                    <w:right w:w="24" w:type="dxa"/>
                  </w:tcMar>
                  <w:hideMark/>
                </w:tcPr>
                <w:p w:rsidR="005A490D" w:rsidRPr="00E77B1F" w:rsidRDefault="005A490D" w:rsidP="005A490D">
                  <w:pPr>
                    <w:rPr>
                      <w:i/>
                      <w:iCs/>
                      <w:sz w:val="24"/>
                      <w:szCs w:val="24"/>
                    </w:rPr>
                  </w:pPr>
                </w:p>
              </w:tc>
              <w:tc>
                <w:tcPr>
                  <w:tcW w:w="6" w:type="dxa"/>
                  <w:tcMar>
                    <w:top w:w="0" w:type="dxa"/>
                    <w:left w:w="0" w:type="dxa"/>
                    <w:bottom w:w="0" w:type="dxa"/>
                    <w:right w:w="0" w:type="dxa"/>
                  </w:tcMar>
                  <w:vAlign w:val="center"/>
                  <w:hideMark/>
                </w:tcPr>
                <w:p w:rsidR="005A490D" w:rsidRPr="00E77B1F" w:rsidRDefault="005A490D" w:rsidP="005A490D">
                  <w:pPr>
                    <w:rPr>
                      <w:sz w:val="24"/>
                      <w:szCs w:val="24"/>
                    </w:rPr>
                  </w:pPr>
                </w:p>
              </w:tc>
            </w:tr>
          </w:tbl>
          <w:p w:rsidR="007F0109" w:rsidRPr="00E77B1F" w:rsidRDefault="007F0109" w:rsidP="00E82D79">
            <w:pPr>
              <w:pStyle w:val="ListParagraph"/>
              <w:tabs>
                <w:tab w:val="left" w:pos="4140"/>
              </w:tabs>
              <w:ind w:left="0"/>
              <w:rPr>
                <w:rFonts w:eastAsia="Arial"/>
                <w:b/>
                <w:sz w:val="24"/>
                <w:szCs w:val="24"/>
              </w:rPr>
            </w:pPr>
          </w:p>
        </w:tc>
      </w:tr>
      <w:tr w:rsidR="007F0109" w:rsidRPr="00E77B1F" w:rsidTr="000D516A">
        <w:tc>
          <w:tcPr>
            <w:tcW w:w="2209" w:type="dxa"/>
          </w:tcPr>
          <w:p w:rsidR="007F0109" w:rsidRPr="00E77B1F" w:rsidRDefault="007F0109" w:rsidP="00E82D79">
            <w:pPr>
              <w:pStyle w:val="ListParagraph"/>
              <w:tabs>
                <w:tab w:val="left" w:pos="4140"/>
              </w:tabs>
              <w:ind w:left="0"/>
              <w:rPr>
                <w:rFonts w:eastAsia="Arial"/>
                <w:b/>
                <w:sz w:val="24"/>
                <w:szCs w:val="24"/>
              </w:rPr>
            </w:pPr>
            <w:r w:rsidRPr="00E77B1F">
              <w:rPr>
                <w:rFonts w:eastAsia="Arial"/>
                <w:b/>
                <w:sz w:val="24"/>
                <w:szCs w:val="24"/>
              </w:rPr>
              <w:t>lose one's life</w:t>
            </w:r>
          </w:p>
        </w:tc>
        <w:tc>
          <w:tcPr>
            <w:tcW w:w="7229" w:type="dxa"/>
          </w:tcPr>
          <w:p w:rsidR="00070A38" w:rsidRPr="00E77B1F" w:rsidRDefault="00070A38" w:rsidP="00070A38">
            <w:pPr>
              <w:shd w:val="clear" w:color="auto" w:fill="FFFFFF"/>
              <w:spacing w:line="192" w:lineRule="atLeast"/>
              <w:rPr>
                <w:sz w:val="24"/>
                <w:szCs w:val="24"/>
              </w:rPr>
            </w:pPr>
            <w:r w:rsidRPr="00E77B1F">
              <w:rPr>
                <w:b/>
                <w:bCs/>
                <w:sz w:val="24"/>
                <w:szCs w:val="24"/>
                <w:shd w:val="clear" w:color="auto" w:fill="FFFFFF"/>
              </w:rPr>
              <w:t>to </w:t>
            </w:r>
            <w:r w:rsidRPr="00E77B1F">
              <w:rPr>
                <w:rFonts w:eastAsiaTheme="majorEastAsia"/>
                <w:b/>
                <w:bCs/>
                <w:sz w:val="24"/>
                <w:szCs w:val="24"/>
              </w:rPr>
              <w:t>die</w:t>
            </w:r>
            <w:r w:rsidRPr="00E77B1F">
              <w:rPr>
                <w:b/>
                <w:bCs/>
                <w:sz w:val="24"/>
                <w:szCs w:val="24"/>
                <w:shd w:val="clear" w:color="auto" w:fill="FFFFFF"/>
              </w:rPr>
              <w:t> </w:t>
            </w:r>
            <w:r w:rsidRPr="00E77B1F">
              <w:rPr>
                <w:rFonts w:eastAsiaTheme="majorEastAsia"/>
                <w:b/>
                <w:bCs/>
                <w:sz w:val="24"/>
                <w:szCs w:val="24"/>
              </w:rPr>
              <w:t>suddenly</w:t>
            </w:r>
            <w:r w:rsidRPr="00E77B1F">
              <w:rPr>
                <w:b/>
                <w:bCs/>
                <w:sz w:val="24"/>
                <w:szCs w:val="24"/>
                <w:shd w:val="clear" w:color="auto" w:fill="FFFFFF"/>
              </w:rPr>
              <w:t> because of an </w:t>
            </w:r>
            <w:r w:rsidRPr="00E77B1F">
              <w:rPr>
                <w:rFonts w:eastAsiaTheme="majorEastAsia"/>
                <w:b/>
                <w:bCs/>
                <w:sz w:val="24"/>
                <w:szCs w:val="24"/>
              </w:rPr>
              <w:t>accident</w:t>
            </w:r>
            <w:r w:rsidRPr="00E77B1F">
              <w:rPr>
                <w:b/>
                <w:bCs/>
                <w:sz w:val="24"/>
                <w:szCs w:val="24"/>
                <w:shd w:val="clear" w:color="auto" w:fill="FFFFFF"/>
              </w:rPr>
              <w:t> or </w:t>
            </w:r>
            <w:r w:rsidRPr="00E77B1F">
              <w:rPr>
                <w:rFonts w:eastAsiaTheme="majorEastAsia"/>
                <w:b/>
                <w:bCs/>
                <w:sz w:val="24"/>
                <w:szCs w:val="24"/>
              </w:rPr>
              <w:t>violent</w:t>
            </w:r>
            <w:r w:rsidRPr="00E77B1F">
              <w:rPr>
                <w:b/>
                <w:bCs/>
                <w:sz w:val="24"/>
                <w:szCs w:val="24"/>
                <w:shd w:val="clear" w:color="auto" w:fill="FFFFFF"/>
              </w:rPr>
              <w:t> </w:t>
            </w:r>
            <w:r w:rsidRPr="00E77B1F">
              <w:rPr>
                <w:rFonts w:eastAsiaTheme="majorEastAsia"/>
                <w:b/>
                <w:bCs/>
                <w:sz w:val="24"/>
                <w:szCs w:val="24"/>
              </w:rPr>
              <w:t>event</w:t>
            </w:r>
          </w:p>
          <w:p w:rsidR="007F0109" w:rsidRPr="00E77B1F" w:rsidRDefault="00070A38" w:rsidP="00070A38">
            <w:pPr>
              <w:shd w:val="clear" w:color="auto" w:fill="FFFFFF"/>
              <w:rPr>
                <w:i/>
                <w:sz w:val="24"/>
                <w:szCs w:val="24"/>
              </w:rPr>
            </w:pPr>
            <w:r w:rsidRPr="00E77B1F">
              <w:rPr>
                <w:i/>
                <w:spacing w:val="5"/>
                <w:sz w:val="24"/>
                <w:szCs w:val="24"/>
                <w:shd w:val="clear" w:color="auto" w:fill="FFFFFF"/>
              </w:rPr>
              <w:t>She nearly </w:t>
            </w:r>
            <w:r w:rsidRPr="00E77B1F">
              <w:rPr>
                <w:rStyle w:val="Emphasis"/>
                <w:rFonts w:eastAsiaTheme="majorEastAsia"/>
                <w:i w:val="0"/>
                <w:spacing w:val="5"/>
                <w:sz w:val="24"/>
                <w:szCs w:val="24"/>
                <w:shd w:val="clear" w:color="auto" w:fill="FFFFFF"/>
              </w:rPr>
              <w:t>lost her life</w:t>
            </w:r>
            <w:r w:rsidRPr="00E77B1F">
              <w:rPr>
                <w:i/>
                <w:spacing w:val="5"/>
                <w:sz w:val="24"/>
                <w:szCs w:val="24"/>
                <w:shd w:val="clear" w:color="auto" w:fill="FFFFFF"/>
              </w:rPr>
              <w:t> in a car accident</w:t>
            </w:r>
            <w:r w:rsidR="00E77B1F">
              <w:rPr>
                <w:i/>
                <w:spacing w:val="5"/>
                <w:sz w:val="24"/>
                <w:szCs w:val="24"/>
                <w:shd w:val="clear" w:color="auto" w:fill="FFFFFF"/>
              </w:rPr>
              <w:t>.</w:t>
            </w:r>
          </w:p>
        </w:tc>
      </w:tr>
      <w:tr w:rsidR="007F0109" w:rsidRPr="00E77B1F" w:rsidTr="000D516A">
        <w:tc>
          <w:tcPr>
            <w:tcW w:w="2209" w:type="dxa"/>
          </w:tcPr>
          <w:p w:rsidR="007F0109" w:rsidRPr="00E77B1F" w:rsidRDefault="007F0109" w:rsidP="00E82D79">
            <w:pPr>
              <w:pStyle w:val="ListParagraph"/>
              <w:tabs>
                <w:tab w:val="left" w:pos="4140"/>
              </w:tabs>
              <w:ind w:left="0"/>
              <w:rPr>
                <w:rFonts w:eastAsia="Arial"/>
                <w:b/>
                <w:sz w:val="24"/>
                <w:szCs w:val="24"/>
              </w:rPr>
            </w:pPr>
            <w:r w:rsidRPr="00E77B1F">
              <w:rPr>
                <w:rFonts w:eastAsia="Arial"/>
                <w:b/>
                <w:sz w:val="24"/>
                <w:szCs w:val="24"/>
              </w:rPr>
              <w:t>lose one's nerve</w:t>
            </w:r>
          </w:p>
        </w:tc>
        <w:tc>
          <w:tcPr>
            <w:tcW w:w="7229" w:type="dxa"/>
          </w:tcPr>
          <w:p w:rsidR="00070A38" w:rsidRPr="00E77B1F" w:rsidRDefault="00070A38" w:rsidP="00070A38">
            <w:pPr>
              <w:rPr>
                <w:sz w:val="24"/>
                <w:szCs w:val="24"/>
              </w:rPr>
            </w:pPr>
            <w:r w:rsidRPr="00E77B1F">
              <w:rPr>
                <w:spacing w:val="5"/>
                <w:sz w:val="24"/>
                <w:szCs w:val="24"/>
                <w:shd w:val="clear" w:color="auto" w:fill="FFFFFF"/>
              </w:rPr>
              <w:t>to become afraid </w:t>
            </w:r>
          </w:p>
          <w:p w:rsidR="007F0109" w:rsidRPr="00E77B1F" w:rsidRDefault="00070A38" w:rsidP="000D516A">
            <w:pPr>
              <w:numPr>
                <w:ilvl w:val="0"/>
                <w:numId w:val="12"/>
              </w:numPr>
              <w:shd w:val="clear" w:color="auto" w:fill="FFFFFF"/>
              <w:ind w:left="0"/>
              <w:rPr>
                <w:i/>
                <w:spacing w:val="5"/>
                <w:sz w:val="24"/>
                <w:szCs w:val="24"/>
              </w:rPr>
            </w:pPr>
            <w:r w:rsidRPr="00E77B1F">
              <w:rPr>
                <w:i/>
                <w:spacing w:val="5"/>
                <w:sz w:val="24"/>
                <w:szCs w:val="24"/>
              </w:rPr>
              <w:t>He seems to be </w:t>
            </w:r>
            <w:r w:rsidRPr="00E77B1F">
              <w:rPr>
                <w:i/>
                <w:iCs/>
                <w:spacing w:val="5"/>
                <w:sz w:val="24"/>
                <w:szCs w:val="24"/>
              </w:rPr>
              <w:t>losing his nerve</w:t>
            </w:r>
            <w:r w:rsidRPr="00E77B1F">
              <w:rPr>
                <w:i/>
                <w:spacing w:val="5"/>
                <w:sz w:val="24"/>
                <w:szCs w:val="24"/>
              </w:rPr>
              <w:t>.</w:t>
            </w:r>
          </w:p>
        </w:tc>
      </w:tr>
      <w:tr w:rsidR="007F0109" w:rsidRPr="00E77B1F" w:rsidTr="000D516A">
        <w:tc>
          <w:tcPr>
            <w:tcW w:w="2209" w:type="dxa"/>
          </w:tcPr>
          <w:p w:rsidR="007F0109" w:rsidRPr="00E77B1F" w:rsidRDefault="007F0109" w:rsidP="00E82D79">
            <w:pPr>
              <w:pStyle w:val="ListParagraph"/>
              <w:tabs>
                <w:tab w:val="left" w:pos="4140"/>
              </w:tabs>
              <w:ind w:left="0"/>
              <w:rPr>
                <w:rFonts w:eastAsia="Arial"/>
                <w:b/>
                <w:sz w:val="24"/>
                <w:szCs w:val="24"/>
              </w:rPr>
            </w:pPr>
            <w:r w:rsidRPr="00E77B1F">
              <w:rPr>
                <w:rFonts w:eastAsia="Arial"/>
                <w:b/>
                <w:sz w:val="24"/>
                <w:szCs w:val="24"/>
              </w:rPr>
              <w:t>lose one's temper with</w:t>
            </w:r>
          </w:p>
        </w:tc>
        <w:tc>
          <w:tcPr>
            <w:tcW w:w="7229" w:type="dxa"/>
          </w:tcPr>
          <w:p w:rsidR="007F0109" w:rsidRPr="00E77B1F" w:rsidRDefault="008306F8" w:rsidP="00E82D79">
            <w:pPr>
              <w:pStyle w:val="ListParagraph"/>
              <w:tabs>
                <w:tab w:val="left" w:pos="4140"/>
              </w:tabs>
              <w:ind w:left="0"/>
              <w:rPr>
                <w:spacing w:val="5"/>
                <w:sz w:val="24"/>
                <w:szCs w:val="24"/>
                <w:shd w:val="clear" w:color="auto" w:fill="FFFFFF"/>
              </w:rPr>
            </w:pPr>
            <w:r w:rsidRPr="00E77B1F">
              <w:rPr>
                <w:spacing w:val="5"/>
                <w:sz w:val="24"/>
                <w:szCs w:val="24"/>
                <w:shd w:val="clear" w:color="auto" w:fill="FFFFFF"/>
              </w:rPr>
              <w:t>to get angry</w:t>
            </w:r>
          </w:p>
          <w:p w:rsidR="008306F8" w:rsidRPr="00E77B1F" w:rsidRDefault="008306F8" w:rsidP="008306F8">
            <w:pPr>
              <w:pStyle w:val="ListParagraph"/>
              <w:tabs>
                <w:tab w:val="left" w:pos="4140"/>
              </w:tabs>
              <w:ind w:left="0"/>
              <w:rPr>
                <w:rFonts w:eastAsia="Arial"/>
                <w:i/>
                <w:sz w:val="24"/>
                <w:szCs w:val="24"/>
              </w:rPr>
            </w:pPr>
            <w:r w:rsidRPr="00E77B1F">
              <w:rPr>
                <w:i/>
                <w:spacing w:val="5"/>
                <w:sz w:val="24"/>
                <w:szCs w:val="24"/>
                <w:shd w:val="clear" w:color="auto" w:fill="FFFFFF"/>
              </w:rPr>
              <w:t>I </w:t>
            </w:r>
            <w:r w:rsidRPr="00E77B1F">
              <w:rPr>
                <w:rStyle w:val="Emphasis"/>
                <w:rFonts w:eastAsiaTheme="majorEastAsia"/>
                <w:i w:val="0"/>
                <w:spacing w:val="5"/>
                <w:sz w:val="24"/>
                <w:szCs w:val="24"/>
                <w:shd w:val="clear" w:color="auto" w:fill="FFFFFF"/>
              </w:rPr>
              <w:t>lost my temper</w:t>
            </w:r>
            <w:r w:rsidRPr="00E77B1F">
              <w:rPr>
                <w:i/>
                <w:spacing w:val="5"/>
                <w:sz w:val="24"/>
                <w:szCs w:val="24"/>
                <w:shd w:val="clear" w:color="auto" w:fill="FFFFFF"/>
              </w:rPr>
              <w:t xml:space="preserve"> and shouted at him.</w:t>
            </w:r>
          </w:p>
        </w:tc>
      </w:tr>
      <w:tr w:rsidR="007F0109" w:rsidRPr="00E77B1F" w:rsidTr="000D516A">
        <w:tc>
          <w:tcPr>
            <w:tcW w:w="2209" w:type="dxa"/>
          </w:tcPr>
          <w:p w:rsidR="007F0109" w:rsidRPr="00E77B1F" w:rsidRDefault="007F0109" w:rsidP="00E82D79">
            <w:pPr>
              <w:pStyle w:val="ListParagraph"/>
              <w:tabs>
                <w:tab w:val="left" w:pos="4140"/>
              </w:tabs>
              <w:ind w:left="0"/>
              <w:rPr>
                <w:rFonts w:eastAsia="Arial"/>
                <w:b/>
                <w:sz w:val="24"/>
                <w:szCs w:val="24"/>
              </w:rPr>
            </w:pPr>
            <w:r w:rsidRPr="00E77B1F">
              <w:rPr>
                <w:rFonts w:eastAsia="Arial"/>
                <w:b/>
                <w:sz w:val="24"/>
                <w:szCs w:val="24"/>
              </w:rPr>
              <w:t>lose one's way</w:t>
            </w:r>
          </w:p>
        </w:tc>
        <w:tc>
          <w:tcPr>
            <w:tcW w:w="7229" w:type="dxa"/>
          </w:tcPr>
          <w:p w:rsidR="00CA2D6D" w:rsidRPr="00E77B1F" w:rsidRDefault="00CA2D6D" w:rsidP="00CA2D6D">
            <w:pPr>
              <w:shd w:val="clear" w:color="auto" w:fill="FFFFFF"/>
              <w:rPr>
                <w:sz w:val="24"/>
                <w:szCs w:val="24"/>
              </w:rPr>
            </w:pPr>
            <w:r w:rsidRPr="00E77B1F">
              <w:rPr>
                <w:sz w:val="24"/>
                <w:szCs w:val="24"/>
              </w:rPr>
              <w:t>become unable to find one's way.</w:t>
            </w:r>
          </w:p>
          <w:p w:rsidR="007F0109" w:rsidRPr="00E77B1F" w:rsidRDefault="00E77B1F" w:rsidP="00CA2D6D">
            <w:pPr>
              <w:rPr>
                <w:i/>
                <w:sz w:val="24"/>
                <w:szCs w:val="24"/>
                <w:shd w:val="clear" w:color="auto" w:fill="FFFFFF"/>
              </w:rPr>
            </w:pPr>
            <w:r w:rsidRPr="00E77B1F">
              <w:rPr>
                <w:i/>
                <w:sz w:val="24"/>
                <w:szCs w:val="24"/>
                <w:shd w:val="clear" w:color="auto" w:fill="FFFFFF"/>
              </w:rPr>
              <w:t>W</w:t>
            </w:r>
            <w:r w:rsidR="00CA2D6D" w:rsidRPr="00E77B1F">
              <w:rPr>
                <w:i/>
                <w:sz w:val="24"/>
                <w:szCs w:val="24"/>
                <w:shd w:val="clear" w:color="auto" w:fill="FFFFFF"/>
              </w:rPr>
              <w:t>e took a wrong turn and lost our way</w:t>
            </w:r>
          </w:p>
        </w:tc>
      </w:tr>
      <w:tr w:rsidR="007F0109" w:rsidRPr="00E77B1F" w:rsidTr="000D516A">
        <w:tc>
          <w:tcPr>
            <w:tcW w:w="2209" w:type="dxa"/>
          </w:tcPr>
          <w:p w:rsidR="007F0109" w:rsidRPr="00E77B1F" w:rsidRDefault="007F0109" w:rsidP="00E82D79">
            <w:pPr>
              <w:pStyle w:val="ListParagraph"/>
              <w:tabs>
                <w:tab w:val="left" w:pos="4140"/>
              </w:tabs>
              <w:ind w:left="0"/>
              <w:rPr>
                <w:rFonts w:eastAsia="Arial"/>
                <w:b/>
                <w:sz w:val="24"/>
                <w:szCs w:val="24"/>
              </w:rPr>
            </w:pPr>
            <w:r w:rsidRPr="00E77B1F">
              <w:rPr>
                <w:rFonts w:eastAsia="Arial"/>
                <w:b/>
                <w:sz w:val="24"/>
                <w:szCs w:val="24"/>
              </w:rPr>
              <w:t>lose oneself in</w:t>
            </w:r>
          </w:p>
        </w:tc>
        <w:tc>
          <w:tcPr>
            <w:tcW w:w="7229" w:type="dxa"/>
          </w:tcPr>
          <w:p w:rsidR="007F0109" w:rsidRPr="00E77B1F" w:rsidRDefault="00CA2D6D" w:rsidP="00E82D79">
            <w:pPr>
              <w:pStyle w:val="ListParagraph"/>
              <w:tabs>
                <w:tab w:val="left" w:pos="4140"/>
              </w:tabs>
              <w:ind w:left="0"/>
              <w:rPr>
                <w:rStyle w:val="hvr"/>
                <w:rFonts w:eastAsiaTheme="majorEastAsia"/>
                <w:sz w:val="24"/>
                <w:szCs w:val="24"/>
                <w:shd w:val="clear" w:color="auto" w:fill="F8F8F8"/>
              </w:rPr>
            </w:pPr>
            <w:r w:rsidRPr="00E77B1F">
              <w:rPr>
                <w:rStyle w:val="hvr"/>
                <w:rFonts w:eastAsiaTheme="majorEastAsia"/>
                <w:sz w:val="24"/>
                <w:szCs w:val="24"/>
                <w:shd w:val="clear" w:color="auto" w:fill="F8F8F8"/>
              </w:rPr>
              <w:t>Become</w:t>
            </w:r>
            <w:r w:rsidRPr="00E77B1F">
              <w:rPr>
                <w:sz w:val="24"/>
                <w:szCs w:val="24"/>
                <w:shd w:val="clear" w:color="auto" w:fill="F8F8F8"/>
              </w:rPr>
              <w:t> </w:t>
            </w:r>
            <w:r w:rsidRPr="00E77B1F">
              <w:rPr>
                <w:rStyle w:val="hvr"/>
                <w:rFonts w:eastAsiaTheme="majorEastAsia"/>
                <w:sz w:val="24"/>
                <w:szCs w:val="24"/>
                <w:shd w:val="clear" w:color="auto" w:fill="F8F8F8"/>
              </w:rPr>
              <w:t>deeply</w:t>
            </w:r>
            <w:r w:rsidRPr="00E77B1F">
              <w:rPr>
                <w:sz w:val="24"/>
                <w:szCs w:val="24"/>
                <w:shd w:val="clear" w:color="auto" w:fill="F8F8F8"/>
              </w:rPr>
              <w:t> </w:t>
            </w:r>
            <w:r w:rsidRPr="00E77B1F">
              <w:rPr>
                <w:rStyle w:val="hvr"/>
                <w:rFonts w:eastAsiaTheme="majorEastAsia"/>
                <w:sz w:val="24"/>
                <w:szCs w:val="24"/>
                <w:shd w:val="clear" w:color="auto" w:fill="F8F8F8"/>
              </w:rPr>
              <w:t>absorbed</w:t>
            </w:r>
            <w:r w:rsidRPr="00E77B1F">
              <w:rPr>
                <w:sz w:val="24"/>
                <w:szCs w:val="24"/>
                <w:shd w:val="clear" w:color="auto" w:fill="F8F8F8"/>
              </w:rPr>
              <w:t> or </w:t>
            </w:r>
            <w:r w:rsidRPr="00E77B1F">
              <w:rPr>
                <w:rStyle w:val="hvr"/>
                <w:rFonts w:eastAsiaTheme="majorEastAsia"/>
                <w:sz w:val="24"/>
                <w:szCs w:val="24"/>
                <w:shd w:val="clear" w:color="auto" w:fill="F8F8F8"/>
              </w:rPr>
              <w:t>involved</w:t>
            </w:r>
            <w:r w:rsidRPr="00E77B1F">
              <w:rPr>
                <w:sz w:val="24"/>
                <w:szCs w:val="24"/>
                <w:shd w:val="clear" w:color="auto" w:fill="F8F8F8"/>
              </w:rPr>
              <w:t> </w:t>
            </w:r>
            <w:r w:rsidRPr="00E77B1F">
              <w:rPr>
                <w:rStyle w:val="hvr"/>
                <w:rFonts w:eastAsiaTheme="majorEastAsia"/>
                <w:sz w:val="24"/>
                <w:szCs w:val="24"/>
                <w:shd w:val="clear" w:color="auto" w:fill="F8F8F8"/>
              </w:rPr>
              <w:t>in</w:t>
            </w:r>
          </w:p>
          <w:p w:rsidR="00CA2D6D" w:rsidRPr="00E77B1F" w:rsidRDefault="00CA2D6D" w:rsidP="00E82D79">
            <w:pPr>
              <w:pStyle w:val="ListParagraph"/>
              <w:tabs>
                <w:tab w:val="left" w:pos="4140"/>
              </w:tabs>
              <w:ind w:left="0"/>
              <w:rPr>
                <w:rFonts w:eastAsia="Arial"/>
                <w:b/>
                <w:sz w:val="24"/>
                <w:szCs w:val="24"/>
              </w:rPr>
            </w:pPr>
            <w:r w:rsidRPr="00E77B1F">
              <w:rPr>
                <w:rStyle w:val="hvr"/>
                <w:rFonts w:eastAsiaTheme="majorEastAsia"/>
                <w:i/>
                <w:iCs/>
                <w:sz w:val="24"/>
                <w:szCs w:val="24"/>
                <w:shd w:val="clear" w:color="auto" w:fill="F8F8F8"/>
              </w:rPr>
              <w:t>Doctors</w:t>
            </w:r>
            <w:r w:rsidRPr="00E77B1F">
              <w:rPr>
                <w:i/>
                <w:iCs/>
                <w:sz w:val="24"/>
                <w:szCs w:val="24"/>
                <w:shd w:val="clear" w:color="auto" w:fill="F8F8F8"/>
              </w:rPr>
              <w:t> </w:t>
            </w:r>
            <w:r w:rsidRPr="00E77B1F">
              <w:rPr>
                <w:rStyle w:val="hvr"/>
                <w:rFonts w:eastAsiaTheme="majorEastAsia"/>
                <w:i/>
                <w:iCs/>
                <w:sz w:val="24"/>
                <w:szCs w:val="24"/>
                <w:shd w:val="clear" w:color="auto" w:fill="F8F8F8"/>
              </w:rPr>
              <w:t>are</w:t>
            </w:r>
            <w:r w:rsidRPr="00E77B1F">
              <w:rPr>
                <w:i/>
                <w:iCs/>
                <w:sz w:val="24"/>
                <w:szCs w:val="24"/>
                <w:shd w:val="clear" w:color="auto" w:fill="F8F8F8"/>
              </w:rPr>
              <w:t> </w:t>
            </w:r>
            <w:r w:rsidRPr="00E77B1F">
              <w:rPr>
                <w:rStyle w:val="hvr"/>
                <w:rFonts w:eastAsiaTheme="majorEastAsia"/>
                <w:i/>
                <w:iCs/>
                <w:sz w:val="24"/>
                <w:szCs w:val="24"/>
                <w:shd w:val="clear" w:color="auto" w:fill="F8F8F8"/>
              </w:rPr>
              <w:t>notorious</w:t>
            </w:r>
            <w:r w:rsidRPr="00E77B1F">
              <w:rPr>
                <w:i/>
                <w:iCs/>
                <w:sz w:val="24"/>
                <w:szCs w:val="24"/>
                <w:shd w:val="clear" w:color="auto" w:fill="F8F8F8"/>
              </w:rPr>
              <w:t> </w:t>
            </w:r>
            <w:r w:rsidRPr="00E77B1F">
              <w:rPr>
                <w:rStyle w:val="hvr"/>
                <w:rFonts w:eastAsiaTheme="majorEastAsia"/>
                <w:i/>
                <w:iCs/>
                <w:sz w:val="24"/>
                <w:szCs w:val="24"/>
                <w:shd w:val="clear" w:color="auto" w:fill="F8F8F8"/>
              </w:rPr>
              <w:t>for</w:t>
            </w:r>
            <w:r w:rsidRPr="00E77B1F">
              <w:rPr>
                <w:i/>
                <w:iCs/>
                <w:sz w:val="24"/>
                <w:szCs w:val="24"/>
                <w:shd w:val="clear" w:color="auto" w:fill="F8F8F8"/>
              </w:rPr>
              <w:t> </w:t>
            </w:r>
            <w:r w:rsidRPr="00E77B1F">
              <w:rPr>
                <w:rStyle w:val="hvr"/>
                <w:rFonts w:eastAsiaTheme="majorEastAsia"/>
                <w:i/>
                <w:iCs/>
                <w:sz w:val="24"/>
                <w:szCs w:val="24"/>
                <w:shd w:val="clear" w:color="auto" w:fill="F8F8F8"/>
              </w:rPr>
              <w:t>losing</w:t>
            </w:r>
            <w:r w:rsidRPr="00E77B1F">
              <w:rPr>
                <w:i/>
                <w:iCs/>
                <w:sz w:val="24"/>
                <w:szCs w:val="24"/>
                <w:shd w:val="clear" w:color="auto" w:fill="F8F8F8"/>
              </w:rPr>
              <w:t> </w:t>
            </w:r>
            <w:r w:rsidRPr="00E77B1F">
              <w:rPr>
                <w:rStyle w:val="hvr"/>
                <w:rFonts w:eastAsiaTheme="majorEastAsia"/>
                <w:i/>
                <w:iCs/>
                <w:sz w:val="24"/>
                <w:szCs w:val="24"/>
                <w:shd w:val="clear" w:color="auto" w:fill="F8F8F8"/>
              </w:rPr>
              <w:t>themselves</w:t>
            </w:r>
            <w:r w:rsidRPr="00E77B1F">
              <w:rPr>
                <w:i/>
                <w:iCs/>
                <w:sz w:val="24"/>
                <w:szCs w:val="24"/>
                <w:shd w:val="clear" w:color="auto" w:fill="F8F8F8"/>
              </w:rPr>
              <w:t> in </w:t>
            </w:r>
            <w:r w:rsidRPr="00E77B1F">
              <w:rPr>
                <w:rStyle w:val="hvr"/>
                <w:rFonts w:eastAsiaTheme="majorEastAsia"/>
                <w:i/>
                <w:iCs/>
                <w:sz w:val="24"/>
                <w:szCs w:val="24"/>
                <w:shd w:val="clear" w:color="auto" w:fill="F8F8F8"/>
              </w:rPr>
              <w:t>their</w:t>
            </w:r>
            <w:r w:rsidRPr="00E77B1F">
              <w:rPr>
                <w:i/>
                <w:iCs/>
                <w:sz w:val="24"/>
                <w:szCs w:val="24"/>
                <w:shd w:val="clear" w:color="auto" w:fill="F8F8F8"/>
              </w:rPr>
              <w:t> </w:t>
            </w:r>
            <w:r w:rsidRPr="00E77B1F">
              <w:rPr>
                <w:rStyle w:val="hvr"/>
                <w:rFonts w:eastAsiaTheme="majorEastAsia"/>
                <w:i/>
                <w:iCs/>
                <w:sz w:val="24"/>
                <w:szCs w:val="24"/>
                <w:shd w:val="clear" w:color="auto" w:fill="F8F8F8"/>
              </w:rPr>
              <w:t>work</w:t>
            </w:r>
          </w:p>
        </w:tc>
      </w:tr>
      <w:tr w:rsidR="007F0109" w:rsidRPr="00E77B1F" w:rsidTr="000D516A">
        <w:tc>
          <w:tcPr>
            <w:tcW w:w="2209" w:type="dxa"/>
          </w:tcPr>
          <w:p w:rsidR="007F0109" w:rsidRPr="00E77B1F" w:rsidRDefault="007F0109" w:rsidP="00E82D79">
            <w:pPr>
              <w:pStyle w:val="ListParagraph"/>
              <w:tabs>
                <w:tab w:val="left" w:pos="4140"/>
              </w:tabs>
              <w:ind w:left="0"/>
              <w:rPr>
                <w:rFonts w:eastAsia="Arial"/>
                <w:b/>
                <w:sz w:val="24"/>
                <w:szCs w:val="24"/>
              </w:rPr>
            </w:pPr>
            <w:r w:rsidRPr="00E77B1F">
              <w:rPr>
                <w:rFonts w:eastAsia="Arial"/>
                <w:b/>
                <w:sz w:val="24"/>
                <w:szCs w:val="24"/>
              </w:rPr>
              <w:t>lose patience</w:t>
            </w:r>
          </w:p>
        </w:tc>
        <w:tc>
          <w:tcPr>
            <w:tcW w:w="7229" w:type="dxa"/>
          </w:tcPr>
          <w:p w:rsidR="00CA2D6D" w:rsidRPr="00E77B1F" w:rsidRDefault="00CA2D6D" w:rsidP="00CA2D6D">
            <w:pPr>
              <w:shd w:val="clear" w:color="auto" w:fill="FFFFFF"/>
              <w:rPr>
                <w:sz w:val="24"/>
                <w:szCs w:val="24"/>
              </w:rPr>
            </w:pPr>
            <w:r w:rsidRPr="00E77B1F">
              <w:rPr>
                <w:sz w:val="24"/>
                <w:szCs w:val="24"/>
              </w:rPr>
              <w:t>become unable to keep one's temper.</w:t>
            </w:r>
          </w:p>
          <w:p w:rsidR="007F0109" w:rsidRPr="00E77B1F" w:rsidRDefault="00E77B1F" w:rsidP="00CA2D6D">
            <w:pPr>
              <w:rPr>
                <w:i/>
                <w:sz w:val="24"/>
                <w:szCs w:val="24"/>
                <w:shd w:val="clear" w:color="auto" w:fill="FFFFFF"/>
              </w:rPr>
            </w:pPr>
            <w:r>
              <w:rPr>
                <w:i/>
                <w:sz w:val="24"/>
                <w:szCs w:val="24"/>
                <w:shd w:val="clear" w:color="auto" w:fill="FFFFFF"/>
              </w:rPr>
              <w:t>E</w:t>
            </w:r>
            <w:r w:rsidR="00CA2D6D" w:rsidRPr="00E77B1F">
              <w:rPr>
                <w:i/>
                <w:sz w:val="24"/>
                <w:szCs w:val="24"/>
                <w:shd w:val="clear" w:color="auto" w:fill="FFFFFF"/>
              </w:rPr>
              <w:t>ven Laurence finally </w:t>
            </w:r>
            <w:r w:rsidR="00CA2D6D" w:rsidRPr="00E77B1F">
              <w:rPr>
                <w:bCs/>
                <w:i/>
                <w:sz w:val="24"/>
                <w:szCs w:val="24"/>
                <w:shd w:val="clear" w:color="auto" w:fill="FFFFFF"/>
              </w:rPr>
              <w:t>lost patience with</w:t>
            </w:r>
            <w:r w:rsidR="00CA2D6D" w:rsidRPr="00E77B1F">
              <w:rPr>
                <w:i/>
                <w:sz w:val="24"/>
                <w:szCs w:val="24"/>
                <w:shd w:val="clear" w:color="auto" w:fill="FFFFFF"/>
              </w:rPr>
              <w:t> him</w:t>
            </w:r>
            <w:r>
              <w:rPr>
                <w:i/>
                <w:sz w:val="24"/>
                <w:szCs w:val="24"/>
                <w:shd w:val="clear" w:color="auto" w:fill="FFFFFF"/>
              </w:rPr>
              <w:t>.</w:t>
            </w:r>
          </w:p>
        </w:tc>
      </w:tr>
      <w:tr w:rsidR="007F0109" w:rsidRPr="00E77B1F" w:rsidTr="000D516A">
        <w:tc>
          <w:tcPr>
            <w:tcW w:w="2209" w:type="dxa"/>
          </w:tcPr>
          <w:p w:rsidR="007F0109" w:rsidRPr="00E77B1F" w:rsidRDefault="007F0109" w:rsidP="00E82D79">
            <w:pPr>
              <w:pStyle w:val="ListParagraph"/>
              <w:tabs>
                <w:tab w:val="left" w:pos="4140"/>
              </w:tabs>
              <w:ind w:left="0"/>
              <w:rPr>
                <w:rFonts w:eastAsia="Arial"/>
                <w:b/>
                <w:sz w:val="24"/>
                <w:szCs w:val="24"/>
              </w:rPr>
            </w:pPr>
            <w:r w:rsidRPr="00E77B1F">
              <w:rPr>
                <w:rFonts w:eastAsia="Arial"/>
                <w:b/>
                <w:sz w:val="24"/>
                <w:szCs w:val="24"/>
              </w:rPr>
              <w:t>lose touch</w:t>
            </w:r>
          </w:p>
        </w:tc>
        <w:tc>
          <w:tcPr>
            <w:tcW w:w="7229" w:type="dxa"/>
          </w:tcPr>
          <w:p w:rsidR="00CA2D6D" w:rsidRPr="00E77B1F" w:rsidRDefault="00CA2D6D" w:rsidP="00CA2D6D">
            <w:pPr>
              <w:shd w:val="clear" w:color="auto" w:fill="FFFFFF"/>
              <w:rPr>
                <w:sz w:val="24"/>
                <w:szCs w:val="24"/>
              </w:rPr>
            </w:pPr>
            <w:r w:rsidRPr="00E77B1F">
              <w:rPr>
                <w:sz w:val="24"/>
                <w:szCs w:val="24"/>
              </w:rPr>
              <w:t>stop to be in communication.</w:t>
            </w:r>
          </w:p>
          <w:p w:rsidR="007F0109" w:rsidRPr="00E77B1F" w:rsidRDefault="00CA2D6D" w:rsidP="000D516A">
            <w:pPr>
              <w:rPr>
                <w:i/>
                <w:sz w:val="24"/>
                <w:szCs w:val="24"/>
                <w:shd w:val="clear" w:color="auto" w:fill="FFFFFF"/>
              </w:rPr>
            </w:pPr>
            <w:r w:rsidRPr="00E77B1F">
              <w:rPr>
                <w:i/>
                <w:sz w:val="24"/>
                <w:szCs w:val="24"/>
                <w:shd w:val="clear" w:color="auto" w:fill="FFFFFF"/>
              </w:rPr>
              <w:t>I </w:t>
            </w:r>
            <w:r w:rsidRPr="00E77B1F">
              <w:rPr>
                <w:b/>
                <w:bCs/>
                <w:i/>
                <w:sz w:val="24"/>
                <w:szCs w:val="24"/>
                <w:shd w:val="clear" w:color="auto" w:fill="FFFFFF"/>
              </w:rPr>
              <w:t>lost touch with</w:t>
            </w:r>
            <w:r w:rsidRPr="00E77B1F">
              <w:rPr>
                <w:i/>
                <w:sz w:val="24"/>
                <w:szCs w:val="24"/>
                <w:shd w:val="clear" w:color="auto" w:fill="FFFFFF"/>
              </w:rPr>
              <w:t> him when he joined the Air Force</w:t>
            </w:r>
          </w:p>
        </w:tc>
      </w:tr>
      <w:tr w:rsidR="007F0109" w:rsidRPr="00E77B1F" w:rsidTr="000D516A">
        <w:tc>
          <w:tcPr>
            <w:tcW w:w="2209" w:type="dxa"/>
          </w:tcPr>
          <w:p w:rsidR="007F0109" w:rsidRPr="00E77B1F" w:rsidRDefault="007F0109" w:rsidP="00E82D79">
            <w:pPr>
              <w:pStyle w:val="ListParagraph"/>
              <w:tabs>
                <w:tab w:val="left" w:pos="4140"/>
              </w:tabs>
              <w:ind w:left="0"/>
              <w:rPr>
                <w:rFonts w:eastAsia="Arial"/>
                <w:b/>
                <w:sz w:val="24"/>
                <w:szCs w:val="24"/>
              </w:rPr>
            </w:pPr>
            <w:r w:rsidRPr="00E77B1F">
              <w:rPr>
                <w:rFonts w:eastAsia="Arial"/>
                <w:b/>
                <w:sz w:val="24"/>
                <w:szCs w:val="24"/>
              </w:rPr>
              <w:t>lose weight</w:t>
            </w:r>
          </w:p>
        </w:tc>
        <w:tc>
          <w:tcPr>
            <w:tcW w:w="7229" w:type="dxa"/>
          </w:tcPr>
          <w:p w:rsidR="007F0109" w:rsidRPr="00E77B1F" w:rsidRDefault="00CA2D6D" w:rsidP="00E82D79">
            <w:pPr>
              <w:pStyle w:val="ListParagraph"/>
              <w:tabs>
                <w:tab w:val="left" w:pos="4140"/>
              </w:tabs>
              <w:ind w:left="0"/>
              <w:rPr>
                <w:rFonts w:eastAsia="Arial"/>
                <w:b/>
                <w:sz w:val="24"/>
                <w:szCs w:val="24"/>
              </w:rPr>
            </w:pPr>
            <w:r w:rsidRPr="00E77B1F">
              <w:rPr>
                <w:rFonts w:eastAsia="Arial"/>
                <w:b/>
                <w:sz w:val="24"/>
                <w:szCs w:val="24"/>
              </w:rPr>
              <w:t>to become less heavy</w:t>
            </w:r>
          </w:p>
          <w:p w:rsidR="00CA2D6D" w:rsidRPr="00E77B1F" w:rsidRDefault="00CA2D6D" w:rsidP="00CA2D6D">
            <w:pPr>
              <w:pStyle w:val="ListParagraph"/>
              <w:tabs>
                <w:tab w:val="left" w:pos="4140"/>
              </w:tabs>
              <w:ind w:left="0"/>
              <w:rPr>
                <w:i/>
                <w:sz w:val="24"/>
                <w:szCs w:val="24"/>
              </w:rPr>
            </w:pPr>
            <w:r w:rsidRPr="00E77B1F">
              <w:rPr>
                <w:i/>
                <w:sz w:val="24"/>
                <w:szCs w:val="24"/>
                <w:shd w:val="clear" w:color="auto" w:fill="FFFFFF"/>
              </w:rPr>
              <w:t>I'll need to lose weight if I want to fit into my old jeans.</w:t>
            </w:r>
          </w:p>
        </w:tc>
      </w:tr>
      <w:tr w:rsidR="007F0109" w:rsidRPr="00E77B1F" w:rsidTr="000D516A">
        <w:tc>
          <w:tcPr>
            <w:tcW w:w="2209" w:type="dxa"/>
          </w:tcPr>
          <w:p w:rsidR="007F0109" w:rsidRPr="00E77B1F" w:rsidRDefault="007F0109" w:rsidP="00E82D79">
            <w:pPr>
              <w:pStyle w:val="ListParagraph"/>
              <w:tabs>
                <w:tab w:val="left" w:pos="4140"/>
              </w:tabs>
              <w:ind w:left="0"/>
              <w:rPr>
                <w:rFonts w:eastAsia="Arial"/>
                <w:b/>
                <w:sz w:val="24"/>
                <w:szCs w:val="24"/>
              </w:rPr>
            </w:pPr>
            <w:r w:rsidRPr="00E77B1F">
              <w:rPr>
                <w:rFonts w:eastAsia="Arial"/>
                <w:b/>
                <w:sz w:val="24"/>
                <w:szCs w:val="24"/>
              </w:rPr>
              <w:t>lose any sleep over</w:t>
            </w:r>
          </w:p>
        </w:tc>
        <w:tc>
          <w:tcPr>
            <w:tcW w:w="7229" w:type="dxa"/>
          </w:tcPr>
          <w:p w:rsidR="00AE1685" w:rsidRPr="00E77B1F" w:rsidRDefault="00CA2D6D" w:rsidP="00AE1685">
            <w:pPr>
              <w:pStyle w:val="ListParagraph"/>
              <w:tabs>
                <w:tab w:val="left" w:pos="4140"/>
              </w:tabs>
              <w:ind w:left="0"/>
              <w:rPr>
                <w:rStyle w:val="ellipsistext"/>
                <w:rFonts w:eastAsiaTheme="majorEastAsia"/>
                <w:sz w:val="24"/>
                <w:szCs w:val="24"/>
              </w:rPr>
            </w:pPr>
            <w:r w:rsidRPr="00E77B1F">
              <w:rPr>
                <w:sz w:val="24"/>
                <w:szCs w:val="24"/>
                <w:shd w:val="clear" w:color="auto" w:fill="FFFFFF"/>
              </w:rPr>
              <w:t>to </w:t>
            </w:r>
            <w:r w:rsidRPr="00E77B1F">
              <w:rPr>
                <w:rFonts w:eastAsiaTheme="majorEastAsia"/>
                <w:sz w:val="24"/>
                <w:szCs w:val="24"/>
                <w:bdr w:val="none" w:sz="0" w:space="0" w:color="auto" w:frame="1"/>
                <w:shd w:val="clear" w:color="auto" w:fill="FFFFFF"/>
              </w:rPr>
              <w:t>worry</w:t>
            </w:r>
            <w:r w:rsidRPr="00E77B1F">
              <w:rPr>
                <w:sz w:val="24"/>
                <w:szCs w:val="24"/>
                <w:shd w:val="clear" w:color="auto" w:fill="FFFFFF"/>
              </w:rPr>
              <w:t> about something</w:t>
            </w:r>
            <w:r w:rsidR="00AE1685" w:rsidRPr="00E77B1F">
              <w:rPr>
                <w:sz w:val="24"/>
                <w:szCs w:val="24"/>
                <w:shd w:val="clear" w:color="auto" w:fill="FFFFFF"/>
              </w:rPr>
              <w:t xml:space="preserve">; </w:t>
            </w:r>
            <w:r w:rsidR="00AE1685" w:rsidRPr="00E77B1F">
              <w:rPr>
                <w:rStyle w:val="ellipsistext"/>
                <w:rFonts w:eastAsiaTheme="majorEastAsia"/>
                <w:sz w:val="24"/>
                <w:szCs w:val="24"/>
              </w:rPr>
              <w:t>be concerned about something</w:t>
            </w:r>
          </w:p>
          <w:p w:rsidR="00CA2D6D" w:rsidRPr="00E77B1F" w:rsidRDefault="00AE1685" w:rsidP="00E82D79">
            <w:pPr>
              <w:pStyle w:val="ListParagraph"/>
              <w:tabs>
                <w:tab w:val="left" w:pos="4140"/>
              </w:tabs>
              <w:ind w:left="0"/>
              <w:rPr>
                <w:sz w:val="24"/>
                <w:szCs w:val="24"/>
                <w:shd w:val="clear" w:color="auto" w:fill="FFFFFF"/>
              </w:rPr>
            </w:pPr>
            <w:r w:rsidRPr="00E77B1F">
              <w:rPr>
                <w:i/>
                <w:iCs/>
                <w:sz w:val="24"/>
                <w:szCs w:val="24"/>
                <w:shd w:val="clear" w:color="auto" w:fill="FFFFFF"/>
              </w:rPr>
              <w:t>It was </w:t>
            </w:r>
            <w:r w:rsidRPr="00E77B1F">
              <w:rPr>
                <w:rFonts w:eastAsiaTheme="majorEastAsia"/>
                <w:i/>
                <w:iCs/>
                <w:sz w:val="24"/>
                <w:szCs w:val="24"/>
                <w:bdr w:val="none" w:sz="0" w:space="0" w:color="auto" w:frame="1"/>
                <w:shd w:val="clear" w:color="auto" w:fill="FFFFFF"/>
              </w:rPr>
              <w:t>just</w:t>
            </w:r>
            <w:r w:rsidRPr="00E77B1F">
              <w:rPr>
                <w:i/>
                <w:iCs/>
                <w:sz w:val="24"/>
                <w:szCs w:val="24"/>
                <w:shd w:val="clear" w:color="auto" w:fill="FFFFFF"/>
              </w:rPr>
              <w:t> a </w:t>
            </w:r>
            <w:r w:rsidRPr="00E77B1F">
              <w:rPr>
                <w:rFonts w:eastAsiaTheme="majorEastAsia"/>
                <w:i/>
                <w:iCs/>
                <w:sz w:val="24"/>
                <w:szCs w:val="24"/>
                <w:bdr w:val="none" w:sz="0" w:space="0" w:color="auto" w:frame="1"/>
                <w:shd w:val="clear" w:color="auto" w:fill="FFFFFF"/>
              </w:rPr>
              <w:t>mistake</w:t>
            </w:r>
            <w:r w:rsidRPr="00E77B1F">
              <w:rPr>
                <w:i/>
                <w:iCs/>
                <w:sz w:val="24"/>
                <w:szCs w:val="24"/>
                <w:shd w:val="clear" w:color="auto" w:fill="FFFFFF"/>
              </w:rPr>
              <w:t>. Don’t </w:t>
            </w:r>
            <w:r w:rsidRPr="00E77B1F">
              <w:rPr>
                <w:rFonts w:eastAsiaTheme="majorEastAsia"/>
                <w:i/>
                <w:iCs/>
                <w:sz w:val="24"/>
                <w:szCs w:val="24"/>
                <w:bdr w:val="none" w:sz="0" w:space="0" w:color="auto" w:frame="1"/>
                <w:shd w:val="clear" w:color="auto" w:fill="FFFFFF"/>
              </w:rPr>
              <w:t>lose</w:t>
            </w:r>
            <w:r w:rsidRPr="00E77B1F">
              <w:rPr>
                <w:i/>
                <w:iCs/>
                <w:sz w:val="24"/>
                <w:szCs w:val="24"/>
                <w:shd w:val="clear" w:color="auto" w:fill="FFFFFF"/>
              </w:rPr>
              <w:t> any </w:t>
            </w:r>
            <w:r w:rsidRPr="00E77B1F">
              <w:rPr>
                <w:rFonts w:eastAsiaTheme="majorEastAsia"/>
                <w:i/>
                <w:iCs/>
                <w:sz w:val="24"/>
                <w:szCs w:val="24"/>
                <w:bdr w:val="none" w:sz="0" w:space="0" w:color="auto" w:frame="1"/>
                <w:shd w:val="clear" w:color="auto" w:fill="FFFFFF"/>
              </w:rPr>
              <w:t>sleep</w:t>
            </w:r>
            <w:r w:rsidRPr="00E77B1F">
              <w:rPr>
                <w:i/>
                <w:iCs/>
                <w:sz w:val="24"/>
                <w:szCs w:val="24"/>
                <w:shd w:val="clear" w:color="auto" w:fill="FFFFFF"/>
              </w:rPr>
              <w:t> over it.</w:t>
            </w:r>
          </w:p>
        </w:tc>
      </w:tr>
    </w:tbl>
    <w:p w:rsidR="007F0109" w:rsidRPr="00E77B1F" w:rsidRDefault="007F0109" w:rsidP="00E82D79">
      <w:pPr>
        <w:pStyle w:val="ListParagraph"/>
        <w:tabs>
          <w:tab w:val="left" w:pos="4140"/>
        </w:tabs>
        <w:ind w:left="239"/>
        <w:rPr>
          <w:rFonts w:eastAsia="Arial"/>
          <w:b/>
          <w:sz w:val="24"/>
          <w:szCs w:val="24"/>
        </w:rPr>
      </w:pPr>
    </w:p>
    <w:p w:rsidR="00791A22" w:rsidRPr="00E77B1F" w:rsidRDefault="00791A22" w:rsidP="00791A22">
      <w:pPr>
        <w:pStyle w:val="ListParagraph"/>
        <w:numPr>
          <w:ilvl w:val="0"/>
          <w:numId w:val="14"/>
        </w:numPr>
        <w:autoSpaceDE w:val="0"/>
        <w:autoSpaceDN w:val="0"/>
        <w:adjustRightInd w:val="0"/>
        <w:rPr>
          <w:b/>
          <w:sz w:val="24"/>
          <w:szCs w:val="24"/>
        </w:rPr>
      </w:pPr>
      <w:r w:rsidRPr="00E77B1F">
        <w:rPr>
          <w:b/>
          <w:sz w:val="24"/>
          <w:szCs w:val="24"/>
        </w:rPr>
        <w:t>Replace each phrase in italics with the correct form of one of the expressions from the list below. The first is done as an example.</w:t>
      </w:r>
    </w:p>
    <w:p w:rsidR="00791A22" w:rsidRPr="00E77B1F" w:rsidRDefault="00791A22" w:rsidP="00791A22">
      <w:pPr>
        <w:pStyle w:val="ListParagraph"/>
        <w:autoSpaceDE w:val="0"/>
        <w:autoSpaceDN w:val="0"/>
        <w:adjustRightInd w:val="0"/>
        <w:ind w:left="360"/>
        <w:rPr>
          <w:b/>
          <w:sz w:val="24"/>
          <w:szCs w:val="24"/>
        </w:rPr>
      </w:pPr>
    </w:p>
    <w:p w:rsidR="00791A22" w:rsidRPr="00E77B1F" w:rsidRDefault="00791A22" w:rsidP="00791A22">
      <w:pPr>
        <w:autoSpaceDE w:val="0"/>
        <w:autoSpaceDN w:val="0"/>
        <w:adjustRightInd w:val="0"/>
        <w:ind w:left="360" w:hanging="360"/>
        <w:rPr>
          <w:i/>
          <w:iCs/>
          <w:sz w:val="24"/>
          <w:szCs w:val="24"/>
        </w:rPr>
      </w:pPr>
      <w:r w:rsidRPr="00E77B1F">
        <w:rPr>
          <w:sz w:val="24"/>
          <w:szCs w:val="24"/>
        </w:rPr>
        <w:t xml:space="preserve">1 </w:t>
      </w:r>
      <w:r w:rsidRPr="00E77B1F">
        <w:rPr>
          <w:sz w:val="24"/>
          <w:szCs w:val="24"/>
        </w:rPr>
        <w:tab/>
        <w:t xml:space="preserve">We didn't have a map and so we </w:t>
      </w:r>
      <w:r w:rsidRPr="00E77B1F">
        <w:rPr>
          <w:b/>
          <w:i/>
          <w:iCs/>
          <w:sz w:val="24"/>
          <w:szCs w:val="24"/>
        </w:rPr>
        <w:t>couldn't find the right direction.</w:t>
      </w:r>
    </w:p>
    <w:p w:rsidR="00791A22" w:rsidRPr="00E77B1F" w:rsidRDefault="00791A22" w:rsidP="00791A22">
      <w:pPr>
        <w:autoSpaceDE w:val="0"/>
        <w:autoSpaceDN w:val="0"/>
        <w:adjustRightInd w:val="0"/>
        <w:ind w:left="360" w:hanging="360"/>
        <w:rPr>
          <w:b/>
          <w:sz w:val="24"/>
          <w:szCs w:val="24"/>
          <w:u w:val="single"/>
        </w:rPr>
      </w:pPr>
      <w:r w:rsidRPr="00E77B1F">
        <w:rPr>
          <w:sz w:val="24"/>
          <w:szCs w:val="24"/>
        </w:rPr>
        <w:lastRenderedPageBreak/>
        <w:tab/>
        <w:t xml:space="preserve">We didn't have a map and so we </w:t>
      </w:r>
      <w:r w:rsidRPr="00E77B1F">
        <w:rPr>
          <w:b/>
          <w:sz w:val="24"/>
          <w:szCs w:val="24"/>
          <w:u w:val="single"/>
        </w:rPr>
        <w:t>lost our way.</w:t>
      </w:r>
    </w:p>
    <w:p w:rsidR="00791A22" w:rsidRPr="00E77B1F" w:rsidRDefault="00791A22" w:rsidP="00791A22">
      <w:pPr>
        <w:autoSpaceDE w:val="0"/>
        <w:autoSpaceDN w:val="0"/>
        <w:adjustRightInd w:val="0"/>
        <w:ind w:left="360" w:hanging="360"/>
        <w:rPr>
          <w:sz w:val="24"/>
          <w:szCs w:val="24"/>
        </w:rPr>
      </w:pPr>
    </w:p>
    <w:p w:rsidR="00791A22" w:rsidRPr="00E77B1F" w:rsidRDefault="00791A22" w:rsidP="00791A22">
      <w:pPr>
        <w:autoSpaceDE w:val="0"/>
        <w:autoSpaceDN w:val="0"/>
        <w:adjustRightInd w:val="0"/>
        <w:ind w:left="360" w:hanging="360"/>
        <w:rPr>
          <w:sz w:val="24"/>
          <w:szCs w:val="24"/>
        </w:rPr>
      </w:pPr>
      <w:r w:rsidRPr="00E77B1F">
        <w:rPr>
          <w:sz w:val="24"/>
          <w:szCs w:val="24"/>
        </w:rPr>
        <w:t xml:space="preserve">2 </w:t>
      </w:r>
      <w:r w:rsidRPr="00E77B1F">
        <w:rPr>
          <w:sz w:val="24"/>
          <w:szCs w:val="24"/>
        </w:rPr>
        <w:tab/>
        <w:t xml:space="preserve">I'm sorry that I </w:t>
      </w:r>
      <w:r w:rsidRPr="00E77B1F">
        <w:rPr>
          <w:i/>
          <w:iCs/>
          <w:sz w:val="24"/>
          <w:szCs w:val="24"/>
        </w:rPr>
        <w:t xml:space="preserve">panicked </w:t>
      </w:r>
      <w:r w:rsidRPr="00E77B1F">
        <w:rPr>
          <w:sz w:val="24"/>
          <w:szCs w:val="24"/>
        </w:rPr>
        <w:t xml:space="preserve">when the policewoman stopped me, but I </w:t>
      </w:r>
      <w:r w:rsidRPr="00E77B1F">
        <w:rPr>
          <w:i/>
          <w:iCs/>
          <w:sz w:val="24"/>
          <w:szCs w:val="24"/>
        </w:rPr>
        <w:t xml:space="preserve">was uncertain </w:t>
      </w:r>
      <w:r w:rsidRPr="00E77B1F">
        <w:rPr>
          <w:sz w:val="24"/>
          <w:szCs w:val="24"/>
        </w:rPr>
        <w:t>about what to say to her.</w:t>
      </w:r>
    </w:p>
    <w:p w:rsidR="00791A22" w:rsidRPr="00E77B1F" w:rsidRDefault="00791A22" w:rsidP="00791A22">
      <w:pPr>
        <w:autoSpaceDE w:val="0"/>
        <w:autoSpaceDN w:val="0"/>
        <w:adjustRightInd w:val="0"/>
        <w:ind w:left="360" w:hanging="360"/>
        <w:rPr>
          <w:sz w:val="24"/>
          <w:szCs w:val="24"/>
        </w:rPr>
      </w:pPr>
      <w:r w:rsidRPr="00E77B1F">
        <w:rPr>
          <w:sz w:val="24"/>
          <w:szCs w:val="24"/>
        </w:rPr>
        <w:tab/>
        <w:t xml:space="preserve">I'm sorry that I </w:t>
      </w:r>
      <w:r w:rsidRPr="00E77B1F">
        <w:rPr>
          <w:b/>
          <w:sz w:val="24"/>
          <w:szCs w:val="24"/>
          <w:u w:val="single"/>
        </w:rPr>
        <w:t xml:space="preserve">lost my head </w:t>
      </w:r>
      <w:r w:rsidRPr="00E77B1F">
        <w:rPr>
          <w:sz w:val="24"/>
          <w:szCs w:val="24"/>
        </w:rPr>
        <w:t xml:space="preserve">when the policewoman stopped me, but I </w:t>
      </w:r>
      <w:r w:rsidRPr="00E77B1F">
        <w:rPr>
          <w:b/>
          <w:sz w:val="24"/>
          <w:szCs w:val="24"/>
          <w:u w:val="single"/>
        </w:rPr>
        <w:t xml:space="preserve">was at a loss </w:t>
      </w:r>
      <w:r w:rsidRPr="00E77B1F">
        <w:rPr>
          <w:sz w:val="24"/>
          <w:szCs w:val="24"/>
        </w:rPr>
        <w:t>about what to say to her.</w:t>
      </w:r>
    </w:p>
    <w:p w:rsidR="00791A22" w:rsidRPr="00E77B1F" w:rsidRDefault="00791A22" w:rsidP="00791A22">
      <w:pPr>
        <w:autoSpaceDE w:val="0"/>
        <w:autoSpaceDN w:val="0"/>
        <w:adjustRightInd w:val="0"/>
        <w:ind w:left="360" w:hanging="360"/>
        <w:rPr>
          <w:sz w:val="24"/>
          <w:szCs w:val="24"/>
        </w:rPr>
      </w:pPr>
    </w:p>
    <w:p w:rsidR="00791A22" w:rsidRPr="00E77B1F" w:rsidRDefault="00791A22" w:rsidP="00791A22">
      <w:pPr>
        <w:autoSpaceDE w:val="0"/>
        <w:autoSpaceDN w:val="0"/>
        <w:adjustRightInd w:val="0"/>
        <w:ind w:left="360" w:hanging="360"/>
        <w:rPr>
          <w:sz w:val="24"/>
          <w:szCs w:val="24"/>
        </w:rPr>
      </w:pPr>
      <w:r w:rsidRPr="00E77B1F">
        <w:rPr>
          <w:sz w:val="24"/>
          <w:szCs w:val="24"/>
        </w:rPr>
        <w:t xml:space="preserve">3 </w:t>
      </w:r>
      <w:r w:rsidRPr="00E77B1F">
        <w:rPr>
          <w:sz w:val="24"/>
          <w:szCs w:val="24"/>
        </w:rPr>
        <w:tab/>
        <w:t xml:space="preserve">I really enjoy </w:t>
      </w:r>
      <w:r w:rsidRPr="00E77B1F">
        <w:rPr>
          <w:i/>
          <w:iCs/>
          <w:sz w:val="24"/>
          <w:szCs w:val="24"/>
        </w:rPr>
        <w:t xml:space="preserve">getting thoroughly absorbed in </w:t>
      </w:r>
      <w:r w:rsidRPr="00E77B1F">
        <w:rPr>
          <w:sz w:val="24"/>
          <w:szCs w:val="24"/>
        </w:rPr>
        <w:t xml:space="preserve">a good book but this one is so dull that I'm </w:t>
      </w:r>
      <w:r w:rsidRPr="00E77B1F">
        <w:rPr>
          <w:i/>
          <w:iCs/>
          <w:sz w:val="24"/>
          <w:szCs w:val="24"/>
        </w:rPr>
        <w:t xml:space="preserve">no longer interested </w:t>
      </w:r>
      <w:r w:rsidRPr="00E77B1F">
        <w:rPr>
          <w:sz w:val="24"/>
          <w:szCs w:val="24"/>
        </w:rPr>
        <w:t>in it.</w:t>
      </w:r>
    </w:p>
    <w:p w:rsidR="00791A22" w:rsidRPr="00E77B1F" w:rsidRDefault="00791A22" w:rsidP="00791A22">
      <w:pPr>
        <w:autoSpaceDE w:val="0"/>
        <w:autoSpaceDN w:val="0"/>
        <w:adjustRightInd w:val="0"/>
        <w:ind w:left="360" w:hanging="360"/>
        <w:rPr>
          <w:sz w:val="24"/>
          <w:szCs w:val="24"/>
        </w:rPr>
      </w:pPr>
      <w:r w:rsidRPr="00E77B1F">
        <w:rPr>
          <w:sz w:val="24"/>
          <w:szCs w:val="24"/>
        </w:rPr>
        <w:tab/>
        <w:t xml:space="preserve">I really enjoy </w:t>
      </w:r>
      <w:r w:rsidRPr="00E77B1F">
        <w:rPr>
          <w:b/>
          <w:sz w:val="24"/>
          <w:szCs w:val="24"/>
          <w:u w:val="single"/>
        </w:rPr>
        <w:t xml:space="preserve">losing myself in </w:t>
      </w:r>
      <w:r w:rsidRPr="00E77B1F">
        <w:rPr>
          <w:sz w:val="24"/>
          <w:szCs w:val="24"/>
        </w:rPr>
        <w:t xml:space="preserve">a good book but this one is so dull that I'm </w:t>
      </w:r>
      <w:r w:rsidRPr="00E77B1F">
        <w:rPr>
          <w:b/>
          <w:sz w:val="24"/>
          <w:szCs w:val="24"/>
          <w:u w:val="single"/>
        </w:rPr>
        <w:t xml:space="preserve">have lost interest </w:t>
      </w:r>
      <w:r w:rsidRPr="00E77B1F">
        <w:rPr>
          <w:sz w:val="24"/>
          <w:szCs w:val="24"/>
        </w:rPr>
        <w:t>in it.</w:t>
      </w:r>
    </w:p>
    <w:p w:rsidR="00791A22" w:rsidRPr="00E77B1F" w:rsidRDefault="00791A22" w:rsidP="00791A22">
      <w:pPr>
        <w:autoSpaceDE w:val="0"/>
        <w:autoSpaceDN w:val="0"/>
        <w:adjustRightInd w:val="0"/>
        <w:ind w:left="360" w:hanging="360"/>
        <w:rPr>
          <w:sz w:val="24"/>
          <w:szCs w:val="24"/>
        </w:rPr>
      </w:pPr>
    </w:p>
    <w:p w:rsidR="00791A22" w:rsidRPr="00E77B1F" w:rsidRDefault="00791A22" w:rsidP="00791A22">
      <w:pPr>
        <w:autoSpaceDE w:val="0"/>
        <w:autoSpaceDN w:val="0"/>
        <w:adjustRightInd w:val="0"/>
        <w:ind w:left="360" w:hanging="360"/>
        <w:rPr>
          <w:sz w:val="24"/>
          <w:szCs w:val="24"/>
        </w:rPr>
      </w:pPr>
      <w:r w:rsidRPr="00E77B1F">
        <w:rPr>
          <w:sz w:val="24"/>
          <w:szCs w:val="24"/>
        </w:rPr>
        <w:t xml:space="preserve">4 </w:t>
      </w:r>
      <w:r w:rsidRPr="00E77B1F">
        <w:rPr>
          <w:sz w:val="24"/>
          <w:szCs w:val="24"/>
        </w:rPr>
        <w:tab/>
        <w:t xml:space="preserve">I'm so glad you're back, we </w:t>
      </w:r>
      <w:r w:rsidRPr="00E77B1F">
        <w:rPr>
          <w:i/>
          <w:iCs/>
          <w:sz w:val="24"/>
          <w:szCs w:val="24"/>
        </w:rPr>
        <w:t xml:space="preserve">couldn't manage without </w:t>
      </w:r>
      <w:r w:rsidRPr="00E77B1F">
        <w:rPr>
          <w:sz w:val="24"/>
          <w:szCs w:val="24"/>
        </w:rPr>
        <w:t>you.</w:t>
      </w:r>
    </w:p>
    <w:p w:rsidR="00791A22" w:rsidRPr="00E77B1F" w:rsidRDefault="00791A22" w:rsidP="00791A22">
      <w:pPr>
        <w:autoSpaceDE w:val="0"/>
        <w:autoSpaceDN w:val="0"/>
        <w:adjustRightInd w:val="0"/>
        <w:ind w:left="360" w:hanging="360"/>
        <w:rPr>
          <w:sz w:val="24"/>
          <w:szCs w:val="24"/>
        </w:rPr>
      </w:pPr>
      <w:r w:rsidRPr="00E77B1F">
        <w:rPr>
          <w:sz w:val="24"/>
          <w:szCs w:val="24"/>
        </w:rPr>
        <w:tab/>
        <w:t xml:space="preserve">I'm so glad you're back, we </w:t>
      </w:r>
      <w:r w:rsidRPr="00E77B1F">
        <w:rPr>
          <w:b/>
          <w:sz w:val="24"/>
          <w:szCs w:val="24"/>
          <w:u w:val="single"/>
        </w:rPr>
        <w:t xml:space="preserve">were lost without </w:t>
      </w:r>
      <w:r w:rsidRPr="00E77B1F">
        <w:rPr>
          <w:sz w:val="24"/>
          <w:szCs w:val="24"/>
        </w:rPr>
        <w:t>you.</w:t>
      </w:r>
    </w:p>
    <w:p w:rsidR="00791A22" w:rsidRPr="00E77B1F" w:rsidRDefault="00791A22" w:rsidP="00791A22">
      <w:pPr>
        <w:autoSpaceDE w:val="0"/>
        <w:autoSpaceDN w:val="0"/>
        <w:adjustRightInd w:val="0"/>
        <w:ind w:left="360" w:hanging="360"/>
        <w:rPr>
          <w:sz w:val="24"/>
          <w:szCs w:val="24"/>
        </w:rPr>
      </w:pPr>
    </w:p>
    <w:p w:rsidR="00791A22" w:rsidRPr="00E77B1F" w:rsidRDefault="00791A22" w:rsidP="00791A22">
      <w:pPr>
        <w:autoSpaceDE w:val="0"/>
        <w:autoSpaceDN w:val="0"/>
        <w:adjustRightInd w:val="0"/>
        <w:ind w:left="360" w:hanging="360"/>
        <w:rPr>
          <w:sz w:val="24"/>
          <w:szCs w:val="24"/>
        </w:rPr>
      </w:pPr>
      <w:r w:rsidRPr="00E77B1F">
        <w:rPr>
          <w:sz w:val="24"/>
          <w:szCs w:val="24"/>
        </w:rPr>
        <w:t xml:space="preserve">5 </w:t>
      </w:r>
      <w:r w:rsidRPr="00E77B1F">
        <w:rPr>
          <w:sz w:val="24"/>
          <w:szCs w:val="24"/>
        </w:rPr>
        <w:tab/>
        <w:t xml:space="preserve">I know you </w:t>
      </w:r>
      <w:r w:rsidRPr="00E77B1F">
        <w:rPr>
          <w:i/>
          <w:iCs/>
          <w:sz w:val="24"/>
          <w:szCs w:val="24"/>
        </w:rPr>
        <w:t xml:space="preserve">felt humiliated </w:t>
      </w:r>
      <w:r w:rsidRPr="00E77B1F">
        <w:rPr>
          <w:sz w:val="24"/>
          <w:szCs w:val="24"/>
        </w:rPr>
        <w:t xml:space="preserve">when you had to </w:t>
      </w:r>
      <w:r w:rsidR="0039686E" w:rsidRPr="00E77B1F">
        <w:rPr>
          <w:sz w:val="24"/>
          <w:szCs w:val="24"/>
        </w:rPr>
        <w:t>apologize</w:t>
      </w:r>
      <w:r w:rsidRPr="00E77B1F">
        <w:rPr>
          <w:sz w:val="24"/>
          <w:szCs w:val="24"/>
        </w:rPr>
        <w:t xml:space="preserve">, but don't </w:t>
      </w:r>
      <w:r w:rsidRPr="00E77B1F">
        <w:rPr>
          <w:i/>
          <w:iCs/>
          <w:sz w:val="24"/>
          <w:szCs w:val="24"/>
        </w:rPr>
        <w:t xml:space="preserve">worry too much about </w:t>
      </w:r>
      <w:r w:rsidRPr="00E77B1F">
        <w:rPr>
          <w:sz w:val="24"/>
          <w:szCs w:val="24"/>
        </w:rPr>
        <w:t>it.</w:t>
      </w:r>
    </w:p>
    <w:p w:rsidR="00791A22" w:rsidRPr="00E77B1F" w:rsidRDefault="00791A22" w:rsidP="00791A22">
      <w:pPr>
        <w:autoSpaceDE w:val="0"/>
        <w:autoSpaceDN w:val="0"/>
        <w:adjustRightInd w:val="0"/>
        <w:ind w:left="360" w:hanging="360"/>
        <w:rPr>
          <w:sz w:val="24"/>
          <w:szCs w:val="24"/>
        </w:rPr>
      </w:pPr>
      <w:r w:rsidRPr="00E77B1F">
        <w:rPr>
          <w:sz w:val="24"/>
          <w:szCs w:val="24"/>
        </w:rPr>
        <w:tab/>
        <w:t xml:space="preserve">I know you </w:t>
      </w:r>
      <w:r w:rsidRPr="00E77B1F">
        <w:rPr>
          <w:b/>
          <w:sz w:val="24"/>
          <w:szCs w:val="24"/>
          <w:u w:val="single"/>
        </w:rPr>
        <w:t xml:space="preserve">lost face </w:t>
      </w:r>
      <w:r w:rsidRPr="00E77B1F">
        <w:rPr>
          <w:sz w:val="24"/>
          <w:szCs w:val="24"/>
        </w:rPr>
        <w:t xml:space="preserve">when you had to </w:t>
      </w:r>
      <w:r w:rsidR="0039686E" w:rsidRPr="00E77B1F">
        <w:rPr>
          <w:sz w:val="24"/>
          <w:szCs w:val="24"/>
        </w:rPr>
        <w:t>apologize</w:t>
      </w:r>
      <w:r w:rsidRPr="00E77B1F">
        <w:rPr>
          <w:sz w:val="24"/>
          <w:szCs w:val="24"/>
        </w:rPr>
        <w:t xml:space="preserve">, but don't </w:t>
      </w:r>
      <w:r w:rsidRPr="00E77B1F">
        <w:rPr>
          <w:b/>
          <w:sz w:val="24"/>
          <w:szCs w:val="24"/>
          <w:u w:val="single"/>
        </w:rPr>
        <w:t xml:space="preserve">lose any sleep over </w:t>
      </w:r>
      <w:r w:rsidRPr="00E77B1F">
        <w:rPr>
          <w:sz w:val="24"/>
          <w:szCs w:val="24"/>
        </w:rPr>
        <w:t>it.</w:t>
      </w:r>
    </w:p>
    <w:p w:rsidR="00791A22" w:rsidRPr="00E77B1F" w:rsidRDefault="00791A22" w:rsidP="00791A22">
      <w:pPr>
        <w:autoSpaceDE w:val="0"/>
        <w:autoSpaceDN w:val="0"/>
        <w:adjustRightInd w:val="0"/>
        <w:ind w:left="360" w:hanging="360"/>
        <w:rPr>
          <w:i/>
          <w:iCs/>
          <w:sz w:val="24"/>
          <w:szCs w:val="24"/>
        </w:rPr>
      </w:pPr>
    </w:p>
    <w:p w:rsidR="00791A22" w:rsidRPr="00E77B1F" w:rsidRDefault="00791A22" w:rsidP="00791A22">
      <w:pPr>
        <w:autoSpaceDE w:val="0"/>
        <w:autoSpaceDN w:val="0"/>
        <w:adjustRightInd w:val="0"/>
        <w:ind w:left="360" w:hanging="360"/>
        <w:rPr>
          <w:i/>
          <w:iCs/>
          <w:sz w:val="24"/>
          <w:szCs w:val="24"/>
        </w:rPr>
      </w:pPr>
      <w:r w:rsidRPr="00E77B1F">
        <w:rPr>
          <w:sz w:val="24"/>
          <w:szCs w:val="24"/>
        </w:rPr>
        <w:t xml:space="preserve">6 </w:t>
      </w:r>
      <w:r w:rsidRPr="00E77B1F">
        <w:rPr>
          <w:sz w:val="24"/>
          <w:szCs w:val="24"/>
        </w:rPr>
        <w:tab/>
        <w:t xml:space="preserve">I don't want to stand too near the edge in case I </w:t>
      </w:r>
      <w:r w:rsidRPr="00E77B1F">
        <w:rPr>
          <w:i/>
          <w:iCs/>
          <w:sz w:val="24"/>
          <w:szCs w:val="24"/>
        </w:rPr>
        <w:t>start to fall.</w:t>
      </w:r>
    </w:p>
    <w:p w:rsidR="00791A22" w:rsidRPr="00E77B1F" w:rsidRDefault="00791A22" w:rsidP="00791A22">
      <w:pPr>
        <w:autoSpaceDE w:val="0"/>
        <w:autoSpaceDN w:val="0"/>
        <w:adjustRightInd w:val="0"/>
        <w:ind w:left="360" w:hanging="360"/>
        <w:rPr>
          <w:i/>
          <w:iCs/>
          <w:sz w:val="24"/>
          <w:szCs w:val="24"/>
        </w:rPr>
      </w:pPr>
      <w:r w:rsidRPr="00E77B1F">
        <w:rPr>
          <w:sz w:val="24"/>
          <w:szCs w:val="24"/>
        </w:rPr>
        <w:tab/>
        <w:t>I don't want to stand too near the edge in case I</w:t>
      </w:r>
      <w:r w:rsidRPr="00E77B1F">
        <w:rPr>
          <w:b/>
          <w:sz w:val="24"/>
          <w:szCs w:val="24"/>
          <w:u w:val="single"/>
        </w:rPr>
        <w:t xml:space="preserve"> lose my balance</w:t>
      </w:r>
      <w:r w:rsidRPr="00E77B1F">
        <w:rPr>
          <w:i/>
          <w:iCs/>
          <w:sz w:val="24"/>
          <w:szCs w:val="24"/>
        </w:rPr>
        <w:t>.</w:t>
      </w:r>
    </w:p>
    <w:p w:rsidR="00791A22" w:rsidRPr="00E77B1F" w:rsidRDefault="00791A22" w:rsidP="00791A22">
      <w:pPr>
        <w:autoSpaceDE w:val="0"/>
        <w:autoSpaceDN w:val="0"/>
        <w:adjustRightInd w:val="0"/>
        <w:ind w:left="360" w:hanging="360"/>
        <w:rPr>
          <w:i/>
          <w:iCs/>
          <w:sz w:val="24"/>
          <w:szCs w:val="24"/>
        </w:rPr>
      </w:pPr>
    </w:p>
    <w:p w:rsidR="00791A22" w:rsidRPr="00E77B1F" w:rsidRDefault="00791A22" w:rsidP="00791A22">
      <w:pPr>
        <w:autoSpaceDE w:val="0"/>
        <w:autoSpaceDN w:val="0"/>
        <w:adjustRightInd w:val="0"/>
        <w:ind w:left="360" w:hanging="360"/>
        <w:rPr>
          <w:sz w:val="24"/>
          <w:szCs w:val="24"/>
        </w:rPr>
      </w:pPr>
      <w:r w:rsidRPr="00E77B1F">
        <w:rPr>
          <w:sz w:val="24"/>
          <w:szCs w:val="24"/>
        </w:rPr>
        <w:t xml:space="preserve">7 </w:t>
      </w:r>
      <w:r w:rsidRPr="00E77B1F">
        <w:rPr>
          <w:sz w:val="24"/>
          <w:szCs w:val="24"/>
        </w:rPr>
        <w:tab/>
        <w:t xml:space="preserve">70 million people </w:t>
      </w:r>
      <w:r w:rsidRPr="00E77B1F">
        <w:rPr>
          <w:i/>
          <w:iCs/>
          <w:sz w:val="24"/>
          <w:szCs w:val="24"/>
        </w:rPr>
        <w:t xml:space="preserve">were killed </w:t>
      </w:r>
      <w:r w:rsidRPr="00E77B1F">
        <w:rPr>
          <w:sz w:val="24"/>
          <w:szCs w:val="24"/>
        </w:rPr>
        <w:t>in the First and Second World Wars.</w:t>
      </w:r>
    </w:p>
    <w:p w:rsidR="00791A22" w:rsidRPr="00E77B1F" w:rsidRDefault="00791A22" w:rsidP="00791A22">
      <w:pPr>
        <w:autoSpaceDE w:val="0"/>
        <w:autoSpaceDN w:val="0"/>
        <w:adjustRightInd w:val="0"/>
        <w:ind w:left="360" w:hanging="360"/>
        <w:rPr>
          <w:sz w:val="24"/>
          <w:szCs w:val="24"/>
        </w:rPr>
      </w:pPr>
      <w:r w:rsidRPr="00E77B1F">
        <w:rPr>
          <w:sz w:val="24"/>
          <w:szCs w:val="24"/>
        </w:rPr>
        <w:tab/>
        <w:t xml:space="preserve">70 million people </w:t>
      </w:r>
      <w:r w:rsidRPr="00E77B1F">
        <w:rPr>
          <w:b/>
          <w:iCs/>
          <w:sz w:val="24"/>
          <w:szCs w:val="24"/>
          <w:u w:val="single"/>
        </w:rPr>
        <w:t>lost their lives</w:t>
      </w:r>
      <w:r w:rsidRPr="00E77B1F">
        <w:rPr>
          <w:b/>
          <w:iCs/>
          <w:sz w:val="24"/>
          <w:szCs w:val="24"/>
        </w:rPr>
        <w:t xml:space="preserve"> </w:t>
      </w:r>
      <w:r w:rsidRPr="00E77B1F">
        <w:rPr>
          <w:sz w:val="24"/>
          <w:szCs w:val="24"/>
        </w:rPr>
        <w:t>in the First and Second World Wars.</w:t>
      </w:r>
    </w:p>
    <w:p w:rsidR="00791A22" w:rsidRPr="00E77B1F" w:rsidRDefault="00791A22" w:rsidP="00791A22">
      <w:pPr>
        <w:autoSpaceDE w:val="0"/>
        <w:autoSpaceDN w:val="0"/>
        <w:adjustRightInd w:val="0"/>
        <w:ind w:left="360" w:hanging="360"/>
        <w:rPr>
          <w:sz w:val="24"/>
          <w:szCs w:val="24"/>
        </w:rPr>
      </w:pPr>
    </w:p>
    <w:p w:rsidR="00791A22" w:rsidRPr="00E77B1F" w:rsidRDefault="00791A22" w:rsidP="00791A22">
      <w:pPr>
        <w:autoSpaceDE w:val="0"/>
        <w:autoSpaceDN w:val="0"/>
        <w:adjustRightInd w:val="0"/>
        <w:ind w:left="360" w:hanging="360"/>
        <w:rPr>
          <w:sz w:val="24"/>
          <w:szCs w:val="24"/>
        </w:rPr>
      </w:pPr>
      <w:r w:rsidRPr="00E77B1F">
        <w:rPr>
          <w:sz w:val="24"/>
          <w:szCs w:val="24"/>
        </w:rPr>
        <w:t xml:space="preserve">8 </w:t>
      </w:r>
      <w:r w:rsidRPr="00E77B1F">
        <w:rPr>
          <w:sz w:val="24"/>
          <w:szCs w:val="24"/>
        </w:rPr>
        <w:tab/>
        <w:t xml:space="preserve">The only way to </w:t>
      </w:r>
      <w:r w:rsidRPr="00E77B1F">
        <w:rPr>
          <w:i/>
          <w:iCs/>
          <w:sz w:val="24"/>
          <w:szCs w:val="24"/>
        </w:rPr>
        <w:t xml:space="preserve">become slimmer </w:t>
      </w:r>
      <w:r w:rsidRPr="00E77B1F">
        <w:rPr>
          <w:sz w:val="24"/>
          <w:szCs w:val="24"/>
        </w:rPr>
        <w:t xml:space="preserve">is to eat less. It's easy to </w:t>
      </w:r>
      <w:r w:rsidRPr="00E77B1F">
        <w:rPr>
          <w:i/>
          <w:iCs/>
          <w:sz w:val="24"/>
          <w:szCs w:val="24"/>
        </w:rPr>
        <w:t xml:space="preserve">become discouraged </w:t>
      </w:r>
      <w:r w:rsidRPr="00E77B1F">
        <w:rPr>
          <w:sz w:val="24"/>
          <w:szCs w:val="24"/>
        </w:rPr>
        <w:t>when other people are eating as much as they like.</w:t>
      </w:r>
    </w:p>
    <w:p w:rsidR="00791A22" w:rsidRPr="00E77B1F" w:rsidRDefault="00791A22" w:rsidP="00791A22">
      <w:pPr>
        <w:autoSpaceDE w:val="0"/>
        <w:autoSpaceDN w:val="0"/>
        <w:adjustRightInd w:val="0"/>
        <w:ind w:left="360" w:hanging="360"/>
        <w:rPr>
          <w:sz w:val="24"/>
          <w:szCs w:val="24"/>
        </w:rPr>
      </w:pPr>
      <w:r w:rsidRPr="00E77B1F">
        <w:rPr>
          <w:sz w:val="24"/>
          <w:szCs w:val="24"/>
        </w:rPr>
        <w:tab/>
        <w:t xml:space="preserve">The only way to </w:t>
      </w:r>
      <w:r w:rsidRPr="00E77B1F">
        <w:rPr>
          <w:b/>
          <w:sz w:val="24"/>
          <w:szCs w:val="24"/>
          <w:u w:val="single"/>
        </w:rPr>
        <w:t xml:space="preserve">lose weight </w:t>
      </w:r>
      <w:r w:rsidRPr="00E77B1F">
        <w:rPr>
          <w:sz w:val="24"/>
          <w:szCs w:val="24"/>
        </w:rPr>
        <w:t xml:space="preserve">is to eat less. It's easy to </w:t>
      </w:r>
      <w:r w:rsidRPr="00E77B1F">
        <w:rPr>
          <w:b/>
          <w:iCs/>
          <w:sz w:val="24"/>
          <w:szCs w:val="24"/>
          <w:u w:val="single"/>
        </w:rPr>
        <w:t xml:space="preserve">lose heart </w:t>
      </w:r>
      <w:r w:rsidRPr="00E77B1F">
        <w:rPr>
          <w:sz w:val="24"/>
          <w:szCs w:val="24"/>
        </w:rPr>
        <w:t>when other people are eating as much as they like.</w:t>
      </w:r>
    </w:p>
    <w:p w:rsidR="00791A22" w:rsidRPr="00E77B1F" w:rsidRDefault="00791A22" w:rsidP="00791A22">
      <w:pPr>
        <w:autoSpaceDE w:val="0"/>
        <w:autoSpaceDN w:val="0"/>
        <w:adjustRightInd w:val="0"/>
        <w:ind w:left="360" w:hanging="360"/>
        <w:rPr>
          <w:sz w:val="24"/>
          <w:szCs w:val="24"/>
        </w:rPr>
      </w:pPr>
    </w:p>
    <w:p w:rsidR="00791A22" w:rsidRPr="00E77B1F" w:rsidRDefault="00791A22" w:rsidP="00791A22">
      <w:pPr>
        <w:autoSpaceDE w:val="0"/>
        <w:autoSpaceDN w:val="0"/>
        <w:adjustRightInd w:val="0"/>
        <w:ind w:left="360" w:hanging="360"/>
        <w:rPr>
          <w:i/>
          <w:iCs/>
          <w:sz w:val="24"/>
          <w:szCs w:val="24"/>
        </w:rPr>
      </w:pPr>
      <w:r w:rsidRPr="00E77B1F">
        <w:rPr>
          <w:sz w:val="24"/>
          <w:szCs w:val="24"/>
        </w:rPr>
        <w:t xml:space="preserve">9 </w:t>
      </w:r>
      <w:r w:rsidRPr="00E77B1F">
        <w:rPr>
          <w:sz w:val="24"/>
          <w:szCs w:val="24"/>
        </w:rPr>
        <w:tab/>
        <w:t xml:space="preserve">I was going to complain to the manager but in the end I </w:t>
      </w:r>
      <w:r w:rsidRPr="00E77B1F">
        <w:rPr>
          <w:i/>
          <w:iCs/>
          <w:sz w:val="24"/>
          <w:szCs w:val="24"/>
        </w:rPr>
        <w:t>didn't have the courage.</w:t>
      </w:r>
    </w:p>
    <w:p w:rsidR="00791A22" w:rsidRPr="00E77B1F" w:rsidRDefault="00791A22" w:rsidP="00791A22">
      <w:pPr>
        <w:autoSpaceDE w:val="0"/>
        <w:autoSpaceDN w:val="0"/>
        <w:adjustRightInd w:val="0"/>
        <w:ind w:left="360" w:hanging="360"/>
        <w:rPr>
          <w:i/>
          <w:iCs/>
          <w:sz w:val="24"/>
          <w:szCs w:val="24"/>
        </w:rPr>
      </w:pPr>
      <w:r w:rsidRPr="00E77B1F">
        <w:rPr>
          <w:sz w:val="24"/>
          <w:szCs w:val="24"/>
        </w:rPr>
        <w:tab/>
        <w:t xml:space="preserve">I was going to complain to the manager but in the end I </w:t>
      </w:r>
      <w:r w:rsidRPr="00E77B1F">
        <w:rPr>
          <w:b/>
          <w:iCs/>
          <w:sz w:val="24"/>
          <w:szCs w:val="24"/>
          <w:u w:val="single"/>
        </w:rPr>
        <w:t>lost my nerve</w:t>
      </w:r>
      <w:r w:rsidRPr="00E77B1F">
        <w:rPr>
          <w:i/>
          <w:iCs/>
          <w:sz w:val="24"/>
          <w:szCs w:val="24"/>
        </w:rPr>
        <w:t>.</w:t>
      </w:r>
    </w:p>
    <w:p w:rsidR="00791A22" w:rsidRPr="00E77B1F" w:rsidRDefault="00791A22" w:rsidP="00791A22">
      <w:pPr>
        <w:autoSpaceDE w:val="0"/>
        <w:autoSpaceDN w:val="0"/>
        <w:adjustRightInd w:val="0"/>
        <w:ind w:left="360" w:hanging="360"/>
        <w:rPr>
          <w:i/>
          <w:iCs/>
          <w:sz w:val="24"/>
          <w:szCs w:val="24"/>
        </w:rPr>
      </w:pPr>
    </w:p>
    <w:p w:rsidR="00791A22" w:rsidRPr="00E77B1F" w:rsidRDefault="00791A22" w:rsidP="00791A22">
      <w:pPr>
        <w:autoSpaceDE w:val="0"/>
        <w:autoSpaceDN w:val="0"/>
        <w:adjustRightInd w:val="0"/>
        <w:ind w:left="360" w:hanging="360"/>
        <w:rPr>
          <w:i/>
          <w:iCs/>
          <w:sz w:val="24"/>
          <w:szCs w:val="24"/>
        </w:rPr>
      </w:pPr>
      <w:r w:rsidRPr="00E77B1F">
        <w:rPr>
          <w:sz w:val="24"/>
          <w:szCs w:val="24"/>
        </w:rPr>
        <w:t xml:space="preserve">10 </w:t>
      </w:r>
      <w:r w:rsidRPr="00E77B1F">
        <w:rPr>
          <w:sz w:val="24"/>
          <w:szCs w:val="24"/>
        </w:rPr>
        <w:tab/>
        <w:t xml:space="preserve">We used to correspond regularly but now we </w:t>
      </w:r>
      <w:r w:rsidRPr="00E77B1F">
        <w:rPr>
          <w:i/>
          <w:iCs/>
          <w:sz w:val="24"/>
          <w:szCs w:val="24"/>
        </w:rPr>
        <w:t>are no longer in contact.</w:t>
      </w:r>
    </w:p>
    <w:p w:rsidR="00791A22" w:rsidRPr="00E77B1F" w:rsidRDefault="00791A22" w:rsidP="00791A22">
      <w:pPr>
        <w:autoSpaceDE w:val="0"/>
        <w:autoSpaceDN w:val="0"/>
        <w:adjustRightInd w:val="0"/>
        <w:ind w:left="360" w:hanging="360"/>
        <w:rPr>
          <w:b/>
          <w:sz w:val="24"/>
          <w:szCs w:val="24"/>
          <w:u w:val="single"/>
        </w:rPr>
      </w:pPr>
      <w:r w:rsidRPr="00E77B1F">
        <w:rPr>
          <w:i/>
          <w:iCs/>
          <w:sz w:val="24"/>
          <w:szCs w:val="24"/>
        </w:rPr>
        <w:tab/>
      </w:r>
      <w:r w:rsidRPr="00E77B1F">
        <w:rPr>
          <w:sz w:val="24"/>
          <w:szCs w:val="24"/>
        </w:rPr>
        <w:t xml:space="preserve">We used to correspond regularly but now we </w:t>
      </w:r>
      <w:r w:rsidRPr="00E77B1F">
        <w:rPr>
          <w:b/>
          <w:sz w:val="24"/>
          <w:szCs w:val="24"/>
          <w:u w:val="single"/>
        </w:rPr>
        <w:t>have lost touch (with each other)</w:t>
      </w:r>
    </w:p>
    <w:p w:rsidR="00791A22" w:rsidRPr="00E77B1F" w:rsidRDefault="00791A22" w:rsidP="00791A22">
      <w:pPr>
        <w:autoSpaceDE w:val="0"/>
        <w:autoSpaceDN w:val="0"/>
        <w:adjustRightInd w:val="0"/>
        <w:ind w:left="360" w:hanging="360"/>
        <w:rPr>
          <w:b/>
          <w:i/>
          <w:iCs/>
          <w:sz w:val="24"/>
          <w:szCs w:val="24"/>
          <w:u w:val="single"/>
        </w:rPr>
      </w:pPr>
    </w:p>
    <w:p w:rsidR="00791A22" w:rsidRPr="00E77B1F" w:rsidRDefault="00791A22" w:rsidP="00791A22">
      <w:pPr>
        <w:autoSpaceDE w:val="0"/>
        <w:autoSpaceDN w:val="0"/>
        <w:adjustRightInd w:val="0"/>
        <w:ind w:left="360" w:hanging="360"/>
        <w:rPr>
          <w:sz w:val="24"/>
          <w:szCs w:val="24"/>
        </w:rPr>
      </w:pPr>
      <w:r w:rsidRPr="00E77B1F">
        <w:rPr>
          <w:sz w:val="24"/>
          <w:szCs w:val="24"/>
        </w:rPr>
        <w:t xml:space="preserve">11 </w:t>
      </w:r>
      <w:r w:rsidRPr="00E77B1F">
        <w:rPr>
          <w:sz w:val="24"/>
          <w:szCs w:val="24"/>
        </w:rPr>
        <w:tab/>
        <w:t xml:space="preserve">He </w:t>
      </w:r>
      <w:r w:rsidRPr="00E77B1F">
        <w:rPr>
          <w:i/>
          <w:iCs/>
          <w:sz w:val="24"/>
          <w:szCs w:val="24"/>
        </w:rPr>
        <w:t xml:space="preserve">gets so upset when someone else is winning </w:t>
      </w:r>
      <w:r w:rsidRPr="00E77B1F">
        <w:rPr>
          <w:sz w:val="24"/>
          <w:szCs w:val="24"/>
        </w:rPr>
        <w:t xml:space="preserve">— I </w:t>
      </w:r>
      <w:r w:rsidRPr="00E77B1F">
        <w:rPr>
          <w:i/>
          <w:iCs/>
          <w:sz w:val="24"/>
          <w:szCs w:val="24"/>
        </w:rPr>
        <w:t xml:space="preserve">can't remember </w:t>
      </w:r>
      <w:r w:rsidRPr="00E77B1F">
        <w:rPr>
          <w:sz w:val="24"/>
          <w:szCs w:val="24"/>
        </w:rPr>
        <w:t>the number of times he has stormed out of the room.</w:t>
      </w:r>
    </w:p>
    <w:p w:rsidR="00791A22" w:rsidRPr="00E77B1F" w:rsidRDefault="00791A22" w:rsidP="00791A22">
      <w:pPr>
        <w:autoSpaceDE w:val="0"/>
        <w:autoSpaceDN w:val="0"/>
        <w:adjustRightInd w:val="0"/>
        <w:ind w:left="360" w:hanging="360"/>
        <w:rPr>
          <w:sz w:val="24"/>
          <w:szCs w:val="24"/>
        </w:rPr>
      </w:pPr>
      <w:r w:rsidRPr="00E77B1F">
        <w:rPr>
          <w:sz w:val="24"/>
          <w:szCs w:val="24"/>
        </w:rPr>
        <w:tab/>
        <w:t xml:space="preserve">He </w:t>
      </w:r>
      <w:r w:rsidRPr="00E77B1F">
        <w:rPr>
          <w:b/>
          <w:sz w:val="24"/>
          <w:szCs w:val="24"/>
          <w:u w:val="single"/>
        </w:rPr>
        <w:t xml:space="preserve">is a bad loser </w:t>
      </w:r>
      <w:r w:rsidRPr="00E77B1F">
        <w:rPr>
          <w:sz w:val="24"/>
          <w:szCs w:val="24"/>
        </w:rPr>
        <w:t xml:space="preserve">— I </w:t>
      </w:r>
      <w:r w:rsidRPr="00E77B1F">
        <w:rPr>
          <w:b/>
          <w:iCs/>
          <w:sz w:val="24"/>
          <w:szCs w:val="24"/>
          <w:u w:val="single"/>
        </w:rPr>
        <w:t>have lose count of</w:t>
      </w:r>
      <w:r w:rsidRPr="00E77B1F">
        <w:rPr>
          <w:i/>
          <w:iCs/>
          <w:sz w:val="24"/>
          <w:szCs w:val="24"/>
        </w:rPr>
        <w:t xml:space="preserve"> </w:t>
      </w:r>
      <w:r w:rsidRPr="00E77B1F">
        <w:rPr>
          <w:sz w:val="24"/>
          <w:szCs w:val="24"/>
        </w:rPr>
        <w:t>the number of times he has stormed out of the room.</w:t>
      </w:r>
    </w:p>
    <w:p w:rsidR="00791A22" w:rsidRPr="00E77B1F" w:rsidRDefault="00791A22" w:rsidP="00791A22">
      <w:pPr>
        <w:autoSpaceDE w:val="0"/>
        <w:autoSpaceDN w:val="0"/>
        <w:adjustRightInd w:val="0"/>
        <w:ind w:left="360" w:hanging="360"/>
        <w:rPr>
          <w:sz w:val="24"/>
          <w:szCs w:val="24"/>
        </w:rPr>
      </w:pPr>
    </w:p>
    <w:p w:rsidR="00791A22" w:rsidRPr="00E77B1F" w:rsidRDefault="00791A22" w:rsidP="00791A22">
      <w:pPr>
        <w:autoSpaceDE w:val="0"/>
        <w:autoSpaceDN w:val="0"/>
        <w:adjustRightInd w:val="0"/>
        <w:ind w:left="360" w:hanging="360"/>
        <w:rPr>
          <w:sz w:val="24"/>
          <w:szCs w:val="24"/>
        </w:rPr>
      </w:pPr>
      <w:r w:rsidRPr="00E77B1F">
        <w:rPr>
          <w:sz w:val="24"/>
          <w:szCs w:val="24"/>
        </w:rPr>
        <w:t xml:space="preserve">12 </w:t>
      </w:r>
      <w:r w:rsidRPr="00E77B1F">
        <w:rPr>
          <w:sz w:val="24"/>
          <w:szCs w:val="24"/>
        </w:rPr>
        <w:tab/>
        <w:t xml:space="preserve">I </w:t>
      </w:r>
      <w:r w:rsidRPr="00E77B1F">
        <w:rPr>
          <w:i/>
          <w:iCs/>
          <w:sz w:val="24"/>
          <w:szCs w:val="24"/>
        </w:rPr>
        <w:t xml:space="preserve">couldn't remain calm </w:t>
      </w:r>
      <w:r w:rsidRPr="00E77B1F">
        <w:rPr>
          <w:sz w:val="24"/>
          <w:szCs w:val="24"/>
        </w:rPr>
        <w:t xml:space="preserve">with her when she refused to listen to my explanation and I quickly </w:t>
      </w:r>
      <w:r w:rsidRPr="00E77B1F">
        <w:rPr>
          <w:i/>
          <w:iCs/>
          <w:sz w:val="24"/>
          <w:szCs w:val="24"/>
        </w:rPr>
        <w:t xml:space="preserve">got angry with </w:t>
      </w:r>
      <w:r w:rsidRPr="00E77B1F">
        <w:rPr>
          <w:sz w:val="24"/>
          <w:szCs w:val="24"/>
        </w:rPr>
        <w:t>her.</w:t>
      </w:r>
    </w:p>
    <w:p w:rsidR="00791A22" w:rsidRPr="00E77B1F" w:rsidRDefault="00791A22" w:rsidP="00791A22">
      <w:pPr>
        <w:autoSpaceDE w:val="0"/>
        <w:autoSpaceDN w:val="0"/>
        <w:adjustRightInd w:val="0"/>
        <w:ind w:left="360" w:hanging="360"/>
        <w:rPr>
          <w:sz w:val="24"/>
          <w:szCs w:val="24"/>
        </w:rPr>
      </w:pPr>
      <w:r w:rsidRPr="00E77B1F">
        <w:rPr>
          <w:sz w:val="24"/>
          <w:szCs w:val="24"/>
        </w:rPr>
        <w:tab/>
        <w:t xml:space="preserve">I lost patience with her when she refused to listen to my explanation and I quickly </w:t>
      </w:r>
      <w:r w:rsidRPr="00E77B1F">
        <w:rPr>
          <w:b/>
          <w:sz w:val="24"/>
          <w:szCs w:val="24"/>
          <w:u w:val="single"/>
        </w:rPr>
        <w:t xml:space="preserve">lost my temper with </w:t>
      </w:r>
      <w:r w:rsidRPr="00E77B1F">
        <w:rPr>
          <w:sz w:val="24"/>
          <w:szCs w:val="24"/>
        </w:rPr>
        <w:t>her.</w:t>
      </w:r>
    </w:p>
    <w:p w:rsidR="00791A22" w:rsidRPr="00E77B1F" w:rsidRDefault="00791A22" w:rsidP="00791A22">
      <w:pPr>
        <w:tabs>
          <w:tab w:val="left" w:pos="2160"/>
          <w:tab w:val="left" w:pos="3690"/>
          <w:tab w:val="left" w:pos="5580"/>
        </w:tabs>
        <w:autoSpaceDE w:val="0"/>
        <w:autoSpaceDN w:val="0"/>
        <w:adjustRightInd w:val="0"/>
        <w:ind w:left="360" w:hanging="360"/>
        <w:rPr>
          <w:sz w:val="24"/>
          <w:szCs w:val="24"/>
        </w:rPr>
      </w:pPr>
    </w:p>
    <w:p w:rsidR="00791A22" w:rsidRPr="00E77B1F" w:rsidRDefault="00791A22" w:rsidP="00791A22">
      <w:pPr>
        <w:tabs>
          <w:tab w:val="left" w:pos="2160"/>
          <w:tab w:val="left" w:pos="3690"/>
          <w:tab w:val="left" w:pos="5580"/>
        </w:tabs>
        <w:autoSpaceDE w:val="0"/>
        <w:autoSpaceDN w:val="0"/>
        <w:adjustRightInd w:val="0"/>
        <w:ind w:left="360" w:hanging="360"/>
        <w:rPr>
          <w:sz w:val="24"/>
          <w:szCs w:val="24"/>
        </w:rPr>
      </w:pPr>
      <w:r w:rsidRPr="00E77B1F">
        <w:rPr>
          <w:sz w:val="24"/>
          <w:szCs w:val="24"/>
        </w:rPr>
        <w:t xml:space="preserve">be at a loss </w:t>
      </w:r>
      <w:r w:rsidRPr="00E77B1F">
        <w:rPr>
          <w:sz w:val="24"/>
          <w:szCs w:val="24"/>
        </w:rPr>
        <w:tab/>
        <w:t xml:space="preserve">be a bad loser </w:t>
      </w:r>
      <w:r w:rsidRPr="00E77B1F">
        <w:rPr>
          <w:sz w:val="24"/>
          <w:szCs w:val="24"/>
        </w:rPr>
        <w:tab/>
        <w:t>be lost without</w:t>
      </w:r>
      <w:r w:rsidRPr="00E77B1F">
        <w:rPr>
          <w:sz w:val="24"/>
          <w:szCs w:val="24"/>
        </w:rPr>
        <w:tab/>
        <w:t>lose count</w:t>
      </w:r>
    </w:p>
    <w:p w:rsidR="00791A22" w:rsidRPr="00E77B1F" w:rsidRDefault="00791A22" w:rsidP="00791A22">
      <w:pPr>
        <w:tabs>
          <w:tab w:val="left" w:pos="2160"/>
          <w:tab w:val="left" w:pos="3690"/>
          <w:tab w:val="left" w:pos="5580"/>
        </w:tabs>
        <w:autoSpaceDE w:val="0"/>
        <w:autoSpaceDN w:val="0"/>
        <w:adjustRightInd w:val="0"/>
        <w:ind w:left="360" w:hanging="360"/>
        <w:rPr>
          <w:sz w:val="24"/>
          <w:szCs w:val="24"/>
        </w:rPr>
      </w:pPr>
      <w:r w:rsidRPr="00E77B1F">
        <w:rPr>
          <w:sz w:val="24"/>
          <w:szCs w:val="24"/>
        </w:rPr>
        <w:t xml:space="preserve">lose face </w:t>
      </w:r>
      <w:r w:rsidRPr="00E77B1F">
        <w:rPr>
          <w:sz w:val="24"/>
          <w:szCs w:val="24"/>
        </w:rPr>
        <w:tab/>
        <w:t xml:space="preserve">lose heart </w:t>
      </w:r>
      <w:r w:rsidRPr="00E77B1F">
        <w:rPr>
          <w:sz w:val="24"/>
          <w:szCs w:val="24"/>
        </w:rPr>
        <w:tab/>
        <w:t xml:space="preserve">lose interest </w:t>
      </w:r>
      <w:r w:rsidRPr="00E77B1F">
        <w:rPr>
          <w:sz w:val="24"/>
          <w:szCs w:val="24"/>
        </w:rPr>
        <w:tab/>
        <w:t>lose one's balance</w:t>
      </w:r>
    </w:p>
    <w:p w:rsidR="00791A22" w:rsidRPr="00E77B1F" w:rsidRDefault="00791A22" w:rsidP="00791A22">
      <w:pPr>
        <w:tabs>
          <w:tab w:val="left" w:pos="2160"/>
          <w:tab w:val="left" w:pos="3690"/>
          <w:tab w:val="left" w:pos="5580"/>
        </w:tabs>
        <w:autoSpaceDE w:val="0"/>
        <w:autoSpaceDN w:val="0"/>
        <w:adjustRightInd w:val="0"/>
        <w:ind w:left="360" w:hanging="360"/>
        <w:rPr>
          <w:sz w:val="24"/>
          <w:szCs w:val="24"/>
        </w:rPr>
      </w:pPr>
      <w:r w:rsidRPr="00E77B1F">
        <w:rPr>
          <w:sz w:val="24"/>
          <w:szCs w:val="24"/>
        </w:rPr>
        <w:t xml:space="preserve">lose one's head </w:t>
      </w:r>
      <w:r w:rsidRPr="00E77B1F">
        <w:rPr>
          <w:sz w:val="24"/>
          <w:szCs w:val="24"/>
        </w:rPr>
        <w:tab/>
        <w:t xml:space="preserve">lose one's life </w:t>
      </w:r>
      <w:r w:rsidRPr="00E77B1F">
        <w:rPr>
          <w:sz w:val="24"/>
          <w:szCs w:val="24"/>
        </w:rPr>
        <w:tab/>
        <w:t>lose one's nerve</w:t>
      </w:r>
    </w:p>
    <w:p w:rsidR="00791A22" w:rsidRPr="00E77B1F" w:rsidRDefault="00791A22" w:rsidP="00791A22">
      <w:pPr>
        <w:tabs>
          <w:tab w:val="left" w:pos="2160"/>
          <w:tab w:val="left" w:pos="3690"/>
          <w:tab w:val="left" w:pos="5580"/>
        </w:tabs>
        <w:autoSpaceDE w:val="0"/>
        <w:autoSpaceDN w:val="0"/>
        <w:adjustRightInd w:val="0"/>
        <w:ind w:left="360" w:hanging="360"/>
        <w:rPr>
          <w:sz w:val="24"/>
          <w:szCs w:val="24"/>
        </w:rPr>
      </w:pPr>
      <w:r w:rsidRPr="00E77B1F">
        <w:rPr>
          <w:sz w:val="24"/>
          <w:szCs w:val="24"/>
        </w:rPr>
        <w:lastRenderedPageBreak/>
        <w:t xml:space="preserve">lose one's temper with </w:t>
      </w:r>
      <w:r w:rsidRPr="00E77B1F">
        <w:rPr>
          <w:sz w:val="24"/>
          <w:szCs w:val="24"/>
        </w:rPr>
        <w:tab/>
        <w:t xml:space="preserve">lose one's way </w:t>
      </w:r>
      <w:r w:rsidRPr="00E77B1F">
        <w:rPr>
          <w:sz w:val="24"/>
          <w:szCs w:val="24"/>
        </w:rPr>
        <w:tab/>
        <w:t>lose oneself in</w:t>
      </w:r>
    </w:p>
    <w:p w:rsidR="00791A22" w:rsidRPr="00E77B1F" w:rsidRDefault="00791A22" w:rsidP="00791A22">
      <w:pPr>
        <w:tabs>
          <w:tab w:val="left" w:pos="2160"/>
          <w:tab w:val="left" w:pos="3690"/>
          <w:tab w:val="left" w:pos="5580"/>
        </w:tabs>
        <w:autoSpaceDE w:val="0"/>
        <w:autoSpaceDN w:val="0"/>
        <w:adjustRightInd w:val="0"/>
        <w:ind w:left="360" w:hanging="360"/>
        <w:rPr>
          <w:sz w:val="24"/>
          <w:szCs w:val="24"/>
        </w:rPr>
      </w:pPr>
      <w:r w:rsidRPr="00E77B1F">
        <w:rPr>
          <w:sz w:val="24"/>
          <w:szCs w:val="24"/>
        </w:rPr>
        <w:t xml:space="preserve">lose patience </w:t>
      </w:r>
      <w:r w:rsidRPr="00E77B1F">
        <w:rPr>
          <w:sz w:val="24"/>
          <w:szCs w:val="24"/>
        </w:rPr>
        <w:tab/>
        <w:t xml:space="preserve">lose touch </w:t>
      </w:r>
      <w:r w:rsidRPr="00E77B1F">
        <w:rPr>
          <w:sz w:val="24"/>
          <w:szCs w:val="24"/>
        </w:rPr>
        <w:tab/>
        <w:t xml:space="preserve">lose weight </w:t>
      </w:r>
      <w:r w:rsidRPr="00E77B1F">
        <w:rPr>
          <w:sz w:val="24"/>
          <w:szCs w:val="24"/>
        </w:rPr>
        <w:tab/>
        <w:t>lose any sleep over</w:t>
      </w:r>
    </w:p>
    <w:p w:rsidR="00791A22" w:rsidRPr="00E77B1F" w:rsidRDefault="00791A22" w:rsidP="00791A22">
      <w:pPr>
        <w:autoSpaceDE w:val="0"/>
        <w:autoSpaceDN w:val="0"/>
        <w:adjustRightInd w:val="0"/>
        <w:ind w:left="360" w:hanging="360"/>
        <w:rPr>
          <w:b/>
          <w:bCs/>
          <w:sz w:val="24"/>
          <w:szCs w:val="24"/>
        </w:rPr>
      </w:pPr>
    </w:p>
    <w:p w:rsidR="00791A22" w:rsidRPr="00E77B1F" w:rsidRDefault="00791A22" w:rsidP="00A554C8">
      <w:pPr>
        <w:pStyle w:val="ListParagraph"/>
        <w:numPr>
          <w:ilvl w:val="0"/>
          <w:numId w:val="14"/>
        </w:numPr>
        <w:autoSpaceDE w:val="0"/>
        <w:autoSpaceDN w:val="0"/>
        <w:adjustRightInd w:val="0"/>
        <w:rPr>
          <w:b/>
          <w:sz w:val="24"/>
          <w:szCs w:val="24"/>
        </w:rPr>
      </w:pPr>
      <w:r w:rsidRPr="00E77B1F">
        <w:rPr>
          <w:b/>
          <w:sz w:val="24"/>
          <w:szCs w:val="24"/>
        </w:rPr>
        <w:t>Complete each sentence with a suitable expression from the list above:</w:t>
      </w:r>
    </w:p>
    <w:p w:rsidR="00791A22" w:rsidRPr="00E77B1F" w:rsidRDefault="00791A22" w:rsidP="00791A22">
      <w:pPr>
        <w:pStyle w:val="ListParagraph"/>
        <w:numPr>
          <w:ilvl w:val="0"/>
          <w:numId w:val="13"/>
        </w:numPr>
        <w:autoSpaceDE w:val="0"/>
        <w:autoSpaceDN w:val="0"/>
        <w:adjustRightInd w:val="0"/>
        <w:ind w:left="360"/>
        <w:rPr>
          <w:sz w:val="24"/>
          <w:szCs w:val="24"/>
        </w:rPr>
      </w:pPr>
      <w:r w:rsidRPr="00E77B1F">
        <w:rPr>
          <w:sz w:val="24"/>
          <w:szCs w:val="24"/>
        </w:rPr>
        <w:t>They were enthusiastic at first, but they soon lost...............</w:t>
      </w:r>
    </w:p>
    <w:p w:rsidR="00791A22" w:rsidRPr="00E77B1F" w:rsidRDefault="00791A22" w:rsidP="00791A22">
      <w:pPr>
        <w:autoSpaceDE w:val="0"/>
        <w:autoSpaceDN w:val="0"/>
        <w:adjustRightInd w:val="0"/>
        <w:ind w:left="360"/>
        <w:rPr>
          <w:b/>
          <w:sz w:val="24"/>
          <w:szCs w:val="24"/>
          <w:u w:val="single"/>
        </w:rPr>
      </w:pPr>
      <w:r w:rsidRPr="00E77B1F">
        <w:rPr>
          <w:sz w:val="24"/>
          <w:szCs w:val="24"/>
        </w:rPr>
        <w:t xml:space="preserve">They were enthusiastic at first, but they soon lost </w:t>
      </w:r>
      <w:r w:rsidRPr="00E77B1F">
        <w:rPr>
          <w:b/>
          <w:sz w:val="24"/>
          <w:szCs w:val="24"/>
          <w:u w:val="single"/>
        </w:rPr>
        <w:t>interest</w:t>
      </w:r>
    </w:p>
    <w:p w:rsidR="00BA763E" w:rsidRPr="00E77B1F" w:rsidRDefault="00BA763E" w:rsidP="00791A22">
      <w:pPr>
        <w:autoSpaceDE w:val="0"/>
        <w:autoSpaceDN w:val="0"/>
        <w:adjustRightInd w:val="0"/>
        <w:ind w:left="360"/>
        <w:rPr>
          <w:b/>
          <w:sz w:val="24"/>
          <w:szCs w:val="24"/>
          <w:u w:val="single"/>
        </w:rPr>
      </w:pPr>
    </w:p>
    <w:p w:rsidR="00791A22" w:rsidRPr="00E77B1F" w:rsidRDefault="00791A22" w:rsidP="00791A22">
      <w:pPr>
        <w:pStyle w:val="ListParagraph"/>
        <w:numPr>
          <w:ilvl w:val="0"/>
          <w:numId w:val="13"/>
        </w:numPr>
        <w:autoSpaceDE w:val="0"/>
        <w:autoSpaceDN w:val="0"/>
        <w:adjustRightInd w:val="0"/>
        <w:ind w:left="360"/>
        <w:rPr>
          <w:sz w:val="24"/>
          <w:szCs w:val="24"/>
        </w:rPr>
      </w:pPr>
      <w:r w:rsidRPr="00E77B1F">
        <w:rPr>
          <w:sz w:val="24"/>
          <w:szCs w:val="24"/>
        </w:rPr>
        <w:t>Let's write to each other regularly - it would be a shame if we lost ...............</w:t>
      </w:r>
    </w:p>
    <w:p w:rsidR="00791A22" w:rsidRPr="00E77B1F" w:rsidRDefault="00791A22" w:rsidP="00791A22">
      <w:pPr>
        <w:pStyle w:val="ListParagraph"/>
        <w:autoSpaceDE w:val="0"/>
        <w:autoSpaceDN w:val="0"/>
        <w:adjustRightInd w:val="0"/>
        <w:ind w:left="360"/>
        <w:rPr>
          <w:b/>
          <w:sz w:val="24"/>
          <w:szCs w:val="24"/>
          <w:u w:val="single"/>
        </w:rPr>
      </w:pPr>
      <w:r w:rsidRPr="00E77B1F">
        <w:rPr>
          <w:sz w:val="24"/>
          <w:szCs w:val="24"/>
        </w:rPr>
        <w:t xml:space="preserve">Let's write to each other regularly - it would be a shame if we lost </w:t>
      </w:r>
      <w:r w:rsidRPr="00E77B1F">
        <w:rPr>
          <w:b/>
          <w:sz w:val="24"/>
          <w:szCs w:val="24"/>
          <w:u w:val="single"/>
        </w:rPr>
        <w:t>touch (with each other)</w:t>
      </w:r>
    </w:p>
    <w:p w:rsidR="00BA763E" w:rsidRPr="00E77B1F" w:rsidRDefault="00BA763E" w:rsidP="00791A22">
      <w:pPr>
        <w:pStyle w:val="ListParagraph"/>
        <w:autoSpaceDE w:val="0"/>
        <w:autoSpaceDN w:val="0"/>
        <w:adjustRightInd w:val="0"/>
        <w:ind w:left="360"/>
        <w:rPr>
          <w:b/>
          <w:sz w:val="24"/>
          <w:szCs w:val="24"/>
          <w:u w:val="single"/>
        </w:rPr>
      </w:pPr>
    </w:p>
    <w:p w:rsidR="00791A22" w:rsidRPr="00E77B1F" w:rsidRDefault="00791A22" w:rsidP="00791A22">
      <w:pPr>
        <w:pStyle w:val="ListParagraph"/>
        <w:numPr>
          <w:ilvl w:val="0"/>
          <w:numId w:val="13"/>
        </w:numPr>
        <w:autoSpaceDE w:val="0"/>
        <w:autoSpaceDN w:val="0"/>
        <w:adjustRightInd w:val="0"/>
        <w:ind w:left="360"/>
        <w:rPr>
          <w:sz w:val="24"/>
          <w:szCs w:val="24"/>
        </w:rPr>
      </w:pPr>
      <w:r w:rsidRPr="00E77B1F">
        <w:rPr>
          <w:sz w:val="24"/>
          <w:szCs w:val="24"/>
        </w:rPr>
        <w:t>It's not as serious as you think, try not to lose ...............</w:t>
      </w:r>
    </w:p>
    <w:p w:rsidR="00791A22" w:rsidRPr="00E77B1F" w:rsidRDefault="00791A22" w:rsidP="00791A22">
      <w:pPr>
        <w:pStyle w:val="ListParagraph"/>
        <w:autoSpaceDE w:val="0"/>
        <w:autoSpaceDN w:val="0"/>
        <w:adjustRightInd w:val="0"/>
        <w:ind w:left="360"/>
        <w:rPr>
          <w:b/>
          <w:sz w:val="24"/>
          <w:szCs w:val="24"/>
          <w:u w:val="single"/>
        </w:rPr>
      </w:pPr>
      <w:r w:rsidRPr="00E77B1F">
        <w:rPr>
          <w:sz w:val="24"/>
          <w:szCs w:val="24"/>
        </w:rPr>
        <w:t xml:space="preserve">It's not as serious as you think, try not to lose </w:t>
      </w:r>
      <w:r w:rsidRPr="00E77B1F">
        <w:rPr>
          <w:b/>
          <w:sz w:val="24"/>
          <w:szCs w:val="24"/>
          <w:u w:val="single"/>
        </w:rPr>
        <w:t>heart.</w:t>
      </w:r>
    </w:p>
    <w:p w:rsidR="00BA763E" w:rsidRPr="00E77B1F" w:rsidRDefault="00BA763E" w:rsidP="00791A22">
      <w:pPr>
        <w:pStyle w:val="ListParagraph"/>
        <w:autoSpaceDE w:val="0"/>
        <w:autoSpaceDN w:val="0"/>
        <w:adjustRightInd w:val="0"/>
        <w:ind w:left="360"/>
        <w:rPr>
          <w:b/>
          <w:sz w:val="24"/>
          <w:szCs w:val="24"/>
          <w:u w:val="single"/>
        </w:rPr>
      </w:pPr>
    </w:p>
    <w:p w:rsidR="00791A22" w:rsidRPr="00E77B1F" w:rsidRDefault="00791A22" w:rsidP="00791A22">
      <w:pPr>
        <w:pStyle w:val="ListParagraph"/>
        <w:numPr>
          <w:ilvl w:val="0"/>
          <w:numId w:val="13"/>
        </w:numPr>
        <w:autoSpaceDE w:val="0"/>
        <w:autoSpaceDN w:val="0"/>
        <w:adjustRightInd w:val="0"/>
        <w:ind w:left="360"/>
        <w:rPr>
          <w:sz w:val="24"/>
          <w:szCs w:val="24"/>
        </w:rPr>
      </w:pPr>
      <w:r w:rsidRPr="00E77B1F">
        <w:rPr>
          <w:sz w:val="24"/>
          <w:szCs w:val="24"/>
        </w:rPr>
        <w:t>In some countries people will do anything to avoid losing ...............</w:t>
      </w:r>
    </w:p>
    <w:p w:rsidR="00791A22" w:rsidRPr="00E77B1F" w:rsidRDefault="00791A22" w:rsidP="00791A22">
      <w:pPr>
        <w:pStyle w:val="ListParagraph"/>
        <w:autoSpaceDE w:val="0"/>
        <w:autoSpaceDN w:val="0"/>
        <w:adjustRightInd w:val="0"/>
        <w:ind w:left="360"/>
        <w:rPr>
          <w:b/>
          <w:sz w:val="24"/>
          <w:szCs w:val="24"/>
          <w:u w:val="single"/>
        </w:rPr>
      </w:pPr>
      <w:r w:rsidRPr="00E77B1F">
        <w:rPr>
          <w:sz w:val="24"/>
          <w:szCs w:val="24"/>
        </w:rPr>
        <w:t xml:space="preserve">In some countries people will do anything to avoid losing </w:t>
      </w:r>
      <w:r w:rsidRPr="00E77B1F">
        <w:rPr>
          <w:b/>
          <w:sz w:val="24"/>
          <w:szCs w:val="24"/>
          <w:u w:val="single"/>
        </w:rPr>
        <w:t>face.</w:t>
      </w:r>
    </w:p>
    <w:p w:rsidR="00BA763E" w:rsidRPr="00E77B1F" w:rsidRDefault="00BA763E" w:rsidP="00791A22">
      <w:pPr>
        <w:pStyle w:val="ListParagraph"/>
        <w:autoSpaceDE w:val="0"/>
        <w:autoSpaceDN w:val="0"/>
        <w:adjustRightInd w:val="0"/>
        <w:ind w:left="360"/>
        <w:rPr>
          <w:b/>
          <w:sz w:val="24"/>
          <w:szCs w:val="24"/>
          <w:u w:val="single"/>
        </w:rPr>
      </w:pPr>
    </w:p>
    <w:p w:rsidR="00791A22" w:rsidRPr="00E77B1F" w:rsidRDefault="00791A22" w:rsidP="00791A22">
      <w:pPr>
        <w:pStyle w:val="ListParagraph"/>
        <w:numPr>
          <w:ilvl w:val="0"/>
          <w:numId w:val="13"/>
        </w:numPr>
        <w:autoSpaceDE w:val="0"/>
        <w:autoSpaceDN w:val="0"/>
        <w:adjustRightInd w:val="0"/>
        <w:ind w:left="360"/>
        <w:rPr>
          <w:sz w:val="24"/>
          <w:szCs w:val="24"/>
        </w:rPr>
      </w:pPr>
      <w:r w:rsidRPr="00E77B1F">
        <w:rPr>
          <w:sz w:val="24"/>
          <w:szCs w:val="24"/>
        </w:rPr>
        <w:t>In an emergency don't lose ...............</w:t>
      </w:r>
    </w:p>
    <w:p w:rsidR="00791A22" w:rsidRPr="00E77B1F" w:rsidRDefault="00791A22" w:rsidP="00791A22">
      <w:pPr>
        <w:pStyle w:val="ListParagraph"/>
        <w:autoSpaceDE w:val="0"/>
        <w:autoSpaceDN w:val="0"/>
        <w:adjustRightInd w:val="0"/>
        <w:ind w:left="360"/>
        <w:rPr>
          <w:b/>
          <w:sz w:val="24"/>
          <w:szCs w:val="24"/>
          <w:u w:val="single"/>
        </w:rPr>
      </w:pPr>
      <w:r w:rsidRPr="00E77B1F">
        <w:rPr>
          <w:sz w:val="24"/>
          <w:szCs w:val="24"/>
        </w:rPr>
        <w:t xml:space="preserve">In an emergency don't lose </w:t>
      </w:r>
      <w:r w:rsidRPr="00E77B1F">
        <w:rPr>
          <w:b/>
          <w:sz w:val="24"/>
          <w:szCs w:val="24"/>
          <w:u w:val="single"/>
        </w:rPr>
        <w:t>your head.</w:t>
      </w:r>
    </w:p>
    <w:p w:rsidR="00BA763E" w:rsidRPr="00E77B1F" w:rsidRDefault="00BA763E" w:rsidP="00791A22">
      <w:pPr>
        <w:pStyle w:val="ListParagraph"/>
        <w:autoSpaceDE w:val="0"/>
        <w:autoSpaceDN w:val="0"/>
        <w:adjustRightInd w:val="0"/>
        <w:ind w:left="360"/>
        <w:rPr>
          <w:b/>
          <w:sz w:val="24"/>
          <w:szCs w:val="24"/>
          <w:u w:val="single"/>
        </w:rPr>
      </w:pPr>
    </w:p>
    <w:p w:rsidR="00791A22" w:rsidRPr="00E77B1F" w:rsidRDefault="00791A22" w:rsidP="00791A22">
      <w:pPr>
        <w:pStyle w:val="ListParagraph"/>
        <w:numPr>
          <w:ilvl w:val="0"/>
          <w:numId w:val="13"/>
        </w:numPr>
        <w:autoSpaceDE w:val="0"/>
        <w:autoSpaceDN w:val="0"/>
        <w:adjustRightInd w:val="0"/>
        <w:ind w:left="360"/>
        <w:rPr>
          <w:sz w:val="24"/>
          <w:szCs w:val="24"/>
        </w:rPr>
      </w:pPr>
      <w:r w:rsidRPr="00E77B1F">
        <w:rPr>
          <w:sz w:val="24"/>
          <w:szCs w:val="24"/>
        </w:rPr>
        <w:t>I'm sorry I'm late, I'm afraid I lost ...............</w:t>
      </w:r>
    </w:p>
    <w:p w:rsidR="00791A22" w:rsidRPr="00E77B1F" w:rsidRDefault="00791A22" w:rsidP="00791A22">
      <w:pPr>
        <w:pStyle w:val="ListParagraph"/>
        <w:autoSpaceDE w:val="0"/>
        <w:autoSpaceDN w:val="0"/>
        <w:adjustRightInd w:val="0"/>
        <w:ind w:left="360"/>
        <w:rPr>
          <w:b/>
          <w:sz w:val="24"/>
          <w:szCs w:val="24"/>
          <w:u w:val="single"/>
        </w:rPr>
      </w:pPr>
      <w:r w:rsidRPr="00E77B1F">
        <w:rPr>
          <w:sz w:val="24"/>
          <w:szCs w:val="24"/>
        </w:rPr>
        <w:t xml:space="preserve">I'm sorry I'm late, I'm afraid I lost </w:t>
      </w:r>
      <w:r w:rsidRPr="00E77B1F">
        <w:rPr>
          <w:b/>
          <w:sz w:val="24"/>
          <w:szCs w:val="24"/>
          <w:u w:val="single"/>
        </w:rPr>
        <w:t>my way.</w:t>
      </w:r>
    </w:p>
    <w:p w:rsidR="00BA763E" w:rsidRPr="00E77B1F" w:rsidRDefault="00BA763E" w:rsidP="00791A22">
      <w:pPr>
        <w:pStyle w:val="ListParagraph"/>
        <w:autoSpaceDE w:val="0"/>
        <w:autoSpaceDN w:val="0"/>
        <w:adjustRightInd w:val="0"/>
        <w:ind w:left="360"/>
        <w:rPr>
          <w:b/>
          <w:sz w:val="24"/>
          <w:szCs w:val="24"/>
          <w:u w:val="single"/>
        </w:rPr>
      </w:pPr>
    </w:p>
    <w:p w:rsidR="00791A22" w:rsidRPr="00E77B1F" w:rsidRDefault="00791A22" w:rsidP="00791A22">
      <w:pPr>
        <w:pStyle w:val="ListParagraph"/>
        <w:numPr>
          <w:ilvl w:val="0"/>
          <w:numId w:val="13"/>
        </w:numPr>
        <w:spacing w:after="200" w:line="276" w:lineRule="auto"/>
        <w:ind w:left="360"/>
        <w:rPr>
          <w:sz w:val="24"/>
          <w:szCs w:val="24"/>
        </w:rPr>
      </w:pPr>
      <w:r w:rsidRPr="00E77B1F">
        <w:rPr>
          <w:sz w:val="24"/>
          <w:szCs w:val="24"/>
        </w:rPr>
        <w:t>He said he could ski down the slope easily but halfway down he ...............</w:t>
      </w:r>
    </w:p>
    <w:p w:rsidR="00791A22" w:rsidRPr="00E77B1F" w:rsidRDefault="00791A22" w:rsidP="00791A22">
      <w:pPr>
        <w:pStyle w:val="ListParagraph"/>
        <w:ind w:left="360"/>
        <w:rPr>
          <w:b/>
          <w:sz w:val="24"/>
          <w:szCs w:val="24"/>
          <w:u w:val="single"/>
        </w:rPr>
      </w:pPr>
      <w:r w:rsidRPr="00E77B1F">
        <w:rPr>
          <w:sz w:val="24"/>
          <w:szCs w:val="24"/>
        </w:rPr>
        <w:t xml:space="preserve">He said he could ski down the slope easily but halfway down he </w:t>
      </w:r>
      <w:r w:rsidRPr="00E77B1F">
        <w:rPr>
          <w:b/>
          <w:sz w:val="24"/>
          <w:szCs w:val="24"/>
          <w:u w:val="single"/>
        </w:rPr>
        <w:t>his nerve / his balance.</w:t>
      </w:r>
    </w:p>
    <w:p w:rsidR="00BA763E" w:rsidRPr="00E77B1F" w:rsidRDefault="00BA763E" w:rsidP="00791A22">
      <w:pPr>
        <w:pStyle w:val="ListParagraph"/>
        <w:ind w:left="360"/>
        <w:rPr>
          <w:b/>
          <w:sz w:val="24"/>
          <w:szCs w:val="24"/>
          <w:u w:val="single"/>
        </w:rPr>
      </w:pPr>
    </w:p>
    <w:p w:rsidR="00791A22" w:rsidRPr="00E77B1F" w:rsidRDefault="00791A22" w:rsidP="00791A22">
      <w:pPr>
        <w:pStyle w:val="ListParagraph"/>
        <w:numPr>
          <w:ilvl w:val="0"/>
          <w:numId w:val="13"/>
        </w:numPr>
        <w:spacing w:after="200" w:line="276" w:lineRule="auto"/>
        <w:ind w:left="360"/>
        <w:rPr>
          <w:sz w:val="24"/>
          <w:szCs w:val="24"/>
        </w:rPr>
      </w:pPr>
      <w:r w:rsidRPr="00E77B1F">
        <w:rPr>
          <w:sz w:val="24"/>
          <w:szCs w:val="24"/>
        </w:rPr>
        <w:t>Just because someone doesn't understand, don't lose................</w:t>
      </w:r>
    </w:p>
    <w:p w:rsidR="00791A22" w:rsidRPr="00E77B1F" w:rsidRDefault="00791A22" w:rsidP="00791A22">
      <w:pPr>
        <w:pStyle w:val="ListParagraph"/>
        <w:ind w:left="360"/>
        <w:rPr>
          <w:b/>
          <w:sz w:val="24"/>
          <w:szCs w:val="24"/>
          <w:u w:val="single"/>
        </w:rPr>
      </w:pPr>
      <w:r w:rsidRPr="00E77B1F">
        <w:rPr>
          <w:sz w:val="24"/>
          <w:szCs w:val="24"/>
        </w:rPr>
        <w:t xml:space="preserve">Just because someone doesn't understand, don't lose </w:t>
      </w:r>
      <w:r w:rsidRPr="00E77B1F">
        <w:rPr>
          <w:b/>
          <w:sz w:val="24"/>
          <w:szCs w:val="24"/>
          <w:u w:val="single"/>
        </w:rPr>
        <w:t>patience with them.</w:t>
      </w:r>
    </w:p>
    <w:p w:rsidR="00D46782" w:rsidRPr="00E77B1F" w:rsidRDefault="00D46782" w:rsidP="00E82D79">
      <w:pPr>
        <w:pStyle w:val="ListParagraph"/>
        <w:tabs>
          <w:tab w:val="left" w:pos="4140"/>
        </w:tabs>
        <w:ind w:left="239"/>
        <w:rPr>
          <w:rFonts w:eastAsia="Arial"/>
          <w:b/>
          <w:sz w:val="24"/>
          <w:szCs w:val="24"/>
        </w:rPr>
      </w:pPr>
    </w:p>
    <w:p w:rsidR="000C6582" w:rsidRPr="00E77B1F" w:rsidRDefault="000C6582" w:rsidP="00E82D79">
      <w:pPr>
        <w:pStyle w:val="ListParagraph"/>
        <w:tabs>
          <w:tab w:val="left" w:pos="4140"/>
        </w:tabs>
        <w:ind w:left="239"/>
        <w:rPr>
          <w:rFonts w:eastAsia="Arial"/>
          <w:b/>
          <w:sz w:val="24"/>
          <w:szCs w:val="24"/>
        </w:rPr>
      </w:pPr>
      <w:r w:rsidRPr="00E77B1F">
        <w:rPr>
          <w:rFonts w:eastAsia="Arial"/>
          <w:b/>
          <w:sz w:val="24"/>
          <w:szCs w:val="24"/>
        </w:rPr>
        <w:t>Page 21</w:t>
      </w:r>
    </w:p>
    <w:p w:rsidR="000C6582" w:rsidRPr="00E77B1F" w:rsidRDefault="000C6582" w:rsidP="000C6582">
      <w:pPr>
        <w:tabs>
          <w:tab w:val="left" w:pos="4140"/>
        </w:tabs>
        <w:rPr>
          <w:rFonts w:eastAsia="Arial"/>
          <w:b/>
          <w:sz w:val="24"/>
          <w:szCs w:val="24"/>
        </w:rPr>
      </w:pPr>
    </w:p>
    <w:p w:rsidR="000C6582" w:rsidRPr="00E77B1F" w:rsidRDefault="000C6582" w:rsidP="000C6582">
      <w:pPr>
        <w:autoSpaceDE w:val="0"/>
        <w:autoSpaceDN w:val="0"/>
        <w:adjustRightInd w:val="0"/>
        <w:rPr>
          <w:rFonts w:eastAsia="Arial"/>
          <w:b/>
          <w:sz w:val="24"/>
          <w:szCs w:val="24"/>
        </w:rPr>
      </w:pPr>
      <w:r w:rsidRPr="00E77B1F">
        <w:rPr>
          <w:sz w:val="24"/>
          <w:szCs w:val="24"/>
        </w:rPr>
        <w:t>Work in pairs. Highlight these words in the article. Work out their meanings from the context. When</w:t>
      </w:r>
      <w:r w:rsidR="00F45CC6" w:rsidRPr="00E77B1F">
        <w:rPr>
          <w:sz w:val="24"/>
          <w:szCs w:val="24"/>
        </w:rPr>
        <w:t xml:space="preserve"> </w:t>
      </w:r>
      <w:r w:rsidRPr="00E77B1F">
        <w:rPr>
          <w:sz w:val="24"/>
          <w:szCs w:val="24"/>
        </w:rPr>
        <w:t>you've decided, look them up in a dictionary to check if you were right.</w:t>
      </w:r>
      <w:r w:rsidR="00F45CC6" w:rsidRPr="00E77B1F">
        <w:rPr>
          <w:sz w:val="24"/>
          <w:szCs w:val="24"/>
        </w:rPr>
        <w:t xml:space="preserve"> Which information in the text helped you to guess the meaning of each word?</w:t>
      </w:r>
    </w:p>
    <w:p w:rsidR="000C6582" w:rsidRPr="00E77B1F" w:rsidRDefault="000C6582" w:rsidP="000C6582">
      <w:pPr>
        <w:tabs>
          <w:tab w:val="left" w:pos="4140"/>
        </w:tabs>
        <w:rPr>
          <w:sz w:val="24"/>
          <w:szCs w:val="24"/>
        </w:rPr>
      </w:pPr>
    </w:p>
    <w:tbl>
      <w:tblPr>
        <w:tblStyle w:val="TableGrid"/>
        <w:tblW w:w="0" w:type="auto"/>
        <w:tblLook w:val="04A0"/>
      </w:tblPr>
      <w:tblGrid>
        <w:gridCol w:w="3528"/>
        <w:gridCol w:w="6149"/>
      </w:tblGrid>
      <w:tr w:rsidR="00F6317A" w:rsidRPr="00E77B1F" w:rsidTr="0080543E">
        <w:tc>
          <w:tcPr>
            <w:tcW w:w="3528" w:type="dxa"/>
          </w:tcPr>
          <w:p w:rsidR="00F6317A" w:rsidRPr="00E77B1F" w:rsidRDefault="00F6317A" w:rsidP="00290525">
            <w:pPr>
              <w:autoSpaceDE w:val="0"/>
              <w:autoSpaceDN w:val="0"/>
              <w:adjustRightInd w:val="0"/>
              <w:rPr>
                <w:b/>
                <w:iCs/>
                <w:sz w:val="24"/>
                <w:szCs w:val="24"/>
                <w:u w:val="single"/>
              </w:rPr>
            </w:pPr>
            <w:r w:rsidRPr="00E77B1F">
              <w:rPr>
                <w:b/>
                <w:iCs/>
                <w:sz w:val="24"/>
                <w:szCs w:val="24"/>
                <w:u w:val="single"/>
              </w:rPr>
              <w:t xml:space="preserve">articulated </w:t>
            </w:r>
          </w:p>
          <w:p w:rsidR="00F6317A" w:rsidRPr="00E77B1F" w:rsidRDefault="00F6317A" w:rsidP="00290525">
            <w:pPr>
              <w:autoSpaceDE w:val="0"/>
              <w:autoSpaceDN w:val="0"/>
              <w:adjustRightInd w:val="0"/>
              <w:rPr>
                <w:b/>
                <w:sz w:val="24"/>
                <w:szCs w:val="24"/>
              </w:rPr>
            </w:pPr>
            <w:r w:rsidRPr="00E77B1F">
              <w:rPr>
                <w:b/>
                <w:iCs/>
                <w:sz w:val="24"/>
                <w:szCs w:val="24"/>
              </w:rPr>
              <w:t>(expressed)</w:t>
            </w:r>
          </w:p>
        </w:tc>
        <w:tc>
          <w:tcPr>
            <w:tcW w:w="6149" w:type="dxa"/>
          </w:tcPr>
          <w:p w:rsidR="00F6317A" w:rsidRPr="00E77B1F" w:rsidRDefault="00A0750D" w:rsidP="000C6582">
            <w:pPr>
              <w:tabs>
                <w:tab w:val="left" w:pos="4140"/>
              </w:tabs>
              <w:rPr>
                <w:rFonts w:eastAsia="Arial"/>
                <w:sz w:val="24"/>
                <w:szCs w:val="24"/>
              </w:rPr>
            </w:pPr>
            <w:r w:rsidRPr="00E77B1F">
              <w:rPr>
                <w:rFonts w:eastAsia="Arial"/>
                <w:sz w:val="24"/>
                <w:szCs w:val="24"/>
              </w:rPr>
              <w:t>Rambo seems to have perfectly articulated the nation's mood over Vietnam.</w:t>
            </w:r>
          </w:p>
        </w:tc>
      </w:tr>
      <w:tr w:rsidR="00F6317A" w:rsidRPr="00E77B1F" w:rsidTr="0080543E">
        <w:tc>
          <w:tcPr>
            <w:tcW w:w="3528" w:type="dxa"/>
          </w:tcPr>
          <w:p w:rsidR="007F4A3C" w:rsidRPr="00E77B1F" w:rsidRDefault="0080543E" w:rsidP="00290525">
            <w:pPr>
              <w:autoSpaceDE w:val="0"/>
              <w:autoSpaceDN w:val="0"/>
              <w:adjustRightInd w:val="0"/>
              <w:rPr>
                <w:b/>
                <w:iCs/>
                <w:sz w:val="24"/>
                <w:szCs w:val="24"/>
                <w:u w:val="single"/>
              </w:rPr>
            </w:pPr>
            <w:r w:rsidRPr="00E77B1F">
              <w:rPr>
                <w:b/>
                <w:iCs/>
                <w:sz w:val="24"/>
                <w:szCs w:val="24"/>
                <w:u w:val="single"/>
              </w:rPr>
              <w:t xml:space="preserve">articulate </w:t>
            </w:r>
          </w:p>
          <w:p w:rsidR="00F6317A" w:rsidRPr="00E77B1F" w:rsidRDefault="007F4A3C" w:rsidP="00290525">
            <w:pPr>
              <w:autoSpaceDE w:val="0"/>
              <w:autoSpaceDN w:val="0"/>
              <w:adjustRightInd w:val="0"/>
              <w:rPr>
                <w:iCs/>
                <w:sz w:val="24"/>
                <w:szCs w:val="24"/>
              </w:rPr>
            </w:pPr>
            <w:r w:rsidRPr="00E77B1F">
              <w:rPr>
                <w:rFonts w:eastAsiaTheme="majorEastAsia"/>
                <w:bCs/>
                <w:sz w:val="24"/>
                <w:szCs w:val="24"/>
              </w:rPr>
              <w:t>able</w:t>
            </w:r>
            <w:r w:rsidRPr="00E77B1F">
              <w:rPr>
                <w:bCs/>
                <w:sz w:val="24"/>
                <w:szCs w:val="24"/>
              </w:rPr>
              <w:t xml:space="preserve"> to </w:t>
            </w:r>
            <w:r w:rsidRPr="00E77B1F">
              <w:rPr>
                <w:rFonts w:eastAsiaTheme="majorEastAsia"/>
                <w:bCs/>
                <w:sz w:val="24"/>
                <w:szCs w:val="24"/>
              </w:rPr>
              <w:t>express</w:t>
            </w:r>
            <w:r w:rsidRPr="00E77B1F">
              <w:rPr>
                <w:bCs/>
                <w:sz w:val="24"/>
                <w:szCs w:val="24"/>
              </w:rPr>
              <w:t xml:space="preserve"> </w:t>
            </w:r>
            <w:r w:rsidRPr="00E77B1F">
              <w:rPr>
                <w:rFonts w:eastAsiaTheme="majorEastAsia"/>
                <w:bCs/>
                <w:sz w:val="24"/>
                <w:szCs w:val="24"/>
              </w:rPr>
              <w:t>thoughts</w:t>
            </w:r>
            <w:r w:rsidRPr="00E77B1F">
              <w:rPr>
                <w:bCs/>
                <w:sz w:val="24"/>
                <w:szCs w:val="24"/>
              </w:rPr>
              <w:t xml:space="preserve"> and </w:t>
            </w:r>
            <w:r w:rsidRPr="00E77B1F">
              <w:rPr>
                <w:rFonts w:eastAsiaTheme="majorEastAsia"/>
                <w:bCs/>
                <w:sz w:val="24"/>
                <w:szCs w:val="24"/>
              </w:rPr>
              <w:t>feelings</w:t>
            </w:r>
            <w:r w:rsidRPr="00E77B1F">
              <w:rPr>
                <w:bCs/>
                <w:sz w:val="24"/>
                <w:szCs w:val="24"/>
              </w:rPr>
              <w:t xml:space="preserve"> </w:t>
            </w:r>
            <w:r w:rsidRPr="00E77B1F">
              <w:rPr>
                <w:rFonts w:eastAsiaTheme="majorEastAsia"/>
                <w:bCs/>
                <w:sz w:val="24"/>
                <w:szCs w:val="24"/>
              </w:rPr>
              <w:t>easily</w:t>
            </w:r>
            <w:r w:rsidRPr="00E77B1F">
              <w:rPr>
                <w:bCs/>
                <w:sz w:val="24"/>
                <w:szCs w:val="24"/>
              </w:rPr>
              <w:t xml:space="preserve"> and </w:t>
            </w:r>
            <w:r w:rsidRPr="00E77B1F">
              <w:rPr>
                <w:rFonts w:eastAsiaTheme="majorEastAsia"/>
                <w:bCs/>
                <w:sz w:val="24"/>
                <w:szCs w:val="24"/>
              </w:rPr>
              <w:t>clearly</w:t>
            </w:r>
            <w:r w:rsidRPr="00E77B1F">
              <w:rPr>
                <w:bCs/>
                <w:sz w:val="24"/>
                <w:szCs w:val="24"/>
              </w:rPr>
              <w:t xml:space="preserve">, or </w:t>
            </w:r>
            <w:r w:rsidRPr="00E77B1F">
              <w:rPr>
                <w:rFonts w:eastAsiaTheme="majorEastAsia"/>
                <w:bCs/>
                <w:sz w:val="24"/>
                <w:szCs w:val="24"/>
              </w:rPr>
              <w:t>showing</w:t>
            </w:r>
            <w:r w:rsidRPr="00E77B1F">
              <w:rPr>
                <w:bCs/>
                <w:sz w:val="24"/>
                <w:szCs w:val="24"/>
              </w:rPr>
              <w:t xml:space="preserve"> this </w:t>
            </w:r>
            <w:r w:rsidRPr="00E77B1F">
              <w:rPr>
                <w:rFonts w:eastAsiaTheme="majorEastAsia"/>
                <w:bCs/>
                <w:sz w:val="24"/>
                <w:szCs w:val="24"/>
              </w:rPr>
              <w:t>quality</w:t>
            </w:r>
            <w:r w:rsidRPr="00E77B1F">
              <w:rPr>
                <w:bCs/>
                <w:sz w:val="24"/>
                <w:szCs w:val="24"/>
              </w:rPr>
              <w:t xml:space="preserve">: </w:t>
            </w:r>
            <w:r w:rsidR="00F6317A" w:rsidRPr="00E77B1F">
              <w:rPr>
                <w:iCs/>
                <w:sz w:val="24"/>
                <w:szCs w:val="24"/>
              </w:rPr>
              <w:t>(</w:t>
            </w:r>
            <w:r w:rsidR="00F6317A" w:rsidRPr="00E77B1F">
              <w:rPr>
                <w:iCs/>
                <w:sz w:val="24"/>
                <w:szCs w:val="24"/>
                <w:u w:val="single"/>
              </w:rPr>
              <w:t>speaking clearly</w:t>
            </w:r>
            <w:r w:rsidR="00F6317A" w:rsidRPr="00E77B1F">
              <w:rPr>
                <w:iCs/>
                <w:sz w:val="24"/>
                <w:szCs w:val="24"/>
              </w:rPr>
              <w:t>)</w:t>
            </w:r>
          </w:p>
        </w:tc>
        <w:tc>
          <w:tcPr>
            <w:tcW w:w="6149" w:type="dxa"/>
          </w:tcPr>
          <w:p w:rsidR="00F6317A" w:rsidRPr="00E77B1F" w:rsidRDefault="00A0750D" w:rsidP="000C6582">
            <w:pPr>
              <w:tabs>
                <w:tab w:val="left" w:pos="4140"/>
              </w:tabs>
              <w:rPr>
                <w:rFonts w:eastAsia="Arial"/>
                <w:b/>
                <w:sz w:val="24"/>
                <w:szCs w:val="24"/>
              </w:rPr>
            </w:pPr>
            <w:r w:rsidRPr="00E77B1F">
              <w:rPr>
                <w:i/>
                <w:iCs/>
                <w:sz w:val="24"/>
                <w:szCs w:val="24"/>
                <w:shd w:val="clear" w:color="auto" w:fill="FFFFFF"/>
              </w:rPr>
              <w:t xml:space="preserve">She gave an </w:t>
            </w:r>
            <w:r w:rsidRPr="00E77B1F">
              <w:rPr>
                <w:rFonts w:eastAsiaTheme="majorEastAsia"/>
                <w:i/>
                <w:iCs/>
                <w:sz w:val="24"/>
                <w:szCs w:val="24"/>
                <w:shd w:val="clear" w:color="auto" w:fill="FFFFFF"/>
              </w:rPr>
              <w:t>entertaining</w:t>
            </w:r>
            <w:r w:rsidRPr="00E77B1F">
              <w:rPr>
                <w:i/>
                <w:iCs/>
                <w:sz w:val="24"/>
                <w:szCs w:val="24"/>
                <w:shd w:val="clear" w:color="auto" w:fill="FFFFFF"/>
              </w:rPr>
              <w:t>, and articulate </w:t>
            </w:r>
            <w:r w:rsidRPr="00E77B1F">
              <w:rPr>
                <w:rFonts w:eastAsiaTheme="majorEastAsia"/>
                <w:i/>
                <w:iCs/>
                <w:sz w:val="24"/>
                <w:szCs w:val="24"/>
                <w:shd w:val="clear" w:color="auto" w:fill="FFFFFF"/>
              </w:rPr>
              <w:t>speech</w:t>
            </w:r>
            <w:r w:rsidRPr="00E77B1F">
              <w:rPr>
                <w:i/>
                <w:iCs/>
                <w:sz w:val="24"/>
                <w:szCs w:val="24"/>
                <w:shd w:val="clear" w:color="auto" w:fill="FFFFFF"/>
              </w:rPr>
              <w:t>.</w:t>
            </w:r>
          </w:p>
        </w:tc>
      </w:tr>
      <w:tr w:rsidR="00F6317A" w:rsidRPr="00E77B1F" w:rsidTr="0080543E">
        <w:tc>
          <w:tcPr>
            <w:tcW w:w="3528" w:type="dxa"/>
          </w:tcPr>
          <w:p w:rsidR="00F6317A" w:rsidRPr="00E77B1F" w:rsidRDefault="00F6317A" w:rsidP="00290525">
            <w:pPr>
              <w:autoSpaceDE w:val="0"/>
              <w:autoSpaceDN w:val="0"/>
              <w:adjustRightInd w:val="0"/>
              <w:rPr>
                <w:b/>
                <w:iCs/>
                <w:sz w:val="24"/>
                <w:szCs w:val="24"/>
                <w:u w:val="single"/>
              </w:rPr>
            </w:pPr>
            <w:r w:rsidRPr="00E77B1F">
              <w:rPr>
                <w:b/>
                <w:iCs/>
                <w:sz w:val="24"/>
                <w:szCs w:val="24"/>
                <w:u w:val="single"/>
              </w:rPr>
              <w:t>oafish</w:t>
            </w:r>
          </w:p>
          <w:p w:rsidR="00F6317A" w:rsidRPr="00E77B1F" w:rsidRDefault="00F6317A" w:rsidP="00290525">
            <w:pPr>
              <w:autoSpaceDE w:val="0"/>
              <w:autoSpaceDN w:val="0"/>
              <w:adjustRightInd w:val="0"/>
              <w:rPr>
                <w:iCs/>
                <w:sz w:val="24"/>
                <w:szCs w:val="24"/>
              </w:rPr>
            </w:pPr>
            <w:r w:rsidRPr="00E77B1F">
              <w:rPr>
                <w:iCs/>
                <w:sz w:val="24"/>
                <w:szCs w:val="24"/>
              </w:rPr>
              <w:t>(</w:t>
            </w:r>
            <w:r w:rsidR="00503DDF" w:rsidRPr="00E77B1F">
              <w:rPr>
                <w:rFonts w:eastAsiaTheme="majorEastAsia"/>
                <w:bCs/>
                <w:sz w:val="24"/>
                <w:szCs w:val="24"/>
              </w:rPr>
              <w:t>stupid</w:t>
            </w:r>
            <w:r w:rsidR="00503DDF" w:rsidRPr="00E77B1F">
              <w:rPr>
                <w:bCs/>
                <w:sz w:val="24"/>
                <w:szCs w:val="24"/>
              </w:rPr>
              <w:t xml:space="preserve">, </w:t>
            </w:r>
            <w:r w:rsidR="00503DDF" w:rsidRPr="00E77B1F">
              <w:rPr>
                <w:rFonts w:eastAsiaTheme="majorEastAsia"/>
                <w:bCs/>
                <w:sz w:val="24"/>
                <w:szCs w:val="24"/>
              </w:rPr>
              <w:t>rude</w:t>
            </w:r>
            <w:r w:rsidR="00503DDF" w:rsidRPr="00E77B1F">
              <w:rPr>
                <w:bCs/>
                <w:sz w:val="24"/>
                <w:szCs w:val="24"/>
              </w:rPr>
              <w:t xml:space="preserve">, or </w:t>
            </w:r>
            <w:r w:rsidR="00503DDF" w:rsidRPr="00E77B1F">
              <w:rPr>
                <w:rFonts w:eastAsiaTheme="majorEastAsia"/>
                <w:bCs/>
                <w:sz w:val="24"/>
                <w:szCs w:val="24"/>
              </w:rPr>
              <w:t>awkward</w:t>
            </w:r>
            <w:r w:rsidR="00503DDF" w:rsidRPr="00E77B1F">
              <w:rPr>
                <w:bCs/>
                <w:sz w:val="24"/>
                <w:szCs w:val="24"/>
              </w:rPr>
              <w:t xml:space="preserve">: </w:t>
            </w:r>
            <w:r w:rsidRPr="00E77B1F">
              <w:rPr>
                <w:iCs/>
                <w:sz w:val="24"/>
                <w:szCs w:val="24"/>
                <w:u w:val="single"/>
              </w:rPr>
              <w:t>idiotic</w:t>
            </w:r>
            <w:r w:rsidRPr="00E77B1F">
              <w:rPr>
                <w:iCs/>
                <w:sz w:val="24"/>
                <w:szCs w:val="24"/>
              </w:rPr>
              <w:t>)</w:t>
            </w:r>
          </w:p>
        </w:tc>
        <w:tc>
          <w:tcPr>
            <w:tcW w:w="6149" w:type="dxa"/>
          </w:tcPr>
          <w:p w:rsidR="00F6317A" w:rsidRPr="00E77B1F" w:rsidRDefault="006C3B84" w:rsidP="000C6582">
            <w:pPr>
              <w:tabs>
                <w:tab w:val="left" w:pos="4140"/>
              </w:tabs>
              <w:rPr>
                <w:rFonts w:eastAsia="Arial"/>
                <w:b/>
                <w:sz w:val="24"/>
                <w:szCs w:val="24"/>
              </w:rPr>
            </w:pPr>
            <w:r w:rsidRPr="00E77B1F">
              <w:rPr>
                <w:rStyle w:val="quote"/>
                <w:rFonts w:eastAsiaTheme="majorEastAsia"/>
                <w:sz w:val="24"/>
                <w:szCs w:val="24"/>
              </w:rPr>
              <w:t>The bodyguards, as usual, were brave but oafish</w:t>
            </w:r>
          </w:p>
        </w:tc>
      </w:tr>
      <w:tr w:rsidR="00F6317A" w:rsidRPr="00E77B1F" w:rsidTr="0080543E">
        <w:tc>
          <w:tcPr>
            <w:tcW w:w="3528" w:type="dxa"/>
          </w:tcPr>
          <w:p w:rsidR="00F6317A" w:rsidRPr="00E77B1F" w:rsidRDefault="00F6317A" w:rsidP="00290525">
            <w:pPr>
              <w:autoSpaceDE w:val="0"/>
              <w:autoSpaceDN w:val="0"/>
              <w:adjustRightInd w:val="0"/>
              <w:rPr>
                <w:b/>
                <w:iCs/>
                <w:sz w:val="24"/>
                <w:szCs w:val="24"/>
                <w:u w:val="single"/>
              </w:rPr>
            </w:pPr>
            <w:r w:rsidRPr="00E77B1F">
              <w:rPr>
                <w:b/>
                <w:iCs/>
                <w:sz w:val="24"/>
                <w:szCs w:val="24"/>
                <w:u w:val="single"/>
              </w:rPr>
              <w:t>garrulous</w:t>
            </w:r>
          </w:p>
          <w:p w:rsidR="00F6317A" w:rsidRPr="00E77B1F" w:rsidRDefault="006C3B84" w:rsidP="00290525">
            <w:pPr>
              <w:autoSpaceDE w:val="0"/>
              <w:autoSpaceDN w:val="0"/>
              <w:adjustRightInd w:val="0"/>
              <w:rPr>
                <w:iCs/>
                <w:sz w:val="24"/>
                <w:szCs w:val="24"/>
              </w:rPr>
            </w:pPr>
            <w:r w:rsidRPr="00E77B1F">
              <w:rPr>
                <w:iCs/>
                <w:sz w:val="24"/>
                <w:szCs w:val="24"/>
              </w:rPr>
              <w:t>(</w:t>
            </w:r>
            <w:r w:rsidRPr="00E77B1F">
              <w:rPr>
                <w:bCs/>
                <w:sz w:val="24"/>
                <w:szCs w:val="24"/>
              </w:rPr>
              <w:t xml:space="preserve">having the </w:t>
            </w:r>
            <w:r w:rsidRPr="00E77B1F">
              <w:rPr>
                <w:rFonts w:eastAsiaTheme="majorEastAsia"/>
                <w:bCs/>
                <w:sz w:val="24"/>
                <w:szCs w:val="24"/>
              </w:rPr>
              <w:t>habit</w:t>
            </w:r>
            <w:r w:rsidRPr="00E77B1F">
              <w:rPr>
                <w:bCs/>
                <w:sz w:val="24"/>
                <w:szCs w:val="24"/>
              </w:rPr>
              <w:t xml:space="preserve"> of </w:t>
            </w:r>
            <w:r w:rsidRPr="00E77B1F">
              <w:rPr>
                <w:rFonts w:eastAsiaTheme="majorEastAsia"/>
                <w:bCs/>
                <w:sz w:val="24"/>
                <w:szCs w:val="24"/>
              </w:rPr>
              <w:t>talking</w:t>
            </w:r>
            <w:r w:rsidRPr="00E77B1F">
              <w:rPr>
                <w:bCs/>
                <w:sz w:val="24"/>
                <w:szCs w:val="24"/>
              </w:rPr>
              <w:t xml:space="preserve"> a lot, </w:t>
            </w:r>
            <w:r w:rsidRPr="00E77B1F">
              <w:rPr>
                <w:rFonts w:eastAsiaTheme="majorEastAsia"/>
                <w:bCs/>
                <w:sz w:val="24"/>
                <w:szCs w:val="24"/>
              </w:rPr>
              <w:t>especially</w:t>
            </w:r>
            <w:r w:rsidRPr="00E77B1F">
              <w:rPr>
                <w:bCs/>
                <w:sz w:val="24"/>
                <w:szCs w:val="24"/>
              </w:rPr>
              <w:t xml:space="preserve"> about things that are </w:t>
            </w:r>
            <w:r w:rsidRPr="00E77B1F">
              <w:rPr>
                <w:bCs/>
                <w:sz w:val="24"/>
                <w:szCs w:val="24"/>
              </w:rPr>
              <w:lastRenderedPageBreak/>
              <w:t xml:space="preserve">not </w:t>
            </w:r>
            <w:r w:rsidRPr="00E77B1F">
              <w:rPr>
                <w:rFonts w:eastAsiaTheme="majorEastAsia"/>
                <w:bCs/>
                <w:sz w:val="24"/>
                <w:szCs w:val="24"/>
              </w:rPr>
              <w:t>important</w:t>
            </w:r>
            <w:r w:rsidRPr="00E77B1F">
              <w:rPr>
                <w:iCs/>
                <w:sz w:val="24"/>
                <w:szCs w:val="24"/>
              </w:rPr>
              <w:t xml:space="preserve"> - </w:t>
            </w:r>
            <w:r w:rsidR="00F6317A" w:rsidRPr="00E77B1F">
              <w:rPr>
                <w:iCs/>
                <w:sz w:val="24"/>
                <w:szCs w:val="24"/>
                <w:u w:val="single"/>
              </w:rPr>
              <w:t>very talkative</w:t>
            </w:r>
            <w:r w:rsidR="00F6317A" w:rsidRPr="00E77B1F">
              <w:rPr>
                <w:iCs/>
                <w:sz w:val="24"/>
                <w:szCs w:val="24"/>
              </w:rPr>
              <w:t>)</w:t>
            </w:r>
          </w:p>
        </w:tc>
        <w:tc>
          <w:tcPr>
            <w:tcW w:w="6149" w:type="dxa"/>
          </w:tcPr>
          <w:p w:rsidR="00F6317A" w:rsidRPr="00E77B1F" w:rsidRDefault="006C3B84" w:rsidP="000C6582">
            <w:pPr>
              <w:tabs>
                <w:tab w:val="left" w:pos="4140"/>
              </w:tabs>
              <w:rPr>
                <w:rFonts w:eastAsia="Arial"/>
                <w:b/>
                <w:sz w:val="24"/>
                <w:szCs w:val="24"/>
              </w:rPr>
            </w:pPr>
            <w:r w:rsidRPr="00E77B1F">
              <w:rPr>
                <w:rStyle w:val="tgc"/>
                <w:rFonts w:eastAsiaTheme="majorEastAsia"/>
                <w:sz w:val="24"/>
                <w:szCs w:val="24"/>
              </w:rPr>
              <w:lastRenderedPageBreak/>
              <w:t xml:space="preserve">He was not only without political or military capacity, but was so </w:t>
            </w:r>
            <w:r w:rsidRPr="00E77B1F">
              <w:rPr>
                <w:rStyle w:val="tgc"/>
                <w:rFonts w:eastAsiaTheme="majorEastAsia"/>
                <w:b/>
                <w:bCs/>
                <w:sz w:val="24"/>
                <w:szCs w:val="24"/>
              </w:rPr>
              <w:t>garrulous</w:t>
            </w:r>
            <w:r w:rsidRPr="00E77B1F">
              <w:rPr>
                <w:rStyle w:val="tgc"/>
                <w:rFonts w:eastAsiaTheme="majorEastAsia"/>
                <w:sz w:val="24"/>
                <w:szCs w:val="24"/>
              </w:rPr>
              <w:t xml:space="preserve"> that he could not keep a secret.</w:t>
            </w:r>
          </w:p>
        </w:tc>
      </w:tr>
      <w:tr w:rsidR="00F6317A" w:rsidRPr="00E77B1F" w:rsidTr="0080543E">
        <w:tc>
          <w:tcPr>
            <w:tcW w:w="3528" w:type="dxa"/>
          </w:tcPr>
          <w:p w:rsidR="00F6317A" w:rsidRPr="00E77B1F" w:rsidRDefault="00F6317A" w:rsidP="00290525">
            <w:pPr>
              <w:autoSpaceDE w:val="0"/>
              <w:autoSpaceDN w:val="0"/>
              <w:adjustRightInd w:val="0"/>
              <w:rPr>
                <w:b/>
                <w:iCs/>
                <w:sz w:val="24"/>
                <w:szCs w:val="24"/>
                <w:u w:val="single"/>
              </w:rPr>
            </w:pPr>
            <w:r w:rsidRPr="00E77B1F">
              <w:rPr>
                <w:b/>
                <w:iCs/>
                <w:sz w:val="24"/>
                <w:szCs w:val="24"/>
                <w:u w:val="single"/>
              </w:rPr>
              <w:lastRenderedPageBreak/>
              <w:t>preposterous</w:t>
            </w:r>
          </w:p>
          <w:p w:rsidR="00F6317A" w:rsidRPr="00E77B1F" w:rsidRDefault="00F6317A" w:rsidP="00290525">
            <w:pPr>
              <w:autoSpaceDE w:val="0"/>
              <w:autoSpaceDN w:val="0"/>
              <w:adjustRightInd w:val="0"/>
              <w:rPr>
                <w:iCs/>
                <w:sz w:val="24"/>
                <w:szCs w:val="24"/>
              </w:rPr>
            </w:pPr>
            <w:r w:rsidRPr="00E77B1F">
              <w:rPr>
                <w:iCs/>
                <w:sz w:val="24"/>
                <w:szCs w:val="24"/>
              </w:rPr>
              <w:t>(</w:t>
            </w:r>
            <w:r w:rsidR="006C3B84" w:rsidRPr="00E77B1F">
              <w:rPr>
                <w:bCs/>
                <w:sz w:val="24"/>
                <w:szCs w:val="24"/>
              </w:rPr>
              <w:t xml:space="preserve">very </w:t>
            </w:r>
            <w:r w:rsidR="006C3B84" w:rsidRPr="00E77B1F">
              <w:rPr>
                <w:rFonts w:eastAsiaTheme="majorEastAsia"/>
                <w:bCs/>
                <w:sz w:val="24"/>
                <w:szCs w:val="24"/>
              </w:rPr>
              <w:t>silly</w:t>
            </w:r>
            <w:r w:rsidR="006C3B84" w:rsidRPr="00E77B1F">
              <w:rPr>
                <w:bCs/>
                <w:sz w:val="24"/>
                <w:szCs w:val="24"/>
              </w:rPr>
              <w:t xml:space="preserve"> or </w:t>
            </w:r>
            <w:r w:rsidR="006C3B84" w:rsidRPr="00E77B1F">
              <w:rPr>
                <w:rFonts w:eastAsiaTheme="majorEastAsia"/>
                <w:bCs/>
                <w:sz w:val="24"/>
                <w:szCs w:val="24"/>
              </w:rPr>
              <w:t>stupid</w:t>
            </w:r>
            <w:r w:rsidR="006C3B84" w:rsidRPr="00E77B1F">
              <w:rPr>
                <w:bCs/>
                <w:sz w:val="24"/>
                <w:szCs w:val="24"/>
              </w:rPr>
              <w:t xml:space="preserve">: </w:t>
            </w:r>
            <w:r w:rsidRPr="00E77B1F">
              <w:rPr>
                <w:iCs/>
                <w:sz w:val="24"/>
                <w:szCs w:val="24"/>
                <w:u w:val="single"/>
              </w:rPr>
              <w:t>ridiculous looking</w:t>
            </w:r>
            <w:r w:rsidRPr="00E77B1F">
              <w:rPr>
                <w:iCs/>
                <w:sz w:val="24"/>
                <w:szCs w:val="24"/>
              </w:rPr>
              <w:t>)</w:t>
            </w:r>
          </w:p>
        </w:tc>
        <w:tc>
          <w:tcPr>
            <w:tcW w:w="6149" w:type="dxa"/>
          </w:tcPr>
          <w:p w:rsidR="00F6317A" w:rsidRPr="00E77B1F" w:rsidRDefault="00290525" w:rsidP="000C6582">
            <w:pPr>
              <w:tabs>
                <w:tab w:val="left" w:pos="4140"/>
              </w:tabs>
              <w:rPr>
                <w:rFonts w:eastAsia="Arial"/>
                <w:b/>
                <w:sz w:val="24"/>
                <w:szCs w:val="24"/>
              </w:rPr>
            </w:pPr>
            <w:r w:rsidRPr="00E77B1F">
              <w:rPr>
                <w:rStyle w:val="tgc"/>
                <w:rFonts w:eastAsiaTheme="majorEastAsia"/>
                <w:sz w:val="24"/>
                <w:szCs w:val="24"/>
              </w:rPr>
              <w:t xml:space="preserve">The whole idea is </w:t>
            </w:r>
            <w:r w:rsidRPr="00E77B1F">
              <w:rPr>
                <w:rStyle w:val="tgc"/>
                <w:rFonts w:eastAsiaTheme="majorEastAsia"/>
                <w:b/>
                <w:bCs/>
                <w:sz w:val="24"/>
                <w:szCs w:val="24"/>
              </w:rPr>
              <w:t>preposterous</w:t>
            </w:r>
            <w:r w:rsidRPr="00E77B1F">
              <w:rPr>
                <w:rStyle w:val="tgc"/>
                <w:rFonts w:eastAsiaTheme="majorEastAsia"/>
                <w:sz w:val="24"/>
                <w:szCs w:val="24"/>
              </w:rPr>
              <w:t>!</w:t>
            </w:r>
          </w:p>
        </w:tc>
      </w:tr>
      <w:tr w:rsidR="00F6317A" w:rsidRPr="00E77B1F" w:rsidTr="0080543E">
        <w:tc>
          <w:tcPr>
            <w:tcW w:w="3528" w:type="dxa"/>
          </w:tcPr>
          <w:p w:rsidR="00F6317A" w:rsidRPr="00E77B1F" w:rsidRDefault="00F6317A" w:rsidP="00290525">
            <w:pPr>
              <w:autoSpaceDE w:val="0"/>
              <w:autoSpaceDN w:val="0"/>
              <w:adjustRightInd w:val="0"/>
              <w:rPr>
                <w:b/>
                <w:iCs/>
                <w:sz w:val="24"/>
                <w:szCs w:val="24"/>
                <w:u w:val="single"/>
              </w:rPr>
            </w:pPr>
            <w:r w:rsidRPr="00E77B1F">
              <w:rPr>
                <w:b/>
                <w:iCs/>
                <w:sz w:val="24"/>
                <w:szCs w:val="24"/>
                <w:u w:val="single"/>
              </w:rPr>
              <w:t>perpetrated</w:t>
            </w:r>
          </w:p>
          <w:p w:rsidR="00F6317A" w:rsidRPr="00E77B1F" w:rsidRDefault="00F6317A" w:rsidP="00290525">
            <w:pPr>
              <w:autoSpaceDE w:val="0"/>
              <w:autoSpaceDN w:val="0"/>
              <w:adjustRightInd w:val="0"/>
              <w:rPr>
                <w:iCs/>
                <w:sz w:val="24"/>
                <w:szCs w:val="24"/>
              </w:rPr>
            </w:pPr>
            <w:r w:rsidRPr="00E77B1F">
              <w:rPr>
                <w:iCs/>
                <w:sz w:val="24"/>
                <w:szCs w:val="24"/>
              </w:rPr>
              <w:t>(</w:t>
            </w:r>
            <w:r w:rsidR="00290525" w:rsidRPr="00E77B1F">
              <w:rPr>
                <w:bCs/>
                <w:sz w:val="24"/>
                <w:szCs w:val="24"/>
              </w:rPr>
              <w:t xml:space="preserve">to </w:t>
            </w:r>
            <w:r w:rsidR="00290525" w:rsidRPr="00E77B1F">
              <w:rPr>
                <w:rFonts w:eastAsiaTheme="majorEastAsia"/>
                <w:bCs/>
                <w:sz w:val="24"/>
                <w:szCs w:val="24"/>
              </w:rPr>
              <w:t>commit</w:t>
            </w:r>
            <w:r w:rsidR="00290525" w:rsidRPr="00E77B1F">
              <w:rPr>
                <w:bCs/>
                <w:sz w:val="24"/>
                <w:szCs w:val="24"/>
              </w:rPr>
              <w:t xml:space="preserve"> a </w:t>
            </w:r>
            <w:r w:rsidR="00290525" w:rsidRPr="00E77B1F">
              <w:rPr>
                <w:rFonts w:eastAsiaTheme="majorEastAsia"/>
                <w:bCs/>
                <w:sz w:val="24"/>
                <w:szCs w:val="24"/>
              </w:rPr>
              <w:t>crime</w:t>
            </w:r>
            <w:r w:rsidR="00290525" w:rsidRPr="00E77B1F">
              <w:rPr>
                <w:bCs/>
                <w:sz w:val="24"/>
                <w:szCs w:val="24"/>
              </w:rPr>
              <w:t xml:space="preserve"> or a </w:t>
            </w:r>
            <w:r w:rsidR="00290525" w:rsidRPr="00E77B1F">
              <w:rPr>
                <w:rFonts w:eastAsiaTheme="majorEastAsia"/>
                <w:bCs/>
                <w:sz w:val="24"/>
                <w:szCs w:val="24"/>
              </w:rPr>
              <w:t>violent</w:t>
            </w:r>
            <w:r w:rsidR="00290525" w:rsidRPr="00E77B1F">
              <w:rPr>
                <w:bCs/>
                <w:sz w:val="24"/>
                <w:szCs w:val="24"/>
              </w:rPr>
              <w:t xml:space="preserve"> or </w:t>
            </w:r>
            <w:r w:rsidR="00290525" w:rsidRPr="00E77B1F">
              <w:rPr>
                <w:rFonts w:eastAsiaTheme="majorEastAsia"/>
                <w:bCs/>
                <w:sz w:val="24"/>
                <w:szCs w:val="24"/>
              </w:rPr>
              <w:t>harmful</w:t>
            </w:r>
            <w:r w:rsidR="00290525" w:rsidRPr="00E77B1F">
              <w:rPr>
                <w:bCs/>
                <w:sz w:val="24"/>
                <w:szCs w:val="24"/>
              </w:rPr>
              <w:t xml:space="preserve"> </w:t>
            </w:r>
            <w:r w:rsidR="00290525" w:rsidRPr="00E77B1F">
              <w:rPr>
                <w:rFonts w:eastAsiaTheme="majorEastAsia"/>
                <w:bCs/>
                <w:sz w:val="24"/>
                <w:szCs w:val="24"/>
              </w:rPr>
              <w:t>act</w:t>
            </w:r>
            <w:r w:rsidR="00290525" w:rsidRPr="00E77B1F">
              <w:rPr>
                <w:bCs/>
                <w:sz w:val="24"/>
                <w:szCs w:val="24"/>
              </w:rPr>
              <w:t xml:space="preserve">: </w:t>
            </w:r>
            <w:r w:rsidRPr="00E77B1F">
              <w:rPr>
                <w:iCs/>
                <w:sz w:val="24"/>
                <w:szCs w:val="24"/>
                <w:u w:val="single"/>
              </w:rPr>
              <w:t>committed</w:t>
            </w:r>
            <w:r w:rsidRPr="00E77B1F">
              <w:rPr>
                <w:iCs/>
                <w:sz w:val="24"/>
                <w:szCs w:val="24"/>
              </w:rPr>
              <w:t>)</w:t>
            </w:r>
          </w:p>
        </w:tc>
        <w:tc>
          <w:tcPr>
            <w:tcW w:w="6149" w:type="dxa"/>
          </w:tcPr>
          <w:p w:rsidR="00F6317A" w:rsidRPr="00E77B1F" w:rsidRDefault="00290525" w:rsidP="000C6582">
            <w:pPr>
              <w:tabs>
                <w:tab w:val="left" w:pos="4140"/>
              </w:tabs>
              <w:rPr>
                <w:rFonts w:eastAsia="Arial"/>
                <w:b/>
                <w:sz w:val="24"/>
                <w:szCs w:val="24"/>
              </w:rPr>
            </w:pPr>
            <w:r w:rsidRPr="00E77B1F">
              <w:rPr>
                <w:rStyle w:val="tgc"/>
                <w:rFonts w:eastAsiaTheme="majorEastAsia"/>
                <w:sz w:val="24"/>
                <w:szCs w:val="24"/>
              </w:rPr>
              <w:t xml:space="preserve">The attack was </w:t>
            </w:r>
            <w:r w:rsidRPr="00E77B1F">
              <w:rPr>
                <w:rStyle w:val="tgc"/>
                <w:rFonts w:eastAsiaTheme="majorEastAsia"/>
                <w:b/>
                <w:bCs/>
                <w:sz w:val="24"/>
                <w:szCs w:val="24"/>
              </w:rPr>
              <w:t>perpetrated</w:t>
            </w:r>
            <w:r w:rsidRPr="00E77B1F">
              <w:rPr>
                <w:rStyle w:val="tgc"/>
                <w:rFonts w:eastAsiaTheme="majorEastAsia"/>
                <w:sz w:val="24"/>
                <w:szCs w:val="24"/>
              </w:rPr>
              <w:t xml:space="preserve"> by a street gang</w:t>
            </w:r>
          </w:p>
        </w:tc>
      </w:tr>
      <w:tr w:rsidR="00F6317A" w:rsidRPr="00E77B1F" w:rsidTr="0080543E">
        <w:tc>
          <w:tcPr>
            <w:tcW w:w="3528" w:type="dxa"/>
          </w:tcPr>
          <w:p w:rsidR="00F6317A" w:rsidRPr="00E77B1F" w:rsidRDefault="00F6317A" w:rsidP="00290525">
            <w:pPr>
              <w:autoSpaceDE w:val="0"/>
              <w:autoSpaceDN w:val="0"/>
              <w:adjustRightInd w:val="0"/>
              <w:rPr>
                <w:b/>
                <w:iCs/>
                <w:sz w:val="24"/>
                <w:szCs w:val="24"/>
                <w:u w:val="single"/>
              </w:rPr>
            </w:pPr>
            <w:r w:rsidRPr="00E77B1F">
              <w:rPr>
                <w:b/>
                <w:iCs/>
                <w:sz w:val="24"/>
                <w:szCs w:val="24"/>
                <w:u w:val="single"/>
              </w:rPr>
              <w:t>inexhaustible</w:t>
            </w:r>
          </w:p>
          <w:p w:rsidR="00F6317A" w:rsidRPr="00E77B1F" w:rsidRDefault="00F6317A" w:rsidP="00290525">
            <w:pPr>
              <w:autoSpaceDE w:val="0"/>
              <w:autoSpaceDN w:val="0"/>
              <w:adjustRightInd w:val="0"/>
              <w:rPr>
                <w:iCs/>
                <w:sz w:val="24"/>
                <w:szCs w:val="24"/>
              </w:rPr>
            </w:pPr>
            <w:r w:rsidRPr="00E77B1F">
              <w:rPr>
                <w:iCs/>
                <w:sz w:val="24"/>
                <w:szCs w:val="24"/>
              </w:rPr>
              <w:t>(</w:t>
            </w:r>
            <w:r w:rsidR="00290525" w:rsidRPr="00E77B1F">
              <w:rPr>
                <w:rFonts w:eastAsiaTheme="majorEastAsia"/>
                <w:bCs/>
                <w:sz w:val="24"/>
                <w:szCs w:val="24"/>
              </w:rPr>
              <w:t>existing</w:t>
            </w:r>
            <w:r w:rsidR="00290525" w:rsidRPr="00E77B1F">
              <w:rPr>
                <w:bCs/>
                <w:sz w:val="24"/>
                <w:szCs w:val="24"/>
              </w:rPr>
              <w:t xml:space="preserve"> in very </w:t>
            </w:r>
            <w:r w:rsidR="00290525" w:rsidRPr="00E77B1F">
              <w:rPr>
                <w:rFonts w:eastAsiaTheme="majorEastAsia"/>
                <w:bCs/>
                <w:sz w:val="24"/>
                <w:szCs w:val="24"/>
              </w:rPr>
              <w:t>great</w:t>
            </w:r>
            <w:r w:rsidR="00290525" w:rsidRPr="00E77B1F">
              <w:rPr>
                <w:bCs/>
                <w:sz w:val="24"/>
                <w:szCs w:val="24"/>
              </w:rPr>
              <w:t xml:space="preserve"> </w:t>
            </w:r>
            <w:r w:rsidR="00290525" w:rsidRPr="00E77B1F">
              <w:rPr>
                <w:rFonts w:eastAsiaTheme="majorEastAsia"/>
                <w:bCs/>
                <w:sz w:val="24"/>
                <w:szCs w:val="24"/>
              </w:rPr>
              <w:t>amounts</w:t>
            </w:r>
            <w:r w:rsidR="00290525" w:rsidRPr="00E77B1F">
              <w:rPr>
                <w:bCs/>
                <w:sz w:val="24"/>
                <w:szCs w:val="24"/>
              </w:rPr>
              <w:t xml:space="preserve"> that will never be </w:t>
            </w:r>
            <w:r w:rsidR="00290525" w:rsidRPr="00E77B1F">
              <w:rPr>
                <w:rFonts w:eastAsiaTheme="majorEastAsia"/>
                <w:bCs/>
                <w:sz w:val="24"/>
                <w:szCs w:val="24"/>
              </w:rPr>
              <w:t>finished</w:t>
            </w:r>
            <w:r w:rsidR="00290525" w:rsidRPr="00E77B1F">
              <w:rPr>
                <w:bCs/>
                <w:sz w:val="24"/>
                <w:szCs w:val="24"/>
              </w:rPr>
              <w:t xml:space="preserve">: </w:t>
            </w:r>
            <w:r w:rsidRPr="00E77B1F">
              <w:rPr>
                <w:iCs/>
                <w:sz w:val="24"/>
                <w:szCs w:val="24"/>
                <w:u w:val="single"/>
              </w:rPr>
              <w:t>never ending</w:t>
            </w:r>
            <w:r w:rsidRPr="00E77B1F">
              <w:rPr>
                <w:iCs/>
                <w:sz w:val="24"/>
                <w:szCs w:val="24"/>
              </w:rPr>
              <w:t>)</w:t>
            </w:r>
          </w:p>
        </w:tc>
        <w:tc>
          <w:tcPr>
            <w:tcW w:w="6149" w:type="dxa"/>
          </w:tcPr>
          <w:p w:rsidR="00F6317A" w:rsidRPr="00E77B1F" w:rsidRDefault="00290525" w:rsidP="000C6582">
            <w:pPr>
              <w:tabs>
                <w:tab w:val="left" w:pos="4140"/>
              </w:tabs>
              <w:rPr>
                <w:rFonts w:eastAsia="Arial"/>
                <w:b/>
                <w:sz w:val="24"/>
                <w:szCs w:val="24"/>
              </w:rPr>
            </w:pPr>
            <w:r w:rsidRPr="00E77B1F">
              <w:rPr>
                <w:rStyle w:val="eg"/>
                <w:rFonts w:eastAsiaTheme="majorEastAsia"/>
                <w:sz w:val="24"/>
                <w:szCs w:val="24"/>
              </w:rPr>
              <w:t xml:space="preserve">There seemed to be an inexhaustible </w:t>
            </w:r>
            <w:r w:rsidRPr="00E77B1F">
              <w:rPr>
                <w:rStyle w:val="b"/>
                <w:rFonts w:eastAsiaTheme="majorEastAsia"/>
                <w:sz w:val="24"/>
                <w:szCs w:val="24"/>
              </w:rPr>
              <w:t>supply</w:t>
            </w:r>
            <w:r w:rsidRPr="00E77B1F">
              <w:rPr>
                <w:rStyle w:val="eg"/>
                <w:rFonts w:eastAsiaTheme="majorEastAsia"/>
                <w:sz w:val="24"/>
                <w:szCs w:val="24"/>
              </w:rPr>
              <w:t xml:space="preserve"> of champagne at the wedding.</w:t>
            </w:r>
          </w:p>
        </w:tc>
      </w:tr>
      <w:tr w:rsidR="00F6317A" w:rsidRPr="00E77B1F" w:rsidTr="0080543E">
        <w:tc>
          <w:tcPr>
            <w:tcW w:w="3528" w:type="dxa"/>
          </w:tcPr>
          <w:p w:rsidR="00F6317A" w:rsidRPr="00E77B1F" w:rsidRDefault="00926F71" w:rsidP="00290525">
            <w:pPr>
              <w:autoSpaceDE w:val="0"/>
              <w:autoSpaceDN w:val="0"/>
              <w:adjustRightInd w:val="0"/>
              <w:rPr>
                <w:b/>
                <w:iCs/>
                <w:sz w:val="24"/>
                <w:szCs w:val="24"/>
                <w:u w:val="single"/>
              </w:rPr>
            </w:pPr>
            <w:r w:rsidRPr="00E77B1F">
              <w:rPr>
                <w:b/>
                <w:iCs/>
                <w:sz w:val="24"/>
                <w:szCs w:val="24"/>
                <w:u w:val="single"/>
              </w:rPr>
              <w:t>b</w:t>
            </w:r>
            <w:r w:rsidR="00F6317A" w:rsidRPr="00E77B1F">
              <w:rPr>
                <w:b/>
                <w:iCs/>
                <w:sz w:val="24"/>
                <w:szCs w:val="24"/>
                <w:u w:val="single"/>
              </w:rPr>
              <w:t>rief</w:t>
            </w:r>
          </w:p>
          <w:p w:rsidR="00290525" w:rsidRPr="00E77B1F" w:rsidRDefault="00290525" w:rsidP="00290525">
            <w:pPr>
              <w:pStyle w:val="ListParagraph"/>
              <w:numPr>
                <w:ilvl w:val="0"/>
                <w:numId w:val="15"/>
              </w:numPr>
              <w:autoSpaceDE w:val="0"/>
              <w:autoSpaceDN w:val="0"/>
              <w:adjustRightInd w:val="0"/>
              <w:rPr>
                <w:iCs/>
                <w:sz w:val="24"/>
                <w:szCs w:val="24"/>
              </w:rPr>
            </w:pPr>
            <w:r w:rsidRPr="00E77B1F">
              <w:rPr>
                <w:rFonts w:eastAsiaTheme="majorEastAsia"/>
                <w:bCs/>
                <w:sz w:val="24"/>
                <w:szCs w:val="24"/>
              </w:rPr>
              <w:t>lasting</w:t>
            </w:r>
            <w:r w:rsidRPr="00E77B1F">
              <w:rPr>
                <w:bCs/>
                <w:sz w:val="24"/>
                <w:szCs w:val="24"/>
              </w:rPr>
              <w:t xml:space="preserve"> only a </w:t>
            </w:r>
            <w:r w:rsidRPr="00E77B1F">
              <w:rPr>
                <w:rFonts w:eastAsiaTheme="majorEastAsia"/>
                <w:bCs/>
                <w:sz w:val="24"/>
                <w:szCs w:val="24"/>
              </w:rPr>
              <w:t>short</w:t>
            </w:r>
            <w:r w:rsidRPr="00E77B1F">
              <w:rPr>
                <w:bCs/>
                <w:sz w:val="24"/>
                <w:szCs w:val="24"/>
              </w:rPr>
              <w:t xml:space="preserve"> </w:t>
            </w:r>
            <w:r w:rsidRPr="00E77B1F">
              <w:rPr>
                <w:rFonts w:eastAsiaTheme="majorEastAsia"/>
                <w:bCs/>
                <w:sz w:val="24"/>
                <w:szCs w:val="24"/>
              </w:rPr>
              <w:t>time</w:t>
            </w:r>
            <w:r w:rsidRPr="00E77B1F">
              <w:rPr>
                <w:bCs/>
                <w:sz w:val="24"/>
                <w:szCs w:val="24"/>
              </w:rPr>
              <w:t xml:space="preserve"> or </w:t>
            </w:r>
            <w:r w:rsidRPr="00E77B1F">
              <w:rPr>
                <w:rFonts w:eastAsiaTheme="majorEastAsia"/>
                <w:bCs/>
                <w:sz w:val="24"/>
                <w:szCs w:val="24"/>
              </w:rPr>
              <w:t>containing</w:t>
            </w:r>
            <w:r w:rsidRPr="00E77B1F">
              <w:rPr>
                <w:bCs/>
                <w:sz w:val="24"/>
                <w:szCs w:val="24"/>
              </w:rPr>
              <w:t xml:space="preserve"> few words (brief)</w:t>
            </w:r>
          </w:p>
          <w:p w:rsidR="00F6317A" w:rsidRPr="00E77B1F" w:rsidRDefault="00290525" w:rsidP="00290525">
            <w:pPr>
              <w:pStyle w:val="def-head"/>
              <w:numPr>
                <w:ilvl w:val="0"/>
                <w:numId w:val="15"/>
              </w:numPr>
            </w:pPr>
            <w:r w:rsidRPr="00E77B1F">
              <w:rPr>
                <w:bCs/>
              </w:rPr>
              <w:t xml:space="preserve">to give someone </w:t>
            </w:r>
            <w:r w:rsidRPr="00E77B1F">
              <w:rPr>
                <w:rFonts w:eastAsiaTheme="majorEastAsia"/>
                <w:bCs/>
              </w:rPr>
              <w:t>detailed</w:t>
            </w:r>
            <w:r w:rsidRPr="00E77B1F">
              <w:rPr>
                <w:bCs/>
              </w:rPr>
              <w:t xml:space="preserve"> </w:t>
            </w:r>
            <w:r w:rsidRPr="00E77B1F">
              <w:rPr>
                <w:rFonts w:eastAsiaTheme="majorEastAsia"/>
                <w:bCs/>
              </w:rPr>
              <w:t>instructions</w:t>
            </w:r>
            <w:r w:rsidRPr="00E77B1F">
              <w:rPr>
                <w:bCs/>
              </w:rPr>
              <w:t xml:space="preserve"> or </w:t>
            </w:r>
            <w:r w:rsidRPr="00E77B1F">
              <w:rPr>
                <w:rFonts w:eastAsiaTheme="majorEastAsia"/>
                <w:bCs/>
              </w:rPr>
              <w:t>information</w:t>
            </w:r>
            <w:r w:rsidRPr="00E77B1F">
              <w:rPr>
                <w:bCs/>
              </w:rPr>
              <w:t>:</w:t>
            </w:r>
            <w:r w:rsidR="00F6317A" w:rsidRPr="00E77B1F">
              <w:rPr>
                <w:iCs/>
                <w:u w:val="single"/>
              </w:rPr>
              <w:t>(instructions)</w:t>
            </w:r>
          </w:p>
        </w:tc>
        <w:tc>
          <w:tcPr>
            <w:tcW w:w="6149" w:type="dxa"/>
          </w:tcPr>
          <w:p w:rsidR="00F6317A" w:rsidRPr="00E77B1F" w:rsidRDefault="00F6317A" w:rsidP="000C6582">
            <w:pPr>
              <w:tabs>
                <w:tab w:val="left" w:pos="4140"/>
              </w:tabs>
              <w:rPr>
                <w:rFonts w:eastAsia="Arial"/>
                <w:b/>
                <w:sz w:val="24"/>
                <w:szCs w:val="24"/>
              </w:rPr>
            </w:pPr>
          </w:p>
          <w:p w:rsidR="00290525" w:rsidRPr="00E77B1F" w:rsidRDefault="00290525" w:rsidP="000C6582">
            <w:pPr>
              <w:tabs>
                <w:tab w:val="left" w:pos="4140"/>
              </w:tabs>
              <w:rPr>
                <w:rStyle w:val="eg"/>
                <w:rFonts w:eastAsiaTheme="majorEastAsia"/>
                <w:sz w:val="24"/>
                <w:szCs w:val="24"/>
              </w:rPr>
            </w:pPr>
            <w:r w:rsidRPr="00E77B1F">
              <w:rPr>
                <w:rStyle w:val="eg"/>
                <w:rFonts w:eastAsiaTheme="majorEastAsia"/>
                <w:sz w:val="24"/>
                <w:szCs w:val="24"/>
              </w:rPr>
              <w:t xml:space="preserve">I had a brief </w:t>
            </w:r>
            <w:r w:rsidRPr="00E77B1F">
              <w:rPr>
                <w:rStyle w:val="b"/>
                <w:rFonts w:eastAsiaTheme="minorEastAsia"/>
                <w:sz w:val="24"/>
                <w:szCs w:val="24"/>
              </w:rPr>
              <w:t>look</w:t>
            </w:r>
            <w:r w:rsidRPr="00E77B1F">
              <w:rPr>
                <w:rStyle w:val="eg"/>
                <w:rFonts w:eastAsiaTheme="majorEastAsia"/>
                <w:sz w:val="24"/>
                <w:szCs w:val="24"/>
              </w:rPr>
              <w:t xml:space="preserve"> at her </w:t>
            </w:r>
            <w:r w:rsidRPr="00E77B1F">
              <w:rPr>
                <w:rStyle w:val="eg"/>
                <w:rFonts w:eastAsiaTheme="minorEastAsia"/>
                <w:sz w:val="24"/>
                <w:szCs w:val="24"/>
              </w:rPr>
              <w:t>report</w:t>
            </w:r>
            <w:r w:rsidRPr="00E77B1F">
              <w:rPr>
                <w:rStyle w:val="eg"/>
                <w:rFonts w:eastAsiaTheme="majorEastAsia"/>
                <w:sz w:val="24"/>
                <w:szCs w:val="24"/>
              </w:rPr>
              <w:t xml:space="preserve"> before the </w:t>
            </w:r>
            <w:r w:rsidRPr="00E77B1F">
              <w:rPr>
                <w:rStyle w:val="eg"/>
                <w:rFonts w:eastAsiaTheme="minorEastAsia"/>
                <w:sz w:val="24"/>
                <w:szCs w:val="24"/>
              </w:rPr>
              <w:t>meeting</w:t>
            </w:r>
            <w:r w:rsidRPr="00E77B1F">
              <w:rPr>
                <w:rStyle w:val="eg"/>
                <w:rFonts w:eastAsiaTheme="majorEastAsia"/>
                <w:sz w:val="24"/>
                <w:szCs w:val="24"/>
              </w:rPr>
              <w:t>.</w:t>
            </w:r>
          </w:p>
          <w:p w:rsidR="00290525" w:rsidRPr="00E77B1F" w:rsidRDefault="00290525" w:rsidP="000C6582">
            <w:pPr>
              <w:tabs>
                <w:tab w:val="left" w:pos="4140"/>
              </w:tabs>
              <w:rPr>
                <w:rStyle w:val="eg"/>
                <w:rFonts w:eastAsiaTheme="majorEastAsia"/>
                <w:sz w:val="24"/>
                <w:szCs w:val="24"/>
              </w:rPr>
            </w:pPr>
          </w:p>
          <w:p w:rsidR="00290525" w:rsidRPr="00E77B1F" w:rsidRDefault="00290525" w:rsidP="00200873">
            <w:pPr>
              <w:pStyle w:val="ListParagraph"/>
              <w:ind w:left="0"/>
              <w:rPr>
                <w:sz w:val="24"/>
                <w:szCs w:val="24"/>
              </w:rPr>
            </w:pPr>
            <w:r w:rsidRPr="00E77B1F">
              <w:rPr>
                <w:rStyle w:val="eg"/>
                <w:rFonts w:eastAsiaTheme="minorEastAsia"/>
                <w:sz w:val="24"/>
                <w:szCs w:val="24"/>
              </w:rPr>
              <w:t xml:space="preserve">We had already been briefed </w:t>
            </w:r>
            <w:r w:rsidRPr="00E77B1F">
              <w:rPr>
                <w:rStyle w:val="b"/>
                <w:sz w:val="24"/>
                <w:szCs w:val="24"/>
              </w:rPr>
              <w:t xml:space="preserve">about </w:t>
            </w:r>
            <w:r w:rsidRPr="00E77B1F">
              <w:rPr>
                <w:rStyle w:val="eg"/>
                <w:rFonts w:eastAsiaTheme="minorEastAsia"/>
                <w:sz w:val="24"/>
                <w:szCs w:val="24"/>
              </w:rPr>
              <w:t xml:space="preserve">what the </w:t>
            </w:r>
            <w:r w:rsidRPr="00E77B1F">
              <w:rPr>
                <w:rStyle w:val="eg"/>
                <w:rFonts w:eastAsiaTheme="majorEastAsia"/>
                <w:sz w:val="24"/>
                <w:szCs w:val="24"/>
              </w:rPr>
              <w:t>job</w:t>
            </w:r>
            <w:r w:rsidRPr="00E77B1F">
              <w:rPr>
                <w:rStyle w:val="eg"/>
                <w:rFonts w:eastAsiaTheme="minorEastAsia"/>
                <w:sz w:val="24"/>
                <w:szCs w:val="24"/>
              </w:rPr>
              <w:t xml:space="preserve"> would</w:t>
            </w:r>
            <w:r w:rsidR="00D16B36" w:rsidRPr="00E77B1F">
              <w:rPr>
                <w:rStyle w:val="eg"/>
                <w:rFonts w:eastAsiaTheme="minorEastAsia"/>
                <w:sz w:val="24"/>
                <w:szCs w:val="24"/>
              </w:rPr>
              <w:t xml:space="preserve"> require</w:t>
            </w:r>
            <w:r w:rsidRPr="00E77B1F">
              <w:rPr>
                <w:rStyle w:val="eg"/>
                <w:rFonts w:eastAsiaTheme="minorEastAsia"/>
                <w:sz w:val="24"/>
                <w:szCs w:val="24"/>
              </w:rPr>
              <w:t>.</w:t>
            </w:r>
          </w:p>
          <w:p w:rsidR="00290525" w:rsidRPr="00E77B1F" w:rsidRDefault="00290525" w:rsidP="00290525">
            <w:pPr>
              <w:pStyle w:val="ListParagraph"/>
              <w:tabs>
                <w:tab w:val="left" w:pos="4140"/>
              </w:tabs>
              <w:ind w:left="360"/>
              <w:rPr>
                <w:rFonts w:eastAsia="Arial"/>
                <w:b/>
                <w:sz w:val="24"/>
                <w:szCs w:val="24"/>
              </w:rPr>
            </w:pPr>
          </w:p>
        </w:tc>
      </w:tr>
      <w:tr w:rsidR="00F6317A" w:rsidRPr="00E77B1F" w:rsidTr="0080543E">
        <w:tc>
          <w:tcPr>
            <w:tcW w:w="3528" w:type="dxa"/>
          </w:tcPr>
          <w:p w:rsidR="00F6317A" w:rsidRPr="00E77B1F" w:rsidRDefault="00F6317A" w:rsidP="00290525">
            <w:pPr>
              <w:rPr>
                <w:b/>
                <w:iCs/>
                <w:sz w:val="24"/>
                <w:szCs w:val="24"/>
                <w:u w:val="single"/>
              </w:rPr>
            </w:pPr>
            <w:r w:rsidRPr="00E77B1F">
              <w:rPr>
                <w:b/>
                <w:iCs/>
                <w:sz w:val="24"/>
                <w:szCs w:val="24"/>
                <w:u w:val="single"/>
              </w:rPr>
              <w:t>gleefully</w:t>
            </w:r>
          </w:p>
          <w:p w:rsidR="00F6317A" w:rsidRPr="00E77B1F" w:rsidRDefault="00F6317A" w:rsidP="00290525">
            <w:pPr>
              <w:rPr>
                <w:sz w:val="24"/>
                <w:szCs w:val="24"/>
              </w:rPr>
            </w:pPr>
            <w:r w:rsidRPr="00E77B1F">
              <w:rPr>
                <w:iCs/>
                <w:sz w:val="24"/>
                <w:szCs w:val="24"/>
              </w:rPr>
              <w:t>(</w:t>
            </w:r>
            <w:r w:rsidR="00853897" w:rsidRPr="00E77B1F">
              <w:rPr>
                <w:rFonts w:eastAsiaTheme="majorEastAsia"/>
                <w:bCs/>
                <w:sz w:val="24"/>
                <w:szCs w:val="24"/>
              </w:rPr>
              <w:t>happiness</w:t>
            </w:r>
            <w:r w:rsidR="00853897" w:rsidRPr="00E77B1F">
              <w:rPr>
                <w:bCs/>
                <w:sz w:val="24"/>
                <w:szCs w:val="24"/>
              </w:rPr>
              <w:t xml:space="preserve">, </w:t>
            </w:r>
            <w:r w:rsidR="00853897" w:rsidRPr="00E77B1F">
              <w:rPr>
                <w:rFonts w:eastAsiaTheme="majorEastAsia"/>
                <w:bCs/>
                <w:sz w:val="24"/>
                <w:szCs w:val="24"/>
              </w:rPr>
              <w:t>excitement</w:t>
            </w:r>
            <w:r w:rsidR="00853897" w:rsidRPr="00E77B1F">
              <w:rPr>
                <w:bCs/>
                <w:sz w:val="24"/>
                <w:szCs w:val="24"/>
              </w:rPr>
              <w:t xml:space="preserve">, or </w:t>
            </w:r>
            <w:r w:rsidR="00853897" w:rsidRPr="00E77B1F">
              <w:rPr>
                <w:rFonts w:eastAsiaTheme="majorEastAsia"/>
                <w:bCs/>
                <w:sz w:val="24"/>
                <w:szCs w:val="24"/>
              </w:rPr>
              <w:t>pleasure</w:t>
            </w:r>
            <w:r w:rsidR="00853897" w:rsidRPr="00E77B1F">
              <w:rPr>
                <w:bCs/>
                <w:sz w:val="24"/>
                <w:szCs w:val="24"/>
              </w:rPr>
              <w:t xml:space="preserve">: </w:t>
            </w:r>
            <w:r w:rsidRPr="00E77B1F">
              <w:rPr>
                <w:iCs/>
                <w:sz w:val="24"/>
                <w:szCs w:val="24"/>
                <w:u w:val="single"/>
              </w:rPr>
              <w:t>joyfully</w:t>
            </w:r>
            <w:r w:rsidRPr="00E77B1F">
              <w:rPr>
                <w:iCs/>
                <w:sz w:val="24"/>
                <w:szCs w:val="24"/>
              </w:rPr>
              <w:t>)</w:t>
            </w:r>
          </w:p>
        </w:tc>
        <w:tc>
          <w:tcPr>
            <w:tcW w:w="6149" w:type="dxa"/>
          </w:tcPr>
          <w:p w:rsidR="00F6317A" w:rsidRPr="00E77B1F" w:rsidRDefault="00853897" w:rsidP="000C6582">
            <w:pPr>
              <w:tabs>
                <w:tab w:val="left" w:pos="4140"/>
              </w:tabs>
              <w:rPr>
                <w:rFonts w:eastAsia="Arial"/>
                <w:b/>
                <w:sz w:val="24"/>
                <w:szCs w:val="24"/>
              </w:rPr>
            </w:pPr>
            <w:r w:rsidRPr="00E77B1F">
              <w:rPr>
                <w:rStyle w:val="eg"/>
                <w:rFonts w:eastAsiaTheme="majorEastAsia"/>
                <w:sz w:val="24"/>
                <w:szCs w:val="24"/>
              </w:rPr>
              <w:t>She talks gleefully about her adventures.</w:t>
            </w:r>
          </w:p>
        </w:tc>
      </w:tr>
    </w:tbl>
    <w:p w:rsidR="000C6582" w:rsidRPr="00E77B1F" w:rsidRDefault="000C6582" w:rsidP="000C6582">
      <w:pPr>
        <w:tabs>
          <w:tab w:val="left" w:pos="4140"/>
        </w:tabs>
        <w:rPr>
          <w:rFonts w:eastAsia="Arial"/>
          <w:b/>
          <w:sz w:val="24"/>
          <w:szCs w:val="24"/>
        </w:rPr>
      </w:pPr>
    </w:p>
    <w:p w:rsidR="00AE36E1" w:rsidRPr="00E77B1F" w:rsidRDefault="00AE36E1">
      <w:pPr>
        <w:rPr>
          <w:sz w:val="24"/>
          <w:szCs w:val="24"/>
        </w:rPr>
      </w:pPr>
      <w:r w:rsidRPr="00E77B1F">
        <w:rPr>
          <w:sz w:val="24"/>
          <w:szCs w:val="24"/>
        </w:rPr>
        <w:br w:type="page"/>
      </w:r>
    </w:p>
    <w:p w:rsidR="000C6582" w:rsidRPr="00E77B1F" w:rsidRDefault="00620A73" w:rsidP="000C6582">
      <w:pPr>
        <w:autoSpaceDE w:val="0"/>
        <w:autoSpaceDN w:val="0"/>
        <w:adjustRightInd w:val="0"/>
        <w:rPr>
          <w:b/>
          <w:sz w:val="24"/>
          <w:szCs w:val="24"/>
        </w:rPr>
      </w:pPr>
      <w:r w:rsidRPr="00E77B1F">
        <w:rPr>
          <w:b/>
          <w:sz w:val="24"/>
          <w:szCs w:val="24"/>
        </w:rPr>
        <w:lastRenderedPageBreak/>
        <w:t>Page 22</w:t>
      </w:r>
    </w:p>
    <w:p w:rsidR="00620A73" w:rsidRPr="00E77B1F" w:rsidRDefault="00620A73" w:rsidP="000C6582">
      <w:pPr>
        <w:autoSpaceDE w:val="0"/>
        <w:autoSpaceDN w:val="0"/>
        <w:adjustRightInd w:val="0"/>
        <w:rPr>
          <w:sz w:val="24"/>
          <w:szCs w:val="24"/>
        </w:rPr>
      </w:pPr>
    </w:p>
    <w:p w:rsidR="00AE36E1" w:rsidRPr="00E77B1F" w:rsidRDefault="00AE36E1" w:rsidP="002F77EC">
      <w:pPr>
        <w:pStyle w:val="ListParagraph"/>
        <w:numPr>
          <w:ilvl w:val="0"/>
          <w:numId w:val="17"/>
        </w:numPr>
        <w:autoSpaceDE w:val="0"/>
        <w:autoSpaceDN w:val="0"/>
        <w:adjustRightInd w:val="0"/>
        <w:rPr>
          <w:b/>
          <w:bCs/>
          <w:sz w:val="24"/>
          <w:szCs w:val="24"/>
        </w:rPr>
      </w:pPr>
      <w:r w:rsidRPr="00E77B1F">
        <w:rPr>
          <w:b/>
          <w:sz w:val="24"/>
          <w:szCs w:val="24"/>
          <w:u w:val="single"/>
        </w:rPr>
        <w:t>Work in pairs.</w:t>
      </w:r>
      <w:r w:rsidRPr="00E77B1F">
        <w:rPr>
          <w:sz w:val="24"/>
          <w:szCs w:val="24"/>
        </w:rPr>
        <w:t xml:space="preserve"> Draw a chart, like the one below, and arrange these words and phrases into three columns, according to whether they mean </w:t>
      </w:r>
      <w:r w:rsidRPr="00E77B1F">
        <w:rPr>
          <w:b/>
          <w:bCs/>
          <w:sz w:val="24"/>
          <w:szCs w:val="24"/>
        </w:rPr>
        <w:t>TERRIBLE, TERRIFIC OR NOT MUCH GOOD:</w:t>
      </w:r>
    </w:p>
    <w:p w:rsidR="00AE36E1" w:rsidRPr="00E77B1F" w:rsidRDefault="00AE36E1" w:rsidP="00AE36E1">
      <w:pPr>
        <w:autoSpaceDE w:val="0"/>
        <w:autoSpaceDN w:val="0"/>
        <w:adjustRightInd w:val="0"/>
        <w:rPr>
          <w:b/>
          <w:bCs/>
          <w:sz w:val="24"/>
          <w:szCs w:val="24"/>
        </w:rPr>
      </w:pPr>
    </w:p>
    <w:p w:rsidR="00AE36E1" w:rsidRPr="00E77B1F" w:rsidRDefault="00AE36E1" w:rsidP="004E488C">
      <w:pPr>
        <w:tabs>
          <w:tab w:val="left" w:pos="1440"/>
          <w:tab w:val="left" w:pos="2970"/>
          <w:tab w:val="left" w:pos="5220"/>
          <w:tab w:val="left" w:pos="6570"/>
          <w:tab w:val="left" w:pos="7920"/>
        </w:tabs>
        <w:autoSpaceDE w:val="0"/>
        <w:autoSpaceDN w:val="0"/>
        <w:adjustRightInd w:val="0"/>
        <w:rPr>
          <w:sz w:val="24"/>
          <w:szCs w:val="24"/>
        </w:rPr>
      </w:pPr>
      <w:r w:rsidRPr="00E77B1F">
        <w:rPr>
          <w:sz w:val="24"/>
          <w:szCs w:val="24"/>
        </w:rPr>
        <w:t xml:space="preserve">adequate </w:t>
      </w:r>
      <w:r w:rsidRPr="00E77B1F">
        <w:rPr>
          <w:sz w:val="24"/>
          <w:szCs w:val="24"/>
        </w:rPr>
        <w:tab/>
        <w:t xml:space="preserve">appalling </w:t>
      </w:r>
      <w:r w:rsidRPr="00E77B1F">
        <w:rPr>
          <w:sz w:val="24"/>
          <w:szCs w:val="24"/>
        </w:rPr>
        <w:tab/>
        <w:t xml:space="preserve">astonishing </w:t>
      </w:r>
      <w:r w:rsidRPr="00E77B1F">
        <w:rPr>
          <w:sz w:val="24"/>
          <w:szCs w:val="24"/>
        </w:rPr>
        <w:tab/>
        <w:t xml:space="preserve">awful </w:t>
      </w:r>
      <w:r w:rsidRPr="00E77B1F">
        <w:rPr>
          <w:sz w:val="24"/>
          <w:szCs w:val="24"/>
        </w:rPr>
        <w:tab/>
        <w:t xml:space="preserve">boring </w:t>
      </w:r>
      <w:r w:rsidRPr="00E77B1F">
        <w:rPr>
          <w:sz w:val="24"/>
          <w:szCs w:val="24"/>
        </w:rPr>
        <w:tab/>
        <w:t>dreadful</w:t>
      </w:r>
    </w:p>
    <w:p w:rsidR="00AE36E1" w:rsidRPr="00E77B1F" w:rsidRDefault="00AE36E1" w:rsidP="004E488C">
      <w:pPr>
        <w:tabs>
          <w:tab w:val="left" w:pos="1440"/>
          <w:tab w:val="left" w:pos="2970"/>
          <w:tab w:val="left" w:pos="5220"/>
          <w:tab w:val="left" w:pos="6570"/>
          <w:tab w:val="left" w:pos="7920"/>
        </w:tabs>
        <w:autoSpaceDE w:val="0"/>
        <w:autoSpaceDN w:val="0"/>
        <w:adjustRightInd w:val="0"/>
        <w:rPr>
          <w:sz w:val="24"/>
          <w:szCs w:val="24"/>
        </w:rPr>
      </w:pPr>
      <w:r w:rsidRPr="00E77B1F">
        <w:rPr>
          <w:sz w:val="24"/>
          <w:szCs w:val="24"/>
        </w:rPr>
        <w:t xml:space="preserve">excellent </w:t>
      </w:r>
      <w:r w:rsidRPr="00E77B1F">
        <w:rPr>
          <w:sz w:val="24"/>
          <w:szCs w:val="24"/>
        </w:rPr>
        <w:tab/>
        <w:t xml:space="preserve">exceptional </w:t>
      </w:r>
      <w:r w:rsidRPr="00E77B1F">
        <w:rPr>
          <w:sz w:val="24"/>
          <w:szCs w:val="24"/>
        </w:rPr>
        <w:tab/>
        <w:t xml:space="preserve">extraordinary </w:t>
      </w:r>
      <w:r w:rsidRPr="00E77B1F">
        <w:rPr>
          <w:sz w:val="24"/>
          <w:szCs w:val="24"/>
        </w:rPr>
        <w:tab/>
        <w:t xml:space="preserve">fabulous </w:t>
      </w:r>
      <w:r w:rsidRPr="00E77B1F">
        <w:rPr>
          <w:sz w:val="24"/>
          <w:szCs w:val="24"/>
        </w:rPr>
        <w:tab/>
        <w:t>fantastic</w:t>
      </w:r>
    </w:p>
    <w:p w:rsidR="00AE36E1" w:rsidRPr="00E77B1F" w:rsidRDefault="00AE36E1" w:rsidP="004E488C">
      <w:pPr>
        <w:tabs>
          <w:tab w:val="left" w:pos="1440"/>
          <w:tab w:val="left" w:pos="2970"/>
          <w:tab w:val="left" w:pos="5220"/>
          <w:tab w:val="left" w:pos="6570"/>
          <w:tab w:val="left" w:pos="7920"/>
        </w:tabs>
        <w:autoSpaceDE w:val="0"/>
        <w:autoSpaceDN w:val="0"/>
        <w:adjustRightInd w:val="0"/>
        <w:rPr>
          <w:sz w:val="24"/>
          <w:szCs w:val="24"/>
        </w:rPr>
      </w:pPr>
      <w:r w:rsidRPr="00E77B1F">
        <w:rPr>
          <w:sz w:val="24"/>
          <w:szCs w:val="24"/>
        </w:rPr>
        <w:t xml:space="preserve">first-rate </w:t>
      </w:r>
      <w:r w:rsidRPr="00E77B1F">
        <w:rPr>
          <w:sz w:val="24"/>
          <w:szCs w:val="24"/>
        </w:rPr>
        <w:tab/>
        <w:t xml:space="preserve">forgettable </w:t>
      </w:r>
      <w:r w:rsidRPr="00E77B1F">
        <w:rPr>
          <w:sz w:val="24"/>
          <w:szCs w:val="24"/>
        </w:rPr>
        <w:tab/>
        <w:t xml:space="preserve">frightful </w:t>
      </w:r>
      <w:r w:rsidRPr="00E77B1F">
        <w:rPr>
          <w:sz w:val="24"/>
          <w:szCs w:val="24"/>
        </w:rPr>
        <w:tab/>
        <w:t xml:space="preserve">great </w:t>
      </w:r>
      <w:r w:rsidRPr="00E77B1F">
        <w:rPr>
          <w:sz w:val="24"/>
          <w:szCs w:val="24"/>
        </w:rPr>
        <w:tab/>
        <w:t xml:space="preserve">horrible </w:t>
      </w:r>
      <w:r w:rsidRPr="00E77B1F">
        <w:rPr>
          <w:sz w:val="24"/>
          <w:szCs w:val="24"/>
        </w:rPr>
        <w:tab/>
        <w:t>impressive</w:t>
      </w:r>
    </w:p>
    <w:p w:rsidR="00AE36E1" w:rsidRPr="00E77B1F" w:rsidRDefault="00AE36E1" w:rsidP="004E488C">
      <w:pPr>
        <w:tabs>
          <w:tab w:val="left" w:pos="1440"/>
          <w:tab w:val="left" w:pos="2970"/>
          <w:tab w:val="left" w:pos="5220"/>
          <w:tab w:val="left" w:pos="6570"/>
          <w:tab w:val="left" w:pos="7920"/>
        </w:tabs>
        <w:autoSpaceDE w:val="0"/>
        <w:autoSpaceDN w:val="0"/>
        <w:adjustRightInd w:val="0"/>
        <w:rPr>
          <w:sz w:val="24"/>
          <w:szCs w:val="24"/>
        </w:rPr>
      </w:pPr>
      <w:r w:rsidRPr="00E77B1F">
        <w:rPr>
          <w:sz w:val="24"/>
          <w:szCs w:val="24"/>
        </w:rPr>
        <w:t xml:space="preserve">lousy </w:t>
      </w:r>
      <w:r w:rsidRPr="00E77B1F">
        <w:rPr>
          <w:sz w:val="24"/>
          <w:szCs w:val="24"/>
        </w:rPr>
        <w:tab/>
        <w:t xml:space="preserve">magnificent </w:t>
      </w:r>
      <w:r w:rsidRPr="00E77B1F">
        <w:rPr>
          <w:sz w:val="24"/>
          <w:szCs w:val="24"/>
        </w:rPr>
        <w:tab/>
        <w:t xml:space="preserve">marvellous </w:t>
      </w:r>
      <w:r w:rsidRPr="00E77B1F">
        <w:rPr>
          <w:sz w:val="24"/>
          <w:szCs w:val="24"/>
        </w:rPr>
        <w:tab/>
        <w:t xml:space="preserve">mediocre </w:t>
      </w:r>
      <w:r w:rsidRPr="00E77B1F">
        <w:rPr>
          <w:sz w:val="24"/>
          <w:szCs w:val="24"/>
        </w:rPr>
        <w:tab/>
        <w:t>memorable</w:t>
      </w:r>
    </w:p>
    <w:p w:rsidR="00AE36E1" w:rsidRPr="00E77B1F" w:rsidRDefault="00AE36E1" w:rsidP="004E488C">
      <w:pPr>
        <w:tabs>
          <w:tab w:val="left" w:pos="1440"/>
          <w:tab w:val="left" w:pos="2970"/>
          <w:tab w:val="left" w:pos="5220"/>
          <w:tab w:val="left" w:pos="6570"/>
          <w:tab w:val="left" w:pos="7920"/>
        </w:tabs>
        <w:autoSpaceDE w:val="0"/>
        <w:autoSpaceDN w:val="0"/>
        <w:adjustRightInd w:val="0"/>
        <w:rPr>
          <w:sz w:val="24"/>
          <w:szCs w:val="24"/>
        </w:rPr>
      </w:pPr>
      <w:r w:rsidRPr="00E77B1F">
        <w:rPr>
          <w:sz w:val="24"/>
          <w:szCs w:val="24"/>
        </w:rPr>
        <w:t xml:space="preserve">not bad </w:t>
      </w:r>
      <w:r w:rsidRPr="00E77B1F">
        <w:rPr>
          <w:sz w:val="24"/>
          <w:szCs w:val="24"/>
        </w:rPr>
        <w:tab/>
        <w:t xml:space="preserve">nothing special </w:t>
      </w:r>
      <w:r w:rsidRPr="00E77B1F">
        <w:rPr>
          <w:sz w:val="24"/>
          <w:szCs w:val="24"/>
        </w:rPr>
        <w:tab/>
        <w:t>nothing to write home about</w:t>
      </w:r>
    </w:p>
    <w:p w:rsidR="00AE36E1" w:rsidRPr="00E77B1F" w:rsidRDefault="00AE36E1" w:rsidP="004E488C">
      <w:pPr>
        <w:tabs>
          <w:tab w:val="left" w:pos="1440"/>
          <w:tab w:val="left" w:pos="2970"/>
          <w:tab w:val="left" w:pos="5220"/>
          <w:tab w:val="left" w:pos="6570"/>
          <w:tab w:val="left" w:pos="7920"/>
        </w:tabs>
        <w:autoSpaceDE w:val="0"/>
        <w:autoSpaceDN w:val="0"/>
        <w:adjustRightInd w:val="0"/>
        <w:rPr>
          <w:sz w:val="24"/>
          <w:szCs w:val="24"/>
        </w:rPr>
      </w:pPr>
      <w:r w:rsidRPr="00E77B1F">
        <w:rPr>
          <w:sz w:val="24"/>
          <w:szCs w:val="24"/>
        </w:rPr>
        <w:t xml:space="preserve">out of this world </w:t>
      </w:r>
      <w:r w:rsidR="00E83440" w:rsidRPr="00E77B1F">
        <w:rPr>
          <w:sz w:val="24"/>
          <w:szCs w:val="24"/>
        </w:rPr>
        <w:tab/>
      </w:r>
      <w:r w:rsidRPr="00E77B1F">
        <w:rPr>
          <w:sz w:val="24"/>
          <w:szCs w:val="24"/>
        </w:rPr>
        <w:t xml:space="preserve">outstanding </w:t>
      </w:r>
      <w:r w:rsidR="00E83440" w:rsidRPr="00E77B1F">
        <w:rPr>
          <w:sz w:val="24"/>
          <w:szCs w:val="24"/>
        </w:rPr>
        <w:tab/>
      </w:r>
      <w:r w:rsidRPr="00E77B1F">
        <w:rPr>
          <w:sz w:val="24"/>
          <w:szCs w:val="24"/>
        </w:rPr>
        <w:t xml:space="preserve">passable </w:t>
      </w:r>
      <w:r w:rsidR="00E83440" w:rsidRPr="00E77B1F">
        <w:rPr>
          <w:sz w:val="24"/>
          <w:szCs w:val="24"/>
        </w:rPr>
        <w:tab/>
      </w:r>
      <w:r w:rsidRPr="00E77B1F">
        <w:rPr>
          <w:sz w:val="24"/>
          <w:szCs w:val="24"/>
        </w:rPr>
        <w:t>reasonable</w:t>
      </w:r>
    </w:p>
    <w:p w:rsidR="00AE36E1" w:rsidRPr="00E77B1F" w:rsidRDefault="00AE36E1" w:rsidP="004E488C">
      <w:pPr>
        <w:tabs>
          <w:tab w:val="left" w:pos="1440"/>
          <w:tab w:val="left" w:pos="2970"/>
          <w:tab w:val="left" w:pos="5220"/>
          <w:tab w:val="left" w:pos="6570"/>
          <w:tab w:val="left" w:pos="7920"/>
        </w:tabs>
        <w:autoSpaceDE w:val="0"/>
        <w:autoSpaceDN w:val="0"/>
        <w:adjustRightInd w:val="0"/>
        <w:rPr>
          <w:sz w:val="24"/>
          <w:szCs w:val="24"/>
        </w:rPr>
      </w:pPr>
      <w:r w:rsidRPr="00E77B1F">
        <w:rPr>
          <w:sz w:val="24"/>
          <w:szCs w:val="24"/>
        </w:rPr>
        <w:t xml:space="preserve">remarkable </w:t>
      </w:r>
      <w:r w:rsidR="00E83440" w:rsidRPr="00E77B1F">
        <w:rPr>
          <w:sz w:val="24"/>
          <w:szCs w:val="24"/>
        </w:rPr>
        <w:tab/>
      </w:r>
      <w:r w:rsidRPr="00E77B1F">
        <w:rPr>
          <w:sz w:val="24"/>
          <w:szCs w:val="24"/>
        </w:rPr>
        <w:t xml:space="preserve">rotten </w:t>
      </w:r>
      <w:r w:rsidR="00E83440" w:rsidRPr="00E77B1F">
        <w:rPr>
          <w:sz w:val="24"/>
          <w:szCs w:val="24"/>
        </w:rPr>
        <w:tab/>
      </w:r>
      <w:r w:rsidRPr="00E77B1F">
        <w:rPr>
          <w:sz w:val="24"/>
          <w:szCs w:val="24"/>
        </w:rPr>
        <w:t xml:space="preserve">run-of-the-mill </w:t>
      </w:r>
      <w:r w:rsidR="00E83440" w:rsidRPr="00E77B1F">
        <w:rPr>
          <w:sz w:val="24"/>
          <w:szCs w:val="24"/>
        </w:rPr>
        <w:tab/>
      </w:r>
      <w:r w:rsidRPr="00E77B1F">
        <w:rPr>
          <w:sz w:val="24"/>
          <w:szCs w:val="24"/>
        </w:rPr>
        <w:t xml:space="preserve">satisfactory </w:t>
      </w:r>
      <w:r w:rsidR="00E83440" w:rsidRPr="00E77B1F">
        <w:rPr>
          <w:sz w:val="24"/>
          <w:szCs w:val="24"/>
        </w:rPr>
        <w:tab/>
      </w:r>
      <w:r w:rsidRPr="00E77B1F">
        <w:rPr>
          <w:sz w:val="24"/>
          <w:szCs w:val="24"/>
        </w:rPr>
        <w:t>second-rate</w:t>
      </w:r>
    </w:p>
    <w:p w:rsidR="00AE36E1" w:rsidRPr="00E77B1F" w:rsidRDefault="00AE36E1" w:rsidP="004E488C">
      <w:pPr>
        <w:tabs>
          <w:tab w:val="left" w:pos="1440"/>
          <w:tab w:val="left" w:pos="2970"/>
          <w:tab w:val="left" w:pos="5220"/>
          <w:tab w:val="left" w:pos="6570"/>
          <w:tab w:val="left" w:pos="7920"/>
        </w:tabs>
        <w:autoSpaceDE w:val="0"/>
        <w:autoSpaceDN w:val="0"/>
        <w:adjustRightInd w:val="0"/>
        <w:rPr>
          <w:sz w:val="24"/>
          <w:szCs w:val="24"/>
        </w:rPr>
      </w:pPr>
      <w:r w:rsidRPr="00E77B1F">
        <w:rPr>
          <w:sz w:val="24"/>
          <w:szCs w:val="24"/>
        </w:rPr>
        <w:t xml:space="preserve">sensational </w:t>
      </w:r>
      <w:r w:rsidR="00E83440" w:rsidRPr="00E77B1F">
        <w:rPr>
          <w:sz w:val="24"/>
          <w:szCs w:val="24"/>
        </w:rPr>
        <w:tab/>
      </w:r>
      <w:r w:rsidRPr="00E77B1F">
        <w:rPr>
          <w:sz w:val="24"/>
          <w:szCs w:val="24"/>
        </w:rPr>
        <w:t xml:space="preserve">special </w:t>
      </w:r>
      <w:r w:rsidR="00E83440" w:rsidRPr="00E77B1F">
        <w:rPr>
          <w:sz w:val="24"/>
          <w:szCs w:val="24"/>
        </w:rPr>
        <w:tab/>
      </w:r>
      <w:r w:rsidRPr="00E77B1F">
        <w:rPr>
          <w:sz w:val="24"/>
          <w:szCs w:val="24"/>
        </w:rPr>
        <w:t xml:space="preserve">splendid </w:t>
      </w:r>
      <w:r w:rsidR="00E83440" w:rsidRPr="00E77B1F">
        <w:rPr>
          <w:sz w:val="24"/>
          <w:szCs w:val="24"/>
        </w:rPr>
        <w:tab/>
      </w:r>
      <w:r w:rsidRPr="00E77B1F">
        <w:rPr>
          <w:sz w:val="24"/>
          <w:szCs w:val="24"/>
        </w:rPr>
        <w:t xml:space="preserve">superb </w:t>
      </w:r>
      <w:r w:rsidR="00E83440" w:rsidRPr="00E77B1F">
        <w:rPr>
          <w:sz w:val="24"/>
          <w:szCs w:val="24"/>
        </w:rPr>
        <w:tab/>
      </w:r>
      <w:r w:rsidRPr="00E77B1F">
        <w:rPr>
          <w:sz w:val="24"/>
          <w:szCs w:val="24"/>
        </w:rPr>
        <w:t xml:space="preserve">tremendous </w:t>
      </w:r>
      <w:r w:rsidR="00E83440" w:rsidRPr="00E77B1F">
        <w:rPr>
          <w:sz w:val="24"/>
          <w:szCs w:val="24"/>
        </w:rPr>
        <w:tab/>
      </w:r>
      <w:r w:rsidRPr="00E77B1F">
        <w:rPr>
          <w:sz w:val="24"/>
          <w:szCs w:val="24"/>
        </w:rPr>
        <w:t>wonderful</w:t>
      </w:r>
    </w:p>
    <w:p w:rsidR="006D3D1D" w:rsidRPr="00E77B1F" w:rsidRDefault="006D3D1D" w:rsidP="00E83440">
      <w:pPr>
        <w:tabs>
          <w:tab w:val="left" w:pos="1440"/>
          <w:tab w:val="left" w:pos="2970"/>
          <w:tab w:val="left" w:pos="5220"/>
          <w:tab w:val="left" w:pos="6660"/>
          <w:tab w:val="left" w:pos="7920"/>
        </w:tabs>
        <w:autoSpaceDE w:val="0"/>
        <w:autoSpaceDN w:val="0"/>
        <w:adjustRightInd w:val="0"/>
        <w:rPr>
          <w:sz w:val="24"/>
          <w:szCs w:val="24"/>
        </w:rPr>
      </w:pPr>
    </w:p>
    <w:tbl>
      <w:tblPr>
        <w:tblStyle w:val="TableGrid"/>
        <w:tblW w:w="0" w:type="auto"/>
        <w:tblLayout w:type="fixed"/>
        <w:tblLook w:val="04A0"/>
      </w:tblPr>
      <w:tblGrid>
        <w:gridCol w:w="2988"/>
        <w:gridCol w:w="3150"/>
        <w:gridCol w:w="3539"/>
      </w:tblGrid>
      <w:tr w:rsidR="007A43F6" w:rsidRPr="00E77B1F" w:rsidTr="009426F2">
        <w:tc>
          <w:tcPr>
            <w:tcW w:w="2988" w:type="dxa"/>
          </w:tcPr>
          <w:p w:rsidR="006D3D1D" w:rsidRPr="00E77B1F" w:rsidRDefault="006D3D1D" w:rsidP="00E83440">
            <w:pPr>
              <w:tabs>
                <w:tab w:val="left" w:pos="1440"/>
                <w:tab w:val="left" w:pos="2970"/>
                <w:tab w:val="left" w:pos="5220"/>
                <w:tab w:val="left" w:pos="6660"/>
                <w:tab w:val="left" w:pos="7920"/>
              </w:tabs>
              <w:autoSpaceDE w:val="0"/>
              <w:autoSpaceDN w:val="0"/>
              <w:adjustRightInd w:val="0"/>
              <w:rPr>
                <w:b/>
                <w:sz w:val="24"/>
                <w:szCs w:val="24"/>
              </w:rPr>
            </w:pPr>
            <w:r w:rsidRPr="00E77B1F">
              <w:rPr>
                <w:b/>
                <w:sz w:val="24"/>
                <w:szCs w:val="24"/>
              </w:rPr>
              <w:t>TERRIBLE</w:t>
            </w:r>
          </w:p>
        </w:tc>
        <w:tc>
          <w:tcPr>
            <w:tcW w:w="3150" w:type="dxa"/>
          </w:tcPr>
          <w:p w:rsidR="006D3D1D" w:rsidRPr="00E77B1F" w:rsidRDefault="006D3D1D" w:rsidP="00E83440">
            <w:pPr>
              <w:tabs>
                <w:tab w:val="left" w:pos="1440"/>
                <w:tab w:val="left" w:pos="2970"/>
                <w:tab w:val="left" w:pos="5220"/>
                <w:tab w:val="left" w:pos="6660"/>
                <w:tab w:val="left" w:pos="7920"/>
              </w:tabs>
              <w:autoSpaceDE w:val="0"/>
              <w:autoSpaceDN w:val="0"/>
              <w:adjustRightInd w:val="0"/>
              <w:rPr>
                <w:b/>
                <w:sz w:val="24"/>
                <w:szCs w:val="24"/>
              </w:rPr>
            </w:pPr>
            <w:r w:rsidRPr="00E77B1F">
              <w:rPr>
                <w:b/>
                <w:sz w:val="24"/>
                <w:szCs w:val="24"/>
              </w:rPr>
              <w:t>TERRIFIC</w:t>
            </w:r>
          </w:p>
        </w:tc>
        <w:tc>
          <w:tcPr>
            <w:tcW w:w="3539" w:type="dxa"/>
          </w:tcPr>
          <w:p w:rsidR="006D3D1D" w:rsidRPr="00E77B1F" w:rsidRDefault="006D3D1D" w:rsidP="00E83440">
            <w:pPr>
              <w:tabs>
                <w:tab w:val="left" w:pos="1440"/>
                <w:tab w:val="left" w:pos="2970"/>
                <w:tab w:val="left" w:pos="5220"/>
                <w:tab w:val="left" w:pos="6660"/>
                <w:tab w:val="left" w:pos="7920"/>
              </w:tabs>
              <w:autoSpaceDE w:val="0"/>
              <w:autoSpaceDN w:val="0"/>
              <w:adjustRightInd w:val="0"/>
              <w:rPr>
                <w:b/>
                <w:sz w:val="24"/>
                <w:szCs w:val="24"/>
              </w:rPr>
            </w:pPr>
            <w:r w:rsidRPr="00E77B1F">
              <w:rPr>
                <w:b/>
                <w:sz w:val="24"/>
                <w:szCs w:val="24"/>
              </w:rPr>
              <w:t>NOT MUCH GOOD</w:t>
            </w:r>
          </w:p>
        </w:tc>
      </w:tr>
      <w:tr w:rsidR="007A43F6" w:rsidRPr="00E77B1F" w:rsidTr="009426F2">
        <w:tc>
          <w:tcPr>
            <w:tcW w:w="2988" w:type="dxa"/>
          </w:tcPr>
          <w:p w:rsidR="006D3D1D" w:rsidRPr="00E77B1F" w:rsidRDefault="00DA62CC" w:rsidP="00E83440">
            <w:pPr>
              <w:tabs>
                <w:tab w:val="left" w:pos="1440"/>
                <w:tab w:val="left" w:pos="2970"/>
                <w:tab w:val="left" w:pos="5220"/>
                <w:tab w:val="left" w:pos="6660"/>
                <w:tab w:val="left" w:pos="7920"/>
              </w:tabs>
              <w:autoSpaceDE w:val="0"/>
              <w:autoSpaceDN w:val="0"/>
              <w:adjustRightInd w:val="0"/>
              <w:rPr>
                <w:sz w:val="24"/>
                <w:szCs w:val="24"/>
              </w:rPr>
            </w:pPr>
            <w:r w:rsidRPr="00E77B1F">
              <w:rPr>
                <w:b/>
                <w:sz w:val="24"/>
                <w:szCs w:val="24"/>
              </w:rPr>
              <w:t>appalling</w:t>
            </w:r>
            <w:r w:rsidR="00F7156C" w:rsidRPr="00E77B1F">
              <w:rPr>
                <w:b/>
                <w:sz w:val="24"/>
                <w:szCs w:val="24"/>
              </w:rPr>
              <w:t xml:space="preserve">: </w:t>
            </w:r>
            <w:r w:rsidR="00F7156C" w:rsidRPr="00E77B1F">
              <w:rPr>
                <w:sz w:val="24"/>
                <w:szCs w:val="24"/>
              </w:rPr>
              <w:t>shocking and very bad</w:t>
            </w:r>
          </w:p>
        </w:tc>
        <w:tc>
          <w:tcPr>
            <w:tcW w:w="3150" w:type="dxa"/>
          </w:tcPr>
          <w:p w:rsidR="006D3D1D" w:rsidRPr="00E77B1F" w:rsidRDefault="00DA62CC" w:rsidP="00E83440">
            <w:pPr>
              <w:tabs>
                <w:tab w:val="left" w:pos="1440"/>
                <w:tab w:val="left" w:pos="2970"/>
                <w:tab w:val="left" w:pos="5220"/>
                <w:tab w:val="left" w:pos="6660"/>
                <w:tab w:val="left" w:pos="7920"/>
              </w:tabs>
              <w:autoSpaceDE w:val="0"/>
              <w:autoSpaceDN w:val="0"/>
              <w:adjustRightInd w:val="0"/>
              <w:rPr>
                <w:sz w:val="24"/>
                <w:szCs w:val="24"/>
              </w:rPr>
            </w:pPr>
            <w:r w:rsidRPr="00E77B1F">
              <w:rPr>
                <w:b/>
                <w:sz w:val="24"/>
                <w:szCs w:val="24"/>
              </w:rPr>
              <w:t>astonishing</w:t>
            </w:r>
            <w:r w:rsidR="00DC7FEE" w:rsidRPr="00E77B1F">
              <w:rPr>
                <w:b/>
                <w:sz w:val="24"/>
                <w:szCs w:val="24"/>
              </w:rPr>
              <w:t>:</w:t>
            </w:r>
            <w:r w:rsidR="00DC7FEE" w:rsidRPr="00E77B1F">
              <w:rPr>
                <w:sz w:val="24"/>
                <w:szCs w:val="24"/>
              </w:rPr>
              <w:t xml:space="preserve"> very surprising</w:t>
            </w:r>
          </w:p>
        </w:tc>
        <w:tc>
          <w:tcPr>
            <w:tcW w:w="3539" w:type="dxa"/>
          </w:tcPr>
          <w:p w:rsidR="006D3D1D" w:rsidRPr="00E77B1F" w:rsidRDefault="00DA62CC" w:rsidP="00E83440">
            <w:pPr>
              <w:tabs>
                <w:tab w:val="left" w:pos="1440"/>
                <w:tab w:val="left" w:pos="2970"/>
                <w:tab w:val="left" w:pos="5220"/>
                <w:tab w:val="left" w:pos="6660"/>
                <w:tab w:val="left" w:pos="7920"/>
              </w:tabs>
              <w:autoSpaceDE w:val="0"/>
              <w:autoSpaceDN w:val="0"/>
              <w:adjustRightInd w:val="0"/>
              <w:rPr>
                <w:rFonts w:eastAsiaTheme="majorEastAsia"/>
                <w:sz w:val="24"/>
                <w:szCs w:val="24"/>
                <w:shd w:val="clear" w:color="auto" w:fill="FFFFFF"/>
              </w:rPr>
            </w:pPr>
            <w:r w:rsidRPr="00E77B1F">
              <w:rPr>
                <w:b/>
                <w:sz w:val="24"/>
                <w:szCs w:val="24"/>
              </w:rPr>
              <w:t>adequate</w:t>
            </w:r>
            <w:r w:rsidR="00D91263" w:rsidRPr="00E77B1F">
              <w:rPr>
                <w:b/>
                <w:sz w:val="24"/>
                <w:szCs w:val="24"/>
              </w:rPr>
              <w:t>:</w:t>
            </w:r>
            <w:r w:rsidR="009426F2" w:rsidRPr="00E77B1F">
              <w:rPr>
                <w:b/>
                <w:sz w:val="24"/>
                <w:szCs w:val="24"/>
              </w:rPr>
              <w:t xml:space="preserve"> </w:t>
            </w:r>
            <w:r w:rsidR="009426F2" w:rsidRPr="00E77B1F">
              <w:rPr>
                <w:sz w:val="24"/>
                <w:szCs w:val="24"/>
              </w:rPr>
              <w:t>enough or satisfactory for a particular purpose</w:t>
            </w:r>
            <w:r w:rsidR="00D91263" w:rsidRPr="00E77B1F">
              <w:rPr>
                <w:sz w:val="24"/>
                <w:szCs w:val="24"/>
              </w:rPr>
              <w:t xml:space="preserve"> </w:t>
            </w:r>
            <w:r w:rsidR="00D91263" w:rsidRPr="00E77B1F">
              <w:rPr>
                <w:rStyle w:val="def-info"/>
                <w:rFonts w:eastAsiaTheme="majorEastAsia"/>
                <w:sz w:val="24"/>
                <w:szCs w:val="24"/>
                <w:shd w:val="clear" w:color="auto" w:fill="FFFFFF"/>
              </w:rPr>
              <w:t> </w:t>
            </w:r>
          </w:p>
        </w:tc>
      </w:tr>
      <w:tr w:rsidR="007A43F6" w:rsidRPr="00E77B1F" w:rsidTr="009426F2">
        <w:tc>
          <w:tcPr>
            <w:tcW w:w="2988" w:type="dxa"/>
          </w:tcPr>
          <w:p w:rsidR="00DA62CC" w:rsidRPr="00E77B1F" w:rsidRDefault="00DA62CC" w:rsidP="00E83440">
            <w:pPr>
              <w:tabs>
                <w:tab w:val="left" w:pos="1440"/>
                <w:tab w:val="left" w:pos="2970"/>
                <w:tab w:val="left" w:pos="5220"/>
                <w:tab w:val="left" w:pos="6660"/>
                <w:tab w:val="left" w:pos="7920"/>
              </w:tabs>
              <w:autoSpaceDE w:val="0"/>
              <w:autoSpaceDN w:val="0"/>
              <w:adjustRightInd w:val="0"/>
              <w:rPr>
                <w:sz w:val="24"/>
                <w:szCs w:val="24"/>
              </w:rPr>
            </w:pPr>
            <w:r w:rsidRPr="00E77B1F">
              <w:rPr>
                <w:b/>
                <w:sz w:val="24"/>
                <w:szCs w:val="24"/>
              </w:rPr>
              <w:t>awful</w:t>
            </w:r>
            <w:r w:rsidR="00F7156C" w:rsidRPr="00E77B1F">
              <w:rPr>
                <w:sz w:val="24"/>
                <w:szCs w:val="24"/>
              </w:rPr>
              <w:t xml:space="preserve">: </w:t>
            </w:r>
            <w:r w:rsidR="00F7156C" w:rsidRPr="00E77B1F">
              <w:rPr>
                <w:rFonts w:eastAsiaTheme="majorEastAsia"/>
                <w:bCs/>
                <w:sz w:val="24"/>
                <w:szCs w:val="24"/>
              </w:rPr>
              <w:t>extremely</w:t>
            </w:r>
            <w:r w:rsidR="00F7156C" w:rsidRPr="00E77B1F">
              <w:rPr>
                <w:bCs/>
                <w:sz w:val="24"/>
                <w:szCs w:val="24"/>
                <w:shd w:val="clear" w:color="auto" w:fill="FFFFFF"/>
              </w:rPr>
              <w:t> </w:t>
            </w:r>
            <w:r w:rsidR="00F7156C" w:rsidRPr="00E77B1F">
              <w:rPr>
                <w:rFonts w:eastAsiaTheme="majorEastAsia"/>
                <w:bCs/>
                <w:sz w:val="24"/>
                <w:szCs w:val="24"/>
              </w:rPr>
              <w:t>bad</w:t>
            </w:r>
            <w:r w:rsidR="00F7156C" w:rsidRPr="00E77B1F">
              <w:rPr>
                <w:bCs/>
                <w:sz w:val="24"/>
                <w:szCs w:val="24"/>
                <w:shd w:val="clear" w:color="auto" w:fill="FFFFFF"/>
              </w:rPr>
              <w:t> or </w:t>
            </w:r>
            <w:r w:rsidR="00F7156C" w:rsidRPr="00E77B1F">
              <w:rPr>
                <w:rFonts w:eastAsiaTheme="majorEastAsia"/>
                <w:bCs/>
                <w:sz w:val="24"/>
                <w:szCs w:val="24"/>
              </w:rPr>
              <w:t>unpleasant</w:t>
            </w:r>
            <w:r w:rsidR="00F7156C" w:rsidRPr="00E77B1F">
              <w:rPr>
                <w:bCs/>
                <w:sz w:val="24"/>
                <w:szCs w:val="24"/>
                <w:shd w:val="clear" w:color="auto" w:fill="FFFFFF"/>
              </w:rPr>
              <w:t>:</w:t>
            </w:r>
          </w:p>
        </w:tc>
        <w:tc>
          <w:tcPr>
            <w:tcW w:w="3150" w:type="dxa"/>
          </w:tcPr>
          <w:p w:rsidR="00DA62CC" w:rsidRPr="00E77B1F" w:rsidRDefault="00DA62CC" w:rsidP="00E83440">
            <w:pPr>
              <w:tabs>
                <w:tab w:val="left" w:pos="1440"/>
                <w:tab w:val="left" w:pos="2970"/>
                <w:tab w:val="left" w:pos="5220"/>
                <w:tab w:val="left" w:pos="6660"/>
                <w:tab w:val="left" w:pos="7920"/>
              </w:tabs>
              <w:autoSpaceDE w:val="0"/>
              <w:autoSpaceDN w:val="0"/>
              <w:adjustRightInd w:val="0"/>
              <w:rPr>
                <w:sz w:val="24"/>
                <w:szCs w:val="24"/>
              </w:rPr>
            </w:pPr>
            <w:r w:rsidRPr="00E77B1F">
              <w:rPr>
                <w:b/>
                <w:sz w:val="24"/>
                <w:szCs w:val="24"/>
              </w:rPr>
              <w:t>excellent</w:t>
            </w:r>
            <w:r w:rsidR="00DC7FEE" w:rsidRPr="00E77B1F">
              <w:rPr>
                <w:b/>
                <w:sz w:val="24"/>
                <w:szCs w:val="24"/>
              </w:rPr>
              <w:t>:</w:t>
            </w:r>
            <w:r w:rsidR="00DC7FEE" w:rsidRPr="00E77B1F">
              <w:rPr>
                <w:sz w:val="24"/>
                <w:szCs w:val="24"/>
              </w:rPr>
              <w:t xml:space="preserve"> extremely good</w:t>
            </w:r>
          </w:p>
        </w:tc>
        <w:tc>
          <w:tcPr>
            <w:tcW w:w="3539" w:type="dxa"/>
          </w:tcPr>
          <w:p w:rsidR="00DA62CC" w:rsidRPr="00E77B1F" w:rsidRDefault="00FD0F36" w:rsidP="00E83440">
            <w:pPr>
              <w:tabs>
                <w:tab w:val="left" w:pos="1440"/>
                <w:tab w:val="left" w:pos="2970"/>
                <w:tab w:val="left" w:pos="5220"/>
                <w:tab w:val="left" w:pos="6660"/>
                <w:tab w:val="left" w:pos="7920"/>
              </w:tabs>
              <w:autoSpaceDE w:val="0"/>
              <w:autoSpaceDN w:val="0"/>
              <w:adjustRightInd w:val="0"/>
              <w:rPr>
                <w:bCs/>
                <w:sz w:val="24"/>
                <w:szCs w:val="24"/>
                <w:shd w:val="clear" w:color="auto" w:fill="FFFFFF"/>
              </w:rPr>
            </w:pPr>
            <w:r w:rsidRPr="00E77B1F">
              <w:rPr>
                <w:sz w:val="24"/>
                <w:szCs w:val="24"/>
              </w:rPr>
              <w:t>mediocre</w:t>
            </w:r>
            <w:r w:rsidR="00E75457" w:rsidRPr="00E77B1F">
              <w:rPr>
                <w:sz w:val="24"/>
                <w:szCs w:val="24"/>
              </w:rPr>
              <w:t xml:space="preserve">: </w:t>
            </w:r>
            <w:r w:rsidR="00E75457" w:rsidRPr="00E77B1F">
              <w:rPr>
                <w:bCs/>
                <w:sz w:val="24"/>
                <w:szCs w:val="24"/>
                <w:shd w:val="clear" w:color="auto" w:fill="FFFFFF"/>
              </w:rPr>
              <w:t>not very good</w:t>
            </w:r>
          </w:p>
          <w:p w:rsidR="00EB6863" w:rsidRPr="00E77B1F" w:rsidRDefault="00EB6863" w:rsidP="00E83440">
            <w:pPr>
              <w:tabs>
                <w:tab w:val="left" w:pos="1440"/>
                <w:tab w:val="left" w:pos="2970"/>
                <w:tab w:val="left" w:pos="5220"/>
                <w:tab w:val="left" w:pos="6660"/>
                <w:tab w:val="left" w:pos="7920"/>
              </w:tabs>
              <w:autoSpaceDE w:val="0"/>
              <w:autoSpaceDN w:val="0"/>
              <w:adjustRightInd w:val="0"/>
              <w:rPr>
                <w:sz w:val="24"/>
                <w:szCs w:val="24"/>
              </w:rPr>
            </w:pPr>
            <w:r w:rsidRPr="00E77B1F">
              <w:rPr>
                <w:i/>
                <w:iCs/>
                <w:sz w:val="24"/>
                <w:szCs w:val="24"/>
                <w:shd w:val="clear" w:color="auto" w:fill="FFFFFF"/>
              </w:rPr>
              <w:t>The film's </w:t>
            </w:r>
            <w:r w:rsidRPr="00E77B1F">
              <w:rPr>
                <w:rFonts w:eastAsiaTheme="majorEastAsia"/>
                <w:i/>
                <w:iCs/>
                <w:sz w:val="24"/>
                <w:szCs w:val="24"/>
                <w:shd w:val="clear" w:color="auto" w:fill="FFFFFF"/>
              </w:rPr>
              <w:t>plot</w:t>
            </w:r>
            <w:r w:rsidRPr="00E77B1F">
              <w:rPr>
                <w:i/>
                <w:iCs/>
                <w:sz w:val="24"/>
                <w:szCs w:val="24"/>
                <w:shd w:val="clear" w:color="auto" w:fill="FFFFFF"/>
              </w:rPr>
              <w:t> is </w:t>
            </w:r>
            <w:r w:rsidRPr="00E77B1F">
              <w:rPr>
                <w:rFonts w:eastAsiaTheme="majorEastAsia"/>
                <w:i/>
                <w:iCs/>
                <w:sz w:val="24"/>
                <w:szCs w:val="24"/>
                <w:shd w:val="clear" w:color="auto" w:fill="FFFFFF"/>
              </w:rPr>
              <w:t>predictable</w:t>
            </w:r>
            <w:r w:rsidRPr="00E77B1F">
              <w:rPr>
                <w:i/>
                <w:iCs/>
                <w:sz w:val="24"/>
                <w:szCs w:val="24"/>
                <w:shd w:val="clear" w:color="auto" w:fill="FFFFFF"/>
              </w:rPr>
              <w:t> and the </w:t>
            </w:r>
            <w:r w:rsidRPr="00E77B1F">
              <w:rPr>
                <w:rFonts w:eastAsiaTheme="majorEastAsia"/>
                <w:i/>
                <w:iCs/>
                <w:sz w:val="24"/>
                <w:szCs w:val="24"/>
                <w:shd w:val="clear" w:color="auto" w:fill="FFFFFF"/>
              </w:rPr>
              <w:t>acting</w:t>
            </w:r>
            <w:r w:rsidRPr="00E77B1F">
              <w:rPr>
                <w:i/>
                <w:iCs/>
                <w:sz w:val="24"/>
                <w:szCs w:val="24"/>
                <w:shd w:val="clear" w:color="auto" w:fill="FFFFFF"/>
              </w:rPr>
              <w:t> is mediocre.</w:t>
            </w:r>
          </w:p>
        </w:tc>
      </w:tr>
      <w:tr w:rsidR="007A43F6" w:rsidRPr="00E77B1F" w:rsidTr="009426F2">
        <w:tc>
          <w:tcPr>
            <w:tcW w:w="2988" w:type="dxa"/>
          </w:tcPr>
          <w:p w:rsidR="00DA62CC" w:rsidRPr="00E77B1F" w:rsidRDefault="006A19A5" w:rsidP="00E83440">
            <w:pPr>
              <w:tabs>
                <w:tab w:val="left" w:pos="1440"/>
                <w:tab w:val="left" w:pos="2970"/>
                <w:tab w:val="left" w:pos="5220"/>
                <w:tab w:val="left" w:pos="6660"/>
                <w:tab w:val="left" w:pos="7920"/>
              </w:tabs>
              <w:autoSpaceDE w:val="0"/>
              <w:autoSpaceDN w:val="0"/>
              <w:adjustRightInd w:val="0"/>
              <w:rPr>
                <w:sz w:val="24"/>
                <w:szCs w:val="24"/>
              </w:rPr>
            </w:pPr>
            <w:r w:rsidRPr="00E77B1F">
              <w:rPr>
                <w:b/>
                <w:sz w:val="24"/>
                <w:szCs w:val="24"/>
              </w:rPr>
              <w:t>boring</w:t>
            </w:r>
            <w:r w:rsidR="00F7156C" w:rsidRPr="00E77B1F">
              <w:rPr>
                <w:sz w:val="24"/>
                <w:szCs w:val="24"/>
              </w:rPr>
              <w:t xml:space="preserve">: </w:t>
            </w:r>
            <w:r w:rsidR="00F7156C" w:rsidRPr="00E77B1F">
              <w:rPr>
                <w:bCs/>
                <w:sz w:val="24"/>
                <w:szCs w:val="24"/>
                <w:shd w:val="clear" w:color="auto" w:fill="FFFFFF"/>
              </w:rPr>
              <w:t>not </w:t>
            </w:r>
            <w:r w:rsidR="00F7156C" w:rsidRPr="00E77B1F">
              <w:rPr>
                <w:rFonts w:eastAsiaTheme="majorEastAsia"/>
                <w:bCs/>
                <w:sz w:val="24"/>
                <w:szCs w:val="24"/>
              </w:rPr>
              <w:t>interesting</w:t>
            </w:r>
            <w:r w:rsidR="00F7156C" w:rsidRPr="00E77B1F">
              <w:rPr>
                <w:bCs/>
                <w:sz w:val="24"/>
                <w:szCs w:val="24"/>
                <w:shd w:val="clear" w:color="auto" w:fill="FFFFFF"/>
              </w:rPr>
              <w:t> or </w:t>
            </w:r>
            <w:r w:rsidR="00F7156C" w:rsidRPr="00E77B1F">
              <w:rPr>
                <w:rFonts w:eastAsiaTheme="majorEastAsia"/>
                <w:bCs/>
                <w:sz w:val="24"/>
                <w:szCs w:val="24"/>
              </w:rPr>
              <w:t>exciting</w:t>
            </w:r>
          </w:p>
        </w:tc>
        <w:tc>
          <w:tcPr>
            <w:tcW w:w="3150" w:type="dxa"/>
          </w:tcPr>
          <w:p w:rsidR="00DA62CC" w:rsidRPr="00E77B1F" w:rsidRDefault="006A19A5" w:rsidP="00DC7FEE">
            <w:pPr>
              <w:tabs>
                <w:tab w:val="left" w:pos="1440"/>
                <w:tab w:val="left" w:pos="2970"/>
                <w:tab w:val="left" w:pos="5220"/>
                <w:tab w:val="left" w:pos="6660"/>
                <w:tab w:val="left" w:pos="7920"/>
              </w:tabs>
              <w:autoSpaceDE w:val="0"/>
              <w:autoSpaceDN w:val="0"/>
              <w:adjustRightInd w:val="0"/>
              <w:rPr>
                <w:sz w:val="24"/>
                <w:szCs w:val="24"/>
              </w:rPr>
            </w:pPr>
            <w:r w:rsidRPr="00E77B1F">
              <w:rPr>
                <w:b/>
                <w:sz w:val="24"/>
                <w:szCs w:val="24"/>
              </w:rPr>
              <w:t>exceptional</w:t>
            </w:r>
            <w:r w:rsidR="00DC7FEE" w:rsidRPr="00E77B1F">
              <w:rPr>
                <w:b/>
                <w:sz w:val="24"/>
                <w:szCs w:val="24"/>
              </w:rPr>
              <w:t>:</w:t>
            </w:r>
            <w:r w:rsidR="00DC7FEE" w:rsidRPr="00E77B1F">
              <w:rPr>
                <w:sz w:val="24"/>
                <w:szCs w:val="24"/>
              </w:rPr>
              <w:t xml:space="preserve"> Much greater than usual, especially in skill, intelligence, quality, etc.</w:t>
            </w:r>
          </w:p>
        </w:tc>
        <w:tc>
          <w:tcPr>
            <w:tcW w:w="3539" w:type="dxa"/>
          </w:tcPr>
          <w:p w:rsidR="00DA62CC" w:rsidRPr="00E77B1F" w:rsidRDefault="00FD0F36" w:rsidP="00E83440">
            <w:pPr>
              <w:tabs>
                <w:tab w:val="left" w:pos="1440"/>
                <w:tab w:val="left" w:pos="2970"/>
                <w:tab w:val="left" w:pos="5220"/>
                <w:tab w:val="left" w:pos="6660"/>
                <w:tab w:val="left" w:pos="7920"/>
              </w:tabs>
              <w:autoSpaceDE w:val="0"/>
              <w:autoSpaceDN w:val="0"/>
              <w:adjustRightInd w:val="0"/>
              <w:rPr>
                <w:sz w:val="24"/>
                <w:szCs w:val="24"/>
              </w:rPr>
            </w:pPr>
            <w:r w:rsidRPr="00E77B1F">
              <w:rPr>
                <w:b/>
                <w:sz w:val="24"/>
                <w:szCs w:val="24"/>
              </w:rPr>
              <w:t>not bad</w:t>
            </w:r>
            <w:r w:rsidR="00403CB1" w:rsidRPr="00E77B1F">
              <w:rPr>
                <w:b/>
                <w:sz w:val="24"/>
                <w:szCs w:val="24"/>
              </w:rPr>
              <w:t>:</w:t>
            </w:r>
            <w:r w:rsidR="00403CB1" w:rsidRPr="00E77B1F">
              <w:rPr>
                <w:sz w:val="24"/>
                <w:szCs w:val="24"/>
              </w:rPr>
              <w:t xml:space="preserve"> </w:t>
            </w:r>
            <w:r w:rsidR="00403CB1" w:rsidRPr="00E77B1F">
              <w:rPr>
                <w:bCs/>
                <w:sz w:val="24"/>
                <w:szCs w:val="24"/>
              </w:rPr>
              <w:br/>
            </w:r>
            <w:r w:rsidR="00403CB1" w:rsidRPr="00E77B1F">
              <w:rPr>
                <w:rFonts w:eastAsiaTheme="majorEastAsia"/>
                <w:bCs/>
                <w:sz w:val="24"/>
                <w:szCs w:val="24"/>
              </w:rPr>
              <w:t>fairly</w:t>
            </w:r>
            <w:r w:rsidR="00403CB1" w:rsidRPr="00E77B1F">
              <w:rPr>
                <w:bCs/>
                <w:sz w:val="24"/>
                <w:szCs w:val="24"/>
                <w:shd w:val="clear" w:color="auto" w:fill="FFFFFF"/>
              </w:rPr>
              <w:t> good or </w:t>
            </w:r>
            <w:r w:rsidR="00403CB1" w:rsidRPr="00E77B1F">
              <w:rPr>
                <w:rFonts w:eastAsiaTheme="majorEastAsia"/>
                <w:bCs/>
                <w:sz w:val="24"/>
                <w:szCs w:val="24"/>
              </w:rPr>
              <w:t>satisfactory</w:t>
            </w:r>
          </w:p>
        </w:tc>
      </w:tr>
      <w:tr w:rsidR="007A43F6" w:rsidRPr="00E77B1F" w:rsidTr="009426F2">
        <w:tc>
          <w:tcPr>
            <w:tcW w:w="2988" w:type="dxa"/>
          </w:tcPr>
          <w:p w:rsidR="006A19A5" w:rsidRPr="00E77B1F" w:rsidRDefault="006A19A5" w:rsidP="00E83440">
            <w:pPr>
              <w:tabs>
                <w:tab w:val="left" w:pos="1440"/>
                <w:tab w:val="left" w:pos="2970"/>
                <w:tab w:val="left" w:pos="5220"/>
                <w:tab w:val="left" w:pos="6660"/>
                <w:tab w:val="left" w:pos="7920"/>
              </w:tabs>
              <w:autoSpaceDE w:val="0"/>
              <w:autoSpaceDN w:val="0"/>
              <w:adjustRightInd w:val="0"/>
              <w:rPr>
                <w:sz w:val="24"/>
                <w:szCs w:val="24"/>
              </w:rPr>
            </w:pPr>
            <w:r w:rsidRPr="00E77B1F">
              <w:rPr>
                <w:b/>
                <w:sz w:val="24"/>
                <w:szCs w:val="24"/>
              </w:rPr>
              <w:t>dreadful</w:t>
            </w:r>
            <w:r w:rsidR="00F7156C" w:rsidRPr="00E77B1F">
              <w:rPr>
                <w:b/>
                <w:sz w:val="24"/>
                <w:szCs w:val="24"/>
              </w:rPr>
              <w:t>:</w:t>
            </w:r>
            <w:r w:rsidR="00F7156C" w:rsidRPr="00E77B1F">
              <w:rPr>
                <w:sz w:val="24"/>
                <w:szCs w:val="24"/>
              </w:rPr>
              <w:t xml:space="preserve"> </w:t>
            </w:r>
            <w:r w:rsidR="00F7156C" w:rsidRPr="00E77B1F">
              <w:rPr>
                <w:bCs/>
                <w:sz w:val="24"/>
                <w:szCs w:val="24"/>
                <w:shd w:val="clear" w:color="auto" w:fill="FFFFFF"/>
              </w:rPr>
              <w:t>very </w:t>
            </w:r>
            <w:r w:rsidR="00F7156C" w:rsidRPr="00E77B1F">
              <w:rPr>
                <w:rFonts w:eastAsiaTheme="majorEastAsia"/>
                <w:bCs/>
                <w:sz w:val="24"/>
                <w:szCs w:val="24"/>
              </w:rPr>
              <w:t>bad</w:t>
            </w:r>
            <w:r w:rsidR="00F7156C" w:rsidRPr="00E77B1F">
              <w:rPr>
                <w:bCs/>
                <w:sz w:val="24"/>
                <w:szCs w:val="24"/>
                <w:shd w:val="clear" w:color="auto" w:fill="FFFFFF"/>
              </w:rPr>
              <w:t>, of very </w:t>
            </w:r>
            <w:r w:rsidR="00F7156C" w:rsidRPr="00E77B1F">
              <w:rPr>
                <w:rFonts w:eastAsiaTheme="majorEastAsia"/>
                <w:bCs/>
                <w:sz w:val="24"/>
                <w:szCs w:val="24"/>
              </w:rPr>
              <w:t>low</w:t>
            </w:r>
            <w:r w:rsidR="00F7156C" w:rsidRPr="00E77B1F">
              <w:rPr>
                <w:bCs/>
                <w:sz w:val="24"/>
                <w:szCs w:val="24"/>
                <w:shd w:val="clear" w:color="auto" w:fill="FFFFFF"/>
              </w:rPr>
              <w:t> </w:t>
            </w:r>
            <w:r w:rsidR="00F7156C" w:rsidRPr="00E77B1F">
              <w:rPr>
                <w:rFonts w:eastAsiaTheme="majorEastAsia"/>
                <w:bCs/>
                <w:sz w:val="24"/>
                <w:szCs w:val="24"/>
              </w:rPr>
              <w:t>quality</w:t>
            </w:r>
            <w:r w:rsidR="00F7156C" w:rsidRPr="00E77B1F">
              <w:rPr>
                <w:bCs/>
                <w:sz w:val="24"/>
                <w:szCs w:val="24"/>
                <w:shd w:val="clear" w:color="auto" w:fill="FFFFFF"/>
              </w:rPr>
              <w:t>, or </w:t>
            </w:r>
            <w:r w:rsidR="00F7156C" w:rsidRPr="00E77B1F">
              <w:rPr>
                <w:rFonts w:eastAsiaTheme="majorEastAsia"/>
                <w:bCs/>
                <w:sz w:val="24"/>
                <w:szCs w:val="24"/>
              </w:rPr>
              <w:t>shocking</w:t>
            </w:r>
            <w:r w:rsidR="00F7156C" w:rsidRPr="00E77B1F">
              <w:rPr>
                <w:bCs/>
                <w:sz w:val="24"/>
                <w:szCs w:val="24"/>
                <w:shd w:val="clear" w:color="auto" w:fill="FFFFFF"/>
              </w:rPr>
              <w:t> and very </w:t>
            </w:r>
            <w:r w:rsidR="00F7156C" w:rsidRPr="00E77B1F">
              <w:rPr>
                <w:rFonts w:eastAsiaTheme="majorEastAsia"/>
                <w:bCs/>
                <w:sz w:val="24"/>
                <w:szCs w:val="24"/>
              </w:rPr>
              <w:t>sad</w:t>
            </w:r>
          </w:p>
        </w:tc>
        <w:tc>
          <w:tcPr>
            <w:tcW w:w="3150" w:type="dxa"/>
          </w:tcPr>
          <w:p w:rsidR="006A19A5" w:rsidRPr="00E77B1F" w:rsidRDefault="006A19A5" w:rsidP="00E83440">
            <w:pPr>
              <w:tabs>
                <w:tab w:val="left" w:pos="1440"/>
                <w:tab w:val="left" w:pos="2970"/>
                <w:tab w:val="left" w:pos="5220"/>
                <w:tab w:val="left" w:pos="6660"/>
                <w:tab w:val="left" w:pos="7920"/>
              </w:tabs>
              <w:autoSpaceDE w:val="0"/>
              <w:autoSpaceDN w:val="0"/>
              <w:adjustRightInd w:val="0"/>
              <w:rPr>
                <w:sz w:val="24"/>
                <w:szCs w:val="24"/>
              </w:rPr>
            </w:pPr>
            <w:r w:rsidRPr="00E77B1F">
              <w:rPr>
                <w:b/>
                <w:sz w:val="24"/>
                <w:szCs w:val="24"/>
              </w:rPr>
              <w:t>extraordinary</w:t>
            </w:r>
            <w:r w:rsidR="00883B54" w:rsidRPr="00E77B1F">
              <w:rPr>
                <w:b/>
                <w:sz w:val="24"/>
                <w:szCs w:val="24"/>
              </w:rPr>
              <w:t>:</w:t>
            </w:r>
            <w:r w:rsidR="00F7156C" w:rsidRPr="00E77B1F">
              <w:rPr>
                <w:b/>
                <w:sz w:val="24"/>
                <w:szCs w:val="24"/>
              </w:rPr>
              <w:t xml:space="preserve"> </w:t>
            </w:r>
            <w:r w:rsidR="00883B54" w:rsidRPr="00E77B1F">
              <w:rPr>
                <w:bCs/>
                <w:sz w:val="24"/>
                <w:szCs w:val="24"/>
                <w:shd w:val="clear" w:color="auto" w:fill="FFFFFF"/>
              </w:rPr>
              <w:t>very </w:t>
            </w:r>
            <w:r w:rsidR="00883B54" w:rsidRPr="00E77B1F">
              <w:rPr>
                <w:rFonts w:eastAsiaTheme="majorEastAsia"/>
                <w:bCs/>
                <w:sz w:val="24"/>
                <w:szCs w:val="24"/>
              </w:rPr>
              <w:t>unusual</w:t>
            </w:r>
            <w:r w:rsidR="00883B54" w:rsidRPr="00E77B1F">
              <w:rPr>
                <w:bCs/>
                <w:sz w:val="24"/>
                <w:szCs w:val="24"/>
                <w:shd w:val="clear" w:color="auto" w:fill="FFFFFF"/>
              </w:rPr>
              <w:t>, </w:t>
            </w:r>
            <w:r w:rsidR="00883B54" w:rsidRPr="00E77B1F">
              <w:rPr>
                <w:rFonts w:eastAsiaTheme="majorEastAsia"/>
                <w:bCs/>
                <w:sz w:val="24"/>
                <w:szCs w:val="24"/>
              </w:rPr>
              <w:t>special</w:t>
            </w:r>
            <w:r w:rsidR="00883B54" w:rsidRPr="00E77B1F">
              <w:rPr>
                <w:bCs/>
                <w:sz w:val="24"/>
                <w:szCs w:val="24"/>
                <w:shd w:val="clear" w:color="auto" w:fill="FFFFFF"/>
              </w:rPr>
              <w:t>, </w:t>
            </w:r>
            <w:r w:rsidR="00883B54" w:rsidRPr="00E77B1F">
              <w:rPr>
                <w:rFonts w:eastAsiaTheme="majorEastAsia"/>
                <w:bCs/>
                <w:sz w:val="24"/>
                <w:szCs w:val="24"/>
              </w:rPr>
              <w:t>unexpected</w:t>
            </w:r>
            <w:r w:rsidR="00883B54" w:rsidRPr="00E77B1F">
              <w:rPr>
                <w:bCs/>
                <w:sz w:val="24"/>
                <w:szCs w:val="24"/>
                <w:shd w:val="clear" w:color="auto" w:fill="FFFFFF"/>
              </w:rPr>
              <w:t>, or </w:t>
            </w:r>
            <w:r w:rsidR="00883B54" w:rsidRPr="00E77B1F">
              <w:rPr>
                <w:rFonts w:eastAsiaTheme="majorEastAsia"/>
                <w:bCs/>
                <w:sz w:val="24"/>
                <w:szCs w:val="24"/>
              </w:rPr>
              <w:t>strange</w:t>
            </w:r>
          </w:p>
        </w:tc>
        <w:tc>
          <w:tcPr>
            <w:tcW w:w="3539" w:type="dxa"/>
          </w:tcPr>
          <w:p w:rsidR="006A19A5" w:rsidRPr="00E77B1F" w:rsidRDefault="00FD0F36" w:rsidP="00E83440">
            <w:pPr>
              <w:tabs>
                <w:tab w:val="left" w:pos="1440"/>
                <w:tab w:val="left" w:pos="2970"/>
                <w:tab w:val="left" w:pos="5220"/>
                <w:tab w:val="left" w:pos="6660"/>
                <w:tab w:val="left" w:pos="7920"/>
              </w:tabs>
              <w:autoSpaceDE w:val="0"/>
              <w:autoSpaceDN w:val="0"/>
              <w:adjustRightInd w:val="0"/>
              <w:rPr>
                <w:b/>
                <w:sz w:val="24"/>
                <w:szCs w:val="24"/>
              </w:rPr>
            </w:pPr>
            <w:r w:rsidRPr="00E77B1F">
              <w:rPr>
                <w:b/>
                <w:sz w:val="24"/>
                <w:szCs w:val="24"/>
              </w:rPr>
              <w:t>nothing special!</w:t>
            </w:r>
            <w:r w:rsidR="009D6E6C" w:rsidRPr="00E77B1F">
              <w:rPr>
                <w:b/>
                <w:sz w:val="24"/>
                <w:szCs w:val="24"/>
              </w:rPr>
              <w:t>:</w:t>
            </w:r>
          </w:p>
          <w:p w:rsidR="00403CB1" w:rsidRPr="00E77B1F" w:rsidRDefault="00403CB1" w:rsidP="00E83440">
            <w:pPr>
              <w:tabs>
                <w:tab w:val="left" w:pos="1440"/>
                <w:tab w:val="left" w:pos="2970"/>
                <w:tab w:val="left" w:pos="5220"/>
                <w:tab w:val="left" w:pos="6660"/>
                <w:tab w:val="left" w:pos="7920"/>
              </w:tabs>
              <w:autoSpaceDE w:val="0"/>
              <w:autoSpaceDN w:val="0"/>
              <w:adjustRightInd w:val="0"/>
              <w:rPr>
                <w:sz w:val="24"/>
                <w:szCs w:val="24"/>
              </w:rPr>
            </w:pPr>
            <w:r w:rsidRPr="00E77B1F">
              <w:rPr>
                <w:bCs/>
                <w:sz w:val="24"/>
                <w:szCs w:val="24"/>
                <w:shd w:val="clear" w:color="auto" w:fill="FFFFFF"/>
              </w:rPr>
              <w:t>neither very good </w:t>
            </w:r>
            <w:r w:rsidRPr="00E77B1F">
              <w:rPr>
                <w:rFonts w:eastAsiaTheme="majorEastAsia"/>
                <w:bCs/>
                <w:sz w:val="24"/>
                <w:szCs w:val="24"/>
              </w:rPr>
              <w:t>nor</w:t>
            </w:r>
            <w:r w:rsidRPr="00E77B1F">
              <w:rPr>
                <w:bCs/>
                <w:sz w:val="24"/>
                <w:szCs w:val="24"/>
                <w:shd w:val="clear" w:color="auto" w:fill="FFFFFF"/>
              </w:rPr>
              <w:t> very </w:t>
            </w:r>
            <w:r w:rsidRPr="00E77B1F">
              <w:rPr>
                <w:rFonts w:eastAsiaTheme="majorEastAsia"/>
                <w:bCs/>
                <w:sz w:val="24"/>
                <w:szCs w:val="24"/>
              </w:rPr>
              <w:t>bad</w:t>
            </w:r>
          </w:p>
        </w:tc>
      </w:tr>
      <w:tr w:rsidR="007A43F6" w:rsidRPr="00E77B1F" w:rsidTr="009426F2">
        <w:tc>
          <w:tcPr>
            <w:tcW w:w="2988" w:type="dxa"/>
          </w:tcPr>
          <w:p w:rsidR="006A19A5" w:rsidRPr="00E77B1F" w:rsidRDefault="006A19A5" w:rsidP="00E83440">
            <w:pPr>
              <w:tabs>
                <w:tab w:val="left" w:pos="1440"/>
                <w:tab w:val="left" w:pos="2970"/>
                <w:tab w:val="left" w:pos="5220"/>
                <w:tab w:val="left" w:pos="6660"/>
                <w:tab w:val="left" w:pos="7920"/>
              </w:tabs>
              <w:autoSpaceDE w:val="0"/>
              <w:autoSpaceDN w:val="0"/>
              <w:adjustRightInd w:val="0"/>
              <w:rPr>
                <w:sz w:val="24"/>
                <w:szCs w:val="24"/>
              </w:rPr>
            </w:pPr>
            <w:r w:rsidRPr="00E77B1F">
              <w:rPr>
                <w:b/>
                <w:sz w:val="24"/>
                <w:szCs w:val="24"/>
              </w:rPr>
              <w:t>forgettable</w:t>
            </w:r>
            <w:r w:rsidR="00F7156C" w:rsidRPr="00E77B1F">
              <w:rPr>
                <w:b/>
                <w:sz w:val="24"/>
                <w:szCs w:val="24"/>
              </w:rPr>
              <w:t>:</w:t>
            </w:r>
            <w:r w:rsidR="00F7156C" w:rsidRPr="00E77B1F">
              <w:rPr>
                <w:sz w:val="24"/>
                <w:szCs w:val="24"/>
              </w:rPr>
              <w:t xml:space="preserve"> </w:t>
            </w:r>
            <w:r w:rsidR="00F7156C" w:rsidRPr="00E77B1F">
              <w:rPr>
                <w:bCs/>
                <w:sz w:val="24"/>
                <w:szCs w:val="24"/>
                <w:shd w:val="clear" w:color="auto" w:fill="FFFFFF"/>
              </w:rPr>
              <w:t>not </w:t>
            </w:r>
            <w:r w:rsidR="00F7156C" w:rsidRPr="00E77B1F">
              <w:rPr>
                <w:rFonts w:eastAsiaTheme="majorEastAsia"/>
                <w:bCs/>
                <w:sz w:val="24"/>
                <w:szCs w:val="24"/>
              </w:rPr>
              <w:t>important</w:t>
            </w:r>
            <w:r w:rsidR="00F7156C" w:rsidRPr="00E77B1F">
              <w:rPr>
                <w:bCs/>
                <w:sz w:val="24"/>
                <w:szCs w:val="24"/>
                <w:shd w:val="clear" w:color="auto" w:fill="FFFFFF"/>
              </w:rPr>
              <w:t> or good enough to be </w:t>
            </w:r>
            <w:r w:rsidR="00F7156C" w:rsidRPr="00E77B1F">
              <w:rPr>
                <w:rFonts w:eastAsiaTheme="majorEastAsia"/>
                <w:bCs/>
                <w:sz w:val="24"/>
                <w:szCs w:val="24"/>
              </w:rPr>
              <w:t>remembered</w:t>
            </w:r>
          </w:p>
        </w:tc>
        <w:tc>
          <w:tcPr>
            <w:tcW w:w="3150" w:type="dxa"/>
          </w:tcPr>
          <w:p w:rsidR="006A19A5" w:rsidRPr="00E77B1F" w:rsidRDefault="006A19A5" w:rsidP="00E83440">
            <w:pPr>
              <w:tabs>
                <w:tab w:val="left" w:pos="1440"/>
                <w:tab w:val="left" w:pos="2970"/>
                <w:tab w:val="left" w:pos="5220"/>
                <w:tab w:val="left" w:pos="6660"/>
                <w:tab w:val="left" w:pos="7920"/>
              </w:tabs>
              <w:autoSpaceDE w:val="0"/>
              <w:autoSpaceDN w:val="0"/>
              <w:adjustRightInd w:val="0"/>
              <w:rPr>
                <w:sz w:val="24"/>
                <w:szCs w:val="24"/>
              </w:rPr>
            </w:pPr>
            <w:r w:rsidRPr="00E77B1F">
              <w:rPr>
                <w:b/>
                <w:sz w:val="24"/>
                <w:szCs w:val="24"/>
              </w:rPr>
              <w:t>fabulous</w:t>
            </w:r>
            <w:r w:rsidR="00883B54" w:rsidRPr="00E77B1F">
              <w:rPr>
                <w:b/>
                <w:sz w:val="24"/>
                <w:szCs w:val="24"/>
              </w:rPr>
              <w:t>:</w:t>
            </w:r>
            <w:r w:rsidR="00883B54" w:rsidRPr="00E77B1F">
              <w:rPr>
                <w:sz w:val="24"/>
                <w:szCs w:val="24"/>
              </w:rPr>
              <w:t xml:space="preserve"> very good, excellent</w:t>
            </w:r>
          </w:p>
        </w:tc>
        <w:tc>
          <w:tcPr>
            <w:tcW w:w="3539" w:type="dxa"/>
          </w:tcPr>
          <w:p w:rsidR="006A19A5" w:rsidRPr="00E77B1F" w:rsidRDefault="00FD0F36" w:rsidP="00E83440">
            <w:pPr>
              <w:tabs>
                <w:tab w:val="left" w:pos="1440"/>
                <w:tab w:val="left" w:pos="2970"/>
                <w:tab w:val="left" w:pos="5220"/>
                <w:tab w:val="left" w:pos="6660"/>
                <w:tab w:val="left" w:pos="7920"/>
              </w:tabs>
              <w:autoSpaceDE w:val="0"/>
              <w:autoSpaceDN w:val="0"/>
              <w:adjustRightInd w:val="0"/>
              <w:rPr>
                <w:bCs/>
                <w:sz w:val="24"/>
                <w:szCs w:val="24"/>
                <w:shd w:val="clear" w:color="auto" w:fill="FFFFFF"/>
              </w:rPr>
            </w:pPr>
            <w:r w:rsidRPr="00E77B1F">
              <w:rPr>
                <w:b/>
                <w:sz w:val="24"/>
                <w:szCs w:val="24"/>
              </w:rPr>
              <w:t>nothing to write home about</w:t>
            </w:r>
            <w:r w:rsidR="00403CB1" w:rsidRPr="00E77B1F">
              <w:rPr>
                <w:b/>
                <w:sz w:val="24"/>
                <w:szCs w:val="24"/>
              </w:rPr>
              <w:t>:</w:t>
            </w:r>
            <w:r w:rsidR="00403CB1" w:rsidRPr="00E77B1F">
              <w:rPr>
                <w:sz w:val="24"/>
                <w:szCs w:val="24"/>
              </w:rPr>
              <w:t xml:space="preserve"> </w:t>
            </w:r>
            <w:r w:rsidR="00403CB1" w:rsidRPr="00E77B1F">
              <w:rPr>
                <w:bCs/>
                <w:sz w:val="24"/>
                <w:szCs w:val="24"/>
                <w:shd w:val="clear" w:color="auto" w:fill="FFFFFF"/>
              </w:rPr>
              <w:t>not </w:t>
            </w:r>
            <w:r w:rsidR="00403CB1" w:rsidRPr="00E77B1F">
              <w:rPr>
                <w:rFonts w:eastAsiaTheme="majorEastAsia"/>
                <w:bCs/>
                <w:sz w:val="24"/>
                <w:szCs w:val="24"/>
              </w:rPr>
              <w:t>exciting</w:t>
            </w:r>
            <w:r w:rsidR="00403CB1" w:rsidRPr="00E77B1F">
              <w:rPr>
                <w:bCs/>
                <w:sz w:val="24"/>
                <w:szCs w:val="24"/>
                <w:shd w:val="clear" w:color="auto" w:fill="FFFFFF"/>
              </w:rPr>
              <w:t> or </w:t>
            </w:r>
            <w:r w:rsidR="00403CB1" w:rsidRPr="00E77B1F">
              <w:rPr>
                <w:rFonts w:eastAsiaTheme="majorEastAsia"/>
                <w:bCs/>
                <w:sz w:val="24"/>
                <w:szCs w:val="24"/>
              </w:rPr>
              <w:t>special</w:t>
            </w:r>
          </w:p>
          <w:p w:rsidR="00403CB1" w:rsidRPr="00E77B1F" w:rsidRDefault="00403CB1" w:rsidP="00E83440">
            <w:pPr>
              <w:tabs>
                <w:tab w:val="left" w:pos="1440"/>
                <w:tab w:val="left" w:pos="2970"/>
                <w:tab w:val="left" w:pos="5220"/>
                <w:tab w:val="left" w:pos="6660"/>
                <w:tab w:val="left" w:pos="7920"/>
              </w:tabs>
              <w:autoSpaceDE w:val="0"/>
              <w:autoSpaceDN w:val="0"/>
              <w:adjustRightInd w:val="0"/>
              <w:rPr>
                <w:sz w:val="24"/>
                <w:szCs w:val="24"/>
              </w:rPr>
            </w:pPr>
            <w:r w:rsidRPr="00E77B1F">
              <w:rPr>
                <w:i/>
                <w:iCs/>
                <w:sz w:val="24"/>
                <w:szCs w:val="24"/>
                <w:shd w:val="clear" w:color="auto" w:fill="FFFFFF"/>
              </w:rPr>
              <w:t>Their </w:t>
            </w:r>
            <w:r w:rsidRPr="00E77B1F">
              <w:rPr>
                <w:rFonts w:eastAsiaTheme="majorEastAsia"/>
                <w:i/>
                <w:iCs/>
                <w:sz w:val="24"/>
                <w:szCs w:val="24"/>
                <w:shd w:val="clear" w:color="auto" w:fill="FFFFFF"/>
              </w:rPr>
              <w:t>performance</w:t>
            </w:r>
            <w:r w:rsidRPr="00E77B1F">
              <w:rPr>
                <w:i/>
                <w:iCs/>
                <w:sz w:val="24"/>
                <w:szCs w:val="24"/>
                <w:shd w:val="clear" w:color="auto" w:fill="FFFFFF"/>
              </w:rPr>
              <w:t> was nothing to write </w:t>
            </w:r>
            <w:r w:rsidRPr="00E77B1F">
              <w:rPr>
                <w:rFonts w:eastAsiaTheme="majorEastAsia"/>
                <w:i/>
                <w:iCs/>
                <w:sz w:val="24"/>
                <w:szCs w:val="24"/>
                <w:shd w:val="clear" w:color="auto" w:fill="FFFFFF"/>
              </w:rPr>
              <w:t>home</w:t>
            </w:r>
            <w:r w:rsidRPr="00E77B1F">
              <w:rPr>
                <w:i/>
                <w:iCs/>
                <w:sz w:val="24"/>
                <w:szCs w:val="24"/>
                <w:shd w:val="clear" w:color="auto" w:fill="FFFFFF"/>
              </w:rPr>
              <w:t> about.</w:t>
            </w:r>
          </w:p>
        </w:tc>
      </w:tr>
      <w:tr w:rsidR="007A43F6" w:rsidRPr="00E77B1F" w:rsidTr="009426F2">
        <w:tc>
          <w:tcPr>
            <w:tcW w:w="2988" w:type="dxa"/>
          </w:tcPr>
          <w:p w:rsidR="00A97D71" w:rsidRPr="00E77B1F" w:rsidRDefault="00F7156C" w:rsidP="00E83440">
            <w:pPr>
              <w:tabs>
                <w:tab w:val="left" w:pos="1440"/>
                <w:tab w:val="left" w:pos="2970"/>
                <w:tab w:val="left" w:pos="5220"/>
                <w:tab w:val="left" w:pos="6660"/>
                <w:tab w:val="left" w:pos="7920"/>
              </w:tabs>
              <w:autoSpaceDE w:val="0"/>
              <w:autoSpaceDN w:val="0"/>
              <w:adjustRightInd w:val="0"/>
              <w:rPr>
                <w:bCs/>
                <w:sz w:val="24"/>
                <w:szCs w:val="24"/>
                <w:shd w:val="clear" w:color="auto" w:fill="FFFFFF"/>
              </w:rPr>
            </w:pPr>
            <w:r w:rsidRPr="00E77B1F">
              <w:rPr>
                <w:b/>
                <w:sz w:val="24"/>
                <w:szCs w:val="24"/>
              </w:rPr>
              <w:t>frightful:</w:t>
            </w:r>
            <w:r w:rsidRPr="00E77B1F">
              <w:rPr>
                <w:sz w:val="24"/>
                <w:szCs w:val="24"/>
              </w:rPr>
              <w:t xml:space="preserve"> </w:t>
            </w:r>
            <w:r w:rsidRPr="00E77B1F">
              <w:rPr>
                <w:bCs/>
                <w:sz w:val="24"/>
                <w:szCs w:val="24"/>
                <w:shd w:val="clear" w:color="auto" w:fill="FFFFFF"/>
              </w:rPr>
              <w:t>used to </w:t>
            </w:r>
            <w:r w:rsidRPr="00E77B1F">
              <w:rPr>
                <w:rFonts w:eastAsiaTheme="majorEastAsia"/>
                <w:bCs/>
                <w:sz w:val="24"/>
                <w:szCs w:val="24"/>
              </w:rPr>
              <w:t>emphasize</w:t>
            </w:r>
            <w:r w:rsidR="00A82492" w:rsidRPr="00E77B1F">
              <w:rPr>
                <w:bCs/>
                <w:sz w:val="24"/>
                <w:szCs w:val="24"/>
                <w:shd w:val="clear" w:color="auto" w:fill="FFFFFF"/>
              </w:rPr>
              <w:t> what you are s</w:t>
            </w:r>
            <w:r w:rsidRPr="00E77B1F">
              <w:rPr>
                <w:bCs/>
                <w:sz w:val="24"/>
                <w:szCs w:val="24"/>
                <w:shd w:val="clear" w:color="auto" w:fill="FFFFFF"/>
              </w:rPr>
              <w:t>aying, </w:t>
            </w:r>
            <w:r w:rsidRPr="00E77B1F">
              <w:rPr>
                <w:rFonts w:eastAsiaTheme="majorEastAsia"/>
                <w:bCs/>
                <w:sz w:val="24"/>
                <w:szCs w:val="24"/>
              </w:rPr>
              <w:t>especially</w:t>
            </w:r>
            <w:r w:rsidRPr="00E77B1F">
              <w:rPr>
                <w:bCs/>
                <w:sz w:val="24"/>
                <w:szCs w:val="24"/>
                <w:shd w:val="clear" w:color="auto" w:fill="FFFFFF"/>
              </w:rPr>
              <w:t> how </w:t>
            </w:r>
            <w:r w:rsidRPr="00E77B1F">
              <w:rPr>
                <w:rFonts w:eastAsiaTheme="majorEastAsia"/>
                <w:bCs/>
                <w:sz w:val="24"/>
                <w:szCs w:val="24"/>
              </w:rPr>
              <w:t>bad</w:t>
            </w:r>
            <w:r w:rsidRPr="00E77B1F">
              <w:rPr>
                <w:bCs/>
                <w:sz w:val="24"/>
                <w:szCs w:val="24"/>
                <w:shd w:val="clear" w:color="auto" w:fill="FFFFFF"/>
              </w:rPr>
              <w:t> </w:t>
            </w:r>
          </w:p>
          <w:p w:rsidR="006A19A5" w:rsidRPr="00E77B1F" w:rsidRDefault="00F7156C" w:rsidP="00E83440">
            <w:pPr>
              <w:tabs>
                <w:tab w:val="left" w:pos="1440"/>
                <w:tab w:val="left" w:pos="2970"/>
                <w:tab w:val="left" w:pos="5220"/>
                <w:tab w:val="left" w:pos="6660"/>
                <w:tab w:val="left" w:pos="7920"/>
              </w:tabs>
              <w:autoSpaceDE w:val="0"/>
              <w:autoSpaceDN w:val="0"/>
              <w:adjustRightInd w:val="0"/>
              <w:rPr>
                <w:sz w:val="24"/>
                <w:szCs w:val="24"/>
              </w:rPr>
            </w:pPr>
            <w:r w:rsidRPr="00E77B1F">
              <w:rPr>
                <w:bCs/>
                <w:sz w:val="24"/>
                <w:szCs w:val="24"/>
                <w:shd w:val="clear" w:color="auto" w:fill="FFFFFF"/>
              </w:rPr>
              <w:t>something is</w:t>
            </w:r>
          </w:p>
        </w:tc>
        <w:tc>
          <w:tcPr>
            <w:tcW w:w="3150" w:type="dxa"/>
          </w:tcPr>
          <w:p w:rsidR="006A19A5" w:rsidRPr="00E77B1F" w:rsidRDefault="006A19A5" w:rsidP="00E83440">
            <w:pPr>
              <w:tabs>
                <w:tab w:val="left" w:pos="1440"/>
                <w:tab w:val="left" w:pos="2970"/>
                <w:tab w:val="left" w:pos="5220"/>
                <w:tab w:val="left" w:pos="6660"/>
                <w:tab w:val="left" w:pos="7920"/>
              </w:tabs>
              <w:autoSpaceDE w:val="0"/>
              <w:autoSpaceDN w:val="0"/>
              <w:adjustRightInd w:val="0"/>
              <w:rPr>
                <w:sz w:val="24"/>
                <w:szCs w:val="24"/>
              </w:rPr>
            </w:pPr>
            <w:r w:rsidRPr="00E77B1F">
              <w:rPr>
                <w:b/>
                <w:sz w:val="24"/>
                <w:szCs w:val="24"/>
              </w:rPr>
              <w:t>fantastic</w:t>
            </w:r>
            <w:r w:rsidR="00883B54" w:rsidRPr="00E77B1F">
              <w:rPr>
                <w:b/>
                <w:sz w:val="24"/>
                <w:szCs w:val="24"/>
              </w:rPr>
              <w:t xml:space="preserve">: </w:t>
            </w:r>
            <w:r w:rsidR="00883B54" w:rsidRPr="00E77B1F">
              <w:rPr>
                <w:sz w:val="24"/>
                <w:szCs w:val="24"/>
              </w:rPr>
              <w:t>extremely good</w:t>
            </w:r>
          </w:p>
        </w:tc>
        <w:tc>
          <w:tcPr>
            <w:tcW w:w="3539" w:type="dxa"/>
          </w:tcPr>
          <w:p w:rsidR="006A19A5" w:rsidRPr="00E77B1F" w:rsidRDefault="00FD0F36" w:rsidP="00E83440">
            <w:pPr>
              <w:tabs>
                <w:tab w:val="left" w:pos="1440"/>
                <w:tab w:val="left" w:pos="2970"/>
                <w:tab w:val="left" w:pos="5220"/>
                <w:tab w:val="left" w:pos="6660"/>
                <w:tab w:val="left" w:pos="7920"/>
              </w:tabs>
              <w:autoSpaceDE w:val="0"/>
              <w:autoSpaceDN w:val="0"/>
              <w:adjustRightInd w:val="0"/>
              <w:rPr>
                <w:sz w:val="24"/>
                <w:szCs w:val="24"/>
              </w:rPr>
            </w:pPr>
            <w:r w:rsidRPr="00E77B1F">
              <w:rPr>
                <w:b/>
                <w:sz w:val="24"/>
                <w:szCs w:val="24"/>
              </w:rPr>
              <w:t>passable</w:t>
            </w:r>
            <w:r w:rsidR="00403CB1" w:rsidRPr="00E77B1F">
              <w:rPr>
                <w:b/>
                <w:sz w:val="24"/>
                <w:szCs w:val="24"/>
              </w:rPr>
              <w:t>:</w:t>
            </w:r>
            <w:r w:rsidR="00403CB1" w:rsidRPr="00E77B1F">
              <w:rPr>
                <w:sz w:val="24"/>
                <w:szCs w:val="24"/>
              </w:rPr>
              <w:t xml:space="preserve"> </w:t>
            </w:r>
            <w:r w:rsidR="00403CB1" w:rsidRPr="00E77B1F">
              <w:rPr>
                <w:rFonts w:eastAsiaTheme="majorEastAsia"/>
                <w:bCs/>
                <w:sz w:val="24"/>
                <w:szCs w:val="24"/>
              </w:rPr>
              <w:t>satisfactory</w:t>
            </w:r>
            <w:r w:rsidR="00403CB1" w:rsidRPr="00E77B1F">
              <w:rPr>
                <w:bCs/>
                <w:sz w:val="24"/>
                <w:szCs w:val="24"/>
                <w:shd w:val="clear" w:color="auto" w:fill="FFFFFF"/>
              </w:rPr>
              <w:t> but not </w:t>
            </w:r>
            <w:r w:rsidR="00403CB1" w:rsidRPr="00E77B1F">
              <w:rPr>
                <w:rFonts w:eastAsiaTheme="majorEastAsia"/>
                <w:bCs/>
                <w:sz w:val="24"/>
                <w:szCs w:val="24"/>
              </w:rPr>
              <w:t>excellent</w:t>
            </w:r>
            <w:r w:rsidR="00403CB1" w:rsidRPr="00E77B1F">
              <w:rPr>
                <w:bCs/>
                <w:sz w:val="24"/>
                <w:szCs w:val="24"/>
                <w:shd w:val="clear" w:color="auto" w:fill="FFFFFF"/>
              </w:rPr>
              <w:t>:</w:t>
            </w:r>
          </w:p>
        </w:tc>
      </w:tr>
      <w:tr w:rsidR="007A43F6" w:rsidRPr="00E77B1F" w:rsidTr="009426F2">
        <w:tc>
          <w:tcPr>
            <w:tcW w:w="2988" w:type="dxa"/>
          </w:tcPr>
          <w:p w:rsidR="006A19A5" w:rsidRPr="00E77B1F" w:rsidRDefault="006A19A5" w:rsidP="00E83440">
            <w:pPr>
              <w:tabs>
                <w:tab w:val="left" w:pos="1440"/>
                <w:tab w:val="left" w:pos="2970"/>
                <w:tab w:val="left" w:pos="5220"/>
                <w:tab w:val="left" w:pos="6660"/>
                <w:tab w:val="left" w:pos="7920"/>
              </w:tabs>
              <w:autoSpaceDE w:val="0"/>
              <w:autoSpaceDN w:val="0"/>
              <w:adjustRightInd w:val="0"/>
              <w:rPr>
                <w:sz w:val="24"/>
                <w:szCs w:val="24"/>
              </w:rPr>
            </w:pPr>
            <w:r w:rsidRPr="00E77B1F">
              <w:rPr>
                <w:b/>
                <w:sz w:val="24"/>
                <w:szCs w:val="24"/>
              </w:rPr>
              <w:t>horrible</w:t>
            </w:r>
            <w:r w:rsidR="00F7156C" w:rsidRPr="00E77B1F">
              <w:rPr>
                <w:b/>
                <w:sz w:val="24"/>
                <w:szCs w:val="24"/>
              </w:rPr>
              <w:t xml:space="preserve">: </w:t>
            </w:r>
            <w:r w:rsidR="00F7156C" w:rsidRPr="00E77B1F">
              <w:rPr>
                <w:bCs/>
                <w:sz w:val="24"/>
                <w:szCs w:val="24"/>
                <w:shd w:val="clear" w:color="auto" w:fill="FFFFFF"/>
              </w:rPr>
              <w:t>very </w:t>
            </w:r>
            <w:r w:rsidR="00F7156C" w:rsidRPr="00E77B1F">
              <w:rPr>
                <w:rFonts w:eastAsiaTheme="majorEastAsia"/>
                <w:bCs/>
                <w:sz w:val="24"/>
                <w:szCs w:val="24"/>
              </w:rPr>
              <w:t>unpleasant</w:t>
            </w:r>
            <w:r w:rsidR="00F7156C" w:rsidRPr="00E77B1F">
              <w:rPr>
                <w:bCs/>
                <w:sz w:val="24"/>
                <w:szCs w:val="24"/>
                <w:shd w:val="clear" w:color="auto" w:fill="FFFFFF"/>
              </w:rPr>
              <w:t> or </w:t>
            </w:r>
            <w:r w:rsidR="00F7156C" w:rsidRPr="00E77B1F">
              <w:rPr>
                <w:rFonts w:eastAsiaTheme="majorEastAsia"/>
                <w:bCs/>
                <w:sz w:val="24"/>
                <w:szCs w:val="24"/>
              </w:rPr>
              <w:t>bad</w:t>
            </w:r>
            <w:r w:rsidR="00F7156C" w:rsidRPr="00E77B1F">
              <w:rPr>
                <w:bCs/>
                <w:sz w:val="24"/>
                <w:szCs w:val="24"/>
                <w:shd w:val="clear" w:color="auto" w:fill="FFFFFF"/>
              </w:rPr>
              <w:t>:</w:t>
            </w:r>
          </w:p>
        </w:tc>
        <w:tc>
          <w:tcPr>
            <w:tcW w:w="3150" w:type="dxa"/>
          </w:tcPr>
          <w:p w:rsidR="006A19A5" w:rsidRPr="00E77B1F" w:rsidRDefault="006A19A5" w:rsidP="00E83440">
            <w:pPr>
              <w:tabs>
                <w:tab w:val="left" w:pos="1440"/>
                <w:tab w:val="left" w:pos="2970"/>
                <w:tab w:val="left" w:pos="5220"/>
                <w:tab w:val="left" w:pos="6660"/>
                <w:tab w:val="left" w:pos="7920"/>
              </w:tabs>
              <w:autoSpaceDE w:val="0"/>
              <w:autoSpaceDN w:val="0"/>
              <w:adjustRightInd w:val="0"/>
              <w:rPr>
                <w:sz w:val="24"/>
                <w:szCs w:val="24"/>
              </w:rPr>
            </w:pPr>
            <w:r w:rsidRPr="00E77B1F">
              <w:rPr>
                <w:b/>
                <w:sz w:val="24"/>
                <w:szCs w:val="24"/>
              </w:rPr>
              <w:t>first-rate</w:t>
            </w:r>
            <w:r w:rsidR="00E33896" w:rsidRPr="00E77B1F">
              <w:rPr>
                <w:b/>
                <w:sz w:val="24"/>
                <w:szCs w:val="24"/>
              </w:rPr>
              <w:t xml:space="preserve">: </w:t>
            </w:r>
            <w:r w:rsidR="00E33896" w:rsidRPr="00E77B1F">
              <w:rPr>
                <w:sz w:val="24"/>
                <w:szCs w:val="24"/>
              </w:rPr>
              <w:t>extremely good</w:t>
            </w:r>
          </w:p>
        </w:tc>
        <w:tc>
          <w:tcPr>
            <w:tcW w:w="3539" w:type="dxa"/>
          </w:tcPr>
          <w:p w:rsidR="006A19A5" w:rsidRPr="00E77B1F" w:rsidRDefault="00FD0F36" w:rsidP="00E83440">
            <w:pPr>
              <w:tabs>
                <w:tab w:val="left" w:pos="1440"/>
                <w:tab w:val="left" w:pos="2970"/>
                <w:tab w:val="left" w:pos="5220"/>
                <w:tab w:val="left" w:pos="6660"/>
                <w:tab w:val="left" w:pos="7920"/>
              </w:tabs>
              <w:autoSpaceDE w:val="0"/>
              <w:autoSpaceDN w:val="0"/>
              <w:adjustRightInd w:val="0"/>
              <w:rPr>
                <w:sz w:val="24"/>
                <w:szCs w:val="24"/>
              </w:rPr>
            </w:pPr>
            <w:r w:rsidRPr="00E77B1F">
              <w:rPr>
                <w:b/>
                <w:sz w:val="24"/>
                <w:szCs w:val="24"/>
              </w:rPr>
              <w:t>reasonable</w:t>
            </w:r>
            <w:r w:rsidR="00403CB1" w:rsidRPr="00E77B1F">
              <w:rPr>
                <w:b/>
                <w:sz w:val="24"/>
                <w:szCs w:val="24"/>
              </w:rPr>
              <w:t>:</w:t>
            </w:r>
            <w:r w:rsidR="00403CB1" w:rsidRPr="00E77B1F">
              <w:rPr>
                <w:sz w:val="24"/>
                <w:szCs w:val="24"/>
              </w:rPr>
              <w:t xml:space="preserve"> acceptable</w:t>
            </w:r>
          </w:p>
        </w:tc>
      </w:tr>
      <w:tr w:rsidR="007A43F6" w:rsidRPr="00E77B1F" w:rsidTr="009426F2">
        <w:tc>
          <w:tcPr>
            <w:tcW w:w="2988" w:type="dxa"/>
          </w:tcPr>
          <w:p w:rsidR="006A19A5" w:rsidRPr="00E77B1F" w:rsidRDefault="006A19A5" w:rsidP="00E83440">
            <w:pPr>
              <w:tabs>
                <w:tab w:val="left" w:pos="1440"/>
                <w:tab w:val="left" w:pos="2970"/>
                <w:tab w:val="left" w:pos="5220"/>
                <w:tab w:val="left" w:pos="6660"/>
                <w:tab w:val="left" w:pos="7920"/>
              </w:tabs>
              <w:autoSpaceDE w:val="0"/>
              <w:autoSpaceDN w:val="0"/>
              <w:adjustRightInd w:val="0"/>
              <w:rPr>
                <w:sz w:val="24"/>
                <w:szCs w:val="24"/>
              </w:rPr>
            </w:pPr>
            <w:r w:rsidRPr="00E77B1F">
              <w:rPr>
                <w:b/>
                <w:sz w:val="24"/>
                <w:szCs w:val="24"/>
              </w:rPr>
              <w:t>lousy</w:t>
            </w:r>
            <w:r w:rsidR="00F7156C" w:rsidRPr="00E77B1F">
              <w:rPr>
                <w:b/>
                <w:sz w:val="24"/>
                <w:szCs w:val="24"/>
              </w:rPr>
              <w:t xml:space="preserve">: </w:t>
            </w:r>
            <w:r w:rsidR="00F7156C" w:rsidRPr="00E77B1F">
              <w:rPr>
                <w:sz w:val="24"/>
                <w:szCs w:val="24"/>
              </w:rPr>
              <w:t>very bad</w:t>
            </w:r>
          </w:p>
        </w:tc>
        <w:tc>
          <w:tcPr>
            <w:tcW w:w="3150" w:type="dxa"/>
          </w:tcPr>
          <w:p w:rsidR="006A19A5" w:rsidRPr="00E77B1F" w:rsidRDefault="006A19A5" w:rsidP="00E83440">
            <w:pPr>
              <w:tabs>
                <w:tab w:val="left" w:pos="1440"/>
                <w:tab w:val="left" w:pos="2970"/>
                <w:tab w:val="left" w:pos="5220"/>
                <w:tab w:val="left" w:pos="6660"/>
                <w:tab w:val="left" w:pos="7920"/>
              </w:tabs>
              <w:autoSpaceDE w:val="0"/>
              <w:autoSpaceDN w:val="0"/>
              <w:adjustRightInd w:val="0"/>
              <w:rPr>
                <w:sz w:val="24"/>
                <w:szCs w:val="24"/>
              </w:rPr>
            </w:pPr>
            <w:r w:rsidRPr="00E77B1F">
              <w:rPr>
                <w:b/>
                <w:sz w:val="24"/>
                <w:szCs w:val="24"/>
              </w:rPr>
              <w:t>great</w:t>
            </w:r>
            <w:r w:rsidR="00E33896" w:rsidRPr="00E77B1F">
              <w:rPr>
                <w:b/>
                <w:sz w:val="24"/>
                <w:szCs w:val="24"/>
              </w:rPr>
              <w:t xml:space="preserve">: </w:t>
            </w:r>
            <w:r w:rsidR="00E33896" w:rsidRPr="00E77B1F">
              <w:rPr>
                <w:rFonts w:eastAsiaTheme="majorEastAsia"/>
                <w:bCs/>
                <w:sz w:val="24"/>
                <w:szCs w:val="24"/>
              </w:rPr>
              <w:t>famous</w:t>
            </w:r>
            <w:r w:rsidR="00E33896" w:rsidRPr="00E77B1F">
              <w:rPr>
                <w:bCs/>
                <w:sz w:val="24"/>
                <w:szCs w:val="24"/>
                <w:shd w:val="clear" w:color="auto" w:fill="FFFFFF"/>
              </w:rPr>
              <w:t>, </w:t>
            </w:r>
            <w:r w:rsidR="00E33896" w:rsidRPr="00E77B1F">
              <w:rPr>
                <w:rFonts w:eastAsiaTheme="majorEastAsia"/>
                <w:bCs/>
                <w:sz w:val="24"/>
                <w:szCs w:val="24"/>
              </w:rPr>
              <w:t>powerful</w:t>
            </w:r>
            <w:r w:rsidR="00E33896" w:rsidRPr="00E77B1F">
              <w:rPr>
                <w:bCs/>
                <w:sz w:val="24"/>
                <w:szCs w:val="24"/>
                <w:shd w:val="clear" w:color="auto" w:fill="FFFFFF"/>
              </w:rPr>
              <w:t>, or </w:t>
            </w:r>
            <w:r w:rsidR="00E33896" w:rsidRPr="00E77B1F">
              <w:rPr>
                <w:rFonts w:eastAsiaTheme="majorEastAsia"/>
                <w:bCs/>
                <w:sz w:val="24"/>
                <w:szCs w:val="24"/>
              </w:rPr>
              <w:t>important</w:t>
            </w:r>
            <w:r w:rsidR="00E33896" w:rsidRPr="00E77B1F">
              <w:rPr>
                <w:bCs/>
                <w:sz w:val="24"/>
                <w:szCs w:val="24"/>
                <w:shd w:val="clear" w:color="auto" w:fill="FFFFFF"/>
              </w:rPr>
              <w:t> as one of a </w:t>
            </w:r>
            <w:r w:rsidR="00E33896" w:rsidRPr="00E77B1F">
              <w:rPr>
                <w:rFonts w:eastAsiaTheme="majorEastAsia"/>
                <w:bCs/>
                <w:sz w:val="24"/>
                <w:szCs w:val="24"/>
              </w:rPr>
              <w:t>particular</w:t>
            </w:r>
            <w:r w:rsidR="00E33896" w:rsidRPr="00E77B1F">
              <w:rPr>
                <w:bCs/>
                <w:sz w:val="24"/>
                <w:szCs w:val="24"/>
                <w:shd w:val="clear" w:color="auto" w:fill="FFFFFF"/>
              </w:rPr>
              <w:t> </w:t>
            </w:r>
            <w:r w:rsidR="00E33896" w:rsidRPr="00E77B1F">
              <w:rPr>
                <w:rFonts w:eastAsiaTheme="majorEastAsia"/>
                <w:bCs/>
                <w:sz w:val="24"/>
                <w:szCs w:val="24"/>
              </w:rPr>
              <w:t>type</w:t>
            </w:r>
          </w:p>
        </w:tc>
        <w:tc>
          <w:tcPr>
            <w:tcW w:w="3539" w:type="dxa"/>
          </w:tcPr>
          <w:p w:rsidR="006A19A5" w:rsidRPr="00E77B1F" w:rsidRDefault="00FD0F36" w:rsidP="00E83440">
            <w:pPr>
              <w:tabs>
                <w:tab w:val="left" w:pos="1440"/>
                <w:tab w:val="left" w:pos="2970"/>
                <w:tab w:val="left" w:pos="5220"/>
                <w:tab w:val="left" w:pos="6660"/>
                <w:tab w:val="left" w:pos="7920"/>
              </w:tabs>
              <w:autoSpaceDE w:val="0"/>
              <w:autoSpaceDN w:val="0"/>
              <w:adjustRightInd w:val="0"/>
              <w:rPr>
                <w:b/>
                <w:sz w:val="24"/>
                <w:szCs w:val="24"/>
              </w:rPr>
            </w:pPr>
            <w:r w:rsidRPr="00E77B1F">
              <w:rPr>
                <w:b/>
                <w:sz w:val="24"/>
                <w:szCs w:val="24"/>
              </w:rPr>
              <w:t>run-of-the-mill</w:t>
            </w:r>
            <w:r w:rsidR="009D6E6C" w:rsidRPr="00E77B1F">
              <w:rPr>
                <w:b/>
                <w:sz w:val="24"/>
                <w:szCs w:val="24"/>
              </w:rPr>
              <w:t>:</w:t>
            </w:r>
          </w:p>
          <w:p w:rsidR="00C4706D" w:rsidRPr="00E77B1F" w:rsidRDefault="00C4706D" w:rsidP="00E83440">
            <w:pPr>
              <w:tabs>
                <w:tab w:val="left" w:pos="1440"/>
                <w:tab w:val="left" w:pos="2970"/>
                <w:tab w:val="left" w:pos="5220"/>
                <w:tab w:val="left" w:pos="6660"/>
                <w:tab w:val="left" w:pos="7920"/>
              </w:tabs>
              <w:autoSpaceDE w:val="0"/>
              <w:autoSpaceDN w:val="0"/>
              <w:adjustRightInd w:val="0"/>
              <w:rPr>
                <w:bCs/>
                <w:sz w:val="24"/>
                <w:szCs w:val="24"/>
                <w:shd w:val="clear" w:color="auto" w:fill="FFFFFF"/>
              </w:rPr>
            </w:pPr>
            <w:r w:rsidRPr="00E77B1F">
              <w:rPr>
                <w:rFonts w:eastAsiaTheme="majorEastAsia"/>
                <w:bCs/>
                <w:sz w:val="24"/>
                <w:szCs w:val="24"/>
              </w:rPr>
              <w:t>ordinary</w:t>
            </w:r>
            <w:r w:rsidRPr="00E77B1F">
              <w:rPr>
                <w:bCs/>
                <w:sz w:val="24"/>
                <w:szCs w:val="24"/>
                <w:shd w:val="clear" w:color="auto" w:fill="FFFFFF"/>
              </w:rPr>
              <w:t> and not </w:t>
            </w:r>
            <w:r w:rsidRPr="00E77B1F">
              <w:rPr>
                <w:rFonts w:eastAsiaTheme="majorEastAsia"/>
                <w:bCs/>
                <w:sz w:val="24"/>
                <w:szCs w:val="24"/>
              </w:rPr>
              <w:t>special</w:t>
            </w:r>
            <w:r w:rsidRPr="00E77B1F">
              <w:rPr>
                <w:bCs/>
                <w:sz w:val="24"/>
                <w:szCs w:val="24"/>
                <w:shd w:val="clear" w:color="auto" w:fill="FFFFFF"/>
              </w:rPr>
              <w:t> or </w:t>
            </w:r>
            <w:r w:rsidRPr="00E77B1F">
              <w:rPr>
                <w:rFonts w:eastAsiaTheme="majorEastAsia"/>
                <w:bCs/>
                <w:sz w:val="24"/>
                <w:szCs w:val="24"/>
              </w:rPr>
              <w:t>exciting</w:t>
            </w:r>
            <w:r w:rsidRPr="00E77B1F">
              <w:rPr>
                <w:bCs/>
                <w:sz w:val="24"/>
                <w:szCs w:val="24"/>
                <w:shd w:val="clear" w:color="auto" w:fill="FFFFFF"/>
              </w:rPr>
              <w:t> in any way:</w:t>
            </w:r>
          </w:p>
          <w:p w:rsidR="00C4706D" w:rsidRPr="00E77B1F" w:rsidRDefault="00C4706D" w:rsidP="00C4706D">
            <w:pPr>
              <w:tabs>
                <w:tab w:val="left" w:pos="1440"/>
                <w:tab w:val="left" w:pos="2970"/>
                <w:tab w:val="left" w:pos="5220"/>
                <w:tab w:val="left" w:pos="6660"/>
                <w:tab w:val="left" w:pos="7920"/>
              </w:tabs>
              <w:autoSpaceDE w:val="0"/>
              <w:autoSpaceDN w:val="0"/>
              <w:adjustRightInd w:val="0"/>
              <w:rPr>
                <w:sz w:val="24"/>
                <w:szCs w:val="24"/>
              </w:rPr>
            </w:pPr>
            <w:r w:rsidRPr="00E77B1F">
              <w:rPr>
                <w:i/>
                <w:iCs/>
                <w:sz w:val="24"/>
                <w:szCs w:val="24"/>
                <w:shd w:val="clear" w:color="auto" w:fill="FFFFFF"/>
              </w:rPr>
              <w:t>He made a </w:t>
            </w:r>
            <w:r w:rsidRPr="00E77B1F">
              <w:rPr>
                <w:rFonts w:eastAsiaTheme="majorEastAsia"/>
                <w:i/>
                <w:iCs/>
                <w:sz w:val="24"/>
                <w:szCs w:val="24"/>
                <w:shd w:val="clear" w:color="auto" w:fill="FFFFFF"/>
              </w:rPr>
              <w:t>fairly</w:t>
            </w:r>
            <w:r w:rsidRPr="00E77B1F">
              <w:rPr>
                <w:i/>
                <w:iCs/>
                <w:sz w:val="24"/>
                <w:szCs w:val="24"/>
                <w:shd w:val="clear" w:color="auto" w:fill="FFFFFF"/>
              </w:rPr>
              <w:t> run-of-the-mill </w:t>
            </w:r>
            <w:r w:rsidRPr="00E77B1F">
              <w:rPr>
                <w:rFonts w:eastAsiaTheme="majorEastAsia"/>
                <w:i/>
                <w:iCs/>
                <w:sz w:val="24"/>
                <w:szCs w:val="24"/>
                <w:shd w:val="clear" w:color="auto" w:fill="FFFFFF"/>
              </w:rPr>
              <w:t>film.</w:t>
            </w:r>
          </w:p>
        </w:tc>
      </w:tr>
      <w:tr w:rsidR="007A43F6" w:rsidRPr="00E77B1F" w:rsidTr="009426F2">
        <w:tc>
          <w:tcPr>
            <w:tcW w:w="2988" w:type="dxa"/>
          </w:tcPr>
          <w:p w:rsidR="006A19A5" w:rsidRPr="00E77B1F" w:rsidRDefault="006A19A5" w:rsidP="00E83440">
            <w:pPr>
              <w:tabs>
                <w:tab w:val="left" w:pos="1440"/>
                <w:tab w:val="left" w:pos="2970"/>
                <w:tab w:val="left" w:pos="5220"/>
                <w:tab w:val="left" w:pos="6660"/>
                <w:tab w:val="left" w:pos="7920"/>
              </w:tabs>
              <w:autoSpaceDE w:val="0"/>
              <w:autoSpaceDN w:val="0"/>
              <w:adjustRightInd w:val="0"/>
              <w:rPr>
                <w:sz w:val="24"/>
                <w:szCs w:val="24"/>
              </w:rPr>
            </w:pPr>
            <w:r w:rsidRPr="00E77B1F">
              <w:rPr>
                <w:b/>
                <w:sz w:val="24"/>
                <w:szCs w:val="24"/>
              </w:rPr>
              <w:t>rotten</w:t>
            </w:r>
            <w:r w:rsidR="00F7156C" w:rsidRPr="00E77B1F">
              <w:rPr>
                <w:b/>
                <w:sz w:val="24"/>
                <w:szCs w:val="24"/>
              </w:rPr>
              <w:t xml:space="preserve">: </w:t>
            </w:r>
            <w:r w:rsidR="00F7156C" w:rsidRPr="00E77B1F">
              <w:rPr>
                <w:sz w:val="24"/>
                <w:szCs w:val="24"/>
              </w:rPr>
              <w:t>very bad</w:t>
            </w:r>
          </w:p>
        </w:tc>
        <w:tc>
          <w:tcPr>
            <w:tcW w:w="3150" w:type="dxa"/>
          </w:tcPr>
          <w:p w:rsidR="006A19A5" w:rsidRPr="00E77B1F" w:rsidRDefault="006A19A5" w:rsidP="007A56FE">
            <w:pPr>
              <w:tabs>
                <w:tab w:val="left" w:pos="1440"/>
                <w:tab w:val="left" w:pos="2970"/>
                <w:tab w:val="left" w:pos="5220"/>
                <w:tab w:val="left" w:pos="6660"/>
                <w:tab w:val="left" w:pos="7920"/>
              </w:tabs>
              <w:autoSpaceDE w:val="0"/>
              <w:autoSpaceDN w:val="0"/>
              <w:adjustRightInd w:val="0"/>
              <w:rPr>
                <w:sz w:val="24"/>
                <w:szCs w:val="24"/>
              </w:rPr>
            </w:pPr>
            <w:r w:rsidRPr="00E77B1F">
              <w:rPr>
                <w:b/>
                <w:sz w:val="24"/>
                <w:szCs w:val="24"/>
              </w:rPr>
              <w:t>impressive</w:t>
            </w:r>
            <w:r w:rsidR="00E33896" w:rsidRPr="00E77B1F">
              <w:rPr>
                <w:b/>
                <w:sz w:val="24"/>
                <w:szCs w:val="24"/>
              </w:rPr>
              <w:t>:</w:t>
            </w:r>
            <w:r w:rsidR="00E33896" w:rsidRPr="00E77B1F">
              <w:rPr>
                <w:sz w:val="24"/>
                <w:szCs w:val="24"/>
              </w:rPr>
              <w:t xml:space="preserve"> </w:t>
            </w:r>
            <w:r w:rsidR="00E33896" w:rsidRPr="00E77B1F">
              <w:rPr>
                <w:bCs/>
                <w:sz w:val="24"/>
                <w:szCs w:val="24"/>
                <w:shd w:val="clear" w:color="auto" w:fill="FFFFFF"/>
              </w:rPr>
              <w:t>If someone is impressive, you </w:t>
            </w:r>
            <w:r w:rsidR="00E33896" w:rsidRPr="00E77B1F">
              <w:rPr>
                <w:rFonts w:eastAsiaTheme="majorEastAsia"/>
                <w:bCs/>
                <w:sz w:val="24"/>
                <w:szCs w:val="24"/>
              </w:rPr>
              <w:t>admire</w:t>
            </w:r>
            <w:r w:rsidR="00E33896" w:rsidRPr="00E77B1F">
              <w:rPr>
                <w:bCs/>
                <w:sz w:val="24"/>
                <w:szCs w:val="24"/>
                <w:shd w:val="clear" w:color="auto" w:fill="FFFFFF"/>
              </w:rPr>
              <w:t> or </w:t>
            </w:r>
            <w:r w:rsidR="00E33896" w:rsidRPr="00E77B1F">
              <w:rPr>
                <w:rFonts w:eastAsiaTheme="majorEastAsia"/>
                <w:bCs/>
                <w:sz w:val="24"/>
                <w:szCs w:val="24"/>
              </w:rPr>
              <w:t>respect</w:t>
            </w:r>
            <w:r w:rsidR="00E33896" w:rsidRPr="00E77B1F">
              <w:rPr>
                <w:bCs/>
                <w:sz w:val="24"/>
                <w:szCs w:val="24"/>
                <w:shd w:val="clear" w:color="auto" w:fill="FFFFFF"/>
              </w:rPr>
              <w:t> that </w:t>
            </w:r>
            <w:r w:rsidR="00E33896" w:rsidRPr="00E77B1F">
              <w:rPr>
                <w:rFonts w:eastAsiaTheme="majorEastAsia"/>
                <w:bCs/>
                <w:sz w:val="24"/>
                <w:szCs w:val="24"/>
              </w:rPr>
              <w:t>person</w:t>
            </w:r>
            <w:r w:rsidR="00E33896" w:rsidRPr="00E77B1F">
              <w:rPr>
                <w:bCs/>
                <w:sz w:val="24"/>
                <w:szCs w:val="24"/>
                <w:shd w:val="clear" w:color="auto" w:fill="FFFFFF"/>
              </w:rPr>
              <w:t xml:space="preserve"> for </w:t>
            </w:r>
            <w:r w:rsidR="00E33896" w:rsidRPr="00E77B1F">
              <w:rPr>
                <w:rFonts w:eastAsiaTheme="majorEastAsia"/>
                <w:bCs/>
                <w:sz w:val="24"/>
                <w:szCs w:val="24"/>
              </w:rPr>
              <w:lastRenderedPageBreak/>
              <w:t>their</w:t>
            </w:r>
            <w:r w:rsidR="00E33896" w:rsidRPr="00E77B1F">
              <w:rPr>
                <w:bCs/>
                <w:sz w:val="24"/>
                <w:szCs w:val="24"/>
                <w:shd w:val="clear" w:color="auto" w:fill="FFFFFF"/>
              </w:rPr>
              <w:t> </w:t>
            </w:r>
            <w:r w:rsidR="00E33896" w:rsidRPr="00E77B1F">
              <w:rPr>
                <w:rFonts w:eastAsiaTheme="majorEastAsia"/>
                <w:bCs/>
                <w:sz w:val="24"/>
                <w:szCs w:val="24"/>
              </w:rPr>
              <w:t>special</w:t>
            </w:r>
            <w:r w:rsidR="00E33896" w:rsidRPr="00E77B1F">
              <w:rPr>
                <w:bCs/>
                <w:sz w:val="24"/>
                <w:szCs w:val="24"/>
                <w:shd w:val="clear" w:color="auto" w:fill="FFFFFF"/>
              </w:rPr>
              <w:t> </w:t>
            </w:r>
            <w:r w:rsidR="00E33896" w:rsidRPr="00E77B1F">
              <w:rPr>
                <w:rFonts w:eastAsiaTheme="majorEastAsia"/>
                <w:bCs/>
                <w:sz w:val="24"/>
                <w:szCs w:val="24"/>
              </w:rPr>
              <w:t>skills</w:t>
            </w:r>
            <w:r w:rsidR="00E33896" w:rsidRPr="00E77B1F">
              <w:rPr>
                <w:bCs/>
                <w:sz w:val="24"/>
                <w:szCs w:val="24"/>
                <w:shd w:val="clear" w:color="auto" w:fill="FFFFFF"/>
              </w:rPr>
              <w:t> or </w:t>
            </w:r>
            <w:r w:rsidR="00E33896" w:rsidRPr="00E77B1F">
              <w:rPr>
                <w:rFonts w:eastAsiaTheme="majorEastAsia"/>
                <w:bCs/>
                <w:sz w:val="24"/>
                <w:szCs w:val="24"/>
              </w:rPr>
              <w:t>abilities</w:t>
            </w:r>
          </w:p>
        </w:tc>
        <w:tc>
          <w:tcPr>
            <w:tcW w:w="3539" w:type="dxa"/>
          </w:tcPr>
          <w:p w:rsidR="006A19A5" w:rsidRPr="00E77B1F" w:rsidRDefault="00FD0F36" w:rsidP="00E83440">
            <w:pPr>
              <w:tabs>
                <w:tab w:val="left" w:pos="1440"/>
                <w:tab w:val="left" w:pos="2970"/>
                <w:tab w:val="left" w:pos="5220"/>
                <w:tab w:val="left" w:pos="6660"/>
                <w:tab w:val="left" w:pos="7920"/>
              </w:tabs>
              <w:autoSpaceDE w:val="0"/>
              <w:autoSpaceDN w:val="0"/>
              <w:adjustRightInd w:val="0"/>
              <w:rPr>
                <w:b/>
                <w:sz w:val="24"/>
                <w:szCs w:val="24"/>
              </w:rPr>
            </w:pPr>
            <w:r w:rsidRPr="00E77B1F">
              <w:rPr>
                <w:b/>
                <w:sz w:val="24"/>
                <w:szCs w:val="24"/>
              </w:rPr>
              <w:lastRenderedPageBreak/>
              <w:t>satisfactory</w:t>
            </w:r>
            <w:r w:rsidR="009D6E6C" w:rsidRPr="00E77B1F">
              <w:rPr>
                <w:b/>
                <w:sz w:val="24"/>
                <w:szCs w:val="24"/>
              </w:rPr>
              <w:t>:</w:t>
            </w:r>
          </w:p>
          <w:p w:rsidR="002D208F" w:rsidRPr="00E77B1F" w:rsidRDefault="002D208F" w:rsidP="00E83440">
            <w:pPr>
              <w:tabs>
                <w:tab w:val="left" w:pos="1440"/>
                <w:tab w:val="left" w:pos="2970"/>
                <w:tab w:val="left" w:pos="5220"/>
                <w:tab w:val="left" w:pos="6660"/>
                <w:tab w:val="left" w:pos="7920"/>
              </w:tabs>
              <w:autoSpaceDE w:val="0"/>
              <w:autoSpaceDN w:val="0"/>
              <w:adjustRightInd w:val="0"/>
              <w:rPr>
                <w:bCs/>
                <w:sz w:val="24"/>
                <w:szCs w:val="24"/>
                <w:shd w:val="clear" w:color="auto" w:fill="FFFFFF"/>
              </w:rPr>
            </w:pPr>
            <w:r w:rsidRPr="00E77B1F">
              <w:rPr>
                <w:bCs/>
                <w:sz w:val="24"/>
                <w:szCs w:val="24"/>
                <w:shd w:val="clear" w:color="auto" w:fill="FFFFFF"/>
              </w:rPr>
              <w:t>good or good enough for a </w:t>
            </w:r>
            <w:r w:rsidRPr="00E77B1F">
              <w:rPr>
                <w:rFonts w:eastAsiaTheme="majorEastAsia"/>
                <w:bCs/>
                <w:sz w:val="24"/>
                <w:szCs w:val="24"/>
              </w:rPr>
              <w:t>particular</w:t>
            </w:r>
            <w:r w:rsidRPr="00E77B1F">
              <w:rPr>
                <w:bCs/>
                <w:sz w:val="24"/>
                <w:szCs w:val="24"/>
                <w:shd w:val="clear" w:color="auto" w:fill="FFFFFF"/>
              </w:rPr>
              <w:t> need or </w:t>
            </w:r>
            <w:r w:rsidRPr="00E77B1F">
              <w:rPr>
                <w:rFonts w:eastAsiaTheme="majorEastAsia"/>
                <w:bCs/>
                <w:sz w:val="24"/>
                <w:szCs w:val="24"/>
              </w:rPr>
              <w:t>purpose</w:t>
            </w:r>
          </w:p>
          <w:p w:rsidR="000A29C2" w:rsidRPr="00E77B1F" w:rsidRDefault="000A29C2" w:rsidP="00E83440">
            <w:pPr>
              <w:tabs>
                <w:tab w:val="left" w:pos="1440"/>
                <w:tab w:val="left" w:pos="2970"/>
                <w:tab w:val="left" w:pos="5220"/>
                <w:tab w:val="left" w:pos="6660"/>
                <w:tab w:val="left" w:pos="7920"/>
              </w:tabs>
              <w:autoSpaceDE w:val="0"/>
              <w:autoSpaceDN w:val="0"/>
              <w:adjustRightInd w:val="0"/>
              <w:rPr>
                <w:sz w:val="24"/>
                <w:szCs w:val="24"/>
              </w:rPr>
            </w:pPr>
            <w:r w:rsidRPr="00E77B1F">
              <w:rPr>
                <w:sz w:val="24"/>
                <w:szCs w:val="24"/>
              </w:rPr>
              <w:t xml:space="preserve">We still didn't get a satisfactory </w:t>
            </w:r>
            <w:r w:rsidRPr="00E77B1F">
              <w:rPr>
                <w:sz w:val="24"/>
                <w:szCs w:val="24"/>
              </w:rPr>
              <w:lastRenderedPageBreak/>
              <w:t>film in Nepal.</w:t>
            </w:r>
          </w:p>
        </w:tc>
      </w:tr>
      <w:tr w:rsidR="00FA441E" w:rsidRPr="00E77B1F" w:rsidTr="009426F2">
        <w:tc>
          <w:tcPr>
            <w:tcW w:w="2988" w:type="dxa"/>
          </w:tcPr>
          <w:p w:rsidR="00FA441E" w:rsidRPr="00E77B1F" w:rsidRDefault="00FA441E" w:rsidP="0086329F">
            <w:pPr>
              <w:tabs>
                <w:tab w:val="left" w:pos="1440"/>
                <w:tab w:val="left" w:pos="2970"/>
                <w:tab w:val="left" w:pos="5220"/>
                <w:tab w:val="left" w:pos="6660"/>
                <w:tab w:val="left" w:pos="7920"/>
              </w:tabs>
              <w:autoSpaceDE w:val="0"/>
              <w:autoSpaceDN w:val="0"/>
              <w:adjustRightInd w:val="0"/>
              <w:rPr>
                <w:b/>
                <w:sz w:val="24"/>
                <w:szCs w:val="24"/>
              </w:rPr>
            </w:pPr>
            <w:r w:rsidRPr="00E77B1F">
              <w:rPr>
                <w:b/>
                <w:sz w:val="24"/>
                <w:szCs w:val="24"/>
              </w:rPr>
              <w:lastRenderedPageBreak/>
              <w:t>TERRIBLE</w:t>
            </w:r>
          </w:p>
        </w:tc>
        <w:tc>
          <w:tcPr>
            <w:tcW w:w="3150" w:type="dxa"/>
          </w:tcPr>
          <w:p w:rsidR="00FA441E" w:rsidRPr="00E77B1F" w:rsidRDefault="00FA441E" w:rsidP="0086329F">
            <w:pPr>
              <w:tabs>
                <w:tab w:val="left" w:pos="1440"/>
                <w:tab w:val="left" w:pos="2970"/>
                <w:tab w:val="left" w:pos="5220"/>
                <w:tab w:val="left" w:pos="6660"/>
                <w:tab w:val="left" w:pos="7920"/>
              </w:tabs>
              <w:autoSpaceDE w:val="0"/>
              <w:autoSpaceDN w:val="0"/>
              <w:adjustRightInd w:val="0"/>
              <w:rPr>
                <w:b/>
                <w:sz w:val="24"/>
                <w:szCs w:val="24"/>
              </w:rPr>
            </w:pPr>
            <w:r w:rsidRPr="00E77B1F">
              <w:rPr>
                <w:b/>
                <w:sz w:val="24"/>
                <w:szCs w:val="24"/>
              </w:rPr>
              <w:t>TERRIFIC</w:t>
            </w:r>
          </w:p>
        </w:tc>
        <w:tc>
          <w:tcPr>
            <w:tcW w:w="3539" w:type="dxa"/>
          </w:tcPr>
          <w:p w:rsidR="00FA441E" w:rsidRPr="00E77B1F" w:rsidRDefault="00FA441E" w:rsidP="0086329F">
            <w:pPr>
              <w:tabs>
                <w:tab w:val="left" w:pos="1440"/>
                <w:tab w:val="left" w:pos="2970"/>
                <w:tab w:val="left" w:pos="5220"/>
                <w:tab w:val="left" w:pos="6660"/>
                <w:tab w:val="left" w:pos="7920"/>
              </w:tabs>
              <w:autoSpaceDE w:val="0"/>
              <w:autoSpaceDN w:val="0"/>
              <w:adjustRightInd w:val="0"/>
              <w:rPr>
                <w:b/>
                <w:sz w:val="24"/>
                <w:szCs w:val="24"/>
              </w:rPr>
            </w:pPr>
            <w:r w:rsidRPr="00E77B1F">
              <w:rPr>
                <w:b/>
                <w:sz w:val="24"/>
                <w:szCs w:val="24"/>
              </w:rPr>
              <w:t>NOT MUCH GOOD</w:t>
            </w:r>
          </w:p>
        </w:tc>
      </w:tr>
      <w:tr w:rsidR="007A43F6" w:rsidRPr="00E77B1F" w:rsidTr="009426F2">
        <w:tc>
          <w:tcPr>
            <w:tcW w:w="2988" w:type="dxa"/>
          </w:tcPr>
          <w:p w:rsidR="006A19A5" w:rsidRPr="00E77B1F" w:rsidRDefault="006A19A5" w:rsidP="00E83440">
            <w:pPr>
              <w:tabs>
                <w:tab w:val="left" w:pos="1440"/>
                <w:tab w:val="left" w:pos="2970"/>
                <w:tab w:val="left" w:pos="5220"/>
                <w:tab w:val="left" w:pos="6660"/>
                <w:tab w:val="left" w:pos="7920"/>
              </w:tabs>
              <w:autoSpaceDE w:val="0"/>
              <w:autoSpaceDN w:val="0"/>
              <w:adjustRightInd w:val="0"/>
              <w:rPr>
                <w:b/>
                <w:sz w:val="24"/>
                <w:szCs w:val="24"/>
              </w:rPr>
            </w:pPr>
          </w:p>
        </w:tc>
        <w:tc>
          <w:tcPr>
            <w:tcW w:w="3150" w:type="dxa"/>
          </w:tcPr>
          <w:p w:rsidR="006A19A5" w:rsidRPr="00E77B1F" w:rsidRDefault="006A19A5" w:rsidP="00E83440">
            <w:pPr>
              <w:tabs>
                <w:tab w:val="left" w:pos="1440"/>
                <w:tab w:val="left" w:pos="2970"/>
                <w:tab w:val="left" w:pos="5220"/>
                <w:tab w:val="left" w:pos="6660"/>
                <w:tab w:val="left" w:pos="7920"/>
              </w:tabs>
              <w:autoSpaceDE w:val="0"/>
              <w:autoSpaceDN w:val="0"/>
              <w:adjustRightInd w:val="0"/>
              <w:rPr>
                <w:sz w:val="24"/>
                <w:szCs w:val="24"/>
              </w:rPr>
            </w:pPr>
            <w:r w:rsidRPr="00E77B1F">
              <w:rPr>
                <w:b/>
                <w:sz w:val="24"/>
                <w:szCs w:val="24"/>
              </w:rPr>
              <w:t>magnificent</w:t>
            </w:r>
            <w:r w:rsidR="007B73A3" w:rsidRPr="00E77B1F">
              <w:rPr>
                <w:b/>
                <w:sz w:val="24"/>
                <w:szCs w:val="24"/>
              </w:rPr>
              <w:t>:</w:t>
            </w:r>
            <w:r w:rsidR="007B73A3" w:rsidRPr="00E77B1F">
              <w:rPr>
                <w:sz w:val="24"/>
                <w:szCs w:val="24"/>
              </w:rPr>
              <w:t xml:space="preserve"> </w:t>
            </w:r>
            <w:r w:rsidR="007B73A3" w:rsidRPr="00E77B1F">
              <w:rPr>
                <w:bCs/>
                <w:sz w:val="24"/>
                <w:szCs w:val="24"/>
                <w:shd w:val="clear" w:color="auto" w:fill="FFFFFF"/>
              </w:rPr>
              <w:t>very good, </w:t>
            </w:r>
            <w:r w:rsidR="007B73A3" w:rsidRPr="00E77B1F">
              <w:rPr>
                <w:rFonts w:eastAsiaTheme="majorEastAsia"/>
                <w:bCs/>
                <w:sz w:val="24"/>
                <w:szCs w:val="24"/>
              </w:rPr>
              <w:t>beautiful</w:t>
            </w:r>
            <w:r w:rsidR="007B73A3" w:rsidRPr="00E77B1F">
              <w:rPr>
                <w:bCs/>
                <w:sz w:val="24"/>
                <w:szCs w:val="24"/>
                <w:shd w:val="clear" w:color="auto" w:fill="FFFFFF"/>
              </w:rPr>
              <w:t>, or </w:t>
            </w:r>
            <w:r w:rsidR="007B73A3" w:rsidRPr="00E77B1F">
              <w:rPr>
                <w:rFonts w:eastAsiaTheme="majorEastAsia"/>
                <w:bCs/>
                <w:sz w:val="24"/>
                <w:szCs w:val="24"/>
              </w:rPr>
              <w:t>deserving</w:t>
            </w:r>
            <w:r w:rsidR="007B73A3" w:rsidRPr="00E77B1F">
              <w:rPr>
                <w:bCs/>
                <w:sz w:val="24"/>
                <w:szCs w:val="24"/>
                <w:shd w:val="clear" w:color="auto" w:fill="FFFFFF"/>
              </w:rPr>
              <w:t> to be </w:t>
            </w:r>
            <w:r w:rsidR="007B73A3" w:rsidRPr="00E77B1F">
              <w:rPr>
                <w:rFonts w:eastAsiaTheme="majorEastAsia"/>
                <w:bCs/>
                <w:sz w:val="24"/>
                <w:szCs w:val="24"/>
              </w:rPr>
              <w:t>admired</w:t>
            </w:r>
          </w:p>
        </w:tc>
        <w:tc>
          <w:tcPr>
            <w:tcW w:w="3539" w:type="dxa"/>
          </w:tcPr>
          <w:p w:rsidR="00CB340B" w:rsidRPr="00E77B1F" w:rsidRDefault="00FD0F36" w:rsidP="00294AB0">
            <w:pPr>
              <w:tabs>
                <w:tab w:val="left" w:pos="1440"/>
                <w:tab w:val="left" w:pos="2970"/>
                <w:tab w:val="left" w:pos="5220"/>
                <w:tab w:val="left" w:pos="6660"/>
                <w:tab w:val="left" w:pos="7920"/>
              </w:tabs>
              <w:autoSpaceDE w:val="0"/>
              <w:autoSpaceDN w:val="0"/>
              <w:adjustRightInd w:val="0"/>
              <w:rPr>
                <w:sz w:val="24"/>
                <w:szCs w:val="24"/>
              </w:rPr>
            </w:pPr>
            <w:r w:rsidRPr="00E77B1F">
              <w:rPr>
                <w:sz w:val="24"/>
                <w:szCs w:val="24"/>
              </w:rPr>
              <w:t>second-rate</w:t>
            </w:r>
            <w:r w:rsidR="00294AB0" w:rsidRPr="00E77B1F">
              <w:rPr>
                <w:sz w:val="24"/>
                <w:szCs w:val="24"/>
              </w:rPr>
              <w:t xml:space="preserve">: </w:t>
            </w:r>
            <w:r w:rsidR="003E6FCB" w:rsidRPr="00E77B1F">
              <w:rPr>
                <w:bCs/>
                <w:sz w:val="24"/>
                <w:szCs w:val="24"/>
                <w:shd w:val="clear" w:color="auto" w:fill="FFFFFF"/>
              </w:rPr>
              <w:t>not very good</w:t>
            </w:r>
          </w:p>
        </w:tc>
      </w:tr>
      <w:tr w:rsidR="007A43F6" w:rsidRPr="00E77B1F" w:rsidTr="009426F2">
        <w:tc>
          <w:tcPr>
            <w:tcW w:w="2988" w:type="dxa"/>
          </w:tcPr>
          <w:p w:rsidR="006A19A5" w:rsidRPr="00E77B1F" w:rsidRDefault="006A19A5" w:rsidP="00E83440">
            <w:pPr>
              <w:tabs>
                <w:tab w:val="left" w:pos="1440"/>
                <w:tab w:val="left" w:pos="2970"/>
                <w:tab w:val="left" w:pos="5220"/>
                <w:tab w:val="left" w:pos="6660"/>
                <w:tab w:val="left" w:pos="7920"/>
              </w:tabs>
              <w:autoSpaceDE w:val="0"/>
              <w:autoSpaceDN w:val="0"/>
              <w:adjustRightInd w:val="0"/>
              <w:rPr>
                <w:b/>
                <w:sz w:val="24"/>
                <w:szCs w:val="24"/>
              </w:rPr>
            </w:pPr>
          </w:p>
        </w:tc>
        <w:tc>
          <w:tcPr>
            <w:tcW w:w="3150" w:type="dxa"/>
          </w:tcPr>
          <w:p w:rsidR="006A19A5" w:rsidRPr="00E77B1F" w:rsidRDefault="006A19A5" w:rsidP="00E83440">
            <w:pPr>
              <w:tabs>
                <w:tab w:val="left" w:pos="1440"/>
                <w:tab w:val="left" w:pos="2970"/>
                <w:tab w:val="left" w:pos="5220"/>
                <w:tab w:val="left" w:pos="6660"/>
                <w:tab w:val="left" w:pos="7920"/>
              </w:tabs>
              <w:autoSpaceDE w:val="0"/>
              <w:autoSpaceDN w:val="0"/>
              <w:adjustRightInd w:val="0"/>
              <w:rPr>
                <w:sz w:val="24"/>
                <w:szCs w:val="24"/>
              </w:rPr>
            </w:pPr>
            <w:r w:rsidRPr="00E77B1F">
              <w:rPr>
                <w:b/>
                <w:sz w:val="24"/>
                <w:szCs w:val="24"/>
              </w:rPr>
              <w:t>marvellous</w:t>
            </w:r>
            <w:r w:rsidR="007B73A3" w:rsidRPr="00E77B1F">
              <w:rPr>
                <w:b/>
                <w:sz w:val="24"/>
                <w:szCs w:val="24"/>
              </w:rPr>
              <w:t>:</w:t>
            </w:r>
            <w:r w:rsidR="007B73A3" w:rsidRPr="00E77B1F">
              <w:rPr>
                <w:sz w:val="24"/>
                <w:szCs w:val="24"/>
              </w:rPr>
              <w:t xml:space="preserve"> extremely good</w:t>
            </w:r>
          </w:p>
        </w:tc>
        <w:tc>
          <w:tcPr>
            <w:tcW w:w="3539" w:type="dxa"/>
          </w:tcPr>
          <w:p w:rsidR="006A19A5" w:rsidRPr="00E77B1F" w:rsidRDefault="006A19A5" w:rsidP="00E83440">
            <w:pPr>
              <w:tabs>
                <w:tab w:val="left" w:pos="1440"/>
                <w:tab w:val="left" w:pos="2970"/>
                <w:tab w:val="left" w:pos="5220"/>
                <w:tab w:val="left" w:pos="6660"/>
                <w:tab w:val="left" w:pos="7920"/>
              </w:tabs>
              <w:autoSpaceDE w:val="0"/>
              <w:autoSpaceDN w:val="0"/>
              <w:adjustRightInd w:val="0"/>
              <w:rPr>
                <w:sz w:val="24"/>
                <w:szCs w:val="24"/>
              </w:rPr>
            </w:pPr>
          </w:p>
        </w:tc>
      </w:tr>
      <w:tr w:rsidR="007A43F6" w:rsidRPr="00E77B1F" w:rsidTr="009426F2">
        <w:tc>
          <w:tcPr>
            <w:tcW w:w="2988" w:type="dxa"/>
          </w:tcPr>
          <w:p w:rsidR="006A19A5" w:rsidRPr="00E77B1F" w:rsidRDefault="006A19A5" w:rsidP="00E83440">
            <w:pPr>
              <w:tabs>
                <w:tab w:val="left" w:pos="1440"/>
                <w:tab w:val="left" w:pos="2970"/>
                <w:tab w:val="left" w:pos="5220"/>
                <w:tab w:val="left" w:pos="6660"/>
                <w:tab w:val="left" w:pos="7920"/>
              </w:tabs>
              <w:autoSpaceDE w:val="0"/>
              <w:autoSpaceDN w:val="0"/>
              <w:adjustRightInd w:val="0"/>
              <w:rPr>
                <w:b/>
                <w:sz w:val="24"/>
                <w:szCs w:val="24"/>
              </w:rPr>
            </w:pPr>
          </w:p>
        </w:tc>
        <w:tc>
          <w:tcPr>
            <w:tcW w:w="3150" w:type="dxa"/>
          </w:tcPr>
          <w:p w:rsidR="005D649B" w:rsidRPr="00E77B1F" w:rsidRDefault="006A19A5" w:rsidP="00E83440">
            <w:pPr>
              <w:tabs>
                <w:tab w:val="left" w:pos="1440"/>
                <w:tab w:val="left" w:pos="2970"/>
                <w:tab w:val="left" w:pos="5220"/>
                <w:tab w:val="left" w:pos="6660"/>
                <w:tab w:val="left" w:pos="7920"/>
              </w:tabs>
              <w:autoSpaceDE w:val="0"/>
              <w:autoSpaceDN w:val="0"/>
              <w:adjustRightInd w:val="0"/>
              <w:rPr>
                <w:bCs/>
                <w:sz w:val="24"/>
                <w:szCs w:val="24"/>
                <w:shd w:val="clear" w:color="auto" w:fill="FFFFFF"/>
              </w:rPr>
            </w:pPr>
            <w:r w:rsidRPr="00E77B1F">
              <w:rPr>
                <w:b/>
                <w:sz w:val="24"/>
                <w:szCs w:val="24"/>
              </w:rPr>
              <w:t>memorable</w:t>
            </w:r>
            <w:r w:rsidR="007B73A3" w:rsidRPr="00E77B1F">
              <w:rPr>
                <w:b/>
                <w:sz w:val="24"/>
                <w:szCs w:val="24"/>
              </w:rPr>
              <w:t xml:space="preserve">: </w:t>
            </w:r>
            <w:r w:rsidR="007B73A3" w:rsidRPr="00E77B1F">
              <w:rPr>
                <w:rStyle w:val="def-info"/>
                <w:rFonts w:eastAsiaTheme="majorEastAsia"/>
                <w:sz w:val="24"/>
                <w:szCs w:val="24"/>
                <w:shd w:val="clear" w:color="auto" w:fill="FFFFFF"/>
              </w:rPr>
              <w:t> </w:t>
            </w:r>
            <w:r w:rsidR="007B73A3" w:rsidRPr="00E77B1F">
              <w:rPr>
                <w:rFonts w:eastAsiaTheme="majorEastAsia"/>
                <w:bCs/>
                <w:sz w:val="24"/>
                <w:szCs w:val="24"/>
              </w:rPr>
              <w:t>likely</w:t>
            </w:r>
            <w:r w:rsidR="007B73A3" w:rsidRPr="00E77B1F">
              <w:rPr>
                <w:bCs/>
                <w:sz w:val="24"/>
                <w:szCs w:val="24"/>
                <w:shd w:val="clear" w:color="auto" w:fill="FFFFFF"/>
              </w:rPr>
              <w:t> to be </w:t>
            </w:r>
            <w:r w:rsidR="007B73A3" w:rsidRPr="00E77B1F">
              <w:rPr>
                <w:rFonts w:eastAsiaTheme="majorEastAsia"/>
                <w:bCs/>
                <w:sz w:val="24"/>
                <w:szCs w:val="24"/>
              </w:rPr>
              <w:t>remembered</w:t>
            </w:r>
            <w:r w:rsidR="007B73A3" w:rsidRPr="00E77B1F">
              <w:rPr>
                <w:bCs/>
                <w:sz w:val="24"/>
                <w:szCs w:val="24"/>
                <w:shd w:val="clear" w:color="auto" w:fill="FFFFFF"/>
              </w:rPr>
              <w:t> or </w:t>
            </w:r>
            <w:r w:rsidR="007B73A3" w:rsidRPr="00E77B1F">
              <w:rPr>
                <w:rFonts w:eastAsiaTheme="majorEastAsia"/>
                <w:bCs/>
                <w:sz w:val="24"/>
                <w:szCs w:val="24"/>
              </w:rPr>
              <w:t>worth</w:t>
            </w:r>
            <w:r w:rsidR="007B73A3" w:rsidRPr="00E77B1F">
              <w:rPr>
                <w:bCs/>
                <w:sz w:val="24"/>
                <w:szCs w:val="24"/>
                <w:shd w:val="clear" w:color="auto" w:fill="FFFFFF"/>
              </w:rPr>
              <w:t> </w:t>
            </w:r>
          </w:p>
          <w:p w:rsidR="006A19A5" w:rsidRPr="00E77B1F" w:rsidRDefault="007B73A3" w:rsidP="00E83440">
            <w:pPr>
              <w:tabs>
                <w:tab w:val="left" w:pos="1440"/>
                <w:tab w:val="left" w:pos="2970"/>
                <w:tab w:val="left" w:pos="5220"/>
                <w:tab w:val="left" w:pos="6660"/>
                <w:tab w:val="left" w:pos="7920"/>
              </w:tabs>
              <w:autoSpaceDE w:val="0"/>
              <w:autoSpaceDN w:val="0"/>
              <w:adjustRightInd w:val="0"/>
              <w:rPr>
                <w:sz w:val="24"/>
                <w:szCs w:val="24"/>
              </w:rPr>
            </w:pPr>
            <w:r w:rsidRPr="00E77B1F">
              <w:rPr>
                <w:rFonts w:eastAsiaTheme="majorEastAsia"/>
                <w:bCs/>
                <w:sz w:val="24"/>
                <w:szCs w:val="24"/>
              </w:rPr>
              <w:t>remembering</w:t>
            </w:r>
          </w:p>
        </w:tc>
        <w:tc>
          <w:tcPr>
            <w:tcW w:w="3539" w:type="dxa"/>
          </w:tcPr>
          <w:p w:rsidR="006A19A5" w:rsidRPr="00E77B1F" w:rsidRDefault="006A19A5" w:rsidP="00E83440">
            <w:pPr>
              <w:tabs>
                <w:tab w:val="left" w:pos="1440"/>
                <w:tab w:val="left" w:pos="2970"/>
                <w:tab w:val="left" w:pos="5220"/>
                <w:tab w:val="left" w:pos="6660"/>
                <w:tab w:val="left" w:pos="7920"/>
              </w:tabs>
              <w:autoSpaceDE w:val="0"/>
              <w:autoSpaceDN w:val="0"/>
              <w:adjustRightInd w:val="0"/>
              <w:rPr>
                <w:sz w:val="24"/>
                <w:szCs w:val="24"/>
              </w:rPr>
            </w:pPr>
          </w:p>
        </w:tc>
      </w:tr>
      <w:tr w:rsidR="007A43F6" w:rsidRPr="00E77B1F" w:rsidTr="009426F2">
        <w:tc>
          <w:tcPr>
            <w:tcW w:w="2988" w:type="dxa"/>
          </w:tcPr>
          <w:p w:rsidR="006A19A5" w:rsidRPr="00E77B1F" w:rsidRDefault="006A19A5" w:rsidP="00E83440">
            <w:pPr>
              <w:tabs>
                <w:tab w:val="left" w:pos="1440"/>
                <w:tab w:val="left" w:pos="2970"/>
                <w:tab w:val="left" w:pos="5220"/>
                <w:tab w:val="left" w:pos="6660"/>
                <w:tab w:val="left" w:pos="7920"/>
              </w:tabs>
              <w:autoSpaceDE w:val="0"/>
              <w:autoSpaceDN w:val="0"/>
              <w:adjustRightInd w:val="0"/>
              <w:rPr>
                <w:b/>
                <w:sz w:val="24"/>
                <w:szCs w:val="24"/>
              </w:rPr>
            </w:pPr>
          </w:p>
        </w:tc>
        <w:tc>
          <w:tcPr>
            <w:tcW w:w="3150" w:type="dxa"/>
          </w:tcPr>
          <w:p w:rsidR="006A19A5" w:rsidRPr="00E77B1F" w:rsidRDefault="006A19A5" w:rsidP="00E83440">
            <w:pPr>
              <w:tabs>
                <w:tab w:val="left" w:pos="1440"/>
                <w:tab w:val="left" w:pos="2970"/>
                <w:tab w:val="left" w:pos="5220"/>
                <w:tab w:val="left" w:pos="6660"/>
                <w:tab w:val="left" w:pos="7920"/>
              </w:tabs>
              <w:autoSpaceDE w:val="0"/>
              <w:autoSpaceDN w:val="0"/>
              <w:adjustRightInd w:val="0"/>
              <w:rPr>
                <w:sz w:val="24"/>
                <w:szCs w:val="24"/>
              </w:rPr>
            </w:pPr>
            <w:r w:rsidRPr="00E77B1F">
              <w:rPr>
                <w:b/>
                <w:sz w:val="24"/>
                <w:szCs w:val="24"/>
              </w:rPr>
              <w:t>out of this world</w:t>
            </w:r>
            <w:r w:rsidR="007B73A3" w:rsidRPr="00E77B1F">
              <w:rPr>
                <w:b/>
                <w:sz w:val="24"/>
                <w:szCs w:val="24"/>
              </w:rPr>
              <w:t xml:space="preserve">: </w:t>
            </w:r>
            <w:r w:rsidR="007B73A3" w:rsidRPr="00E77B1F">
              <w:rPr>
                <w:sz w:val="24"/>
                <w:szCs w:val="24"/>
              </w:rPr>
              <w:t>extremely good</w:t>
            </w:r>
          </w:p>
        </w:tc>
        <w:tc>
          <w:tcPr>
            <w:tcW w:w="3539" w:type="dxa"/>
          </w:tcPr>
          <w:p w:rsidR="006A19A5" w:rsidRPr="00E77B1F" w:rsidRDefault="006A19A5" w:rsidP="00E83440">
            <w:pPr>
              <w:tabs>
                <w:tab w:val="left" w:pos="1440"/>
                <w:tab w:val="left" w:pos="2970"/>
                <w:tab w:val="left" w:pos="5220"/>
                <w:tab w:val="left" w:pos="6660"/>
                <w:tab w:val="left" w:pos="7920"/>
              </w:tabs>
              <w:autoSpaceDE w:val="0"/>
              <w:autoSpaceDN w:val="0"/>
              <w:adjustRightInd w:val="0"/>
              <w:rPr>
                <w:sz w:val="24"/>
                <w:szCs w:val="24"/>
              </w:rPr>
            </w:pPr>
          </w:p>
        </w:tc>
      </w:tr>
      <w:tr w:rsidR="007A43F6" w:rsidRPr="00E77B1F" w:rsidTr="009426F2">
        <w:tc>
          <w:tcPr>
            <w:tcW w:w="2988" w:type="dxa"/>
          </w:tcPr>
          <w:p w:rsidR="006A19A5" w:rsidRPr="00E77B1F" w:rsidRDefault="006A19A5" w:rsidP="00E83440">
            <w:pPr>
              <w:tabs>
                <w:tab w:val="left" w:pos="1440"/>
                <w:tab w:val="left" w:pos="2970"/>
                <w:tab w:val="left" w:pos="5220"/>
                <w:tab w:val="left" w:pos="6660"/>
                <w:tab w:val="left" w:pos="7920"/>
              </w:tabs>
              <w:autoSpaceDE w:val="0"/>
              <w:autoSpaceDN w:val="0"/>
              <w:adjustRightInd w:val="0"/>
              <w:rPr>
                <w:b/>
                <w:sz w:val="24"/>
                <w:szCs w:val="24"/>
              </w:rPr>
            </w:pPr>
          </w:p>
        </w:tc>
        <w:tc>
          <w:tcPr>
            <w:tcW w:w="3150" w:type="dxa"/>
          </w:tcPr>
          <w:p w:rsidR="006A19A5" w:rsidRPr="00E77B1F" w:rsidRDefault="006A19A5" w:rsidP="00E83440">
            <w:pPr>
              <w:tabs>
                <w:tab w:val="left" w:pos="1440"/>
                <w:tab w:val="left" w:pos="2970"/>
                <w:tab w:val="left" w:pos="5220"/>
                <w:tab w:val="left" w:pos="6660"/>
                <w:tab w:val="left" w:pos="7920"/>
              </w:tabs>
              <w:autoSpaceDE w:val="0"/>
              <w:autoSpaceDN w:val="0"/>
              <w:adjustRightInd w:val="0"/>
              <w:rPr>
                <w:sz w:val="24"/>
                <w:szCs w:val="24"/>
              </w:rPr>
            </w:pPr>
            <w:r w:rsidRPr="00E77B1F">
              <w:rPr>
                <w:b/>
                <w:sz w:val="24"/>
                <w:szCs w:val="24"/>
              </w:rPr>
              <w:t>outstanding</w:t>
            </w:r>
            <w:r w:rsidR="007B73A3" w:rsidRPr="00E77B1F">
              <w:rPr>
                <w:b/>
                <w:sz w:val="24"/>
                <w:szCs w:val="24"/>
              </w:rPr>
              <w:t>:</w:t>
            </w:r>
            <w:r w:rsidR="007B73A3" w:rsidRPr="00E77B1F">
              <w:rPr>
                <w:sz w:val="24"/>
                <w:szCs w:val="24"/>
              </w:rPr>
              <w:t xml:space="preserve"> </w:t>
            </w:r>
            <w:r w:rsidR="007B73A3" w:rsidRPr="00E77B1F">
              <w:rPr>
                <w:rStyle w:val="def-info"/>
                <w:rFonts w:eastAsiaTheme="majorEastAsia"/>
                <w:sz w:val="24"/>
                <w:szCs w:val="24"/>
                <w:shd w:val="clear" w:color="auto" w:fill="FFFFFF"/>
              </w:rPr>
              <w:t> </w:t>
            </w:r>
            <w:r w:rsidR="007B73A3" w:rsidRPr="00E77B1F">
              <w:rPr>
                <w:rFonts w:eastAsiaTheme="majorEastAsia"/>
                <w:bCs/>
                <w:sz w:val="24"/>
                <w:szCs w:val="24"/>
              </w:rPr>
              <w:t>clearly</w:t>
            </w:r>
            <w:r w:rsidR="007B73A3" w:rsidRPr="00E77B1F">
              <w:rPr>
                <w:bCs/>
                <w:sz w:val="24"/>
                <w:szCs w:val="24"/>
                <w:shd w:val="clear" w:color="auto" w:fill="FFFFFF"/>
              </w:rPr>
              <w:t> very much </w:t>
            </w:r>
            <w:r w:rsidR="007B73A3" w:rsidRPr="00E77B1F">
              <w:rPr>
                <w:rFonts w:eastAsiaTheme="majorEastAsia"/>
                <w:bCs/>
                <w:sz w:val="24"/>
                <w:szCs w:val="24"/>
              </w:rPr>
              <w:t>better</w:t>
            </w:r>
            <w:r w:rsidR="007B73A3" w:rsidRPr="00E77B1F">
              <w:rPr>
                <w:bCs/>
                <w:sz w:val="24"/>
                <w:szCs w:val="24"/>
                <w:shd w:val="clear" w:color="auto" w:fill="FFFFFF"/>
              </w:rPr>
              <w:t> than what is </w:t>
            </w:r>
            <w:r w:rsidR="007B73A3" w:rsidRPr="00E77B1F">
              <w:rPr>
                <w:rFonts w:eastAsiaTheme="majorEastAsia"/>
                <w:bCs/>
                <w:sz w:val="24"/>
                <w:szCs w:val="24"/>
              </w:rPr>
              <w:t>usual</w:t>
            </w:r>
          </w:p>
        </w:tc>
        <w:tc>
          <w:tcPr>
            <w:tcW w:w="3539" w:type="dxa"/>
          </w:tcPr>
          <w:p w:rsidR="006A19A5" w:rsidRPr="00E77B1F" w:rsidRDefault="006A19A5" w:rsidP="00E83440">
            <w:pPr>
              <w:tabs>
                <w:tab w:val="left" w:pos="1440"/>
                <w:tab w:val="left" w:pos="2970"/>
                <w:tab w:val="left" w:pos="5220"/>
                <w:tab w:val="left" w:pos="6660"/>
                <w:tab w:val="left" w:pos="7920"/>
              </w:tabs>
              <w:autoSpaceDE w:val="0"/>
              <w:autoSpaceDN w:val="0"/>
              <w:adjustRightInd w:val="0"/>
              <w:rPr>
                <w:sz w:val="24"/>
                <w:szCs w:val="24"/>
              </w:rPr>
            </w:pPr>
          </w:p>
        </w:tc>
      </w:tr>
      <w:tr w:rsidR="007A43F6" w:rsidRPr="00E77B1F" w:rsidTr="009426F2">
        <w:tc>
          <w:tcPr>
            <w:tcW w:w="2988" w:type="dxa"/>
          </w:tcPr>
          <w:p w:rsidR="006A19A5" w:rsidRPr="00E77B1F" w:rsidRDefault="006A19A5" w:rsidP="00E83440">
            <w:pPr>
              <w:tabs>
                <w:tab w:val="left" w:pos="1440"/>
                <w:tab w:val="left" w:pos="2970"/>
                <w:tab w:val="left" w:pos="5220"/>
                <w:tab w:val="left" w:pos="6660"/>
                <w:tab w:val="left" w:pos="7920"/>
              </w:tabs>
              <w:autoSpaceDE w:val="0"/>
              <w:autoSpaceDN w:val="0"/>
              <w:adjustRightInd w:val="0"/>
              <w:rPr>
                <w:b/>
                <w:sz w:val="24"/>
                <w:szCs w:val="24"/>
              </w:rPr>
            </w:pPr>
          </w:p>
        </w:tc>
        <w:tc>
          <w:tcPr>
            <w:tcW w:w="3150" w:type="dxa"/>
          </w:tcPr>
          <w:p w:rsidR="006A19A5" w:rsidRPr="00E77B1F" w:rsidRDefault="006A19A5" w:rsidP="007B73A3">
            <w:pPr>
              <w:tabs>
                <w:tab w:val="left" w:pos="1440"/>
                <w:tab w:val="left" w:pos="2970"/>
                <w:tab w:val="left" w:pos="5220"/>
                <w:tab w:val="left" w:pos="6660"/>
                <w:tab w:val="left" w:pos="7920"/>
              </w:tabs>
              <w:autoSpaceDE w:val="0"/>
              <w:autoSpaceDN w:val="0"/>
              <w:adjustRightInd w:val="0"/>
              <w:rPr>
                <w:sz w:val="24"/>
                <w:szCs w:val="24"/>
              </w:rPr>
            </w:pPr>
            <w:r w:rsidRPr="00E77B1F">
              <w:rPr>
                <w:b/>
                <w:sz w:val="24"/>
                <w:szCs w:val="24"/>
              </w:rPr>
              <w:t>remarkable</w:t>
            </w:r>
            <w:r w:rsidR="007B73A3" w:rsidRPr="00E77B1F">
              <w:rPr>
                <w:b/>
                <w:sz w:val="24"/>
                <w:szCs w:val="24"/>
              </w:rPr>
              <w:t xml:space="preserve">: </w:t>
            </w:r>
            <w:r w:rsidR="007B73A3" w:rsidRPr="00E77B1F">
              <w:rPr>
                <w:sz w:val="24"/>
                <w:szCs w:val="24"/>
              </w:rPr>
              <w:t>U</w:t>
            </w:r>
            <w:r w:rsidR="007B73A3" w:rsidRPr="00E77B1F">
              <w:rPr>
                <w:rFonts w:eastAsiaTheme="majorEastAsia"/>
                <w:bCs/>
                <w:sz w:val="24"/>
                <w:szCs w:val="24"/>
              </w:rPr>
              <w:t>nusual</w:t>
            </w:r>
            <w:r w:rsidR="007B73A3" w:rsidRPr="00E77B1F">
              <w:rPr>
                <w:bCs/>
                <w:sz w:val="24"/>
                <w:szCs w:val="24"/>
                <w:shd w:val="clear" w:color="auto" w:fill="FFFFFF"/>
              </w:rPr>
              <w:t> or </w:t>
            </w:r>
            <w:r w:rsidR="007B73A3" w:rsidRPr="00E77B1F">
              <w:rPr>
                <w:rFonts w:eastAsiaTheme="majorEastAsia"/>
                <w:bCs/>
                <w:sz w:val="24"/>
                <w:szCs w:val="24"/>
              </w:rPr>
              <w:t>special</w:t>
            </w:r>
            <w:r w:rsidR="007B73A3" w:rsidRPr="00E77B1F">
              <w:rPr>
                <w:bCs/>
                <w:sz w:val="24"/>
                <w:szCs w:val="24"/>
                <w:shd w:val="clear" w:color="auto" w:fill="FFFFFF"/>
              </w:rPr>
              <w:t> and </w:t>
            </w:r>
            <w:r w:rsidR="007B73A3" w:rsidRPr="00E77B1F">
              <w:rPr>
                <w:rFonts w:eastAsiaTheme="majorEastAsia"/>
                <w:bCs/>
                <w:sz w:val="24"/>
                <w:szCs w:val="24"/>
              </w:rPr>
              <w:t>therefore</w:t>
            </w:r>
            <w:r w:rsidR="007B73A3" w:rsidRPr="00E77B1F">
              <w:rPr>
                <w:bCs/>
                <w:sz w:val="24"/>
                <w:szCs w:val="24"/>
                <w:shd w:val="clear" w:color="auto" w:fill="FFFFFF"/>
              </w:rPr>
              <w:t> </w:t>
            </w:r>
            <w:r w:rsidR="007B73A3" w:rsidRPr="00E77B1F">
              <w:rPr>
                <w:rFonts w:eastAsiaTheme="majorEastAsia"/>
                <w:bCs/>
                <w:sz w:val="24"/>
                <w:szCs w:val="24"/>
              </w:rPr>
              <w:t>surprising</w:t>
            </w:r>
            <w:r w:rsidR="007B73A3" w:rsidRPr="00E77B1F">
              <w:rPr>
                <w:bCs/>
                <w:sz w:val="24"/>
                <w:szCs w:val="24"/>
                <w:shd w:val="clear" w:color="auto" w:fill="FFFFFF"/>
              </w:rPr>
              <w:t> and </w:t>
            </w:r>
            <w:r w:rsidR="007B73A3" w:rsidRPr="00E77B1F">
              <w:rPr>
                <w:rFonts w:eastAsiaTheme="majorEastAsia"/>
                <w:bCs/>
                <w:sz w:val="24"/>
                <w:szCs w:val="24"/>
              </w:rPr>
              <w:t>worth</w:t>
            </w:r>
            <w:r w:rsidR="007B73A3" w:rsidRPr="00E77B1F">
              <w:rPr>
                <w:bCs/>
                <w:sz w:val="24"/>
                <w:szCs w:val="24"/>
                <w:shd w:val="clear" w:color="auto" w:fill="FFFFFF"/>
              </w:rPr>
              <w:t> </w:t>
            </w:r>
            <w:r w:rsidR="007B73A3" w:rsidRPr="00E77B1F">
              <w:rPr>
                <w:rFonts w:eastAsiaTheme="majorEastAsia"/>
                <w:bCs/>
                <w:sz w:val="24"/>
                <w:szCs w:val="24"/>
              </w:rPr>
              <w:t>mentioning</w:t>
            </w:r>
          </w:p>
        </w:tc>
        <w:tc>
          <w:tcPr>
            <w:tcW w:w="3539" w:type="dxa"/>
          </w:tcPr>
          <w:p w:rsidR="006A19A5" w:rsidRPr="00E77B1F" w:rsidRDefault="006A19A5" w:rsidP="00E83440">
            <w:pPr>
              <w:tabs>
                <w:tab w:val="left" w:pos="1440"/>
                <w:tab w:val="left" w:pos="2970"/>
                <w:tab w:val="left" w:pos="5220"/>
                <w:tab w:val="left" w:pos="6660"/>
                <w:tab w:val="left" w:pos="7920"/>
              </w:tabs>
              <w:autoSpaceDE w:val="0"/>
              <w:autoSpaceDN w:val="0"/>
              <w:adjustRightInd w:val="0"/>
              <w:rPr>
                <w:sz w:val="24"/>
                <w:szCs w:val="24"/>
              </w:rPr>
            </w:pPr>
          </w:p>
        </w:tc>
      </w:tr>
      <w:tr w:rsidR="007A43F6" w:rsidRPr="00E77B1F" w:rsidTr="009426F2">
        <w:tc>
          <w:tcPr>
            <w:tcW w:w="2988" w:type="dxa"/>
          </w:tcPr>
          <w:p w:rsidR="006A19A5" w:rsidRPr="00E77B1F" w:rsidRDefault="006A19A5" w:rsidP="00E83440">
            <w:pPr>
              <w:tabs>
                <w:tab w:val="left" w:pos="1440"/>
                <w:tab w:val="left" w:pos="2970"/>
                <w:tab w:val="left" w:pos="5220"/>
                <w:tab w:val="left" w:pos="6660"/>
                <w:tab w:val="left" w:pos="7920"/>
              </w:tabs>
              <w:autoSpaceDE w:val="0"/>
              <w:autoSpaceDN w:val="0"/>
              <w:adjustRightInd w:val="0"/>
              <w:rPr>
                <w:b/>
                <w:sz w:val="24"/>
                <w:szCs w:val="24"/>
              </w:rPr>
            </w:pPr>
          </w:p>
        </w:tc>
        <w:tc>
          <w:tcPr>
            <w:tcW w:w="3150" w:type="dxa"/>
          </w:tcPr>
          <w:p w:rsidR="006A19A5" w:rsidRPr="00E77B1F" w:rsidRDefault="006A19A5" w:rsidP="00E83440">
            <w:pPr>
              <w:tabs>
                <w:tab w:val="left" w:pos="1440"/>
                <w:tab w:val="left" w:pos="2970"/>
                <w:tab w:val="left" w:pos="5220"/>
                <w:tab w:val="left" w:pos="6660"/>
                <w:tab w:val="left" w:pos="7920"/>
              </w:tabs>
              <w:autoSpaceDE w:val="0"/>
              <w:autoSpaceDN w:val="0"/>
              <w:adjustRightInd w:val="0"/>
              <w:rPr>
                <w:sz w:val="24"/>
                <w:szCs w:val="24"/>
              </w:rPr>
            </w:pPr>
            <w:r w:rsidRPr="00E77B1F">
              <w:rPr>
                <w:b/>
                <w:sz w:val="24"/>
                <w:szCs w:val="24"/>
              </w:rPr>
              <w:t>sensational</w:t>
            </w:r>
            <w:r w:rsidR="007B73A3" w:rsidRPr="00E77B1F">
              <w:rPr>
                <w:b/>
                <w:sz w:val="24"/>
                <w:szCs w:val="24"/>
              </w:rPr>
              <w:t>:</w:t>
            </w:r>
            <w:r w:rsidR="007B73A3" w:rsidRPr="00E77B1F">
              <w:rPr>
                <w:sz w:val="24"/>
                <w:szCs w:val="24"/>
              </w:rPr>
              <w:t xml:space="preserve"> </w:t>
            </w:r>
            <w:r w:rsidR="007B73A3" w:rsidRPr="00E77B1F">
              <w:rPr>
                <w:bCs/>
                <w:sz w:val="24"/>
                <w:szCs w:val="24"/>
                <w:shd w:val="clear" w:color="auto" w:fill="FFFFFF"/>
              </w:rPr>
              <w:t>very good, </w:t>
            </w:r>
            <w:r w:rsidR="007B73A3" w:rsidRPr="00E77B1F">
              <w:rPr>
                <w:rFonts w:eastAsiaTheme="majorEastAsia"/>
                <w:bCs/>
                <w:sz w:val="24"/>
                <w:szCs w:val="24"/>
              </w:rPr>
              <w:t>exciting</w:t>
            </w:r>
            <w:r w:rsidR="007B73A3" w:rsidRPr="00E77B1F">
              <w:rPr>
                <w:bCs/>
                <w:sz w:val="24"/>
                <w:szCs w:val="24"/>
                <w:shd w:val="clear" w:color="auto" w:fill="FFFFFF"/>
              </w:rPr>
              <w:t>, or </w:t>
            </w:r>
            <w:r w:rsidR="007B73A3" w:rsidRPr="00E77B1F">
              <w:rPr>
                <w:rFonts w:eastAsiaTheme="majorEastAsia"/>
                <w:bCs/>
                <w:sz w:val="24"/>
                <w:szCs w:val="24"/>
              </w:rPr>
              <w:t>unusual</w:t>
            </w:r>
          </w:p>
        </w:tc>
        <w:tc>
          <w:tcPr>
            <w:tcW w:w="3539" w:type="dxa"/>
          </w:tcPr>
          <w:p w:rsidR="006A19A5" w:rsidRPr="00E77B1F" w:rsidRDefault="006A19A5" w:rsidP="00E83440">
            <w:pPr>
              <w:tabs>
                <w:tab w:val="left" w:pos="1440"/>
                <w:tab w:val="left" w:pos="2970"/>
                <w:tab w:val="left" w:pos="5220"/>
                <w:tab w:val="left" w:pos="6660"/>
                <w:tab w:val="left" w:pos="7920"/>
              </w:tabs>
              <w:autoSpaceDE w:val="0"/>
              <w:autoSpaceDN w:val="0"/>
              <w:adjustRightInd w:val="0"/>
              <w:rPr>
                <w:sz w:val="24"/>
                <w:szCs w:val="24"/>
              </w:rPr>
            </w:pPr>
          </w:p>
        </w:tc>
      </w:tr>
      <w:tr w:rsidR="007A43F6" w:rsidRPr="00E77B1F" w:rsidTr="009426F2">
        <w:tc>
          <w:tcPr>
            <w:tcW w:w="2988" w:type="dxa"/>
          </w:tcPr>
          <w:p w:rsidR="006A19A5" w:rsidRPr="00E77B1F" w:rsidRDefault="006A19A5" w:rsidP="00E83440">
            <w:pPr>
              <w:tabs>
                <w:tab w:val="left" w:pos="1440"/>
                <w:tab w:val="left" w:pos="2970"/>
                <w:tab w:val="left" w:pos="5220"/>
                <w:tab w:val="left" w:pos="6660"/>
                <w:tab w:val="left" w:pos="7920"/>
              </w:tabs>
              <w:autoSpaceDE w:val="0"/>
              <w:autoSpaceDN w:val="0"/>
              <w:adjustRightInd w:val="0"/>
              <w:rPr>
                <w:b/>
                <w:sz w:val="24"/>
                <w:szCs w:val="24"/>
              </w:rPr>
            </w:pPr>
          </w:p>
        </w:tc>
        <w:tc>
          <w:tcPr>
            <w:tcW w:w="3150" w:type="dxa"/>
          </w:tcPr>
          <w:p w:rsidR="006A19A5" w:rsidRPr="00E77B1F" w:rsidRDefault="006A19A5" w:rsidP="00E83440">
            <w:pPr>
              <w:tabs>
                <w:tab w:val="left" w:pos="1440"/>
                <w:tab w:val="left" w:pos="2970"/>
                <w:tab w:val="left" w:pos="5220"/>
                <w:tab w:val="left" w:pos="6660"/>
                <w:tab w:val="left" w:pos="7920"/>
              </w:tabs>
              <w:autoSpaceDE w:val="0"/>
              <w:autoSpaceDN w:val="0"/>
              <w:adjustRightInd w:val="0"/>
              <w:rPr>
                <w:sz w:val="24"/>
                <w:szCs w:val="24"/>
              </w:rPr>
            </w:pPr>
            <w:r w:rsidRPr="00E77B1F">
              <w:rPr>
                <w:b/>
                <w:sz w:val="24"/>
                <w:szCs w:val="24"/>
              </w:rPr>
              <w:t>special</w:t>
            </w:r>
            <w:r w:rsidR="007B73A3" w:rsidRPr="00E77B1F">
              <w:rPr>
                <w:b/>
                <w:sz w:val="24"/>
                <w:szCs w:val="24"/>
              </w:rPr>
              <w:t xml:space="preserve">: </w:t>
            </w:r>
            <w:r w:rsidR="007B73A3" w:rsidRPr="00E77B1F">
              <w:rPr>
                <w:bCs/>
                <w:sz w:val="24"/>
                <w:szCs w:val="24"/>
                <w:shd w:val="clear" w:color="auto" w:fill="FFFFFF"/>
              </w:rPr>
              <w:t>not </w:t>
            </w:r>
            <w:r w:rsidR="007B73A3" w:rsidRPr="00E77B1F">
              <w:rPr>
                <w:rFonts w:eastAsiaTheme="majorEastAsia"/>
                <w:bCs/>
                <w:sz w:val="24"/>
                <w:szCs w:val="24"/>
              </w:rPr>
              <w:t>ordinary</w:t>
            </w:r>
            <w:r w:rsidR="007B73A3" w:rsidRPr="00E77B1F">
              <w:rPr>
                <w:bCs/>
                <w:sz w:val="24"/>
                <w:szCs w:val="24"/>
                <w:shd w:val="clear" w:color="auto" w:fill="FFFFFF"/>
              </w:rPr>
              <w:t> or </w:t>
            </w:r>
            <w:r w:rsidR="007B73A3" w:rsidRPr="00E77B1F">
              <w:rPr>
                <w:rFonts w:eastAsiaTheme="majorEastAsia"/>
                <w:bCs/>
                <w:sz w:val="24"/>
                <w:szCs w:val="24"/>
              </w:rPr>
              <w:t>usual</w:t>
            </w:r>
          </w:p>
        </w:tc>
        <w:tc>
          <w:tcPr>
            <w:tcW w:w="3539" w:type="dxa"/>
          </w:tcPr>
          <w:p w:rsidR="006A19A5" w:rsidRPr="00E77B1F" w:rsidRDefault="006A19A5" w:rsidP="00E83440">
            <w:pPr>
              <w:tabs>
                <w:tab w:val="left" w:pos="1440"/>
                <w:tab w:val="left" w:pos="2970"/>
                <w:tab w:val="left" w:pos="5220"/>
                <w:tab w:val="left" w:pos="6660"/>
                <w:tab w:val="left" w:pos="7920"/>
              </w:tabs>
              <w:autoSpaceDE w:val="0"/>
              <w:autoSpaceDN w:val="0"/>
              <w:adjustRightInd w:val="0"/>
              <w:rPr>
                <w:sz w:val="24"/>
                <w:szCs w:val="24"/>
              </w:rPr>
            </w:pPr>
          </w:p>
        </w:tc>
      </w:tr>
      <w:tr w:rsidR="007A43F6" w:rsidRPr="00E77B1F" w:rsidTr="009426F2">
        <w:tc>
          <w:tcPr>
            <w:tcW w:w="2988" w:type="dxa"/>
          </w:tcPr>
          <w:p w:rsidR="006A19A5" w:rsidRPr="00E77B1F" w:rsidRDefault="006A19A5" w:rsidP="00E83440">
            <w:pPr>
              <w:tabs>
                <w:tab w:val="left" w:pos="1440"/>
                <w:tab w:val="left" w:pos="2970"/>
                <w:tab w:val="left" w:pos="5220"/>
                <w:tab w:val="left" w:pos="6660"/>
                <w:tab w:val="left" w:pos="7920"/>
              </w:tabs>
              <w:autoSpaceDE w:val="0"/>
              <w:autoSpaceDN w:val="0"/>
              <w:adjustRightInd w:val="0"/>
              <w:rPr>
                <w:b/>
                <w:sz w:val="24"/>
                <w:szCs w:val="24"/>
              </w:rPr>
            </w:pPr>
          </w:p>
        </w:tc>
        <w:tc>
          <w:tcPr>
            <w:tcW w:w="3150" w:type="dxa"/>
          </w:tcPr>
          <w:p w:rsidR="006A19A5" w:rsidRPr="00E77B1F" w:rsidRDefault="006A19A5" w:rsidP="00E83440">
            <w:pPr>
              <w:tabs>
                <w:tab w:val="left" w:pos="1440"/>
                <w:tab w:val="left" w:pos="2970"/>
                <w:tab w:val="left" w:pos="5220"/>
                <w:tab w:val="left" w:pos="6660"/>
                <w:tab w:val="left" w:pos="7920"/>
              </w:tabs>
              <w:autoSpaceDE w:val="0"/>
              <w:autoSpaceDN w:val="0"/>
              <w:adjustRightInd w:val="0"/>
              <w:rPr>
                <w:sz w:val="24"/>
                <w:szCs w:val="24"/>
              </w:rPr>
            </w:pPr>
            <w:r w:rsidRPr="00E77B1F">
              <w:rPr>
                <w:b/>
                <w:sz w:val="24"/>
                <w:szCs w:val="24"/>
              </w:rPr>
              <w:t>splendid</w:t>
            </w:r>
            <w:r w:rsidR="007B73A3" w:rsidRPr="00E77B1F">
              <w:rPr>
                <w:b/>
                <w:sz w:val="24"/>
                <w:szCs w:val="24"/>
              </w:rPr>
              <w:t>:</w:t>
            </w:r>
            <w:r w:rsidR="007B73A3" w:rsidRPr="00E77B1F">
              <w:rPr>
                <w:sz w:val="24"/>
                <w:szCs w:val="24"/>
              </w:rPr>
              <w:t xml:space="preserve"> </w:t>
            </w:r>
            <w:r w:rsidR="007B73A3" w:rsidRPr="00E77B1F">
              <w:rPr>
                <w:rFonts w:eastAsiaTheme="majorEastAsia"/>
                <w:bCs/>
                <w:sz w:val="24"/>
                <w:szCs w:val="24"/>
              </w:rPr>
              <w:t>excellent</w:t>
            </w:r>
            <w:r w:rsidR="007B73A3" w:rsidRPr="00E77B1F">
              <w:rPr>
                <w:bCs/>
                <w:sz w:val="24"/>
                <w:szCs w:val="24"/>
                <w:shd w:val="clear" w:color="auto" w:fill="FFFFFF"/>
              </w:rPr>
              <w:t>, or </w:t>
            </w:r>
            <w:r w:rsidR="007B73A3" w:rsidRPr="00E77B1F">
              <w:rPr>
                <w:rFonts w:eastAsiaTheme="majorEastAsia"/>
                <w:bCs/>
                <w:sz w:val="24"/>
                <w:szCs w:val="24"/>
              </w:rPr>
              <w:t>beautiful</w:t>
            </w:r>
            <w:r w:rsidR="007B73A3" w:rsidRPr="00E77B1F">
              <w:rPr>
                <w:bCs/>
                <w:sz w:val="24"/>
                <w:szCs w:val="24"/>
                <w:shd w:val="clear" w:color="auto" w:fill="FFFFFF"/>
              </w:rPr>
              <w:t> and </w:t>
            </w:r>
            <w:r w:rsidR="007B73A3" w:rsidRPr="00E77B1F">
              <w:rPr>
                <w:rFonts w:eastAsiaTheme="majorEastAsia"/>
                <w:bCs/>
                <w:sz w:val="24"/>
                <w:szCs w:val="24"/>
              </w:rPr>
              <w:t>impressive</w:t>
            </w:r>
          </w:p>
        </w:tc>
        <w:tc>
          <w:tcPr>
            <w:tcW w:w="3539" w:type="dxa"/>
          </w:tcPr>
          <w:p w:rsidR="006A19A5" w:rsidRPr="00E77B1F" w:rsidRDefault="006A19A5" w:rsidP="00E83440">
            <w:pPr>
              <w:tabs>
                <w:tab w:val="left" w:pos="1440"/>
                <w:tab w:val="left" w:pos="2970"/>
                <w:tab w:val="left" w:pos="5220"/>
                <w:tab w:val="left" w:pos="6660"/>
                <w:tab w:val="left" w:pos="7920"/>
              </w:tabs>
              <w:autoSpaceDE w:val="0"/>
              <w:autoSpaceDN w:val="0"/>
              <w:adjustRightInd w:val="0"/>
              <w:rPr>
                <w:sz w:val="24"/>
                <w:szCs w:val="24"/>
              </w:rPr>
            </w:pPr>
          </w:p>
        </w:tc>
      </w:tr>
      <w:tr w:rsidR="007A43F6" w:rsidRPr="00E77B1F" w:rsidTr="009426F2">
        <w:tc>
          <w:tcPr>
            <w:tcW w:w="2988" w:type="dxa"/>
          </w:tcPr>
          <w:p w:rsidR="006A19A5" w:rsidRPr="00E77B1F" w:rsidRDefault="006A19A5" w:rsidP="00E83440">
            <w:pPr>
              <w:tabs>
                <w:tab w:val="left" w:pos="1440"/>
                <w:tab w:val="left" w:pos="2970"/>
                <w:tab w:val="left" w:pos="5220"/>
                <w:tab w:val="left" w:pos="6660"/>
                <w:tab w:val="left" w:pos="7920"/>
              </w:tabs>
              <w:autoSpaceDE w:val="0"/>
              <w:autoSpaceDN w:val="0"/>
              <w:adjustRightInd w:val="0"/>
              <w:rPr>
                <w:b/>
                <w:sz w:val="24"/>
                <w:szCs w:val="24"/>
              </w:rPr>
            </w:pPr>
          </w:p>
        </w:tc>
        <w:tc>
          <w:tcPr>
            <w:tcW w:w="3150" w:type="dxa"/>
          </w:tcPr>
          <w:p w:rsidR="006A19A5" w:rsidRPr="00E77B1F" w:rsidRDefault="006A19A5" w:rsidP="00E83440">
            <w:pPr>
              <w:tabs>
                <w:tab w:val="left" w:pos="1440"/>
                <w:tab w:val="left" w:pos="2970"/>
                <w:tab w:val="left" w:pos="5220"/>
                <w:tab w:val="left" w:pos="6660"/>
                <w:tab w:val="left" w:pos="7920"/>
              </w:tabs>
              <w:autoSpaceDE w:val="0"/>
              <w:autoSpaceDN w:val="0"/>
              <w:adjustRightInd w:val="0"/>
              <w:rPr>
                <w:sz w:val="24"/>
                <w:szCs w:val="24"/>
              </w:rPr>
            </w:pPr>
            <w:r w:rsidRPr="00E77B1F">
              <w:rPr>
                <w:b/>
                <w:sz w:val="24"/>
                <w:szCs w:val="24"/>
              </w:rPr>
              <w:t>superb</w:t>
            </w:r>
            <w:r w:rsidR="007B73A3" w:rsidRPr="00E77B1F">
              <w:rPr>
                <w:b/>
                <w:sz w:val="24"/>
                <w:szCs w:val="24"/>
              </w:rPr>
              <w:t>:</w:t>
            </w:r>
            <w:r w:rsidR="007B73A3" w:rsidRPr="00E77B1F">
              <w:rPr>
                <w:sz w:val="24"/>
                <w:szCs w:val="24"/>
              </w:rPr>
              <w:t xml:space="preserve"> </w:t>
            </w:r>
            <w:r w:rsidR="007B73A3" w:rsidRPr="00E77B1F">
              <w:rPr>
                <w:bCs/>
                <w:sz w:val="24"/>
                <w:szCs w:val="24"/>
                <w:shd w:val="clear" w:color="auto" w:fill="FFFFFF"/>
              </w:rPr>
              <w:t>of </w:t>
            </w:r>
            <w:r w:rsidR="007B73A3" w:rsidRPr="00E77B1F">
              <w:rPr>
                <w:rFonts w:eastAsiaTheme="majorEastAsia"/>
                <w:bCs/>
                <w:sz w:val="24"/>
                <w:szCs w:val="24"/>
              </w:rPr>
              <w:t>excellent</w:t>
            </w:r>
            <w:r w:rsidR="007B73A3" w:rsidRPr="00E77B1F">
              <w:rPr>
                <w:bCs/>
                <w:sz w:val="24"/>
                <w:szCs w:val="24"/>
                <w:shd w:val="clear" w:color="auto" w:fill="FFFFFF"/>
              </w:rPr>
              <w:t> </w:t>
            </w:r>
            <w:r w:rsidR="007B73A3" w:rsidRPr="00E77B1F">
              <w:rPr>
                <w:rFonts w:eastAsiaTheme="majorEastAsia"/>
                <w:bCs/>
                <w:sz w:val="24"/>
                <w:szCs w:val="24"/>
              </w:rPr>
              <w:t>quality</w:t>
            </w:r>
            <w:r w:rsidR="007B73A3" w:rsidRPr="00E77B1F">
              <w:rPr>
                <w:bCs/>
                <w:sz w:val="24"/>
                <w:szCs w:val="24"/>
                <w:shd w:val="clear" w:color="auto" w:fill="FFFFFF"/>
              </w:rPr>
              <w:t>; very </w:t>
            </w:r>
            <w:r w:rsidR="007B73A3" w:rsidRPr="00E77B1F">
              <w:rPr>
                <w:rFonts w:eastAsiaTheme="majorEastAsia"/>
                <w:bCs/>
                <w:sz w:val="24"/>
                <w:szCs w:val="24"/>
              </w:rPr>
              <w:t>great</w:t>
            </w:r>
          </w:p>
        </w:tc>
        <w:tc>
          <w:tcPr>
            <w:tcW w:w="3539" w:type="dxa"/>
          </w:tcPr>
          <w:p w:rsidR="006A19A5" w:rsidRPr="00E77B1F" w:rsidRDefault="006A19A5" w:rsidP="00E83440">
            <w:pPr>
              <w:tabs>
                <w:tab w:val="left" w:pos="1440"/>
                <w:tab w:val="left" w:pos="2970"/>
                <w:tab w:val="left" w:pos="5220"/>
                <w:tab w:val="left" w:pos="6660"/>
                <w:tab w:val="left" w:pos="7920"/>
              </w:tabs>
              <w:autoSpaceDE w:val="0"/>
              <w:autoSpaceDN w:val="0"/>
              <w:adjustRightInd w:val="0"/>
              <w:rPr>
                <w:sz w:val="24"/>
                <w:szCs w:val="24"/>
              </w:rPr>
            </w:pPr>
          </w:p>
        </w:tc>
      </w:tr>
      <w:tr w:rsidR="007A43F6" w:rsidRPr="00E77B1F" w:rsidTr="009426F2">
        <w:tc>
          <w:tcPr>
            <w:tcW w:w="2988" w:type="dxa"/>
          </w:tcPr>
          <w:p w:rsidR="006A19A5" w:rsidRPr="00E77B1F" w:rsidRDefault="006A19A5" w:rsidP="00E83440">
            <w:pPr>
              <w:tabs>
                <w:tab w:val="left" w:pos="1440"/>
                <w:tab w:val="left" w:pos="2970"/>
                <w:tab w:val="left" w:pos="5220"/>
                <w:tab w:val="left" w:pos="6660"/>
                <w:tab w:val="left" w:pos="7920"/>
              </w:tabs>
              <w:autoSpaceDE w:val="0"/>
              <w:autoSpaceDN w:val="0"/>
              <w:adjustRightInd w:val="0"/>
              <w:rPr>
                <w:b/>
                <w:sz w:val="24"/>
                <w:szCs w:val="24"/>
              </w:rPr>
            </w:pPr>
          </w:p>
        </w:tc>
        <w:tc>
          <w:tcPr>
            <w:tcW w:w="3150" w:type="dxa"/>
          </w:tcPr>
          <w:p w:rsidR="006A19A5" w:rsidRPr="00E77B1F" w:rsidRDefault="006A19A5" w:rsidP="00E83440">
            <w:pPr>
              <w:tabs>
                <w:tab w:val="left" w:pos="1440"/>
                <w:tab w:val="left" w:pos="2970"/>
                <w:tab w:val="left" w:pos="5220"/>
                <w:tab w:val="left" w:pos="6660"/>
                <w:tab w:val="left" w:pos="7920"/>
              </w:tabs>
              <w:autoSpaceDE w:val="0"/>
              <w:autoSpaceDN w:val="0"/>
              <w:adjustRightInd w:val="0"/>
              <w:rPr>
                <w:sz w:val="24"/>
                <w:szCs w:val="24"/>
              </w:rPr>
            </w:pPr>
            <w:r w:rsidRPr="00E77B1F">
              <w:rPr>
                <w:b/>
                <w:sz w:val="24"/>
                <w:szCs w:val="24"/>
              </w:rPr>
              <w:t>tremendous</w:t>
            </w:r>
            <w:r w:rsidR="007B73A3" w:rsidRPr="00E77B1F">
              <w:rPr>
                <w:b/>
                <w:sz w:val="24"/>
                <w:szCs w:val="24"/>
              </w:rPr>
              <w:t>:</w:t>
            </w:r>
            <w:r w:rsidR="007B73A3" w:rsidRPr="00E77B1F">
              <w:rPr>
                <w:sz w:val="24"/>
                <w:szCs w:val="24"/>
              </w:rPr>
              <w:t xml:space="preserve"> </w:t>
            </w:r>
            <w:r w:rsidR="007B73A3" w:rsidRPr="00E77B1F">
              <w:rPr>
                <w:bCs/>
                <w:sz w:val="24"/>
                <w:szCs w:val="24"/>
                <w:shd w:val="clear" w:color="auto" w:fill="FFFFFF"/>
              </w:rPr>
              <w:t>very </w:t>
            </w:r>
            <w:r w:rsidR="007B73A3" w:rsidRPr="00E77B1F">
              <w:rPr>
                <w:rFonts w:eastAsiaTheme="majorEastAsia"/>
                <w:bCs/>
                <w:sz w:val="24"/>
                <w:szCs w:val="24"/>
              </w:rPr>
              <w:t>great</w:t>
            </w:r>
            <w:r w:rsidR="007B73A3" w:rsidRPr="00E77B1F">
              <w:rPr>
                <w:bCs/>
                <w:sz w:val="24"/>
                <w:szCs w:val="24"/>
                <w:shd w:val="clear" w:color="auto" w:fill="FFFFFF"/>
              </w:rPr>
              <w:t> in </w:t>
            </w:r>
            <w:r w:rsidR="007B73A3" w:rsidRPr="00E77B1F">
              <w:rPr>
                <w:rFonts w:eastAsiaTheme="majorEastAsia"/>
                <w:bCs/>
                <w:sz w:val="24"/>
                <w:szCs w:val="24"/>
              </w:rPr>
              <w:t>amount</w:t>
            </w:r>
            <w:r w:rsidR="007B73A3" w:rsidRPr="00E77B1F">
              <w:rPr>
                <w:bCs/>
                <w:sz w:val="24"/>
                <w:szCs w:val="24"/>
                <w:shd w:val="clear" w:color="auto" w:fill="FFFFFF"/>
              </w:rPr>
              <w:t> or </w:t>
            </w:r>
            <w:r w:rsidR="007B73A3" w:rsidRPr="00E77B1F">
              <w:rPr>
                <w:rFonts w:eastAsiaTheme="majorEastAsia"/>
                <w:bCs/>
                <w:sz w:val="24"/>
                <w:szCs w:val="24"/>
              </w:rPr>
              <w:t>level</w:t>
            </w:r>
            <w:r w:rsidR="007B73A3" w:rsidRPr="00E77B1F">
              <w:rPr>
                <w:bCs/>
                <w:sz w:val="24"/>
                <w:szCs w:val="24"/>
                <w:shd w:val="clear" w:color="auto" w:fill="FFFFFF"/>
              </w:rPr>
              <w:t>, or </w:t>
            </w:r>
            <w:r w:rsidR="007B73A3" w:rsidRPr="00E77B1F">
              <w:rPr>
                <w:rFonts w:eastAsiaTheme="majorEastAsia"/>
                <w:bCs/>
                <w:sz w:val="24"/>
                <w:szCs w:val="24"/>
              </w:rPr>
              <w:t>extremely</w:t>
            </w:r>
            <w:r w:rsidR="00F7156C" w:rsidRPr="00E77B1F">
              <w:rPr>
                <w:bCs/>
                <w:sz w:val="24"/>
                <w:szCs w:val="24"/>
                <w:shd w:val="clear" w:color="auto" w:fill="FFFFFF"/>
              </w:rPr>
              <w:t> good</w:t>
            </w:r>
          </w:p>
        </w:tc>
        <w:tc>
          <w:tcPr>
            <w:tcW w:w="3539" w:type="dxa"/>
          </w:tcPr>
          <w:p w:rsidR="006A19A5" w:rsidRPr="00E77B1F" w:rsidRDefault="006A19A5" w:rsidP="00E83440">
            <w:pPr>
              <w:tabs>
                <w:tab w:val="left" w:pos="1440"/>
                <w:tab w:val="left" w:pos="2970"/>
                <w:tab w:val="left" w:pos="5220"/>
                <w:tab w:val="left" w:pos="6660"/>
                <w:tab w:val="left" w:pos="7920"/>
              </w:tabs>
              <w:autoSpaceDE w:val="0"/>
              <w:autoSpaceDN w:val="0"/>
              <w:adjustRightInd w:val="0"/>
              <w:rPr>
                <w:sz w:val="24"/>
                <w:szCs w:val="24"/>
              </w:rPr>
            </w:pPr>
          </w:p>
        </w:tc>
      </w:tr>
      <w:tr w:rsidR="007A43F6" w:rsidRPr="00E77B1F" w:rsidTr="009426F2">
        <w:tc>
          <w:tcPr>
            <w:tcW w:w="2988" w:type="dxa"/>
          </w:tcPr>
          <w:p w:rsidR="006A19A5" w:rsidRPr="00E77B1F" w:rsidRDefault="006A19A5" w:rsidP="00E83440">
            <w:pPr>
              <w:tabs>
                <w:tab w:val="left" w:pos="1440"/>
                <w:tab w:val="left" w:pos="2970"/>
                <w:tab w:val="left" w:pos="5220"/>
                <w:tab w:val="left" w:pos="6660"/>
                <w:tab w:val="left" w:pos="7920"/>
              </w:tabs>
              <w:autoSpaceDE w:val="0"/>
              <w:autoSpaceDN w:val="0"/>
              <w:adjustRightInd w:val="0"/>
              <w:rPr>
                <w:b/>
                <w:sz w:val="24"/>
                <w:szCs w:val="24"/>
              </w:rPr>
            </w:pPr>
          </w:p>
        </w:tc>
        <w:tc>
          <w:tcPr>
            <w:tcW w:w="3150" w:type="dxa"/>
          </w:tcPr>
          <w:p w:rsidR="006A19A5" w:rsidRPr="00E77B1F" w:rsidRDefault="006A19A5" w:rsidP="00E83440">
            <w:pPr>
              <w:tabs>
                <w:tab w:val="left" w:pos="1440"/>
                <w:tab w:val="left" w:pos="2970"/>
                <w:tab w:val="left" w:pos="5220"/>
                <w:tab w:val="left" w:pos="6660"/>
                <w:tab w:val="left" w:pos="7920"/>
              </w:tabs>
              <w:autoSpaceDE w:val="0"/>
              <w:autoSpaceDN w:val="0"/>
              <w:adjustRightInd w:val="0"/>
              <w:rPr>
                <w:sz w:val="24"/>
                <w:szCs w:val="24"/>
              </w:rPr>
            </w:pPr>
            <w:r w:rsidRPr="00E77B1F">
              <w:rPr>
                <w:b/>
                <w:sz w:val="24"/>
                <w:szCs w:val="24"/>
              </w:rPr>
              <w:t>wonderful</w:t>
            </w:r>
            <w:r w:rsidR="007B73A3" w:rsidRPr="00E77B1F">
              <w:rPr>
                <w:b/>
                <w:sz w:val="24"/>
                <w:szCs w:val="24"/>
              </w:rPr>
              <w:t>:</w:t>
            </w:r>
            <w:r w:rsidR="007B73A3" w:rsidRPr="00E77B1F">
              <w:rPr>
                <w:sz w:val="24"/>
                <w:szCs w:val="24"/>
              </w:rPr>
              <w:t xml:space="preserve"> </w:t>
            </w:r>
            <w:r w:rsidR="007B73A3" w:rsidRPr="00E77B1F">
              <w:rPr>
                <w:rFonts w:eastAsiaTheme="majorEastAsia"/>
                <w:bCs/>
                <w:sz w:val="24"/>
                <w:szCs w:val="24"/>
              </w:rPr>
              <w:t>extremely</w:t>
            </w:r>
            <w:r w:rsidR="00F7156C" w:rsidRPr="00E77B1F">
              <w:rPr>
                <w:bCs/>
                <w:sz w:val="24"/>
                <w:szCs w:val="24"/>
                <w:shd w:val="clear" w:color="auto" w:fill="FFFFFF"/>
              </w:rPr>
              <w:t> good</w:t>
            </w:r>
          </w:p>
        </w:tc>
        <w:tc>
          <w:tcPr>
            <w:tcW w:w="3539" w:type="dxa"/>
          </w:tcPr>
          <w:p w:rsidR="006A19A5" w:rsidRPr="00E77B1F" w:rsidRDefault="006A19A5" w:rsidP="00E83440">
            <w:pPr>
              <w:tabs>
                <w:tab w:val="left" w:pos="1440"/>
                <w:tab w:val="left" w:pos="2970"/>
                <w:tab w:val="left" w:pos="5220"/>
                <w:tab w:val="left" w:pos="6660"/>
                <w:tab w:val="left" w:pos="7920"/>
              </w:tabs>
              <w:autoSpaceDE w:val="0"/>
              <w:autoSpaceDN w:val="0"/>
              <w:adjustRightInd w:val="0"/>
              <w:rPr>
                <w:sz w:val="24"/>
                <w:szCs w:val="24"/>
              </w:rPr>
            </w:pPr>
          </w:p>
        </w:tc>
      </w:tr>
    </w:tbl>
    <w:p w:rsidR="006D3D1D" w:rsidRPr="00E77B1F" w:rsidRDefault="006D3D1D" w:rsidP="00E83440">
      <w:pPr>
        <w:tabs>
          <w:tab w:val="left" w:pos="1440"/>
          <w:tab w:val="left" w:pos="2970"/>
          <w:tab w:val="left" w:pos="5220"/>
          <w:tab w:val="left" w:pos="6660"/>
          <w:tab w:val="left" w:pos="7920"/>
        </w:tabs>
        <w:autoSpaceDE w:val="0"/>
        <w:autoSpaceDN w:val="0"/>
        <w:adjustRightInd w:val="0"/>
        <w:rPr>
          <w:sz w:val="24"/>
          <w:szCs w:val="24"/>
        </w:rPr>
      </w:pPr>
    </w:p>
    <w:sectPr w:rsidR="006D3D1D" w:rsidRPr="00E77B1F" w:rsidSect="00E82D79">
      <w:footerReference w:type="default" r:id="rId7"/>
      <w:pgSz w:w="11909" w:h="16834" w:code="9"/>
      <w:pgMar w:top="1555" w:right="1166" w:bottom="274" w:left="1282" w:header="0" w:footer="1973"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A5C8A" w:rsidRDefault="005A5C8A" w:rsidP="00C52E78">
      <w:r>
        <w:separator/>
      </w:r>
    </w:p>
  </w:endnote>
  <w:endnote w:type="continuationSeparator" w:id="1">
    <w:p w:rsidR="005A5C8A" w:rsidRDefault="005A5C8A" w:rsidP="00C52E7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774219"/>
      <w:docPartObj>
        <w:docPartGallery w:val="Page Numbers (Bottom of Page)"/>
        <w:docPartUnique/>
      </w:docPartObj>
    </w:sdtPr>
    <w:sdtContent>
      <w:p w:rsidR="00181DD2" w:rsidRDefault="00181DD2">
        <w:pPr>
          <w:pStyle w:val="Footer"/>
          <w:jc w:val="center"/>
        </w:pPr>
        <w:r w:rsidRPr="00181DD2">
          <w:rPr>
            <w:b/>
          </w:rPr>
          <w:t xml:space="preserve">SchEMS – BCA (English) - </w:t>
        </w:r>
        <w:r w:rsidR="00BB1399" w:rsidRPr="00181DD2">
          <w:rPr>
            <w:b/>
          </w:rPr>
          <w:fldChar w:fldCharType="begin"/>
        </w:r>
        <w:r w:rsidRPr="00181DD2">
          <w:rPr>
            <w:b/>
          </w:rPr>
          <w:instrText xml:space="preserve"> PAGE   \* MERGEFORMAT </w:instrText>
        </w:r>
        <w:r w:rsidR="00BB1399" w:rsidRPr="00181DD2">
          <w:rPr>
            <w:b/>
          </w:rPr>
          <w:fldChar w:fldCharType="separate"/>
        </w:r>
        <w:r w:rsidR="0006477E">
          <w:rPr>
            <w:b/>
            <w:noProof/>
          </w:rPr>
          <w:t>6</w:t>
        </w:r>
        <w:r w:rsidR="00BB1399" w:rsidRPr="00181DD2">
          <w:rPr>
            <w:b/>
          </w:rPr>
          <w:fldChar w:fldCharType="end"/>
        </w:r>
      </w:p>
    </w:sdtContent>
  </w:sdt>
  <w:p w:rsidR="00290525" w:rsidRDefault="00290525">
    <w:pPr>
      <w:spacing w:line="0" w:lineRule="atLeast"/>
      <w:rPr>
        <w:sz w:val="0"/>
        <w:szCs w:val="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A5C8A" w:rsidRDefault="005A5C8A" w:rsidP="00C52E78">
      <w:r>
        <w:separator/>
      </w:r>
    </w:p>
  </w:footnote>
  <w:footnote w:type="continuationSeparator" w:id="1">
    <w:p w:rsidR="005A5C8A" w:rsidRDefault="005A5C8A" w:rsidP="00C52E7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03467"/>
    <w:multiLevelType w:val="hybridMultilevel"/>
    <w:tmpl w:val="33966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D51728"/>
    <w:multiLevelType w:val="hybridMultilevel"/>
    <w:tmpl w:val="437A2B48"/>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
    <w:nsid w:val="01FA6FB2"/>
    <w:multiLevelType w:val="hybridMultilevel"/>
    <w:tmpl w:val="AC606B70"/>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37221F7"/>
    <w:multiLevelType w:val="hybridMultilevel"/>
    <w:tmpl w:val="814499A4"/>
    <w:lvl w:ilvl="0" w:tplc="BCCEACAA">
      <w:start w:val="1"/>
      <w:numFmt w:val="decimal"/>
      <w:lvlText w:val="%1."/>
      <w:lvlJc w:val="left"/>
      <w:pPr>
        <w:ind w:left="634" w:hanging="360"/>
      </w:pPr>
      <w:rPr>
        <w:rFonts w:hint="default"/>
      </w:rPr>
    </w:lvl>
    <w:lvl w:ilvl="1" w:tplc="04090019" w:tentative="1">
      <w:start w:val="1"/>
      <w:numFmt w:val="lowerLetter"/>
      <w:lvlText w:val="%2."/>
      <w:lvlJc w:val="left"/>
      <w:pPr>
        <w:ind w:left="1354" w:hanging="360"/>
      </w:pPr>
    </w:lvl>
    <w:lvl w:ilvl="2" w:tplc="0409001B" w:tentative="1">
      <w:start w:val="1"/>
      <w:numFmt w:val="lowerRoman"/>
      <w:lvlText w:val="%3."/>
      <w:lvlJc w:val="right"/>
      <w:pPr>
        <w:ind w:left="2074" w:hanging="180"/>
      </w:pPr>
    </w:lvl>
    <w:lvl w:ilvl="3" w:tplc="0409000F" w:tentative="1">
      <w:start w:val="1"/>
      <w:numFmt w:val="decimal"/>
      <w:lvlText w:val="%4."/>
      <w:lvlJc w:val="left"/>
      <w:pPr>
        <w:ind w:left="2794" w:hanging="360"/>
      </w:pPr>
    </w:lvl>
    <w:lvl w:ilvl="4" w:tplc="04090019" w:tentative="1">
      <w:start w:val="1"/>
      <w:numFmt w:val="lowerLetter"/>
      <w:lvlText w:val="%5."/>
      <w:lvlJc w:val="left"/>
      <w:pPr>
        <w:ind w:left="3514" w:hanging="360"/>
      </w:pPr>
    </w:lvl>
    <w:lvl w:ilvl="5" w:tplc="0409001B" w:tentative="1">
      <w:start w:val="1"/>
      <w:numFmt w:val="lowerRoman"/>
      <w:lvlText w:val="%6."/>
      <w:lvlJc w:val="right"/>
      <w:pPr>
        <w:ind w:left="4234" w:hanging="180"/>
      </w:pPr>
    </w:lvl>
    <w:lvl w:ilvl="6" w:tplc="0409000F" w:tentative="1">
      <w:start w:val="1"/>
      <w:numFmt w:val="decimal"/>
      <w:lvlText w:val="%7."/>
      <w:lvlJc w:val="left"/>
      <w:pPr>
        <w:ind w:left="4954" w:hanging="360"/>
      </w:pPr>
    </w:lvl>
    <w:lvl w:ilvl="7" w:tplc="04090019" w:tentative="1">
      <w:start w:val="1"/>
      <w:numFmt w:val="lowerLetter"/>
      <w:lvlText w:val="%8."/>
      <w:lvlJc w:val="left"/>
      <w:pPr>
        <w:ind w:left="5674" w:hanging="360"/>
      </w:pPr>
    </w:lvl>
    <w:lvl w:ilvl="8" w:tplc="0409001B" w:tentative="1">
      <w:start w:val="1"/>
      <w:numFmt w:val="lowerRoman"/>
      <w:lvlText w:val="%9."/>
      <w:lvlJc w:val="right"/>
      <w:pPr>
        <w:ind w:left="6394" w:hanging="180"/>
      </w:pPr>
    </w:lvl>
  </w:abstractNum>
  <w:abstractNum w:abstractNumId="4">
    <w:nsid w:val="14721E03"/>
    <w:multiLevelType w:val="hybridMultilevel"/>
    <w:tmpl w:val="3EA22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C500EB"/>
    <w:multiLevelType w:val="hybridMultilevel"/>
    <w:tmpl w:val="814499A4"/>
    <w:lvl w:ilvl="0" w:tplc="BCCEACAA">
      <w:start w:val="1"/>
      <w:numFmt w:val="decimal"/>
      <w:lvlText w:val="%1."/>
      <w:lvlJc w:val="left"/>
      <w:pPr>
        <w:ind w:left="634" w:hanging="360"/>
      </w:pPr>
      <w:rPr>
        <w:rFonts w:hint="default"/>
      </w:rPr>
    </w:lvl>
    <w:lvl w:ilvl="1" w:tplc="04090019" w:tentative="1">
      <w:start w:val="1"/>
      <w:numFmt w:val="lowerLetter"/>
      <w:lvlText w:val="%2."/>
      <w:lvlJc w:val="left"/>
      <w:pPr>
        <w:ind w:left="1354" w:hanging="360"/>
      </w:pPr>
    </w:lvl>
    <w:lvl w:ilvl="2" w:tplc="0409001B" w:tentative="1">
      <w:start w:val="1"/>
      <w:numFmt w:val="lowerRoman"/>
      <w:lvlText w:val="%3."/>
      <w:lvlJc w:val="right"/>
      <w:pPr>
        <w:ind w:left="2074" w:hanging="180"/>
      </w:pPr>
    </w:lvl>
    <w:lvl w:ilvl="3" w:tplc="0409000F" w:tentative="1">
      <w:start w:val="1"/>
      <w:numFmt w:val="decimal"/>
      <w:lvlText w:val="%4."/>
      <w:lvlJc w:val="left"/>
      <w:pPr>
        <w:ind w:left="2794" w:hanging="360"/>
      </w:pPr>
    </w:lvl>
    <w:lvl w:ilvl="4" w:tplc="04090019" w:tentative="1">
      <w:start w:val="1"/>
      <w:numFmt w:val="lowerLetter"/>
      <w:lvlText w:val="%5."/>
      <w:lvlJc w:val="left"/>
      <w:pPr>
        <w:ind w:left="3514" w:hanging="360"/>
      </w:pPr>
    </w:lvl>
    <w:lvl w:ilvl="5" w:tplc="0409001B" w:tentative="1">
      <w:start w:val="1"/>
      <w:numFmt w:val="lowerRoman"/>
      <w:lvlText w:val="%6."/>
      <w:lvlJc w:val="right"/>
      <w:pPr>
        <w:ind w:left="4234" w:hanging="180"/>
      </w:pPr>
    </w:lvl>
    <w:lvl w:ilvl="6" w:tplc="0409000F" w:tentative="1">
      <w:start w:val="1"/>
      <w:numFmt w:val="decimal"/>
      <w:lvlText w:val="%7."/>
      <w:lvlJc w:val="left"/>
      <w:pPr>
        <w:ind w:left="4954" w:hanging="360"/>
      </w:pPr>
    </w:lvl>
    <w:lvl w:ilvl="7" w:tplc="04090019" w:tentative="1">
      <w:start w:val="1"/>
      <w:numFmt w:val="lowerLetter"/>
      <w:lvlText w:val="%8."/>
      <w:lvlJc w:val="left"/>
      <w:pPr>
        <w:ind w:left="5674" w:hanging="360"/>
      </w:pPr>
    </w:lvl>
    <w:lvl w:ilvl="8" w:tplc="0409001B" w:tentative="1">
      <w:start w:val="1"/>
      <w:numFmt w:val="lowerRoman"/>
      <w:lvlText w:val="%9."/>
      <w:lvlJc w:val="right"/>
      <w:pPr>
        <w:ind w:left="6394" w:hanging="180"/>
      </w:pPr>
    </w:lvl>
  </w:abstractNum>
  <w:abstractNum w:abstractNumId="6">
    <w:nsid w:val="2D362485"/>
    <w:multiLevelType w:val="hybridMultilevel"/>
    <w:tmpl w:val="C026231A"/>
    <w:lvl w:ilvl="0" w:tplc="23CC9D08">
      <w:start w:val="1"/>
      <w:numFmt w:val="decimal"/>
      <w:lvlText w:val="%1."/>
      <w:lvlJc w:val="left"/>
      <w:pPr>
        <w:ind w:left="479" w:hanging="360"/>
      </w:pPr>
      <w:rPr>
        <w:rFonts w:hint="default"/>
      </w:rPr>
    </w:lvl>
    <w:lvl w:ilvl="1" w:tplc="04090019" w:tentative="1">
      <w:start w:val="1"/>
      <w:numFmt w:val="lowerLetter"/>
      <w:lvlText w:val="%2."/>
      <w:lvlJc w:val="left"/>
      <w:pPr>
        <w:ind w:left="1199" w:hanging="360"/>
      </w:pPr>
    </w:lvl>
    <w:lvl w:ilvl="2" w:tplc="0409001B" w:tentative="1">
      <w:start w:val="1"/>
      <w:numFmt w:val="lowerRoman"/>
      <w:lvlText w:val="%3."/>
      <w:lvlJc w:val="right"/>
      <w:pPr>
        <w:ind w:left="1919" w:hanging="180"/>
      </w:pPr>
    </w:lvl>
    <w:lvl w:ilvl="3" w:tplc="0409000F" w:tentative="1">
      <w:start w:val="1"/>
      <w:numFmt w:val="decimal"/>
      <w:lvlText w:val="%4."/>
      <w:lvlJc w:val="left"/>
      <w:pPr>
        <w:ind w:left="2639" w:hanging="360"/>
      </w:pPr>
    </w:lvl>
    <w:lvl w:ilvl="4" w:tplc="04090019" w:tentative="1">
      <w:start w:val="1"/>
      <w:numFmt w:val="lowerLetter"/>
      <w:lvlText w:val="%5."/>
      <w:lvlJc w:val="left"/>
      <w:pPr>
        <w:ind w:left="3359" w:hanging="360"/>
      </w:pPr>
    </w:lvl>
    <w:lvl w:ilvl="5" w:tplc="0409001B" w:tentative="1">
      <w:start w:val="1"/>
      <w:numFmt w:val="lowerRoman"/>
      <w:lvlText w:val="%6."/>
      <w:lvlJc w:val="right"/>
      <w:pPr>
        <w:ind w:left="4079" w:hanging="180"/>
      </w:pPr>
    </w:lvl>
    <w:lvl w:ilvl="6" w:tplc="0409000F" w:tentative="1">
      <w:start w:val="1"/>
      <w:numFmt w:val="decimal"/>
      <w:lvlText w:val="%7."/>
      <w:lvlJc w:val="left"/>
      <w:pPr>
        <w:ind w:left="4799" w:hanging="360"/>
      </w:pPr>
    </w:lvl>
    <w:lvl w:ilvl="7" w:tplc="04090019" w:tentative="1">
      <w:start w:val="1"/>
      <w:numFmt w:val="lowerLetter"/>
      <w:lvlText w:val="%8."/>
      <w:lvlJc w:val="left"/>
      <w:pPr>
        <w:ind w:left="5519" w:hanging="360"/>
      </w:pPr>
    </w:lvl>
    <w:lvl w:ilvl="8" w:tplc="0409001B" w:tentative="1">
      <w:start w:val="1"/>
      <w:numFmt w:val="lowerRoman"/>
      <w:lvlText w:val="%9."/>
      <w:lvlJc w:val="right"/>
      <w:pPr>
        <w:ind w:left="6239" w:hanging="180"/>
      </w:pPr>
    </w:lvl>
  </w:abstractNum>
  <w:abstractNum w:abstractNumId="7">
    <w:nsid w:val="34EA2BD0"/>
    <w:multiLevelType w:val="hybridMultilevel"/>
    <w:tmpl w:val="96629942"/>
    <w:lvl w:ilvl="0" w:tplc="A3E40E64">
      <w:start w:val="1"/>
      <w:numFmt w:val="upperLetter"/>
      <w:lvlText w:val="%1."/>
      <w:lvlJc w:val="left"/>
      <w:pPr>
        <w:ind w:left="599" w:hanging="360"/>
      </w:pPr>
      <w:rPr>
        <w:rFonts w:hint="default"/>
      </w:rPr>
    </w:lvl>
    <w:lvl w:ilvl="1" w:tplc="04090019" w:tentative="1">
      <w:start w:val="1"/>
      <w:numFmt w:val="lowerLetter"/>
      <w:lvlText w:val="%2."/>
      <w:lvlJc w:val="left"/>
      <w:pPr>
        <w:ind w:left="1319" w:hanging="360"/>
      </w:pPr>
    </w:lvl>
    <w:lvl w:ilvl="2" w:tplc="0409001B" w:tentative="1">
      <w:start w:val="1"/>
      <w:numFmt w:val="lowerRoman"/>
      <w:lvlText w:val="%3."/>
      <w:lvlJc w:val="right"/>
      <w:pPr>
        <w:ind w:left="2039" w:hanging="180"/>
      </w:pPr>
    </w:lvl>
    <w:lvl w:ilvl="3" w:tplc="0409000F" w:tentative="1">
      <w:start w:val="1"/>
      <w:numFmt w:val="decimal"/>
      <w:lvlText w:val="%4."/>
      <w:lvlJc w:val="left"/>
      <w:pPr>
        <w:ind w:left="2759" w:hanging="360"/>
      </w:pPr>
    </w:lvl>
    <w:lvl w:ilvl="4" w:tplc="04090019" w:tentative="1">
      <w:start w:val="1"/>
      <w:numFmt w:val="lowerLetter"/>
      <w:lvlText w:val="%5."/>
      <w:lvlJc w:val="left"/>
      <w:pPr>
        <w:ind w:left="3479" w:hanging="360"/>
      </w:pPr>
    </w:lvl>
    <w:lvl w:ilvl="5" w:tplc="0409001B" w:tentative="1">
      <w:start w:val="1"/>
      <w:numFmt w:val="lowerRoman"/>
      <w:lvlText w:val="%6."/>
      <w:lvlJc w:val="right"/>
      <w:pPr>
        <w:ind w:left="4199" w:hanging="180"/>
      </w:pPr>
    </w:lvl>
    <w:lvl w:ilvl="6" w:tplc="0409000F" w:tentative="1">
      <w:start w:val="1"/>
      <w:numFmt w:val="decimal"/>
      <w:lvlText w:val="%7."/>
      <w:lvlJc w:val="left"/>
      <w:pPr>
        <w:ind w:left="4919" w:hanging="360"/>
      </w:pPr>
    </w:lvl>
    <w:lvl w:ilvl="7" w:tplc="04090019" w:tentative="1">
      <w:start w:val="1"/>
      <w:numFmt w:val="lowerLetter"/>
      <w:lvlText w:val="%8."/>
      <w:lvlJc w:val="left"/>
      <w:pPr>
        <w:ind w:left="5639" w:hanging="360"/>
      </w:pPr>
    </w:lvl>
    <w:lvl w:ilvl="8" w:tplc="0409001B" w:tentative="1">
      <w:start w:val="1"/>
      <w:numFmt w:val="lowerRoman"/>
      <w:lvlText w:val="%9."/>
      <w:lvlJc w:val="right"/>
      <w:pPr>
        <w:ind w:left="6359" w:hanging="180"/>
      </w:pPr>
    </w:lvl>
  </w:abstractNum>
  <w:abstractNum w:abstractNumId="8">
    <w:nsid w:val="352926A0"/>
    <w:multiLevelType w:val="hybridMultilevel"/>
    <w:tmpl w:val="AF9EB60C"/>
    <w:lvl w:ilvl="0" w:tplc="753AB9A6">
      <w:start w:val="1"/>
      <w:numFmt w:val="decimal"/>
      <w:lvlText w:val="%1."/>
      <w:lvlJc w:val="left"/>
      <w:pPr>
        <w:ind w:left="360" w:hanging="360"/>
      </w:pPr>
      <w:rPr>
        <w:rFonts w:eastAsiaTheme="minorEastAsia"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38474C5A"/>
    <w:multiLevelType w:val="hybridMultilevel"/>
    <w:tmpl w:val="AC7A3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B8F6FEA"/>
    <w:multiLevelType w:val="hybridMultilevel"/>
    <w:tmpl w:val="8BEC4572"/>
    <w:lvl w:ilvl="0" w:tplc="BCCEACAA">
      <w:start w:val="1"/>
      <w:numFmt w:val="decimal"/>
      <w:lvlText w:val="%1."/>
      <w:lvlJc w:val="left"/>
      <w:pPr>
        <w:ind w:left="634" w:hanging="360"/>
      </w:pPr>
      <w:rPr>
        <w:rFonts w:hint="default"/>
      </w:rPr>
    </w:lvl>
    <w:lvl w:ilvl="1" w:tplc="B124285A">
      <w:numFmt w:val="bullet"/>
      <w:lvlText w:val="•"/>
      <w:lvlJc w:val="left"/>
      <w:pPr>
        <w:ind w:left="1354" w:hanging="360"/>
      </w:pPr>
      <w:rPr>
        <w:rFonts w:ascii="Arial" w:eastAsia="Times New Roman" w:hAnsi="Arial" w:cs="Arial" w:hint="default"/>
      </w:rPr>
    </w:lvl>
    <w:lvl w:ilvl="2" w:tplc="0409001B" w:tentative="1">
      <w:start w:val="1"/>
      <w:numFmt w:val="lowerRoman"/>
      <w:lvlText w:val="%3."/>
      <w:lvlJc w:val="right"/>
      <w:pPr>
        <w:ind w:left="2074" w:hanging="180"/>
      </w:pPr>
    </w:lvl>
    <w:lvl w:ilvl="3" w:tplc="0409000F" w:tentative="1">
      <w:start w:val="1"/>
      <w:numFmt w:val="decimal"/>
      <w:lvlText w:val="%4."/>
      <w:lvlJc w:val="left"/>
      <w:pPr>
        <w:ind w:left="2794" w:hanging="360"/>
      </w:pPr>
    </w:lvl>
    <w:lvl w:ilvl="4" w:tplc="04090019" w:tentative="1">
      <w:start w:val="1"/>
      <w:numFmt w:val="lowerLetter"/>
      <w:lvlText w:val="%5."/>
      <w:lvlJc w:val="left"/>
      <w:pPr>
        <w:ind w:left="3514" w:hanging="360"/>
      </w:pPr>
    </w:lvl>
    <w:lvl w:ilvl="5" w:tplc="0409001B" w:tentative="1">
      <w:start w:val="1"/>
      <w:numFmt w:val="lowerRoman"/>
      <w:lvlText w:val="%6."/>
      <w:lvlJc w:val="right"/>
      <w:pPr>
        <w:ind w:left="4234" w:hanging="180"/>
      </w:pPr>
    </w:lvl>
    <w:lvl w:ilvl="6" w:tplc="0409000F" w:tentative="1">
      <w:start w:val="1"/>
      <w:numFmt w:val="decimal"/>
      <w:lvlText w:val="%7."/>
      <w:lvlJc w:val="left"/>
      <w:pPr>
        <w:ind w:left="4954" w:hanging="360"/>
      </w:pPr>
    </w:lvl>
    <w:lvl w:ilvl="7" w:tplc="04090019" w:tentative="1">
      <w:start w:val="1"/>
      <w:numFmt w:val="lowerLetter"/>
      <w:lvlText w:val="%8."/>
      <w:lvlJc w:val="left"/>
      <w:pPr>
        <w:ind w:left="5674" w:hanging="360"/>
      </w:pPr>
    </w:lvl>
    <w:lvl w:ilvl="8" w:tplc="0409001B" w:tentative="1">
      <w:start w:val="1"/>
      <w:numFmt w:val="lowerRoman"/>
      <w:lvlText w:val="%9."/>
      <w:lvlJc w:val="right"/>
      <w:pPr>
        <w:ind w:left="6394" w:hanging="180"/>
      </w:pPr>
    </w:lvl>
  </w:abstractNum>
  <w:abstractNum w:abstractNumId="11">
    <w:nsid w:val="5274007A"/>
    <w:multiLevelType w:val="hybridMultilevel"/>
    <w:tmpl w:val="5CB4F734"/>
    <w:lvl w:ilvl="0" w:tplc="44444080">
      <w:start w:val="1"/>
      <w:numFmt w:val="decimal"/>
      <w:lvlText w:val="%1."/>
      <w:lvlJc w:val="left"/>
      <w:pPr>
        <w:ind w:left="994" w:hanging="360"/>
      </w:pPr>
      <w:rPr>
        <w:rFonts w:hint="default"/>
      </w:rPr>
    </w:lvl>
    <w:lvl w:ilvl="1" w:tplc="04090019" w:tentative="1">
      <w:start w:val="1"/>
      <w:numFmt w:val="lowerLetter"/>
      <w:lvlText w:val="%2."/>
      <w:lvlJc w:val="left"/>
      <w:pPr>
        <w:ind w:left="1714" w:hanging="360"/>
      </w:pPr>
    </w:lvl>
    <w:lvl w:ilvl="2" w:tplc="0409001B" w:tentative="1">
      <w:start w:val="1"/>
      <w:numFmt w:val="lowerRoman"/>
      <w:lvlText w:val="%3."/>
      <w:lvlJc w:val="right"/>
      <w:pPr>
        <w:ind w:left="2434" w:hanging="180"/>
      </w:pPr>
    </w:lvl>
    <w:lvl w:ilvl="3" w:tplc="0409000F" w:tentative="1">
      <w:start w:val="1"/>
      <w:numFmt w:val="decimal"/>
      <w:lvlText w:val="%4."/>
      <w:lvlJc w:val="left"/>
      <w:pPr>
        <w:ind w:left="3154" w:hanging="360"/>
      </w:pPr>
    </w:lvl>
    <w:lvl w:ilvl="4" w:tplc="04090019" w:tentative="1">
      <w:start w:val="1"/>
      <w:numFmt w:val="lowerLetter"/>
      <w:lvlText w:val="%5."/>
      <w:lvlJc w:val="left"/>
      <w:pPr>
        <w:ind w:left="3874" w:hanging="360"/>
      </w:pPr>
    </w:lvl>
    <w:lvl w:ilvl="5" w:tplc="0409001B" w:tentative="1">
      <w:start w:val="1"/>
      <w:numFmt w:val="lowerRoman"/>
      <w:lvlText w:val="%6."/>
      <w:lvlJc w:val="right"/>
      <w:pPr>
        <w:ind w:left="4594" w:hanging="180"/>
      </w:pPr>
    </w:lvl>
    <w:lvl w:ilvl="6" w:tplc="0409000F" w:tentative="1">
      <w:start w:val="1"/>
      <w:numFmt w:val="decimal"/>
      <w:lvlText w:val="%7."/>
      <w:lvlJc w:val="left"/>
      <w:pPr>
        <w:ind w:left="5314" w:hanging="360"/>
      </w:pPr>
    </w:lvl>
    <w:lvl w:ilvl="7" w:tplc="04090019" w:tentative="1">
      <w:start w:val="1"/>
      <w:numFmt w:val="lowerLetter"/>
      <w:lvlText w:val="%8."/>
      <w:lvlJc w:val="left"/>
      <w:pPr>
        <w:ind w:left="6034" w:hanging="360"/>
      </w:pPr>
    </w:lvl>
    <w:lvl w:ilvl="8" w:tplc="0409001B" w:tentative="1">
      <w:start w:val="1"/>
      <w:numFmt w:val="lowerRoman"/>
      <w:lvlText w:val="%9."/>
      <w:lvlJc w:val="right"/>
      <w:pPr>
        <w:ind w:left="6754" w:hanging="180"/>
      </w:pPr>
    </w:lvl>
  </w:abstractNum>
  <w:abstractNum w:abstractNumId="12">
    <w:nsid w:val="54312AFD"/>
    <w:multiLevelType w:val="hybridMultilevel"/>
    <w:tmpl w:val="BD40BE5C"/>
    <w:lvl w:ilvl="0" w:tplc="1FE2A4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58796E76"/>
    <w:multiLevelType w:val="hybridMultilevel"/>
    <w:tmpl w:val="B832CC8C"/>
    <w:lvl w:ilvl="0" w:tplc="B54235AE">
      <w:start w:val="1"/>
      <w:numFmt w:val="upperLetter"/>
      <w:lvlText w:val="%1."/>
      <w:lvlJc w:val="left"/>
      <w:pPr>
        <w:ind w:left="360" w:hanging="360"/>
      </w:pPr>
      <w:rPr>
        <w:rFonts w:hint="default"/>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5D9F59F3"/>
    <w:multiLevelType w:val="multilevel"/>
    <w:tmpl w:val="EC9A76B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5">
    <w:nsid w:val="60DA589E"/>
    <w:multiLevelType w:val="hybridMultilevel"/>
    <w:tmpl w:val="EDB4D19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61D0464E"/>
    <w:multiLevelType w:val="hybridMultilevel"/>
    <w:tmpl w:val="47D2DACC"/>
    <w:lvl w:ilvl="0" w:tplc="04090015">
      <w:start w:val="1"/>
      <w:numFmt w:val="upperLetter"/>
      <w:lvlText w:val="%1."/>
      <w:lvlJc w:val="left"/>
      <w:pPr>
        <w:ind w:left="634" w:hanging="360"/>
      </w:pPr>
      <w:rPr>
        <w:rFonts w:hint="default"/>
      </w:rPr>
    </w:lvl>
    <w:lvl w:ilvl="1" w:tplc="04090019" w:tentative="1">
      <w:start w:val="1"/>
      <w:numFmt w:val="lowerLetter"/>
      <w:lvlText w:val="%2."/>
      <w:lvlJc w:val="left"/>
      <w:pPr>
        <w:ind w:left="1354" w:hanging="360"/>
      </w:pPr>
    </w:lvl>
    <w:lvl w:ilvl="2" w:tplc="0409001B" w:tentative="1">
      <w:start w:val="1"/>
      <w:numFmt w:val="lowerRoman"/>
      <w:lvlText w:val="%3."/>
      <w:lvlJc w:val="right"/>
      <w:pPr>
        <w:ind w:left="2074" w:hanging="180"/>
      </w:pPr>
    </w:lvl>
    <w:lvl w:ilvl="3" w:tplc="0409000F" w:tentative="1">
      <w:start w:val="1"/>
      <w:numFmt w:val="decimal"/>
      <w:lvlText w:val="%4."/>
      <w:lvlJc w:val="left"/>
      <w:pPr>
        <w:ind w:left="2794" w:hanging="360"/>
      </w:pPr>
    </w:lvl>
    <w:lvl w:ilvl="4" w:tplc="04090019" w:tentative="1">
      <w:start w:val="1"/>
      <w:numFmt w:val="lowerLetter"/>
      <w:lvlText w:val="%5."/>
      <w:lvlJc w:val="left"/>
      <w:pPr>
        <w:ind w:left="3514" w:hanging="360"/>
      </w:pPr>
    </w:lvl>
    <w:lvl w:ilvl="5" w:tplc="0409001B" w:tentative="1">
      <w:start w:val="1"/>
      <w:numFmt w:val="lowerRoman"/>
      <w:lvlText w:val="%6."/>
      <w:lvlJc w:val="right"/>
      <w:pPr>
        <w:ind w:left="4234" w:hanging="180"/>
      </w:pPr>
    </w:lvl>
    <w:lvl w:ilvl="6" w:tplc="0409000F" w:tentative="1">
      <w:start w:val="1"/>
      <w:numFmt w:val="decimal"/>
      <w:lvlText w:val="%7."/>
      <w:lvlJc w:val="left"/>
      <w:pPr>
        <w:ind w:left="4954" w:hanging="360"/>
      </w:pPr>
    </w:lvl>
    <w:lvl w:ilvl="7" w:tplc="04090019" w:tentative="1">
      <w:start w:val="1"/>
      <w:numFmt w:val="lowerLetter"/>
      <w:lvlText w:val="%8."/>
      <w:lvlJc w:val="left"/>
      <w:pPr>
        <w:ind w:left="5674" w:hanging="360"/>
      </w:pPr>
    </w:lvl>
    <w:lvl w:ilvl="8" w:tplc="0409001B" w:tentative="1">
      <w:start w:val="1"/>
      <w:numFmt w:val="lowerRoman"/>
      <w:lvlText w:val="%9."/>
      <w:lvlJc w:val="right"/>
      <w:pPr>
        <w:ind w:left="6394" w:hanging="180"/>
      </w:pPr>
    </w:lvl>
  </w:abstractNum>
  <w:abstractNum w:abstractNumId="17">
    <w:nsid w:val="75ED567C"/>
    <w:multiLevelType w:val="multilevel"/>
    <w:tmpl w:val="4446A5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A5A2339"/>
    <w:multiLevelType w:val="hybridMultilevel"/>
    <w:tmpl w:val="E88A8390"/>
    <w:lvl w:ilvl="0" w:tplc="E648F07C">
      <w:start w:val="2"/>
      <w:numFmt w:val="bullet"/>
      <w:lvlText w:val="-"/>
      <w:lvlJc w:val="left"/>
      <w:pPr>
        <w:ind w:left="599" w:hanging="360"/>
      </w:pPr>
      <w:rPr>
        <w:rFonts w:ascii="Times New Roman" w:eastAsia="Times New Roman" w:hAnsi="Times New Roman" w:cs="Times New Roman" w:hint="default"/>
        <w:w w:val="111"/>
      </w:rPr>
    </w:lvl>
    <w:lvl w:ilvl="1" w:tplc="04090003">
      <w:start w:val="1"/>
      <w:numFmt w:val="bullet"/>
      <w:lvlText w:val="o"/>
      <w:lvlJc w:val="left"/>
      <w:pPr>
        <w:ind w:left="1319" w:hanging="360"/>
      </w:pPr>
      <w:rPr>
        <w:rFonts w:ascii="Courier New" w:hAnsi="Courier New" w:cs="Courier New" w:hint="default"/>
      </w:rPr>
    </w:lvl>
    <w:lvl w:ilvl="2" w:tplc="04090005" w:tentative="1">
      <w:start w:val="1"/>
      <w:numFmt w:val="bullet"/>
      <w:lvlText w:val=""/>
      <w:lvlJc w:val="left"/>
      <w:pPr>
        <w:ind w:left="2039" w:hanging="360"/>
      </w:pPr>
      <w:rPr>
        <w:rFonts w:ascii="Wingdings" w:hAnsi="Wingdings" w:hint="default"/>
      </w:rPr>
    </w:lvl>
    <w:lvl w:ilvl="3" w:tplc="04090001" w:tentative="1">
      <w:start w:val="1"/>
      <w:numFmt w:val="bullet"/>
      <w:lvlText w:val=""/>
      <w:lvlJc w:val="left"/>
      <w:pPr>
        <w:ind w:left="2759" w:hanging="360"/>
      </w:pPr>
      <w:rPr>
        <w:rFonts w:ascii="Symbol" w:hAnsi="Symbol" w:hint="default"/>
      </w:rPr>
    </w:lvl>
    <w:lvl w:ilvl="4" w:tplc="04090003" w:tentative="1">
      <w:start w:val="1"/>
      <w:numFmt w:val="bullet"/>
      <w:lvlText w:val="o"/>
      <w:lvlJc w:val="left"/>
      <w:pPr>
        <w:ind w:left="3479" w:hanging="360"/>
      </w:pPr>
      <w:rPr>
        <w:rFonts w:ascii="Courier New" w:hAnsi="Courier New" w:cs="Courier New" w:hint="default"/>
      </w:rPr>
    </w:lvl>
    <w:lvl w:ilvl="5" w:tplc="04090005" w:tentative="1">
      <w:start w:val="1"/>
      <w:numFmt w:val="bullet"/>
      <w:lvlText w:val=""/>
      <w:lvlJc w:val="left"/>
      <w:pPr>
        <w:ind w:left="4199" w:hanging="360"/>
      </w:pPr>
      <w:rPr>
        <w:rFonts w:ascii="Wingdings" w:hAnsi="Wingdings" w:hint="default"/>
      </w:rPr>
    </w:lvl>
    <w:lvl w:ilvl="6" w:tplc="04090001" w:tentative="1">
      <w:start w:val="1"/>
      <w:numFmt w:val="bullet"/>
      <w:lvlText w:val=""/>
      <w:lvlJc w:val="left"/>
      <w:pPr>
        <w:ind w:left="4919" w:hanging="360"/>
      </w:pPr>
      <w:rPr>
        <w:rFonts w:ascii="Symbol" w:hAnsi="Symbol" w:hint="default"/>
      </w:rPr>
    </w:lvl>
    <w:lvl w:ilvl="7" w:tplc="04090003" w:tentative="1">
      <w:start w:val="1"/>
      <w:numFmt w:val="bullet"/>
      <w:lvlText w:val="o"/>
      <w:lvlJc w:val="left"/>
      <w:pPr>
        <w:ind w:left="5639" w:hanging="360"/>
      </w:pPr>
      <w:rPr>
        <w:rFonts w:ascii="Courier New" w:hAnsi="Courier New" w:cs="Courier New" w:hint="default"/>
      </w:rPr>
    </w:lvl>
    <w:lvl w:ilvl="8" w:tplc="04090005" w:tentative="1">
      <w:start w:val="1"/>
      <w:numFmt w:val="bullet"/>
      <w:lvlText w:val=""/>
      <w:lvlJc w:val="left"/>
      <w:pPr>
        <w:ind w:left="6359" w:hanging="360"/>
      </w:pPr>
      <w:rPr>
        <w:rFonts w:ascii="Wingdings" w:hAnsi="Wingdings" w:hint="default"/>
      </w:rPr>
    </w:lvl>
  </w:abstractNum>
  <w:abstractNum w:abstractNumId="19">
    <w:nsid w:val="7A9C7FAA"/>
    <w:multiLevelType w:val="multilevel"/>
    <w:tmpl w:val="D0ACE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B1B0594"/>
    <w:multiLevelType w:val="hybridMultilevel"/>
    <w:tmpl w:val="13ECA1A0"/>
    <w:lvl w:ilvl="0" w:tplc="4800AC64">
      <w:start w:val="1"/>
      <w:numFmt w:val="upperLetter"/>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7C67468F"/>
    <w:multiLevelType w:val="hybridMultilevel"/>
    <w:tmpl w:val="1F1AA402"/>
    <w:lvl w:ilvl="0" w:tplc="04090001">
      <w:start w:val="1"/>
      <w:numFmt w:val="bullet"/>
      <w:lvlText w:val=""/>
      <w:lvlJc w:val="left"/>
      <w:pPr>
        <w:ind w:left="360" w:hanging="360"/>
      </w:pPr>
      <w:rPr>
        <w:rFonts w:ascii="Symbol" w:hAnsi="Symbol" w:hint="default"/>
      </w:rPr>
    </w:lvl>
    <w:lvl w:ilvl="1" w:tplc="B124285A">
      <w:numFmt w:val="bullet"/>
      <w:lvlText w:val="•"/>
      <w:lvlJc w:val="left"/>
      <w:pPr>
        <w:ind w:left="1080" w:hanging="360"/>
      </w:pPr>
      <w:rPr>
        <w:rFonts w:ascii="Arial" w:eastAsia="Times New Roman" w:hAnsi="Arial" w:cs="Aria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4"/>
  </w:num>
  <w:num w:numId="2">
    <w:abstractNumId w:val="10"/>
  </w:num>
  <w:num w:numId="3">
    <w:abstractNumId w:val="18"/>
  </w:num>
  <w:num w:numId="4">
    <w:abstractNumId w:val="7"/>
  </w:num>
  <w:num w:numId="5">
    <w:abstractNumId w:val="16"/>
  </w:num>
  <w:num w:numId="6">
    <w:abstractNumId w:val="6"/>
  </w:num>
  <w:num w:numId="7">
    <w:abstractNumId w:val="11"/>
  </w:num>
  <w:num w:numId="8">
    <w:abstractNumId w:val="1"/>
  </w:num>
  <w:num w:numId="9">
    <w:abstractNumId w:val="3"/>
  </w:num>
  <w:num w:numId="10">
    <w:abstractNumId w:val="5"/>
  </w:num>
  <w:num w:numId="11">
    <w:abstractNumId w:val="17"/>
  </w:num>
  <w:num w:numId="12">
    <w:abstractNumId w:val="19"/>
  </w:num>
  <w:num w:numId="13">
    <w:abstractNumId w:val="12"/>
  </w:num>
  <w:num w:numId="14">
    <w:abstractNumId w:val="20"/>
  </w:num>
  <w:num w:numId="15">
    <w:abstractNumId w:val="15"/>
  </w:num>
  <w:num w:numId="16">
    <w:abstractNumId w:val="8"/>
  </w:num>
  <w:num w:numId="17">
    <w:abstractNumId w:val="13"/>
  </w:num>
  <w:num w:numId="18">
    <w:abstractNumId w:val="0"/>
  </w:num>
  <w:num w:numId="19">
    <w:abstractNumId w:val="2"/>
  </w:num>
  <w:num w:numId="20">
    <w:abstractNumId w:val="4"/>
  </w:num>
  <w:num w:numId="21">
    <w:abstractNumId w:val="21"/>
  </w:num>
  <w:num w:numId="22">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8"/>
  <w:defaultTabStop w:val="720"/>
  <w:characterSpacingControl w:val="doNotCompress"/>
  <w:hdrShapeDefaults>
    <o:shapedefaults v:ext="edit" spidmax="55298"/>
  </w:hdrShapeDefaults>
  <w:footnotePr>
    <w:footnote w:id="0"/>
    <w:footnote w:id="1"/>
  </w:footnotePr>
  <w:endnotePr>
    <w:endnote w:id="0"/>
    <w:endnote w:id="1"/>
  </w:endnotePr>
  <w:compat/>
  <w:rsids>
    <w:rsidRoot w:val="00C52E78"/>
    <w:rsid w:val="00005FC6"/>
    <w:rsid w:val="00013852"/>
    <w:rsid w:val="0001529D"/>
    <w:rsid w:val="00021346"/>
    <w:rsid w:val="00045AB7"/>
    <w:rsid w:val="00052C3D"/>
    <w:rsid w:val="00052E81"/>
    <w:rsid w:val="00054C09"/>
    <w:rsid w:val="0005613B"/>
    <w:rsid w:val="0006477E"/>
    <w:rsid w:val="00070A38"/>
    <w:rsid w:val="000722D9"/>
    <w:rsid w:val="00072F3B"/>
    <w:rsid w:val="00073709"/>
    <w:rsid w:val="0007446A"/>
    <w:rsid w:val="00075E0A"/>
    <w:rsid w:val="000951D3"/>
    <w:rsid w:val="000A29C2"/>
    <w:rsid w:val="000A4BF3"/>
    <w:rsid w:val="000C0A2C"/>
    <w:rsid w:val="000C6582"/>
    <w:rsid w:val="000D0F21"/>
    <w:rsid w:val="000D516A"/>
    <w:rsid w:val="000E57C8"/>
    <w:rsid w:val="00105080"/>
    <w:rsid w:val="00116DAB"/>
    <w:rsid w:val="00123CDD"/>
    <w:rsid w:val="00136387"/>
    <w:rsid w:val="001429DA"/>
    <w:rsid w:val="0014564F"/>
    <w:rsid w:val="00163518"/>
    <w:rsid w:val="00181DD2"/>
    <w:rsid w:val="001845CA"/>
    <w:rsid w:val="001845F7"/>
    <w:rsid w:val="00187D8B"/>
    <w:rsid w:val="001C27EB"/>
    <w:rsid w:val="001E6BA4"/>
    <w:rsid w:val="00200873"/>
    <w:rsid w:val="00214228"/>
    <w:rsid w:val="00216BD0"/>
    <w:rsid w:val="002224E5"/>
    <w:rsid w:val="00222AF7"/>
    <w:rsid w:val="00240BF9"/>
    <w:rsid w:val="002441D9"/>
    <w:rsid w:val="00246D00"/>
    <w:rsid w:val="00252783"/>
    <w:rsid w:val="00270401"/>
    <w:rsid w:val="00272349"/>
    <w:rsid w:val="00290525"/>
    <w:rsid w:val="00291CD9"/>
    <w:rsid w:val="00294AB0"/>
    <w:rsid w:val="002A00B6"/>
    <w:rsid w:val="002A74B7"/>
    <w:rsid w:val="002B01C5"/>
    <w:rsid w:val="002C34AE"/>
    <w:rsid w:val="002D208F"/>
    <w:rsid w:val="002E2B98"/>
    <w:rsid w:val="002E3DBF"/>
    <w:rsid w:val="002F77EC"/>
    <w:rsid w:val="0031000D"/>
    <w:rsid w:val="00314457"/>
    <w:rsid w:val="00335D5B"/>
    <w:rsid w:val="00341A95"/>
    <w:rsid w:val="00343EDF"/>
    <w:rsid w:val="00351143"/>
    <w:rsid w:val="00364E00"/>
    <w:rsid w:val="003750B2"/>
    <w:rsid w:val="003753AB"/>
    <w:rsid w:val="0038521D"/>
    <w:rsid w:val="00393A22"/>
    <w:rsid w:val="0039686E"/>
    <w:rsid w:val="003A075A"/>
    <w:rsid w:val="003B0823"/>
    <w:rsid w:val="003B705F"/>
    <w:rsid w:val="003E676A"/>
    <w:rsid w:val="003E6FCB"/>
    <w:rsid w:val="00403CB1"/>
    <w:rsid w:val="004203E7"/>
    <w:rsid w:val="00425C8A"/>
    <w:rsid w:val="0043256B"/>
    <w:rsid w:val="00444522"/>
    <w:rsid w:val="00446C76"/>
    <w:rsid w:val="00451939"/>
    <w:rsid w:val="00462FBD"/>
    <w:rsid w:val="00475FFD"/>
    <w:rsid w:val="00491671"/>
    <w:rsid w:val="00495007"/>
    <w:rsid w:val="004A0BB3"/>
    <w:rsid w:val="004E4234"/>
    <w:rsid w:val="004E488C"/>
    <w:rsid w:val="00503DDF"/>
    <w:rsid w:val="00530DFC"/>
    <w:rsid w:val="005426F3"/>
    <w:rsid w:val="00542BC1"/>
    <w:rsid w:val="00557DF3"/>
    <w:rsid w:val="00562C9E"/>
    <w:rsid w:val="00562CCE"/>
    <w:rsid w:val="005666B1"/>
    <w:rsid w:val="005938F6"/>
    <w:rsid w:val="00594408"/>
    <w:rsid w:val="00595C1F"/>
    <w:rsid w:val="005A490D"/>
    <w:rsid w:val="005A5C8A"/>
    <w:rsid w:val="005D0447"/>
    <w:rsid w:val="005D3867"/>
    <w:rsid w:val="005D649B"/>
    <w:rsid w:val="005D7C06"/>
    <w:rsid w:val="005E6AF9"/>
    <w:rsid w:val="00620A73"/>
    <w:rsid w:val="00635D41"/>
    <w:rsid w:val="00642200"/>
    <w:rsid w:val="00645958"/>
    <w:rsid w:val="00666446"/>
    <w:rsid w:val="00667645"/>
    <w:rsid w:val="00672C17"/>
    <w:rsid w:val="00672FCB"/>
    <w:rsid w:val="006750DF"/>
    <w:rsid w:val="00686F85"/>
    <w:rsid w:val="006A19A5"/>
    <w:rsid w:val="006B24D2"/>
    <w:rsid w:val="006C3B84"/>
    <w:rsid w:val="006D3D1D"/>
    <w:rsid w:val="006E7895"/>
    <w:rsid w:val="006F5BE0"/>
    <w:rsid w:val="00717506"/>
    <w:rsid w:val="00717A22"/>
    <w:rsid w:val="007213AE"/>
    <w:rsid w:val="007349D5"/>
    <w:rsid w:val="00735C6D"/>
    <w:rsid w:val="0074344A"/>
    <w:rsid w:val="00747D09"/>
    <w:rsid w:val="00785559"/>
    <w:rsid w:val="00790ADD"/>
    <w:rsid w:val="00791A22"/>
    <w:rsid w:val="00794917"/>
    <w:rsid w:val="0079586D"/>
    <w:rsid w:val="00796F48"/>
    <w:rsid w:val="007A1DF3"/>
    <w:rsid w:val="007A20CA"/>
    <w:rsid w:val="007A43F6"/>
    <w:rsid w:val="007A56FE"/>
    <w:rsid w:val="007B3380"/>
    <w:rsid w:val="007B73A3"/>
    <w:rsid w:val="007D46BB"/>
    <w:rsid w:val="007F0109"/>
    <w:rsid w:val="007F0144"/>
    <w:rsid w:val="007F2A00"/>
    <w:rsid w:val="007F4A3C"/>
    <w:rsid w:val="0080543E"/>
    <w:rsid w:val="00810C51"/>
    <w:rsid w:val="008306F8"/>
    <w:rsid w:val="00853897"/>
    <w:rsid w:val="0085735C"/>
    <w:rsid w:val="00873F30"/>
    <w:rsid w:val="00883B54"/>
    <w:rsid w:val="00887648"/>
    <w:rsid w:val="0089698E"/>
    <w:rsid w:val="008C20EB"/>
    <w:rsid w:val="008C404B"/>
    <w:rsid w:val="008C7421"/>
    <w:rsid w:val="008D2447"/>
    <w:rsid w:val="008F2BA2"/>
    <w:rsid w:val="008F4471"/>
    <w:rsid w:val="00903160"/>
    <w:rsid w:val="00905D4F"/>
    <w:rsid w:val="00917AAE"/>
    <w:rsid w:val="00926F71"/>
    <w:rsid w:val="00933881"/>
    <w:rsid w:val="009426F2"/>
    <w:rsid w:val="00956F1D"/>
    <w:rsid w:val="00965B8D"/>
    <w:rsid w:val="009732C2"/>
    <w:rsid w:val="009837AF"/>
    <w:rsid w:val="009947E9"/>
    <w:rsid w:val="009A1819"/>
    <w:rsid w:val="009A4F01"/>
    <w:rsid w:val="009B41ED"/>
    <w:rsid w:val="009D6E6C"/>
    <w:rsid w:val="009E22CC"/>
    <w:rsid w:val="009F031D"/>
    <w:rsid w:val="00A056F9"/>
    <w:rsid w:val="00A0750D"/>
    <w:rsid w:val="00A13AF1"/>
    <w:rsid w:val="00A32D36"/>
    <w:rsid w:val="00A37777"/>
    <w:rsid w:val="00A424FB"/>
    <w:rsid w:val="00A554C8"/>
    <w:rsid w:val="00A61B29"/>
    <w:rsid w:val="00A65625"/>
    <w:rsid w:val="00A67E4A"/>
    <w:rsid w:val="00A77210"/>
    <w:rsid w:val="00A82492"/>
    <w:rsid w:val="00A97D71"/>
    <w:rsid w:val="00AA0E8A"/>
    <w:rsid w:val="00AA275B"/>
    <w:rsid w:val="00AB03E4"/>
    <w:rsid w:val="00AB3853"/>
    <w:rsid w:val="00AB7BE8"/>
    <w:rsid w:val="00AC0312"/>
    <w:rsid w:val="00AC606C"/>
    <w:rsid w:val="00AD6328"/>
    <w:rsid w:val="00AE0478"/>
    <w:rsid w:val="00AE1685"/>
    <w:rsid w:val="00AE25A3"/>
    <w:rsid w:val="00AE36E1"/>
    <w:rsid w:val="00AE422F"/>
    <w:rsid w:val="00AF0396"/>
    <w:rsid w:val="00AF355D"/>
    <w:rsid w:val="00AF4C91"/>
    <w:rsid w:val="00AF4EFD"/>
    <w:rsid w:val="00AF568A"/>
    <w:rsid w:val="00B02A9D"/>
    <w:rsid w:val="00B147BA"/>
    <w:rsid w:val="00B306D6"/>
    <w:rsid w:val="00B34C5F"/>
    <w:rsid w:val="00B3757A"/>
    <w:rsid w:val="00B40739"/>
    <w:rsid w:val="00B65494"/>
    <w:rsid w:val="00B72FD8"/>
    <w:rsid w:val="00B805E1"/>
    <w:rsid w:val="00B8145B"/>
    <w:rsid w:val="00B815EB"/>
    <w:rsid w:val="00B8482B"/>
    <w:rsid w:val="00B86C97"/>
    <w:rsid w:val="00B90F03"/>
    <w:rsid w:val="00B9179B"/>
    <w:rsid w:val="00B94101"/>
    <w:rsid w:val="00BA763E"/>
    <w:rsid w:val="00BB1399"/>
    <w:rsid w:val="00BB5DF3"/>
    <w:rsid w:val="00BD521D"/>
    <w:rsid w:val="00BE111A"/>
    <w:rsid w:val="00BF4F21"/>
    <w:rsid w:val="00C13727"/>
    <w:rsid w:val="00C15FB5"/>
    <w:rsid w:val="00C34471"/>
    <w:rsid w:val="00C3684F"/>
    <w:rsid w:val="00C46061"/>
    <w:rsid w:val="00C4706D"/>
    <w:rsid w:val="00C52E78"/>
    <w:rsid w:val="00C652D7"/>
    <w:rsid w:val="00C668E8"/>
    <w:rsid w:val="00C851A7"/>
    <w:rsid w:val="00C87F9E"/>
    <w:rsid w:val="00CA2D6D"/>
    <w:rsid w:val="00CA3716"/>
    <w:rsid w:val="00CB340B"/>
    <w:rsid w:val="00CB7F0C"/>
    <w:rsid w:val="00CC0581"/>
    <w:rsid w:val="00CC6972"/>
    <w:rsid w:val="00CD2D95"/>
    <w:rsid w:val="00CD3BF5"/>
    <w:rsid w:val="00CD5552"/>
    <w:rsid w:val="00CF6108"/>
    <w:rsid w:val="00D13891"/>
    <w:rsid w:val="00D152C9"/>
    <w:rsid w:val="00D16B36"/>
    <w:rsid w:val="00D2416F"/>
    <w:rsid w:val="00D364A0"/>
    <w:rsid w:val="00D46782"/>
    <w:rsid w:val="00D5317F"/>
    <w:rsid w:val="00D543E9"/>
    <w:rsid w:val="00D66109"/>
    <w:rsid w:val="00D7166D"/>
    <w:rsid w:val="00D74615"/>
    <w:rsid w:val="00D77A2C"/>
    <w:rsid w:val="00D91263"/>
    <w:rsid w:val="00DA62CC"/>
    <w:rsid w:val="00DB091C"/>
    <w:rsid w:val="00DB444C"/>
    <w:rsid w:val="00DC7FEE"/>
    <w:rsid w:val="00DD3C22"/>
    <w:rsid w:val="00DD53B1"/>
    <w:rsid w:val="00DF11DF"/>
    <w:rsid w:val="00E015EA"/>
    <w:rsid w:val="00E04202"/>
    <w:rsid w:val="00E04DFD"/>
    <w:rsid w:val="00E053A4"/>
    <w:rsid w:val="00E062F2"/>
    <w:rsid w:val="00E13D63"/>
    <w:rsid w:val="00E13F76"/>
    <w:rsid w:val="00E1401F"/>
    <w:rsid w:val="00E14785"/>
    <w:rsid w:val="00E31EAA"/>
    <w:rsid w:val="00E33896"/>
    <w:rsid w:val="00E3432E"/>
    <w:rsid w:val="00E70A19"/>
    <w:rsid w:val="00E75457"/>
    <w:rsid w:val="00E75A70"/>
    <w:rsid w:val="00E7662B"/>
    <w:rsid w:val="00E77B1F"/>
    <w:rsid w:val="00E82D79"/>
    <w:rsid w:val="00E83440"/>
    <w:rsid w:val="00E85830"/>
    <w:rsid w:val="00E873DD"/>
    <w:rsid w:val="00E91367"/>
    <w:rsid w:val="00EA165F"/>
    <w:rsid w:val="00EB6863"/>
    <w:rsid w:val="00EC5BA5"/>
    <w:rsid w:val="00EF4A60"/>
    <w:rsid w:val="00EF4B60"/>
    <w:rsid w:val="00EF4C84"/>
    <w:rsid w:val="00F04DA1"/>
    <w:rsid w:val="00F20797"/>
    <w:rsid w:val="00F2229F"/>
    <w:rsid w:val="00F335FC"/>
    <w:rsid w:val="00F3477F"/>
    <w:rsid w:val="00F40CE0"/>
    <w:rsid w:val="00F41DD5"/>
    <w:rsid w:val="00F455F3"/>
    <w:rsid w:val="00F45CC6"/>
    <w:rsid w:val="00F45DBC"/>
    <w:rsid w:val="00F51EA0"/>
    <w:rsid w:val="00F6317A"/>
    <w:rsid w:val="00F66369"/>
    <w:rsid w:val="00F67DA1"/>
    <w:rsid w:val="00F7156C"/>
    <w:rsid w:val="00F7205F"/>
    <w:rsid w:val="00F74724"/>
    <w:rsid w:val="00F82A4F"/>
    <w:rsid w:val="00F92644"/>
    <w:rsid w:val="00F94D62"/>
    <w:rsid w:val="00FA441E"/>
    <w:rsid w:val="00FB2E22"/>
    <w:rsid w:val="00FD0F36"/>
    <w:rsid w:val="00FE03A0"/>
    <w:rsid w:val="00FE5D26"/>
    <w:rsid w:val="00FE67E6"/>
    <w:rsid w:val="00FE763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52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tabs>
        <w:tab w:val="num" w:pos="720"/>
      </w:tabs>
      <w:spacing w:before="240" w:after="60"/>
      <w:ind w:left="720" w:hanging="72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1B3490"/>
    <w:pPr>
      <w:keepNext/>
      <w:tabs>
        <w:tab w:val="num" w:pos="1440"/>
      </w:tabs>
      <w:spacing w:before="240" w:after="60"/>
      <w:ind w:left="1440" w:hanging="72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1B3490"/>
    <w:pPr>
      <w:keepNext/>
      <w:tabs>
        <w:tab w:val="num" w:pos="2160"/>
      </w:tabs>
      <w:spacing w:before="240" w:after="60"/>
      <w:ind w:left="2160" w:hanging="72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tabs>
        <w:tab w:val="num" w:pos="2880"/>
      </w:tabs>
      <w:spacing w:before="240" w:after="60"/>
      <w:ind w:left="2880" w:hanging="72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tabs>
        <w:tab w:val="num" w:pos="3600"/>
      </w:tabs>
      <w:spacing w:before="240" w:after="60"/>
      <w:ind w:left="3600" w:hanging="72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tabs>
        <w:tab w:val="num" w:pos="4320"/>
      </w:tabs>
      <w:spacing w:before="240" w:after="60"/>
      <w:ind w:left="4320" w:hanging="720"/>
      <w:outlineLvl w:val="5"/>
    </w:pPr>
    <w:rPr>
      <w:b/>
      <w:bCs/>
      <w:sz w:val="22"/>
      <w:szCs w:val="22"/>
    </w:rPr>
  </w:style>
  <w:style w:type="paragraph" w:styleId="Heading7">
    <w:name w:val="heading 7"/>
    <w:basedOn w:val="Normal"/>
    <w:next w:val="Normal"/>
    <w:link w:val="Heading7Char"/>
    <w:uiPriority w:val="9"/>
    <w:unhideWhenUsed/>
    <w:qFormat/>
    <w:rsid w:val="001B3490"/>
    <w:pPr>
      <w:tabs>
        <w:tab w:val="num" w:pos="5040"/>
      </w:tabs>
      <w:spacing w:before="240" w:after="60"/>
      <w:ind w:left="5040" w:hanging="72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unhideWhenUsed/>
    <w:qFormat/>
    <w:rsid w:val="001B3490"/>
    <w:pPr>
      <w:tabs>
        <w:tab w:val="num" w:pos="5760"/>
      </w:tabs>
      <w:spacing w:before="240" w:after="60"/>
      <w:ind w:left="5760" w:hanging="72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tabs>
        <w:tab w:val="num" w:pos="6480"/>
      </w:tabs>
      <w:spacing w:before="240" w:after="60"/>
      <w:ind w:left="6480" w:hanging="72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ListParagraph">
    <w:name w:val="List Paragraph"/>
    <w:basedOn w:val="Normal"/>
    <w:uiPriority w:val="34"/>
    <w:qFormat/>
    <w:rsid w:val="009F031D"/>
    <w:pPr>
      <w:ind w:left="720"/>
      <w:contextualSpacing/>
    </w:pPr>
  </w:style>
  <w:style w:type="paragraph" w:styleId="NoSpacing">
    <w:name w:val="No Spacing"/>
    <w:uiPriority w:val="1"/>
    <w:qFormat/>
    <w:rsid w:val="008F4471"/>
  </w:style>
  <w:style w:type="table" w:styleId="TableGrid">
    <w:name w:val="Table Grid"/>
    <w:basedOn w:val="TableNormal"/>
    <w:uiPriority w:val="59"/>
    <w:rsid w:val="008F4471"/>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mwtwi">
    <w:name w:val="mw_t_wi"/>
    <w:basedOn w:val="DefaultParagraphFont"/>
    <w:rsid w:val="007F0144"/>
  </w:style>
  <w:style w:type="character" w:styleId="Strong">
    <w:name w:val="Strong"/>
    <w:basedOn w:val="DefaultParagraphFont"/>
    <w:uiPriority w:val="22"/>
    <w:qFormat/>
    <w:rsid w:val="007F0144"/>
    <w:rPr>
      <w:b/>
      <w:bCs/>
    </w:rPr>
  </w:style>
  <w:style w:type="character" w:styleId="Hyperlink">
    <w:name w:val="Hyperlink"/>
    <w:basedOn w:val="DefaultParagraphFont"/>
    <w:uiPriority w:val="99"/>
    <w:semiHidden/>
    <w:unhideWhenUsed/>
    <w:rsid w:val="00C851A7"/>
    <w:rPr>
      <w:color w:val="0000FF"/>
      <w:u w:val="single"/>
    </w:rPr>
  </w:style>
  <w:style w:type="character" w:customStyle="1" w:styleId="hvr">
    <w:name w:val="hvr"/>
    <w:basedOn w:val="DefaultParagraphFont"/>
    <w:rsid w:val="00B147BA"/>
  </w:style>
  <w:style w:type="character" w:customStyle="1" w:styleId="illustration">
    <w:name w:val="illustration"/>
    <w:basedOn w:val="DefaultParagraphFont"/>
    <w:rsid w:val="00965B8D"/>
  </w:style>
  <w:style w:type="paragraph" w:customStyle="1" w:styleId="p">
    <w:name w:val="p"/>
    <w:basedOn w:val="Normal"/>
    <w:rsid w:val="00F7205F"/>
    <w:pPr>
      <w:spacing w:before="100" w:beforeAutospacing="1" w:after="100" w:afterAutospacing="1"/>
    </w:pPr>
    <w:rPr>
      <w:sz w:val="24"/>
      <w:szCs w:val="24"/>
    </w:rPr>
  </w:style>
  <w:style w:type="paragraph" w:customStyle="1" w:styleId="def-head">
    <w:name w:val="def-head"/>
    <w:basedOn w:val="Normal"/>
    <w:rsid w:val="00933881"/>
    <w:pPr>
      <w:spacing w:before="100" w:beforeAutospacing="1" w:after="100" w:afterAutospacing="1"/>
    </w:pPr>
    <w:rPr>
      <w:sz w:val="24"/>
      <w:szCs w:val="24"/>
    </w:rPr>
  </w:style>
  <w:style w:type="character" w:customStyle="1" w:styleId="eg">
    <w:name w:val="eg"/>
    <w:basedOn w:val="DefaultParagraphFont"/>
    <w:rsid w:val="00933881"/>
  </w:style>
  <w:style w:type="character" w:customStyle="1" w:styleId="definition">
    <w:name w:val="definition"/>
    <w:basedOn w:val="DefaultParagraphFont"/>
    <w:rsid w:val="00933881"/>
  </w:style>
  <w:style w:type="paragraph" w:customStyle="1" w:styleId="example">
    <w:name w:val="example"/>
    <w:basedOn w:val="Normal"/>
    <w:rsid w:val="00933881"/>
    <w:pPr>
      <w:spacing w:before="100" w:beforeAutospacing="1" w:after="100" w:afterAutospacing="1"/>
    </w:pPr>
    <w:rPr>
      <w:sz w:val="24"/>
      <w:szCs w:val="24"/>
    </w:rPr>
  </w:style>
  <w:style w:type="character" w:customStyle="1" w:styleId="example1">
    <w:name w:val="example1"/>
    <w:basedOn w:val="DefaultParagraphFont"/>
    <w:rsid w:val="00933881"/>
  </w:style>
  <w:style w:type="paragraph" w:styleId="Header">
    <w:name w:val="header"/>
    <w:basedOn w:val="Normal"/>
    <w:link w:val="HeaderChar"/>
    <w:uiPriority w:val="99"/>
    <w:semiHidden/>
    <w:unhideWhenUsed/>
    <w:rsid w:val="00FB2E22"/>
    <w:pPr>
      <w:tabs>
        <w:tab w:val="center" w:pos="4680"/>
        <w:tab w:val="right" w:pos="9360"/>
      </w:tabs>
    </w:pPr>
  </w:style>
  <w:style w:type="character" w:customStyle="1" w:styleId="HeaderChar">
    <w:name w:val="Header Char"/>
    <w:basedOn w:val="DefaultParagraphFont"/>
    <w:link w:val="Header"/>
    <w:uiPriority w:val="99"/>
    <w:semiHidden/>
    <w:rsid w:val="00FB2E22"/>
  </w:style>
  <w:style w:type="paragraph" w:styleId="Footer">
    <w:name w:val="footer"/>
    <w:basedOn w:val="Normal"/>
    <w:link w:val="FooterChar"/>
    <w:uiPriority w:val="99"/>
    <w:unhideWhenUsed/>
    <w:rsid w:val="00FB2E22"/>
    <w:pPr>
      <w:tabs>
        <w:tab w:val="center" w:pos="4680"/>
        <w:tab w:val="right" w:pos="9360"/>
      </w:tabs>
    </w:pPr>
  </w:style>
  <w:style w:type="character" w:customStyle="1" w:styleId="FooterChar">
    <w:name w:val="Footer Char"/>
    <w:basedOn w:val="DefaultParagraphFont"/>
    <w:link w:val="Footer"/>
    <w:uiPriority w:val="99"/>
    <w:rsid w:val="00FB2E22"/>
  </w:style>
  <w:style w:type="character" w:customStyle="1" w:styleId="ellipsistext">
    <w:name w:val="ellipsis_text"/>
    <w:basedOn w:val="DefaultParagraphFont"/>
    <w:rsid w:val="00E14785"/>
  </w:style>
  <w:style w:type="character" w:customStyle="1" w:styleId="nbsp1">
    <w:name w:val="nbsp1"/>
    <w:basedOn w:val="DefaultParagraphFont"/>
    <w:rsid w:val="00F3477F"/>
  </w:style>
  <w:style w:type="character" w:styleId="FollowedHyperlink">
    <w:name w:val="FollowedHyperlink"/>
    <w:basedOn w:val="DefaultParagraphFont"/>
    <w:uiPriority w:val="99"/>
    <w:semiHidden/>
    <w:unhideWhenUsed/>
    <w:rsid w:val="007F0109"/>
    <w:rPr>
      <w:color w:val="800080" w:themeColor="followedHyperlink"/>
      <w:u w:val="single"/>
    </w:rPr>
  </w:style>
  <w:style w:type="character" w:customStyle="1" w:styleId="yht">
    <w:name w:val="_yht"/>
    <w:basedOn w:val="DefaultParagraphFont"/>
    <w:rsid w:val="005A490D"/>
  </w:style>
  <w:style w:type="paragraph" w:styleId="NormalWeb">
    <w:name w:val="Normal (Web)"/>
    <w:basedOn w:val="Normal"/>
    <w:uiPriority w:val="99"/>
    <w:unhideWhenUsed/>
    <w:rsid w:val="00070A38"/>
    <w:pPr>
      <w:spacing w:before="100" w:beforeAutospacing="1" w:after="100" w:afterAutospacing="1"/>
    </w:pPr>
    <w:rPr>
      <w:sz w:val="24"/>
      <w:szCs w:val="24"/>
    </w:rPr>
  </w:style>
  <w:style w:type="character" w:customStyle="1" w:styleId="ind">
    <w:name w:val="ind"/>
    <w:basedOn w:val="DefaultParagraphFont"/>
    <w:rsid w:val="00070A38"/>
  </w:style>
  <w:style w:type="character" w:styleId="Emphasis">
    <w:name w:val="Emphasis"/>
    <w:basedOn w:val="DefaultParagraphFont"/>
    <w:uiPriority w:val="20"/>
    <w:qFormat/>
    <w:rsid w:val="00070A38"/>
    <w:rPr>
      <w:i/>
      <w:iCs/>
    </w:rPr>
  </w:style>
  <w:style w:type="character" w:customStyle="1" w:styleId="def-info">
    <w:name w:val="def-info"/>
    <w:basedOn w:val="DefaultParagraphFont"/>
    <w:rsid w:val="00070A38"/>
  </w:style>
  <w:style w:type="character" w:customStyle="1" w:styleId="t">
    <w:name w:val="t"/>
    <w:basedOn w:val="DefaultParagraphFont"/>
    <w:rsid w:val="00070A38"/>
  </w:style>
  <w:style w:type="character" w:customStyle="1" w:styleId="quote">
    <w:name w:val="quote"/>
    <w:basedOn w:val="DefaultParagraphFont"/>
    <w:rsid w:val="006C3B84"/>
  </w:style>
  <w:style w:type="character" w:customStyle="1" w:styleId="tgc">
    <w:name w:val="_tgc"/>
    <w:basedOn w:val="DefaultParagraphFont"/>
    <w:rsid w:val="006C3B84"/>
  </w:style>
  <w:style w:type="character" w:customStyle="1" w:styleId="b">
    <w:name w:val="b"/>
    <w:basedOn w:val="DefaultParagraphFont"/>
    <w:rsid w:val="00290525"/>
  </w:style>
</w:styles>
</file>

<file path=word/webSettings.xml><?xml version="1.0" encoding="utf-8"?>
<w:webSettings xmlns:r="http://schemas.openxmlformats.org/officeDocument/2006/relationships" xmlns:w="http://schemas.openxmlformats.org/wordprocessingml/2006/main">
  <w:divs>
    <w:div w:id="113452346">
      <w:bodyDiv w:val="1"/>
      <w:marLeft w:val="0"/>
      <w:marRight w:val="0"/>
      <w:marTop w:val="0"/>
      <w:marBottom w:val="0"/>
      <w:divBdr>
        <w:top w:val="none" w:sz="0" w:space="0" w:color="auto"/>
        <w:left w:val="none" w:sz="0" w:space="0" w:color="auto"/>
        <w:bottom w:val="none" w:sz="0" w:space="0" w:color="auto"/>
        <w:right w:val="none" w:sz="0" w:space="0" w:color="auto"/>
      </w:divBdr>
    </w:div>
    <w:div w:id="227807344">
      <w:bodyDiv w:val="1"/>
      <w:marLeft w:val="0"/>
      <w:marRight w:val="0"/>
      <w:marTop w:val="0"/>
      <w:marBottom w:val="0"/>
      <w:divBdr>
        <w:top w:val="none" w:sz="0" w:space="0" w:color="auto"/>
        <w:left w:val="none" w:sz="0" w:space="0" w:color="auto"/>
        <w:bottom w:val="none" w:sz="0" w:space="0" w:color="auto"/>
        <w:right w:val="none" w:sz="0" w:space="0" w:color="auto"/>
      </w:divBdr>
    </w:div>
    <w:div w:id="309754476">
      <w:bodyDiv w:val="1"/>
      <w:marLeft w:val="0"/>
      <w:marRight w:val="0"/>
      <w:marTop w:val="0"/>
      <w:marBottom w:val="0"/>
      <w:divBdr>
        <w:top w:val="none" w:sz="0" w:space="0" w:color="auto"/>
        <w:left w:val="none" w:sz="0" w:space="0" w:color="auto"/>
        <w:bottom w:val="none" w:sz="0" w:space="0" w:color="auto"/>
        <w:right w:val="none" w:sz="0" w:space="0" w:color="auto"/>
      </w:divBdr>
      <w:divsChild>
        <w:div w:id="2135320740">
          <w:marLeft w:val="0"/>
          <w:marRight w:val="0"/>
          <w:marTop w:val="0"/>
          <w:marBottom w:val="38"/>
          <w:divBdr>
            <w:top w:val="none" w:sz="0" w:space="0" w:color="auto"/>
            <w:left w:val="none" w:sz="0" w:space="0" w:color="auto"/>
            <w:bottom w:val="none" w:sz="0" w:space="0" w:color="auto"/>
            <w:right w:val="none" w:sz="0" w:space="0" w:color="auto"/>
          </w:divBdr>
        </w:div>
      </w:divsChild>
    </w:div>
    <w:div w:id="388964420">
      <w:bodyDiv w:val="1"/>
      <w:marLeft w:val="0"/>
      <w:marRight w:val="0"/>
      <w:marTop w:val="0"/>
      <w:marBottom w:val="0"/>
      <w:divBdr>
        <w:top w:val="none" w:sz="0" w:space="0" w:color="auto"/>
        <w:left w:val="none" w:sz="0" w:space="0" w:color="auto"/>
        <w:bottom w:val="none" w:sz="0" w:space="0" w:color="auto"/>
        <w:right w:val="none" w:sz="0" w:space="0" w:color="auto"/>
      </w:divBdr>
      <w:divsChild>
        <w:div w:id="1733693178">
          <w:marLeft w:val="0"/>
          <w:marRight w:val="0"/>
          <w:marTop w:val="0"/>
          <w:marBottom w:val="0"/>
          <w:divBdr>
            <w:top w:val="none" w:sz="0" w:space="0" w:color="auto"/>
            <w:left w:val="none" w:sz="0" w:space="0" w:color="auto"/>
            <w:bottom w:val="none" w:sz="0" w:space="0" w:color="auto"/>
            <w:right w:val="none" w:sz="0" w:space="0" w:color="auto"/>
          </w:divBdr>
        </w:div>
      </w:divsChild>
    </w:div>
    <w:div w:id="493647396">
      <w:bodyDiv w:val="1"/>
      <w:marLeft w:val="0"/>
      <w:marRight w:val="0"/>
      <w:marTop w:val="0"/>
      <w:marBottom w:val="0"/>
      <w:divBdr>
        <w:top w:val="none" w:sz="0" w:space="0" w:color="auto"/>
        <w:left w:val="none" w:sz="0" w:space="0" w:color="auto"/>
        <w:bottom w:val="none" w:sz="0" w:space="0" w:color="auto"/>
        <w:right w:val="none" w:sz="0" w:space="0" w:color="auto"/>
      </w:divBdr>
    </w:div>
    <w:div w:id="655649234">
      <w:bodyDiv w:val="1"/>
      <w:marLeft w:val="0"/>
      <w:marRight w:val="0"/>
      <w:marTop w:val="0"/>
      <w:marBottom w:val="0"/>
      <w:divBdr>
        <w:top w:val="none" w:sz="0" w:space="0" w:color="auto"/>
        <w:left w:val="none" w:sz="0" w:space="0" w:color="auto"/>
        <w:bottom w:val="none" w:sz="0" w:space="0" w:color="auto"/>
        <w:right w:val="none" w:sz="0" w:space="0" w:color="auto"/>
      </w:divBdr>
    </w:div>
    <w:div w:id="890651746">
      <w:bodyDiv w:val="1"/>
      <w:marLeft w:val="0"/>
      <w:marRight w:val="0"/>
      <w:marTop w:val="0"/>
      <w:marBottom w:val="0"/>
      <w:divBdr>
        <w:top w:val="none" w:sz="0" w:space="0" w:color="auto"/>
        <w:left w:val="none" w:sz="0" w:space="0" w:color="auto"/>
        <w:bottom w:val="none" w:sz="0" w:space="0" w:color="auto"/>
        <w:right w:val="none" w:sz="0" w:space="0" w:color="auto"/>
      </w:divBdr>
      <w:divsChild>
        <w:div w:id="1819565514">
          <w:marLeft w:val="0"/>
          <w:marRight w:val="0"/>
          <w:marTop w:val="0"/>
          <w:marBottom w:val="0"/>
          <w:divBdr>
            <w:top w:val="none" w:sz="0" w:space="0" w:color="auto"/>
            <w:left w:val="none" w:sz="0" w:space="0" w:color="auto"/>
            <w:bottom w:val="none" w:sz="0" w:space="0" w:color="auto"/>
            <w:right w:val="none" w:sz="0" w:space="0" w:color="auto"/>
          </w:divBdr>
        </w:div>
      </w:divsChild>
    </w:div>
    <w:div w:id="995720464">
      <w:bodyDiv w:val="1"/>
      <w:marLeft w:val="0"/>
      <w:marRight w:val="0"/>
      <w:marTop w:val="0"/>
      <w:marBottom w:val="0"/>
      <w:divBdr>
        <w:top w:val="none" w:sz="0" w:space="0" w:color="auto"/>
        <w:left w:val="none" w:sz="0" w:space="0" w:color="auto"/>
        <w:bottom w:val="none" w:sz="0" w:space="0" w:color="auto"/>
        <w:right w:val="none" w:sz="0" w:space="0" w:color="auto"/>
      </w:divBdr>
      <w:divsChild>
        <w:div w:id="1191380207">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101217234">
      <w:bodyDiv w:val="1"/>
      <w:marLeft w:val="0"/>
      <w:marRight w:val="0"/>
      <w:marTop w:val="0"/>
      <w:marBottom w:val="0"/>
      <w:divBdr>
        <w:top w:val="none" w:sz="0" w:space="0" w:color="auto"/>
        <w:left w:val="none" w:sz="0" w:space="0" w:color="auto"/>
        <w:bottom w:val="none" w:sz="0" w:space="0" w:color="auto"/>
        <w:right w:val="none" w:sz="0" w:space="0" w:color="auto"/>
      </w:divBdr>
      <w:divsChild>
        <w:div w:id="1855145737">
          <w:marLeft w:val="0"/>
          <w:marRight w:val="0"/>
          <w:marTop w:val="0"/>
          <w:marBottom w:val="0"/>
          <w:divBdr>
            <w:top w:val="none" w:sz="0" w:space="0" w:color="auto"/>
            <w:left w:val="none" w:sz="0" w:space="0" w:color="auto"/>
            <w:bottom w:val="none" w:sz="0" w:space="0" w:color="auto"/>
            <w:right w:val="none" w:sz="0" w:space="0" w:color="auto"/>
          </w:divBdr>
        </w:div>
      </w:divsChild>
    </w:div>
    <w:div w:id="1210145692">
      <w:bodyDiv w:val="1"/>
      <w:marLeft w:val="0"/>
      <w:marRight w:val="0"/>
      <w:marTop w:val="0"/>
      <w:marBottom w:val="0"/>
      <w:divBdr>
        <w:top w:val="none" w:sz="0" w:space="0" w:color="auto"/>
        <w:left w:val="none" w:sz="0" w:space="0" w:color="auto"/>
        <w:bottom w:val="none" w:sz="0" w:space="0" w:color="auto"/>
        <w:right w:val="none" w:sz="0" w:space="0" w:color="auto"/>
      </w:divBdr>
      <w:divsChild>
        <w:div w:id="1768958397">
          <w:marLeft w:val="0"/>
          <w:marRight w:val="0"/>
          <w:marTop w:val="0"/>
          <w:marBottom w:val="0"/>
          <w:divBdr>
            <w:top w:val="none" w:sz="0" w:space="0" w:color="auto"/>
            <w:left w:val="none" w:sz="0" w:space="0" w:color="auto"/>
            <w:bottom w:val="none" w:sz="0" w:space="0" w:color="auto"/>
            <w:right w:val="none" w:sz="0" w:space="0" w:color="auto"/>
          </w:divBdr>
        </w:div>
      </w:divsChild>
    </w:div>
    <w:div w:id="1299602151">
      <w:bodyDiv w:val="1"/>
      <w:marLeft w:val="0"/>
      <w:marRight w:val="0"/>
      <w:marTop w:val="0"/>
      <w:marBottom w:val="0"/>
      <w:divBdr>
        <w:top w:val="none" w:sz="0" w:space="0" w:color="auto"/>
        <w:left w:val="none" w:sz="0" w:space="0" w:color="auto"/>
        <w:bottom w:val="none" w:sz="0" w:space="0" w:color="auto"/>
        <w:right w:val="none" w:sz="0" w:space="0" w:color="auto"/>
      </w:divBdr>
      <w:divsChild>
        <w:div w:id="1207522934">
          <w:blockQuote w:val="1"/>
          <w:marLeft w:val="0"/>
          <w:marRight w:val="0"/>
          <w:marTop w:val="0"/>
          <w:marBottom w:val="0"/>
          <w:divBdr>
            <w:top w:val="none" w:sz="0" w:space="0" w:color="auto"/>
            <w:left w:val="none" w:sz="0" w:space="0" w:color="auto"/>
            <w:bottom w:val="none" w:sz="0" w:space="0" w:color="auto"/>
            <w:right w:val="none" w:sz="0" w:space="0" w:color="auto"/>
          </w:divBdr>
        </w:div>
        <w:div w:id="109788053">
          <w:blockQuote w:val="1"/>
          <w:marLeft w:val="0"/>
          <w:marRight w:val="0"/>
          <w:marTop w:val="0"/>
          <w:marBottom w:val="0"/>
          <w:divBdr>
            <w:top w:val="none" w:sz="0" w:space="0" w:color="auto"/>
            <w:left w:val="none" w:sz="0" w:space="0" w:color="auto"/>
            <w:bottom w:val="none" w:sz="0" w:space="0" w:color="auto"/>
            <w:right w:val="none" w:sz="0" w:space="0" w:color="auto"/>
          </w:divBdr>
        </w:div>
        <w:div w:id="1700280800">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420566423">
      <w:bodyDiv w:val="1"/>
      <w:marLeft w:val="0"/>
      <w:marRight w:val="0"/>
      <w:marTop w:val="0"/>
      <w:marBottom w:val="0"/>
      <w:divBdr>
        <w:top w:val="none" w:sz="0" w:space="0" w:color="auto"/>
        <w:left w:val="none" w:sz="0" w:space="0" w:color="auto"/>
        <w:bottom w:val="none" w:sz="0" w:space="0" w:color="auto"/>
        <w:right w:val="none" w:sz="0" w:space="0" w:color="auto"/>
      </w:divBdr>
      <w:divsChild>
        <w:div w:id="1740517972">
          <w:marLeft w:val="0"/>
          <w:marRight w:val="0"/>
          <w:marTop w:val="0"/>
          <w:marBottom w:val="38"/>
          <w:divBdr>
            <w:top w:val="none" w:sz="0" w:space="0" w:color="auto"/>
            <w:left w:val="none" w:sz="0" w:space="0" w:color="auto"/>
            <w:bottom w:val="none" w:sz="0" w:space="0" w:color="auto"/>
            <w:right w:val="none" w:sz="0" w:space="0" w:color="auto"/>
          </w:divBdr>
        </w:div>
      </w:divsChild>
    </w:div>
    <w:div w:id="1477919345">
      <w:bodyDiv w:val="1"/>
      <w:marLeft w:val="0"/>
      <w:marRight w:val="0"/>
      <w:marTop w:val="0"/>
      <w:marBottom w:val="0"/>
      <w:divBdr>
        <w:top w:val="none" w:sz="0" w:space="0" w:color="auto"/>
        <w:left w:val="none" w:sz="0" w:space="0" w:color="auto"/>
        <w:bottom w:val="none" w:sz="0" w:space="0" w:color="auto"/>
        <w:right w:val="none" w:sz="0" w:space="0" w:color="auto"/>
      </w:divBdr>
      <w:divsChild>
        <w:div w:id="1407918662">
          <w:marLeft w:val="0"/>
          <w:marRight w:val="0"/>
          <w:marTop w:val="32"/>
          <w:marBottom w:val="56"/>
          <w:divBdr>
            <w:top w:val="none" w:sz="0" w:space="0" w:color="auto"/>
            <w:left w:val="none" w:sz="0" w:space="0" w:color="auto"/>
            <w:bottom w:val="none" w:sz="0" w:space="0" w:color="auto"/>
            <w:right w:val="none" w:sz="0" w:space="0" w:color="auto"/>
          </w:divBdr>
          <w:divsChild>
            <w:div w:id="106086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400642">
      <w:bodyDiv w:val="1"/>
      <w:marLeft w:val="0"/>
      <w:marRight w:val="0"/>
      <w:marTop w:val="0"/>
      <w:marBottom w:val="0"/>
      <w:divBdr>
        <w:top w:val="none" w:sz="0" w:space="0" w:color="auto"/>
        <w:left w:val="none" w:sz="0" w:space="0" w:color="auto"/>
        <w:bottom w:val="none" w:sz="0" w:space="0" w:color="auto"/>
        <w:right w:val="none" w:sz="0" w:space="0" w:color="auto"/>
      </w:divBdr>
      <w:divsChild>
        <w:div w:id="1664383925">
          <w:marLeft w:val="0"/>
          <w:marRight w:val="0"/>
          <w:marTop w:val="0"/>
          <w:marBottom w:val="0"/>
          <w:divBdr>
            <w:top w:val="none" w:sz="0" w:space="0" w:color="auto"/>
            <w:left w:val="none" w:sz="0" w:space="0" w:color="auto"/>
            <w:bottom w:val="none" w:sz="0" w:space="0" w:color="auto"/>
            <w:right w:val="none" w:sz="0" w:space="0" w:color="auto"/>
          </w:divBdr>
        </w:div>
      </w:divsChild>
    </w:div>
    <w:div w:id="1867062834">
      <w:bodyDiv w:val="1"/>
      <w:marLeft w:val="0"/>
      <w:marRight w:val="0"/>
      <w:marTop w:val="0"/>
      <w:marBottom w:val="0"/>
      <w:divBdr>
        <w:top w:val="none" w:sz="0" w:space="0" w:color="auto"/>
        <w:left w:val="none" w:sz="0" w:space="0" w:color="auto"/>
        <w:bottom w:val="none" w:sz="0" w:space="0" w:color="auto"/>
        <w:right w:val="none" w:sz="0" w:space="0" w:color="auto"/>
      </w:divBdr>
    </w:div>
    <w:div w:id="1939753350">
      <w:bodyDiv w:val="1"/>
      <w:marLeft w:val="0"/>
      <w:marRight w:val="0"/>
      <w:marTop w:val="0"/>
      <w:marBottom w:val="0"/>
      <w:divBdr>
        <w:top w:val="none" w:sz="0" w:space="0" w:color="auto"/>
        <w:left w:val="none" w:sz="0" w:space="0" w:color="auto"/>
        <w:bottom w:val="none" w:sz="0" w:space="0" w:color="auto"/>
        <w:right w:val="none" w:sz="0" w:space="0" w:color="auto"/>
      </w:divBdr>
      <w:divsChild>
        <w:div w:id="1341540847">
          <w:marLeft w:val="0"/>
          <w:marRight w:val="0"/>
          <w:marTop w:val="0"/>
          <w:marBottom w:val="40"/>
          <w:divBdr>
            <w:top w:val="none" w:sz="0" w:space="0" w:color="auto"/>
            <w:left w:val="none" w:sz="0" w:space="0" w:color="auto"/>
            <w:bottom w:val="none" w:sz="0" w:space="0" w:color="auto"/>
            <w:right w:val="none" w:sz="0" w:space="0" w:color="auto"/>
          </w:divBdr>
        </w:div>
      </w:divsChild>
    </w:div>
    <w:div w:id="2004159541">
      <w:bodyDiv w:val="1"/>
      <w:marLeft w:val="0"/>
      <w:marRight w:val="0"/>
      <w:marTop w:val="0"/>
      <w:marBottom w:val="0"/>
      <w:divBdr>
        <w:top w:val="none" w:sz="0" w:space="0" w:color="auto"/>
        <w:left w:val="none" w:sz="0" w:space="0" w:color="auto"/>
        <w:bottom w:val="none" w:sz="0" w:space="0" w:color="auto"/>
        <w:right w:val="none" w:sz="0" w:space="0" w:color="auto"/>
      </w:divBdr>
      <w:divsChild>
        <w:div w:id="33893092">
          <w:marLeft w:val="0"/>
          <w:marRight w:val="0"/>
          <w:marTop w:val="0"/>
          <w:marBottom w:val="0"/>
          <w:divBdr>
            <w:top w:val="none" w:sz="0" w:space="0" w:color="auto"/>
            <w:left w:val="none" w:sz="0" w:space="0" w:color="auto"/>
            <w:bottom w:val="none" w:sz="0" w:space="0" w:color="auto"/>
            <w:right w:val="none" w:sz="0" w:space="0" w:color="auto"/>
          </w:divBdr>
        </w:div>
      </w:divsChild>
    </w:div>
    <w:div w:id="2014183475">
      <w:bodyDiv w:val="1"/>
      <w:marLeft w:val="0"/>
      <w:marRight w:val="0"/>
      <w:marTop w:val="0"/>
      <w:marBottom w:val="0"/>
      <w:divBdr>
        <w:top w:val="none" w:sz="0" w:space="0" w:color="auto"/>
        <w:left w:val="none" w:sz="0" w:space="0" w:color="auto"/>
        <w:bottom w:val="none" w:sz="0" w:space="0" w:color="auto"/>
        <w:right w:val="none" w:sz="0" w:space="0" w:color="auto"/>
      </w:divBdr>
      <w:divsChild>
        <w:div w:id="1981763115">
          <w:marLeft w:val="0"/>
          <w:marRight w:val="0"/>
          <w:marTop w:val="0"/>
          <w:marBottom w:val="0"/>
          <w:divBdr>
            <w:top w:val="none" w:sz="0" w:space="0" w:color="auto"/>
            <w:left w:val="none" w:sz="0" w:space="0" w:color="auto"/>
            <w:bottom w:val="none" w:sz="0" w:space="0" w:color="auto"/>
            <w:right w:val="none" w:sz="0" w:space="0" w:color="auto"/>
          </w:divBdr>
          <w:divsChild>
            <w:div w:id="421609336">
              <w:marLeft w:val="0"/>
              <w:marRight w:val="0"/>
              <w:marTop w:val="0"/>
              <w:marBottom w:val="0"/>
              <w:divBdr>
                <w:top w:val="none" w:sz="0" w:space="0" w:color="auto"/>
                <w:left w:val="none" w:sz="0" w:space="0" w:color="auto"/>
                <w:bottom w:val="none" w:sz="0" w:space="0" w:color="auto"/>
                <w:right w:val="none" w:sz="0" w:space="0" w:color="auto"/>
              </w:divBdr>
              <w:divsChild>
                <w:div w:id="1470636561">
                  <w:marLeft w:val="0"/>
                  <w:marRight w:val="0"/>
                  <w:marTop w:val="0"/>
                  <w:marBottom w:val="0"/>
                  <w:divBdr>
                    <w:top w:val="none" w:sz="0" w:space="0" w:color="auto"/>
                    <w:left w:val="none" w:sz="0" w:space="0" w:color="auto"/>
                    <w:bottom w:val="none" w:sz="0" w:space="0" w:color="auto"/>
                    <w:right w:val="none" w:sz="0" w:space="0" w:color="auto"/>
                  </w:divBdr>
                </w:div>
                <w:div w:id="1860118231">
                  <w:marLeft w:val="0"/>
                  <w:marRight w:val="0"/>
                  <w:marTop w:val="0"/>
                  <w:marBottom w:val="0"/>
                  <w:divBdr>
                    <w:top w:val="none" w:sz="0" w:space="0" w:color="auto"/>
                    <w:left w:val="none" w:sz="0" w:space="0" w:color="auto"/>
                    <w:bottom w:val="none" w:sz="0" w:space="0" w:color="auto"/>
                    <w:right w:val="none" w:sz="0" w:space="0" w:color="auto"/>
                  </w:divBdr>
                </w:div>
                <w:div w:id="485632449">
                  <w:marLeft w:val="0"/>
                  <w:marRight w:val="0"/>
                  <w:marTop w:val="0"/>
                  <w:marBottom w:val="0"/>
                  <w:divBdr>
                    <w:top w:val="none" w:sz="0" w:space="0" w:color="auto"/>
                    <w:left w:val="none" w:sz="0" w:space="0" w:color="auto"/>
                    <w:bottom w:val="none" w:sz="0" w:space="0" w:color="auto"/>
                    <w:right w:val="none" w:sz="0" w:space="0" w:color="auto"/>
                  </w:divBdr>
                </w:div>
                <w:div w:id="1969971641">
                  <w:marLeft w:val="0"/>
                  <w:marRight w:val="0"/>
                  <w:marTop w:val="0"/>
                  <w:marBottom w:val="0"/>
                  <w:divBdr>
                    <w:top w:val="none" w:sz="0" w:space="0" w:color="auto"/>
                    <w:left w:val="none" w:sz="0" w:space="0" w:color="auto"/>
                    <w:bottom w:val="none" w:sz="0" w:space="0" w:color="auto"/>
                    <w:right w:val="none" w:sz="0" w:space="0" w:color="auto"/>
                  </w:divBdr>
                  <w:divsChild>
                    <w:div w:id="139670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0810830">
      <w:bodyDiv w:val="1"/>
      <w:marLeft w:val="0"/>
      <w:marRight w:val="0"/>
      <w:marTop w:val="0"/>
      <w:marBottom w:val="0"/>
      <w:divBdr>
        <w:top w:val="none" w:sz="0" w:space="0" w:color="auto"/>
        <w:left w:val="none" w:sz="0" w:space="0" w:color="auto"/>
        <w:bottom w:val="none" w:sz="0" w:space="0" w:color="auto"/>
        <w:right w:val="none" w:sz="0" w:space="0" w:color="auto"/>
      </w:divBdr>
      <w:divsChild>
        <w:div w:id="171496115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18</Pages>
  <Words>4459</Words>
  <Characters>25422</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admin</cp:lastModifiedBy>
  <cp:revision>5</cp:revision>
  <dcterms:created xsi:type="dcterms:W3CDTF">2018-01-14T10:40:00Z</dcterms:created>
  <dcterms:modified xsi:type="dcterms:W3CDTF">2018-01-14T10:42:00Z</dcterms:modified>
</cp:coreProperties>
</file>