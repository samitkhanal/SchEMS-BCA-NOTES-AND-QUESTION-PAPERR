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87B" w:rsidRPr="00943685" w:rsidRDefault="0046687B" w:rsidP="00943685">
      <w:pPr>
        <w:autoSpaceDE w:val="0"/>
        <w:autoSpaceDN w:val="0"/>
        <w:adjustRightInd w:val="0"/>
        <w:spacing w:line="360" w:lineRule="auto"/>
        <w:rPr>
          <w:b/>
          <w:noProof/>
          <w:sz w:val="28"/>
          <w:szCs w:val="19"/>
        </w:rPr>
      </w:pPr>
      <w:r w:rsidRPr="00943685">
        <w:rPr>
          <w:b/>
          <w:noProof/>
          <w:sz w:val="28"/>
          <w:szCs w:val="19"/>
        </w:rPr>
        <w:t>Page 32</w:t>
      </w:r>
    </w:p>
    <w:p w:rsidR="00DE08CD" w:rsidRDefault="00DE08CD" w:rsidP="00943685">
      <w:pPr>
        <w:autoSpaceDE w:val="0"/>
        <w:autoSpaceDN w:val="0"/>
        <w:adjustRightInd w:val="0"/>
        <w:rPr>
          <w:b/>
          <w:bCs/>
          <w:sz w:val="24"/>
          <w:szCs w:val="24"/>
        </w:rPr>
      </w:pPr>
    </w:p>
    <w:p w:rsidR="008B618B" w:rsidRDefault="008B618B" w:rsidP="00943685">
      <w:pPr>
        <w:autoSpaceDE w:val="0"/>
        <w:autoSpaceDN w:val="0"/>
        <w:adjustRightInd w:val="0"/>
        <w:rPr>
          <w:b/>
          <w:bCs/>
          <w:sz w:val="24"/>
          <w:szCs w:val="24"/>
        </w:rPr>
      </w:pPr>
      <w:r>
        <w:rPr>
          <w:b/>
          <w:bCs/>
          <w:sz w:val="24"/>
          <w:szCs w:val="24"/>
        </w:rPr>
        <w:t>WORD EASILY CONFUSED</w:t>
      </w:r>
    </w:p>
    <w:p w:rsidR="008B618B" w:rsidRPr="00943685" w:rsidRDefault="008B618B" w:rsidP="00943685">
      <w:pPr>
        <w:autoSpaceDE w:val="0"/>
        <w:autoSpaceDN w:val="0"/>
        <w:adjustRightInd w:val="0"/>
        <w:rPr>
          <w:b/>
          <w:bCs/>
          <w:sz w:val="24"/>
          <w:szCs w:val="24"/>
        </w:rPr>
      </w:pPr>
    </w:p>
    <w:p w:rsidR="000A2307" w:rsidRPr="00943685" w:rsidRDefault="000A2307" w:rsidP="00943685">
      <w:pPr>
        <w:autoSpaceDE w:val="0"/>
        <w:autoSpaceDN w:val="0"/>
        <w:adjustRightInd w:val="0"/>
        <w:rPr>
          <w:b/>
          <w:bCs/>
          <w:sz w:val="24"/>
          <w:szCs w:val="24"/>
        </w:rPr>
      </w:pPr>
      <w:r w:rsidRPr="00943685">
        <w:rPr>
          <w:b/>
          <w:bCs/>
          <w:sz w:val="24"/>
          <w:szCs w:val="24"/>
        </w:rPr>
        <w:t>Exam's question</w:t>
      </w:r>
      <w:r w:rsidR="00411FB1" w:rsidRPr="00943685">
        <w:rPr>
          <w:b/>
          <w:bCs/>
          <w:sz w:val="24"/>
          <w:szCs w:val="24"/>
        </w:rPr>
        <w:t xml:space="preserve"> (</w:t>
      </w:r>
      <w:r w:rsidR="00411FB1" w:rsidRPr="00943685">
        <w:rPr>
          <w:b/>
          <w:noProof/>
          <w:sz w:val="28"/>
          <w:szCs w:val="19"/>
        </w:rPr>
        <w:t>(Very Important)</w:t>
      </w:r>
    </w:p>
    <w:p w:rsidR="000A2307" w:rsidRPr="00943685" w:rsidRDefault="000A2307" w:rsidP="00943685">
      <w:pPr>
        <w:autoSpaceDE w:val="0"/>
        <w:autoSpaceDN w:val="0"/>
        <w:adjustRightInd w:val="0"/>
        <w:rPr>
          <w:b/>
          <w:bCs/>
          <w:sz w:val="24"/>
          <w:szCs w:val="24"/>
        </w:rPr>
      </w:pPr>
    </w:p>
    <w:p w:rsidR="000A2307" w:rsidRPr="00943685" w:rsidRDefault="000A2307" w:rsidP="00943685">
      <w:pPr>
        <w:autoSpaceDE w:val="0"/>
        <w:autoSpaceDN w:val="0"/>
        <w:adjustRightInd w:val="0"/>
        <w:rPr>
          <w:b/>
          <w:bCs/>
          <w:sz w:val="24"/>
          <w:szCs w:val="24"/>
        </w:rPr>
      </w:pPr>
      <w:r w:rsidRPr="00943685">
        <w:rPr>
          <w:b/>
          <w:bCs/>
          <w:sz w:val="24"/>
          <w:szCs w:val="24"/>
        </w:rPr>
        <w:t>Explain the difference in meaning between the words in each of these groups:</w:t>
      </w:r>
    </w:p>
    <w:p w:rsidR="000A2307" w:rsidRPr="00943685" w:rsidRDefault="000A2307" w:rsidP="00943685">
      <w:pPr>
        <w:autoSpaceDE w:val="0"/>
        <w:autoSpaceDN w:val="0"/>
        <w:adjustRightInd w:val="0"/>
        <w:rPr>
          <w:b/>
          <w:bCs/>
          <w:sz w:val="24"/>
          <w:szCs w:val="24"/>
        </w:rPr>
      </w:pPr>
    </w:p>
    <w:p w:rsidR="0046687B" w:rsidRPr="00943685" w:rsidRDefault="0046687B" w:rsidP="00943685">
      <w:pPr>
        <w:autoSpaceDE w:val="0"/>
        <w:autoSpaceDN w:val="0"/>
        <w:adjustRightInd w:val="0"/>
        <w:rPr>
          <w:sz w:val="24"/>
          <w:szCs w:val="24"/>
        </w:rPr>
      </w:pPr>
      <w:r w:rsidRPr="00943685">
        <w:rPr>
          <w:sz w:val="24"/>
          <w:szCs w:val="24"/>
        </w:rPr>
        <w:t>Take it in turns to explain the differences in meaning between each of these pairs of words. Write sentences to help you to remember any tricky ones. The first pair is done as an example.</w:t>
      </w:r>
    </w:p>
    <w:p w:rsidR="0046687B" w:rsidRPr="00943685" w:rsidRDefault="0046687B" w:rsidP="00943685">
      <w:pPr>
        <w:autoSpaceDE w:val="0"/>
        <w:autoSpaceDN w:val="0"/>
        <w:adjustRightInd w:val="0"/>
        <w:rPr>
          <w:sz w:val="24"/>
          <w:szCs w:val="24"/>
        </w:rPr>
      </w:pPr>
    </w:p>
    <w:tbl>
      <w:tblPr>
        <w:tblStyle w:val="TableGrid"/>
        <w:tblW w:w="15948" w:type="dxa"/>
        <w:tblLayout w:type="fixed"/>
        <w:tblLook w:val="04A0"/>
      </w:tblPr>
      <w:tblGrid>
        <w:gridCol w:w="1458"/>
        <w:gridCol w:w="6210"/>
        <w:gridCol w:w="2160"/>
        <w:gridCol w:w="6120"/>
      </w:tblGrid>
      <w:tr w:rsidR="0046687B" w:rsidRPr="00943685" w:rsidTr="00707ABC">
        <w:tc>
          <w:tcPr>
            <w:tcW w:w="1458" w:type="dxa"/>
          </w:tcPr>
          <w:p w:rsidR="0046687B" w:rsidRPr="00943685" w:rsidRDefault="0046687B" w:rsidP="00943685">
            <w:pPr>
              <w:autoSpaceDE w:val="0"/>
              <w:autoSpaceDN w:val="0"/>
              <w:adjustRightInd w:val="0"/>
              <w:rPr>
                <w:sz w:val="24"/>
                <w:szCs w:val="24"/>
              </w:rPr>
            </w:pPr>
            <w:r w:rsidRPr="00943685">
              <w:rPr>
                <w:sz w:val="24"/>
                <w:szCs w:val="24"/>
              </w:rPr>
              <w:t>anniversary</w:t>
            </w:r>
          </w:p>
        </w:tc>
        <w:tc>
          <w:tcPr>
            <w:tcW w:w="6210" w:type="dxa"/>
          </w:tcPr>
          <w:p w:rsidR="0046687B" w:rsidRPr="00943685" w:rsidRDefault="0046687B" w:rsidP="00943685">
            <w:pPr>
              <w:pStyle w:val="def-head"/>
              <w:shd w:val="clear" w:color="auto" w:fill="FFFFFF"/>
              <w:spacing w:before="0" w:beforeAutospacing="0" w:after="0" w:afterAutospacing="0"/>
            </w:pPr>
            <w:r w:rsidRPr="00943685">
              <w:rPr>
                <w:b/>
                <w:bCs/>
              </w:rPr>
              <w:t>the </w:t>
            </w:r>
            <w:r w:rsidRPr="00943685">
              <w:rPr>
                <w:rFonts w:eastAsiaTheme="majorEastAsia"/>
                <w:b/>
                <w:bCs/>
              </w:rPr>
              <w:t>day</w:t>
            </w:r>
            <w:r w:rsidRPr="00943685">
              <w:rPr>
                <w:b/>
                <w:bCs/>
              </w:rPr>
              <w:t> on which an </w:t>
            </w:r>
            <w:r w:rsidRPr="00943685">
              <w:rPr>
                <w:rFonts w:eastAsiaTheme="majorEastAsia"/>
                <w:b/>
                <w:bCs/>
              </w:rPr>
              <w:t>important</w:t>
            </w:r>
            <w:r w:rsidRPr="00943685">
              <w:rPr>
                <w:b/>
                <w:bCs/>
              </w:rPr>
              <w:t> </w:t>
            </w:r>
            <w:r w:rsidRPr="00943685">
              <w:rPr>
                <w:rFonts w:eastAsiaTheme="majorEastAsia"/>
                <w:b/>
                <w:bCs/>
              </w:rPr>
              <w:t>event</w:t>
            </w:r>
            <w:r w:rsidRPr="00943685">
              <w:rPr>
                <w:b/>
                <w:bCs/>
              </w:rPr>
              <w:t> </w:t>
            </w:r>
            <w:r w:rsidRPr="00943685">
              <w:rPr>
                <w:rFonts w:eastAsiaTheme="majorEastAsia"/>
                <w:b/>
                <w:bCs/>
              </w:rPr>
              <w:t>happened</w:t>
            </w:r>
            <w:r w:rsidRPr="00943685">
              <w:rPr>
                <w:b/>
                <w:bCs/>
              </w:rPr>
              <w:t> in a </w:t>
            </w:r>
            <w:r w:rsidRPr="00943685">
              <w:rPr>
                <w:rFonts w:eastAsiaTheme="majorEastAsia"/>
                <w:b/>
                <w:bCs/>
              </w:rPr>
              <w:t>previous</w:t>
            </w:r>
            <w:r w:rsidRPr="00943685">
              <w:rPr>
                <w:b/>
                <w:bCs/>
              </w:rPr>
              <w:t> </w:t>
            </w:r>
            <w:r w:rsidRPr="00943685">
              <w:rPr>
                <w:rFonts w:eastAsiaTheme="majorEastAsia"/>
                <w:b/>
                <w:bCs/>
              </w:rPr>
              <w:t>year</w:t>
            </w:r>
            <w:r w:rsidRPr="00943685">
              <w:rPr>
                <w:b/>
                <w:bCs/>
              </w:rPr>
              <w:t>:</w:t>
            </w:r>
          </w:p>
          <w:p w:rsidR="0046687B" w:rsidRPr="00943685" w:rsidRDefault="009A5178" w:rsidP="00943685">
            <w:pPr>
              <w:rPr>
                <w:i/>
                <w:iCs/>
                <w:sz w:val="24"/>
                <w:szCs w:val="24"/>
                <w:shd w:val="clear" w:color="auto" w:fill="FFFFFF"/>
              </w:rPr>
            </w:pPr>
            <w:r w:rsidRPr="00943685">
              <w:rPr>
                <w:i/>
                <w:sz w:val="24"/>
                <w:szCs w:val="24"/>
              </w:rPr>
              <w:t xml:space="preserve">It was </w:t>
            </w:r>
            <w:r w:rsidRPr="00943685">
              <w:rPr>
                <w:rFonts w:eastAsiaTheme="majorEastAsia"/>
                <w:i/>
                <w:sz w:val="24"/>
                <w:szCs w:val="24"/>
              </w:rPr>
              <w:t>their</w:t>
            </w:r>
            <w:r w:rsidRPr="00943685">
              <w:rPr>
                <w:i/>
                <w:sz w:val="24"/>
                <w:szCs w:val="24"/>
              </w:rPr>
              <w:t xml:space="preserve"> 25th </w:t>
            </w:r>
            <w:r w:rsidRPr="00943685">
              <w:rPr>
                <w:rFonts w:eastAsiaTheme="majorEastAsia"/>
                <w:i/>
                <w:sz w:val="24"/>
                <w:szCs w:val="24"/>
              </w:rPr>
              <w:t>wedding</w:t>
            </w:r>
            <w:r w:rsidRPr="00943685">
              <w:rPr>
                <w:i/>
                <w:sz w:val="24"/>
                <w:szCs w:val="24"/>
              </w:rPr>
              <w:t xml:space="preserve"> anniversary last </w:t>
            </w:r>
            <w:r w:rsidRPr="00943685">
              <w:rPr>
                <w:rFonts w:eastAsiaTheme="majorEastAsia"/>
                <w:i/>
                <w:sz w:val="24"/>
                <w:szCs w:val="24"/>
              </w:rPr>
              <w:t>week</w:t>
            </w:r>
            <w:r w:rsidRPr="00943685">
              <w:rPr>
                <w:i/>
                <w:sz w:val="24"/>
                <w:szCs w:val="24"/>
              </w:rPr>
              <w:t>.</w:t>
            </w:r>
          </w:p>
          <w:p w:rsidR="0046687B" w:rsidRPr="00943685" w:rsidRDefault="0046687B" w:rsidP="00943685">
            <w:pPr>
              <w:autoSpaceDE w:val="0"/>
              <w:autoSpaceDN w:val="0"/>
              <w:adjustRightInd w:val="0"/>
              <w:rPr>
                <w:sz w:val="24"/>
                <w:szCs w:val="24"/>
              </w:rPr>
            </w:pPr>
          </w:p>
        </w:tc>
        <w:tc>
          <w:tcPr>
            <w:tcW w:w="2160" w:type="dxa"/>
          </w:tcPr>
          <w:p w:rsidR="0046687B" w:rsidRPr="00943685" w:rsidRDefault="0046687B" w:rsidP="00943685">
            <w:pPr>
              <w:autoSpaceDE w:val="0"/>
              <w:autoSpaceDN w:val="0"/>
              <w:adjustRightInd w:val="0"/>
              <w:rPr>
                <w:sz w:val="24"/>
                <w:szCs w:val="24"/>
              </w:rPr>
            </w:pPr>
            <w:r w:rsidRPr="00943685">
              <w:rPr>
                <w:sz w:val="24"/>
                <w:szCs w:val="24"/>
              </w:rPr>
              <w:t>birthday</w:t>
            </w:r>
          </w:p>
        </w:tc>
        <w:tc>
          <w:tcPr>
            <w:tcW w:w="6120" w:type="dxa"/>
          </w:tcPr>
          <w:p w:rsidR="0046687B" w:rsidRPr="00943685" w:rsidRDefault="0046687B" w:rsidP="00943685">
            <w:pPr>
              <w:autoSpaceDE w:val="0"/>
              <w:autoSpaceDN w:val="0"/>
              <w:adjustRightInd w:val="0"/>
              <w:rPr>
                <w:b/>
                <w:bCs/>
                <w:sz w:val="24"/>
                <w:szCs w:val="24"/>
                <w:shd w:val="clear" w:color="auto" w:fill="FFFFFF"/>
              </w:rPr>
            </w:pPr>
            <w:r w:rsidRPr="00943685">
              <w:rPr>
                <w:b/>
                <w:bCs/>
                <w:sz w:val="24"/>
                <w:szCs w:val="24"/>
                <w:shd w:val="clear" w:color="auto" w:fill="FFFFFF"/>
              </w:rPr>
              <w:t>the </w:t>
            </w:r>
            <w:r w:rsidRPr="00943685">
              <w:rPr>
                <w:rFonts w:eastAsiaTheme="majorEastAsia"/>
                <w:b/>
                <w:bCs/>
                <w:sz w:val="24"/>
                <w:szCs w:val="24"/>
              </w:rPr>
              <w:t>day</w:t>
            </w:r>
            <w:r w:rsidRPr="00943685">
              <w:rPr>
                <w:b/>
                <w:bCs/>
                <w:sz w:val="24"/>
                <w:szCs w:val="24"/>
                <w:shd w:val="clear" w:color="auto" w:fill="FFFFFF"/>
              </w:rPr>
              <w:t> that is </w:t>
            </w:r>
            <w:r w:rsidRPr="00943685">
              <w:rPr>
                <w:rFonts w:eastAsiaTheme="majorEastAsia"/>
                <w:b/>
                <w:bCs/>
                <w:sz w:val="24"/>
                <w:szCs w:val="24"/>
              </w:rPr>
              <w:t>exactly</w:t>
            </w:r>
            <w:r w:rsidRPr="00943685">
              <w:rPr>
                <w:b/>
                <w:bCs/>
                <w:sz w:val="24"/>
                <w:szCs w:val="24"/>
                <w:shd w:val="clear" w:color="auto" w:fill="FFFFFF"/>
              </w:rPr>
              <w:t> a </w:t>
            </w:r>
            <w:r w:rsidRPr="00943685">
              <w:rPr>
                <w:rFonts w:eastAsiaTheme="majorEastAsia"/>
                <w:b/>
                <w:bCs/>
                <w:sz w:val="24"/>
                <w:szCs w:val="24"/>
              </w:rPr>
              <w:t>year</w:t>
            </w:r>
            <w:r w:rsidRPr="00943685">
              <w:rPr>
                <w:b/>
                <w:bCs/>
                <w:sz w:val="24"/>
                <w:szCs w:val="24"/>
                <w:shd w:val="clear" w:color="auto" w:fill="FFFFFF"/>
              </w:rPr>
              <w:t> or </w:t>
            </w:r>
            <w:r w:rsidRPr="00943685">
              <w:rPr>
                <w:rFonts w:eastAsiaTheme="majorEastAsia"/>
                <w:b/>
                <w:bCs/>
                <w:sz w:val="24"/>
                <w:szCs w:val="24"/>
              </w:rPr>
              <w:t>number</w:t>
            </w:r>
            <w:r w:rsidRPr="00943685">
              <w:rPr>
                <w:b/>
                <w:bCs/>
                <w:sz w:val="24"/>
                <w:szCs w:val="24"/>
                <w:shd w:val="clear" w:color="auto" w:fill="FFFFFF"/>
              </w:rPr>
              <w:t> of </w:t>
            </w:r>
            <w:r w:rsidRPr="00943685">
              <w:rPr>
                <w:rFonts w:eastAsiaTheme="majorEastAsia"/>
                <w:b/>
                <w:bCs/>
                <w:sz w:val="24"/>
                <w:szCs w:val="24"/>
              </w:rPr>
              <w:t>years</w:t>
            </w:r>
            <w:r w:rsidRPr="00943685">
              <w:rPr>
                <w:b/>
                <w:bCs/>
                <w:sz w:val="24"/>
                <w:szCs w:val="24"/>
                <w:shd w:val="clear" w:color="auto" w:fill="FFFFFF"/>
              </w:rPr>
              <w:t> after a </w:t>
            </w:r>
            <w:r w:rsidRPr="00943685">
              <w:rPr>
                <w:rFonts w:eastAsiaTheme="majorEastAsia"/>
                <w:b/>
                <w:bCs/>
                <w:sz w:val="24"/>
                <w:szCs w:val="24"/>
              </w:rPr>
              <w:t>person</w:t>
            </w:r>
            <w:r w:rsidRPr="00943685">
              <w:rPr>
                <w:b/>
                <w:bCs/>
                <w:sz w:val="24"/>
                <w:szCs w:val="24"/>
                <w:shd w:val="clear" w:color="auto" w:fill="FFFFFF"/>
              </w:rPr>
              <w:t xml:space="preserve"> was </w:t>
            </w:r>
            <w:r w:rsidRPr="00943685">
              <w:rPr>
                <w:rFonts w:eastAsiaTheme="majorEastAsia"/>
                <w:b/>
                <w:bCs/>
                <w:sz w:val="24"/>
                <w:szCs w:val="24"/>
              </w:rPr>
              <w:t>born</w:t>
            </w:r>
            <w:r w:rsidRPr="00943685">
              <w:rPr>
                <w:b/>
                <w:bCs/>
                <w:sz w:val="24"/>
                <w:szCs w:val="24"/>
                <w:shd w:val="clear" w:color="auto" w:fill="FFFFFF"/>
              </w:rPr>
              <w:t>:</w:t>
            </w:r>
          </w:p>
          <w:p w:rsidR="0046687B" w:rsidRPr="00943685" w:rsidRDefault="0046687B" w:rsidP="00943685">
            <w:pPr>
              <w:autoSpaceDE w:val="0"/>
              <w:autoSpaceDN w:val="0"/>
              <w:adjustRightInd w:val="0"/>
              <w:rPr>
                <w:sz w:val="24"/>
                <w:szCs w:val="24"/>
              </w:rPr>
            </w:pPr>
            <w:r w:rsidRPr="00943685">
              <w:rPr>
                <w:i/>
                <w:iCs/>
                <w:sz w:val="24"/>
                <w:szCs w:val="24"/>
                <w:shd w:val="clear" w:color="auto" w:fill="FFFFFF"/>
              </w:rPr>
              <w:t>It's her 21st birthday.</w:t>
            </w:r>
          </w:p>
        </w:tc>
      </w:tr>
      <w:tr w:rsidR="0046687B" w:rsidRPr="00943685" w:rsidTr="00707ABC">
        <w:tc>
          <w:tcPr>
            <w:tcW w:w="1458" w:type="dxa"/>
          </w:tcPr>
          <w:p w:rsidR="0046687B" w:rsidRPr="00943685" w:rsidRDefault="0046687B" w:rsidP="00943685">
            <w:pPr>
              <w:autoSpaceDE w:val="0"/>
              <w:autoSpaceDN w:val="0"/>
              <w:adjustRightInd w:val="0"/>
              <w:rPr>
                <w:sz w:val="24"/>
                <w:szCs w:val="24"/>
              </w:rPr>
            </w:pPr>
            <w:r w:rsidRPr="00943685">
              <w:rPr>
                <w:sz w:val="24"/>
                <w:szCs w:val="24"/>
              </w:rPr>
              <w:t>cancel</w:t>
            </w:r>
          </w:p>
        </w:tc>
        <w:tc>
          <w:tcPr>
            <w:tcW w:w="6210" w:type="dxa"/>
          </w:tcPr>
          <w:p w:rsidR="000C0EDC" w:rsidRPr="00943685" w:rsidRDefault="0046687B" w:rsidP="00943685">
            <w:pPr>
              <w:autoSpaceDE w:val="0"/>
              <w:autoSpaceDN w:val="0"/>
              <w:adjustRightInd w:val="0"/>
              <w:rPr>
                <w:b/>
                <w:bCs/>
                <w:sz w:val="24"/>
                <w:szCs w:val="24"/>
                <w:shd w:val="clear" w:color="auto" w:fill="FFFFFF"/>
              </w:rPr>
            </w:pPr>
            <w:r w:rsidRPr="00943685">
              <w:rPr>
                <w:b/>
                <w:bCs/>
                <w:sz w:val="24"/>
                <w:szCs w:val="24"/>
                <w:shd w:val="clear" w:color="auto" w:fill="FFFFFF"/>
              </w:rPr>
              <w:t>to </w:t>
            </w:r>
            <w:r w:rsidRPr="00943685">
              <w:rPr>
                <w:rFonts w:eastAsiaTheme="majorEastAsia"/>
                <w:b/>
                <w:bCs/>
                <w:sz w:val="24"/>
                <w:szCs w:val="24"/>
              </w:rPr>
              <w:t>decide</w:t>
            </w:r>
            <w:r w:rsidRPr="00943685">
              <w:rPr>
                <w:b/>
                <w:bCs/>
                <w:sz w:val="24"/>
                <w:szCs w:val="24"/>
                <w:shd w:val="clear" w:color="auto" w:fill="FFFFFF"/>
              </w:rPr>
              <w:t> that an </w:t>
            </w:r>
            <w:r w:rsidRPr="00943685">
              <w:rPr>
                <w:rFonts w:eastAsiaTheme="majorEastAsia"/>
                <w:b/>
                <w:bCs/>
                <w:sz w:val="24"/>
                <w:szCs w:val="24"/>
              </w:rPr>
              <w:t>organized</w:t>
            </w:r>
            <w:r w:rsidRPr="00943685">
              <w:rPr>
                <w:b/>
                <w:bCs/>
                <w:sz w:val="24"/>
                <w:szCs w:val="24"/>
                <w:shd w:val="clear" w:color="auto" w:fill="FFFFFF"/>
              </w:rPr>
              <w:t> </w:t>
            </w:r>
            <w:r w:rsidRPr="00943685">
              <w:rPr>
                <w:rFonts w:eastAsiaTheme="majorEastAsia"/>
                <w:b/>
                <w:bCs/>
                <w:sz w:val="24"/>
                <w:szCs w:val="24"/>
              </w:rPr>
              <w:t>event</w:t>
            </w:r>
            <w:r w:rsidRPr="00943685">
              <w:rPr>
                <w:b/>
                <w:bCs/>
                <w:sz w:val="24"/>
                <w:szCs w:val="24"/>
                <w:shd w:val="clear" w:color="auto" w:fill="FFFFFF"/>
              </w:rPr>
              <w:t> will not </w:t>
            </w:r>
            <w:r w:rsidRPr="00943685">
              <w:rPr>
                <w:rFonts w:eastAsiaTheme="majorEastAsia"/>
                <w:b/>
                <w:bCs/>
                <w:sz w:val="24"/>
                <w:szCs w:val="24"/>
              </w:rPr>
              <w:t>happen</w:t>
            </w:r>
            <w:r w:rsidRPr="00943685">
              <w:rPr>
                <w:b/>
                <w:bCs/>
                <w:sz w:val="24"/>
                <w:szCs w:val="24"/>
                <w:shd w:val="clear" w:color="auto" w:fill="FFFFFF"/>
              </w:rPr>
              <w:t>, or to </w:t>
            </w:r>
            <w:r w:rsidRPr="00943685">
              <w:rPr>
                <w:rFonts w:eastAsiaTheme="majorEastAsia"/>
                <w:b/>
                <w:bCs/>
                <w:sz w:val="24"/>
                <w:szCs w:val="24"/>
              </w:rPr>
              <w:t>stop</w:t>
            </w:r>
            <w:r w:rsidRPr="00943685">
              <w:rPr>
                <w:b/>
                <w:bCs/>
                <w:sz w:val="24"/>
                <w:szCs w:val="24"/>
              </w:rPr>
              <w:t xml:space="preserve"> </w:t>
            </w:r>
            <w:r w:rsidRPr="00943685">
              <w:rPr>
                <w:b/>
                <w:bCs/>
                <w:sz w:val="24"/>
                <w:szCs w:val="24"/>
                <w:shd w:val="clear" w:color="auto" w:fill="FFFFFF"/>
              </w:rPr>
              <w:t>an </w:t>
            </w:r>
            <w:r w:rsidRPr="00943685">
              <w:rPr>
                <w:rFonts w:eastAsiaTheme="majorEastAsia"/>
                <w:b/>
                <w:bCs/>
                <w:sz w:val="24"/>
                <w:szCs w:val="24"/>
              </w:rPr>
              <w:t>order</w:t>
            </w:r>
            <w:r w:rsidRPr="00943685">
              <w:rPr>
                <w:b/>
                <w:bCs/>
                <w:sz w:val="24"/>
                <w:szCs w:val="24"/>
                <w:shd w:val="clear" w:color="auto" w:fill="FFFFFF"/>
              </w:rPr>
              <w:t> for </w:t>
            </w:r>
            <w:r w:rsidRPr="00943685">
              <w:rPr>
                <w:rFonts w:eastAsiaTheme="majorEastAsia"/>
                <w:b/>
                <w:bCs/>
                <w:sz w:val="24"/>
                <w:szCs w:val="24"/>
              </w:rPr>
              <w:t>goods</w:t>
            </w:r>
            <w:r w:rsidRPr="00943685">
              <w:rPr>
                <w:b/>
                <w:bCs/>
                <w:sz w:val="24"/>
                <w:szCs w:val="24"/>
                <w:shd w:val="clear" w:color="auto" w:fill="FFFFFF"/>
              </w:rPr>
              <w:t> or </w:t>
            </w:r>
            <w:r w:rsidRPr="00943685">
              <w:rPr>
                <w:rFonts w:eastAsiaTheme="majorEastAsia"/>
                <w:b/>
                <w:bCs/>
                <w:sz w:val="24"/>
                <w:szCs w:val="24"/>
              </w:rPr>
              <w:t>services</w:t>
            </w:r>
            <w:r w:rsidRPr="00943685">
              <w:rPr>
                <w:b/>
                <w:bCs/>
                <w:sz w:val="24"/>
                <w:szCs w:val="24"/>
                <w:shd w:val="clear" w:color="auto" w:fill="FFFFFF"/>
              </w:rPr>
              <w:t> </w:t>
            </w:r>
          </w:p>
          <w:p w:rsidR="0046687B" w:rsidRPr="00943685" w:rsidRDefault="0046687B" w:rsidP="00943685">
            <w:pPr>
              <w:autoSpaceDE w:val="0"/>
              <w:autoSpaceDN w:val="0"/>
              <w:adjustRightInd w:val="0"/>
              <w:rPr>
                <w:b/>
                <w:bCs/>
                <w:sz w:val="24"/>
                <w:szCs w:val="24"/>
                <w:shd w:val="clear" w:color="auto" w:fill="FFFFFF"/>
              </w:rPr>
            </w:pPr>
            <w:r w:rsidRPr="00943685">
              <w:rPr>
                <w:b/>
                <w:bCs/>
                <w:sz w:val="24"/>
                <w:szCs w:val="24"/>
                <w:shd w:val="clear" w:color="auto" w:fill="FFFFFF"/>
              </w:rPr>
              <w:t>that you no </w:t>
            </w:r>
            <w:r w:rsidRPr="00943685">
              <w:rPr>
                <w:rFonts w:eastAsiaTheme="majorEastAsia"/>
                <w:b/>
                <w:bCs/>
                <w:sz w:val="24"/>
                <w:szCs w:val="24"/>
              </w:rPr>
              <w:t>longer</w:t>
            </w:r>
            <w:r w:rsidRPr="00943685">
              <w:rPr>
                <w:b/>
                <w:bCs/>
                <w:sz w:val="24"/>
                <w:szCs w:val="24"/>
                <w:shd w:val="clear" w:color="auto" w:fill="FFFFFF"/>
              </w:rPr>
              <w:t> </w:t>
            </w:r>
            <w:r w:rsidRPr="00943685">
              <w:rPr>
                <w:rFonts w:eastAsiaTheme="majorEastAsia"/>
                <w:b/>
                <w:bCs/>
                <w:sz w:val="24"/>
                <w:szCs w:val="24"/>
              </w:rPr>
              <w:t>want</w:t>
            </w:r>
            <w:r w:rsidRPr="00943685">
              <w:rPr>
                <w:b/>
                <w:bCs/>
                <w:sz w:val="24"/>
                <w:szCs w:val="24"/>
                <w:shd w:val="clear" w:color="auto" w:fill="FFFFFF"/>
              </w:rPr>
              <w:t>:</w:t>
            </w:r>
          </w:p>
          <w:p w:rsidR="0046687B" w:rsidRPr="00943685" w:rsidRDefault="0046687B" w:rsidP="00943685">
            <w:pPr>
              <w:autoSpaceDE w:val="0"/>
              <w:autoSpaceDN w:val="0"/>
              <w:adjustRightInd w:val="0"/>
              <w:rPr>
                <w:sz w:val="24"/>
                <w:szCs w:val="24"/>
              </w:rPr>
            </w:pPr>
            <w:r w:rsidRPr="00943685">
              <w:rPr>
                <w:i/>
                <w:iCs/>
                <w:sz w:val="24"/>
                <w:szCs w:val="24"/>
                <w:shd w:val="clear" w:color="auto" w:fill="FFFFFF"/>
              </w:rPr>
              <w:t>The 7.10 bus to Ilam has been cancelled.</w:t>
            </w:r>
          </w:p>
        </w:tc>
        <w:tc>
          <w:tcPr>
            <w:tcW w:w="2160" w:type="dxa"/>
          </w:tcPr>
          <w:p w:rsidR="0046687B" w:rsidRPr="00943685" w:rsidRDefault="0046687B" w:rsidP="00943685">
            <w:pPr>
              <w:autoSpaceDE w:val="0"/>
              <w:autoSpaceDN w:val="0"/>
              <w:adjustRightInd w:val="0"/>
              <w:rPr>
                <w:sz w:val="24"/>
                <w:szCs w:val="24"/>
              </w:rPr>
            </w:pPr>
            <w:r w:rsidRPr="00943685">
              <w:rPr>
                <w:sz w:val="24"/>
                <w:szCs w:val="24"/>
              </w:rPr>
              <w:t>postpone</w:t>
            </w:r>
          </w:p>
        </w:tc>
        <w:tc>
          <w:tcPr>
            <w:tcW w:w="6120" w:type="dxa"/>
          </w:tcPr>
          <w:p w:rsidR="0046687B" w:rsidRPr="00943685" w:rsidRDefault="0046687B" w:rsidP="00943685">
            <w:pPr>
              <w:autoSpaceDE w:val="0"/>
              <w:autoSpaceDN w:val="0"/>
              <w:adjustRightInd w:val="0"/>
              <w:rPr>
                <w:b/>
                <w:bCs/>
                <w:sz w:val="24"/>
                <w:szCs w:val="24"/>
                <w:shd w:val="clear" w:color="auto" w:fill="FFFFFF"/>
              </w:rPr>
            </w:pPr>
            <w:r w:rsidRPr="00943685">
              <w:rPr>
                <w:b/>
                <w:bCs/>
                <w:sz w:val="24"/>
                <w:szCs w:val="24"/>
                <w:shd w:val="clear" w:color="auto" w:fill="FFFFFF"/>
              </w:rPr>
              <w:t>to </w:t>
            </w:r>
            <w:r w:rsidRPr="00943685">
              <w:rPr>
                <w:rFonts w:eastAsiaTheme="majorEastAsia"/>
                <w:b/>
                <w:bCs/>
                <w:sz w:val="24"/>
                <w:szCs w:val="24"/>
              </w:rPr>
              <w:t>delay</w:t>
            </w:r>
            <w:r w:rsidRPr="00943685">
              <w:rPr>
                <w:b/>
                <w:bCs/>
                <w:sz w:val="24"/>
                <w:szCs w:val="24"/>
                <w:shd w:val="clear" w:color="auto" w:fill="FFFFFF"/>
              </w:rPr>
              <w:t> an </w:t>
            </w:r>
            <w:r w:rsidRPr="00943685">
              <w:rPr>
                <w:rFonts w:eastAsiaTheme="majorEastAsia"/>
                <w:b/>
                <w:bCs/>
                <w:sz w:val="24"/>
                <w:szCs w:val="24"/>
              </w:rPr>
              <w:t>event</w:t>
            </w:r>
            <w:r w:rsidRPr="00943685">
              <w:rPr>
                <w:b/>
                <w:bCs/>
                <w:sz w:val="24"/>
                <w:szCs w:val="24"/>
                <w:shd w:val="clear" w:color="auto" w:fill="FFFFFF"/>
              </w:rPr>
              <w:t> and </w:t>
            </w:r>
            <w:r w:rsidRPr="00943685">
              <w:rPr>
                <w:rFonts w:eastAsiaTheme="majorEastAsia"/>
                <w:b/>
                <w:bCs/>
                <w:sz w:val="24"/>
                <w:szCs w:val="24"/>
              </w:rPr>
              <w:t>plan</w:t>
            </w:r>
            <w:r w:rsidRPr="00943685">
              <w:rPr>
                <w:b/>
                <w:bCs/>
                <w:sz w:val="24"/>
                <w:szCs w:val="24"/>
                <w:shd w:val="clear" w:color="auto" w:fill="FFFFFF"/>
              </w:rPr>
              <w:t> </w:t>
            </w:r>
            <w:r w:rsidR="009A5178" w:rsidRPr="00943685">
              <w:rPr>
                <w:b/>
                <w:bCs/>
                <w:sz w:val="24"/>
                <w:szCs w:val="24"/>
                <w:shd w:val="clear" w:color="auto" w:fill="FFFFFF"/>
              </w:rPr>
              <w:t xml:space="preserve"> </w:t>
            </w:r>
            <w:r w:rsidRPr="00943685">
              <w:rPr>
                <w:b/>
                <w:bCs/>
                <w:sz w:val="24"/>
                <w:szCs w:val="24"/>
                <w:shd w:val="clear" w:color="auto" w:fill="FFFFFF"/>
              </w:rPr>
              <w:t>or </w:t>
            </w:r>
            <w:r w:rsidRPr="00943685">
              <w:rPr>
                <w:rFonts w:eastAsiaTheme="majorEastAsia"/>
                <w:b/>
                <w:bCs/>
                <w:sz w:val="24"/>
                <w:szCs w:val="24"/>
              </w:rPr>
              <w:t>decide</w:t>
            </w:r>
            <w:r w:rsidRPr="00943685">
              <w:rPr>
                <w:b/>
                <w:bCs/>
                <w:sz w:val="24"/>
                <w:szCs w:val="24"/>
                <w:shd w:val="clear" w:color="auto" w:fill="FFFFFF"/>
              </w:rPr>
              <w:t> that it should </w:t>
            </w:r>
            <w:r w:rsidRPr="00943685">
              <w:rPr>
                <w:rFonts w:eastAsiaTheme="majorEastAsia"/>
                <w:b/>
                <w:bCs/>
                <w:sz w:val="24"/>
                <w:szCs w:val="24"/>
              </w:rPr>
              <w:t>happen</w:t>
            </w:r>
            <w:r w:rsidRPr="00943685">
              <w:rPr>
                <w:b/>
                <w:bCs/>
                <w:sz w:val="24"/>
                <w:szCs w:val="24"/>
                <w:shd w:val="clear" w:color="auto" w:fill="FFFFFF"/>
              </w:rPr>
              <w:t> at a </w:t>
            </w:r>
            <w:r w:rsidRPr="00943685">
              <w:rPr>
                <w:rFonts w:eastAsiaTheme="majorEastAsia"/>
                <w:b/>
                <w:bCs/>
                <w:sz w:val="24"/>
                <w:szCs w:val="24"/>
              </w:rPr>
              <w:t>later</w:t>
            </w:r>
            <w:r w:rsidRPr="00943685">
              <w:rPr>
                <w:b/>
                <w:bCs/>
                <w:sz w:val="24"/>
                <w:szCs w:val="24"/>
              </w:rPr>
              <w:t xml:space="preserve"> </w:t>
            </w:r>
            <w:r w:rsidRPr="00943685">
              <w:rPr>
                <w:rFonts w:eastAsiaTheme="majorEastAsia"/>
                <w:b/>
                <w:bCs/>
                <w:sz w:val="24"/>
                <w:szCs w:val="24"/>
              </w:rPr>
              <w:t>date</w:t>
            </w:r>
            <w:r w:rsidRPr="00943685">
              <w:rPr>
                <w:b/>
                <w:bCs/>
                <w:sz w:val="24"/>
                <w:szCs w:val="24"/>
                <w:shd w:val="clear" w:color="auto" w:fill="FFFFFF"/>
              </w:rPr>
              <w:t> or </w:t>
            </w:r>
            <w:r w:rsidRPr="00943685">
              <w:rPr>
                <w:rFonts w:eastAsiaTheme="majorEastAsia"/>
                <w:b/>
                <w:bCs/>
                <w:sz w:val="24"/>
                <w:szCs w:val="24"/>
              </w:rPr>
              <w:t>time</w:t>
            </w:r>
            <w:r w:rsidRPr="00943685">
              <w:rPr>
                <w:b/>
                <w:bCs/>
                <w:sz w:val="24"/>
                <w:szCs w:val="24"/>
                <w:shd w:val="clear" w:color="auto" w:fill="FFFFFF"/>
              </w:rPr>
              <w:t>:</w:t>
            </w:r>
          </w:p>
          <w:p w:rsidR="000C0EDC" w:rsidRPr="00943685" w:rsidRDefault="0046687B" w:rsidP="00943685">
            <w:pPr>
              <w:autoSpaceDE w:val="0"/>
              <w:autoSpaceDN w:val="0"/>
              <w:adjustRightInd w:val="0"/>
              <w:rPr>
                <w:i/>
                <w:iCs/>
                <w:sz w:val="24"/>
                <w:szCs w:val="24"/>
                <w:shd w:val="clear" w:color="auto" w:fill="FFFFFF"/>
              </w:rPr>
            </w:pPr>
            <w:r w:rsidRPr="00943685">
              <w:rPr>
                <w:i/>
                <w:iCs/>
                <w:sz w:val="24"/>
                <w:szCs w:val="24"/>
                <w:shd w:val="clear" w:color="auto" w:fill="FFFFFF"/>
              </w:rPr>
              <w:t>They </w:t>
            </w:r>
            <w:r w:rsidRPr="00943685">
              <w:rPr>
                <w:rFonts w:eastAsiaTheme="majorEastAsia"/>
                <w:i/>
                <w:iCs/>
                <w:sz w:val="24"/>
                <w:szCs w:val="24"/>
                <w:shd w:val="clear" w:color="auto" w:fill="FFFFFF"/>
              </w:rPr>
              <w:t>decided</w:t>
            </w:r>
            <w:r w:rsidRPr="00943685">
              <w:rPr>
                <w:i/>
                <w:iCs/>
                <w:sz w:val="24"/>
                <w:szCs w:val="24"/>
                <w:shd w:val="clear" w:color="auto" w:fill="FFFFFF"/>
              </w:rPr>
              <w:t> to postpone </w:t>
            </w:r>
            <w:r w:rsidRPr="00943685">
              <w:rPr>
                <w:rFonts w:eastAsiaTheme="majorEastAsia"/>
                <w:i/>
                <w:iCs/>
                <w:sz w:val="24"/>
                <w:szCs w:val="24"/>
                <w:shd w:val="clear" w:color="auto" w:fill="FFFFFF"/>
              </w:rPr>
              <w:t>their</w:t>
            </w:r>
            <w:r w:rsidRPr="00943685">
              <w:rPr>
                <w:i/>
                <w:iCs/>
                <w:sz w:val="24"/>
                <w:szCs w:val="24"/>
                <w:shd w:val="clear" w:color="auto" w:fill="FFFFFF"/>
              </w:rPr>
              <w:t> </w:t>
            </w:r>
            <w:r w:rsidRPr="00943685">
              <w:rPr>
                <w:rFonts w:eastAsiaTheme="majorEastAsia"/>
                <w:i/>
                <w:iCs/>
                <w:sz w:val="24"/>
                <w:szCs w:val="24"/>
                <w:shd w:val="clear" w:color="auto" w:fill="FFFFFF"/>
              </w:rPr>
              <w:t>holiday</w:t>
            </w:r>
            <w:r w:rsidRPr="00943685">
              <w:rPr>
                <w:i/>
                <w:iCs/>
                <w:sz w:val="24"/>
                <w:szCs w:val="24"/>
                <w:shd w:val="clear" w:color="auto" w:fill="FFFFFF"/>
              </w:rPr>
              <w:t> </w:t>
            </w:r>
            <w:r w:rsidRPr="00943685">
              <w:rPr>
                <w:rStyle w:val="b"/>
                <w:rFonts w:eastAsiaTheme="majorEastAsia"/>
                <w:b/>
                <w:bCs/>
                <w:i/>
                <w:iCs/>
                <w:sz w:val="24"/>
                <w:szCs w:val="24"/>
                <w:shd w:val="clear" w:color="auto" w:fill="FFFFFF"/>
              </w:rPr>
              <w:t>until</w:t>
            </w:r>
            <w:r w:rsidRPr="00943685">
              <w:rPr>
                <w:i/>
                <w:iCs/>
                <w:sz w:val="24"/>
                <w:szCs w:val="24"/>
                <w:shd w:val="clear" w:color="auto" w:fill="FFFFFF"/>
              </w:rPr>
              <w:t> </w:t>
            </w:r>
          </w:p>
          <w:p w:rsidR="0046687B" w:rsidRPr="00943685" w:rsidRDefault="0046687B" w:rsidP="00943685">
            <w:pPr>
              <w:autoSpaceDE w:val="0"/>
              <w:autoSpaceDN w:val="0"/>
              <w:adjustRightInd w:val="0"/>
              <w:rPr>
                <w:sz w:val="24"/>
                <w:szCs w:val="24"/>
              </w:rPr>
            </w:pPr>
            <w:r w:rsidRPr="00943685">
              <w:rPr>
                <w:i/>
                <w:iCs/>
                <w:sz w:val="24"/>
                <w:szCs w:val="24"/>
                <w:shd w:val="clear" w:color="auto" w:fill="FFFFFF"/>
              </w:rPr>
              <w:t>next </w:t>
            </w:r>
            <w:r w:rsidRPr="00943685">
              <w:rPr>
                <w:rFonts w:eastAsiaTheme="majorEastAsia"/>
                <w:i/>
                <w:iCs/>
                <w:sz w:val="24"/>
                <w:szCs w:val="24"/>
                <w:shd w:val="clear" w:color="auto" w:fill="FFFFFF"/>
              </w:rPr>
              <w:t>year</w:t>
            </w:r>
            <w:r w:rsidRPr="00943685">
              <w:rPr>
                <w:i/>
                <w:iCs/>
                <w:sz w:val="24"/>
                <w:szCs w:val="24"/>
                <w:shd w:val="clear" w:color="auto" w:fill="FFFFFF"/>
              </w:rPr>
              <w:t>.</w:t>
            </w:r>
          </w:p>
        </w:tc>
      </w:tr>
      <w:tr w:rsidR="0046687B" w:rsidRPr="00943685" w:rsidTr="00707ABC">
        <w:tc>
          <w:tcPr>
            <w:tcW w:w="1458" w:type="dxa"/>
          </w:tcPr>
          <w:p w:rsidR="0046687B" w:rsidRPr="00943685" w:rsidRDefault="0046687B" w:rsidP="00943685">
            <w:pPr>
              <w:autoSpaceDE w:val="0"/>
              <w:autoSpaceDN w:val="0"/>
              <w:adjustRightInd w:val="0"/>
              <w:rPr>
                <w:sz w:val="24"/>
                <w:szCs w:val="24"/>
              </w:rPr>
            </w:pPr>
            <w:r w:rsidRPr="00943685">
              <w:rPr>
                <w:sz w:val="24"/>
                <w:szCs w:val="24"/>
              </w:rPr>
              <w:t>collaborate</w:t>
            </w:r>
          </w:p>
        </w:tc>
        <w:tc>
          <w:tcPr>
            <w:tcW w:w="6210" w:type="dxa"/>
          </w:tcPr>
          <w:p w:rsidR="0046687B" w:rsidRPr="00943685" w:rsidRDefault="0046687B" w:rsidP="00943685">
            <w:pPr>
              <w:autoSpaceDE w:val="0"/>
              <w:autoSpaceDN w:val="0"/>
              <w:adjustRightInd w:val="0"/>
              <w:rPr>
                <w:b/>
                <w:bCs/>
                <w:sz w:val="24"/>
                <w:szCs w:val="24"/>
                <w:shd w:val="clear" w:color="auto" w:fill="FFFFFF"/>
              </w:rPr>
            </w:pPr>
            <w:r w:rsidRPr="00943685">
              <w:rPr>
                <w:b/>
                <w:bCs/>
                <w:sz w:val="24"/>
                <w:szCs w:val="24"/>
                <w:shd w:val="clear" w:color="auto" w:fill="FFFFFF"/>
              </w:rPr>
              <w:t>to </w:t>
            </w:r>
            <w:r w:rsidRPr="00943685">
              <w:rPr>
                <w:rFonts w:eastAsiaTheme="majorEastAsia"/>
                <w:b/>
                <w:bCs/>
                <w:sz w:val="24"/>
                <w:szCs w:val="24"/>
              </w:rPr>
              <w:t>work</w:t>
            </w:r>
            <w:r w:rsidRPr="00943685">
              <w:rPr>
                <w:b/>
                <w:bCs/>
                <w:sz w:val="24"/>
                <w:szCs w:val="24"/>
                <w:shd w:val="clear" w:color="auto" w:fill="FFFFFF"/>
              </w:rPr>
              <w:t> with someone </w:t>
            </w:r>
            <w:r w:rsidRPr="00943685">
              <w:rPr>
                <w:rFonts w:eastAsiaTheme="majorEastAsia"/>
                <w:b/>
                <w:bCs/>
                <w:sz w:val="24"/>
                <w:szCs w:val="24"/>
              </w:rPr>
              <w:t>else</w:t>
            </w:r>
            <w:r w:rsidRPr="00943685">
              <w:rPr>
                <w:b/>
                <w:bCs/>
                <w:sz w:val="24"/>
                <w:szCs w:val="24"/>
                <w:shd w:val="clear" w:color="auto" w:fill="FFFFFF"/>
              </w:rPr>
              <w:t> for a </w:t>
            </w:r>
            <w:r w:rsidRPr="00943685">
              <w:rPr>
                <w:rFonts w:eastAsiaTheme="majorEastAsia"/>
                <w:b/>
                <w:bCs/>
                <w:sz w:val="24"/>
                <w:szCs w:val="24"/>
              </w:rPr>
              <w:t>special</w:t>
            </w:r>
            <w:r w:rsidRPr="00943685">
              <w:rPr>
                <w:b/>
                <w:bCs/>
                <w:sz w:val="24"/>
                <w:szCs w:val="24"/>
                <w:shd w:val="clear" w:color="auto" w:fill="FFFFFF"/>
              </w:rPr>
              <w:t> </w:t>
            </w:r>
            <w:r w:rsidRPr="00943685">
              <w:rPr>
                <w:rFonts w:eastAsiaTheme="majorEastAsia"/>
                <w:b/>
                <w:bCs/>
                <w:sz w:val="24"/>
                <w:szCs w:val="24"/>
              </w:rPr>
              <w:t>purpose</w:t>
            </w:r>
            <w:r w:rsidRPr="00943685">
              <w:rPr>
                <w:b/>
                <w:bCs/>
                <w:sz w:val="24"/>
                <w:szCs w:val="24"/>
                <w:shd w:val="clear" w:color="auto" w:fill="FFFFFF"/>
              </w:rPr>
              <w:t>:</w:t>
            </w:r>
          </w:p>
          <w:p w:rsidR="000C0EDC" w:rsidRPr="00943685" w:rsidRDefault="0046687B" w:rsidP="00943685">
            <w:pPr>
              <w:autoSpaceDE w:val="0"/>
              <w:autoSpaceDN w:val="0"/>
              <w:adjustRightInd w:val="0"/>
              <w:rPr>
                <w:i/>
                <w:iCs/>
                <w:sz w:val="24"/>
                <w:szCs w:val="24"/>
                <w:shd w:val="clear" w:color="auto" w:fill="FFFFFF"/>
              </w:rPr>
            </w:pPr>
            <w:r w:rsidRPr="00943685">
              <w:rPr>
                <w:i/>
                <w:iCs/>
                <w:sz w:val="24"/>
                <w:szCs w:val="24"/>
                <w:shd w:val="clear" w:color="auto" w:fill="FFFFFF"/>
              </w:rPr>
              <w:t>Two </w:t>
            </w:r>
            <w:r w:rsidRPr="00943685">
              <w:rPr>
                <w:rFonts w:eastAsiaTheme="majorEastAsia"/>
                <w:i/>
                <w:iCs/>
                <w:sz w:val="24"/>
                <w:szCs w:val="24"/>
                <w:shd w:val="clear" w:color="auto" w:fill="FFFFFF"/>
              </w:rPr>
              <w:t>writers</w:t>
            </w:r>
            <w:r w:rsidRPr="00943685">
              <w:rPr>
                <w:i/>
                <w:iCs/>
                <w:sz w:val="24"/>
                <w:szCs w:val="24"/>
                <w:shd w:val="clear" w:color="auto" w:fill="FFFFFF"/>
              </w:rPr>
              <w:t> collaborated </w:t>
            </w:r>
            <w:r w:rsidRPr="00943685">
              <w:rPr>
                <w:rStyle w:val="b"/>
                <w:rFonts w:eastAsiaTheme="majorEastAsia"/>
                <w:b/>
                <w:bCs/>
                <w:i/>
                <w:iCs/>
                <w:sz w:val="24"/>
                <w:szCs w:val="24"/>
                <w:shd w:val="clear" w:color="auto" w:fill="FFFFFF"/>
              </w:rPr>
              <w:t>on</w:t>
            </w:r>
            <w:r w:rsidRPr="00943685">
              <w:rPr>
                <w:i/>
                <w:iCs/>
                <w:sz w:val="24"/>
                <w:szCs w:val="24"/>
                <w:shd w:val="clear" w:color="auto" w:fill="FFFFFF"/>
              </w:rPr>
              <w:t> the </w:t>
            </w:r>
          </w:p>
          <w:p w:rsidR="0046687B" w:rsidRPr="00943685" w:rsidRDefault="0046687B" w:rsidP="00943685">
            <w:pPr>
              <w:autoSpaceDE w:val="0"/>
              <w:autoSpaceDN w:val="0"/>
              <w:adjustRightInd w:val="0"/>
              <w:rPr>
                <w:sz w:val="24"/>
                <w:szCs w:val="24"/>
              </w:rPr>
            </w:pPr>
            <w:r w:rsidRPr="00943685">
              <w:rPr>
                <w:rFonts w:eastAsiaTheme="majorEastAsia"/>
                <w:i/>
                <w:iCs/>
                <w:sz w:val="24"/>
                <w:szCs w:val="24"/>
                <w:shd w:val="clear" w:color="auto" w:fill="FFFFFF"/>
              </w:rPr>
              <w:t>script</w:t>
            </w:r>
            <w:r w:rsidRPr="00943685">
              <w:rPr>
                <w:i/>
                <w:iCs/>
                <w:sz w:val="24"/>
                <w:szCs w:val="24"/>
                <w:shd w:val="clear" w:color="auto" w:fill="FFFFFF"/>
              </w:rPr>
              <w:t> for the </w:t>
            </w:r>
            <w:r w:rsidRPr="00943685">
              <w:rPr>
                <w:rFonts w:eastAsiaTheme="majorEastAsia"/>
                <w:i/>
                <w:iCs/>
                <w:sz w:val="24"/>
                <w:szCs w:val="24"/>
                <w:shd w:val="clear" w:color="auto" w:fill="FFFFFF"/>
              </w:rPr>
              <w:t>film</w:t>
            </w:r>
            <w:r w:rsidRPr="00943685">
              <w:rPr>
                <w:i/>
                <w:iCs/>
                <w:sz w:val="24"/>
                <w:szCs w:val="24"/>
                <w:shd w:val="clear" w:color="auto" w:fill="FFFFFF"/>
              </w:rPr>
              <w:t>.</w:t>
            </w:r>
          </w:p>
        </w:tc>
        <w:tc>
          <w:tcPr>
            <w:tcW w:w="2160" w:type="dxa"/>
          </w:tcPr>
          <w:p w:rsidR="0046687B" w:rsidRPr="00943685" w:rsidRDefault="0046687B" w:rsidP="00943685">
            <w:pPr>
              <w:autoSpaceDE w:val="0"/>
              <w:autoSpaceDN w:val="0"/>
              <w:adjustRightInd w:val="0"/>
              <w:rPr>
                <w:sz w:val="24"/>
                <w:szCs w:val="24"/>
              </w:rPr>
            </w:pPr>
            <w:r w:rsidRPr="00943685">
              <w:rPr>
                <w:sz w:val="24"/>
                <w:szCs w:val="24"/>
              </w:rPr>
              <w:t>cooperate</w:t>
            </w:r>
          </w:p>
        </w:tc>
        <w:tc>
          <w:tcPr>
            <w:tcW w:w="6120" w:type="dxa"/>
          </w:tcPr>
          <w:p w:rsidR="0046687B" w:rsidRPr="00943685" w:rsidRDefault="0046687B" w:rsidP="00943685">
            <w:pPr>
              <w:autoSpaceDE w:val="0"/>
              <w:autoSpaceDN w:val="0"/>
              <w:adjustRightInd w:val="0"/>
              <w:rPr>
                <w:b/>
                <w:bCs/>
                <w:sz w:val="24"/>
                <w:szCs w:val="24"/>
                <w:shd w:val="clear" w:color="auto" w:fill="FFFFFF"/>
              </w:rPr>
            </w:pPr>
            <w:r w:rsidRPr="00943685">
              <w:rPr>
                <w:b/>
                <w:bCs/>
                <w:sz w:val="24"/>
                <w:szCs w:val="24"/>
                <w:shd w:val="clear" w:color="auto" w:fill="FFFFFF"/>
              </w:rPr>
              <w:t>to </w:t>
            </w:r>
            <w:r w:rsidRPr="00943685">
              <w:rPr>
                <w:rFonts w:eastAsiaTheme="majorEastAsia"/>
                <w:b/>
                <w:bCs/>
                <w:sz w:val="24"/>
                <w:szCs w:val="24"/>
              </w:rPr>
              <w:t>act</w:t>
            </w:r>
            <w:r w:rsidRPr="00943685">
              <w:rPr>
                <w:b/>
                <w:bCs/>
                <w:sz w:val="24"/>
                <w:szCs w:val="24"/>
                <w:shd w:val="clear" w:color="auto" w:fill="FFFFFF"/>
              </w:rPr>
              <w:t> or </w:t>
            </w:r>
            <w:r w:rsidRPr="00943685">
              <w:rPr>
                <w:rFonts w:eastAsiaTheme="majorEastAsia"/>
                <w:b/>
                <w:bCs/>
                <w:sz w:val="24"/>
                <w:szCs w:val="24"/>
              </w:rPr>
              <w:t>work</w:t>
            </w:r>
            <w:r w:rsidRPr="00943685">
              <w:rPr>
                <w:b/>
                <w:bCs/>
                <w:sz w:val="24"/>
                <w:szCs w:val="24"/>
                <w:shd w:val="clear" w:color="auto" w:fill="FFFFFF"/>
              </w:rPr>
              <w:t> together for a </w:t>
            </w:r>
            <w:r w:rsidRPr="00943685">
              <w:rPr>
                <w:rFonts w:eastAsiaTheme="majorEastAsia"/>
                <w:b/>
                <w:bCs/>
                <w:sz w:val="24"/>
                <w:szCs w:val="24"/>
              </w:rPr>
              <w:t>particular</w:t>
            </w:r>
            <w:r w:rsidRPr="00943685">
              <w:rPr>
                <w:b/>
                <w:bCs/>
                <w:sz w:val="24"/>
                <w:szCs w:val="24"/>
                <w:shd w:val="clear" w:color="auto" w:fill="FFFFFF"/>
              </w:rPr>
              <w:t> </w:t>
            </w:r>
            <w:r w:rsidRPr="00943685">
              <w:rPr>
                <w:rFonts w:eastAsiaTheme="majorEastAsia"/>
                <w:b/>
                <w:bCs/>
                <w:sz w:val="24"/>
                <w:szCs w:val="24"/>
              </w:rPr>
              <w:t>purpose</w:t>
            </w:r>
            <w:r w:rsidRPr="00943685">
              <w:rPr>
                <w:b/>
                <w:bCs/>
                <w:sz w:val="24"/>
                <w:szCs w:val="24"/>
                <w:shd w:val="clear" w:color="auto" w:fill="FFFFFF"/>
              </w:rPr>
              <w:t>, or to be </w:t>
            </w:r>
            <w:r w:rsidRPr="00943685">
              <w:rPr>
                <w:rFonts w:eastAsiaTheme="majorEastAsia"/>
                <w:b/>
                <w:bCs/>
                <w:sz w:val="24"/>
                <w:szCs w:val="24"/>
              </w:rPr>
              <w:t>helpful</w:t>
            </w:r>
            <w:r w:rsidRPr="00943685">
              <w:rPr>
                <w:b/>
                <w:bCs/>
                <w:sz w:val="24"/>
                <w:szCs w:val="24"/>
                <w:shd w:val="clear" w:color="auto" w:fill="FFFFFF"/>
              </w:rPr>
              <w:t> by doing what someone </w:t>
            </w:r>
            <w:r w:rsidRPr="00943685">
              <w:rPr>
                <w:rFonts w:eastAsiaTheme="majorEastAsia"/>
                <w:b/>
                <w:bCs/>
                <w:sz w:val="24"/>
                <w:szCs w:val="24"/>
              </w:rPr>
              <w:t>asks</w:t>
            </w:r>
            <w:r w:rsidRPr="00943685">
              <w:rPr>
                <w:b/>
                <w:bCs/>
                <w:sz w:val="24"/>
                <w:szCs w:val="24"/>
                <w:shd w:val="clear" w:color="auto" w:fill="FFFFFF"/>
              </w:rPr>
              <w:t> you to do:</w:t>
            </w:r>
          </w:p>
          <w:p w:rsidR="0046687B" w:rsidRPr="00943685" w:rsidRDefault="0046687B" w:rsidP="00943685">
            <w:pPr>
              <w:autoSpaceDE w:val="0"/>
              <w:autoSpaceDN w:val="0"/>
              <w:adjustRightInd w:val="0"/>
              <w:rPr>
                <w:sz w:val="24"/>
                <w:szCs w:val="24"/>
              </w:rPr>
            </w:pPr>
            <w:r w:rsidRPr="00943685">
              <w:rPr>
                <w:i/>
                <w:iCs/>
                <w:sz w:val="24"/>
                <w:szCs w:val="24"/>
                <w:shd w:val="clear" w:color="auto" w:fill="FFFFFF"/>
              </w:rPr>
              <w:t>The </w:t>
            </w:r>
            <w:r w:rsidRPr="00943685">
              <w:rPr>
                <w:rFonts w:eastAsiaTheme="majorEastAsia"/>
                <w:i/>
                <w:iCs/>
                <w:sz w:val="24"/>
                <w:szCs w:val="24"/>
                <w:shd w:val="clear" w:color="auto" w:fill="FFFFFF"/>
              </w:rPr>
              <w:t>Spanish</w:t>
            </w:r>
            <w:r w:rsidRPr="00943685">
              <w:rPr>
                <w:i/>
                <w:iCs/>
                <w:sz w:val="24"/>
                <w:szCs w:val="24"/>
                <w:shd w:val="clear" w:color="auto" w:fill="FFFFFF"/>
              </w:rPr>
              <w:t> </w:t>
            </w:r>
            <w:r w:rsidRPr="00943685">
              <w:rPr>
                <w:rFonts w:eastAsiaTheme="majorEastAsia"/>
                <w:i/>
                <w:iCs/>
                <w:sz w:val="24"/>
                <w:szCs w:val="24"/>
                <w:shd w:val="clear" w:color="auto" w:fill="FFFFFF"/>
              </w:rPr>
              <w:t>authorities</w:t>
            </w:r>
            <w:r w:rsidRPr="00943685">
              <w:rPr>
                <w:i/>
                <w:iCs/>
                <w:sz w:val="24"/>
                <w:szCs w:val="24"/>
                <w:shd w:val="clear" w:color="auto" w:fill="FFFFFF"/>
              </w:rPr>
              <w:t> cooperated </w:t>
            </w:r>
            <w:r w:rsidRPr="00943685">
              <w:rPr>
                <w:rStyle w:val="b"/>
                <w:rFonts w:eastAsiaTheme="majorEastAsia"/>
                <w:b/>
                <w:bCs/>
                <w:i/>
                <w:iCs/>
                <w:sz w:val="24"/>
                <w:szCs w:val="24"/>
                <w:shd w:val="clear" w:color="auto" w:fill="FFFFFF"/>
              </w:rPr>
              <w:t>with</w:t>
            </w:r>
            <w:r w:rsidRPr="00943685">
              <w:rPr>
                <w:i/>
                <w:iCs/>
                <w:sz w:val="24"/>
                <w:szCs w:val="24"/>
                <w:shd w:val="clear" w:color="auto" w:fill="FFFFFF"/>
              </w:rPr>
              <w:t> the British </w:t>
            </w:r>
            <w:r w:rsidRPr="00943685">
              <w:rPr>
                <w:rFonts w:eastAsiaTheme="majorEastAsia"/>
                <w:i/>
                <w:iCs/>
                <w:sz w:val="24"/>
                <w:szCs w:val="24"/>
                <w:shd w:val="clear" w:color="auto" w:fill="FFFFFF"/>
              </w:rPr>
              <w:t>police</w:t>
            </w:r>
            <w:r w:rsidRPr="00943685">
              <w:rPr>
                <w:i/>
                <w:iCs/>
                <w:sz w:val="24"/>
                <w:szCs w:val="24"/>
                <w:shd w:val="clear" w:color="auto" w:fill="FFFFFF"/>
              </w:rPr>
              <w:t> </w:t>
            </w:r>
            <w:r w:rsidRPr="00943685">
              <w:rPr>
                <w:rStyle w:val="b"/>
                <w:rFonts w:eastAsiaTheme="majorEastAsia"/>
                <w:b/>
                <w:bCs/>
                <w:i/>
                <w:iCs/>
                <w:sz w:val="24"/>
                <w:szCs w:val="24"/>
                <w:shd w:val="clear" w:color="auto" w:fill="FFFFFF"/>
              </w:rPr>
              <w:t>in</w:t>
            </w:r>
            <w:r w:rsidRPr="00943685">
              <w:rPr>
                <w:i/>
                <w:iCs/>
                <w:sz w:val="24"/>
                <w:szCs w:val="24"/>
                <w:shd w:val="clear" w:color="auto" w:fill="FFFFFF"/>
              </w:rPr>
              <w:t> </w:t>
            </w:r>
            <w:r w:rsidRPr="00943685">
              <w:rPr>
                <w:rFonts w:eastAsiaTheme="majorEastAsia"/>
                <w:i/>
                <w:iCs/>
                <w:sz w:val="24"/>
                <w:szCs w:val="24"/>
                <w:shd w:val="clear" w:color="auto" w:fill="FFFFFF"/>
              </w:rPr>
              <w:t>find</w:t>
            </w:r>
            <w:r w:rsidRPr="00943685">
              <w:rPr>
                <w:rStyle w:val="b"/>
                <w:rFonts w:eastAsiaTheme="majorEastAsia"/>
                <w:b/>
                <w:bCs/>
                <w:i/>
                <w:iCs/>
                <w:sz w:val="24"/>
                <w:szCs w:val="24"/>
                <w:shd w:val="clear" w:color="auto" w:fill="FFFFFF"/>
              </w:rPr>
              <w:t>ing</w:t>
            </w:r>
            <w:r w:rsidRPr="00943685">
              <w:rPr>
                <w:i/>
                <w:iCs/>
                <w:sz w:val="24"/>
                <w:szCs w:val="24"/>
                <w:shd w:val="clear" w:color="auto" w:fill="FFFFFF"/>
              </w:rPr>
              <w:t> the </w:t>
            </w:r>
            <w:r w:rsidRPr="00943685">
              <w:rPr>
                <w:rFonts w:eastAsiaTheme="majorEastAsia"/>
                <w:i/>
                <w:iCs/>
                <w:sz w:val="24"/>
                <w:szCs w:val="24"/>
                <w:shd w:val="clear" w:color="auto" w:fill="FFFFFF"/>
              </w:rPr>
              <w:t>terrorists</w:t>
            </w:r>
            <w:r w:rsidRPr="00943685">
              <w:rPr>
                <w:i/>
                <w:iCs/>
                <w:sz w:val="24"/>
                <w:szCs w:val="24"/>
                <w:shd w:val="clear" w:color="auto" w:fill="FFFFFF"/>
              </w:rPr>
              <w:t>.</w:t>
            </w:r>
          </w:p>
        </w:tc>
      </w:tr>
      <w:tr w:rsidR="0046687B" w:rsidRPr="00943685" w:rsidTr="00707ABC">
        <w:tc>
          <w:tcPr>
            <w:tcW w:w="1458" w:type="dxa"/>
          </w:tcPr>
          <w:p w:rsidR="0046687B" w:rsidRPr="00943685" w:rsidRDefault="0046687B" w:rsidP="00943685">
            <w:pPr>
              <w:autoSpaceDE w:val="0"/>
              <w:autoSpaceDN w:val="0"/>
              <w:adjustRightInd w:val="0"/>
              <w:rPr>
                <w:sz w:val="24"/>
                <w:szCs w:val="24"/>
              </w:rPr>
            </w:pPr>
            <w:r w:rsidRPr="00943685">
              <w:rPr>
                <w:sz w:val="24"/>
                <w:szCs w:val="24"/>
              </w:rPr>
              <w:t>complement</w:t>
            </w:r>
          </w:p>
        </w:tc>
        <w:tc>
          <w:tcPr>
            <w:tcW w:w="6210" w:type="dxa"/>
          </w:tcPr>
          <w:p w:rsidR="0046687B" w:rsidRPr="00943685" w:rsidRDefault="0046687B" w:rsidP="00943685">
            <w:pPr>
              <w:autoSpaceDE w:val="0"/>
              <w:autoSpaceDN w:val="0"/>
              <w:adjustRightInd w:val="0"/>
              <w:rPr>
                <w:b/>
                <w:bCs/>
                <w:sz w:val="24"/>
                <w:szCs w:val="24"/>
                <w:shd w:val="clear" w:color="auto" w:fill="FFFFFF"/>
              </w:rPr>
            </w:pPr>
            <w:r w:rsidRPr="00943685">
              <w:rPr>
                <w:b/>
                <w:bCs/>
                <w:sz w:val="24"/>
                <w:szCs w:val="24"/>
                <w:shd w:val="clear" w:color="auto" w:fill="FFFFFF"/>
              </w:rPr>
              <w:t>to make something </w:t>
            </w:r>
            <w:r w:rsidRPr="00943685">
              <w:rPr>
                <w:rFonts w:eastAsiaTheme="majorEastAsia"/>
                <w:b/>
                <w:bCs/>
                <w:sz w:val="24"/>
                <w:szCs w:val="24"/>
              </w:rPr>
              <w:t>else</w:t>
            </w:r>
            <w:r w:rsidRPr="00943685">
              <w:rPr>
                <w:b/>
                <w:bCs/>
                <w:sz w:val="24"/>
                <w:szCs w:val="24"/>
                <w:shd w:val="clear" w:color="auto" w:fill="FFFFFF"/>
              </w:rPr>
              <w:t> </w:t>
            </w:r>
            <w:r w:rsidRPr="00943685">
              <w:rPr>
                <w:rFonts w:eastAsiaTheme="majorEastAsia"/>
                <w:b/>
                <w:bCs/>
                <w:sz w:val="24"/>
                <w:szCs w:val="24"/>
              </w:rPr>
              <w:t>seem</w:t>
            </w:r>
            <w:r w:rsidRPr="00943685">
              <w:rPr>
                <w:b/>
                <w:bCs/>
                <w:sz w:val="24"/>
                <w:szCs w:val="24"/>
                <w:shd w:val="clear" w:color="auto" w:fill="FFFFFF"/>
              </w:rPr>
              <w:t> </w:t>
            </w:r>
            <w:r w:rsidRPr="00943685">
              <w:rPr>
                <w:rFonts w:eastAsiaTheme="majorEastAsia"/>
                <w:b/>
                <w:bCs/>
                <w:sz w:val="24"/>
                <w:szCs w:val="24"/>
              </w:rPr>
              <w:t>better</w:t>
            </w:r>
            <w:r w:rsidRPr="00943685">
              <w:rPr>
                <w:b/>
                <w:bCs/>
                <w:sz w:val="24"/>
                <w:szCs w:val="24"/>
                <w:shd w:val="clear" w:color="auto" w:fill="FFFFFF"/>
              </w:rPr>
              <w:t> or more </w:t>
            </w:r>
            <w:r w:rsidRPr="00943685">
              <w:rPr>
                <w:rFonts w:eastAsiaTheme="majorEastAsia"/>
                <w:b/>
                <w:bCs/>
                <w:sz w:val="24"/>
                <w:szCs w:val="24"/>
              </w:rPr>
              <w:t>attractive</w:t>
            </w:r>
            <w:r w:rsidRPr="00943685">
              <w:rPr>
                <w:b/>
                <w:bCs/>
                <w:sz w:val="24"/>
                <w:szCs w:val="24"/>
                <w:shd w:val="clear" w:color="auto" w:fill="FFFFFF"/>
              </w:rPr>
              <w:t xml:space="preserve"> when </w:t>
            </w:r>
            <w:r w:rsidRPr="00943685">
              <w:rPr>
                <w:rFonts w:eastAsiaTheme="majorEastAsia"/>
                <w:b/>
                <w:bCs/>
                <w:sz w:val="24"/>
                <w:szCs w:val="24"/>
              </w:rPr>
              <w:t>combining</w:t>
            </w:r>
            <w:r w:rsidRPr="00943685">
              <w:rPr>
                <w:b/>
                <w:bCs/>
                <w:sz w:val="24"/>
                <w:szCs w:val="24"/>
                <w:shd w:val="clear" w:color="auto" w:fill="FFFFFF"/>
              </w:rPr>
              <w:t> with it:</w:t>
            </w:r>
          </w:p>
          <w:p w:rsidR="0046687B" w:rsidRPr="00943685" w:rsidRDefault="0046687B" w:rsidP="00943685">
            <w:pPr>
              <w:autoSpaceDE w:val="0"/>
              <w:autoSpaceDN w:val="0"/>
              <w:adjustRightInd w:val="0"/>
              <w:rPr>
                <w:sz w:val="24"/>
                <w:szCs w:val="24"/>
              </w:rPr>
            </w:pPr>
            <w:r w:rsidRPr="00943685">
              <w:rPr>
                <w:i/>
                <w:iCs/>
                <w:sz w:val="24"/>
                <w:szCs w:val="24"/>
                <w:shd w:val="clear" w:color="auto" w:fill="FFFFFF"/>
              </w:rPr>
              <w:t>The </w:t>
            </w:r>
            <w:r w:rsidRPr="00943685">
              <w:rPr>
                <w:rFonts w:eastAsiaTheme="majorEastAsia"/>
                <w:i/>
                <w:iCs/>
                <w:sz w:val="24"/>
                <w:szCs w:val="24"/>
                <w:shd w:val="clear" w:color="auto" w:fill="FFFFFF"/>
              </w:rPr>
              <w:t>music</w:t>
            </w:r>
            <w:r w:rsidRPr="00943685">
              <w:rPr>
                <w:i/>
                <w:iCs/>
                <w:sz w:val="24"/>
                <w:szCs w:val="24"/>
                <w:shd w:val="clear" w:color="auto" w:fill="FFFFFF"/>
              </w:rPr>
              <w:t> complements her </w:t>
            </w:r>
            <w:r w:rsidRPr="00943685">
              <w:rPr>
                <w:rFonts w:eastAsiaTheme="majorEastAsia"/>
                <w:i/>
                <w:iCs/>
                <w:sz w:val="24"/>
                <w:szCs w:val="24"/>
                <w:shd w:val="clear" w:color="auto" w:fill="FFFFFF"/>
              </w:rPr>
              <w:t>voice</w:t>
            </w:r>
            <w:r w:rsidRPr="00943685">
              <w:rPr>
                <w:i/>
                <w:iCs/>
                <w:sz w:val="24"/>
                <w:szCs w:val="24"/>
                <w:shd w:val="clear" w:color="auto" w:fill="FFFFFF"/>
              </w:rPr>
              <w:t> </w:t>
            </w:r>
            <w:r w:rsidRPr="00943685">
              <w:rPr>
                <w:rFonts w:eastAsiaTheme="majorEastAsia"/>
                <w:i/>
                <w:iCs/>
                <w:sz w:val="24"/>
                <w:szCs w:val="24"/>
                <w:shd w:val="clear" w:color="auto" w:fill="FFFFFF"/>
              </w:rPr>
              <w:t>perfectly</w:t>
            </w:r>
            <w:r w:rsidRPr="00943685">
              <w:rPr>
                <w:i/>
                <w:iCs/>
                <w:sz w:val="24"/>
                <w:szCs w:val="24"/>
                <w:shd w:val="clear" w:color="auto" w:fill="FFFFFF"/>
              </w:rPr>
              <w:t>.</w:t>
            </w:r>
          </w:p>
        </w:tc>
        <w:tc>
          <w:tcPr>
            <w:tcW w:w="2160" w:type="dxa"/>
          </w:tcPr>
          <w:p w:rsidR="0046687B" w:rsidRPr="00943685" w:rsidRDefault="0046687B" w:rsidP="00943685">
            <w:pPr>
              <w:autoSpaceDE w:val="0"/>
              <w:autoSpaceDN w:val="0"/>
              <w:adjustRightInd w:val="0"/>
              <w:rPr>
                <w:sz w:val="24"/>
                <w:szCs w:val="24"/>
              </w:rPr>
            </w:pPr>
            <w:r w:rsidRPr="00943685">
              <w:rPr>
                <w:sz w:val="24"/>
                <w:szCs w:val="24"/>
              </w:rPr>
              <w:t>compliment</w:t>
            </w:r>
          </w:p>
        </w:tc>
        <w:tc>
          <w:tcPr>
            <w:tcW w:w="6120" w:type="dxa"/>
          </w:tcPr>
          <w:p w:rsidR="0046687B" w:rsidRPr="00943685" w:rsidRDefault="0046687B" w:rsidP="00943685">
            <w:pPr>
              <w:autoSpaceDE w:val="0"/>
              <w:autoSpaceDN w:val="0"/>
              <w:adjustRightInd w:val="0"/>
              <w:rPr>
                <w:b/>
                <w:bCs/>
                <w:sz w:val="24"/>
                <w:szCs w:val="24"/>
                <w:shd w:val="clear" w:color="auto" w:fill="FFFFFF"/>
              </w:rPr>
            </w:pPr>
            <w:r w:rsidRPr="00943685">
              <w:rPr>
                <w:b/>
                <w:bCs/>
                <w:sz w:val="24"/>
                <w:szCs w:val="24"/>
                <w:shd w:val="clear" w:color="auto" w:fill="FFFFFF"/>
              </w:rPr>
              <w:t>a </w:t>
            </w:r>
            <w:r w:rsidRPr="00943685">
              <w:rPr>
                <w:rFonts w:eastAsiaTheme="majorEastAsia"/>
                <w:b/>
                <w:bCs/>
                <w:sz w:val="24"/>
                <w:szCs w:val="24"/>
              </w:rPr>
              <w:t>remark</w:t>
            </w:r>
            <w:r w:rsidRPr="00943685">
              <w:rPr>
                <w:b/>
                <w:bCs/>
                <w:sz w:val="24"/>
                <w:szCs w:val="24"/>
                <w:shd w:val="clear" w:color="auto" w:fill="FFFFFF"/>
              </w:rPr>
              <w:t> that </w:t>
            </w:r>
            <w:r w:rsidRPr="00943685">
              <w:rPr>
                <w:rFonts w:eastAsiaTheme="majorEastAsia"/>
                <w:b/>
                <w:bCs/>
                <w:sz w:val="24"/>
                <w:szCs w:val="24"/>
              </w:rPr>
              <w:t>expresses</w:t>
            </w:r>
            <w:r w:rsidRPr="00943685">
              <w:rPr>
                <w:b/>
                <w:bCs/>
                <w:sz w:val="24"/>
                <w:szCs w:val="24"/>
                <w:shd w:val="clear" w:color="auto" w:fill="FFFFFF"/>
              </w:rPr>
              <w:t> </w:t>
            </w:r>
            <w:r w:rsidRPr="00943685">
              <w:rPr>
                <w:rFonts w:eastAsiaTheme="majorEastAsia"/>
                <w:b/>
                <w:bCs/>
                <w:sz w:val="24"/>
                <w:szCs w:val="24"/>
              </w:rPr>
              <w:t>approval</w:t>
            </w:r>
            <w:r w:rsidRPr="00943685">
              <w:rPr>
                <w:b/>
                <w:bCs/>
                <w:sz w:val="24"/>
                <w:szCs w:val="24"/>
                <w:shd w:val="clear" w:color="auto" w:fill="FFFFFF"/>
              </w:rPr>
              <w:t>, </w:t>
            </w:r>
            <w:r w:rsidRPr="00943685">
              <w:rPr>
                <w:rFonts w:eastAsiaTheme="majorEastAsia"/>
                <w:b/>
                <w:bCs/>
                <w:sz w:val="24"/>
                <w:szCs w:val="24"/>
              </w:rPr>
              <w:t>admiration</w:t>
            </w:r>
            <w:r w:rsidRPr="00943685">
              <w:rPr>
                <w:b/>
                <w:bCs/>
                <w:sz w:val="24"/>
                <w:szCs w:val="24"/>
                <w:shd w:val="clear" w:color="auto" w:fill="FFFFFF"/>
              </w:rPr>
              <w:t>, or </w:t>
            </w:r>
            <w:r w:rsidRPr="00943685">
              <w:rPr>
                <w:rFonts w:eastAsiaTheme="majorEastAsia"/>
                <w:b/>
                <w:bCs/>
                <w:sz w:val="24"/>
                <w:szCs w:val="24"/>
              </w:rPr>
              <w:t>respect</w:t>
            </w:r>
            <w:r w:rsidRPr="00943685">
              <w:rPr>
                <w:b/>
                <w:bCs/>
                <w:sz w:val="24"/>
                <w:szCs w:val="24"/>
                <w:shd w:val="clear" w:color="auto" w:fill="FFFFFF"/>
              </w:rPr>
              <w:t>:</w:t>
            </w:r>
          </w:p>
          <w:p w:rsidR="0046687B" w:rsidRPr="00943685" w:rsidRDefault="0046687B" w:rsidP="00943685">
            <w:pPr>
              <w:autoSpaceDE w:val="0"/>
              <w:autoSpaceDN w:val="0"/>
              <w:adjustRightInd w:val="0"/>
              <w:rPr>
                <w:sz w:val="24"/>
                <w:szCs w:val="24"/>
              </w:rPr>
            </w:pPr>
            <w:r w:rsidRPr="00943685">
              <w:rPr>
                <w:i/>
                <w:iCs/>
                <w:sz w:val="24"/>
                <w:szCs w:val="24"/>
                <w:shd w:val="clear" w:color="auto" w:fill="FFFFFF"/>
              </w:rPr>
              <w:t>I </w:t>
            </w:r>
            <w:r w:rsidRPr="00943685">
              <w:rPr>
                <w:rStyle w:val="b"/>
                <w:rFonts w:eastAsiaTheme="majorEastAsia"/>
                <w:b/>
                <w:bCs/>
                <w:i/>
                <w:iCs/>
                <w:sz w:val="24"/>
                <w:szCs w:val="24"/>
                <w:shd w:val="clear" w:color="auto" w:fill="FFFFFF"/>
              </w:rPr>
              <w:t>take it as</w:t>
            </w:r>
            <w:r w:rsidRPr="00943685">
              <w:rPr>
                <w:i/>
                <w:iCs/>
                <w:sz w:val="24"/>
                <w:szCs w:val="24"/>
                <w:shd w:val="clear" w:color="auto" w:fill="FFFFFF"/>
              </w:rPr>
              <w:t> a compliment when </w:t>
            </w:r>
            <w:r w:rsidRPr="00943685">
              <w:rPr>
                <w:rFonts w:eastAsiaTheme="majorEastAsia"/>
                <w:i/>
                <w:iCs/>
                <w:sz w:val="24"/>
                <w:szCs w:val="24"/>
                <w:shd w:val="clear" w:color="auto" w:fill="FFFFFF"/>
              </w:rPr>
              <w:t>people</w:t>
            </w:r>
            <w:r w:rsidRPr="00943685">
              <w:rPr>
                <w:i/>
                <w:iCs/>
                <w:sz w:val="24"/>
                <w:szCs w:val="24"/>
                <w:shd w:val="clear" w:color="auto" w:fill="FFFFFF"/>
              </w:rPr>
              <w:t> say I </w:t>
            </w:r>
            <w:r w:rsidRPr="00943685">
              <w:rPr>
                <w:rFonts w:eastAsiaTheme="majorEastAsia"/>
                <w:i/>
                <w:iCs/>
                <w:sz w:val="24"/>
                <w:szCs w:val="24"/>
                <w:shd w:val="clear" w:color="auto" w:fill="FFFFFF"/>
              </w:rPr>
              <w:t>look</w:t>
            </w:r>
            <w:r w:rsidRPr="00943685">
              <w:rPr>
                <w:i/>
                <w:iCs/>
                <w:sz w:val="24"/>
                <w:szCs w:val="24"/>
                <w:shd w:val="clear" w:color="auto" w:fill="FFFFFF"/>
              </w:rPr>
              <w:t> like my </w:t>
            </w:r>
            <w:r w:rsidRPr="00943685">
              <w:rPr>
                <w:rFonts w:eastAsiaTheme="majorEastAsia"/>
                <w:i/>
                <w:iCs/>
                <w:sz w:val="24"/>
                <w:szCs w:val="24"/>
                <w:shd w:val="clear" w:color="auto" w:fill="FFFFFF"/>
              </w:rPr>
              <w:t>mother</w:t>
            </w:r>
            <w:r w:rsidRPr="00943685">
              <w:rPr>
                <w:i/>
                <w:iCs/>
                <w:sz w:val="24"/>
                <w:szCs w:val="24"/>
                <w:shd w:val="clear" w:color="auto" w:fill="FFFFFF"/>
              </w:rPr>
              <w:t>.</w:t>
            </w:r>
          </w:p>
        </w:tc>
      </w:tr>
      <w:tr w:rsidR="0046687B" w:rsidRPr="00943685" w:rsidTr="00707ABC">
        <w:tc>
          <w:tcPr>
            <w:tcW w:w="1458" w:type="dxa"/>
          </w:tcPr>
          <w:p w:rsidR="0046687B" w:rsidRPr="00943685" w:rsidRDefault="0046687B" w:rsidP="00943685">
            <w:pPr>
              <w:autoSpaceDE w:val="0"/>
              <w:autoSpaceDN w:val="0"/>
              <w:adjustRightInd w:val="0"/>
              <w:rPr>
                <w:sz w:val="24"/>
                <w:szCs w:val="24"/>
              </w:rPr>
            </w:pPr>
            <w:r w:rsidRPr="00943685">
              <w:rPr>
                <w:sz w:val="24"/>
                <w:szCs w:val="24"/>
              </w:rPr>
              <w:t>cook</w:t>
            </w:r>
          </w:p>
        </w:tc>
        <w:tc>
          <w:tcPr>
            <w:tcW w:w="6210" w:type="dxa"/>
          </w:tcPr>
          <w:p w:rsidR="0046687B" w:rsidRPr="00943685" w:rsidRDefault="0046687B" w:rsidP="00943685">
            <w:pPr>
              <w:pStyle w:val="def-head"/>
              <w:shd w:val="clear" w:color="auto" w:fill="FFFFFF"/>
              <w:spacing w:before="0" w:beforeAutospacing="0" w:after="49" w:afterAutospacing="0"/>
            </w:pPr>
            <w:r w:rsidRPr="00943685">
              <w:rPr>
                <w:b/>
                <w:bCs/>
              </w:rPr>
              <w:t>When you cook </w:t>
            </w:r>
            <w:r w:rsidRPr="00943685">
              <w:rPr>
                <w:rFonts w:eastAsiaTheme="majorEastAsia"/>
                <w:b/>
                <w:bCs/>
              </w:rPr>
              <w:t>food</w:t>
            </w:r>
            <w:r w:rsidRPr="00943685">
              <w:rPr>
                <w:b/>
                <w:bCs/>
              </w:rPr>
              <w:t>, you </w:t>
            </w:r>
            <w:r w:rsidRPr="00943685">
              <w:rPr>
                <w:rFonts w:eastAsiaTheme="majorEastAsia"/>
                <w:b/>
                <w:bCs/>
              </w:rPr>
              <w:t>prepare</w:t>
            </w:r>
            <w:r w:rsidRPr="00943685">
              <w:rPr>
                <w:b/>
                <w:bCs/>
              </w:rPr>
              <w:t> it to be </w:t>
            </w:r>
            <w:r w:rsidRPr="00943685">
              <w:rPr>
                <w:rFonts w:eastAsiaTheme="majorEastAsia"/>
                <w:b/>
                <w:bCs/>
              </w:rPr>
              <w:t>eaten</w:t>
            </w:r>
            <w:r w:rsidRPr="00943685">
              <w:rPr>
                <w:b/>
                <w:bCs/>
              </w:rPr>
              <w:t> by </w:t>
            </w:r>
            <w:r w:rsidRPr="00943685">
              <w:rPr>
                <w:rFonts w:eastAsiaTheme="majorEastAsia"/>
                <w:b/>
                <w:bCs/>
              </w:rPr>
              <w:t>heating</w:t>
            </w:r>
            <w:r w:rsidRPr="00943685">
              <w:rPr>
                <w:b/>
                <w:bCs/>
              </w:rPr>
              <w:t> it in a </w:t>
            </w:r>
            <w:r w:rsidRPr="00943685">
              <w:rPr>
                <w:rFonts w:eastAsiaTheme="majorEastAsia"/>
                <w:b/>
                <w:bCs/>
              </w:rPr>
              <w:t>particular</w:t>
            </w:r>
            <w:r w:rsidRPr="00943685">
              <w:rPr>
                <w:b/>
                <w:bCs/>
              </w:rPr>
              <w:t xml:space="preserve"> way, such </w:t>
            </w:r>
            <w:r w:rsidRPr="00943685">
              <w:rPr>
                <w:b/>
                <w:bCs/>
              </w:rPr>
              <w:lastRenderedPageBreak/>
              <w:t>as </w:t>
            </w:r>
            <w:r w:rsidRPr="00943685">
              <w:rPr>
                <w:rFonts w:eastAsiaTheme="majorEastAsia"/>
                <w:b/>
                <w:bCs/>
              </w:rPr>
              <w:t>baking</w:t>
            </w:r>
            <w:r w:rsidRPr="00943685">
              <w:rPr>
                <w:b/>
                <w:bCs/>
              </w:rPr>
              <w:t> or </w:t>
            </w:r>
            <w:r w:rsidRPr="00943685">
              <w:rPr>
                <w:rFonts w:eastAsiaTheme="majorEastAsia"/>
                <w:b/>
                <w:bCs/>
              </w:rPr>
              <w:t>boiling</w:t>
            </w:r>
            <w:r w:rsidRPr="00943685">
              <w:rPr>
                <w:b/>
                <w:bCs/>
              </w:rPr>
              <w:t>, and when </w:t>
            </w:r>
            <w:r w:rsidRPr="00943685">
              <w:rPr>
                <w:rFonts w:eastAsiaTheme="majorEastAsia"/>
                <w:b/>
                <w:bCs/>
              </w:rPr>
              <w:t>food</w:t>
            </w:r>
            <w:r w:rsidRPr="00943685">
              <w:rPr>
                <w:b/>
                <w:bCs/>
              </w:rPr>
              <w:t> cooks, it is </w:t>
            </w:r>
            <w:r w:rsidRPr="00943685">
              <w:rPr>
                <w:rFonts w:eastAsiaTheme="majorEastAsia"/>
                <w:b/>
                <w:bCs/>
              </w:rPr>
              <w:t>heated</w:t>
            </w:r>
            <w:r w:rsidRPr="00943685">
              <w:rPr>
                <w:b/>
                <w:bCs/>
              </w:rPr>
              <w:t> until it is </w:t>
            </w:r>
            <w:r w:rsidRPr="00943685">
              <w:rPr>
                <w:rFonts w:eastAsiaTheme="majorEastAsia"/>
                <w:b/>
                <w:bCs/>
              </w:rPr>
              <w:t>ready</w:t>
            </w:r>
            <w:r w:rsidRPr="00943685">
              <w:rPr>
                <w:b/>
                <w:bCs/>
              </w:rPr>
              <w:t> to </w:t>
            </w:r>
            <w:r w:rsidRPr="00943685">
              <w:rPr>
                <w:rFonts w:eastAsiaTheme="majorEastAsia"/>
                <w:b/>
                <w:bCs/>
              </w:rPr>
              <w:t>eat</w:t>
            </w:r>
            <w:r w:rsidRPr="00943685">
              <w:rPr>
                <w:b/>
                <w:bCs/>
              </w:rPr>
              <w:t>:</w:t>
            </w:r>
          </w:p>
          <w:p w:rsidR="0046687B" w:rsidRPr="00943685" w:rsidRDefault="0046687B" w:rsidP="00943685">
            <w:pPr>
              <w:rPr>
                <w:i/>
                <w:iCs/>
                <w:sz w:val="24"/>
                <w:szCs w:val="24"/>
                <w:shd w:val="clear" w:color="auto" w:fill="FFFFFF"/>
              </w:rPr>
            </w:pPr>
            <w:r w:rsidRPr="00943685">
              <w:rPr>
                <w:rStyle w:val="eg"/>
                <w:rFonts w:eastAsiaTheme="minorEastAsia"/>
                <w:i/>
                <w:iCs/>
                <w:sz w:val="24"/>
                <w:szCs w:val="24"/>
                <w:shd w:val="clear" w:color="auto" w:fill="FFFFFF"/>
              </w:rPr>
              <w:t>I don't cook </w:t>
            </w:r>
            <w:r w:rsidRPr="00943685">
              <w:rPr>
                <w:rStyle w:val="eg"/>
                <w:rFonts w:eastAsiaTheme="minorEastAsia"/>
                <w:i/>
                <w:iCs/>
                <w:sz w:val="24"/>
                <w:szCs w:val="24"/>
              </w:rPr>
              <w:t>meat</w:t>
            </w:r>
            <w:r w:rsidRPr="00943685">
              <w:rPr>
                <w:rStyle w:val="eg"/>
                <w:rFonts w:eastAsiaTheme="minorEastAsia"/>
                <w:i/>
                <w:iCs/>
                <w:sz w:val="24"/>
                <w:szCs w:val="24"/>
                <w:shd w:val="clear" w:color="auto" w:fill="FFFFFF"/>
              </w:rPr>
              <w:t> very often.</w:t>
            </w:r>
          </w:p>
          <w:p w:rsidR="000552DB" w:rsidRPr="00943685" w:rsidRDefault="000552DB" w:rsidP="00943685">
            <w:pPr>
              <w:autoSpaceDE w:val="0"/>
              <w:autoSpaceDN w:val="0"/>
              <w:adjustRightInd w:val="0"/>
              <w:rPr>
                <w:b/>
                <w:bCs/>
                <w:sz w:val="24"/>
                <w:szCs w:val="24"/>
                <w:shd w:val="clear" w:color="auto" w:fill="FFFFFF"/>
              </w:rPr>
            </w:pPr>
          </w:p>
          <w:p w:rsidR="00F21D2E" w:rsidRPr="00943685" w:rsidRDefault="00F21D2E" w:rsidP="00943685">
            <w:pPr>
              <w:autoSpaceDE w:val="0"/>
              <w:autoSpaceDN w:val="0"/>
              <w:adjustRightInd w:val="0"/>
              <w:rPr>
                <w:b/>
                <w:bCs/>
                <w:sz w:val="24"/>
                <w:szCs w:val="24"/>
                <w:shd w:val="clear" w:color="auto" w:fill="FFFFFF"/>
              </w:rPr>
            </w:pPr>
            <w:r w:rsidRPr="00943685">
              <w:rPr>
                <w:b/>
                <w:bCs/>
                <w:sz w:val="24"/>
                <w:szCs w:val="24"/>
                <w:shd w:val="clear" w:color="auto" w:fill="FFFFFF"/>
              </w:rPr>
              <w:t>someone who </w:t>
            </w:r>
            <w:r w:rsidRPr="00943685">
              <w:rPr>
                <w:rFonts w:eastAsiaTheme="majorEastAsia"/>
                <w:b/>
                <w:bCs/>
                <w:sz w:val="24"/>
                <w:szCs w:val="24"/>
              </w:rPr>
              <w:t>prepares</w:t>
            </w:r>
            <w:r w:rsidRPr="00943685">
              <w:rPr>
                <w:b/>
                <w:bCs/>
                <w:sz w:val="24"/>
                <w:szCs w:val="24"/>
                <w:shd w:val="clear" w:color="auto" w:fill="FFFFFF"/>
              </w:rPr>
              <w:t> and cooks </w:t>
            </w:r>
            <w:r w:rsidRPr="00943685">
              <w:rPr>
                <w:rFonts w:eastAsiaTheme="majorEastAsia"/>
                <w:b/>
                <w:bCs/>
                <w:sz w:val="24"/>
                <w:szCs w:val="24"/>
              </w:rPr>
              <w:t>food</w:t>
            </w:r>
            <w:r w:rsidRPr="00943685">
              <w:rPr>
                <w:b/>
                <w:bCs/>
                <w:sz w:val="24"/>
                <w:szCs w:val="24"/>
                <w:shd w:val="clear" w:color="auto" w:fill="FFFFFF"/>
              </w:rPr>
              <w:t>:</w:t>
            </w:r>
          </w:p>
          <w:p w:rsidR="00F21D2E" w:rsidRPr="00943685" w:rsidRDefault="00F21D2E" w:rsidP="00943685">
            <w:pPr>
              <w:autoSpaceDE w:val="0"/>
              <w:autoSpaceDN w:val="0"/>
              <w:adjustRightInd w:val="0"/>
              <w:rPr>
                <w:sz w:val="24"/>
                <w:szCs w:val="24"/>
              </w:rPr>
            </w:pPr>
            <w:r w:rsidRPr="00943685">
              <w:rPr>
                <w:iCs/>
                <w:sz w:val="24"/>
                <w:szCs w:val="24"/>
                <w:shd w:val="clear" w:color="auto" w:fill="FFFFFF"/>
              </w:rPr>
              <w:t>She's a </w:t>
            </w:r>
            <w:r w:rsidRPr="00943685">
              <w:rPr>
                <w:rFonts w:eastAsiaTheme="majorEastAsia"/>
                <w:iCs/>
                <w:sz w:val="24"/>
                <w:szCs w:val="24"/>
                <w:shd w:val="clear" w:color="auto" w:fill="FFFFFF"/>
              </w:rPr>
              <w:t>wonderful</w:t>
            </w:r>
            <w:r w:rsidRPr="00943685">
              <w:rPr>
                <w:iCs/>
                <w:sz w:val="24"/>
                <w:szCs w:val="24"/>
                <w:shd w:val="clear" w:color="auto" w:fill="FFFFFF"/>
              </w:rPr>
              <w:t> cook.</w:t>
            </w:r>
          </w:p>
        </w:tc>
        <w:tc>
          <w:tcPr>
            <w:tcW w:w="2160" w:type="dxa"/>
          </w:tcPr>
          <w:p w:rsidR="0046687B" w:rsidRPr="00943685" w:rsidRDefault="0046687B" w:rsidP="00943685">
            <w:pPr>
              <w:autoSpaceDE w:val="0"/>
              <w:autoSpaceDN w:val="0"/>
              <w:adjustRightInd w:val="0"/>
              <w:rPr>
                <w:sz w:val="24"/>
                <w:szCs w:val="24"/>
              </w:rPr>
            </w:pPr>
            <w:r w:rsidRPr="00943685">
              <w:rPr>
                <w:sz w:val="24"/>
                <w:szCs w:val="24"/>
              </w:rPr>
              <w:lastRenderedPageBreak/>
              <w:t>cooker</w:t>
            </w:r>
          </w:p>
        </w:tc>
        <w:tc>
          <w:tcPr>
            <w:tcW w:w="6120" w:type="dxa"/>
          </w:tcPr>
          <w:p w:rsidR="0046687B" w:rsidRPr="00943685" w:rsidRDefault="0046687B" w:rsidP="00943685">
            <w:pPr>
              <w:autoSpaceDE w:val="0"/>
              <w:autoSpaceDN w:val="0"/>
              <w:adjustRightInd w:val="0"/>
              <w:rPr>
                <w:b/>
                <w:bCs/>
                <w:sz w:val="24"/>
                <w:szCs w:val="24"/>
                <w:shd w:val="clear" w:color="auto" w:fill="FFFFFF"/>
              </w:rPr>
            </w:pPr>
            <w:r w:rsidRPr="00943685">
              <w:rPr>
                <w:b/>
                <w:bCs/>
                <w:sz w:val="24"/>
                <w:szCs w:val="24"/>
                <w:shd w:val="clear" w:color="auto" w:fill="FFFFFF"/>
              </w:rPr>
              <w:t>a </w:t>
            </w:r>
            <w:r w:rsidRPr="00943685">
              <w:rPr>
                <w:rFonts w:eastAsiaTheme="majorEastAsia"/>
                <w:b/>
                <w:bCs/>
                <w:sz w:val="24"/>
                <w:szCs w:val="24"/>
              </w:rPr>
              <w:t>large</w:t>
            </w:r>
            <w:r w:rsidRPr="00943685">
              <w:rPr>
                <w:b/>
                <w:bCs/>
                <w:sz w:val="24"/>
                <w:szCs w:val="24"/>
                <w:shd w:val="clear" w:color="auto" w:fill="FFFFFF"/>
              </w:rPr>
              <w:t> box-shaped </w:t>
            </w:r>
            <w:r w:rsidRPr="00943685">
              <w:rPr>
                <w:rFonts w:eastAsiaTheme="majorEastAsia"/>
                <w:b/>
                <w:bCs/>
                <w:sz w:val="24"/>
                <w:szCs w:val="24"/>
              </w:rPr>
              <w:t>device</w:t>
            </w:r>
            <w:r w:rsidRPr="00943685">
              <w:rPr>
                <w:b/>
                <w:bCs/>
                <w:sz w:val="24"/>
                <w:szCs w:val="24"/>
                <w:shd w:val="clear" w:color="auto" w:fill="FFFFFF"/>
              </w:rPr>
              <w:t> that is used to </w:t>
            </w:r>
            <w:r w:rsidRPr="00943685">
              <w:rPr>
                <w:rFonts w:eastAsiaTheme="majorEastAsia"/>
                <w:b/>
                <w:bCs/>
                <w:sz w:val="24"/>
                <w:szCs w:val="24"/>
              </w:rPr>
              <w:t>cook</w:t>
            </w:r>
            <w:r w:rsidRPr="00943685">
              <w:rPr>
                <w:b/>
                <w:bCs/>
                <w:sz w:val="24"/>
                <w:szCs w:val="24"/>
                <w:shd w:val="clear" w:color="auto" w:fill="FFFFFF"/>
              </w:rPr>
              <w:t> and </w:t>
            </w:r>
            <w:r w:rsidRPr="00943685">
              <w:rPr>
                <w:rFonts w:eastAsiaTheme="majorEastAsia"/>
                <w:b/>
                <w:bCs/>
                <w:sz w:val="24"/>
                <w:szCs w:val="24"/>
              </w:rPr>
              <w:t>heat</w:t>
            </w:r>
            <w:r w:rsidRPr="00943685">
              <w:rPr>
                <w:b/>
                <w:bCs/>
                <w:sz w:val="24"/>
                <w:szCs w:val="24"/>
              </w:rPr>
              <w:t xml:space="preserve"> </w:t>
            </w:r>
            <w:r w:rsidRPr="00943685">
              <w:rPr>
                <w:rFonts w:eastAsiaTheme="majorEastAsia"/>
                <w:b/>
                <w:bCs/>
                <w:sz w:val="24"/>
                <w:szCs w:val="24"/>
              </w:rPr>
              <w:t>food</w:t>
            </w:r>
            <w:r w:rsidRPr="00943685">
              <w:rPr>
                <w:b/>
                <w:bCs/>
                <w:sz w:val="24"/>
                <w:szCs w:val="24"/>
                <w:shd w:val="clear" w:color="auto" w:fill="FFFFFF"/>
              </w:rPr>
              <w:t>, either by putting the </w:t>
            </w:r>
            <w:r w:rsidRPr="00943685">
              <w:rPr>
                <w:rFonts w:eastAsiaTheme="majorEastAsia"/>
                <w:b/>
                <w:bCs/>
                <w:sz w:val="24"/>
                <w:szCs w:val="24"/>
              </w:rPr>
              <w:t>food</w:t>
            </w:r>
            <w:r w:rsidRPr="00943685">
              <w:rPr>
                <w:b/>
                <w:bCs/>
                <w:sz w:val="24"/>
                <w:szCs w:val="24"/>
                <w:shd w:val="clear" w:color="auto" w:fill="FFFFFF"/>
              </w:rPr>
              <w:t xml:space="preserve"> inside or by putting it on </w:t>
            </w:r>
            <w:r w:rsidRPr="00943685">
              <w:rPr>
                <w:b/>
                <w:bCs/>
                <w:sz w:val="24"/>
                <w:szCs w:val="24"/>
                <w:shd w:val="clear" w:color="auto" w:fill="FFFFFF"/>
              </w:rPr>
              <w:lastRenderedPageBreak/>
              <w:t>the </w:t>
            </w:r>
            <w:r w:rsidRPr="00943685">
              <w:rPr>
                <w:rFonts w:eastAsiaTheme="majorEastAsia"/>
                <w:b/>
                <w:bCs/>
                <w:sz w:val="24"/>
                <w:szCs w:val="24"/>
              </w:rPr>
              <w:t>top</w:t>
            </w:r>
            <w:r w:rsidRPr="00943685">
              <w:rPr>
                <w:b/>
                <w:bCs/>
                <w:sz w:val="24"/>
                <w:szCs w:val="24"/>
                <w:shd w:val="clear" w:color="auto" w:fill="FFFFFF"/>
              </w:rPr>
              <w:t>:</w:t>
            </w:r>
          </w:p>
          <w:p w:rsidR="0046687B" w:rsidRPr="00943685" w:rsidRDefault="0046687B" w:rsidP="00943685">
            <w:pPr>
              <w:numPr>
                <w:ilvl w:val="0"/>
                <w:numId w:val="6"/>
              </w:numPr>
              <w:shd w:val="clear" w:color="auto" w:fill="FFFFFF"/>
              <w:spacing w:after="49" w:line="360" w:lineRule="atLeast"/>
              <w:ind w:left="0"/>
              <w:rPr>
                <w:i/>
                <w:iCs/>
                <w:sz w:val="24"/>
                <w:szCs w:val="24"/>
              </w:rPr>
            </w:pPr>
            <w:r w:rsidRPr="00943685">
              <w:rPr>
                <w:i/>
                <w:iCs/>
                <w:sz w:val="24"/>
                <w:szCs w:val="24"/>
              </w:rPr>
              <w:t>We </w:t>
            </w:r>
            <w:r w:rsidRPr="00943685">
              <w:rPr>
                <w:rFonts w:eastAsiaTheme="majorEastAsia"/>
                <w:i/>
                <w:iCs/>
                <w:sz w:val="24"/>
                <w:szCs w:val="24"/>
              </w:rPr>
              <w:t>bought</w:t>
            </w:r>
            <w:r w:rsidRPr="00943685">
              <w:rPr>
                <w:i/>
                <w:iCs/>
                <w:sz w:val="24"/>
                <w:szCs w:val="24"/>
              </w:rPr>
              <w:t> a new cooker.</w:t>
            </w:r>
          </w:p>
          <w:p w:rsidR="0046687B" w:rsidRPr="00943685" w:rsidRDefault="0046687B" w:rsidP="00943685">
            <w:pPr>
              <w:autoSpaceDE w:val="0"/>
              <w:autoSpaceDN w:val="0"/>
              <w:adjustRightInd w:val="0"/>
              <w:rPr>
                <w:sz w:val="24"/>
                <w:szCs w:val="24"/>
              </w:rPr>
            </w:pPr>
          </w:p>
        </w:tc>
      </w:tr>
    </w:tbl>
    <w:p w:rsidR="005F00E6" w:rsidRPr="00943685" w:rsidRDefault="005F00E6" w:rsidP="00943685">
      <w:r w:rsidRPr="00943685">
        <w:lastRenderedPageBreak/>
        <w:br w:type="page"/>
      </w:r>
    </w:p>
    <w:tbl>
      <w:tblPr>
        <w:tblStyle w:val="TableGrid"/>
        <w:tblW w:w="15858" w:type="dxa"/>
        <w:tblLayout w:type="fixed"/>
        <w:tblLook w:val="04A0"/>
      </w:tblPr>
      <w:tblGrid>
        <w:gridCol w:w="1458"/>
        <w:gridCol w:w="6660"/>
        <w:gridCol w:w="1800"/>
        <w:gridCol w:w="5940"/>
      </w:tblGrid>
      <w:tr w:rsidR="0046687B" w:rsidRPr="00943685" w:rsidTr="00707ABC">
        <w:tc>
          <w:tcPr>
            <w:tcW w:w="1458" w:type="dxa"/>
          </w:tcPr>
          <w:p w:rsidR="0046687B" w:rsidRPr="00943685" w:rsidRDefault="0046687B" w:rsidP="00943685">
            <w:pPr>
              <w:autoSpaceDE w:val="0"/>
              <w:autoSpaceDN w:val="0"/>
              <w:adjustRightInd w:val="0"/>
              <w:rPr>
                <w:sz w:val="24"/>
                <w:szCs w:val="24"/>
              </w:rPr>
            </w:pPr>
            <w:r w:rsidRPr="00943685">
              <w:rPr>
                <w:sz w:val="24"/>
                <w:szCs w:val="24"/>
              </w:rPr>
              <w:lastRenderedPageBreak/>
              <w:t>desert</w:t>
            </w:r>
          </w:p>
        </w:tc>
        <w:tc>
          <w:tcPr>
            <w:tcW w:w="6660" w:type="dxa"/>
          </w:tcPr>
          <w:p w:rsidR="005F00E6" w:rsidRPr="00943685" w:rsidRDefault="0046687B" w:rsidP="00943685">
            <w:pPr>
              <w:pStyle w:val="def-head"/>
              <w:shd w:val="clear" w:color="auto" w:fill="FFFFFF"/>
              <w:spacing w:before="0" w:beforeAutospacing="0" w:after="47" w:afterAutospacing="0"/>
              <w:rPr>
                <w:b/>
                <w:bCs/>
              </w:rPr>
            </w:pPr>
            <w:r w:rsidRPr="00943685">
              <w:rPr>
                <w:b/>
                <w:bCs/>
              </w:rPr>
              <w:t>an </w:t>
            </w:r>
            <w:r w:rsidRPr="00943685">
              <w:rPr>
                <w:rFonts w:eastAsiaTheme="majorEastAsia"/>
                <w:b/>
                <w:bCs/>
              </w:rPr>
              <w:t>area</w:t>
            </w:r>
            <w:r w:rsidRPr="00943685">
              <w:rPr>
                <w:b/>
                <w:bCs/>
              </w:rPr>
              <w:t>, often </w:t>
            </w:r>
            <w:r w:rsidRPr="00943685">
              <w:rPr>
                <w:rFonts w:eastAsiaTheme="majorEastAsia"/>
                <w:b/>
                <w:bCs/>
              </w:rPr>
              <w:t>covered</w:t>
            </w:r>
            <w:r w:rsidRPr="00943685">
              <w:rPr>
                <w:b/>
                <w:bCs/>
              </w:rPr>
              <w:t> with </w:t>
            </w:r>
            <w:r w:rsidRPr="00943685">
              <w:rPr>
                <w:rFonts w:eastAsiaTheme="majorEastAsia"/>
                <w:b/>
                <w:bCs/>
              </w:rPr>
              <w:t>sand</w:t>
            </w:r>
            <w:r w:rsidRPr="00943685">
              <w:rPr>
                <w:b/>
                <w:bCs/>
              </w:rPr>
              <w:t> or </w:t>
            </w:r>
          </w:p>
          <w:p w:rsidR="0046687B" w:rsidRPr="00943685" w:rsidRDefault="0046687B" w:rsidP="00943685">
            <w:pPr>
              <w:pStyle w:val="def-head"/>
              <w:shd w:val="clear" w:color="auto" w:fill="FFFFFF"/>
              <w:spacing w:before="0" w:beforeAutospacing="0" w:after="0" w:afterAutospacing="0"/>
            </w:pPr>
            <w:r w:rsidRPr="00943685">
              <w:rPr>
                <w:rFonts w:eastAsiaTheme="majorEastAsia"/>
                <w:b/>
                <w:bCs/>
              </w:rPr>
              <w:t>rocks</w:t>
            </w:r>
            <w:r w:rsidRPr="00943685">
              <w:rPr>
                <w:b/>
                <w:bCs/>
              </w:rPr>
              <w:t xml:space="preserve">, where there is very little </w:t>
            </w:r>
            <w:r w:rsidRPr="00943685">
              <w:rPr>
                <w:rFonts w:eastAsiaTheme="majorEastAsia"/>
                <w:b/>
                <w:bCs/>
              </w:rPr>
              <w:t>rain</w:t>
            </w:r>
            <w:r w:rsidRPr="00943685">
              <w:rPr>
                <w:b/>
                <w:bCs/>
              </w:rPr>
              <w:t> and not many </w:t>
            </w:r>
            <w:r w:rsidRPr="00943685">
              <w:rPr>
                <w:rFonts w:eastAsiaTheme="majorEastAsia"/>
                <w:b/>
                <w:bCs/>
              </w:rPr>
              <w:t>plants</w:t>
            </w:r>
            <w:r w:rsidRPr="00943685">
              <w:rPr>
                <w:b/>
                <w:bCs/>
              </w:rPr>
              <w:t>:</w:t>
            </w:r>
          </w:p>
          <w:p w:rsidR="0046687B" w:rsidRPr="00943685" w:rsidRDefault="0046687B" w:rsidP="00943685">
            <w:pPr>
              <w:rPr>
                <w:i/>
                <w:iCs/>
                <w:sz w:val="24"/>
                <w:szCs w:val="24"/>
                <w:shd w:val="clear" w:color="auto" w:fill="FFFFFF"/>
              </w:rPr>
            </w:pPr>
            <w:r w:rsidRPr="00943685">
              <w:rPr>
                <w:rStyle w:val="eg"/>
                <w:rFonts w:eastAsiaTheme="minorEastAsia"/>
                <w:i/>
                <w:iCs/>
                <w:sz w:val="24"/>
                <w:szCs w:val="24"/>
                <w:shd w:val="clear" w:color="auto" w:fill="FFFFFF"/>
              </w:rPr>
              <w:t>They were </w:t>
            </w:r>
            <w:r w:rsidRPr="00943685">
              <w:rPr>
                <w:rStyle w:val="eg"/>
                <w:rFonts w:eastAsiaTheme="minorEastAsia"/>
                <w:i/>
                <w:iCs/>
                <w:sz w:val="24"/>
                <w:szCs w:val="24"/>
              </w:rPr>
              <w:t>lost</w:t>
            </w:r>
            <w:r w:rsidRPr="00943685">
              <w:rPr>
                <w:rStyle w:val="eg"/>
                <w:rFonts w:eastAsiaTheme="minorEastAsia"/>
                <w:i/>
                <w:iCs/>
                <w:sz w:val="24"/>
                <w:szCs w:val="24"/>
                <w:shd w:val="clear" w:color="auto" w:fill="FFFFFF"/>
              </w:rPr>
              <w:t> </w:t>
            </w:r>
            <w:r w:rsidRPr="00943685">
              <w:rPr>
                <w:rStyle w:val="b"/>
                <w:b/>
                <w:bCs/>
                <w:i/>
                <w:iCs/>
                <w:sz w:val="24"/>
                <w:szCs w:val="24"/>
                <w:shd w:val="clear" w:color="auto" w:fill="FFFFFF"/>
              </w:rPr>
              <w:t>in</w:t>
            </w:r>
            <w:r w:rsidRPr="00943685">
              <w:rPr>
                <w:rStyle w:val="eg"/>
                <w:rFonts w:eastAsiaTheme="minorEastAsia"/>
                <w:i/>
                <w:iCs/>
                <w:sz w:val="24"/>
                <w:szCs w:val="24"/>
                <w:shd w:val="clear" w:color="auto" w:fill="FFFFFF"/>
              </w:rPr>
              <w:t> the desert for nine </w:t>
            </w:r>
            <w:r w:rsidRPr="00943685">
              <w:rPr>
                <w:rStyle w:val="eg"/>
                <w:rFonts w:eastAsiaTheme="minorEastAsia"/>
                <w:i/>
                <w:iCs/>
                <w:sz w:val="24"/>
                <w:szCs w:val="24"/>
              </w:rPr>
              <w:t>days</w:t>
            </w:r>
            <w:r w:rsidRPr="00943685">
              <w:rPr>
                <w:rStyle w:val="eg"/>
                <w:rFonts w:eastAsiaTheme="minorEastAsia"/>
                <w:i/>
                <w:iCs/>
                <w:sz w:val="24"/>
                <w:szCs w:val="24"/>
                <w:shd w:val="clear" w:color="auto" w:fill="FFFFFF"/>
              </w:rPr>
              <w:t>.</w:t>
            </w:r>
          </w:p>
          <w:p w:rsidR="0046687B" w:rsidRPr="00943685" w:rsidRDefault="0046687B" w:rsidP="00943685">
            <w:pPr>
              <w:autoSpaceDE w:val="0"/>
              <w:autoSpaceDN w:val="0"/>
              <w:adjustRightInd w:val="0"/>
              <w:rPr>
                <w:sz w:val="24"/>
                <w:szCs w:val="24"/>
              </w:rPr>
            </w:pPr>
          </w:p>
        </w:tc>
        <w:tc>
          <w:tcPr>
            <w:tcW w:w="1800" w:type="dxa"/>
          </w:tcPr>
          <w:p w:rsidR="0046687B" w:rsidRPr="00943685" w:rsidRDefault="0046687B" w:rsidP="00943685">
            <w:pPr>
              <w:autoSpaceDE w:val="0"/>
              <w:autoSpaceDN w:val="0"/>
              <w:adjustRightInd w:val="0"/>
              <w:rPr>
                <w:sz w:val="24"/>
                <w:szCs w:val="24"/>
              </w:rPr>
            </w:pPr>
            <w:r w:rsidRPr="00943685">
              <w:rPr>
                <w:sz w:val="24"/>
                <w:szCs w:val="24"/>
              </w:rPr>
              <w:t>dessert</w:t>
            </w:r>
          </w:p>
        </w:tc>
        <w:tc>
          <w:tcPr>
            <w:tcW w:w="5940" w:type="dxa"/>
          </w:tcPr>
          <w:p w:rsidR="0046687B" w:rsidRPr="00943685" w:rsidRDefault="0046687B" w:rsidP="00943685">
            <w:pPr>
              <w:autoSpaceDE w:val="0"/>
              <w:autoSpaceDN w:val="0"/>
              <w:adjustRightInd w:val="0"/>
              <w:rPr>
                <w:sz w:val="24"/>
                <w:szCs w:val="24"/>
              </w:rPr>
            </w:pPr>
            <w:r w:rsidRPr="00943685">
              <w:rPr>
                <w:rFonts w:eastAsiaTheme="majorEastAsia"/>
                <w:b/>
                <w:bCs/>
                <w:sz w:val="24"/>
                <w:szCs w:val="24"/>
              </w:rPr>
              <w:t>sweet</w:t>
            </w:r>
            <w:r w:rsidRPr="00943685">
              <w:rPr>
                <w:b/>
                <w:bCs/>
                <w:sz w:val="24"/>
                <w:szCs w:val="24"/>
                <w:shd w:val="clear" w:color="auto" w:fill="FFFFFF"/>
              </w:rPr>
              <w:t> </w:t>
            </w:r>
            <w:r w:rsidRPr="00943685">
              <w:rPr>
                <w:rFonts w:eastAsiaTheme="majorEastAsia"/>
                <w:b/>
                <w:bCs/>
                <w:sz w:val="24"/>
                <w:szCs w:val="24"/>
              </w:rPr>
              <w:t>food</w:t>
            </w:r>
            <w:r w:rsidRPr="00943685">
              <w:rPr>
                <w:b/>
                <w:bCs/>
                <w:sz w:val="24"/>
                <w:szCs w:val="24"/>
                <w:shd w:val="clear" w:color="auto" w:fill="FFFFFF"/>
              </w:rPr>
              <w:t> </w:t>
            </w:r>
            <w:r w:rsidRPr="00943685">
              <w:rPr>
                <w:rFonts w:eastAsiaTheme="majorEastAsia"/>
                <w:b/>
                <w:bCs/>
                <w:sz w:val="24"/>
                <w:szCs w:val="24"/>
              </w:rPr>
              <w:t>eaten</w:t>
            </w:r>
            <w:r w:rsidRPr="00943685">
              <w:rPr>
                <w:b/>
                <w:bCs/>
                <w:sz w:val="24"/>
                <w:szCs w:val="24"/>
                <w:shd w:val="clear" w:color="auto" w:fill="FFFFFF"/>
              </w:rPr>
              <w:t> at the end of a </w:t>
            </w:r>
            <w:r w:rsidRPr="00943685">
              <w:rPr>
                <w:rFonts w:eastAsiaTheme="majorEastAsia"/>
                <w:b/>
                <w:bCs/>
                <w:sz w:val="24"/>
                <w:szCs w:val="24"/>
              </w:rPr>
              <w:t>meal</w:t>
            </w:r>
            <w:r w:rsidRPr="00943685">
              <w:rPr>
                <w:b/>
                <w:bCs/>
                <w:sz w:val="24"/>
                <w:szCs w:val="24"/>
                <w:shd w:val="clear" w:color="auto" w:fill="FFFFFF"/>
              </w:rPr>
              <w:t>:</w:t>
            </w:r>
          </w:p>
          <w:p w:rsidR="0046687B" w:rsidRPr="00943685" w:rsidRDefault="0046687B" w:rsidP="00943685">
            <w:pPr>
              <w:autoSpaceDE w:val="0"/>
              <w:autoSpaceDN w:val="0"/>
              <w:adjustRightInd w:val="0"/>
              <w:rPr>
                <w:sz w:val="24"/>
                <w:szCs w:val="24"/>
              </w:rPr>
            </w:pPr>
            <w:r w:rsidRPr="00943685">
              <w:rPr>
                <w:i/>
                <w:iCs/>
                <w:sz w:val="24"/>
                <w:szCs w:val="24"/>
                <w:shd w:val="clear" w:color="auto" w:fill="FFFFFF"/>
              </w:rPr>
              <w:t>If you make the </w:t>
            </w:r>
            <w:r w:rsidRPr="00943685">
              <w:rPr>
                <w:rFonts w:eastAsiaTheme="majorEastAsia"/>
                <w:i/>
                <w:iCs/>
                <w:sz w:val="24"/>
                <w:szCs w:val="24"/>
                <w:shd w:val="clear" w:color="auto" w:fill="FFFFFF"/>
              </w:rPr>
              <w:t>main</w:t>
            </w:r>
            <w:r w:rsidRPr="00943685">
              <w:rPr>
                <w:i/>
                <w:iCs/>
                <w:sz w:val="24"/>
                <w:szCs w:val="24"/>
                <w:shd w:val="clear" w:color="auto" w:fill="FFFFFF"/>
              </w:rPr>
              <w:t> </w:t>
            </w:r>
            <w:r w:rsidRPr="00943685">
              <w:rPr>
                <w:rFonts w:eastAsiaTheme="majorEastAsia"/>
                <w:i/>
                <w:iCs/>
                <w:sz w:val="24"/>
                <w:szCs w:val="24"/>
                <w:shd w:val="clear" w:color="auto" w:fill="FFFFFF"/>
              </w:rPr>
              <w:t>course</w:t>
            </w:r>
            <w:r w:rsidRPr="00943685">
              <w:rPr>
                <w:i/>
                <w:iCs/>
                <w:sz w:val="24"/>
                <w:szCs w:val="24"/>
                <w:shd w:val="clear" w:color="auto" w:fill="FFFFFF"/>
              </w:rPr>
              <w:t>, I'll make a dessert.</w:t>
            </w:r>
          </w:p>
        </w:tc>
      </w:tr>
      <w:tr w:rsidR="0046687B" w:rsidRPr="00943685" w:rsidTr="00707ABC">
        <w:tc>
          <w:tcPr>
            <w:tcW w:w="1458" w:type="dxa"/>
          </w:tcPr>
          <w:p w:rsidR="0046687B" w:rsidRPr="00943685" w:rsidRDefault="0046687B" w:rsidP="00943685">
            <w:pPr>
              <w:autoSpaceDE w:val="0"/>
              <w:autoSpaceDN w:val="0"/>
              <w:adjustRightInd w:val="0"/>
              <w:rPr>
                <w:sz w:val="24"/>
                <w:szCs w:val="24"/>
              </w:rPr>
            </w:pPr>
            <w:r w:rsidRPr="00943685">
              <w:rPr>
                <w:sz w:val="24"/>
                <w:szCs w:val="24"/>
              </w:rPr>
              <w:t>economical</w:t>
            </w:r>
          </w:p>
        </w:tc>
        <w:tc>
          <w:tcPr>
            <w:tcW w:w="6660" w:type="dxa"/>
          </w:tcPr>
          <w:p w:rsidR="0046687B" w:rsidRPr="00943685" w:rsidRDefault="0046687B" w:rsidP="00943685">
            <w:pPr>
              <w:autoSpaceDE w:val="0"/>
              <w:autoSpaceDN w:val="0"/>
              <w:adjustRightInd w:val="0"/>
              <w:rPr>
                <w:b/>
                <w:bCs/>
                <w:sz w:val="24"/>
                <w:szCs w:val="24"/>
                <w:shd w:val="clear" w:color="auto" w:fill="FFFFFF"/>
              </w:rPr>
            </w:pPr>
            <w:r w:rsidRPr="00943685">
              <w:rPr>
                <w:rStyle w:val="def-info"/>
                <w:rFonts w:eastAsiaTheme="majorEastAsia"/>
                <w:sz w:val="24"/>
                <w:szCs w:val="24"/>
                <w:shd w:val="clear" w:color="auto" w:fill="FFFFFF"/>
              </w:rPr>
              <w:t> </w:t>
            </w:r>
            <w:r w:rsidRPr="00943685">
              <w:rPr>
                <w:b/>
                <w:bCs/>
                <w:sz w:val="24"/>
                <w:szCs w:val="24"/>
                <w:shd w:val="clear" w:color="auto" w:fill="FFFFFF"/>
              </w:rPr>
              <w:t>not using a lot of </w:t>
            </w:r>
            <w:r w:rsidRPr="00943685">
              <w:rPr>
                <w:rFonts w:eastAsiaTheme="majorEastAsia"/>
                <w:b/>
                <w:bCs/>
                <w:sz w:val="24"/>
                <w:szCs w:val="24"/>
              </w:rPr>
              <w:t>fuel</w:t>
            </w:r>
            <w:r w:rsidRPr="00943685">
              <w:rPr>
                <w:b/>
                <w:bCs/>
                <w:sz w:val="24"/>
                <w:szCs w:val="24"/>
                <w:shd w:val="clear" w:color="auto" w:fill="FFFFFF"/>
              </w:rPr>
              <w:t>, </w:t>
            </w:r>
            <w:r w:rsidRPr="00943685">
              <w:rPr>
                <w:rFonts w:eastAsiaTheme="majorEastAsia"/>
                <w:b/>
                <w:bCs/>
                <w:sz w:val="24"/>
                <w:szCs w:val="24"/>
              </w:rPr>
              <w:t>money</w:t>
            </w:r>
            <w:r w:rsidRPr="00943685">
              <w:rPr>
                <w:b/>
                <w:bCs/>
                <w:sz w:val="24"/>
                <w:szCs w:val="24"/>
                <w:shd w:val="clear" w:color="auto" w:fill="FFFFFF"/>
              </w:rPr>
              <w:t>, etc.:</w:t>
            </w:r>
          </w:p>
          <w:p w:rsidR="0046687B" w:rsidRPr="00943685" w:rsidRDefault="0046687B" w:rsidP="00943685">
            <w:pPr>
              <w:numPr>
                <w:ilvl w:val="0"/>
                <w:numId w:val="7"/>
              </w:numPr>
              <w:shd w:val="clear" w:color="auto" w:fill="FFFFFF"/>
              <w:spacing w:after="49"/>
              <w:ind w:left="0"/>
              <w:rPr>
                <w:i/>
                <w:iCs/>
                <w:sz w:val="24"/>
                <w:szCs w:val="24"/>
              </w:rPr>
            </w:pPr>
            <w:r w:rsidRPr="00943685">
              <w:rPr>
                <w:i/>
                <w:iCs/>
                <w:sz w:val="24"/>
                <w:szCs w:val="24"/>
              </w:rPr>
              <w:t>This </w:t>
            </w:r>
            <w:r w:rsidRPr="00943685">
              <w:rPr>
                <w:rFonts w:eastAsiaTheme="majorEastAsia"/>
                <w:i/>
                <w:iCs/>
                <w:sz w:val="24"/>
                <w:szCs w:val="24"/>
              </w:rPr>
              <w:t>central</w:t>
            </w:r>
            <w:r w:rsidRPr="00943685">
              <w:rPr>
                <w:i/>
                <w:iCs/>
                <w:sz w:val="24"/>
                <w:szCs w:val="24"/>
              </w:rPr>
              <w:t> </w:t>
            </w:r>
            <w:r w:rsidRPr="00943685">
              <w:rPr>
                <w:rFonts w:eastAsiaTheme="majorEastAsia"/>
                <w:i/>
                <w:iCs/>
                <w:sz w:val="24"/>
                <w:szCs w:val="24"/>
              </w:rPr>
              <w:t>heating</w:t>
            </w:r>
            <w:r w:rsidRPr="00943685">
              <w:rPr>
                <w:i/>
                <w:iCs/>
                <w:sz w:val="24"/>
                <w:szCs w:val="24"/>
              </w:rPr>
              <w:t> </w:t>
            </w:r>
            <w:r w:rsidRPr="00943685">
              <w:rPr>
                <w:rFonts w:eastAsiaTheme="majorEastAsia"/>
                <w:i/>
                <w:iCs/>
                <w:sz w:val="24"/>
                <w:szCs w:val="24"/>
              </w:rPr>
              <w:t>system</w:t>
            </w:r>
            <w:r w:rsidRPr="00943685">
              <w:rPr>
                <w:i/>
                <w:iCs/>
                <w:sz w:val="24"/>
                <w:szCs w:val="24"/>
              </w:rPr>
              <w:t> is </w:t>
            </w:r>
            <w:r w:rsidRPr="00943685">
              <w:rPr>
                <w:rFonts w:eastAsiaTheme="majorEastAsia"/>
                <w:i/>
                <w:iCs/>
                <w:sz w:val="24"/>
                <w:szCs w:val="24"/>
              </w:rPr>
              <w:t>extremely</w:t>
            </w:r>
            <w:r w:rsidRPr="00943685">
              <w:rPr>
                <w:i/>
                <w:iCs/>
                <w:sz w:val="24"/>
                <w:szCs w:val="24"/>
              </w:rPr>
              <w:t> economical to </w:t>
            </w:r>
            <w:r w:rsidRPr="00943685">
              <w:rPr>
                <w:rFonts w:eastAsiaTheme="majorEastAsia"/>
                <w:i/>
                <w:iCs/>
                <w:sz w:val="24"/>
                <w:szCs w:val="24"/>
              </w:rPr>
              <w:t>run</w:t>
            </w:r>
            <w:r w:rsidRPr="00943685">
              <w:rPr>
                <w:i/>
                <w:iCs/>
                <w:sz w:val="24"/>
                <w:szCs w:val="24"/>
              </w:rPr>
              <w:t>.</w:t>
            </w:r>
          </w:p>
          <w:p w:rsidR="0046687B" w:rsidRPr="00943685" w:rsidRDefault="0046687B" w:rsidP="00943685">
            <w:pPr>
              <w:autoSpaceDE w:val="0"/>
              <w:autoSpaceDN w:val="0"/>
              <w:adjustRightInd w:val="0"/>
              <w:rPr>
                <w:sz w:val="24"/>
                <w:szCs w:val="24"/>
              </w:rPr>
            </w:pPr>
          </w:p>
        </w:tc>
        <w:tc>
          <w:tcPr>
            <w:tcW w:w="1800" w:type="dxa"/>
          </w:tcPr>
          <w:p w:rsidR="0046687B" w:rsidRPr="00943685" w:rsidRDefault="0046687B" w:rsidP="00943685">
            <w:pPr>
              <w:autoSpaceDE w:val="0"/>
              <w:autoSpaceDN w:val="0"/>
              <w:adjustRightInd w:val="0"/>
              <w:rPr>
                <w:sz w:val="24"/>
                <w:szCs w:val="24"/>
              </w:rPr>
            </w:pPr>
            <w:r w:rsidRPr="00943685">
              <w:rPr>
                <w:sz w:val="24"/>
                <w:szCs w:val="24"/>
              </w:rPr>
              <w:t>economic</w:t>
            </w:r>
          </w:p>
        </w:tc>
        <w:tc>
          <w:tcPr>
            <w:tcW w:w="5940" w:type="dxa"/>
          </w:tcPr>
          <w:p w:rsidR="0046687B" w:rsidRPr="00943685" w:rsidRDefault="0046687B" w:rsidP="00943685">
            <w:pPr>
              <w:autoSpaceDE w:val="0"/>
              <w:autoSpaceDN w:val="0"/>
              <w:adjustRightInd w:val="0"/>
              <w:rPr>
                <w:b/>
                <w:bCs/>
                <w:sz w:val="24"/>
                <w:szCs w:val="24"/>
                <w:shd w:val="clear" w:color="auto" w:fill="FFFFFF"/>
              </w:rPr>
            </w:pPr>
            <w:r w:rsidRPr="00943685">
              <w:rPr>
                <w:b/>
                <w:bCs/>
                <w:sz w:val="24"/>
                <w:szCs w:val="24"/>
                <w:shd w:val="clear" w:color="auto" w:fill="FFFFFF"/>
              </w:rPr>
              <w:t>making a </w:t>
            </w:r>
            <w:r w:rsidRPr="00943685">
              <w:rPr>
                <w:rFonts w:eastAsiaTheme="majorEastAsia"/>
                <w:b/>
                <w:bCs/>
                <w:sz w:val="24"/>
                <w:szCs w:val="24"/>
              </w:rPr>
              <w:t>profit</w:t>
            </w:r>
            <w:r w:rsidRPr="00943685">
              <w:rPr>
                <w:b/>
                <w:bCs/>
                <w:sz w:val="24"/>
                <w:szCs w:val="24"/>
                <w:shd w:val="clear" w:color="auto" w:fill="FFFFFF"/>
              </w:rPr>
              <w:t>, or </w:t>
            </w:r>
            <w:r w:rsidRPr="00943685">
              <w:rPr>
                <w:rFonts w:eastAsiaTheme="majorEastAsia"/>
                <w:b/>
                <w:bCs/>
                <w:sz w:val="24"/>
                <w:szCs w:val="24"/>
              </w:rPr>
              <w:t>likely</w:t>
            </w:r>
            <w:r w:rsidRPr="00943685">
              <w:rPr>
                <w:b/>
                <w:bCs/>
                <w:sz w:val="24"/>
                <w:szCs w:val="24"/>
                <w:shd w:val="clear" w:color="auto" w:fill="FFFFFF"/>
              </w:rPr>
              <w:t> to make a </w:t>
            </w:r>
            <w:r w:rsidRPr="00943685">
              <w:rPr>
                <w:rFonts w:eastAsiaTheme="majorEastAsia"/>
                <w:b/>
                <w:bCs/>
                <w:sz w:val="24"/>
                <w:szCs w:val="24"/>
              </w:rPr>
              <w:t>profit</w:t>
            </w:r>
            <w:r w:rsidRPr="00943685">
              <w:rPr>
                <w:b/>
                <w:bCs/>
                <w:sz w:val="24"/>
                <w:szCs w:val="24"/>
                <w:shd w:val="clear" w:color="auto" w:fill="FFFFFF"/>
              </w:rPr>
              <w:t>:</w:t>
            </w:r>
          </w:p>
          <w:p w:rsidR="0046687B" w:rsidRPr="00943685" w:rsidRDefault="0046687B" w:rsidP="00943685">
            <w:pPr>
              <w:autoSpaceDE w:val="0"/>
              <w:autoSpaceDN w:val="0"/>
              <w:adjustRightInd w:val="0"/>
              <w:rPr>
                <w:sz w:val="24"/>
                <w:szCs w:val="24"/>
              </w:rPr>
            </w:pPr>
            <w:r w:rsidRPr="00943685">
              <w:rPr>
                <w:i/>
                <w:iCs/>
                <w:sz w:val="24"/>
                <w:szCs w:val="24"/>
                <w:shd w:val="clear" w:color="auto" w:fill="FFFFFF"/>
              </w:rPr>
              <w:t>We had to </w:t>
            </w:r>
            <w:r w:rsidRPr="00943685">
              <w:rPr>
                <w:rFonts w:eastAsiaTheme="majorEastAsia"/>
                <w:i/>
                <w:iCs/>
                <w:sz w:val="24"/>
                <w:szCs w:val="24"/>
                <w:shd w:val="clear" w:color="auto" w:fill="FFFFFF"/>
              </w:rPr>
              <w:t>close</w:t>
            </w:r>
            <w:r w:rsidRPr="00943685">
              <w:rPr>
                <w:i/>
                <w:iCs/>
                <w:sz w:val="24"/>
                <w:szCs w:val="24"/>
                <w:shd w:val="clear" w:color="auto" w:fill="FFFFFF"/>
              </w:rPr>
              <w:t> </w:t>
            </w:r>
            <w:r w:rsidRPr="00943685">
              <w:rPr>
                <w:rFonts w:eastAsiaTheme="majorEastAsia"/>
                <w:i/>
                <w:iCs/>
                <w:sz w:val="24"/>
                <w:szCs w:val="24"/>
                <w:shd w:val="clear" w:color="auto" w:fill="FFFFFF"/>
              </w:rPr>
              <w:t>our</w:t>
            </w:r>
            <w:r w:rsidRPr="00943685">
              <w:rPr>
                <w:i/>
                <w:iCs/>
                <w:sz w:val="24"/>
                <w:szCs w:val="24"/>
                <w:shd w:val="clear" w:color="auto" w:fill="FFFFFF"/>
              </w:rPr>
              <w:t> London </w:t>
            </w:r>
            <w:r w:rsidRPr="00943685">
              <w:rPr>
                <w:rFonts w:eastAsiaTheme="majorEastAsia"/>
                <w:i/>
                <w:iCs/>
                <w:sz w:val="24"/>
                <w:szCs w:val="24"/>
                <w:shd w:val="clear" w:color="auto" w:fill="FFFFFF"/>
              </w:rPr>
              <w:t>office</w:t>
            </w:r>
            <w:r w:rsidRPr="00943685">
              <w:rPr>
                <w:i/>
                <w:iCs/>
                <w:sz w:val="24"/>
                <w:szCs w:val="24"/>
                <w:shd w:val="clear" w:color="auto" w:fill="FFFFFF"/>
              </w:rPr>
              <w:t> - with the </w:t>
            </w:r>
            <w:r w:rsidRPr="00943685">
              <w:rPr>
                <w:rFonts w:eastAsiaTheme="majorEastAsia"/>
                <w:i/>
                <w:iCs/>
                <w:sz w:val="24"/>
                <w:szCs w:val="24"/>
                <w:shd w:val="clear" w:color="auto" w:fill="FFFFFF"/>
              </w:rPr>
              <w:t>rent</w:t>
            </w:r>
            <w:r w:rsidRPr="00943685">
              <w:rPr>
                <w:i/>
                <w:iCs/>
                <w:sz w:val="24"/>
                <w:szCs w:val="24"/>
                <w:shd w:val="clear" w:color="auto" w:fill="FFFFFF"/>
              </w:rPr>
              <w:t> so high it just wasn't economic.</w:t>
            </w:r>
          </w:p>
        </w:tc>
      </w:tr>
      <w:tr w:rsidR="0046687B" w:rsidRPr="00943685" w:rsidTr="00707ABC">
        <w:tc>
          <w:tcPr>
            <w:tcW w:w="1458" w:type="dxa"/>
          </w:tcPr>
          <w:p w:rsidR="0046687B" w:rsidRPr="00943685" w:rsidRDefault="0046687B" w:rsidP="00943685">
            <w:pPr>
              <w:autoSpaceDE w:val="0"/>
              <w:autoSpaceDN w:val="0"/>
              <w:adjustRightInd w:val="0"/>
              <w:rPr>
                <w:sz w:val="24"/>
                <w:szCs w:val="24"/>
              </w:rPr>
            </w:pPr>
            <w:r w:rsidRPr="00943685">
              <w:rPr>
                <w:sz w:val="24"/>
                <w:szCs w:val="24"/>
              </w:rPr>
              <w:t>experience</w:t>
            </w:r>
          </w:p>
        </w:tc>
        <w:tc>
          <w:tcPr>
            <w:tcW w:w="6660" w:type="dxa"/>
          </w:tcPr>
          <w:p w:rsidR="0046687B" w:rsidRPr="00943685" w:rsidRDefault="0046687B" w:rsidP="00943685">
            <w:pPr>
              <w:autoSpaceDE w:val="0"/>
              <w:autoSpaceDN w:val="0"/>
              <w:adjustRightInd w:val="0"/>
              <w:rPr>
                <w:b/>
                <w:bCs/>
                <w:sz w:val="24"/>
                <w:szCs w:val="24"/>
                <w:shd w:val="clear" w:color="auto" w:fill="FFFFFF"/>
              </w:rPr>
            </w:pPr>
            <w:r w:rsidRPr="00943685">
              <w:rPr>
                <w:rFonts w:eastAsiaTheme="majorEastAsia"/>
                <w:b/>
                <w:bCs/>
                <w:sz w:val="24"/>
                <w:szCs w:val="24"/>
              </w:rPr>
              <w:t>knowledge</w:t>
            </w:r>
            <w:r w:rsidRPr="00943685">
              <w:rPr>
                <w:b/>
                <w:bCs/>
                <w:sz w:val="24"/>
                <w:szCs w:val="24"/>
                <w:shd w:val="clear" w:color="auto" w:fill="FFFFFF"/>
              </w:rPr>
              <w:t> or </w:t>
            </w:r>
            <w:r w:rsidRPr="00943685">
              <w:rPr>
                <w:rFonts w:eastAsiaTheme="majorEastAsia"/>
                <w:b/>
                <w:bCs/>
                <w:sz w:val="24"/>
                <w:szCs w:val="24"/>
              </w:rPr>
              <w:t>skill</w:t>
            </w:r>
            <w:r w:rsidRPr="00943685">
              <w:rPr>
                <w:b/>
                <w:bCs/>
                <w:sz w:val="24"/>
                <w:szCs w:val="24"/>
                <w:shd w:val="clear" w:color="auto" w:fill="FFFFFF"/>
              </w:rPr>
              <w:t> from doing, </w:t>
            </w:r>
            <w:r w:rsidRPr="00943685">
              <w:rPr>
                <w:rFonts w:eastAsiaTheme="majorEastAsia"/>
                <w:b/>
                <w:bCs/>
                <w:sz w:val="24"/>
                <w:szCs w:val="24"/>
              </w:rPr>
              <w:t>seeing</w:t>
            </w:r>
            <w:r w:rsidRPr="00943685">
              <w:rPr>
                <w:b/>
                <w:bCs/>
                <w:sz w:val="24"/>
                <w:szCs w:val="24"/>
                <w:shd w:val="clear" w:color="auto" w:fill="FFFFFF"/>
              </w:rPr>
              <w:t>, or </w:t>
            </w:r>
            <w:r w:rsidRPr="00943685">
              <w:rPr>
                <w:rFonts w:eastAsiaTheme="majorEastAsia"/>
                <w:b/>
                <w:bCs/>
                <w:sz w:val="24"/>
                <w:szCs w:val="24"/>
              </w:rPr>
              <w:t>feeling</w:t>
            </w:r>
            <w:r w:rsidRPr="00943685">
              <w:rPr>
                <w:b/>
                <w:bCs/>
                <w:sz w:val="24"/>
                <w:szCs w:val="24"/>
                <w:shd w:val="clear" w:color="auto" w:fill="FFFFFF"/>
              </w:rPr>
              <w:t> things:</w:t>
            </w:r>
          </w:p>
          <w:p w:rsidR="0046687B" w:rsidRPr="00943685" w:rsidRDefault="0046687B" w:rsidP="00943685">
            <w:pPr>
              <w:autoSpaceDE w:val="0"/>
              <w:autoSpaceDN w:val="0"/>
              <w:adjustRightInd w:val="0"/>
              <w:rPr>
                <w:sz w:val="24"/>
                <w:szCs w:val="24"/>
              </w:rPr>
            </w:pPr>
            <w:r w:rsidRPr="00943685">
              <w:rPr>
                <w:i/>
                <w:iCs/>
                <w:sz w:val="24"/>
                <w:szCs w:val="24"/>
                <w:shd w:val="clear" w:color="auto" w:fill="FFFFFF"/>
              </w:rPr>
              <w:t>The </w:t>
            </w:r>
            <w:r w:rsidRPr="00943685">
              <w:rPr>
                <w:rFonts w:eastAsiaTheme="majorEastAsia"/>
                <w:i/>
                <w:iCs/>
                <w:sz w:val="24"/>
                <w:szCs w:val="24"/>
                <w:shd w:val="clear" w:color="auto" w:fill="FFFFFF"/>
              </w:rPr>
              <w:t>best</w:t>
            </w:r>
            <w:r w:rsidRPr="00943685">
              <w:rPr>
                <w:i/>
                <w:iCs/>
                <w:sz w:val="24"/>
                <w:szCs w:val="24"/>
                <w:shd w:val="clear" w:color="auto" w:fill="FFFFFF"/>
              </w:rPr>
              <w:t> way to </w:t>
            </w:r>
            <w:r w:rsidRPr="00943685">
              <w:rPr>
                <w:rFonts w:eastAsiaTheme="majorEastAsia"/>
                <w:i/>
                <w:iCs/>
                <w:sz w:val="24"/>
                <w:szCs w:val="24"/>
                <w:shd w:val="clear" w:color="auto" w:fill="FFFFFF"/>
              </w:rPr>
              <w:t>learn</w:t>
            </w:r>
            <w:r w:rsidRPr="00943685">
              <w:rPr>
                <w:i/>
                <w:iCs/>
                <w:sz w:val="24"/>
                <w:szCs w:val="24"/>
                <w:shd w:val="clear" w:color="auto" w:fill="FFFFFF"/>
              </w:rPr>
              <w:t> is </w:t>
            </w:r>
            <w:r w:rsidRPr="00943685">
              <w:rPr>
                <w:rStyle w:val="b"/>
                <w:rFonts w:eastAsiaTheme="majorEastAsia"/>
                <w:b/>
                <w:bCs/>
                <w:i/>
                <w:iCs/>
                <w:sz w:val="24"/>
                <w:szCs w:val="24"/>
                <w:shd w:val="clear" w:color="auto" w:fill="FFFFFF"/>
              </w:rPr>
              <w:t>by</w:t>
            </w:r>
            <w:r w:rsidRPr="00943685">
              <w:rPr>
                <w:i/>
                <w:iCs/>
                <w:sz w:val="24"/>
                <w:szCs w:val="24"/>
                <w:shd w:val="clear" w:color="auto" w:fill="FFFFFF"/>
              </w:rPr>
              <w:t> experience</w:t>
            </w:r>
          </w:p>
        </w:tc>
        <w:tc>
          <w:tcPr>
            <w:tcW w:w="1800" w:type="dxa"/>
          </w:tcPr>
          <w:p w:rsidR="0046687B" w:rsidRPr="00943685" w:rsidRDefault="0046687B" w:rsidP="00943685">
            <w:pPr>
              <w:autoSpaceDE w:val="0"/>
              <w:autoSpaceDN w:val="0"/>
              <w:adjustRightInd w:val="0"/>
              <w:rPr>
                <w:sz w:val="24"/>
                <w:szCs w:val="24"/>
              </w:rPr>
            </w:pPr>
            <w:r w:rsidRPr="00943685">
              <w:rPr>
                <w:sz w:val="24"/>
                <w:szCs w:val="24"/>
              </w:rPr>
              <w:t>experiment</w:t>
            </w:r>
          </w:p>
        </w:tc>
        <w:tc>
          <w:tcPr>
            <w:tcW w:w="5940" w:type="dxa"/>
          </w:tcPr>
          <w:p w:rsidR="0046687B" w:rsidRPr="00943685" w:rsidRDefault="0046687B" w:rsidP="00943685">
            <w:pPr>
              <w:autoSpaceDE w:val="0"/>
              <w:autoSpaceDN w:val="0"/>
              <w:adjustRightInd w:val="0"/>
              <w:rPr>
                <w:b/>
                <w:bCs/>
                <w:sz w:val="24"/>
                <w:szCs w:val="24"/>
                <w:shd w:val="clear" w:color="auto" w:fill="FFFFFF"/>
              </w:rPr>
            </w:pPr>
            <w:r w:rsidRPr="00943685">
              <w:rPr>
                <w:b/>
                <w:bCs/>
                <w:sz w:val="24"/>
                <w:szCs w:val="24"/>
                <w:shd w:val="clear" w:color="auto" w:fill="FFFFFF"/>
              </w:rPr>
              <w:t>a </w:t>
            </w:r>
            <w:r w:rsidRPr="00943685">
              <w:rPr>
                <w:rFonts w:eastAsiaTheme="majorEastAsia"/>
                <w:b/>
                <w:bCs/>
                <w:sz w:val="24"/>
                <w:szCs w:val="24"/>
              </w:rPr>
              <w:t>test</w:t>
            </w:r>
            <w:r w:rsidRPr="00943685">
              <w:rPr>
                <w:b/>
                <w:bCs/>
                <w:sz w:val="24"/>
                <w:szCs w:val="24"/>
                <w:shd w:val="clear" w:color="auto" w:fill="FFFFFF"/>
              </w:rPr>
              <w:t> done in </w:t>
            </w:r>
            <w:r w:rsidRPr="00943685">
              <w:rPr>
                <w:rFonts w:eastAsiaTheme="majorEastAsia"/>
                <w:b/>
                <w:bCs/>
                <w:sz w:val="24"/>
                <w:szCs w:val="24"/>
              </w:rPr>
              <w:t>order</w:t>
            </w:r>
            <w:r w:rsidRPr="00943685">
              <w:rPr>
                <w:b/>
                <w:bCs/>
                <w:sz w:val="24"/>
                <w:szCs w:val="24"/>
                <w:shd w:val="clear" w:color="auto" w:fill="FFFFFF"/>
              </w:rPr>
              <w:t> to </w:t>
            </w:r>
            <w:r w:rsidRPr="00943685">
              <w:rPr>
                <w:rFonts w:eastAsiaTheme="majorEastAsia"/>
                <w:b/>
                <w:bCs/>
                <w:sz w:val="24"/>
                <w:szCs w:val="24"/>
              </w:rPr>
              <w:t>learn</w:t>
            </w:r>
            <w:r w:rsidRPr="00943685">
              <w:rPr>
                <w:b/>
                <w:bCs/>
                <w:sz w:val="24"/>
                <w:szCs w:val="24"/>
                <w:shd w:val="clear" w:color="auto" w:fill="FFFFFF"/>
              </w:rPr>
              <w:t> something or to </w:t>
            </w:r>
            <w:r w:rsidRPr="00943685">
              <w:rPr>
                <w:rFonts w:eastAsiaTheme="majorEastAsia"/>
                <w:b/>
                <w:bCs/>
                <w:sz w:val="24"/>
                <w:szCs w:val="24"/>
              </w:rPr>
              <w:t>discover</w:t>
            </w:r>
            <w:r w:rsidRPr="00943685">
              <w:rPr>
                <w:b/>
                <w:bCs/>
                <w:sz w:val="24"/>
                <w:szCs w:val="24"/>
                <w:shd w:val="clear" w:color="auto" w:fill="FFFFFF"/>
              </w:rPr>
              <w:t xml:space="preserve"> if something </w:t>
            </w:r>
            <w:r w:rsidRPr="00943685">
              <w:rPr>
                <w:rFonts w:eastAsiaTheme="majorEastAsia"/>
                <w:b/>
                <w:bCs/>
                <w:sz w:val="24"/>
                <w:szCs w:val="24"/>
              </w:rPr>
              <w:t>works</w:t>
            </w:r>
            <w:r w:rsidRPr="00943685">
              <w:rPr>
                <w:b/>
                <w:bCs/>
                <w:sz w:val="24"/>
                <w:szCs w:val="24"/>
                <w:shd w:val="clear" w:color="auto" w:fill="FFFFFF"/>
              </w:rPr>
              <w:t> or is </w:t>
            </w:r>
            <w:r w:rsidRPr="00943685">
              <w:rPr>
                <w:rFonts w:eastAsiaTheme="majorEastAsia"/>
                <w:b/>
                <w:bCs/>
                <w:sz w:val="24"/>
                <w:szCs w:val="24"/>
              </w:rPr>
              <w:t>true</w:t>
            </w:r>
            <w:r w:rsidRPr="00943685">
              <w:rPr>
                <w:b/>
                <w:bCs/>
                <w:sz w:val="24"/>
                <w:szCs w:val="24"/>
                <w:shd w:val="clear" w:color="auto" w:fill="FFFFFF"/>
              </w:rPr>
              <w:t>:</w:t>
            </w:r>
          </w:p>
          <w:p w:rsidR="0046687B" w:rsidRPr="00943685" w:rsidRDefault="0046687B" w:rsidP="00943685">
            <w:pPr>
              <w:autoSpaceDE w:val="0"/>
              <w:autoSpaceDN w:val="0"/>
              <w:adjustRightInd w:val="0"/>
              <w:rPr>
                <w:sz w:val="24"/>
                <w:szCs w:val="24"/>
              </w:rPr>
            </w:pPr>
            <w:r w:rsidRPr="00943685">
              <w:rPr>
                <w:i/>
                <w:iCs/>
                <w:sz w:val="24"/>
                <w:szCs w:val="24"/>
                <w:shd w:val="clear" w:color="auto" w:fill="FFFFFF"/>
              </w:rPr>
              <w:t>Some </w:t>
            </w:r>
            <w:r w:rsidRPr="00943685">
              <w:rPr>
                <w:rFonts w:eastAsiaTheme="majorEastAsia"/>
                <w:i/>
                <w:iCs/>
                <w:sz w:val="24"/>
                <w:szCs w:val="24"/>
                <w:shd w:val="clear" w:color="auto" w:fill="FFFFFF"/>
              </w:rPr>
              <w:t>people</w:t>
            </w:r>
            <w:r w:rsidRPr="00943685">
              <w:rPr>
                <w:i/>
                <w:iCs/>
                <w:sz w:val="24"/>
                <w:szCs w:val="24"/>
                <w:shd w:val="clear" w:color="auto" w:fill="FFFFFF"/>
              </w:rPr>
              <w:t> </w:t>
            </w:r>
            <w:r w:rsidRPr="00943685">
              <w:rPr>
                <w:rFonts w:eastAsiaTheme="majorEastAsia"/>
                <w:i/>
                <w:iCs/>
                <w:sz w:val="24"/>
                <w:szCs w:val="24"/>
                <w:shd w:val="clear" w:color="auto" w:fill="FFFFFF"/>
              </w:rPr>
              <w:t>believe</w:t>
            </w:r>
            <w:r w:rsidRPr="00943685">
              <w:rPr>
                <w:i/>
                <w:iCs/>
                <w:sz w:val="24"/>
                <w:szCs w:val="24"/>
                <w:shd w:val="clear" w:color="auto" w:fill="FFFFFF"/>
              </w:rPr>
              <w:t> that experiments </w:t>
            </w:r>
            <w:r w:rsidRPr="00943685">
              <w:rPr>
                <w:rStyle w:val="b"/>
                <w:rFonts w:eastAsiaTheme="majorEastAsia"/>
                <w:b/>
                <w:bCs/>
                <w:i/>
                <w:iCs/>
                <w:sz w:val="24"/>
                <w:szCs w:val="24"/>
                <w:shd w:val="clear" w:color="auto" w:fill="FFFFFF"/>
              </w:rPr>
              <w:t>on</w:t>
            </w:r>
            <w:r w:rsidRPr="00943685">
              <w:rPr>
                <w:i/>
                <w:iCs/>
                <w:sz w:val="24"/>
                <w:szCs w:val="24"/>
                <w:shd w:val="clear" w:color="auto" w:fill="FFFFFF"/>
              </w:rPr>
              <w:t> </w:t>
            </w:r>
            <w:r w:rsidRPr="00943685">
              <w:rPr>
                <w:rFonts w:eastAsiaTheme="majorEastAsia"/>
                <w:i/>
                <w:iCs/>
                <w:sz w:val="24"/>
                <w:szCs w:val="24"/>
                <w:shd w:val="clear" w:color="auto" w:fill="FFFFFF"/>
              </w:rPr>
              <w:t>animals</w:t>
            </w:r>
            <w:r w:rsidRPr="00943685">
              <w:rPr>
                <w:i/>
                <w:iCs/>
                <w:sz w:val="24"/>
                <w:szCs w:val="24"/>
                <w:shd w:val="clear" w:color="auto" w:fill="FFFFFF"/>
              </w:rPr>
              <w:t> should be </w:t>
            </w:r>
            <w:r w:rsidRPr="00943685">
              <w:rPr>
                <w:rFonts w:eastAsiaTheme="majorEastAsia"/>
                <w:i/>
                <w:iCs/>
                <w:sz w:val="24"/>
                <w:szCs w:val="24"/>
                <w:shd w:val="clear" w:color="auto" w:fill="FFFFFF"/>
              </w:rPr>
              <w:t>banned</w:t>
            </w:r>
            <w:r w:rsidRPr="00943685">
              <w:rPr>
                <w:i/>
                <w:iCs/>
                <w:sz w:val="24"/>
                <w:szCs w:val="24"/>
                <w:shd w:val="clear" w:color="auto" w:fill="FFFFFF"/>
              </w:rPr>
              <w:t>.</w:t>
            </w:r>
          </w:p>
        </w:tc>
      </w:tr>
      <w:tr w:rsidR="0046687B" w:rsidRPr="00943685" w:rsidTr="00707ABC">
        <w:tc>
          <w:tcPr>
            <w:tcW w:w="1458" w:type="dxa"/>
          </w:tcPr>
          <w:p w:rsidR="0046687B" w:rsidRPr="00943685" w:rsidRDefault="0046687B" w:rsidP="00943685">
            <w:pPr>
              <w:autoSpaceDE w:val="0"/>
              <w:autoSpaceDN w:val="0"/>
              <w:adjustRightInd w:val="0"/>
              <w:rPr>
                <w:sz w:val="24"/>
                <w:szCs w:val="24"/>
              </w:rPr>
            </w:pPr>
            <w:r w:rsidRPr="00943685">
              <w:rPr>
                <w:sz w:val="24"/>
                <w:szCs w:val="24"/>
              </w:rPr>
              <w:t xml:space="preserve">fantasy </w:t>
            </w:r>
          </w:p>
        </w:tc>
        <w:tc>
          <w:tcPr>
            <w:tcW w:w="6660" w:type="dxa"/>
          </w:tcPr>
          <w:p w:rsidR="0046687B" w:rsidRPr="00943685" w:rsidRDefault="0046687B" w:rsidP="00943685">
            <w:pPr>
              <w:autoSpaceDE w:val="0"/>
              <w:autoSpaceDN w:val="0"/>
              <w:adjustRightInd w:val="0"/>
              <w:rPr>
                <w:b/>
                <w:bCs/>
                <w:sz w:val="24"/>
                <w:szCs w:val="24"/>
                <w:shd w:val="clear" w:color="auto" w:fill="FFFFFF"/>
              </w:rPr>
            </w:pPr>
            <w:r w:rsidRPr="00943685">
              <w:rPr>
                <w:b/>
                <w:bCs/>
                <w:sz w:val="24"/>
                <w:szCs w:val="24"/>
                <w:shd w:val="clear" w:color="auto" w:fill="FFFFFF"/>
              </w:rPr>
              <w:t>a </w:t>
            </w:r>
            <w:r w:rsidRPr="00943685">
              <w:rPr>
                <w:rFonts w:eastAsiaTheme="majorEastAsia"/>
                <w:b/>
                <w:bCs/>
                <w:sz w:val="24"/>
                <w:szCs w:val="24"/>
              </w:rPr>
              <w:t>pleasant</w:t>
            </w:r>
            <w:r w:rsidRPr="00943685">
              <w:rPr>
                <w:b/>
                <w:bCs/>
                <w:sz w:val="24"/>
                <w:szCs w:val="24"/>
                <w:shd w:val="clear" w:color="auto" w:fill="FFFFFF"/>
              </w:rPr>
              <w:t> </w:t>
            </w:r>
            <w:r w:rsidRPr="00943685">
              <w:rPr>
                <w:rFonts w:eastAsiaTheme="majorEastAsia"/>
                <w:b/>
                <w:bCs/>
                <w:sz w:val="24"/>
                <w:szCs w:val="24"/>
              </w:rPr>
              <w:t>situation</w:t>
            </w:r>
            <w:r w:rsidRPr="00943685">
              <w:rPr>
                <w:b/>
                <w:bCs/>
                <w:sz w:val="24"/>
                <w:szCs w:val="24"/>
                <w:shd w:val="clear" w:color="auto" w:fill="FFFFFF"/>
              </w:rPr>
              <w:t> that you </w:t>
            </w:r>
            <w:r w:rsidRPr="00943685">
              <w:rPr>
                <w:rFonts w:eastAsiaTheme="majorEastAsia"/>
                <w:b/>
                <w:bCs/>
                <w:sz w:val="24"/>
                <w:szCs w:val="24"/>
              </w:rPr>
              <w:t>enjoy</w:t>
            </w:r>
            <w:r w:rsidRPr="00943685">
              <w:rPr>
                <w:b/>
                <w:bCs/>
                <w:sz w:val="24"/>
                <w:szCs w:val="24"/>
                <w:shd w:val="clear" w:color="auto" w:fill="FFFFFF"/>
              </w:rPr>
              <w:t> </w:t>
            </w:r>
            <w:r w:rsidRPr="00943685">
              <w:rPr>
                <w:rFonts w:eastAsiaTheme="majorEastAsia"/>
                <w:b/>
                <w:bCs/>
                <w:sz w:val="24"/>
                <w:szCs w:val="24"/>
              </w:rPr>
              <w:t>thinking</w:t>
            </w:r>
            <w:r w:rsidRPr="00943685">
              <w:rPr>
                <w:b/>
                <w:bCs/>
                <w:sz w:val="24"/>
                <w:szCs w:val="24"/>
                <w:shd w:val="clear" w:color="auto" w:fill="FFFFFF"/>
              </w:rPr>
              <w:t> about but is </w:t>
            </w:r>
            <w:r w:rsidRPr="00943685">
              <w:rPr>
                <w:rFonts w:eastAsiaTheme="majorEastAsia"/>
                <w:b/>
                <w:bCs/>
                <w:sz w:val="24"/>
                <w:szCs w:val="24"/>
              </w:rPr>
              <w:t>unlikely</w:t>
            </w:r>
            <w:r w:rsidRPr="00943685">
              <w:rPr>
                <w:b/>
                <w:bCs/>
                <w:sz w:val="24"/>
                <w:szCs w:val="24"/>
                <w:shd w:val="clear" w:color="auto" w:fill="FFFFFF"/>
              </w:rPr>
              <w:t> to</w:t>
            </w:r>
            <w:r w:rsidRPr="00943685">
              <w:rPr>
                <w:b/>
                <w:bCs/>
                <w:sz w:val="24"/>
                <w:szCs w:val="24"/>
              </w:rPr>
              <w:t xml:space="preserve"> happen</w:t>
            </w:r>
          </w:p>
          <w:p w:rsidR="0046687B" w:rsidRPr="00943685" w:rsidRDefault="0046687B" w:rsidP="00943685">
            <w:pPr>
              <w:autoSpaceDE w:val="0"/>
              <w:autoSpaceDN w:val="0"/>
              <w:adjustRightInd w:val="0"/>
              <w:rPr>
                <w:sz w:val="24"/>
                <w:szCs w:val="24"/>
              </w:rPr>
            </w:pPr>
            <w:r w:rsidRPr="00943685">
              <w:rPr>
                <w:i/>
                <w:iCs/>
                <w:sz w:val="24"/>
                <w:szCs w:val="24"/>
                <w:shd w:val="clear" w:color="auto" w:fill="FFFFFF"/>
              </w:rPr>
              <w:t>Steve's favorite fantasy was to own a </w:t>
            </w:r>
            <w:r w:rsidRPr="00943685">
              <w:rPr>
                <w:rFonts w:eastAsiaTheme="majorEastAsia"/>
                <w:i/>
                <w:iCs/>
                <w:sz w:val="24"/>
                <w:szCs w:val="24"/>
                <w:shd w:val="clear" w:color="auto" w:fill="FFFFFF"/>
              </w:rPr>
              <w:t>big</w:t>
            </w:r>
            <w:r w:rsidRPr="00943685">
              <w:rPr>
                <w:i/>
                <w:iCs/>
                <w:sz w:val="24"/>
                <w:szCs w:val="24"/>
                <w:shd w:val="clear" w:color="auto" w:fill="FFFFFF"/>
              </w:rPr>
              <w:t> </w:t>
            </w:r>
            <w:r w:rsidRPr="00943685">
              <w:rPr>
                <w:rFonts w:eastAsiaTheme="majorEastAsia"/>
                <w:i/>
                <w:iCs/>
                <w:sz w:val="24"/>
                <w:szCs w:val="24"/>
                <w:shd w:val="clear" w:color="auto" w:fill="FFFFFF"/>
              </w:rPr>
              <w:t>house</w:t>
            </w:r>
            <w:r w:rsidRPr="00943685">
              <w:rPr>
                <w:i/>
                <w:iCs/>
                <w:sz w:val="24"/>
                <w:szCs w:val="24"/>
                <w:shd w:val="clear" w:color="auto" w:fill="FFFFFF"/>
              </w:rPr>
              <w:t> and a </w:t>
            </w:r>
            <w:r w:rsidRPr="00943685">
              <w:rPr>
                <w:rFonts w:eastAsiaTheme="majorEastAsia"/>
                <w:i/>
                <w:iCs/>
                <w:sz w:val="24"/>
                <w:szCs w:val="24"/>
                <w:shd w:val="clear" w:color="auto" w:fill="FFFFFF"/>
              </w:rPr>
              <w:t>flashy</w:t>
            </w:r>
            <w:r w:rsidRPr="00943685">
              <w:rPr>
                <w:i/>
                <w:iCs/>
                <w:sz w:val="24"/>
                <w:szCs w:val="24"/>
                <w:shd w:val="clear" w:color="auto" w:fill="FFFFFF"/>
              </w:rPr>
              <w:t> </w:t>
            </w:r>
            <w:r w:rsidRPr="00943685">
              <w:rPr>
                <w:rFonts w:eastAsiaTheme="majorEastAsia"/>
                <w:i/>
                <w:iCs/>
                <w:sz w:val="24"/>
                <w:szCs w:val="24"/>
                <w:shd w:val="clear" w:color="auto" w:fill="FFFFFF"/>
              </w:rPr>
              <w:t>car</w:t>
            </w:r>
            <w:r w:rsidRPr="00943685">
              <w:rPr>
                <w:i/>
                <w:iCs/>
                <w:sz w:val="24"/>
                <w:szCs w:val="24"/>
                <w:shd w:val="clear" w:color="auto" w:fill="FFFFFF"/>
              </w:rPr>
              <w:t>.</w:t>
            </w:r>
          </w:p>
        </w:tc>
        <w:tc>
          <w:tcPr>
            <w:tcW w:w="1800" w:type="dxa"/>
          </w:tcPr>
          <w:p w:rsidR="0046687B" w:rsidRPr="00943685" w:rsidRDefault="0046687B" w:rsidP="00943685">
            <w:pPr>
              <w:autoSpaceDE w:val="0"/>
              <w:autoSpaceDN w:val="0"/>
              <w:adjustRightInd w:val="0"/>
              <w:rPr>
                <w:sz w:val="24"/>
                <w:szCs w:val="24"/>
              </w:rPr>
            </w:pPr>
            <w:r w:rsidRPr="00943685">
              <w:rPr>
                <w:sz w:val="24"/>
                <w:szCs w:val="24"/>
              </w:rPr>
              <w:t>imagination</w:t>
            </w:r>
          </w:p>
        </w:tc>
        <w:tc>
          <w:tcPr>
            <w:tcW w:w="5940" w:type="dxa"/>
          </w:tcPr>
          <w:p w:rsidR="0046687B" w:rsidRPr="00943685" w:rsidRDefault="0046687B" w:rsidP="00943685">
            <w:pPr>
              <w:autoSpaceDE w:val="0"/>
              <w:autoSpaceDN w:val="0"/>
              <w:adjustRightInd w:val="0"/>
              <w:rPr>
                <w:b/>
                <w:bCs/>
                <w:sz w:val="24"/>
                <w:szCs w:val="24"/>
                <w:shd w:val="clear" w:color="auto" w:fill="FFFFFF"/>
              </w:rPr>
            </w:pPr>
            <w:r w:rsidRPr="00943685">
              <w:rPr>
                <w:b/>
                <w:bCs/>
                <w:sz w:val="24"/>
                <w:szCs w:val="24"/>
                <w:shd w:val="clear" w:color="auto" w:fill="FFFFFF"/>
              </w:rPr>
              <w:t>something that you </w:t>
            </w:r>
            <w:r w:rsidRPr="00943685">
              <w:rPr>
                <w:rFonts w:eastAsiaTheme="majorEastAsia"/>
                <w:b/>
                <w:bCs/>
                <w:sz w:val="24"/>
                <w:szCs w:val="24"/>
              </w:rPr>
              <w:t>think</w:t>
            </w:r>
            <w:r w:rsidRPr="00943685">
              <w:rPr>
                <w:b/>
                <w:bCs/>
                <w:sz w:val="24"/>
                <w:szCs w:val="24"/>
                <w:shd w:val="clear" w:color="auto" w:fill="FFFFFF"/>
              </w:rPr>
              <w:t> </w:t>
            </w:r>
            <w:r w:rsidRPr="00943685">
              <w:rPr>
                <w:rFonts w:eastAsiaTheme="majorEastAsia"/>
                <w:b/>
                <w:bCs/>
                <w:sz w:val="24"/>
                <w:szCs w:val="24"/>
              </w:rPr>
              <w:t>exists</w:t>
            </w:r>
            <w:r w:rsidRPr="00943685">
              <w:rPr>
                <w:b/>
                <w:bCs/>
                <w:sz w:val="24"/>
                <w:szCs w:val="24"/>
                <w:shd w:val="clear" w:color="auto" w:fill="FFFFFF"/>
              </w:rPr>
              <w:t> or is </w:t>
            </w:r>
            <w:r w:rsidRPr="00943685">
              <w:rPr>
                <w:rFonts w:eastAsiaTheme="majorEastAsia"/>
                <w:b/>
                <w:bCs/>
                <w:sz w:val="24"/>
                <w:szCs w:val="24"/>
              </w:rPr>
              <w:t>true</w:t>
            </w:r>
            <w:r w:rsidRPr="00943685">
              <w:rPr>
                <w:b/>
                <w:bCs/>
                <w:sz w:val="24"/>
                <w:szCs w:val="24"/>
                <w:shd w:val="clear" w:color="auto" w:fill="FFFFFF"/>
              </w:rPr>
              <w:t>, </w:t>
            </w:r>
            <w:r w:rsidRPr="00943685">
              <w:rPr>
                <w:rFonts w:eastAsiaTheme="majorEastAsia"/>
                <w:b/>
                <w:bCs/>
                <w:sz w:val="24"/>
                <w:szCs w:val="24"/>
              </w:rPr>
              <w:t>although</w:t>
            </w:r>
            <w:r w:rsidRPr="00943685">
              <w:rPr>
                <w:b/>
                <w:bCs/>
                <w:sz w:val="24"/>
                <w:szCs w:val="24"/>
                <w:shd w:val="clear" w:color="auto" w:fill="FFFFFF"/>
              </w:rPr>
              <w:t> in </w:t>
            </w:r>
            <w:r w:rsidRPr="00943685">
              <w:rPr>
                <w:rFonts w:eastAsiaTheme="majorEastAsia"/>
                <w:b/>
                <w:bCs/>
                <w:sz w:val="24"/>
                <w:szCs w:val="24"/>
              </w:rPr>
              <w:t>fact</w:t>
            </w:r>
            <w:r w:rsidRPr="00943685">
              <w:rPr>
                <w:b/>
                <w:bCs/>
                <w:sz w:val="24"/>
                <w:szCs w:val="24"/>
                <w:shd w:val="clear" w:color="auto" w:fill="FFFFFF"/>
              </w:rPr>
              <w:t xml:space="preserve"> it is not </w:t>
            </w:r>
            <w:r w:rsidRPr="00943685">
              <w:rPr>
                <w:rFonts w:eastAsiaTheme="majorEastAsia"/>
                <w:b/>
                <w:bCs/>
                <w:sz w:val="24"/>
                <w:szCs w:val="24"/>
              </w:rPr>
              <w:t>real</w:t>
            </w:r>
            <w:r w:rsidRPr="00943685">
              <w:rPr>
                <w:b/>
                <w:bCs/>
                <w:sz w:val="24"/>
                <w:szCs w:val="24"/>
                <w:shd w:val="clear" w:color="auto" w:fill="FFFFFF"/>
              </w:rPr>
              <w:t> or </w:t>
            </w:r>
            <w:r w:rsidRPr="00943685">
              <w:rPr>
                <w:rFonts w:eastAsiaTheme="majorEastAsia"/>
                <w:b/>
                <w:bCs/>
                <w:sz w:val="24"/>
                <w:szCs w:val="24"/>
              </w:rPr>
              <w:t>true</w:t>
            </w:r>
            <w:r w:rsidRPr="00943685">
              <w:rPr>
                <w:b/>
                <w:bCs/>
                <w:sz w:val="24"/>
                <w:szCs w:val="24"/>
                <w:shd w:val="clear" w:color="auto" w:fill="FFFFFF"/>
              </w:rPr>
              <w:t>:</w:t>
            </w:r>
          </w:p>
          <w:p w:rsidR="0046687B" w:rsidRPr="00943685" w:rsidRDefault="0046687B" w:rsidP="00943685">
            <w:pPr>
              <w:autoSpaceDE w:val="0"/>
              <w:autoSpaceDN w:val="0"/>
              <w:adjustRightInd w:val="0"/>
              <w:rPr>
                <w:sz w:val="24"/>
                <w:szCs w:val="24"/>
              </w:rPr>
            </w:pPr>
            <w:r w:rsidRPr="00943685">
              <w:rPr>
                <w:i/>
                <w:iCs/>
                <w:sz w:val="24"/>
                <w:szCs w:val="24"/>
                <w:shd w:val="clear" w:color="auto" w:fill="FFFFFF"/>
              </w:rPr>
              <w:t>Is it my imagination or is Sita </w:t>
            </w:r>
            <w:r w:rsidRPr="00943685">
              <w:rPr>
                <w:rFonts w:eastAsiaTheme="majorEastAsia"/>
                <w:i/>
                <w:iCs/>
                <w:sz w:val="24"/>
                <w:szCs w:val="24"/>
                <w:shd w:val="clear" w:color="auto" w:fill="FFFFFF"/>
              </w:rPr>
              <w:t>behaving</w:t>
            </w:r>
            <w:r w:rsidRPr="00943685">
              <w:rPr>
                <w:i/>
                <w:iCs/>
                <w:sz w:val="24"/>
                <w:szCs w:val="24"/>
                <w:shd w:val="clear" w:color="auto" w:fill="FFFFFF"/>
              </w:rPr>
              <w:t> </w:t>
            </w:r>
            <w:r w:rsidRPr="00943685">
              <w:rPr>
                <w:rFonts w:eastAsiaTheme="majorEastAsia"/>
                <w:i/>
                <w:iCs/>
                <w:sz w:val="24"/>
                <w:szCs w:val="24"/>
                <w:shd w:val="clear" w:color="auto" w:fill="FFFFFF"/>
              </w:rPr>
              <w:t>strangely</w:t>
            </w:r>
            <w:r w:rsidRPr="00943685">
              <w:rPr>
                <w:i/>
                <w:iCs/>
                <w:sz w:val="24"/>
                <w:szCs w:val="24"/>
                <w:shd w:val="clear" w:color="auto" w:fill="FFFFFF"/>
              </w:rPr>
              <w:t> at the </w:t>
            </w:r>
            <w:r w:rsidRPr="00943685">
              <w:rPr>
                <w:rFonts w:eastAsiaTheme="majorEastAsia"/>
                <w:i/>
                <w:iCs/>
                <w:sz w:val="24"/>
                <w:szCs w:val="24"/>
                <w:shd w:val="clear" w:color="auto" w:fill="FFFFFF"/>
              </w:rPr>
              <w:t>moment</w:t>
            </w:r>
            <w:r w:rsidRPr="00943685">
              <w:rPr>
                <w:i/>
                <w:iCs/>
                <w:sz w:val="24"/>
                <w:szCs w:val="24"/>
                <w:shd w:val="clear" w:color="auto" w:fill="FFFFFF"/>
              </w:rPr>
              <w:t>?</w:t>
            </w:r>
          </w:p>
        </w:tc>
      </w:tr>
      <w:tr w:rsidR="0046687B" w:rsidRPr="00943685" w:rsidTr="00707ABC">
        <w:tc>
          <w:tcPr>
            <w:tcW w:w="1458" w:type="dxa"/>
          </w:tcPr>
          <w:p w:rsidR="0046687B" w:rsidRPr="00943685" w:rsidRDefault="0046687B" w:rsidP="00943685">
            <w:pPr>
              <w:autoSpaceDE w:val="0"/>
              <w:autoSpaceDN w:val="0"/>
              <w:adjustRightInd w:val="0"/>
              <w:rPr>
                <w:sz w:val="24"/>
                <w:szCs w:val="24"/>
              </w:rPr>
            </w:pPr>
            <w:r w:rsidRPr="00943685">
              <w:rPr>
                <w:sz w:val="24"/>
                <w:szCs w:val="24"/>
              </w:rPr>
              <w:t>historic</w:t>
            </w:r>
          </w:p>
        </w:tc>
        <w:tc>
          <w:tcPr>
            <w:tcW w:w="6660" w:type="dxa"/>
          </w:tcPr>
          <w:p w:rsidR="0046687B" w:rsidRPr="00943685" w:rsidRDefault="0046687B" w:rsidP="00943685">
            <w:pPr>
              <w:autoSpaceDE w:val="0"/>
              <w:autoSpaceDN w:val="0"/>
              <w:adjustRightInd w:val="0"/>
              <w:rPr>
                <w:b/>
                <w:bCs/>
                <w:sz w:val="24"/>
                <w:szCs w:val="24"/>
                <w:shd w:val="clear" w:color="auto" w:fill="FFFFFF"/>
              </w:rPr>
            </w:pPr>
            <w:r w:rsidRPr="00943685">
              <w:rPr>
                <w:rFonts w:eastAsiaTheme="majorEastAsia"/>
                <w:b/>
                <w:bCs/>
                <w:sz w:val="24"/>
                <w:szCs w:val="24"/>
              </w:rPr>
              <w:t>important</w:t>
            </w:r>
            <w:r w:rsidRPr="00943685">
              <w:rPr>
                <w:b/>
                <w:bCs/>
                <w:sz w:val="24"/>
                <w:szCs w:val="24"/>
                <w:shd w:val="clear" w:color="auto" w:fill="FFFFFF"/>
              </w:rPr>
              <w:t> or </w:t>
            </w:r>
            <w:r w:rsidRPr="00943685">
              <w:rPr>
                <w:rFonts w:eastAsiaTheme="majorEastAsia"/>
                <w:b/>
                <w:bCs/>
                <w:sz w:val="24"/>
                <w:szCs w:val="24"/>
              </w:rPr>
              <w:t>likely</w:t>
            </w:r>
            <w:r w:rsidRPr="00943685">
              <w:rPr>
                <w:b/>
                <w:bCs/>
                <w:sz w:val="24"/>
                <w:szCs w:val="24"/>
                <w:shd w:val="clear" w:color="auto" w:fill="FFFFFF"/>
              </w:rPr>
              <w:t> to be </w:t>
            </w:r>
            <w:r w:rsidRPr="00943685">
              <w:rPr>
                <w:rFonts w:eastAsiaTheme="majorEastAsia"/>
                <w:b/>
                <w:bCs/>
                <w:sz w:val="24"/>
                <w:szCs w:val="24"/>
              </w:rPr>
              <w:t>important</w:t>
            </w:r>
            <w:r w:rsidRPr="00943685">
              <w:rPr>
                <w:b/>
                <w:bCs/>
                <w:sz w:val="24"/>
                <w:szCs w:val="24"/>
                <w:shd w:val="clear" w:color="auto" w:fill="FFFFFF"/>
              </w:rPr>
              <w:t> in </w:t>
            </w:r>
            <w:r w:rsidRPr="00943685">
              <w:rPr>
                <w:rFonts w:eastAsiaTheme="majorEastAsia"/>
                <w:b/>
                <w:bCs/>
                <w:sz w:val="24"/>
                <w:szCs w:val="24"/>
              </w:rPr>
              <w:t>history</w:t>
            </w:r>
            <w:r w:rsidRPr="00943685">
              <w:rPr>
                <w:b/>
                <w:bCs/>
                <w:sz w:val="24"/>
                <w:szCs w:val="24"/>
                <w:shd w:val="clear" w:color="auto" w:fill="FFFFFF"/>
              </w:rPr>
              <w:t>:</w:t>
            </w:r>
          </w:p>
          <w:p w:rsidR="0046687B" w:rsidRPr="00943685" w:rsidRDefault="0046687B" w:rsidP="00943685">
            <w:pPr>
              <w:autoSpaceDE w:val="0"/>
              <w:autoSpaceDN w:val="0"/>
              <w:adjustRightInd w:val="0"/>
              <w:rPr>
                <w:sz w:val="24"/>
                <w:szCs w:val="24"/>
              </w:rPr>
            </w:pPr>
            <w:r w:rsidRPr="00943685">
              <w:rPr>
                <w:i/>
                <w:iCs/>
                <w:sz w:val="24"/>
                <w:szCs w:val="24"/>
                <w:shd w:val="clear" w:color="auto" w:fill="FFFFFF"/>
              </w:rPr>
              <w:t>In a historic </w:t>
            </w:r>
            <w:r w:rsidRPr="00943685">
              <w:rPr>
                <w:rFonts w:eastAsiaTheme="majorEastAsia"/>
                <w:i/>
                <w:iCs/>
                <w:sz w:val="24"/>
                <w:szCs w:val="24"/>
                <w:shd w:val="clear" w:color="auto" w:fill="FFFFFF"/>
              </w:rPr>
              <w:t>vote</w:t>
            </w:r>
            <w:r w:rsidRPr="00943685">
              <w:rPr>
                <w:i/>
                <w:iCs/>
                <w:sz w:val="24"/>
                <w:szCs w:val="24"/>
                <w:shd w:val="clear" w:color="auto" w:fill="FFFFFF"/>
              </w:rPr>
              <w:t>, the Church of </w:t>
            </w:r>
            <w:r w:rsidRPr="00943685">
              <w:rPr>
                <w:rFonts w:eastAsiaTheme="majorEastAsia"/>
                <w:i/>
                <w:iCs/>
                <w:sz w:val="24"/>
                <w:szCs w:val="24"/>
                <w:shd w:val="clear" w:color="auto" w:fill="FFFFFF"/>
              </w:rPr>
              <w:t>England</w:t>
            </w:r>
            <w:r w:rsidRPr="00943685">
              <w:rPr>
                <w:i/>
                <w:iCs/>
                <w:sz w:val="24"/>
                <w:szCs w:val="24"/>
                <w:shd w:val="clear" w:color="auto" w:fill="FFFFFF"/>
              </w:rPr>
              <w:t> </w:t>
            </w:r>
            <w:r w:rsidRPr="00943685">
              <w:rPr>
                <w:rFonts w:eastAsiaTheme="majorEastAsia"/>
                <w:i/>
                <w:iCs/>
                <w:sz w:val="24"/>
                <w:szCs w:val="24"/>
                <w:shd w:val="clear" w:color="auto" w:fill="FFFFFF"/>
              </w:rPr>
              <w:t>decided</w:t>
            </w:r>
            <w:r w:rsidRPr="00943685">
              <w:rPr>
                <w:i/>
                <w:iCs/>
                <w:sz w:val="24"/>
                <w:szCs w:val="24"/>
                <w:shd w:val="clear" w:color="auto" w:fill="FFFFFF"/>
              </w:rPr>
              <w:t> to </w:t>
            </w:r>
            <w:r w:rsidRPr="00943685">
              <w:rPr>
                <w:rFonts w:eastAsiaTheme="majorEastAsia"/>
                <w:i/>
                <w:iCs/>
                <w:sz w:val="24"/>
                <w:szCs w:val="24"/>
                <w:shd w:val="clear" w:color="auto" w:fill="FFFFFF"/>
              </w:rPr>
              <w:t>allow</w:t>
            </w:r>
            <w:r w:rsidRPr="00943685">
              <w:rPr>
                <w:i/>
                <w:iCs/>
                <w:sz w:val="24"/>
                <w:szCs w:val="24"/>
                <w:shd w:val="clear" w:color="auto" w:fill="FFFFFF"/>
              </w:rPr>
              <w:t> women to </w:t>
            </w:r>
            <w:r w:rsidRPr="00943685">
              <w:rPr>
                <w:rFonts w:eastAsiaTheme="majorEastAsia"/>
                <w:i/>
                <w:iCs/>
                <w:sz w:val="24"/>
                <w:szCs w:val="24"/>
                <w:shd w:val="clear" w:color="auto" w:fill="FFFFFF"/>
              </w:rPr>
              <w:t>become</w:t>
            </w:r>
            <w:r w:rsidRPr="00943685">
              <w:rPr>
                <w:i/>
                <w:iCs/>
                <w:sz w:val="24"/>
                <w:szCs w:val="24"/>
                <w:shd w:val="clear" w:color="auto" w:fill="FFFFFF"/>
              </w:rPr>
              <w:t> </w:t>
            </w:r>
            <w:r w:rsidRPr="00943685">
              <w:rPr>
                <w:rFonts w:eastAsiaTheme="majorEastAsia"/>
                <w:i/>
                <w:iCs/>
                <w:sz w:val="24"/>
                <w:szCs w:val="24"/>
                <w:shd w:val="clear" w:color="auto" w:fill="FFFFFF"/>
              </w:rPr>
              <w:t>priests</w:t>
            </w:r>
            <w:r w:rsidRPr="00943685">
              <w:rPr>
                <w:i/>
                <w:iCs/>
                <w:sz w:val="24"/>
                <w:szCs w:val="24"/>
                <w:shd w:val="clear" w:color="auto" w:fill="FFFFFF"/>
              </w:rPr>
              <w:t>.</w:t>
            </w:r>
          </w:p>
        </w:tc>
        <w:tc>
          <w:tcPr>
            <w:tcW w:w="1800" w:type="dxa"/>
          </w:tcPr>
          <w:p w:rsidR="0046687B" w:rsidRPr="00943685" w:rsidRDefault="0046687B" w:rsidP="00943685">
            <w:pPr>
              <w:autoSpaceDE w:val="0"/>
              <w:autoSpaceDN w:val="0"/>
              <w:adjustRightInd w:val="0"/>
              <w:rPr>
                <w:sz w:val="24"/>
                <w:szCs w:val="24"/>
              </w:rPr>
            </w:pPr>
            <w:r w:rsidRPr="00943685">
              <w:rPr>
                <w:sz w:val="24"/>
                <w:szCs w:val="24"/>
              </w:rPr>
              <w:t>historical</w:t>
            </w:r>
          </w:p>
        </w:tc>
        <w:tc>
          <w:tcPr>
            <w:tcW w:w="5940" w:type="dxa"/>
          </w:tcPr>
          <w:p w:rsidR="0046687B" w:rsidRPr="00943685" w:rsidRDefault="0046687B" w:rsidP="00943685">
            <w:pPr>
              <w:autoSpaceDE w:val="0"/>
              <w:autoSpaceDN w:val="0"/>
              <w:adjustRightInd w:val="0"/>
              <w:rPr>
                <w:b/>
                <w:bCs/>
                <w:sz w:val="24"/>
                <w:szCs w:val="24"/>
                <w:shd w:val="clear" w:color="auto" w:fill="FFFFFF"/>
              </w:rPr>
            </w:pPr>
            <w:r w:rsidRPr="00943685">
              <w:rPr>
                <w:rFonts w:eastAsiaTheme="majorEastAsia"/>
                <w:b/>
                <w:bCs/>
                <w:sz w:val="24"/>
                <w:szCs w:val="24"/>
              </w:rPr>
              <w:t>connected</w:t>
            </w:r>
            <w:r w:rsidRPr="00943685">
              <w:rPr>
                <w:b/>
                <w:bCs/>
                <w:sz w:val="24"/>
                <w:szCs w:val="24"/>
                <w:shd w:val="clear" w:color="auto" w:fill="FFFFFF"/>
              </w:rPr>
              <w:t> with </w:t>
            </w:r>
            <w:r w:rsidRPr="00943685">
              <w:rPr>
                <w:rFonts w:eastAsiaTheme="majorEastAsia"/>
                <w:b/>
                <w:bCs/>
                <w:sz w:val="24"/>
                <w:szCs w:val="24"/>
              </w:rPr>
              <w:t>studying</w:t>
            </w:r>
            <w:r w:rsidRPr="00943685">
              <w:rPr>
                <w:b/>
                <w:bCs/>
                <w:sz w:val="24"/>
                <w:szCs w:val="24"/>
                <w:shd w:val="clear" w:color="auto" w:fill="FFFFFF"/>
              </w:rPr>
              <w:t> or </w:t>
            </w:r>
            <w:r w:rsidRPr="00943685">
              <w:rPr>
                <w:rFonts w:eastAsiaTheme="majorEastAsia"/>
                <w:b/>
                <w:bCs/>
                <w:sz w:val="24"/>
                <w:szCs w:val="24"/>
              </w:rPr>
              <w:t>representing</w:t>
            </w:r>
            <w:r w:rsidRPr="00943685">
              <w:rPr>
                <w:b/>
                <w:bCs/>
                <w:sz w:val="24"/>
                <w:szCs w:val="24"/>
                <w:shd w:val="clear" w:color="auto" w:fill="FFFFFF"/>
              </w:rPr>
              <w:t> things from the past:</w:t>
            </w:r>
          </w:p>
          <w:p w:rsidR="0046687B" w:rsidRPr="00943685" w:rsidRDefault="0046687B" w:rsidP="00943685">
            <w:pPr>
              <w:autoSpaceDE w:val="0"/>
              <w:autoSpaceDN w:val="0"/>
              <w:adjustRightInd w:val="0"/>
              <w:rPr>
                <w:sz w:val="24"/>
                <w:szCs w:val="24"/>
              </w:rPr>
            </w:pPr>
            <w:r w:rsidRPr="00943685">
              <w:rPr>
                <w:i/>
                <w:iCs/>
                <w:sz w:val="24"/>
                <w:szCs w:val="24"/>
                <w:shd w:val="clear" w:color="auto" w:fill="FFFFFF"/>
              </w:rPr>
              <w:t>She </w:t>
            </w:r>
            <w:r w:rsidRPr="00943685">
              <w:rPr>
                <w:rFonts w:eastAsiaTheme="majorEastAsia"/>
                <w:i/>
                <w:iCs/>
                <w:sz w:val="24"/>
                <w:szCs w:val="24"/>
                <w:shd w:val="clear" w:color="auto" w:fill="FFFFFF"/>
              </w:rPr>
              <w:t>specializes</w:t>
            </w:r>
            <w:r w:rsidRPr="00943685">
              <w:rPr>
                <w:i/>
                <w:iCs/>
                <w:sz w:val="24"/>
                <w:szCs w:val="24"/>
                <w:shd w:val="clear" w:color="auto" w:fill="FFFFFF"/>
              </w:rPr>
              <w:t> in historical </w:t>
            </w:r>
            <w:r w:rsidRPr="00943685">
              <w:rPr>
                <w:rFonts w:eastAsiaTheme="majorEastAsia"/>
                <w:i/>
                <w:iCs/>
                <w:sz w:val="24"/>
                <w:szCs w:val="24"/>
                <w:shd w:val="clear" w:color="auto" w:fill="FFFFFF"/>
              </w:rPr>
              <w:t>novels</w:t>
            </w:r>
            <w:r w:rsidRPr="00943685">
              <w:rPr>
                <w:i/>
                <w:iCs/>
                <w:sz w:val="24"/>
                <w:szCs w:val="24"/>
                <w:shd w:val="clear" w:color="auto" w:fill="FFFFFF"/>
              </w:rPr>
              <w:t> set in 18th-century </w:t>
            </w:r>
            <w:r w:rsidRPr="00943685">
              <w:rPr>
                <w:rFonts w:eastAsiaTheme="majorEastAsia"/>
                <w:i/>
                <w:iCs/>
                <w:sz w:val="24"/>
                <w:szCs w:val="24"/>
                <w:shd w:val="clear" w:color="auto" w:fill="FFFFFF"/>
              </w:rPr>
              <w:t>England</w:t>
            </w:r>
            <w:r w:rsidRPr="00943685">
              <w:rPr>
                <w:i/>
                <w:iCs/>
                <w:sz w:val="24"/>
                <w:szCs w:val="24"/>
                <w:shd w:val="clear" w:color="auto" w:fill="FFFFFF"/>
              </w:rPr>
              <w:t>.</w:t>
            </w:r>
          </w:p>
        </w:tc>
      </w:tr>
      <w:tr w:rsidR="0046687B" w:rsidRPr="00943685" w:rsidTr="00707ABC">
        <w:tc>
          <w:tcPr>
            <w:tcW w:w="1458" w:type="dxa"/>
          </w:tcPr>
          <w:p w:rsidR="0046687B" w:rsidRPr="00943685" w:rsidRDefault="0046687B" w:rsidP="00943685">
            <w:pPr>
              <w:autoSpaceDE w:val="0"/>
              <w:autoSpaceDN w:val="0"/>
              <w:adjustRightInd w:val="0"/>
              <w:rPr>
                <w:sz w:val="24"/>
                <w:szCs w:val="24"/>
              </w:rPr>
            </w:pPr>
            <w:r w:rsidRPr="00943685">
              <w:rPr>
                <w:sz w:val="24"/>
                <w:szCs w:val="24"/>
              </w:rPr>
              <w:t>homework</w:t>
            </w:r>
          </w:p>
        </w:tc>
        <w:tc>
          <w:tcPr>
            <w:tcW w:w="6660" w:type="dxa"/>
          </w:tcPr>
          <w:p w:rsidR="0046687B" w:rsidRPr="00943685" w:rsidRDefault="0046687B" w:rsidP="00943685">
            <w:pPr>
              <w:autoSpaceDE w:val="0"/>
              <w:autoSpaceDN w:val="0"/>
              <w:adjustRightInd w:val="0"/>
              <w:rPr>
                <w:b/>
                <w:bCs/>
                <w:sz w:val="24"/>
                <w:szCs w:val="24"/>
                <w:shd w:val="clear" w:color="auto" w:fill="FFFFFF"/>
              </w:rPr>
            </w:pPr>
            <w:r w:rsidRPr="00943685">
              <w:rPr>
                <w:rFonts w:eastAsiaTheme="majorEastAsia"/>
                <w:b/>
                <w:bCs/>
                <w:sz w:val="24"/>
                <w:szCs w:val="24"/>
              </w:rPr>
              <w:t>work</w:t>
            </w:r>
            <w:r w:rsidRPr="00943685">
              <w:rPr>
                <w:b/>
                <w:bCs/>
                <w:sz w:val="24"/>
                <w:szCs w:val="24"/>
                <w:shd w:val="clear" w:color="auto" w:fill="FFFFFF"/>
              </w:rPr>
              <w:t> that </w:t>
            </w:r>
            <w:r w:rsidRPr="00943685">
              <w:rPr>
                <w:rFonts w:eastAsiaTheme="majorEastAsia"/>
                <w:b/>
                <w:bCs/>
                <w:sz w:val="24"/>
                <w:szCs w:val="24"/>
              </w:rPr>
              <w:t>teachers</w:t>
            </w:r>
            <w:r w:rsidRPr="00943685">
              <w:rPr>
                <w:b/>
                <w:bCs/>
                <w:sz w:val="24"/>
                <w:szCs w:val="24"/>
                <w:shd w:val="clear" w:color="auto" w:fill="FFFFFF"/>
              </w:rPr>
              <w:t> give </w:t>
            </w:r>
            <w:r w:rsidRPr="00943685">
              <w:rPr>
                <w:rFonts w:eastAsiaTheme="majorEastAsia"/>
                <w:b/>
                <w:bCs/>
                <w:sz w:val="24"/>
                <w:szCs w:val="24"/>
              </w:rPr>
              <w:t>their</w:t>
            </w:r>
            <w:r w:rsidRPr="00943685">
              <w:rPr>
                <w:b/>
                <w:bCs/>
                <w:sz w:val="24"/>
                <w:szCs w:val="24"/>
                <w:shd w:val="clear" w:color="auto" w:fill="FFFFFF"/>
              </w:rPr>
              <w:t> </w:t>
            </w:r>
            <w:r w:rsidRPr="00943685">
              <w:rPr>
                <w:rFonts w:eastAsiaTheme="majorEastAsia"/>
                <w:b/>
                <w:bCs/>
                <w:sz w:val="24"/>
                <w:szCs w:val="24"/>
              </w:rPr>
              <w:t>students</w:t>
            </w:r>
            <w:r w:rsidRPr="00943685">
              <w:rPr>
                <w:b/>
                <w:bCs/>
                <w:sz w:val="24"/>
                <w:szCs w:val="24"/>
                <w:shd w:val="clear" w:color="auto" w:fill="FFFFFF"/>
              </w:rPr>
              <w:t> to do at </w:t>
            </w:r>
            <w:r w:rsidRPr="00943685">
              <w:rPr>
                <w:rFonts w:eastAsiaTheme="majorEastAsia"/>
                <w:b/>
                <w:bCs/>
                <w:sz w:val="24"/>
                <w:szCs w:val="24"/>
              </w:rPr>
              <w:t>home</w:t>
            </w:r>
            <w:r w:rsidRPr="00943685">
              <w:rPr>
                <w:b/>
                <w:bCs/>
                <w:sz w:val="24"/>
                <w:szCs w:val="24"/>
                <w:shd w:val="clear" w:color="auto" w:fill="FFFFFF"/>
              </w:rPr>
              <w:t>:</w:t>
            </w:r>
          </w:p>
          <w:p w:rsidR="0046687B" w:rsidRPr="00943685" w:rsidRDefault="0046687B" w:rsidP="00943685">
            <w:pPr>
              <w:autoSpaceDE w:val="0"/>
              <w:autoSpaceDN w:val="0"/>
              <w:adjustRightInd w:val="0"/>
              <w:rPr>
                <w:sz w:val="24"/>
                <w:szCs w:val="24"/>
              </w:rPr>
            </w:pPr>
            <w:r w:rsidRPr="00943685">
              <w:rPr>
                <w:i/>
                <w:iCs/>
                <w:sz w:val="24"/>
                <w:szCs w:val="24"/>
                <w:shd w:val="clear" w:color="auto" w:fill="FFFFFF"/>
              </w:rPr>
              <w:t>You can't </w:t>
            </w:r>
            <w:r w:rsidRPr="00943685">
              <w:rPr>
                <w:rFonts w:eastAsiaTheme="majorEastAsia"/>
                <w:i/>
                <w:iCs/>
                <w:sz w:val="24"/>
                <w:szCs w:val="24"/>
                <w:shd w:val="clear" w:color="auto" w:fill="FFFFFF"/>
              </w:rPr>
              <w:t>watch</w:t>
            </w:r>
            <w:r w:rsidRPr="00943685">
              <w:rPr>
                <w:i/>
                <w:iCs/>
                <w:sz w:val="24"/>
                <w:szCs w:val="24"/>
                <w:shd w:val="clear" w:color="auto" w:fill="FFFFFF"/>
              </w:rPr>
              <w:t> TV until you've </w:t>
            </w:r>
            <w:r w:rsidRPr="00943685">
              <w:rPr>
                <w:rStyle w:val="b"/>
                <w:rFonts w:eastAsiaTheme="majorEastAsia"/>
                <w:b/>
                <w:bCs/>
                <w:i/>
                <w:iCs/>
                <w:sz w:val="24"/>
                <w:szCs w:val="24"/>
                <w:shd w:val="clear" w:color="auto" w:fill="FFFFFF"/>
              </w:rPr>
              <w:t>done</w:t>
            </w:r>
            <w:r w:rsidRPr="00943685">
              <w:rPr>
                <w:i/>
                <w:iCs/>
                <w:sz w:val="24"/>
                <w:szCs w:val="24"/>
                <w:shd w:val="clear" w:color="auto" w:fill="FFFFFF"/>
              </w:rPr>
              <w:t> </w:t>
            </w:r>
            <w:r w:rsidRPr="00943685">
              <w:rPr>
                <w:rFonts w:eastAsiaTheme="majorEastAsia"/>
                <w:i/>
                <w:iCs/>
                <w:sz w:val="24"/>
                <w:szCs w:val="24"/>
                <w:shd w:val="clear" w:color="auto" w:fill="FFFFFF"/>
              </w:rPr>
              <w:t>your</w:t>
            </w:r>
            <w:r w:rsidRPr="00943685">
              <w:rPr>
                <w:i/>
                <w:iCs/>
                <w:sz w:val="24"/>
                <w:szCs w:val="24"/>
                <w:shd w:val="clear" w:color="auto" w:fill="FFFFFF"/>
              </w:rPr>
              <w:t> homework.</w:t>
            </w:r>
          </w:p>
        </w:tc>
        <w:tc>
          <w:tcPr>
            <w:tcW w:w="1800" w:type="dxa"/>
          </w:tcPr>
          <w:p w:rsidR="0046687B" w:rsidRPr="00943685" w:rsidRDefault="0046687B" w:rsidP="00943685">
            <w:pPr>
              <w:autoSpaceDE w:val="0"/>
              <w:autoSpaceDN w:val="0"/>
              <w:adjustRightInd w:val="0"/>
              <w:rPr>
                <w:sz w:val="24"/>
                <w:szCs w:val="24"/>
              </w:rPr>
            </w:pPr>
            <w:r w:rsidRPr="00943685">
              <w:rPr>
                <w:sz w:val="24"/>
                <w:szCs w:val="24"/>
              </w:rPr>
              <w:t>housework</w:t>
            </w:r>
          </w:p>
        </w:tc>
        <w:tc>
          <w:tcPr>
            <w:tcW w:w="5940" w:type="dxa"/>
          </w:tcPr>
          <w:p w:rsidR="0046687B" w:rsidRPr="00943685" w:rsidRDefault="0046687B" w:rsidP="00943685">
            <w:pPr>
              <w:autoSpaceDE w:val="0"/>
              <w:autoSpaceDN w:val="0"/>
              <w:adjustRightInd w:val="0"/>
              <w:rPr>
                <w:b/>
                <w:bCs/>
                <w:sz w:val="24"/>
                <w:szCs w:val="24"/>
                <w:shd w:val="clear" w:color="auto" w:fill="FFFFFF"/>
              </w:rPr>
            </w:pPr>
            <w:r w:rsidRPr="00943685">
              <w:rPr>
                <w:b/>
                <w:bCs/>
                <w:sz w:val="24"/>
                <w:szCs w:val="24"/>
                <w:shd w:val="clear" w:color="auto" w:fill="FFFFFF"/>
              </w:rPr>
              <w:t>the </w:t>
            </w:r>
            <w:r w:rsidRPr="00943685">
              <w:rPr>
                <w:rFonts w:eastAsiaTheme="majorEastAsia"/>
                <w:b/>
                <w:bCs/>
                <w:sz w:val="24"/>
                <w:szCs w:val="24"/>
              </w:rPr>
              <w:t>work</w:t>
            </w:r>
            <w:r w:rsidRPr="00943685">
              <w:rPr>
                <w:b/>
                <w:bCs/>
                <w:sz w:val="24"/>
                <w:szCs w:val="24"/>
                <w:shd w:val="clear" w:color="auto" w:fill="FFFFFF"/>
              </w:rPr>
              <w:t> of </w:t>
            </w:r>
            <w:r w:rsidRPr="00943685">
              <w:rPr>
                <w:rFonts w:eastAsiaTheme="majorEastAsia"/>
                <w:b/>
                <w:bCs/>
                <w:sz w:val="24"/>
                <w:szCs w:val="24"/>
              </w:rPr>
              <w:t>keeping</w:t>
            </w:r>
            <w:r w:rsidRPr="00943685">
              <w:rPr>
                <w:b/>
                <w:bCs/>
                <w:sz w:val="24"/>
                <w:szCs w:val="24"/>
                <w:shd w:val="clear" w:color="auto" w:fill="FFFFFF"/>
              </w:rPr>
              <w:t> a </w:t>
            </w:r>
            <w:r w:rsidRPr="00943685">
              <w:rPr>
                <w:rFonts w:eastAsiaTheme="majorEastAsia"/>
                <w:b/>
                <w:bCs/>
                <w:sz w:val="24"/>
                <w:szCs w:val="24"/>
              </w:rPr>
              <w:t>house</w:t>
            </w:r>
            <w:r w:rsidRPr="00943685">
              <w:rPr>
                <w:b/>
                <w:bCs/>
                <w:sz w:val="24"/>
                <w:szCs w:val="24"/>
                <w:shd w:val="clear" w:color="auto" w:fill="FFFFFF"/>
              </w:rPr>
              <w:t> </w:t>
            </w:r>
            <w:r w:rsidRPr="00943685">
              <w:rPr>
                <w:rFonts w:eastAsiaTheme="majorEastAsia"/>
                <w:b/>
                <w:bCs/>
                <w:sz w:val="24"/>
                <w:szCs w:val="24"/>
              </w:rPr>
              <w:t>clean</w:t>
            </w:r>
            <w:r w:rsidRPr="00943685">
              <w:rPr>
                <w:b/>
                <w:bCs/>
                <w:sz w:val="24"/>
                <w:szCs w:val="24"/>
                <w:shd w:val="clear" w:color="auto" w:fill="FFFFFF"/>
              </w:rPr>
              <w:t> and </w:t>
            </w:r>
            <w:r w:rsidRPr="00943685">
              <w:rPr>
                <w:rFonts w:eastAsiaTheme="majorEastAsia"/>
                <w:b/>
                <w:bCs/>
                <w:sz w:val="24"/>
                <w:szCs w:val="24"/>
              </w:rPr>
              <w:t>tidy</w:t>
            </w:r>
            <w:r w:rsidRPr="00943685">
              <w:rPr>
                <w:b/>
                <w:bCs/>
                <w:sz w:val="24"/>
                <w:szCs w:val="24"/>
                <w:shd w:val="clear" w:color="auto" w:fill="FFFFFF"/>
              </w:rPr>
              <w:t>:</w:t>
            </w:r>
          </w:p>
          <w:p w:rsidR="0046687B" w:rsidRPr="00943685" w:rsidRDefault="0046687B" w:rsidP="00943685">
            <w:pPr>
              <w:autoSpaceDE w:val="0"/>
              <w:autoSpaceDN w:val="0"/>
              <w:adjustRightInd w:val="0"/>
              <w:rPr>
                <w:sz w:val="24"/>
                <w:szCs w:val="24"/>
              </w:rPr>
            </w:pPr>
            <w:r w:rsidRPr="00943685">
              <w:rPr>
                <w:i/>
                <w:iCs/>
                <w:sz w:val="24"/>
                <w:szCs w:val="24"/>
                <w:shd w:val="clear" w:color="auto" w:fill="FFFFFF"/>
              </w:rPr>
              <w:t>I </w:t>
            </w:r>
            <w:r w:rsidRPr="00943685">
              <w:rPr>
                <w:rFonts w:eastAsiaTheme="majorEastAsia"/>
                <w:i/>
                <w:iCs/>
                <w:sz w:val="24"/>
                <w:szCs w:val="24"/>
                <w:shd w:val="clear" w:color="auto" w:fill="FFFFFF"/>
              </w:rPr>
              <w:t>hate</w:t>
            </w:r>
            <w:r w:rsidRPr="00943685">
              <w:rPr>
                <w:i/>
                <w:iCs/>
                <w:sz w:val="24"/>
                <w:szCs w:val="24"/>
                <w:shd w:val="clear" w:color="auto" w:fill="FFFFFF"/>
              </w:rPr>
              <w:t> </w:t>
            </w:r>
            <w:r w:rsidRPr="00943685">
              <w:rPr>
                <w:rStyle w:val="b"/>
                <w:rFonts w:eastAsiaTheme="majorEastAsia"/>
                <w:b/>
                <w:bCs/>
                <w:i/>
                <w:iCs/>
                <w:sz w:val="24"/>
                <w:szCs w:val="24"/>
                <w:shd w:val="clear" w:color="auto" w:fill="FFFFFF"/>
              </w:rPr>
              <w:t>doing</w:t>
            </w:r>
            <w:r w:rsidRPr="00943685">
              <w:rPr>
                <w:i/>
                <w:iCs/>
                <w:sz w:val="24"/>
                <w:szCs w:val="24"/>
                <w:shd w:val="clear" w:color="auto" w:fill="FFFFFF"/>
              </w:rPr>
              <w:t> housework.</w:t>
            </w:r>
          </w:p>
        </w:tc>
      </w:tr>
      <w:tr w:rsidR="0046687B" w:rsidRPr="00943685" w:rsidTr="00707ABC">
        <w:tc>
          <w:tcPr>
            <w:tcW w:w="1458" w:type="dxa"/>
          </w:tcPr>
          <w:p w:rsidR="0046687B" w:rsidRPr="00943685" w:rsidRDefault="0046687B" w:rsidP="00943685">
            <w:pPr>
              <w:autoSpaceDE w:val="0"/>
              <w:autoSpaceDN w:val="0"/>
              <w:adjustRightInd w:val="0"/>
              <w:rPr>
                <w:sz w:val="24"/>
                <w:szCs w:val="24"/>
              </w:rPr>
            </w:pPr>
            <w:r w:rsidRPr="00943685">
              <w:rPr>
                <w:sz w:val="24"/>
                <w:szCs w:val="24"/>
              </w:rPr>
              <w:t>immigration</w:t>
            </w:r>
          </w:p>
        </w:tc>
        <w:tc>
          <w:tcPr>
            <w:tcW w:w="6660" w:type="dxa"/>
          </w:tcPr>
          <w:p w:rsidR="0046687B" w:rsidRPr="00943685" w:rsidRDefault="0046687B" w:rsidP="00943685">
            <w:pPr>
              <w:autoSpaceDE w:val="0"/>
              <w:autoSpaceDN w:val="0"/>
              <w:adjustRightInd w:val="0"/>
              <w:rPr>
                <w:b/>
                <w:i/>
                <w:iCs/>
                <w:sz w:val="24"/>
                <w:szCs w:val="24"/>
                <w:shd w:val="clear" w:color="auto" w:fill="FFFFFF"/>
              </w:rPr>
            </w:pPr>
            <w:r w:rsidRPr="00943685">
              <w:rPr>
                <w:b/>
                <w:sz w:val="24"/>
                <w:szCs w:val="24"/>
                <w:shd w:val="clear" w:color="auto" w:fill="FFFFFF"/>
              </w:rPr>
              <w:t>to come into another country to live permanently</w:t>
            </w:r>
            <w:r w:rsidR="009A5178" w:rsidRPr="00943685">
              <w:rPr>
                <w:b/>
                <w:sz w:val="24"/>
                <w:szCs w:val="24"/>
                <w:shd w:val="clear" w:color="auto" w:fill="FFFFFF"/>
              </w:rPr>
              <w:t>:</w:t>
            </w:r>
            <w:r w:rsidRPr="00943685">
              <w:rPr>
                <w:b/>
                <w:i/>
                <w:iCs/>
                <w:sz w:val="24"/>
                <w:szCs w:val="24"/>
                <w:shd w:val="clear" w:color="auto" w:fill="FFFFFF"/>
              </w:rPr>
              <w:t xml:space="preserve"> </w:t>
            </w:r>
          </w:p>
          <w:p w:rsidR="0046687B" w:rsidRPr="00943685" w:rsidRDefault="0046687B" w:rsidP="00943685">
            <w:pPr>
              <w:autoSpaceDE w:val="0"/>
              <w:autoSpaceDN w:val="0"/>
              <w:adjustRightInd w:val="0"/>
              <w:rPr>
                <w:sz w:val="24"/>
                <w:szCs w:val="24"/>
              </w:rPr>
            </w:pPr>
            <w:r w:rsidRPr="00943685">
              <w:rPr>
                <w:i/>
                <w:iCs/>
                <w:sz w:val="24"/>
                <w:szCs w:val="24"/>
                <w:shd w:val="clear" w:color="auto" w:fill="FFFFFF"/>
              </w:rPr>
              <w:t>After you've been through immigration </w:t>
            </w:r>
            <w:r w:rsidRPr="00943685">
              <w:rPr>
                <w:rStyle w:val="b"/>
                <w:rFonts w:eastAsiaTheme="majorEastAsia"/>
                <w:b/>
                <w:bCs/>
                <w:i/>
                <w:iCs/>
                <w:sz w:val="24"/>
                <w:szCs w:val="24"/>
                <w:shd w:val="clear" w:color="auto" w:fill="FFFFFF"/>
              </w:rPr>
              <w:t>(</w:t>
            </w:r>
            <w:r w:rsidRPr="00943685">
              <w:rPr>
                <w:rStyle w:val="b"/>
                <w:rFonts w:eastAsiaTheme="minorEastAsia"/>
                <w:b/>
                <w:bCs/>
                <w:i/>
                <w:iCs/>
                <w:sz w:val="24"/>
                <w:szCs w:val="24"/>
              </w:rPr>
              <w:t>control</w:t>
            </w:r>
            <w:r w:rsidRPr="00943685">
              <w:rPr>
                <w:rStyle w:val="b"/>
                <w:rFonts w:eastAsiaTheme="majorEastAsia"/>
                <w:b/>
                <w:bCs/>
                <w:i/>
                <w:iCs/>
                <w:sz w:val="24"/>
                <w:szCs w:val="24"/>
                <w:shd w:val="clear" w:color="auto" w:fill="FFFFFF"/>
              </w:rPr>
              <w:t>)</w:t>
            </w:r>
            <w:r w:rsidRPr="00943685">
              <w:rPr>
                <w:i/>
                <w:iCs/>
                <w:sz w:val="24"/>
                <w:szCs w:val="24"/>
                <w:shd w:val="clear" w:color="auto" w:fill="FFFFFF"/>
              </w:rPr>
              <w:t>, you can go and get </w:t>
            </w:r>
            <w:r w:rsidRPr="00943685">
              <w:rPr>
                <w:rFonts w:eastAsiaTheme="majorEastAsia"/>
                <w:i/>
                <w:iCs/>
                <w:sz w:val="24"/>
                <w:szCs w:val="24"/>
                <w:shd w:val="clear" w:color="auto" w:fill="FFFFFF"/>
              </w:rPr>
              <w:t>your</w:t>
            </w:r>
            <w:r w:rsidRPr="00943685">
              <w:rPr>
                <w:i/>
                <w:iCs/>
                <w:sz w:val="24"/>
                <w:szCs w:val="24"/>
                <w:shd w:val="clear" w:color="auto" w:fill="FFFFFF"/>
              </w:rPr>
              <w:t> </w:t>
            </w:r>
            <w:r w:rsidRPr="00943685">
              <w:rPr>
                <w:rFonts w:eastAsiaTheme="majorEastAsia"/>
                <w:i/>
                <w:iCs/>
                <w:sz w:val="24"/>
                <w:szCs w:val="24"/>
                <w:shd w:val="clear" w:color="auto" w:fill="FFFFFF"/>
              </w:rPr>
              <w:t>luggage</w:t>
            </w:r>
            <w:r w:rsidRPr="00943685">
              <w:rPr>
                <w:i/>
                <w:iCs/>
                <w:sz w:val="24"/>
                <w:szCs w:val="24"/>
                <w:shd w:val="clear" w:color="auto" w:fill="FFFFFF"/>
              </w:rPr>
              <w:t>.</w:t>
            </w:r>
          </w:p>
        </w:tc>
        <w:tc>
          <w:tcPr>
            <w:tcW w:w="1800" w:type="dxa"/>
          </w:tcPr>
          <w:p w:rsidR="0046687B" w:rsidRPr="00943685" w:rsidRDefault="0046687B" w:rsidP="00943685">
            <w:pPr>
              <w:autoSpaceDE w:val="0"/>
              <w:autoSpaceDN w:val="0"/>
              <w:adjustRightInd w:val="0"/>
              <w:rPr>
                <w:noProof/>
                <w:sz w:val="24"/>
                <w:szCs w:val="24"/>
              </w:rPr>
            </w:pPr>
            <w:r w:rsidRPr="00943685">
              <w:rPr>
                <w:sz w:val="24"/>
                <w:szCs w:val="24"/>
              </w:rPr>
              <w:t>emigration</w:t>
            </w:r>
          </w:p>
        </w:tc>
        <w:tc>
          <w:tcPr>
            <w:tcW w:w="5940" w:type="dxa"/>
          </w:tcPr>
          <w:p w:rsidR="0046687B" w:rsidRPr="00943685" w:rsidRDefault="0046687B" w:rsidP="00943685">
            <w:pPr>
              <w:autoSpaceDE w:val="0"/>
              <w:autoSpaceDN w:val="0"/>
              <w:adjustRightInd w:val="0"/>
              <w:rPr>
                <w:b/>
                <w:i/>
                <w:iCs/>
                <w:sz w:val="24"/>
                <w:szCs w:val="24"/>
                <w:shd w:val="clear" w:color="auto" w:fill="FFFFFF"/>
              </w:rPr>
            </w:pPr>
            <w:r w:rsidRPr="00943685">
              <w:rPr>
                <w:b/>
                <w:sz w:val="24"/>
                <w:szCs w:val="24"/>
                <w:shd w:val="clear" w:color="auto" w:fill="FFFFFF"/>
              </w:rPr>
              <w:t>to leave one's country to live in another</w:t>
            </w:r>
            <w:r w:rsidR="009A5178" w:rsidRPr="00943685">
              <w:rPr>
                <w:b/>
                <w:sz w:val="24"/>
                <w:szCs w:val="24"/>
                <w:shd w:val="clear" w:color="auto" w:fill="FFFFFF"/>
              </w:rPr>
              <w:t>:</w:t>
            </w:r>
            <w:r w:rsidR="009A5178" w:rsidRPr="00943685">
              <w:rPr>
                <w:b/>
                <w:i/>
                <w:iCs/>
                <w:sz w:val="24"/>
                <w:szCs w:val="24"/>
                <w:shd w:val="clear" w:color="auto" w:fill="FFFFFF"/>
              </w:rPr>
              <w:t xml:space="preserve"> </w:t>
            </w:r>
          </w:p>
          <w:p w:rsidR="0046687B" w:rsidRPr="00943685" w:rsidRDefault="0046687B" w:rsidP="00943685">
            <w:pPr>
              <w:autoSpaceDE w:val="0"/>
              <w:autoSpaceDN w:val="0"/>
              <w:adjustRightInd w:val="0"/>
              <w:rPr>
                <w:sz w:val="24"/>
                <w:szCs w:val="24"/>
              </w:rPr>
            </w:pPr>
            <w:r w:rsidRPr="00943685">
              <w:rPr>
                <w:i/>
                <w:iCs/>
                <w:sz w:val="24"/>
                <w:szCs w:val="24"/>
                <w:shd w:val="clear" w:color="auto" w:fill="FFFFFF"/>
              </w:rPr>
              <w:t>The </w:t>
            </w:r>
            <w:r w:rsidRPr="00943685">
              <w:rPr>
                <w:rFonts w:eastAsiaTheme="majorEastAsia"/>
                <w:i/>
                <w:iCs/>
                <w:sz w:val="24"/>
                <w:szCs w:val="24"/>
                <w:shd w:val="clear" w:color="auto" w:fill="FFFFFF"/>
              </w:rPr>
              <w:t>switch</w:t>
            </w:r>
            <w:r w:rsidRPr="00943685">
              <w:rPr>
                <w:i/>
                <w:iCs/>
                <w:sz w:val="24"/>
                <w:szCs w:val="24"/>
                <w:shd w:val="clear" w:color="auto" w:fill="FFFFFF"/>
              </w:rPr>
              <w:t> from emigration to </w:t>
            </w:r>
            <w:r w:rsidRPr="00943685">
              <w:rPr>
                <w:rFonts w:eastAsiaTheme="majorEastAsia"/>
                <w:i/>
                <w:iCs/>
                <w:sz w:val="24"/>
                <w:szCs w:val="24"/>
                <w:shd w:val="clear" w:color="auto" w:fill="FFFFFF"/>
              </w:rPr>
              <w:t>immigration</w:t>
            </w:r>
            <w:r w:rsidRPr="00943685">
              <w:rPr>
                <w:i/>
                <w:iCs/>
                <w:sz w:val="24"/>
                <w:szCs w:val="24"/>
                <w:shd w:val="clear" w:color="auto" w:fill="FFFFFF"/>
              </w:rPr>
              <w:t> in Portugal has largely been caused by its </w:t>
            </w:r>
            <w:r w:rsidRPr="00943685">
              <w:rPr>
                <w:rFonts w:eastAsiaTheme="majorEastAsia"/>
                <w:i/>
                <w:iCs/>
                <w:sz w:val="24"/>
                <w:szCs w:val="24"/>
                <w:shd w:val="clear" w:color="auto" w:fill="FFFFFF"/>
              </w:rPr>
              <w:t>economic</w:t>
            </w:r>
            <w:r w:rsidRPr="00943685">
              <w:rPr>
                <w:i/>
                <w:iCs/>
                <w:sz w:val="24"/>
                <w:szCs w:val="24"/>
                <w:shd w:val="clear" w:color="auto" w:fill="FFFFFF"/>
              </w:rPr>
              <w:t> </w:t>
            </w:r>
            <w:r w:rsidRPr="00943685">
              <w:rPr>
                <w:rFonts w:eastAsiaTheme="majorEastAsia"/>
                <w:i/>
                <w:iCs/>
                <w:sz w:val="24"/>
                <w:szCs w:val="24"/>
                <w:shd w:val="clear" w:color="auto" w:fill="FFFFFF"/>
              </w:rPr>
              <w:t>growth</w:t>
            </w:r>
            <w:r w:rsidRPr="00943685">
              <w:rPr>
                <w:i/>
                <w:iCs/>
                <w:sz w:val="24"/>
                <w:szCs w:val="24"/>
                <w:shd w:val="clear" w:color="auto" w:fill="FFFFFF"/>
              </w:rPr>
              <w:t>.</w:t>
            </w:r>
          </w:p>
        </w:tc>
      </w:tr>
    </w:tbl>
    <w:p w:rsidR="005F00E6" w:rsidRPr="00943685" w:rsidRDefault="005F00E6" w:rsidP="00943685">
      <w:r w:rsidRPr="00943685">
        <w:br w:type="page"/>
      </w:r>
    </w:p>
    <w:tbl>
      <w:tblPr>
        <w:tblStyle w:val="TableGrid"/>
        <w:tblW w:w="15498" w:type="dxa"/>
        <w:tblLayout w:type="fixed"/>
        <w:tblLook w:val="04A0"/>
      </w:tblPr>
      <w:tblGrid>
        <w:gridCol w:w="1458"/>
        <w:gridCol w:w="5850"/>
        <w:gridCol w:w="2160"/>
        <w:gridCol w:w="6030"/>
      </w:tblGrid>
      <w:tr w:rsidR="0046687B" w:rsidRPr="00943685" w:rsidTr="00552BC6">
        <w:tc>
          <w:tcPr>
            <w:tcW w:w="1458" w:type="dxa"/>
          </w:tcPr>
          <w:p w:rsidR="0046687B" w:rsidRPr="00943685" w:rsidRDefault="0046687B" w:rsidP="00943685">
            <w:pPr>
              <w:autoSpaceDE w:val="0"/>
              <w:autoSpaceDN w:val="0"/>
              <w:adjustRightInd w:val="0"/>
              <w:rPr>
                <w:sz w:val="24"/>
                <w:szCs w:val="24"/>
              </w:rPr>
            </w:pPr>
            <w:r w:rsidRPr="00943685">
              <w:rPr>
                <w:sz w:val="24"/>
                <w:szCs w:val="24"/>
              </w:rPr>
              <w:lastRenderedPageBreak/>
              <w:t>memory</w:t>
            </w:r>
          </w:p>
        </w:tc>
        <w:tc>
          <w:tcPr>
            <w:tcW w:w="5850" w:type="dxa"/>
          </w:tcPr>
          <w:p w:rsidR="0046687B" w:rsidRPr="00943685" w:rsidRDefault="0046687B" w:rsidP="00943685">
            <w:pPr>
              <w:autoSpaceDE w:val="0"/>
              <w:autoSpaceDN w:val="0"/>
              <w:adjustRightInd w:val="0"/>
              <w:rPr>
                <w:b/>
                <w:bCs/>
                <w:sz w:val="24"/>
                <w:szCs w:val="24"/>
                <w:shd w:val="clear" w:color="auto" w:fill="FFFFFF"/>
              </w:rPr>
            </w:pPr>
            <w:r w:rsidRPr="00943685">
              <w:rPr>
                <w:b/>
                <w:bCs/>
                <w:sz w:val="24"/>
                <w:szCs w:val="24"/>
                <w:shd w:val="clear" w:color="auto" w:fill="FFFFFF"/>
              </w:rPr>
              <w:t>the </w:t>
            </w:r>
            <w:r w:rsidRPr="00943685">
              <w:rPr>
                <w:rFonts w:eastAsiaTheme="majorEastAsia"/>
                <w:b/>
                <w:bCs/>
                <w:sz w:val="24"/>
                <w:szCs w:val="24"/>
              </w:rPr>
              <w:t>ability</w:t>
            </w:r>
            <w:r w:rsidRPr="00943685">
              <w:rPr>
                <w:b/>
                <w:bCs/>
                <w:sz w:val="24"/>
                <w:szCs w:val="24"/>
                <w:shd w:val="clear" w:color="auto" w:fill="FFFFFF"/>
              </w:rPr>
              <w:t> to </w:t>
            </w:r>
            <w:r w:rsidRPr="00943685">
              <w:rPr>
                <w:rFonts w:eastAsiaTheme="majorEastAsia"/>
                <w:b/>
                <w:bCs/>
                <w:sz w:val="24"/>
                <w:szCs w:val="24"/>
              </w:rPr>
              <w:t>remember</w:t>
            </w:r>
            <w:r w:rsidRPr="00943685">
              <w:rPr>
                <w:b/>
                <w:bCs/>
                <w:sz w:val="24"/>
                <w:szCs w:val="24"/>
                <w:shd w:val="clear" w:color="auto" w:fill="FFFFFF"/>
              </w:rPr>
              <w:t> </w:t>
            </w:r>
            <w:r w:rsidRPr="00943685">
              <w:rPr>
                <w:rFonts w:eastAsiaTheme="majorEastAsia"/>
                <w:b/>
                <w:bCs/>
                <w:sz w:val="24"/>
                <w:szCs w:val="24"/>
              </w:rPr>
              <w:t>information</w:t>
            </w:r>
            <w:r w:rsidRPr="00943685">
              <w:rPr>
                <w:b/>
                <w:bCs/>
                <w:sz w:val="24"/>
                <w:szCs w:val="24"/>
                <w:shd w:val="clear" w:color="auto" w:fill="FFFFFF"/>
              </w:rPr>
              <w:t>, </w:t>
            </w:r>
            <w:r w:rsidRPr="00943685">
              <w:rPr>
                <w:rFonts w:eastAsiaTheme="majorEastAsia"/>
                <w:b/>
                <w:bCs/>
                <w:sz w:val="24"/>
                <w:szCs w:val="24"/>
              </w:rPr>
              <w:t>experiences</w:t>
            </w:r>
            <w:r w:rsidRPr="00943685">
              <w:rPr>
                <w:b/>
                <w:bCs/>
                <w:sz w:val="24"/>
                <w:szCs w:val="24"/>
                <w:shd w:val="clear" w:color="auto" w:fill="FFFFFF"/>
              </w:rPr>
              <w:t>, and</w:t>
            </w:r>
            <w:r w:rsidR="005F00E6" w:rsidRPr="00943685">
              <w:rPr>
                <w:b/>
                <w:bCs/>
                <w:sz w:val="24"/>
                <w:szCs w:val="24"/>
                <w:shd w:val="clear" w:color="auto" w:fill="FFFFFF"/>
              </w:rPr>
              <w:t xml:space="preserve"> </w:t>
            </w:r>
            <w:r w:rsidRPr="00943685">
              <w:rPr>
                <w:rFonts w:eastAsiaTheme="majorEastAsia"/>
                <w:b/>
                <w:bCs/>
                <w:sz w:val="24"/>
                <w:szCs w:val="24"/>
              </w:rPr>
              <w:t>people</w:t>
            </w:r>
            <w:r w:rsidRPr="00943685">
              <w:rPr>
                <w:b/>
                <w:bCs/>
                <w:sz w:val="24"/>
                <w:szCs w:val="24"/>
                <w:shd w:val="clear" w:color="auto" w:fill="FFFFFF"/>
              </w:rPr>
              <w:t>:</w:t>
            </w:r>
          </w:p>
          <w:p w:rsidR="0046687B" w:rsidRPr="00943685" w:rsidRDefault="0046687B" w:rsidP="00943685">
            <w:pPr>
              <w:autoSpaceDE w:val="0"/>
              <w:autoSpaceDN w:val="0"/>
              <w:adjustRightInd w:val="0"/>
              <w:rPr>
                <w:sz w:val="24"/>
                <w:szCs w:val="24"/>
              </w:rPr>
            </w:pPr>
            <w:r w:rsidRPr="00943685">
              <w:rPr>
                <w:i/>
                <w:iCs/>
                <w:sz w:val="24"/>
                <w:szCs w:val="24"/>
                <w:shd w:val="clear" w:color="auto" w:fill="FFFFFF"/>
              </w:rPr>
              <w:t xml:space="preserve">After </w:t>
            </w:r>
            <w:r w:rsidR="005F00E6" w:rsidRPr="00943685">
              <w:rPr>
                <w:i/>
                <w:iCs/>
                <w:sz w:val="24"/>
                <w:szCs w:val="24"/>
                <w:shd w:val="clear" w:color="auto" w:fill="FFFFFF"/>
              </w:rPr>
              <w:t>the accident he suffered from loss of memory.</w:t>
            </w:r>
          </w:p>
        </w:tc>
        <w:tc>
          <w:tcPr>
            <w:tcW w:w="2160" w:type="dxa"/>
          </w:tcPr>
          <w:p w:rsidR="0046687B" w:rsidRPr="00943685" w:rsidRDefault="0046687B" w:rsidP="00943685">
            <w:pPr>
              <w:autoSpaceDE w:val="0"/>
              <w:autoSpaceDN w:val="0"/>
              <w:adjustRightInd w:val="0"/>
              <w:rPr>
                <w:sz w:val="24"/>
                <w:szCs w:val="24"/>
              </w:rPr>
            </w:pPr>
            <w:r w:rsidRPr="00943685">
              <w:rPr>
                <w:sz w:val="24"/>
                <w:szCs w:val="24"/>
              </w:rPr>
              <w:t>souvenir</w:t>
            </w:r>
          </w:p>
        </w:tc>
        <w:tc>
          <w:tcPr>
            <w:tcW w:w="6030" w:type="dxa"/>
          </w:tcPr>
          <w:p w:rsidR="0046687B" w:rsidRPr="00943685" w:rsidRDefault="0046687B" w:rsidP="00943685">
            <w:pPr>
              <w:autoSpaceDE w:val="0"/>
              <w:autoSpaceDN w:val="0"/>
              <w:adjustRightInd w:val="0"/>
              <w:rPr>
                <w:b/>
                <w:bCs/>
                <w:sz w:val="24"/>
                <w:szCs w:val="24"/>
                <w:shd w:val="clear" w:color="auto" w:fill="FFFFFF"/>
              </w:rPr>
            </w:pPr>
            <w:r w:rsidRPr="00943685">
              <w:rPr>
                <w:b/>
                <w:bCs/>
                <w:sz w:val="24"/>
                <w:szCs w:val="24"/>
                <w:shd w:val="clear" w:color="auto" w:fill="FFFFFF"/>
              </w:rPr>
              <w:t>something you </w:t>
            </w:r>
            <w:r w:rsidRPr="00943685">
              <w:rPr>
                <w:rFonts w:eastAsiaTheme="majorEastAsia"/>
                <w:b/>
                <w:bCs/>
                <w:sz w:val="24"/>
                <w:szCs w:val="24"/>
              </w:rPr>
              <w:t>buy</w:t>
            </w:r>
            <w:r w:rsidRPr="00943685">
              <w:rPr>
                <w:b/>
                <w:bCs/>
                <w:sz w:val="24"/>
                <w:szCs w:val="24"/>
                <w:shd w:val="clear" w:color="auto" w:fill="FFFFFF"/>
              </w:rPr>
              <w:t> or </w:t>
            </w:r>
            <w:r w:rsidRPr="00943685">
              <w:rPr>
                <w:rFonts w:eastAsiaTheme="majorEastAsia"/>
                <w:b/>
                <w:bCs/>
                <w:sz w:val="24"/>
                <w:szCs w:val="24"/>
              </w:rPr>
              <w:t>keep</w:t>
            </w:r>
            <w:r w:rsidRPr="00943685">
              <w:rPr>
                <w:b/>
                <w:bCs/>
                <w:sz w:val="24"/>
                <w:szCs w:val="24"/>
                <w:shd w:val="clear" w:color="auto" w:fill="FFFFFF"/>
              </w:rPr>
              <w:t> to </w:t>
            </w:r>
            <w:r w:rsidRPr="00943685">
              <w:rPr>
                <w:rFonts w:eastAsiaTheme="majorEastAsia"/>
                <w:b/>
                <w:bCs/>
                <w:sz w:val="24"/>
                <w:szCs w:val="24"/>
              </w:rPr>
              <w:t>help</w:t>
            </w:r>
            <w:r w:rsidRPr="00943685">
              <w:rPr>
                <w:b/>
                <w:bCs/>
                <w:sz w:val="24"/>
                <w:szCs w:val="24"/>
                <w:shd w:val="clear" w:color="auto" w:fill="FFFFFF"/>
              </w:rPr>
              <w:t> you </w:t>
            </w:r>
            <w:r w:rsidRPr="00943685">
              <w:rPr>
                <w:rFonts w:eastAsiaTheme="majorEastAsia"/>
                <w:b/>
                <w:bCs/>
                <w:sz w:val="24"/>
                <w:szCs w:val="24"/>
              </w:rPr>
              <w:t>remember</w:t>
            </w:r>
            <w:r w:rsidRPr="00943685">
              <w:rPr>
                <w:b/>
                <w:bCs/>
                <w:sz w:val="24"/>
                <w:szCs w:val="24"/>
                <w:shd w:val="clear" w:color="auto" w:fill="FFFFFF"/>
              </w:rPr>
              <w:t> a </w:t>
            </w:r>
            <w:r w:rsidRPr="00943685">
              <w:rPr>
                <w:rFonts w:eastAsiaTheme="majorEastAsia"/>
                <w:b/>
                <w:bCs/>
                <w:sz w:val="24"/>
                <w:szCs w:val="24"/>
              </w:rPr>
              <w:t>holiday</w:t>
            </w:r>
            <w:r w:rsidRPr="00943685">
              <w:rPr>
                <w:b/>
                <w:bCs/>
                <w:sz w:val="24"/>
                <w:szCs w:val="24"/>
                <w:shd w:val="clear" w:color="auto" w:fill="FFFFFF"/>
              </w:rPr>
              <w:t> or</w:t>
            </w:r>
            <w:r w:rsidR="005F00E6" w:rsidRPr="00943685">
              <w:rPr>
                <w:b/>
                <w:bCs/>
                <w:sz w:val="24"/>
                <w:szCs w:val="24"/>
                <w:shd w:val="clear" w:color="auto" w:fill="FFFFFF"/>
              </w:rPr>
              <w:t xml:space="preserve"> </w:t>
            </w:r>
            <w:r w:rsidRPr="00943685">
              <w:rPr>
                <w:rFonts w:eastAsiaTheme="majorEastAsia"/>
                <w:b/>
                <w:bCs/>
                <w:sz w:val="24"/>
                <w:szCs w:val="24"/>
              </w:rPr>
              <w:t>special</w:t>
            </w:r>
            <w:r w:rsidRPr="00943685">
              <w:rPr>
                <w:b/>
                <w:bCs/>
                <w:sz w:val="24"/>
                <w:szCs w:val="24"/>
                <w:shd w:val="clear" w:color="auto" w:fill="FFFFFF"/>
              </w:rPr>
              <w:t> </w:t>
            </w:r>
            <w:r w:rsidRPr="00943685">
              <w:rPr>
                <w:rFonts w:eastAsiaTheme="majorEastAsia"/>
                <w:b/>
                <w:bCs/>
                <w:sz w:val="24"/>
                <w:szCs w:val="24"/>
              </w:rPr>
              <w:t>event</w:t>
            </w:r>
            <w:r w:rsidRPr="00943685">
              <w:rPr>
                <w:b/>
                <w:bCs/>
                <w:sz w:val="24"/>
                <w:szCs w:val="24"/>
                <w:shd w:val="clear" w:color="auto" w:fill="FFFFFF"/>
              </w:rPr>
              <w:t>:</w:t>
            </w:r>
          </w:p>
          <w:p w:rsidR="0046687B" w:rsidRPr="00943685" w:rsidRDefault="0046687B" w:rsidP="00943685">
            <w:pPr>
              <w:autoSpaceDE w:val="0"/>
              <w:autoSpaceDN w:val="0"/>
              <w:adjustRightInd w:val="0"/>
              <w:rPr>
                <w:sz w:val="24"/>
                <w:szCs w:val="24"/>
              </w:rPr>
            </w:pPr>
            <w:r w:rsidRPr="00943685">
              <w:rPr>
                <w:i/>
                <w:iCs/>
                <w:sz w:val="24"/>
                <w:szCs w:val="24"/>
                <w:shd w:val="clear" w:color="auto" w:fill="FFFFFF"/>
              </w:rPr>
              <w:t>We </w:t>
            </w:r>
            <w:r w:rsidRPr="00943685">
              <w:rPr>
                <w:rFonts w:eastAsiaTheme="majorEastAsia"/>
                <w:i/>
                <w:iCs/>
                <w:sz w:val="24"/>
                <w:szCs w:val="24"/>
                <w:shd w:val="clear" w:color="auto" w:fill="FFFFFF"/>
              </w:rPr>
              <w:t>brought</w:t>
            </w:r>
            <w:r w:rsidRPr="00943685">
              <w:rPr>
                <w:i/>
                <w:iCs/>
                <w:sz w:val="24"/>
                <w:szCs w:val="24"/>
                <w:shd w:val="clear" w:color="auto" w:fill="FFFFFF"/>
              </w:rPr>
              <w:t> back a few souvenirs from </w:t>
            </w:r>
            <w:r w:rsidRPr="00943685">
              <w:rPr>
                <w:rFonts w:eastAsiaTheme="majorEastAsia"/>
                <w:i/>
                <w:iCs/>
                <w:sz w:val="24"/>
                <w:szCs w:val="24"/>
                <w:shd w:val="clear" w:color="auto" w:fill="FFFFFF"/>
              </w:rPr>
              <w:t>our</w:t>
            </w:r>
            <w:r w:rsidRPr="00943685">
              <w:rPr>
                <w:i/>
                <w:iCs/>
                <w:sz w:val="24"/>
                <w:szCs w:val="24"/>
                <w:shd w:val="clear" w:color="auto" w:fill="FFFFFF"/>
              </w:rPr>
              <w:t> </w:t>
            </w:r>
            <w:r w:rsidRPr="00943685">
              <w:rPr>
                <w:rFonts w:eastAsiaTheme="majorEastAsia"/>
                <w:i/>
                <w:iCs/>
                <w:sz w:val="24"/>
                <w:szCs w:val="24"/>
                <w:shd w:val="clear" w:color="auto" w:fill="FFFFFF"/>
              </w:rPr>
              <w:t>holiday</w:t>
            </w:r>
            <w:r w:rsidRPr="00943685">
              <w:rPr>
                <w:i/>
                <w:iCs/>
                <w:sz w:val="24"/>
                <w:szCs w:val="24"/>
                <w:shd w:val="clear" w:color="auto" w:fill="FFFFFF"/>
              </w:rPr>
              <w:t> in Mexico.</w:t>
            </w:r>
          </w:p>
        </w:tc>
      </w:tr>
      <w:tr w:rsidR="0046687B" w:rsidRPr="00943685" w:rsidTr="00552BC6">
        <w:tc>
          <w:tcPr>
            <w:tcW w:w="1458" w:type="dxa"/>
          </w:tcPr>
          <w:p w:rsidR="0046687B" w:rsidRPr="00943685" w:rsidRDefault="0046687B" w:rsidP="00943685">
            <w:pPr>
              <w:autoSpaceDE w:val="0"/>
              <w:autoSpaceDN w:val="0"/>
              <w:adjustRightInd w:val="0"/>
              <w:rPr>
                <w:sz w:val="24"/>
                <w:szCs w:val="24"/>
              </w:rPr>
            </w:pPr>
            <w:r w:rsidRPr="00943685">
              <w:rPr>
                <w:sz w:val="24"/>
                <w:szCs w:val="24"/>
              </w:rPr>
              <w:t>menu</w:t>
            </w:r>
          </w:p>
        </w:tc>
        <w:tc>
          <w:tcPr>
            <w:tcW w:w="5850" w:type="dxa"/>
          </w:tcPr>
          <w:p w:rsidR="0046687B" w:rsidRPr="00943685" w:rsidRDefault="0046687B" w:rsidP="00943685">
            <w:pPr>
              <w:autoSpaceDE w:val="0"/>
              <w:autoSpaceDN w:val="0"/>
              <w:adjustRightInd w:val="0"/>
              <w:rPr>
                <w:b/>
                <w:bCs/>
                <w:sz w:val="24"/>
                <w:szCs w:val="24"/>
                <w:shd w:val="clear" w:color="auto" w:fill="FFFFFF"/>
              </w:rPr>
            </w:pPr>
            <w:r w:rsidRPr="00943685">
              <w:rPr>
                <w:b/>
                <w:bCs/>
                <w:sz w:val="24"/>
                <w:szCs w:val="24"/>
                <w:shd w:val="clear" w:color="auto" w:fill="FFFFFF"/>
              </w:rPr>
              <w:t>a </w:t>
            </w:r>
            <w:r w:rsidRPr="00943685">
              <w:rPr>
                <w:rFonts w:eastAsiaTheme="majorEastAsia"/>
                <w:b/>
                <w:bCs/>
                <w:sz w:val="24"/>
                <w:szCs w:val="24"/>
              </w:rPr>
              <w:t>list</w:t>
            </w:r>
            <w:r w:rsidRPr="00943685">
              <w:rPr>
                <w:b/>
                <w:bCs/>
                <w:sz w:val="24"/>
                <w:szCs w:val="24"/>
                <w:shd w:val="clear" w:color="auto" w:fill="FFFFFF"/>
              </w:rPr>
              <w:t> of the </w:t>
            </w:r>
            <w:r w:rsidRPr="00943685">
              <w:rPr>
                <w:rFonts w:eastAsiaTheme="majorEastAsia"/>
                <w:b/>
                <w:bCs/>
                <w:sz w:val="24"/>
                <w:szCs w:val="24"/>
              </w:rPr>
              <w:t>food</w:t>
            </w:r>
            <w:r w:rsidRPr="00943685">
              <w:rPr>
                <w:b/>
                <w:bCs/>
                <w:sz w:val="24"/>
                <w:szCs w:val="24"/>
                <w:shd w:val="clear" w:color="auto" w:fill="FFFFFF"/>
              </w:rPr>
              <w:t> that you can </w:t>
            </w:r>
            <w:r w:rsidRPr="00943685">
              <w:rPr>
                <w:rFonts w:eastAsiaTheme="majorEastAsia"/>
                <w:b/>
                <w:bCs/>
                <w:sz w:val="24"/>
                <w:szCs w:val="24"/>
              </w:rPr>
              <w:t>eat</w:t>
            </w:r>
            <w:r w:rsidRPr="00943685">
              <w:rPr>
                <w:b/>
                <w:bCs/>
                <w:sz w:val="24"/>
                <w:szCs w:val="24"/>
                <w:shd w:val="clear" w:color="auto" w:fill="FFFFFF"/>
              </w:rPr>
              <w:t> in a </w:t>
            </w:r>
            <w:r w:rsidRPr="00943685">
              <w:rPr>
                <w:rFonts w:eastAsiaTheme="majorEastAsia"/>
                <w:b/>
                <w:bCs/>
                <w:sz w:val="24"/>
                <w:szCs w:val="24"/>
              </w:rPr>
              <w:t>restaurant</w:t>
            </w:r>
            <w:r w:rsidRPr="00943685">
              <w:rPr>
                <w:b/>
                <w:bCs/>
                <w:sz w:val="24"/>
                <w:szCs w:val="24"/>
                <w:shd w:val="clear" w:color="auto" w:fill="FFFFFF"/>
              </w:rPr>
              <w:t>:</w:t>
            </w:r>
          </w:p>
          <w:p w:rsidR="00512076" w:rsidRPr="00943685" w:rsidRDefault="00512076" w:rsidP="00943685">
            <w:pPr>
              <w:autoSpaceDE w:val="0"/>
              <w:autoSpaceDN w:val="0"/>
              <w:adjustRightInd w:val="0"/>
              <w:rPr>
                <w:i/>
                <w:sz w:val="24"/>
                <w:szCs w:val="24"/>
              </w:rPr>
            </w:pPr>
            <w:r w:rsidRPr="00943685">
              <w:rPr>
                <w:i/>
                <w:sz w:val="24"/>
                <w:szCs w:val="24"/>
              </w:rPr>
              <w:t xml:space="preserve">The </w:t>
            </w:r>
            <w:r w:rsidRPr="00943685">
              <w:rPr>
                <w:rFonts w:eastAsiaTheme="majorEastAsia"/>
                <w:i/>
                <w:sz w:val="24"/>
                <w:szCs w:val="24"/>
              </w:rPr>
              <w:t>restaurant</w:t>
            </w:r>
            <w:r w:rsidRPr="00943685">
              <w:rPr>
                <w:i/>
                <w:sz w:val="24"/>
                <w:szCs w:val="24"/>
              </w:rPr>
              <w:t xml:space="preserve"> has a </w:t>
            </w:r>
            <w:r w:rsidRPr="00943685">
              <w:rPr>
                <w:rFonts w:eastAsiaTheme="majorEastAsia"/>
                <w:i/>
                <w:sz w:val="24"/>
                <w:szCs w:val="24"/>
              </w:rPr>
              <w:t>long</w:t>
            </w:r>
            <w:r w:rsidRPr="00943685">
              <w:rPr>
                <w:i/>
                <w:sz w:val="24"/>
                <w:szCs w:val="24"/>
              </w:rPr>
              <w:t xml:space="preserve"> menu of about 50 </w:t>
            </w:r>
            <w:r w:rsidRPr="00943685">
              <w:rPr>
                <w:rFonts w:eastAsiaTheme="majorEastAsia"/>
                <w:i/>
                <w:sz w:val="24"/>
                <w:szCs w:val="24"/>
              </w:rPr>
              <w:t>items</w:t>
            </w:r>
            <w:r w:rsidRPr="00943685">
              <w:rPr>
                <w:i/>
                <w:sz w:val="24"/>
                <w:szCs w:val="24"/>
              </w:rPr>
              <w:t>.</w:t>
            </w:r>
          </w:p>
        </w:tc>
        <w:tc>
          <w:tcPr>
            <w:tcW w:w="2160" w:type="dxa"/>
          </w:tcPr>
          <w:p w:rsidR="0046687B" w:rsidRPr="00943685" w:rsidRDefault="0046687B" w:rsidP="00943685">
            <w:pPr>
              <w:autoSpaceDE w:val="0"/>
              <w:autoSpaceDN w:val="0"/>
              <w:adjustRightInd w:val="0"/>
              <w:rPr>
                <w:sz w:val="24"/>
                <w:szCs w:val="24"/>
              </w:rPr>
            </w:pPr>
            <w:r w:rsidRPr="00943685">
              <w:rPr>
                <w:sz w:val="24"/>
                <w:szCs w:val="24"/>
              </w:rPr>
              <w:t>set meal</w:t>
            </w:r>
          </w:p>
        </w:tc>
        <w:tc>
          <w:tcPr>
            <w:tcW w:w="6030" w:type="dxa"/>
          </w:tcPr>
          <w:p w:rsidR="0046687B" w:rsidRPr="00943685" w:rsidRDefault="0046687B" w:rsidP="00943685">
            <w:pPr>
              <w:autoSpaceDE w:val="0"/>
              <w:autoSpaceDN w:val="0"/>
              <w:adjustRightInd w:val="0"/>
              <w:rPr>
                <w:b/>
                <w:sz w:val="24"/>
                <w:szCs w:val="24"/>
                <w:shd w:val="clear" w:color="auto" w:fill="FFFFFF"/>
              </w:rPr>
            </w:pPr>
            <w:r w:rsidRPr="00943685">
              <w:rPr>
                <w:b/>
                <w:sz w:val="24"/>
                <w:szCs w:val="24"/>
                <w:shd w:val="clear" w:color="auto" w:fill="FFFFFF"/>
              </w:rPr>
              <w:t>a </w:t>
            </w:r>
            <w:r w:rsidRPr="00943685">
              <w:rPr>
                <w:rFonts w:eastAsiaTheme="majorEastAsia"/>
                <w:b/>
                <w:sz w:val="24"/>
                <w:szCs w:val="24"/>
                <w:bdr w:val="none" w:sz="0" w:space="0" w:color="auto" w:frame="1"/>
                <w:shd w:val="clear" w:color="auto" w:fill="FFFFFF"/>
              </w:rPr>
              <w:t>complete</w:t>
            </w:r>
            <w:r w:rsidRPr="00943685">
              <w:rPr>
                <w:b/>
                <w:sz w:val="24"/>
                <w:szCs w:val="24"/>
                <w:shd w:val="clear" w:color="auto" w:fill="FFFFFF"/>
              </w:rPr>
              <w:t> </w:t>
            </w:r>
            <w:r w:rsidRPr="00943685">
              <w:rPr>
                <w:rFonts w:eastAsiaTheme="majorEastAsia"/>
                <w:b/>
                <w:sz w:val="24"/>
                <w:szCs w:val="24"/>
                <w:bdr w:val="none" w:sz="0" w:space="0" w:color="auto" w:frame="1"/>
                <w:shd w:val="clear" w:color="auto" w:fill="FFFFFF"/>
              </w:rPr>
              <w:t>meal</w:t>
            </w:r>
            <w:r w:rsidRPr="00943685">
              <w:rPr>
                <w:b/>
                <w:sz w:val="24"/>
                <w:szCs w:val="24"/>
                <w:shd w:val="clear" w:color="auto" w:fill="FFFFFF"/>
              </w:rPr>
              <w:t> in a </w:t>
            </w:r>
            <w:r w:rsidRPr="00943685">
              <w:rPr>
                <w:rFonts w:eastAsiaTheme="majorEastAsia"/>
                <w:b/>
                <w:sz w:val="24"/>
                <w:szCs w:val="24"/>
                <w:bdr w:val="none" w:sz="0" w:space="0" w:color="auto" w:frame="1"/>
                <w:shd w:val="clear" w:color="auto" w:fill="FFFFFF"/>
              </w:rPr>
              <w:t>restaurant</w:t>
            </w:r>
            <w:r w:rsidRPr="00943685">
              <w:rPr>
                <w:b/>
                <w:sz w:val="24"/>
                <w:szCs w:val="24"/>
                <w:shd w:val="clear" w:color="auto" w:fill="FFFFFF"/>
              </w:rPr>
              <w:t> or café for a stated price with a </w:t>
            </w:r>
            <w:r w:rsidRPr="00943685">
              <w:rPr>
                <w:rFonts w:eastAsiaTheme="majorEastAsia"/>
                <w:b/>
                <w:sz w:val="24"/>
                <w:szCs w:val="24"/>
                <w:bdr w:val="none" w:sz="0" w:space="0" w:color="auto" w:frame="1"/>
                <w:shd w:val="clear" w:color="auto" w:fill="FFFFFF"/>
              </w:rPr>
              <w:t>limited</w:t>
            </w:r>
            <w:r w:rsidRPr="00943685">
              <w:rPr>
                <w:b/>
                <w:sz w:val="24"/>
                <w:szCs w:val="24"/>
                <w:shd w:val="clear" w:color="auto" w:fill="FFFFFF"/>
              </w:rPr>
              <w:t> number of </w:t>
            </w:r>
            <w:r w:rsidRPr="00943685">
              <w:rPr>
                <w:rFonts w:eastAsiaTheme="majorEastAsia"/>
                <w:b/>
                <w:sz w:val="24"/>
                <w:szCs w:val="24"/>
                <w:bdr w:val="none" w:sz="0" w:space="0" w:color="auto" w:frame="1"/>
                <w:shd w:val="clear" w:color="auto" w:fill="FFFFFF"/>
              </w:rPr>
              <w:t>options</w:t>
            </w:r>
            <w:r w:rsidR="009A5178" w:rsidRPr="00943685">
              <w:rPr>
                <w:b/>
              </w:rPr>
              <w:t>:</w:t>
            </w:r>
            <w:r w:rsidRPr="00943685">
              <w:rPr>
                <w:b/>
                <w:sz w:val="24"/>
                <w:szCs w:val="24"/>
                <w:shd w:val="clear" w:color="auto" w:fill="FFFFFF"/>
              </w:rPr>
              <w:t> </w:t>
            </w:r>
          </w:p>
          <w:p w:rsidR="0046687B" w:rsidRPr="00943685" w:rsidRDefault="0046687B" w:rsidP="00943685">
            <w:pPr>
              <w:autoSpaceDE w:val="0"/>
              <w:autoSpaceDN w:val="0"/>
              <w:adjustRightInd w:val="0"/>
              <w:rPr>
                <w:sz w:val="24"/>
                <w:szCs w:val="24"/>
              </w:rPr>
            </w:pPr>
            <w:r w:rsidRPr="00943685">
              <w:rPr>
                <w:i/>
                <w:iCs/>
                <w:sz w:val="24"/>
                <w:szCs w:val="24"/>
                <w:shd w:val="clear" w:color="auto" w:fill="FFFFFF"/>
              </w:rPr>
              <w:t>I'll have the set menu.</w:t>
            </w:r>
          </w:p>
        </w:tc>
      </w:tr>
      <w:tr w:rsidR="0046687B" w:rsidRPr="00943685" w:rsidTr="00552BC6">
        <w:tc>
          <w:tcPr>
            <w:tcW w:w="1458" w:type="dxa"/>
          </w:tcPr>
          <w:p w:rsidR="0046687B" w:rsidRPr="00943685" w:rsidRDefault="0046687B" w:rsidP="00943685">
            <w:pPr>
              <w:autoSpaceDE w:val="0"/>
              <w:autoSpaceDN w:val="0"/>
              <w:adjustRightInd w:val="0"/>
              <w:rPr>
                <w:sz w:val="24"/>
                <w:szCs w:val="24"/>
              </w:rPr>
            </w:pPr>
            <w:r w:rsidRPr="00943685">
              <w:rPr>
                <w:sz w:val="24"/>
                <w:szCs w:val="24"/>
              </w:rPr>
              <w:t>noise</w:t>
            </w:r>
          </w:p>
        </w:tc>
        <w:tc>
          <w:tcPr>
            <w:tcW w:w="5850" w:type="dxa"/>
          </w:tcPr>
          <w:p w:rsidR="005F00E6" w:rsidRPr="00943685" w:rsidRDefault="0046687B" w:rsidP="00943685">
            <w:pPr>
              <w:autoSpaceDE w:val="0"/>
              <w:autoSpaceDN w:val="0"/>
              <w:adjustRightInd w:val="0"/>
              <w:rPr>
                <w:b/>
                <w:bCs/>
                <w:sz w:val="24"/>
                <w:szCs w:val="24"/>
                <w:shd w:val="clear" w:color="auto" w:fill="FFFFFF"/>
              </w:rPr>
            </w:pPr>
            <w:r w:rsidRPr="00943685">
              <w:rPr>
                <w:b/>
                <w:bCs/>
                <w:sz w:val="24"/>
                <w:szCs w:val="24"/>
                <w:shd w:val="clear" w:color="auto" w:fill="FFFFFF"/>
              </w:rPr>
              <w:t>a </w:t>
            </w:r>
            <w:r w:rsidRPr="00943685">
              <w:rPr>
                <w:rFonts w:eastAsiaTheme="majorEastAsia"/>
                <w:b/>
                <w:bCs/>
                <w:sz w:val="24"/>
                <w:szCs w:val="24"/>
              </w:rPr>
              <w:t>sound</w:t>
            </w:r>
            <w:r w:rsidRPr="00943685">
              <w:rPr>
                <w:b/>
                <w:bCs/>
                <w:sz w:val="24"/>
                <w:szCs w:val="24"/>
                <w:shd w:val="clear" w:color="auto" w:fill="FFFFFF"/>
              </w:rPr>
              <w:t> or </w:t>
            </w:r>
            <w:r w:rsidRPr="00943685">
              <w:rPr>
                <w:rFonts w:eastAsiaTheme="majorEastAsia"/>
                <w:b/>
                <w:bCs/>
                <w:sz w:val="24"/>
                <w:szCs w:val="24"/>
              </w:rPr>
              <w:t>sounds</w:t>
            </w:r>
            <w:r w:rsidRPr="00943685">
              <w:rPr>
                <w:b/>
                <w:bCs/>
                <w:sz w:val="24"/>
                <w:szCs w:val="24"/>
                <w:shd w:val="clear" w:color="auto" w:fill="FFFFFF"/>
              </w:rPr>
              <w:t>, </w:t>
            </w:r>
            <w:r w:rsidRPr="00943685">
              <w:rPr>
                <w:rFonts w:eastAsiaTheme="majorEastAsia"/>
                <w:b/>
                <w:bCs/>
                <w:sz w:val="24"/>
                <w:szCs w:val="24"/>
              </w:rPr>
              <w:t>especially</w:t>
            </w:r>
            <w:r w:rsidRPr="00943685">
              <w:rPr>
                <w:b/>
                <w:bCs/>
                <w:sz w:val="24"/>
                <w:szCs w:val="24"/>
                <w:shd w:val="clear" w:color="auto" w:fill="FFFFFF"/>
              </w:rPr>
              <w:t> </w:t>
            </w:r>
          </w:p>
          <w:p w:rsidR="0046687B" w:rsidRPr="00943685" w:rsidRDefault="0046687B" w:rsidP="00943685">
            <w:pPr>
              <w:autoSpaceDE w:val="0"/>
              <w:autoSpaceDN w:val="0"/>
              <w:adjustRightInd w:val="0"/>
              <w:rPr>
                <w:b/>
                <w:bCs/>
                <w:sz w:val="24"/>
                <w:szCs w:val="24"/>
                <w:shd w:val="clear" w:color="auto" w:fill="FFFFFF"/>
              </w:rPr>
            </w:pPr>
            <w:r w:rsidRPr="00943685">
              <w:rPr>
                <w:b/>
                <w:bCs/>
                <w:sz w:val="24"/>
                <w:szCs w:val="24"/>
                <w:shd w:val="clear" w:color="auto" w:fill="FFFFFF"/>
              </w:rPr>
              <w:t>when it is </w:t>
            </w:r>
            <w:r w:rsidRPr="00943685">
              <w:rPr>
                <w:rFonts w:eastAsiaTheme="majorEastAsia"/>
                <w:b/>
                <w:bCs/>
                <w:sz w:val="24"/>
                <w:szCs w:val="24"/>
              </w:rPr>
              <w:t>unwanted</w:t>
            </w:r>
            <w:r w:rsidRPr="00943685">
              <w:rPr>
                <w:b/>
                <w:bCs/>
                <w:sz w:val="24"/>
                <w:szCs w:val="24"/>
                <w:shd w:val="clear" w:color="auto" w:fill="FFFFFF"/>
              </w:rPr>
              <w:t>,</w:t>
            </w:r>
            <w:r w:rsidR="00512076" w:rsidRPr="00943685">
              <w:rPr>
                <w:b/>
                <w:bCs/>
                <w:sz w:val="24"/>
                <w:szCs w:val="24"/>
                <w:shd w:val="clear" w:color="auto" w:fill="FFFFFF"/>
              </w:rPr>
              <w:t xml:space="preserve"> </w:t>
            </w:r>
            <w:r w:rsidRPr="00943685">
              <w:rPr>
                <w:rFonts w:eastAsiaTheme="majorEastAsia"/>
                <w:b/>
                <w:bCs/>
                <w:sz w:val="24"/>
                <w:szCs w:val="24"/>
              </w:rPr>
              <w:t>unpleasant</w:t>
            </w:r>
            <w:r w:rsidRPr="00943685">
              <w:rPr>
                <w:b/>
                <w:bCs/>
                <w:sz w:val="24"/>
                <w:szCs w:val="24"/>
                <w:shd w:val="clear" w:color="auto" w:fill="FFFFFF"/>
              </w:rPr>
              <w:t>, or </w:t>
            </w:r>
            <w:r w:rsidRPr="00943685">
              <w:rPr>
                <w:rFonts w:eastAsiaTheme="majorEastAsia"/>
                <w:b/>
                <w:bCs/>
                <w:sz w:val="24"/>
                <w:szCs w:val="24"/>
              </w:rPr>
              <w:t>loud</w:t>
            </w:r>
            <w:r w:rsidRPr="00943685">
              <w:rPr>
                <w:b/>
                <w:bCs/>
                <w:sz w:val="24"/>
                <w:szCs w:val="24"/>
                <w:shd w:val="clear" w:color="auto" w:fill="FFFFFF"/>
              </w:rPr>
              <w:t>:</w:t>
            </w:r>
          </w:p>
          <w:p w:rsidR="0046687B" w:rsidRPr="00943685" w:rsidRDefault="0046687B" w:rsidP="00943685">
            <w:pPr>
              <w:autoSpaceDE w:val="0"/>
              <w:autoSpaceDN w:val="0"/>
              <w:adjustRightInd w:val="0"/>
              <w:rPr>
                <w:sz w:val="24"/>
                <w:szCs w:val="24"/>
              </w:rPr>
            </w:pPr>
            <w:r w:rsidRPr="00943685">
              <w:rPr>
                <w:i/>
                <w:iCs/>
                <w:sz w:val="24"/>
                <w:szCs w:val="24"/>
                <w:shd w:val="clear" w:color="auto" w:fill="FFFFFF"/>
              </w:rPr>
              <w:t>I </w:t>
            </w:r>
            <w:r w:rsidRPr="00943685">
              <w:rPr>
                <w:rFonts w:eastAsiaTheme="majorEastAsia"/>
                <w:i/>
                <w:iCs/>
                <w:sz w:val="24"/>
                <w:szCs w:val="24"/>
                <w:shd w:val="clear" w:color="auto" w:fill="FFFFFF"/>
              </w:rPr>
              <w:t>heard</w:t>
            </w:r>
            <w:r w:rsidRPr="00943685">
              <w:rPr>
                <w:i/>
                <w:iCs/>
                <w:sz w:val="24"/>
                <w:szCs w:val="24"/>
                <w:shd w:val="clear" w:color="auto" w:fill="FFFFFF"/>
              </w:rPr>
              <w:t> a </w:t>
            </w:r>
            <w:r w:rsidRPr="00943685">
              <w:rPr>
                <w:rFonts w:eastAsiaTheme="majorEastAsia"/>
                <w:i/>
                <w:iCs/>
                <w:sz w:val="24"/>
                <w:szCs w:val="24"/>
                <w:shd w:val="clear" w:color="auto" w:fill="FFFFFF"/>
              </w:rPr>
              <w:t>loud</w:t>
            </w:r>
            <w:r w:rsidRPr="00943685">
              <w:rPr>
                <w:i/>
                <w:iCs/>
                <w:sz w:val="24"/>
                <w:szCs w:val="24"/>
                <w:shd w:val="clear" w:color="auto" w:fill="FFFFFF"/>
              </w:rPr>
              <w:t> noise and </w:t>
            </w:r>
            <w:r w:rsidRPr="00943685">
              <w:rPr>
                <w:rFonts w:eastAsiaTheme="majorEastAsia"/>
                <w:i/>
                <w:iCs/>
                <w:sz w:val="24"/>
                <w:szCs w:val="24"/>
                <w:shd w:val="clear" w:color="auto" w:fill="FFFFFF"/>
              </w:rPr>
              <w:t>ran</w:t>
            </w:r>
            <w:r w:rsidRPr="00943685">
              <w:rPr>
                <w:i/>
                <w:iCs/>
                <w:sz w:val="24"/>
                <w:szCs w:val="24"/>
                <w:shd w:val="clear" w:color="auto" w:fill="FFFFFF"/>
              </w:rPr>
              <w:t> to the </w:t>
            </w:r>
            <w:r w:rsidRPr="00943685">
              <w:rPr>
                <w:rFonts w:eastAsiaTheme="majorEastAsia"/>
                <w:i/>
                <w:iCs/>
                <w:sz w:val="24"/>
                <w:szCs w:val="24"/>
                <w:shd w:val="clear" w:color="auto" w:fill="FFFFFF"/>
              </w:rPr>
              <w:t>window</w:t>
            </w:r>
            <w:r w:rsidRPr="00943685">
              <w:rPr>
                <w:i/>
                <w:iCs/>
                <w:sz w:val="24"/>
                <w:szCs w:val="24"/>
                <w:shd w:val="clear" w:color="auto" w:fill="FFFFFF"/>
              </w:rPr>
              <w:t>.</w:t>
            </w:r>
          </w:p>
        </w:tc>
        <w:tc>
          <w:tcPr>
            <w:tcW w:w="2160" w:type="dxa"/>
          </w:tcPr>
          <w:p w:rsidR="0046687B" w:rsidRPr="00943685" w:rsidRDefault="0046687B" w:rsidP="00943685">
            <w:pPr>
              <w:autoSpaceDE w:val="0"/>
              <w:autoSpaceDN w:val="0"/>
              <w:adjustRightInd w:val="0"/>
              <w:rPr>
                <w:sz w:val="24"/>
                <w:szCs w:val="24"/>
              </w:rPr>
            </w:pPr>
            <w:r w:rsidRPr="00943685">
              <w:rPr>
                <w:sz w:val="24"/>
                <w:szCs w:val="24"/>
              </w:rPr>
              <w:t>sound</w:t>
            </w:r>
          </w:p>
        </w:tc>
        <w:tc>
          <w:tcPr>
            <w:tcW w:w="6030" w:type="dxa"/>
          </w:tcPr>
          <w:p w:rsidR="0046687B" w:rsidRPr="00943685" w:rsidRDefault="0046687B" w:rsidP="00943685">
            <w:pPr>
              <w:autoSpaceDE w:val="0"/>
              <w:autoSpaceDN w:val="0"/>
              <w:adjustRightInd w:val="0"/>
              <w:rPr>
                <w:b/>
                <w:bCs/>
                <w:sz w:val="24"/>
                <w:szCs w:val="24"/>
                <w:shd w:val="clear" w:color="auto" w:fill="FFFFFF"/>
              </w:rPr>
            </w:pPr>
            <w:r w:rsidRPr="00943685">
              <w:rPr>
                <w:b/>
                <w:bCs/>
                <w:sz w:val="24"/>
                <w:szCs w:val="24"/>
                <w:shd w:val="clear" w:color="auto" w:fill="FFFFFF"/>
              </w:rPr>
              <w:t>something that you can </w:t>
            </w:r>
            <w:r w:rsidRPr="00943685">
              <w:rPr>
                <w:rFonts w:eastAsiaTheme="majorEastAsia"/>
                <w:b/>
                <w:bCs/>
                <w:sz w:val="24"/>
                <w:szCs w:val="24"/>
              </w:rPr>
              <w:t>hear</w:t>
            </w:r>
            <w:r w:rsidRPr="00943685">
              <w:rPr>
                <w:b/>
                <w:bCs/>
                <w:sz w:val="24"/>
                <w:szCs w:val="24"/>
                <w:shd w:val="clear" w:color="auto" w:fill="FFFFFF"/>
              </w:rPr>
              <w:t> or that can be </w:t>
            </w:r>
            <w:r w:rsidRPr="00943685">
              <w:rPr>
                <w:rFonts w:eastAsiaTheme="majorEastAsia"/>
                <w:b/>
                <w:bCs/>
                <w:sz w:val="24"/>
                <w:szCs w:val="24"/>
              </w:rPr>
              <w:t>heard</w:t>
            </w:r>
            <w:r w:rsidRPr="00943685">
              <w:rPr>
                <w:b/>
                <w:bCs/>
                <w:sz w:val="24"/>
                <w:szCs w:val="24"/>
                <w:shd w:val="clear" w:color="auto" w:fill="FFFFFF"/>
              </w:rPr>
              <w:t>:</w:t>
            </w:r>
          </w:p>
          <w:p w:rsidR="0046687B" w:rsidRPr="00943685" w:rsidRDefault="0046687B" w:rsidP="00943685">
            <w:pPr>
              <w:autoSpaceDE w:val="0"/>
              <w:autoSpaceDN w:val="0"/>
              <w:adjustRightInd w:val="0"/>
              <w:rPr>
                <w:sz w:val="24"/>
                <w:szCs w:val="24"/>
              </w:rPr>
            </w:pPr>
            <w:r w:rsidRPr="00943685">
              <w:rPr>
                <w:i/>
                <w:iCs/>
                <w:sz w:val="24"/>
                <w:szCs w:val="24"/>
                <w:shd w:val="clear" w:color="auto" w:fill="FFFFFF"/>
              </w:rPr>
              <w:t>Suddenly we </w:t>
            </w:r>
            <w:r w:rsidRPr="00943685">
              <w:rPr>
                <w:rFonts w:eastAsiaTheme="majorEastAsia"/>
                <w:i/>
                <w:iCs/>
                <w:sz w:val="24"/>
                <w:szCs w:val="24"/>
                <w:shd w:val="clear" w:color="auto" w:fill="FFFFFF"/>
              </w:rPr>
              <w:t>heard</w:t>
            </w:r>
            <w:r w:rsidRPr="00943685">
              <w:rPr>
                <w:i/>
                <w:iCs/>
                <w:sz w:val="24"/>
                <w:szCs w:val="24"/>
                <w:shd w:val="clear" w:color="auto" w:fill="FFFFFF"/>
              </w:rPr>
              <w:t> a </w:t>
            </w:r>
            <w:r w:rsidRPr="00943685">
              <w:rPr>
                <w:rFonts w:eastAsiaTheme="majorEastAsia"/>
                <w:i/>
                <w:iCs/>
                <w:sz w:val="24"/>
                <w:szCs w:val="24"/>
                <w:shd w:val="clear" w:color="auto" w:fill="FFFFFF"/>
              </w:rPr>
              <w:t>loud</w:t>
            </w:r>
            <w:r w:rsidRPr="00943685">
              <w:rPr>
                <w:i/>
                <w:iCs/>
                <w:sz w:val="24"/>
                <w:szCs w:val="24"/>
                <w:shd w:val="clear" w:color="auto" w:fill="FFFFFF"/>
              </w:rPr>
              <w:t> </w:t>
            </w:r>
            <w:r w:rsidRPr="00943685">
              <w:rPr>
                <w:rFonts w:eastAsiaTheme="majorEastAsia"/>
                <w:i/>
                <w:iCs/>
                <w:sz w:val="24"/>
                <w:szCs w:val="24"/>
                <w:shd w:val="clear" w:color="auto" w:fill="FFFFFF"/>
              </w:rPr>
              <w:t>knocking</w:t>
            </w:r>
            <w:r w:rsidRPr="00943685">
              <w:rPr>
                <w:i/>
                <w:iCs/>
                <w:sz w:val="24"/>
                <w:szCs w:val="24"/>
                <w:shd w:val="clear" w:color="auto" w:fill="FFFFFF"/>
              </w:rPr>
              <w:t> sound from the </w:t>
            </w:r>
            <w:r w:rsidRPr="00943685">
              <w:rPr>
                <w:rFonts w:eastAsiaTheme="majorEastAsia"/>
                <w:i/>
                <w:iCs/>
                <w:sz w:val="24"/>
                <w:szCs w:val="24"/>
                <w:shd w:val="clear" w:color="auto" w:fill="FFFFFF"/>
              </w:rPr>
              <w:t>engine</w:t>
            </w:r>
            <w:r w:rsidRPr="00943685">
              <w:rPr>
                <w:i/>
                <w:iCs/>
                <w:sz w:val="24"/>
                <w:szCs w:val="24"/>
                <w:shd w:val="clear" w:color="auto" w:fill="FFFFFF"/>
              </w:rPr>
              <w:t>.</w:t>
            </w:r>
          </w:p>
        </w:tc>
      </w:tr>
      <w:tr w:rsidR="0046687B" w:rsidRPr="00943685" w:rsidTr="00552BC6">
        <w:tc>
          <w:tcPr>
            <w:tcW w:w="1458" w:type="dxa"/>
          </w:tcPr>
          <w:p w:rsidR="0046687B" w:rsidRPr="00943685" w:rsidRDefault="0046687B" w:rsidP="00943685">
            <w:pPr>
              <w:autoSpaceDE w:val="0"/>
              <w:autoSpaceDN w:val="0"/>
              <w:adjustRightInd w:val="0"/>
              <w:rPr>
                <w:sz w:val="24"/>
                <w:szCs w:val="24"/>
              </w:rPr>
            </w:pPr>
            <w:r w:rsidRPr="00943685">
              <w:rPr>
                <w:sz w:val="24"/>
                <w:szCs w:val="24"/>
              </w:rPr>
              <w:t>personal</w:t>
            </w:r>
          </w:p>
        </w:tc>
        <w:tc>
          <w:tcPr>
            <w:tcW w:w="5850" w:type="dxa"/>
          </w:tcPr>
          <w:p w:rsidR="0046687B" w:rsidRPr="00943685" w:rsidRDefault="0046687B" w:rsidP="00943685">
            <w:pPr>
              <w:autoSpaceDE w:val="0"/>
              <w:autoSpaceDN w:val="0"/>
              <w:adjustRightInd w:val="0"/>
              <w:rPr>
                <w:b/>
                <w:bCs/>
                <w:sz w:val="24"/>
                <w:szCs w:val="24"/>
                <w:shd w:val="clear" w:color="auto" w:fill="FFFFFF"/>
              </w:rPr>
            </w:pPr>
            <w:r w:rsidRPr="00943685">
              <w:rPr>
                <w:rStyle w:val="def-info"/>
                <w:rFonts w:eastAsiaTheme="majorEastAsia"/>
                <w:sz w:val="24"/>
                <w:szCs w:val="24"/>
                <w:shd w:val="clear" w:color="auto" w:fill="FFFFFF"/>
              </w:rPr>
              <w:t> </w:t>
            </w:r>
            <w:r w:rsidRPr="00943685">
              <w:rPr>
                <w:rFonts w:eastAsiaTheme="majorEastAsia"/>
                <w:b/>
                <w:bCs/>
                <w:sz w:val="24"/>
                <w:szCs w:val="24"/>
              </w:rPr>
              <w:t>relating</w:t>
            </w:r>
            <w:r w:rsidRPr="00943685">
              <w:rPr>
                <w:b/>
                <w:bCs/>
                <w:sz w:val="24"/>
                <w:szCs w:val="24"/>
                <w:shd w:val="clear" w:color="auto" w:fill="FFFFFF"/>
              </w:rPr>
              <w:t> or </w:t>
            </w:r>
            <w:r w:rsidRPr="00943685">
              <w:rPr>
                <w:rFonts w:eastAsiaTheme="majorEastAsia"/>
                <w:b/>
                <w:bCs/>
                <w:sz w:val="24"/>
                <w:szCs w:val="24"/>
              </w:rPr>
              <w:t>belonging</w:t>
            </w:r>
            <w:r w:rsidRPr="00943685">
              <w:rPr>
                <w:b/>
                <w:bCs/>
                <w:sz w:val="24"/>
                <w:szCs w:val="24"/>
                <w:shd w:val="clear" w:color="auto" w:fill="FFFFFF"/>
              </w:rPr>
              <w:t> to a </w:t>
            </w:r>
            <w:r w:rsidRPr="00943685">
              <w:rPr>
                <w:rFonts w:eastAsiaTheme="majorEastAsia"/>
                <w:b/>
                <w:bCs/>
                <w:sz w:val="24"/>
                <w:szCs w:val="24"/>
              </w:rPr>
              <w:t>single</w:t>
            </w:r>
            <w:r w:rsidRPr="00943685">
              <w:rPr>
                <w:b/>
                <w:bCs/>
                <w:sz w:val="24"/>
                <w:szCs w:val="24"/>
                <w:shd w:val="clear" w:color="auto" w:fill="FFFFFF"/>
              </w:rPr>
              <w:t> or </w:t>
            </w:r>
            <w:r w:rsidRPr="00943685">
              <w:rPr>
                <w:rFonts w:eastAsiaTheme="majorEastAsia"/>
                <w:b/>
                <w:bCs/>
                <w:sz w:val="24"/>
                <w:szCs w:val="24"/>
              </w:rPr>
              <w:t>particular</w:t>
            </w:r>
            <w:r w:rsidRPr="00943685">
              <w:rPr>
                <w:b/>
                <w:bCs/>
                <w:sz w:val="24"/>
                <w:szCs w:val="24"/>
                <w:shd w:val="clear" w:color="auto" w:fill="FFFFFF"/>
              </w:rPr>
              <w:t> </w:t>
            </w:r>
            <w:r w:rsidRPr="00943685">
              <w:rPr>
                <w:rFonts w:eastAsiaTheme="majorEastAsia"/>
                <w:b/>
                <w:bCs/>
                <w:sz w:val="24"/>
                <w:szCs w:val="24"/>
              </w:rPr>
              <w:t>person</w:t>
            </w:r>
            <w:r w:rsidRPr="00943685">
              <w:rPr>
                <w:b/>
                <w:bCs/>
                <w:sz w:val="24"/>
                <w:szCs w:val="24"/>
                <w:shd w:val="clear" w:color="auto" w:fill="FFFFFF"/>
              </w:rPr>
              <w:t> </w:t>
            </w:r>
            <w:r w:rsidRPr="00943685">
              <w:rPr>
                <w:rFonts w:eastAsiaTheme="majorEastAsia"/>
                <w:b/>
                <w:bCs/>
                <w:sz w:val="24"/>
                <w:szCs w:val="24"/>
              </w:rPr>
              <w:t>rather</w:t>
            </w:r>
            <w:r w:rsidRPr="00943685">
              <w:rPr>
                <w:b/>
                <w:bCs/>
                <w:sz w:val="24"/>
                <w:szCs w:val="24"/>
                <w:shd w:val="clear" w:color="auto" w:fill="FFFFFF"/>
              </w:rPr>
              <w:t> than to a </w:t>
            </w:r>
            <w:r w:rsidRPr="00943685">
              <w:rPr>
                <w:rFonts w:eastAsiaTheme="majorEastAsia"/>
                <w:b/>
                <w:bCs/>
                <w:sz w:val="24"/>
                <w:szCs w:val="24"/>
              </w:rPr>
              <w:t>group</w:t>
            </w:r>
            <w:r w:rsidRPr="00943685">
              <w:rPr>
                <w:b/>
                <w:bCs/>
                <w:sz w:val="24"/>
                <w:szCs w:val="24"/>
                <w:shd w:val="clear" w:color="auto" w:fill="FFFFFF"/>
              </w:rPr>
              <w:t> or an </w:t>
            </w:r>
            <w:r w:rsidRPr="00943685">
              <w:rPr>
                <w:rFonts w:eastAsiaTheme="majorEastAsia"/>
                <w:b/>
                <w:bCs/>
                <w:sz w:val="24"/>
                <w:szCs w:val="24"/>
              </w:rPr>
              <w:t>organization</w:t>
            </w:r>
            <w:r w:rsidRPr="00943685">
              <w:rPr>
                <w:b/>
                <w:bCs/>
                <w:sz w:val="24"/>
                <w:szCs w:val="24"/>
                <w:shd w:val="clear" w:color="auto" w:fill="FFFFFF"/>
              </w:rPr>
              <w:t>:</w:t>
            </w:r>
          </w:p>
          <w:p w:rsidR="0046687B" w:rsidRPr="00943685" w:rsidRDefault="0046687B" w:rsidP="00943685">
            <w:pPr>
              <w:autoSpaceDE w:val="0"/>
              <w:autoSpaceDN w:val="0"/>
              <w:adjustRightInd w:val="0"/>
              <w:rPr>
                <w:sz w:val="24"/>
                <w:szCs w:val="24"/>
              </w:rPr>
            </w:pPr>
            <w:r w:rsidRPr="00943685">
              <w:rPr>
                <w:i/>
                <w:iCs/>
                <w:sz w:val="24"/>
                <w:szCs w:val="24"/>
                <w:shd w:val="clear" w:color="auto" w:fill="FFFFFF"/>
              </w:rPr>
              <w:t>Her </w:t>
            </w:r>
            <w:r w:rsidRPr="00943685">
              <w:rPr>
                <w:rFonts w:eastAsiaTheme="majorEastAsia"/>
                <w:i/>
                <w:iCs/>
                <w:sz w:val="24"/>
                <w:szCs w:val="24"/>
                <w:shd w:val="clear" w:color="auto" w:fill="FFFFFF"/>
              </w:rPr>
              <w:t>uncle</w:t>
            </w:r>
            <w:r w:rsidRPr="00943685">
              <w:rPr>
                <w:i/>
                <w:iCs/>
                <w:sz w:val="24"/>
                <w:szCs w:val="24"/>
                <w:shd w:val="clear" w:color="auto" w:fill="FFFFFF"/>
              </w:rPr>
              <w:t> </w:t>
            </w:r>
            <w:r w:rsidRPr="00943685">
              <w:rPr>
                <w:rFonts w:eastAsiaTheme="majorEastAsia"/>
                <w:i/>
                <w:iCs/>
                <w:sz w:val="24"/>
                <w:szCs w:val="24"/>
                <w:shd w:val="clear" w:color="auto" w:fill="FFFFFF"/>
              </w:rPr>
              <w:t>takes</w:t>
            </w:r>
            <w:r w:rsidRPr="00943685">
              <w:rPr>
                <w:i/>
                <w:iCs/>
                <w:sz w:val="24"/>
                <w:szCs w:val="24"/>
                <w:shd w:val="clear" w:color="auto" w:fill="FFFFFF"/>
              </w:rPr>
              <w:t> a personal </w:t>
            </w:r>
            <w:r w:rsidRPr="00943685">
              <w:rPr>
                <w:rFonts w:eastAsiaTheme="majorEastAsia"/>
                <w:i/>
                <w:iCs/>
                <w:sz w:val="24"/>
                <w:szCs w:val="24"/>
                <w:shd w:val="clear" w:color="auto" w:fill="FFFFFF"/>
              </w:rPr>
              <w:t>interest</w:t>
            </w:r>
            <w:r w:rsidRPr="00943685">
              <w:rPr>
                <w:i/>
                <w:iCs/>
                <w:sz w:val="24"/>
                <w:szCs w:val="24"/>
                <w:shd w:val="clear" w:color="auto" w:fill="FFFFFF"/>
              </w:rPr>
              <w:t> in her </w:t>
            </w:r>
            <w:r w:rsidRPr="00943685">
              <w:rPr>
                <w:rFonts w:eastAsiaTheme="majorEastAsia"/>
                <w:i/>
                <w:iCs/>
                <w:sz w:val="24"/>
                <w:szCs w:val="24"/>
                <w:shd w:val="clear" w:color="auto" w:fill="FFFFFF"/>
              </w:rPr>
              <w:t>progress</w:t>
            </w:r>
            <w:r w:rsidRPr="00943685">
              <w:rPr>
                <w:i/>
                <w:iCs/>
                <w:sz w:val="24"/>
                <w:szCs w:val="24"/>
                <w:shd w:val="clear" w:color="auto" w:fill="FFFFFF"/>
              </w:rPr>
              <w:t>.</w:t>
            </w:r>
          </w:p>
        </w:tc>
        <w:tc>
          <w:tcPr>
            <w:tcW w:w="2160" w:type="dxa"/>
          </w:tcPr>
          <w:p w:rsidR="0046687B" w:rsidRPr="00943685" w:rsidRDefault="0046687B" w:rsidP="00943685">
            <w:pPr>
              <w:autoSpaceDE w:val="0"/>
              <w:autoSpaceDN w:val="0"/>
              <w:adjustRightInd w:val="0"/>
              <w:rPr>
                <w:sz w:val="24"/>
                <w:szCs w:val="24"/>
              </w:rPr>
            </w:pPr>
            <w:r w:rsidRPr="00943685">
              <w:rPr>
                <w:sz w:val="24"/>
                <w:szCs w:val="24"/>
              </w:rPr>
              <w:t>personnel</w:t>
            </w:r>
          </w:p>
        </w:tc>
        <w:tc>
          <w:tcPr>
            <w:tcW w:w="6030" w:type="dxa"/>
          </w:tcPr>
          <w:p w:rsidR="0046687B" w:rsidRPr="00943685" w:rsidRDefault="0046687B" w:rsidP="00943685">
            <w:pPr>
              <w:autoSpaceDE w:val="0"/>
              <w:autoSpaceDN w:val="0"/>
              <w:adjustRightInd w:val="0"/>
              <w:rPr>
                <w:b/>
                <w:bCs/>
                <w:sz w:val="24"/>
                <w:szCs w:val="24"/>
                <w:shd w:val="clear" w:color="auto" w:fill="FFFFFF"/>
              </w:rPr>
            </w:pPr>
            <w:r w:rsidRPr="00943685">
              <w:rPr>
                <w:b/>
                <w:bCs/>
                <w:sz w:val="24"/>
                <w:szCs w:val="24"/>
                <w:shd w:val="clear" w:color="auto" w:fill="FFFFFF"/>
              </w:rPr>
              <w:t>the </w:t>
            </w:r>
            <w:r w:rsidRPr="00943685">
              <w:rPr>
                <w:rFonts w:eastAsiaTheme="majorEastAsia"/>
                <w:b/>
                <w:bCs/>
                <w:sz w:val="24"/>
                <w:szCs w:val="24"/>
              </w:rPr>
              <w:t>people</w:t>
            </w:r>
            <w:r w:rsidRPr="00943685">
              <w:rPr>
                <w:b/>
                <w:bCs/>
                <w:sz w:val="24"/>
                <w:szCs w:val="24"/>
                <w:shd w:val="clear" w:color="auto" w:fill="FFFFFF"/>
              </w:rPr>
              <w:t> who are </w:t>
            </w:r>
            <w:r w:rsidRPr="00943685">
              <w:rPr>
                <w:rFonts w:eastAsiaTheme="majorEastAsia"/>
                <w:b/>
                <w:bCs/>
                <w:sz w:val="24"/>
                <w:szCs w:val="24"/>
              </w:rPr>
              <w:t>employed</w:t>
            </w:r>
            <w:r w:rsidRPr="00943685">
              <w:rPr>
                <w:b/>
                <w:bCs/>
                <w:sz w:val="24"/>
                <w:szCs w:val="24"/>
                <w:shd w:val="clear" w:color="auto" w:fill="FFFFFF"/>
              </w:rPr>
              <w:t> in a </w:t>
            </w:r>
            <w:r w:rsidRPr="00943685">
              <w:rPr>
                <w:rFonts w:eastAsiaTheme="majorEastAsia"/>
                <w:b/>
                <w:bCs/>
                <w:sz w:val="24"/>
                <w:szCs w:val="24"/>
              </w:rPr>
              <w:t>company</w:t>
            </w:r>
            <w:r w:rsidRPr="00943685">
              <w:rPr>
                <w:b/>
                <w:bCs/>
                <w:sz w:val="24"/>
                <w:szCs w:val="24"/>
                <w:shd w:val="clear" w:color="auto" w:fill="FFFFFF"/>
              </w:rPr>
              <w:t>, </w:t>
            </w:r>
            <w:r w:rsidRPr="00943685">
              <w:rPr>
                <w:rFonts w:eastAsiaTheme="majorEastAsia"/>
                <w:b/>
                <w:bCs/>
                <w:sz w:val="24"/>
                <w:szCs w:val="24"/>
              </w:rPr>
              <w:t>organization</w:t>
            </w:r>
            <w:r w:rsidRPr="00943685">
              <w:rPr>
                <w:b/>
                <w:bCs/>
                <w:sz w:val="24"/>
                <w:szCs w:val="24"/>
                <w:shd w:val="clear" w:color="auto" w:fill="FFFFFF"/>
              </w:rPr>
              <w:t>, or one of the </w:t>
            </w:r>
            <w:r w:rsidRPr="00943685">
              <w:rPr>
                <w:rFonts w:eastAsiaTheme="majorEastAsia"/>
                <w:b/>
                <w:bCs/>
                <w:sz w:val="24"/>
                <w:szCs w:val="24"/>
              </w:rPr>
              <w:t>armed</w:t>
            </w:r>
            <w:r w:rsidRPr="00943685">
              <w:rPr>
                <w:b/>
                <w:bCs/>
                <w:sz w:val="24"/>
                <w:szCs w:val="24"/>
                <w:shd w:val="clear" w:color="auto" w:fill="FFFFFF"/>
              </w:rPr>
              <w:t> </w:t>
            </w:r>
            <w:r w:rsidRPr="00943685">
              <w:rPr>
                <w:rFonts w:eastAsiaTheme="majorEastAsia"/>
                <w:b/>
                <w:bCs/>
                <w:sz w:val="24"/>
                <w:szCs w:val="24"/>
              </w:rPr>
              <w:t>forces</w:t>
            </w:r>
            <w:r w:rsidRPr="00943685">
              <w:rPr>
                <w:b/>
                <w:bCs/>
                <w:sz w:val="24"/>
                <w:szCs w:val="24"/>
                <w:shd w:val="clear" w:color="auto" w:fill="FFFFFF"/>
              </w:rPr>
              <w:t>:</w:t>
            </w:r>
          </w:p>
          <w:p w:rsidR="0046687B" w:rsidRPr="00943685" w:rsidRDefault="0046687B" w:rsidP="00943685">
            <w:pPr>
              <w:autoSpaceDE w:val="0"/>
              <w:autoSpaceDN w:val="0"/>
              <w:adjustRightInd w:val="0"/>
              <w:rPr>
                <w:sz w:val="24"/>
                <w:szCs w:val="24"/>
              </w:rPr>
            </w:pPr>
            <w:r w:rsidRPr="00943685">
              <w:rPr>
                <w:i/>
                <w:iCs/>
                <w:sz w:val="24"/>
                <w:szCs w:val="24"/>
                <w:shd w:val="clear" w:color="auto" w:fill="FFFFFF"/>
              </w:rPr>
              <w:t>The new </w:t>
            </w:r>
            <w:r w:rsidRPr="00943685">
              <w:rPr>
                <w:rFonts w:eastAsiaTheme="majorEastAsia"/>
                <w:i/>
                <w:iCs/>
                <w:sz w:val="24"/>
                <w:szCs w:val="24"/>
                <w:shd w:val="clear" w:color="auto" w:fill="FFFFFF"/>
              </w:rPr>
              <w:t>director</w:t>
            </w:r>
            <w:r w:rsidRPr="00943685">
              <w:rPr>
                <w:i/>
                <w:iCs/>
                <w:sz w:val="24"/>
                <w:szCs w:val="24"/>
                <w:shd w:val="clear" w:color="auto" w:fill="FFFFFF"/>
              </w:rPr>
              <w:t> is </w:t>
            </w:r>
            <w:r w:rsidRPr="00943685">
              <w:rPr>
                <w:rFonts w:eastAsiaTheme="majorEastAsia"/>
                <w:i/>
                <w:iCs/>
                <w:sz w:val="24"/>
                <w:szCs w:val="24"/>
                <w:shd w:val="clear" w:color="auto" w:fill="FFFFFF"/>
              </w:rPr>
              <w:t>likely</w:t>
            </w:r>
            <w:r w:rsidRPr="00943685">
              <w:rPr>
                <w:i/>
                <w:iCs/>
                <w:sz w:val="24"/>
                <w:szCs w:val="24"/>
                <w:shd w:val="clear" w:color="auto" w:fill="FFFFFF"/>
              </w:rPr>
              <w:t> to make </w:t>
            </w:r>
            <w:r w:rsidRPr="00943685">
              <w:rPr>
                <w:rFonts w:eastAsiaTheme="majorEastAsia"/>
                <w:i/>
                <w:iCs/>
                <w:sz w:val="24"/>
                <w:szCs w:val="24"/>
                <w:shd w:val="clear" w:color="auto" w:fill="FFFFFF"/>
              </w:rPr>
              <w:t>major</w:t>
            </w:r>
            <w:r w:rsidRPr="00943685">
              <w:rPr>
                <w:i/>
                <w:iCs/>
                <w:sz w:val="24"/>
                <w:szCs w:val="24"/>
                <w:shd w:val="clear" w:color="auto" w:fill="FFFFFF"/>
              </w:rPr>
              <w:t> </w:t>
            </w:r>
            <w:r w:rsidRPr="00943685">
              <w:rPr>
                <w:rFonts w:eastAsiaTheme="majorEastAsia"/>
                <w:i/>
                <w:iCs/>
                <w:sz w:val="24"/>
                <w:szCs w:val="24"/>
                <w:shd w:val="clear" w:color="auto" w:fill="FFFFFF"/>
              </w:rPr>
              <w:t>changes</w:t>
            </w:r>
            <w:r w:rsidRPr="00943685">
              <w:rPr>
                <w:i/>
                <w:iCs/>
                <w:sz w:val="24"/>
                <w:szCs w:val="24"/>
                <w:shd w:val="clear" w:color="auto" w:fill="FFFFFF"/>
              </w:rPr>
              <w:t> in personnel.</w:t>
            </w:r>
          </w:p>
        </w:tc>
      </w:tr>
      <w:tr w:rsidR="0046687B" w:rsidRPr="00943685" w:rsidTr="00552BC6">
        <w:tc>
          <w:tcPr>
            <w:tcW w:w="1458" w:type="dxa"/>
          </w:tcPr>
          <w:p w:rsidR="0046687B" w:rsidRPr="00943685" w:rsidRDefault="0046687B" w:rsidP="00943685">
            <w:pPr>
              <w:autoSpaceDE w:val="0"/>
              <w:autoSpaceDN w:val="0"/>
              <w:adjustRightInd w:val="0"/>
              <w:rPr>
                <w:sz w:val="24"/>
                <w:szCs w:val="24"/>
              </w:rPr>
            </w:pPr>
            <w:r w:rsidRPr="00943685">
              <w:rPr>
                <w:sz w:val="24"/>
                <w:szCs w:val="24"/>
              </w:rPr>
              <w:t>principal</w:t>
            </w:r>
          </w:p>
        </w:tc>
        <w:tc>
          <w:tcPr>
            <w:tcW w:w="5850" w:type="dxa"/>
          </w:tcPr>
          <w:p w:rsidR="00BA5A38" w:rsidRPr="00943685" w:rsidRDefault="00BA5A38" w:rsidP="00943685">
            <w:pPr>
              <w:autoSpaceDE w:val="0"/>
              <w:autoSpaceDN w:val="0"/>
              <w:adjustRightInd w:val="0"/>
              <w:rPr>
                <w:b/>
                <w:bCs/>
                <w:sz w:val="24"/>
                <w:szCs w:val="24"/>
              </w:rPr>
            </w:pPr>
            <w:r w:rsidRPr="00943685">
              <w:rPr>
                <w:b/>
                <w:bCs/>
                <w:sz w:val="24"/>
                <w:szCs w:val="24"/>
              </w:rPr>
              <w:t xml:space="preserve">first in </w:t>
            </w:r>
            <w:r w:rsidRPr="00943685">
              <w:rPr>
                <w:rFonts w:eastAsiaTheme="majorEastAsia"/>
                <w:b/>
                <w:bCs/>
                <w:sz w:val="24"/>
                <w:szCs w:val="24"/>
              </w:rPr>
              <w:t>order</w:t>
            </w:r>
            <w:r w:rsidRPr="00943685">
              <w:rPr>
                <w:b/>
                <w:bCs/>
                <w:sz w:val="24"/>
                <w:szCs w:val="24"/>
              </w:rPr>
              <w:t xml:space="preserve"> of </w:t>
            </w:r>
            <w:r w:rsidRPr="00943685">
              <w:rPr>
                <w:rFonts w:eastAsiaTheme="majorEastAsia"/>
                <w:b/>
                <w:bCs/>
                <w:sz w:val="24"/>
                <w:szCs w:val="24"/>
              </w:rPr>
              <w:t>importance</w:t>
            </w:r>
            <w:r w:rsidRPr="00943685">
              <w:rPr>
                <w:b/>
                <w:bCs/>
                <w:sz w:val="24"/>
                <w:szCs w:val="24"/>
              </w:rPr>
              <w:t xml:space="preserve">: </w:t>
            </w:r>
          </w:p>
          <w:p w:rsidR="00BA5A38" w:rsidRPr="00943685" w:rsidRDefault="00BA5A38" w:rsidP="00943685">
            <w:pPr>
              <w:autoSpaceDE w:val="0"/>
              <w:autoSpaceDN w:val="0"/>
              <w:adjustRightInd w:val="0"/>
              <w:rPr>
                <w:rStyle w:val="eg"/>
                <w:rFonts w:eastAsiaTheme="majorEastAsia"/>
                <w:i/>
                <w:sz w:val="24"/>
                <w:szCs w:val="24"/>
              </w:rPr>
            </w:pPr>
            <w:r w:rsidRPr="00943685">
              <w:rPr>
                <w:rStyle w:val="eg"/>
                <w:rFonts w:eastAsiaTheme="majorEastAsia"/>
                <w:i/>
                <w:sz w:val="24"/>
                <w:szCs w:val="24"/>
              </w:rPr>
              <w:t xml:space="preserve">Iraq's principal </w:t>
            </w:r>
            <w:r w:rsidRPr="00943685">
              <w:rPr>
                <w:rFonts w:eastAsiaTheme="majorEastAsia"/>
                <w:i/>
                <w:sz w:val="24"/>
                <w:szCs w:val="24"/>
              </w:rPr>
              <w:t>export</w:t>
            </w:r>
            <w:r w:rsidRPr="00943685">
              <w:rPr>
                <w:rStyle w:val="eg"/>
                <w:rFonts w:eastAsiaTheme="majorEastAsia"/>
                <w:i/>
                <w:sz w:val="24"/>
                <w:szCs w:val="24"/>
              </w:rPr>
              <w:t xml:space="preserve"> is </w:t>
            </w:r>
            <w:r w:rsidRPr="00943685">
              <w:rPr>
                <w:rFonts w:eastAsiaTheme="majorEastAsia"/>
                <w:i/>
                <w:sz w:val="24"/>
                <w:szCs w:val="24"/>
              </w:rPr>
              <w:t>oil</w:t>
            </w:r>
            <w:r w:rsidRPr="00943685">
              <w:rPr>
                <w:rStyle w:val="eg"/>
                <w:rFonts w:eastAsiaTheme="majorEastAsia"/>
                <w:i/>
                <w:sz w:val="24"/>
                <w:szCs w:val="24"/>
              </w:rPr>
              <w:t>.</w:t>
            </w:r>
          </w:p>
          <w:p w:rsidR="00BA5A38" w:rsidRPr="00943685" w:rsidRDefault="00BA5A38" w:rsidP="00943685">
            <w:pPr>
              <w:autoSpaceDE w:val="0"/>
              <w:autoSpaceDN w:val="0"/>
              <w:adjustRightInd w:val="0"/>
              <w:rPr>
                <w:b/>
                <w:bCs/>
                <w:i/>
                <w:sz w:val="24"/>
                <w:szCs w:val="24"/>
              </w:rPr>
            </w:pPr>
          </w:p>
          <w:p w:rsidR="0046687B" w:rsidRPr="00943685" w:rsidRDefault="0046687B" w:rsidP="00943685">
            <w:pPr>
              <w:autoSpaceDE w:val="0"/>
              <w:autoSpaceDN w:val="0"/>
              <w:adjustRightInd w:val="0"/>
              <w:rPr>
                <w:b/>
                <w:bCs/>
                <w:sz w:val="24"/>
                <w:szCs w:val="24"/>
                <w:shd w:val="clear" w:color="auto" w:fill="FFFFFF"/>
              </w:rPr>
            </w:pPr>
            <w:r w:rsidRPr="00943685">
              <w:rPr>
                <w:b/>
                <w:bCs/>
                <w:sz w:val="24"/>
                <w:szCs w:val="24"/>
                <w:shd w:val="clear" w:color="auto" w:fill="FFFFFF"/>
              </w:rPr>
              <w:t>The </w:t>
            </w:r>
            <w:r w:rsidRPr="00943685">
              <w:rPr>
                <w:rFonts w:eastAsiaTheme="majorEastAsia"/>
                <w:b/>
                <w:bCs/>
                <w:sz w:val="24"/>
                <w:szCs w:val="24"/>
              </w:rPr>
              <w:t>person</w:t>
            </w:r>
            <w:r w:rsidRPr="00943685">
              <w:rPr>
                <w:b/>
                <w:bCs/>
                <w:sz w:val="24"/>
                <w:szCs w:val="24"/>
                <w:shd w:val="clear" w:color="auto" w:fill="FFFFFF"/>
              </w:rPr>
              <w:t> in </w:t>
            </w:r>
            <w:r w:rsidRPr="00943685">
              <w:rPr>
                <w:rFonts w:eastAsiaTheme="majorEastAsia"/>
                <w:b/>
                <w:bCs/>
                <w:sz w:val="24"/>
                <w:szCs w:val="24"/>
              </w:rPr>
              <w:t>charge</w:t>
            </w:r>
            <w:r w:rsidRPr="00943685">
              <w:rPr>
                <w:b/>
                <w:bCs/>
                <w:sz w:val="24"/>
                <w:szCs w:val="24"/>
                <w:shd w:val="clear" w:color="auto" w:fill="FFFFFF"/>
              </w:rPr>
              <w:t> of a </w:t>
            </w:r>
            <w:r w:rsidRPr="00943685">
              <w:rPr>
                <w:rFonts w:eastAsiaTheme="majorEastAsia"/>
                <w:b/>
                <w:bCs/>
                <w:sz w:val="24"/>
                <w:szCs w:val="24"/>
              </w:rPr>
              <w:t>school</w:t>
            </w:r>
          </w:p>
          <w:p w:rsidR="00BA5A38" w:rsidRPr="00943685" w:rsidRDefault="00BA5A38" w:rsidP="00943685">
            <w:pPr>
              <w:autoSpaceDE w:val="0"/>
              <w:autoSpaceDN w:val="0"/>
              <w:adjustRightInd w:val="0"/>
              <w:rPr>
                <w:b/>
                <w:bCs/>
                <w:sz w:val="24"/>
                <w:szCs w:val="24"/>
                <w:shd w:val="clear" w:color="auto" w:fill="FFFFFF"/>
              </w:rPr>
            </w:pPr>
            <w:r w:rsidRPr="00943685">
              <w:rPr>
                <w:b/>
                <w:bCs/>
                <w:sz w:val="24"/>
                <w:szCs w:val="24"/>
                <w:shd w:val="clear" w:color="auto" w:fill="FFFFFF"/>
              </w:rPr>
              <w:t>or college</w:t>
            </w:r>
          </w:p>
          <w:p w:rsidR="0046687B" w:rsidRPr="00943685" w:rsidRDefault="00741630" w:rsidP="00943685">
            <w:pPr>
              <w:autoSpaceDE w:val="0"/>
              <w:autoSpaceDN w:val="0"/>
              <w:adjustRightInd w:val="0"/>
              <w:rPr>
                <w:i/>
                <w:sz w:val="24"/>
                <w:szCs w:val="24"/>
              </w:rPr>
            </w:pPr>
            <w:r w:rsidRPr="00943685">
              <w:rPr>
                <w:b/>
                <w:bCs/>
                <w:i/>
                <w:sz w:val="24"/>
                <w:szCs w:val="24"/>
                <w:shd w:val="clear" w:color="auto" w:fill="FFFFFF"/>
              </w:rPr>
              <w:t xml:space="preserve">Mr. </w:t>
            </w:r>
            <w:r w:rsidR="0046687B" w:rsidRPr="00943685">
              <w:rPr>
                <w:b/>
                <w:bCs/>
                <w:i/>
                <w:sz w:val="24"/>
                <w:szCs w:val="24"/>
                <w:shd w:val="clear" w:color="auto" w:fill="FFFFFF"/>
              </w:rPr>
              <w:t>Shyam is our principal of the College.</w:t>
            </w:r>
          </w:p>
        </w:tc>
        <w:tc>
          <w:tcPr>
            <w:tcW w:w="2160" w:type="dxa"/>
          </w:tcPr>
          <w:p w:rsidR="0046687B" w:rsidRPr="00943685" w:rsidRDefault="0046687B" w:rsidP="00943685">
            <w:pPr>
              <w:autoSpaceDE w:val="0"/>
              <w:autoSpaceDN w:val="0"/>
              <w:adjustRightInd w:val="0"/>
              <w:rPr>
                <w:sz w:val="24"/>
                <w:szCs w:val="24"/>
              </w:rPr>
            </w:pPr>
            <w:r w:rsidRPr="00943685">
              <w:rPr>
                <w:sz w:val="24"/>
                <w:szCs w:val="24"/>
              </w:rPr>
              <w:t>principle</w:t>
            </w:r>
          </w:p>
        </w:tc>
        <w:tc>
          <w:tcPr>
            <w:tcW w:w="6030" w:type="dxa"/>
          </w:tcPr>
          <w:p w:rsidR="0046687B" w:rsidRPr="00943685" w:rsidRDefault="0046687B" w:rsidP="00943685">
            <w:pPr>
              <w:autoSpaceDE w:val="0"/>
              <w:autoSpaceDN w:val="0"/>
              <w:adjustRightInd w:val="0"/>
              <w:rPr>
                <w:b/>
                <w:bCs/>
                <w:sz w:val="24"/>
                <w:szCs w:val="24"/>
                <w:shd w:val="clear" w:color="auto" w:fill="FFFFFF"/>
              </w:rPr>
            </w:pPr>
            <w:r w:rsidRPr="00943685">
              <w:rPr>
                <w:b/>
                <w:bCs/>
                <w:sz w:val="24"/>
                <w:szCs w:val="24"/>
                <w:shd w:val="clear" w:color="auto" w:fill="FFFFFF"/>
              </w:rPr>
              <w:t>a </w:t>
            </w:r>
            <w:r w:rsidRPr="00943685">
              <w:rPr>
                <w:rFonts w:eastAsiaTheme="majorEastAsia"/>
                <w:b/>
                <w:bCs/>
                <w:sz w:val="24"/>
                <w:szCs w:val="24"/>
              </w:rPr>
              <w:t>basic</w:t>
            </w:r>
            <w:r w:rsidRPr="00943685">
              <w:rPr>
                <w:b/>
                <w:bCs/>
                <w:sz w:val="24"/>
                <w:szCs w:val="24"/>
                <w:shd w:val="clear" w:color="auto" w:fill="FFFFFF"/>
              </w:rPr>
              <w:t> </w:t>
            </w:r>
            <w:r w:rsidRPr="00943685">
              <w:rPr>
                <w:rFonts w:eastAsiaTheme="majorEastAsia"/>
                <w:b/>
                <w:bCs/>
                <w:sz w:val="24"/>
                <w:szCs w:val="24"/>
              </w:rPr>
              <w:t>idea</w:t>
            </w:r>
            <w:r w:rsidRPr="00943685">
              <w:rPr>
                <w:b/>
                <w:bCs/>
                <w:sz w:val="24"/>
                <w:szCs w:val="24"/>
                <w:shd w:val="clear" w:color="auto" w:fill="FFFFFF"/>
              </w:rPr>
              <w:t> or </w:t>
            </w:r>
            <w:r w:rsidRPr="00943685">
              <w:rPr>
                <w:rFonts w:eastAsiaTheme="majorEastAsia"/>
                <w:b/>
                <w:bCs/>
                <w:sz w:val="24"/>
                <w:szCs w:val="24"/>
              </w:rPr>
              <w:t>rule</w:t>
            </w:r>
            <w:r w:rsidRPr="00943685">
              <w:rPr>
                <w:b/>
                <w:bCs/>
                <w:sz w:val="24"/>
                <w:szCs w:val="24"/>
                <w:shd w:val="clear" w:color="auto" w:fill="FFFFFF"/>
              </w:rPr>
              <w:t> that </w:t>
            </w:r>
            <w:r w:rsidRPr="00943685">
              <w:rPr>
                <w:rFonts w:eastAsiaTheme="majorEastAsia"/>
                <w:b/>
                <w:bCs/>
                <w:sz w:val="24"/>
                <w:szCs w:val="24"/>
              </w:rPr>
              <w:t>explains</w:t>
            </w:r>
            <w:r w:rsidRPr="00943685">
              <w:rPr>
                <w:b/>
                <w:bCs/>
                <w:sz w:val="24"/>
                <w:szCs w:val="24"/>
                <w:shd w:val="clear" w:color="auto" w:fill="FFFFFF"/>
              </w:rPr>
              <w:t> or </w:t>
            </w:r>
            <w:r w:rsidRPr="00943685">
              <w:rPr>
                <w:rFonts w:eastAsiaTheme="majorEastAsia"/>
                <w:b/>
                <w:bCs/>
                <w:sz w:val="24"/>
                <w:szCs w:val="24"/>
              </w:rPr>
              <w:t>controls</w:t>
            </w:r>
            <w:r w:rsidRPr="00943685">
              <w:rPr>
                <w:b/>
                <w:bCs/>
                <w:sz w:val="24"/>
                <w:szCs w:val="24"/>
                <w:shd w:val="clear" w:color="auto" w:fill="FFFFFF"/>
              </w:rPr>
              <w:t xml:space="preserve"> how something </w:t>
            </w:r>
            <w:r w:rsidRPr="00943685">
              <w:rPr>
                <w:rFonts w:eastAsiaTheme="majorEastAsia"/>
                <w:b/>
                <w:bCs/>
                <w:sz w:val="24"/>
                <w:szCs w:val="24"/>
              </w:rPr>
              <w:t>happens</w:t>
            </w:r>
            <w:r w:rsidRPr="00943685">
              <w:rPr>
                <w:b/>
                <w:bCs/>
                <w:sz w:val="24"/>
                <w:szCs w:val="24"/>
                <w:shd w:val="clear" w:color="auto" w:fill="FFFFFF"/>
              </w:rPr>
              <w:t> or </w:t>
            </w:r>
            <w:r w:rsidRPr="00943685">
              <w:rPr>
                <w:rFonts w:eastAsiaTheme="majorEastAsia"/>
                <w:b/>
                <w:bCs/>
                <w:sz w:val="24"/>
                <w:szCs w:val="24"/>
              </w:rPr>
              <w:t>works</w:t>
            </w:r>
            <w:r w:rsidRPr="00943685">
              <w:rPr>
                <w:b/>
                <w:bCs/>
                <w:sz w:val="24"/>
                <w:szCs w:val="24"/>
                <w:shd w:val="clear" w:color="auto" w:fill="FFFFFF"/>
              </w:rPr>
              <w:t>:</w:t>
            </w:r>
          </w:p>
          <w:p w:rsidR="0046687B" w:rsidRPr="00943685" w:rsidRDefault="0046687B" w:rsidP="00943685">
            <w:pPr>
              <w:autoSpaceDE w:val="0"/>
              <w:autoSpaceDN w:val="0"/>
              <w:adjustRightInd w:val="0"/>
              <w:rPr>
                <w:sz w:val="24"/>
                <w:szCs w:val="24"/>
              </w:rPr>
            </w:pPr>
            <w:r w:rsidRPr="00943685">
              <w:rPr>
                <w:i/>
                <w:iCs/>
                <w:sz w:val="24"/>
                <w:szCs w:val="24"/>
                <w:shd w:val="clear" w:color="auto" w:fill="FFFFFF"/>
              </w:rPr>
              <w:t>The </w:t>
            </w:r>
            <w:r w:rsidRPr="00943685">
              <w:rPr>
                <w:rFonts w:eastAsiaTheme="majorEastAsia"/>
                <w:i/>
                <w:iCs/>
                <w:sz w:val="24"/>
                <w:szCs w:val="24"/>
                <w:shd w:val="clear" w:color="auto" w:fill="FFFFFF"/>
              </w:rPr>
              <w:t>organization</w:t>
            </w:r>
            <w:r w:rsidRPr="00943685">
              <w:rPr>
                <w:i/>
                <w:iCs/>
                <w:sz w:val="24"/>
                <w:szCs w:val="24"/>
                <w:shd w:val="clear" w:color="auto" w:fill="FFFFFF"/>
              </w:rPr>
              <w:t> </w:t>
            </w:r>
            <w:r w:rsidRPr="00943685">
              <w:rPr>
                <w:rFonts w:eastAsiaTheme="majorEastAsia"/>
                <w:i/>
                <w:iCs/>
                <w:sz w:val="24"/>
                <w:szCs w:val="24"/>
                <w:shd w:val="clear" w:color="auto" w:fill="FFFFFF"/>
              </w:rPr>
              <w:t>works</w:t>
            </w:r>
            <w:r w:rsidRPr="00943685">
              <w:rPr>
                <w:i/>
                <w:iCs/>
                <w:sz w:val="24"/>
                <w:szCs w:val="24"/>
                <w:shd w:val="clear" w:color="auto" w:fill="FFFFFF"/>
              </w:rPr>
              <w:t> </w:t>
            </w:r>
            <w:r w:rsidRPr="00943685">
              <w:rPr>
                <w:rStyle w:val="b"/>
                <w:rFonts w:eastAsiaTheme="majorEastAsia"/>
                <w:b/>
                <w:bCs/>
                <w:i/>
                <w:iCs/>
                <w:sz w:val="24"/>
                <w:szCs w:val="24"/>
                <w:shd w:val="clear" w:color="auto" w:fill="FFFFFF"/>
              </w:rPr>
              <w:t>on the</w:t>
            </w:r>
            <w:r w:rsidRPr="00943685">
              <w:rPr>
                <w:i/>
                <w:iCs/>
                <w:sz w:val="24"/>
                <w:szCs w:val="24"/>
                <w:shd w:val="clear" w:color="auto" w:fill="FFFFFF"/>
              </w:rPr>
              <w:t> principle</w:t>
            </w:r>
            <w:r w:rsidRPr="00943685">
              <w:rPr>
                <w:rStyle w:val="b"/>
                <w:rFonts w:eastAsiaTheme="majorEastAsia"/>
                <w:b/>
                <w:bCs/>
                <w:i/>
                <w:iCs/>
                <w:sz w:val="24"/>
                <w:szCs w:val="24"/>
                <w:shd w:val="clear" w:color="auto" w:fill="FFFFFF"/>
              </w:rPr>
              <w:t> that</w:t>
            </w:r>
            <w:r w:rsidRPr="00943685">
              <w:rPr>
                <w:i/>
                <w:iCs/>
                <w:sz w:val="24"/>
                <w:szCs w:val="24"/>
                <w:shd w:val="clear" w:color="auto" w:fill="FFFFFF"/>
              </w:rPr>
              <w:t> all </w:t>
            </w:r>
            <w:r w:rsidRPr="00943685">
              <w:rPr>
                <w:rFonts w:eastAsiaTheme="majorEastAsia"/>
                <w:i/>
                <w:iCs/>
                <w:sz w:val="24"/>
                <w:szCs w:val="24"/>
                <w:shd w:val="clear" w:color="auto" w:fill="FFFFFF"/>
              </w:rPr>
              <w:t>members</w:t>
            </w:r>
            <w:r w:rsidRPr="00943685">
              <w:rPr>
                <w:i/>
                <w:iCs/>
                <w:sz w:val="24"/>
                <w:szCs w:val="24"/>
                <w:shd w:val="clear" w:color="auto" w:fill="FFFFFF"/>
              </w:rPr>
              <w:t> have the same </w:t>
            </w:r>
            <w:r w:rsidRPr="00943685">
              <w:rPr>
                <w:rFonts w:eastAsiaTheme="majorEastAsia"/>
                <w:i/>
                <w:iCs/>
                <w:sz w:val="24"/>
                <w:szCs w:val="24"/>
                <w:shd w:val="clear" w:color="auto" w:fill="FFFFFF"/>
              </w:rPr>
              <w:t>rights</w:t>
            </w:r>
            <w:r w:rsidRPr="00943685">
              <w:rPr>
                <w:i/>
                <w:iCs/>
                <w:sz w:val="24"/>
                <w:szCs w:val="24"/>
                <w:shd w:val="clear" w:color="auto" w:fill="FFFFFF"/>
              </w:rPr>
              <w:t>.</w:t>
            </w:r>
          </w:p>
        </w:tc>
      </w:tr>
      <w:tr w:rsidR="0046687B" w:rsidRPr="00943685" w:rsidTr="00552BC6">
        <w:tc>
          <w:tcPr>
            <w:tcW w:w="1458" w:type="dxa"/>
          </w:tcPr>
          <w:p w:rsidR="0046687B" w:rsidRPr="00943685" w:rsidRDefault="0046687B" w:rsidP="00943685">
            <w:pPr>
              <w:autoSpaceDE w:val="0"/>
              <w:autoSpaceDN w:val="0"/>
              <w:adjustRightInd w:val="0"/>
              <w:rPr>
                <w:sz w:val="24"/>
                <w:szCs w:val="24"/>
              </w:rPr>
            </w:pPr>
            <w:r w:rsidRPr="00943685">
              <w:rPr>
                <w:sz w:val="24"/>
                <w:szCs w:val="24"/>
              </w:rPr>
              <w:t>receipt</w:t>
            </w:r>
          </w:p>
        </w:tc>
        <w:tc>
          <w:tcPr>
            <w:tcW w:w="5850" w:type="dxa"/>
          </w:tcPr>
          <w:p w:rsidR="0046687B" w:rsidRPr="00943685" w:rsidRDefault="0046687B" w:rsidP="00943685">
            <w:pPr>
              <w:autoSpaceDE w:val="0"/>
              <w:autoSpaceDN w:val="0"/>
              <w:adjustRightInd w:val="0"/>
              <w:rPr>
                <w:b/>
                <w:bCs/>
                <w:sz w:val="24"/>
                <w:szCs w:val="24"/>
                <w:shd w:val="clear" w:color="auto" w:fill="FFFFFF"/>
              </w:rPr>
            </w:pPr>
            <w:r w:rsidRPr="00943685">
              <w:rPr>
                <w:b/>
                <w:bCs/>
                <w:sz w:val="24"/>
                <w:szCs w:val="24"/>
                <w:shd w:val="clear" w:color="auto" w:fill="FFFFFF"/>
              </w:rPr>
              <w:t>a </w:t>
            </w:r>
            <w:r w:rsidRPr="00943685">
              <w:rPr>
                <w:rFonts w:eastAsiaTheme="majorEastAsia"/>
                <w:b/>
                <w:bCs/>
                <w:sz w:val="24"/>
                <w:szCs w:val="24"/>
              </w:rPr>
              <w:t>piece</w:t>
            </w:r>
            <w:r w:rsidRPr="00943685">
              <w:rPr>
                <w:b/>
                <w:bCs/>
                <w:sz w:val="24"/>
                <w:szCs w:val="24"/>
                <w:shd w:val="clear" w:color="auto" w:fill="FFFFFF"/>
              </w:rPr>
              <w:t> of </w:t>
            </w:r>
            <w:r w:rsidRPr="00943685">
              <w:rPr>
                <w:rFonts w:eastAsiaTheme="majorEastAsia"/>
                <w:b/>
                <w:bCs/>
                <w:sz w:val="24"/>
                <w:szCs w:val="24"/>
              </w:rPr>
              <w:t>paper</w:t>
            </w:r>
            <w:r w:rsidRPr="00943685">
              <w:rPr>
                <w:b/>
                <w:bCs/>
                <w:sz w:val="24"/>
                <w:szCs w:val="24"/>
                <w:shd w:val="clear" w:color="auto" w:fill="FFFFFF"/>
              </w:rPr>
              <w:t> that </w:t>
            </w:r>
            <w:r w:rsidRPr="00943685">
              <w:rPr>
                <w:rFonts w:eastAsiaTheme="majorEastAsia"/>
                <w:b/>
                <w:bCs/>
                <w:sz w:val="24"/>
                <w:szCs w:val="24"/>
              </w:rPr>
              <w:t>proves</w:t>
            </w:r>
            <w:r w:rsidRPr="00943685">
              <w:rPr>
                <w:b/>
                <w:bCs/>
                <w:sz w:val="24"/>
                <w:szCs w:val="24"/>
                <w:shd w:val="clear" w:color="auto" w:fill="FFFFFF"/>
              </w:rPr>
              <w:t> that </w:t>
            </w:r>
            <w:r w:rsidRPr="00943685">
              <w:rPr>
                <w:rFonts w:eastAsiaTheme="majorEastAsia"/>
                <w:b/>
                <w:bCs/>
                <w:sz w:val="24"/>
                <w:szCs w:val="24"/>
              </w:rPr>
              <w:t>money</w:t>
            </w:r>
            <w:r w:rsidRPr="00943685">
              <w:rPr>
                <w:b/>
                <w:bCs/>
                <w:sz w:val="24"/>
                <w:szCs w:val="24"/>
                <w:shd w:val="clear" w:color="auto" w:fill="FFFFFF"/>
              </w:rPr>
              <w:t>, </w:t>
            </w:r>
            <w:r w:rsidRPr="00943685">
              <w:rPr>
                <w:rFonts w:eastAsiaTheme="majorEastAsia"/>
                <w:b/>
                <w:bCs/>
                <w:sz w:val="24"/>
                <w:szCs w:val="24"/>
              </w:rPr>
              <w:t>goods</w:t>
            </w:r>
            <w:r w:rsidRPr="00943685">
              <w:rPr>
                <w:b/>
                <w:bCs/>
                <w:sz w:val="24"/>
                <w:szCs w:val="24"/>
                <w:shd w:val="clear" w:color="auto" w:fill="FFFFFF"/>
              </w:rPr>
              <w:t>, or </w:t>
            </w:r>
            <w:r w:rsidRPr="00943685">
              <w:rPr>
                <w:rFonts w:eastAsiaTheme="majorEastAsia"/>
                <w:b/>
                <w:bCs/>
                <w:sz w:val="24"/>
                <w:szCs w:val="24"/>
              </w:rPr>
              <w:t>information</w:t>
            </w:r>
            <w:r w:rsidRPr="00943685">
              <w:rPr>
                <w:b/>
                <w:bCs/>
                <w:sz w:val="24"/>
                <w:szCs w:val="24"/>
                <w:shd w:val="clear" w:color="auto" w:fill="FFFFFF"/>
              </w:rPr>
              <w:t> have been </w:t>
            </w:r>
            <w:r w:rsidRPr="00943685">
              <w:rPr>
                <w:rFonts w:eastAsiaTheme="majorEastAsia"/>
                <w:b/>
                <w:bCs/>
                <w:sz w:val="24"/>
                <w:szCs w:val="24"/>
              </w:rPr>
              <w:t>received</w:t>
            </w:r>
            <w:r w:rsidRPr="00943685">
              <w:rPr>
                <w:b/>
                <w:bCs/>
                <w:sz w:val="24"/>
                <w:szCs w:val="24"/>
                <w:shd w:val="clear" w:color="auto" w:fill="FFFFFF"/>
              </w:rPr>
              <w:t>:</w:t>
            </w:r>
          </w:p>
          <w:p w:rsidR="0046687B" w:rsidRPr="00943685" w:rsidRDefault="0046687B" w:rsidP="00943685">
            <w:pPr>
              <w:numPr>
                <w:ilvl w:val="0"/>
                <w:numId w:val="8"/>
              </w:numPr>
              <w:shd w:val="clear" w:color="auto" w:fill="FFFFFF"/>
              <w:spacing w:after="47" w:line="360" w:lineRule="atLeast"/>
              <w:ind w:left="0"/>
              <w:rPr>
                <w:i/>
                <w:iCs/>
                <w:sz w:val="24"/>
                <w:szCs w:val="24"/>
              </w:rPr>
            </w:pPr>
            <w:r w:rsidRPr="00943685">
              <w:rPr>
                <w:i/>
                <w:iCs/>
                <w:sz w:val="24"/>
                <w:szCs w:val="24"/>
              </w:rPr>
              <w:t>Keep </w:t>
            </w:r>
            <w:r w:rsidRPr="00943685">
              <w:rPr>
                <w:rFonts w:eastAsiaTheme="majorEastAsia"/>
                <w:i/>
                <w:iCs/>
                <w:sz w:val="24"/>
                <w:szCs w:val="24"/>
              </w:rPr>
              <w:t>your</w:t>
            </w:r>
            <w:r w:rsidRPr="00943685">
              <w:rPr>
                <w:i/>
                <w:iCs/>
                <w:sz w:val="24"/>
                <w:szCs w:val="24"/>
              </w:rPr>
              <w:t> receipt as </w:t>
            </w:r>
            <w:r w:rsidRPr="00943685">
              <w:rPr>
                <w:rFonts w:eastAsiaTheme="majorEastAsia"/>
                <w:i/>
                <w:iCs/>
                <w:sz w:val="24"/>
                <w:szCs w:val="24"/>
              </w:rPr>
              <w:t>proof</w:t>
            </w:r>
            <w:r w:rsidRPr="00943685">
              <w:rPr>
                <w:i/>
                <w:iCs/>
                <w:sz w:val="24"/>
                <w:szCs w:val="24"/>
              </w:rPr>
              <w:t> of </w:t>
            </w:r>
            <w:r w:rsidRPr="00943685">
              <w:rPr>
                <w:rFonts w:eastAsiaTheme="majorEastAsia"/>
                <w:i/>
                <w:iCs/>
                <w:sz w:val="24"/>
                <w:szCs w:val="24"/>
              </w:rPr>
              <w:t>purchase</w:t>
            </w:r>
            <w:r w:rsidRPr="00943685">
              <w:rPr>
                <w:i/>
                <w:iCs/>
                <w:sz w:val="24"/>
                <w:szCs w:val="24"/>
              </w:rPr>
              <w:t>.</w:t>
            </w:r>
          </w:p>
          <w:p w:rsidR="0046687B" w:rsidRPr="00943685" w:rsidRDefault="0046687B" w:rsidP="00943685">
            <w:pPr>
              <w:autoSpaceDE w:val="0"/>
              <w:autoSpaceDN w:val="0"/>
              <w:adjustRightInd w:val="0"/>
              <w:rPr>
                <w:sz w:val="24"/>
                <w:szCs w:val="24"/>
              </w:rPr>
            </w:pPr>
          </w:p>
        </w:tc>
        <w:tc>
          <w:tcPr>
            <w:tcW w:w="2160" w:type="dxa"/>
          </w:tcPr>
          <w:p w:rsidR="0046687B" w:rsidRPr="00943685" w:rsidRDefault="0046687B" w:rsidP="00943685">
            <w:pPr>
              <w:autoSpaceDE w:val="0"/>
              <w:autoSpaceDN w:val="0"/>
              <w:adjustRightInd w:val="0"/>
              <w:rPr>
                <w:sz w:val="24"/>
                <w:szCs w:val="24"/>
              </w:rPr>
            </w:pPr>
            <w:r w:rsidRPr="00943685">
              <w:rPr>
                <w:sz w:val="24"/>
                <w:szCs w:val="24"/>
              </w:rPr>
              <w:t>recipe</w:t>
            </w:r>
          </w:p>
        </w:tc>
        <w:tc>
          <w:tcPr>
            <w:tcW w:w="6030" w:type="dxa"/>
          </w:tcPr>
          <w:p w:rsidR="0046687B" w:rsidRPr="00943685" w:rsidRDefault="0046687B" w:rsidP="00943685">
            <w:pPr>
              <w:autoSpaceDE w:val="0"/>
              <w:autoSpaceDN w:val="0"/>
              <w:adjustRightInd w:val="0"/>
              <w:rPr>
                <w:b/>
                <w:bCs/>
                <w:sz w:val="24"/>
                <w:szCs w:val="24"/>
                <w:shd w:val="clear" w:color="auto" w:fill="FFFFFF"/>
              </w:rPr>
            </w:pPr>
            <w:r w:rsidRPr="00943685">
              <w:rPr>
                <w:b/>
                <w:bCs/>
                <w:sz w:val="24"/>
                <w:szCs w:val="24"/>
                <w:shd w:val="clear" w:color="auto" w:fill="FFFFFF"/>
              </w:rPr>
              <w:t>a set of </w:t>
            </w:r>
            <w:r w:rsidRPr="00943685">
              <w:rPr>
                <w:rFonts w:eastAsiaTheme="majorEastAsia"/>
                <w:b/>
                <w:bCs/>
                <w:sz w:val="24"/>
                <w:szCs w:val="24"/>
              </w:rPr>
              <w:t>instructions</w:t>
            </w:r>
            <w:r w:rsidRPr="00943685">
              <w:rPr>
                <w:b/>
                <w:bCs/>
                <w:sz w:val="24"/>
                <w:szCs w:val="24"/>
                <w:shd w:val="clear" w:color="auto" w:fill="FFFFFF"/>
              </w:rPr>
              <w:t> </w:t>
            </w:r>
            <w:r w:rsidRPr="00943685">
              <w:rPr>
                <w:rFonts w:eastAsiaTheme="majorEastAsia"/>
                <w:b/>
                <w:bCs/>
                <w:sz w:val="24"/>
                <w:szCs w:val="24"/>
              </w:rPr>
              <w:t>telling</w:t>
            </w:r>
            <w:r w:rsidRPr="00943685">
              <w:rPr>
                <w:b/>
                <w:bCs/>
                <w:sz w:val="24"/>
                <w:szCs w:val="24"/>
                <w:shd w:val="clear" w:color="auto" w:fill="FFFFFF"/>
              </w:rPr>
              <w:t> you how to </w:t>
            </w:r>
            <w:r w:rsidRPr="00943685">
              <w:rPr>
                <w:rFonts w:eastAsiaTheme="majorEastAsia"/>
                <w:b/>
                <w:bCs/>
                <w:sz w:val="24"/>
                <w:szCs w:val="24"/>
              </w:rPr>
              <w:t>prepare</w:t>
            </w:r>
            <w:r w:rsidRPr="00943685">
              <w:rPr>
                <w:b/>
                <w:bCs/>
                <w:sz w:val="24"/>
                <w:szCs w:val="24"/>
                <w:shd w:val="clear" w:color="auto" w:fill="FFFFFF"/>
              </w:rPr>
              <w:t> and </w:t>
            </w:r>
            <w:r w:rsidRPr="00943685">
              <w:rPr>
                <w:rFonts w:eastAsiaTheme="majorEastAsia"/>
                <w:b/>
                <w:bCs/>
                <w:sz w:val="24"/>
                <w:szCs w:val="24"/>
              </w:rPr>
              <w:t>cook</w:t>
            </w:r>
            <w:r w:rsidRPr="00943685">
              <w:rPr>
                <w:b/>
                <w:bCs/>
                <w:sz w:val="24"/>
                <w:szCs w:val="24"/>
                <w:shd w:val="clear" w:color="auto" w:fill="FFFFFF"/>
              </w:rPr>
              <w:t> </w:t>
            </w:r>
            <w:r w:rsidRPr="00943685">
              <w:rPr>
                <w:rFonts w:eastAsiaTheme="majorEastAsia"/>
                <w:b/>
                <w:bCs/>
                <w:sz w:val="24"/>
                <w:szCs w:val="24"/>
              </w:rPr>
              <w:t>food</w:t>
            </w:r>
            <w:r w:rsidRPr="00943685">
              <w:rPr>
                <w:b/>
                <w:bCs/>
                <w:sz w:val="24"/>
                <w:szCs w:val="24"/>
                <w:shd w:val="clear" w:color="auto" w:fill="FFFFFF"/>
              </w:rPr>
              <w:t xml:space="preserve">, </w:t>
            </w:r>
            <w:r w:rsidRPr="00943685">
              <w:rPr>
                <w:rFonts w:eastAsiaTheme="majorEastAsia"/>
                <w:b/>
                <w:bCs/>
                <w:sz w:val="24"/>
                <w:szCs w:val="24"/>
              </w:rPr>
              <w:t>including</w:t>
            </w:r>
            <w:r w:rsidRPr="00943685">
              <w:rPr>
                <w:b/>
                <w:bCs/>
                <w:sz w:val="24"/>
                <w:szCs w:val="24"/>
                <w:shd w:val="clear" w:color="auto" w:fill="FFFFFF"/>
              </w:rPr>
              <w:t> a </w:t>
            </w:r>
            <w:r w:rsidRPr="00943685">
              <w:rPr>
                <w:rFonts w:eastAsiaTheme="majorEastAsia"/>
                <w:b/>
                <w:bCs/>
                <w:sz w:val="24"/>
                <w:szCs w:val="24"/>
              </w:rPr>
              <w:t>list</w:t>
            </w:r>
            <w:r w:rsidRPr="00943685">
              <w:rPr>
                <w:b/>
                <w:bCs/>
                <w:sz w:val="24"/>
                <w:szCs w:val="24"/>
                <w:shd w:val="clear" w:color="auto" w:fill="FFFFFF"/>
              </w:rPr>
              <w:t> of what </w:t>
            </w:r>
            <w:r w:rsidRPr="00943685">
              <w:rPr>
                <w:rFonts w:eastAsiaTheme="majorEastAsia"/>
                <w:b/>
                <w:bCs/>
                <w:sz w:val="24"/>
                <w:szCs w:val="24"/>
              </w:rPr>
              <w:t>food</w:t>
            </w:r>
            <w:r w:rsidRPr="00943685">
              <w:rPr>
                <w:b/>
                <w:bCs/>
                <w:sz w:val="24"/>
                <w:szCs w:val="24"/>
                <w:shd w:val="clear" w:color="auto" w:fill="FFFFFF"/>
              </w:rPr>
              <w:t> is </w:t>
            </w:r>
            <w:r w:rsidRPr="00943685">
              <w:rPr>
                <w:rFonts w:eastAsiaTheme="majorEastAsia"/>
                <w:b/>
                <w:bCs/>
                <w:sz w:val="24"/>
                <w:szCs w:val="24"/>
              </w:rPr>
              <w:t>needed</w:t>
            </w:r>
            <w:r w:rsidRPr="00943685">
              <w:rPr>
                <w:b/>
                <w:bCs/>
                <w:sz w:val="24"/>
                <w:szCs w:val="24"/>
                <w:shd w:val="clear" w:color="auto" w:fill="FFFFFF"/>
              </w:rPr>
              <w:t> for this:</w:t>
            </w:r>
          </w:p>
          <w:p w:rsidR="0046687B" w:rsidRPr="00943685" w:rsidRDefault="0046687B" w:rsidP="00943685">
            <w:pPr>
              <w:autoSpaceDE w:val="0"/>
              <w:autoSpaceDN w:val="0"/>
              <w:adjustRightInd w:val="0"/>
              <w:rPr>
                <w:sz w:val="24"/>
                <w:szCs w:val="24"/>
              </w:rPr>
            </w:pPr>
            <w:r w:rsidRPr="00943685">
              <w:rPr>
                <w:i/>
                <w:iCs/>
                <w:sz w:val="24"/>
                <w:szCs w:val="24"/>
                <w:shd w:val="clear" w:color="auto" w:fill="FFFFFF"/>
              </w:rPr>
              <w:t>For </w:t>
            </w:r>
            <w:r w:rsidRPr="00943685">
              <w:rPr>
                <w:rFonts w:eastAsiaTheme="majorEastAsia"/>
                <w:i/>
                <w:iCs/>
                <w:sz w:val="24"/>
                <w:szCs w:val="24"/>
                <w:shd w:val="clear" w:color="auto" w:fill="FFFFFF"/>
              </w:rPr>
              <w:t>real</w:t>
            </w:r>
            <w:r w:rsidRPr="00943685">
              <w:rPr>
                <w:i/>
                <w:iCs/>
                <w:sz w:val="24"/>
                <w:szCs w:val="24"/>
                <w:shd w:val="clear" w:color="auto" w:fill="FFFFFF"/>
              </w:rPr>
              <w:t> </w:t>
            </w:r>
            <w:r w:rsidRPr="00943685">
              <w:rPr>
                <w:rFonts w:eastAsiaTheme="majorEastAsia"/>
                <w:i/>
                <w:iCs/>
                <w:sz w:val="24"/>
                <w:szCs w:val="24"/>
                <w:shd w:val="clear" w:color="auto" w:fill="FFFFFF"/>
              </w:rPr>
              <w:t>South</w:t>
            </w:r>
            <w:r w:rsidRPr="00943685">
              <w:rPr>
                <w:i/>
                <w:iCs/>
                <w:sz w:val="24"/>
                <w:szCs w:val="24"/>
                <w:shd w:val="clear" w:color="auto" w:fill="FFFFFF"/>
              </w:rPr>
              <w:t> </w:t>
            </w:r>
            <w:r w:rsidRPr="00943685">
              <w:rPr>
                <w:rFonts w:eastAsiaTheme="majorEastAsia"/>
                <w:i/>
                <w:iCs/>
                <w:sz w:val="24"/>
                <w:szCs w:val="24"/>
                <w:shd w:val="clear" w:color="auto" w:fill="FFFFFF"/>
              </w:rPr>
              <w:t>Asian</w:t>
            </w:r>
            <w:r w:rsidRPr="00943685">
              <w:rPr>
                <w:i/>
                <w:iCs/>
                <w:sz w:val="24"/>
                <w:szCs w:val="24"/>
                <w:shd w:val="clear" w:color="auto" w:fill="FFFFFF"/>
              </w:rPr>
              <w:t> </w:t>
            </w:r>
            <w:r w:rsidRPr="00943685">
              <w:rPr>
                <w:rFonts w:eastAsiaTheme="majorEastAsia"/>
                <w:i/>
                <w:iCs/>
                <w:sz w:val="24"/>
                <w:szCs w:val="24"/>
                <w:shd w:val="clear" w:color="auto" w:fill="FFFFFF"/>
              </w:rPr>
              <w:t>food</w:t>
            </w:r>
            <w:r w:rsidRPr="00943685">
              <w:rPr>
                <w:i/>
                <w:iCs/>
                <w:sz w:val="24"/>
                <w:szCs w:val="24"/>
                <w:shd w:val="clear" w:color="auto" w:fill="FFFFFF"/>
              </w:rPr>
              <w:t>, just </w:t>
            </w:r>
            <w:r w:rsidRPr="00943685">
              <w:rPr>
                <w:rFonts w:eastAsiaTheme="majorEastAsia"/>
                <w:b/>
                <w:bCs/>
                <w:i/>
                <w:iCs/>
                <w:sz w:val="24"/>
                <w:szCs w:val="24"/>
              </w:rPr>
              <w:t>follow</w:t>
            </w:r>
            <w:r w:rsidRPr="00943685">
              <w:rPr>
                <w:i/>
                <w:iCs/>
                <w:sz w:val="24"/>
                <w:szCs w:val="24"/>
                <w:shd w:val="clear" w:color="auto" w:fill="FFFFFF"/>
              </w:rPr>
              <w:t> these recipes.</w:t>
            </w:r>
          </w:p>
        </w:tc>
      </w:tr>
      <w:tr w:rsidR="0046687B" w:rsidRPr="00943685" w:rsidTr="00552BC6">
        <w:tc>
          <w:tcPr>
            <w:tcW w:w="1458" w:type="dxa"/>
          </w:tcPr>
          <w:p w:rsidR="0046687B" w:rsidRPr="00943685" w:rsidRDefault="0046687B" w:rsidP="00943685">
            <w:pPr>
              <w:autoSpaceDE w:val="0"/>
              <w:autoSpaceDN w:val="0"/>
              <w:adjustRightInd w:val="0"/>
              <w:rPr>
                <w:sz w:val="24"/>
                <w:szCs w:val="24"/>
              </w:rPr>
            </w:pPr>
            <w:r w:rsidRPr="00943685">
              <w:rPr>
                <w:sz w:val="24"/>
                <w:szCs w:val="24"/>
              </w:rPr>
              <w:t>rob</w:t>
            </w:r>
          </w:p>
        </w:tc>
        <w:tc>
          <w:tcPr>
            <w:tcW w:w="5850" w:type="dxa"/>
          </w:tcPr>
          <w:p w:rsidR="0046687B" w:rsidRPr="00943685" w:rsidRDefault="0046687B" w:rsidP="00943685">
            <w:pPr>
              <w:autoSpaceDE w:val="0"/>
              <w:autoSpaceDN w:val="0"/>
              <w:adjustRightInd w:val="0"/>
              <w:rPr>
                <w:b/>
                <w:bCs/>
                <w:sz w:val="24"/>
                <w:szCs w:val="24"/>
                <w:shd w:val="clear" w:color="auto" w:fill="FFFFFF"/>
              </w:rPr>
            </w:pPr>
            <w:r w:rsidRPr="00943685">
              <w:rPr>
                <w:b/>
                <w:bCs/>
                <w:sz w:val="24"/>
                <w:szCs w:val="24"/>
                <w:shd w:val="clear" w:color="auto" w:fill="FFFFFF"/>
              </w:rPr>
              <w:t>to take </w:t>
            </w:r>
            <w:r w:rsidRPr="00943685">
              <w:rPr>
                <w:rFonts w:eastAsiaTheme="majorEastAsia"/>
                <w:b/>
                <w:bCs/>
                <w:sz w:val="24"/>
                <w:szCs w:val="24"/>
              </w:rPr>
              <w:t>money</w:t>
            </w:r>
            <w:r w:rsidRPr="00943685">
              <w:rPr>
                <w:b/>
                <w:bCs/>
                <w:sz w:val="24"/>
                <w:szCs w:val="24"/>
                <w:shd w:val="clear" w:color="auto" w:fill="FFFFFF"/>
              </w:rPr>
              <w:t> or </w:t>
            </w:r>
            <w:r w:rsidRPr="00943685">
              <w:rPr>
                <w:rFonts w:eastAsiaTheme="majorEastAsia"/>
                <w:b/>
                <w:bCs/>
                <w:sz w:val="24"/>
                <w:szCs w:val="24"/>
              </w:rPr>
              <w:t>property</w:t>
            </w:r>
            <w:r w:rsidRPr="00943685">
              <w:rPr>
                <w:b/>
                <w:bCs/>
                <w:sz w:val="24"/>
                <w:szCs w:val="24"/>
                <w:shd w:val="clear" w:color="auto" w:fill="FFFFFF"/>
              </w:rPr>
              <w:t> </w:t>
            </w:r>
            <w:r w:rsidRPr="00943685">
              <w:rPr>
                <w:rFonts w:eastAsiaTheme="majorEastAsia"/>
                <w:b/>
                <w:bCs/>
                <w:sz w:val="24"/>
                <w:szCs w:val="24"/>
              </w:rPr>
              <w:t>illegally</w:t>
            </w:r>
            <w:r w:rsidRPr="00943685">
              <w:rPr>
                <w:b/>
                <w:bCs/>
                <w:sz w:val="24"/>
                <w:szCs w:val="24"/>
                <w:shd w:val="clear" w:color="auto" w:fill="FFFFFF"/>
              </w:rPr>
              <w:t> from a </w:t>
            </w:r>
            <w:r w:rsidRPr="00943685">
              <w:rPr>
                <w:rFonts w:eastAsiaTheme="majorEastAsia"/>
                <w:b/>
                <w:bCs/>
                <w:sz w:val="24"/>
                <w:szCs w:val="24"/>
              </w:rPr>
              <w:t>place</w:t>
            </w:r>
            <w:r w:rsidRPr="00943685">
              <w:rPr>
                <w:b/>
                <w:bCs/>
                <w:sz w:val="24"/>
                <w:szCs w:val="24"/>
                <w:shd w:val="clear" w:color="auto" w:fill="FFFFFF"/>
              </w:rPr>
              <w:t>, </w:t>
            </w:r>
            <w:r w:rsidRPr="00943685">
              <w:rPr>
                <w:rFonts w:eastAsiaTheme="majorEastAsia"/>
                <w:b/>
                <w:bCs/>
                <w:sz w:val="24"/>
                <w:szCs w:val="24"/>
              </w:rPr>
              <w:t>organization</w:t>
            </w:r>
            <w:r w:rsidRPr="00943685">
              <w:rPr>
                <w:b/>
                <w:bCs/>
                <w:sz w:val="24"/>
                <w:szCs w:val="24"/>
                <w:shd w:val="clear" w:color="auto" w:fill="FFFFFF"/>
              </w:rPr>
              <w:t xml:space="preserve">, or </w:t>
            </w:r>
            <w:r w:rsidRPr="00943685">
              <w:rPr>
                <w:rFonts w:eastAsiaTheme="majorEastAsia"/>
                <w:b/>
                <w:bCs/>
                <w:sz w:val="24"/>
                <w:szCs w:val="24"/>
              </w:rPr>
              <w:t>person</w:t>
            </w:r>
            <w:r w:rsidRPr="00943685">
              <w:rPr>
                <w:b/>
                <w:bCs/>
                <w:sz w:val="24"/>
                <w:szCs w:val="24"/>
                <w:shd w:val="clear" w:color="auto" w:fill="FFFFFF"/>
              </w:rPr>
              <w:t>, often using </w:t>
            </w:r>
            <w:r w:rsidRPr="00943685">
              <w:rPr>
                <w:rFonts w:eastAsiaTheme="majorEastAsia"/>
                <w:b/>
                <w:bCs/>
                <w:sz w:val="24"/>
                <w:szCs w:val="24"/>
              </w:rPr>
              <w:t>violence</w:t>
            </w:r>
            <w:r w:rsidRPr="00943685">
              <w:rPr>
                <w:b/>
                <w:bCs/>
                <w:sz w:val="24"/>
                <w:szCs w:val="24"/>
                <w:shd w:val="clear" w:color="auto" w:fill="FFFFFF"/>
              </w:rPr>
              <w:t>:</w:t>
            </w:r>
          </w:p>
          <w:p w:rsidR="0046687B" w:rsidRPr="00943685" w:rsidRDefault="0046687B" w:rsidP="00943685">
            <w:pPr>
              <w:autoSpaceDE w:val="0"/>
              <w:autoSpaceDN w:val="0"/>
              <w:adjustRightInd w:val="0"/>
              <w:rPr>
                <w:b/>
                <w:bCs/>
                <w:sz w:val="24"/>
                <w:szCs w:val="24"/>
                <w:shd w:val="clear" w:color="auto" w:fill="FFFFFF"/>
              </w:rPr>
            </w:pPr>
            <w:r w:rsidRPr="00943685">
              <w:rPr>
                <w:i/>
                <w:iCs/>
                <w:sz w:val="24"/>
                <w:szCs w:val="24"/>
                <w:shd w:val="clear" w:color="auto" w:fill="FFFFFF"/>
              </w:rPr>
              <w:t>The </w:t>
            </w:r>
            <w:r w:rsidRPr="00943685">
              <w:rPr>
                <w:rFonts w:eastAsiaTheme="majorEastAsia"/>
                <w:i/>
                <w:iCs/>
                <w:sz w:val="24"/>
                <w:szCs w:val="24"/>
                <w:shd w:val="clear" w:color="auto" w:fill="FFFFFF"/>
              </w:rPr>
              <w:t>terrorists</w:t>
            </w:r>
            <w:r w:rsidRPr="00943685">
              <w:rPr>
                <w:i/>
                <w:iCs/>
                <w:sz w:val="24"/>
                <w:szCs w:val="24"/>
                <w:shd w:val="clear" w:color="auto" w:fill="FFFFFF"/>
              </w:rPr>
              <w:t> </w:t>
            </w:r>
            <w:r w:rsidRPr="00943685">
              <w:rPr>
                <w:rFonts w:eastAsiaTheme="majorEastAsia"/>
                <w:i/>
                <w:iCs/>
                <w:sz w:val="24"/>
                <w:szCs w:val="24"/>
                <w:shd w:val="clear" w:color="auto" w:fill="FFFFFF"/>
              </w:rPr>
              <w:t>financed</w:t>
            </w:r>
            <w:r w:rsidRPr="00943685">
              <w:rPr>
                <w:i/>
                <w:iCs/>
                <w:sz w:val="24"/>
                <w:szCs w:val="24"/>
                <w:shd w:val="clear" w:color="auto" w:fill="FFFFFF"/>
              </w:rPr>
              <w:t> themselves by robbing </w:t>
            </w:r>
            <w:r w:rsidRPr="00943685">
              <w:rPr>
                <w:rFonts w:eastAsiaTheme="majorEastAsia"/>
                <w:i/>
                <w:iCs/>
                <w:sz w:val="24"/>
                <w:szCs w:val="24"/>
                <w:shd w:val="clear" w:color="auto" w:fill="FFFFFF"/>
              </w:rPr>
              <w:t>banks</w:t>
            </w:r>
            <w:r w:rsidRPr="00943685">
              <w:rPr>
                <w:i/>
                <w:iCs/>
                <w:sz w:val="24"/>
                <w:szCs w:val="24"/>
                <w:shd w:val="clear" w:color="auto" w:fill="FFFFFF"/>
              </w:rPr>
              <w:t>.</w:t>
            </w:r>
          </w:p>
          <w:p w:rsidR="0046687B" w:rsidRPr="00943685" w:rsidRDefault="0046687B" w:rsidP="00943685">
            <w:pPr>
              <w:autoSpaceDE w:val="0"/>
              <w:autoSpaceDN w:val="0"/>
              <w:adjustRightInd w:val="0"/>
              <w:rPr>
                <w:sz w:val="24"/>
                <w:szCs w:val="24"/>
              </w:rPr>
            </w:pPr>
          </w:p>
        </w:tc>
        <w:tc>
          <w:tcPr>
            <w:tcW w:w="2160" w:type="dxa"/>
          </w:tcPr>
          <w:p w:rsidR="0046687B" w:rsidRPr="00943685" w:rsidRDefault="0046687B" w:rsidP="00943685">
            <w:pPr>
              <w:autoSpaceDE w:val="0"/>
              <w:autoSpaceDN w:val="0"/>
              <w:adjustRightInd w:val="0"/>
              <w:rPr>
                <w:sz w:val="24"/>
                <w:szCs w:val="24"/>
              </w:rPr>
            </w:pPr>
            <w:r w:rsidRPr="00943685">
              <w:rPr>
                <w:sz w:val="24"/>
                <w:szCs w:val="24"/>
              </w:rPr>
              <w:t>steal</w:t>
            </w:r>
          </w:p>
        </w:tc>
        <w:tc>
          <w:tcPr>
            <w:tcW w:w="6030" w:type="dxa"/>
          </w:tcPr>
          <w:p w:rsidR="0046687B" w:rsidRPr="00943685" w:rsidRDefault="0046687B" w:rsidP="00943685">
            <w:pPr>
              <w:autoSpaceDE w:val="0"/>
              <w:autoSpaceDN w:val="0"/>
              <w:adjustRightInd w:val="0"/>
              <w:rPr>
                <w:b/>
                <w:bCs/>
                <w:sz w:val="24"/>
                <w:szCs w:val="24"/>
                <w:shd w:val="clear" w:color="auto" w:fill="FFFFFF"/>
              </w:rPr>
            </w:pPr>
            <w:r w:rsidRPr="00943685">
              <w:rPr>
                <w:b/>
                <w:bCs/>
                <w:sz w:val="24"/>
                <w:szCs w:val="24"/>
                <w:shd w:val="clear" w:color="auto" w:fill="FFFFFF"/>
              </w:rPr>
              <w:t>to take something without the </w:t>
            </w:r>
            <w:r w:rsidRPr="00943685">
              <w:rPr>
                <w:rFonts w:eastAsiaTheme="majorEastAsia"/>
                <w:b/>
                <w:bCs/>
                <w:sz w:val="24"/>
                <w:szCs w:val="24"/>
              </w:rPr>
              <w:t>permission</w:t>
            </w:r>
            <w:r w:rsidRPr="00943685">
              <w:rPr>
                <w:b/>
                <w:bCs/>
                <w:sz w:val="24"/>
                <w:szCs w:val="24"/>
                <w:shd w:val="clear" w:color="auto" w:fill="FFFFFF"/>
              </w:rPr>
              <w:t> or </w:t>
            </w:r>
            <w:r w:rsidRPr="00943685">
              <w:rPr>
                <w:rFonts w:eastAsiaTheme="majorEastAsia"/>
                <w:b/>
                <w:bCs/>
                <w:sz w:val="24"/>
                <w:szCs w:val="24"/>
              </w:rPr>
              <w:t>knowledge</w:t>
            </w:r>
            <w:r w:rsidRPr="00943685">
              <w:rPr>
                <w:b/>
                <w:bCs/>
                <w:sz w:val="24"/>
                <w:szCs w:val="24"/>
                <w:shd w:val="clear" w:color="auto" w:fill="FFFFFF"/>
              </w:rPr>
              <w:t xml:space="preserve">  of the </w:t>
            </w:r>
            <w:r w:rsidRPr="00943685">
              <w:rPr>
                <w:rFonts w:eastAsiaTheme="majorEastAsia"/>
                <w:b/>
                <w:bCs/>
                <w:sz w:val="24"/>
                <w:szCs w:val="24"/>
              </w:rPr>
              <w:t>owner</w:t>
            </w:r>
            <w:r w:rsidRPr="00943685">
              <w:rPr>
                <w:b/>
                <w:bCs/>
                <w:sz w:val="24"/>
                <w:szCs w:val="24"/>
                <w:shd w:val="clear" w:color="auto" w:fill="FFFFFF"/>
              </w:rPr>
              <w:t> and </w:t>
            </w:r>
            <w:r w:rsidRPr="00943685">
              <w:rPr>
                <w:rFonts w:eastAsiaTheme="majorEastAsia"/>
                <w:b/>
                <w:bCs/>
                <w:sz w:val="24"/>
                <w:szCs w:val="24"/>
              </w:rPr>
              <w:t>keep</w:t>
            </w:r>
            <w:r w:rsidRPr="00943685">
              <w:rPr>
                <w:b/>
                <w:bCs/>
                <w:sz w:val="24"/>
                <w:szCs w:val="24"/>
                <w:shd w:val="clear" w:color="auto" w:fill="FFFFFF"/>
              </w:rPr>
              <w:t> it:</w:t>
            </w:r>
          </w:p>
          <w:p w:rsidR="0046687B" w:rsidRPr="00943685" w:rsidRDefault="0046687B" w:rsidP="00943685">
            <w:pPr>
              <w:autoSpaceDE w:val="0"/>
              <w:autoSpaceDN w:val="0"/>
              <w:adjustRightInd w:val="0"/>
              <w:rPr>
                <w:sz w:val="24"/>
                <w:szCs w:val="24"/>
              </w:rPr>
            </w:pPr>
            <w:r w:rsidRPr="00943685">
              <w:rPr>
                <w:i/>
                <w:iCs/>
                <w:sz w:val="24"/>
                <w:szCs w:val="24"/>
                <w:shd w:val="clear" w:color="auto" w:fill="FFFFFF"/>
              </w:rPr>
              <w:t>She </w:t>
            </w:r>
            <w:r w:rsidRPr="00943685">
              <w:rPr>
                <w:rFonts w:eastAsiaTheme="majorEastAsia"/>
                <w:i/>
                <w:iCs/>
                <w:sz w:val="24"/>
                <w:szCs w:val="24"/>
                <w:shd w:val="clear" w:color="auto" w:fill="FFFFFF"/>
              </w:rPr>
              <w:t>admitted</w:t>
            </w:r>
            <w:r w:rsidRPr="00943685">
              <w:rPr>
                <w:i/>
                <w:iCs/>
                <w:sz w:val="24"/>
                <w:szCs w:val="24"/>
                <w:shd w:val="clear" w:color="auto" w:fill="FFFFFF"/>
              </w:rPr>
              <w:t> stealing the </w:t>
            </w:r>
            <w:r w:rsidRPr="00943685">
              <w:rPr>
                <w:rFonts w:eastAsiaTheme="majorEastAsia"/>
                <w:i/>
                <w:iCs/>
                <w:sz w:val="24"/>
                <w:szCs w:val="24"/>
                <w:shd w:val="clear" w:color="auto" w:fill="FFFFFF"/>
              </w:rPr>
              <w:t>money</w:t>
            </w:r>
            <w:r w:rsidRPr="00943685">
              <w:rPr>
                <w:i/>
                <w:iCs/>
                <w:sz w:val="24"/>
                <w:szCs w:val="24"/>
                <w:shd w:val="clear" w:color="auto" w:fill="FFFFFF"/>
              </w:rPr>
              <w:t> </w:t>
            </w:r>
            <w:r w:rsidRPr="00943685">
              <w:rPr>
                <w:rStyle w:val="b"/>
                <w:rFonts w:eastAsiaTheme="majorEastAsia"/>
                <w:b/>
                <w:bCs/>
                <w:i/>
                <w:iCs/>
                <w:sz w:val="24"/>
                <w:szCs w:val="24"/>
                <w:shd w:val="clear" w:color="auto" w:fill="FFFFFF"/>
              </w:rPr>
              <w:t>from</w:t>
            </w:r>
            <w:r w:rsidRPr="00943685">
              <w:rPr>
                <w:i/>
                <w:iCs/>
                <w:sz w:val="24"/>
                <w:szCs w:val="24"/>
                <w:shd w:val="clear" w:color="auto" w:fill="FFFFFF"/>
              </w:rPr>
              <w:t> her </w:t>
            </w:r>
            <w:r w:rsidRPr="00943685">
              <w:rPr>
                <w:rFonts w:eastAsiaTheme="majorEastAsia"/>
                <w:i/>
                <w:iCs/>
                <w:sz w:val="24"/>
                <w:szCs w:val="24"/>
                <w:shd w:val="clear" w:color="auto" w:fill="FFFFFF"/>
              </w:rPr>
              <w:t>employers</w:t>
            </w:r>
            <w:r w:rsidRPr="00943685">
              <w:rPr>
                <w:i/>
                <w:iCs/>
                <w:sz w:val="24"/>
                <w:szCs w:val="24"/>
                <w:shd w:val="clear" w:color="auto" w:fill="FFFFFF"/>
              </w:rPr>
              <w:t>.</w:t>
            </w:r>
          </w:p>
        </w:tc>
      </w:tr>
      <w:tr w:rsidR="0046687B" w:rsidRPr="00943685" w:rsidTr="00552BC6">
        <w:tc>
          <w:tcPr>
            <w:tcW w:w="1458" w:type="dxa"/>
          </w:tcPr>
          <w:p w:rsidR="0046687B" w:rsidRPr="00943685" w:rsidRDefault="0046687B" w:rsidP="00943685">
            <w:pPr>
              <w:autoSpaceDE w:val="0"/>
              <w:autoSpaceDN w:val="0"/>
              <w:adjustRightInd w:val="0"/>
              <w:rPr>
                <w:sz w:val="24"/>
                <w:szCs w:val="24"/>
              </w:rPr>
            </w:pPr>
            <w:r w:rsidRPr="00943685">
              <w:rPr>
                <w:sz w:val="24"/>
                <w:szCs w:val="24"/>
              </w:rPr>
              <w:lastRenderedPageBreak/>
              <w:t>satisfactory</w:t>
            </w:r>
          </w:p>
        </w:tc>
        <w:tc>
          <w:tcPr>
            <w:tcW w:w="5850" w:type="dxa"/>
          </w:tcPr>
          <w:p w:rsidR="0046687B" w:rsidRPr="00943685" w:rsidRDefault="0046687B" w:rsidP="00943685">
            <w:pPr>
              <w:autoSpaceDE w:val="0"/>
              <w:autoSpaceDN w:val="0"/>
              <w:adjustRightInd w:val="0"/>
              <w:rPr>
                <w:b/>
                <w:bCs/>
                <w:sz w:val="24"/>
                <w:szCs w:val="24"/>
                <w:shd w:val="clear" w:color="auto" w:fill="FFFFFF"/>
              </w:rPr>
            </w:pPr>
            <w:r w:rsidRPr="00943685">
              <w:rPr>
                <w:b/>
                <w:bCs/>
                <w:sz w:val="24"/>
                <w:szCs w:val="24"/>
                <w:shd w:val="clear" w:color="auto" w:fill="FFFFFF"/>
              </w:rPr>
              <w:t>good or good enough for a </w:t>
            </w:r>
            <w:r w:rsidRPr="00943685">
              <w:rPr>
                <w:rFonts w:eastAsiaTheme="majorEastAsia"/>
                <w:b/>
                <w:bCs/>
                <w:sz w:val="24"/>
                <w:szCs w:val="24"/>
              </w:rPr>
              <w:t>particular</w:t>
            </w:r>
            <w:r w:rsidRPr="00943685">
              <w:rPr>
                <w:b/>
                <w:bCs/>
                <w:sz w:val="24"/>
                <w:szCs w:val="24"/>
                <w:shd w:val="clear" w:color="auto" w:fill="FFFFFF"/>
              </w:rPr>
              <w:t> need or </w:t>
            </w:r>
            <w:r w:rsidRPr="00943685">
              <w:rPr>
                <w:rFonts w:eastAsiaTheme="majorEastAsia"/>
                <w:b/>
                <w:bCs/>
                <w:sz w:val="24"/>
                <w:szCs w:val="24"/>
              </w:rPr>
              <w:t>purpose</w:t>
            </w:r>
            <w:r w:rsidRPr="00943685">
              <w:rPr>
                <w:b/>
                <w:bCs/>
                <w:sz w:val="24"/>
                <w:szCs w:val="24"/>
                <w:shd w:val="clear" w:color="auto" w:fill="FFFFFF"/>
              </w:rPr>
              <w:t>:</w:t>
            </w:r>
          </w:p>
          <w:p w:rsidR="00A30A81" w:rsidRPr="00943685" w:rsidRDefault="0046687B" w:rsidP="00943685">
            <w:pPr>
              <w:autoSpaceDE w:val="0"/>
              <w:autoSpaceDN w:val="0"/>
              <w:adjustRightInd w:val="0"/>
              <w:rPr>
                <w:i/>
                <w:iCs/>
                <w:sz w:val="24"/>
                <w:szCs w:val="24"/>
                <w:shd w:val="clear" w:color="auto" w:fill="FFFFFF"/>
              </w:rPr>
            </w:pPr>
            <w:r w:rsidRPr="00943685">
              <w:rPr>
                <w:i/>
                <w:iCs/>
                <w:sz w:val="24"/>
                <w:szCs w:val="24"/>
                <w:shd w:val="clear" w:color="auto" w:fill="FFFFFF"/>
              </w:rPr>
              <w:t>The </w:t>
            </w:r>
            <w:r w:rsidRPr="00943685">
              <w:rPr>
                <w:rFonts w:eastAsiaTheme="majorEastAsia"/>
                <w:i/>
                <w:iCs/>
                <w:sz w:val="24"/>
                <w:szCs w:val="24"/>
                <w:shd w:val="clear" w:color="auto" w:fill="FFFFFF"/>
              </w:rPr>
              <w:t>teachers</w:t>
            </w:r>
            <w:r w:rsidRPr="00943685">
              <w:rPr>
                <w:i/>
                <w:iCs/>
                <w:sz w:val="24"/>
                <w:szCs w:val="24"/>
                <w:shd w:val="clear" w:color="auto" w:fill="FFFFFF"/>
              </w:rPr>
              <w:t> </w:t>
            </w:r>
            <w:r w:rsidRPr="00943685">
              <w:rPr>
                <w:rFonts w:eastAsiaTheme="majorEastAsia"/>
                <w:i/>
                <w:iCs/>
                <w:sz w:val="24"/>
                <w:szCs w:val="24"/>
                <w:shd w:val="clear" w:color="auto" w:fill="FFFFFF"/>
              </w:rPr>
              <w:t>seem</w:t>
            </w:r>
            <w:r w:rsidRPr="00943685">
              <w:rPr>
                <w:i/>
                <w:iCs/>
                <w:sz w:val="24"/>
                <w:szCs w:val="24"/>
                <w:shd w:val="clear" w:color="auto" w:fill="FFFFFF"/>
              </w:rPr>
              <w:t> to </w:t>
            </w:r>
            <w:r w:rsidRPr="00943685">
              <w:rPr>
                <w:rFonts w:eastAsiaTheme="majorEastAsia"/>
                <w:i/>
                <w:iCs/>
                <w:sz w:val="24"/>
                <w:szCs w:val="24"/>
                <w:shd w:val="clear" w:color="auto" w:fill="FFFFFF"/>
              </w:rPr>
              <w:t>think</w:t>
            </w:r>
            <w:r w:rsidRPr="00943685">
              <w:rPr>
                <w:i/>
                <w:iCs/>
                <w:sz w:val="24"/>
                <w:szCs w:val="24"/>
                <w:shd w:val="clear" w:color="auto" w:fill="FFFFFF"/>
              </w:rPr>
              <w:t> his </w:t>
            </w:r>
          </w:p>
          <w:p w:rsidR="0046687B" w:rsidRPr="00943685" w:rsidRDefault="0046687B" w:rsidP="00943685">
            <w:pPr>
              <w:autoSpaceDE w:val="0"/>
              <w:autoSpaceDN w:val="0"/>
              <w:adjustRightInd w:val="0"/>
              <w:rPr>
                <w:sz w:val="24"/>
                <w:szCs w:val="24"/>
              </w:rPr>
            </w:pPr>
            <w:r w:rsidRPr="00943685">
              <w:rPr>
                <w:rFonts w:eastAsiaTheme="majorEastAsia"/>
                <w:i/>
                <w:iCs/>
                <w:sz w:val="24"/>
                <w:szCs w:val="24"/>
                <w:shd w:val="clear" w:color="auto" w:fill="FFFFFF"/>
              </w:rPr>
              <w:t>work</w:t>
            </w:r>
            <w:r w:rsidRPr="00943685">
              <w:rPr>
                <w:i/>
                <w:iCs/>
                <w:sz w:val="24"/>
                <w:szCs w:val="24"/>
                <w:shd w:val="clear" w:color="auto" w:fill="FFFFFF"/>
              </w:rPr>
              <w:t> is satisfactory.</w:t>
            </w:r>
          </w:p>
        </w:tc>
        <w:tc>
          <w:tcPr>
            <w:tcW w:w="2160" w:type="dxa"/>
          </w:tcPr>
          <w:p w:rsidR="0046687B" w:rsidRPr="00943685" w:rsidRDefault="0046687B" w:rsidP="00943685">
            <w:pPr>
              <w:autoSpaceDE w:val="0"/>
              <w:autoSpaceDN w:val="0"/>
              <w:adjustRightInd w:val="0"/>
              <w:rPr>
                <w:sz w:val="24"/>
                <w:szCs w:val="24"/>
              </w:rPr>
            </w:pPr>
            <w:r w:rsidRPr="00943685">
              <w:rPr>
                <w:sz w:val="24"/>
                <w:szCs w:val="24"/>
              </w:rPr>
              <w:t>satisfying</w:t>
            </w:r>
          </w:p>
        </w:tc>
        <w:tc>
          <w:tcPr>
            <w:tcW w:w="6030" w:type="dxa"/>
          </w:tcPr>
          <w:p w:rsidR="0046687B" w:rsidRPr="00943685" w:rsidRDefault="0046687B" w:rsidP="00943685">
            <w:pPr>
              <w:autoSpaceDE w:val="0"/>
              <w:autoSpaceDN w:val="0"/>
              <w:adjustRightInd w:val="0"/>
              <w:rPr>
                <w:b/>
                <w:bCs/>
                <w:sz w:val="24"/>
                <w:szCs w:val="24"/>
                <w:shd w:val="clear" w:color="auto" w:fill="FFFFFF"/>
              </w:rPr>
            </w:pPr>
            <w:r w:rsidRPr="00943685">
              <w:rPr>
                <w:b/>
                <w:bCs/>
                <w:sz w:val="24"/>
                <w:szCs w:val="24"/>
                <w:shd w:val="clear" w:color="auto" w:fill="FFFFFF"/>
              </w:rPr>
              <w:t>making you </w:t>
            </w:r>
            <w:r w:rsidRPr="00943685">
              <w:rPr>
                <w:rFonts w:eastAsiaTheme="majorEastAsia"/>
                <w:b/>
                <w:bCs/>
                <w:sz w:val="24"/>
                <w:szCs w:val="24"/>
              </w:rPr>
              <w:t>feel</w:t>
            </w:r>
            <w:r w:rsidRPr="00943685">
              <w:rPr>
                <w:b/>
                <w:bCs/>
                <w:sz w:val="24"/>
                <w:szCs w:val="24"/>
                <w:shd w:val="clear" w:color="auto" w:fill="FFFFFF"/>
              </w:rPr>
              <w:t> </w:t>
            </w:r>
            <w:r w:rsidRPr="00943685">
              <w:rPr>
                <w:rFonts w:eastAsiaTheme="majorEastAsia"/>
                <w:b/>
                <w:bCs/>
                <w:sz w:val="24"/>
                <w:szCs w:val="24"/>
              </w:rPr>
              <w:t>pleased</w:t>
            </w:r>
            <w:r w:rsidRPr="00943685">
              <w:rPr>
                <w:b/>
                <w:bCs/>
                <w:sz w:val="24"/>
                <w:szCs w:val="24"/>
                <w:shd w:val="clear" w:color="auto" w:fill="FFFFFF"/>
              </w:rPr>
              <w:t> by </w:t>
            </w:r>
            <w:r w:rsidRPr="00943685">
              <w:rPr>
                <w:rFonts w:eastAsiaTheme="majorEastAsia"/>
                <w:b/>
                <w:bCs/>
                <w:sz w:val="24"/>
                <w:szCs w:val="24"/>
              </w:rPr>
              <w:t>providing</w:t>
            </w:r>
            <w:r w:rsidRPr="00943685">
              <w:rPr>
                <w:b/>
                <w:bCs/>
                <w:sz w:val="24"/>
                <w:szCs w:val="24"/>
                <w:shd w:val="clear" w:color="auto" w:fill="FFFFFF"/>
              </w:rPr>
              <w:t> what you need or </w:t>
            </w:r>
            <w:r w:rsidRPr="00943685">
              <w:rPr>
                <w:rFonts w:eastAsiaTheme="majorEastAsia"/>
                <w:b/>
                <w:bCs/>
                <w:sz w:val="24"/>
                <w:szCs w:val="24"/>
              </w:rPr>
              <w:t>want</w:t>
            </w:r>
            <w:r w:rsidRPr="00943685">
              <w:rPr>
                <w:b/>
                <w:bCs/>
                <w:sz w:val="24"/>
                <w:szCs w:val="24"/>
                <w:shd w:val="clear" w:color="auto" w:fill="FFFFFF"/>
              </w:rPr>
              <w:t>:</w:t>
            </w:r>
          </w:p>
          <w:p w:rsidR="0046687B" w:rsidRPr="00943685" w:rsidRDefault="0046687B" w:rsidP="00943685">
            <w:pPr>
              <w:autoSpaceDE w:val="0"/>
              <w:autoSpaceDN w:val="0"/>
              <w:adjustRightInd w:val="0"/>
              <w:rPr>
                <w:sz w:val="24"/>
                <w:szCs w:val="24"/>
              </w:rPr>
            </w:pPr>
            <w:r w:rsidRPr="00943685">
              <w:rPr>
                <w:rStyle w:val="b"/>
                <w:rFonts w:eastAsiaTheme="majorEastAsia"/>
                <w:bCs/>
                <w:i/>
                <w:iCs/>
                <w:sz w:val="24"/>
                <w:szCs w:val="24"/>
                <w:shd w:val="clear" w:color="auto" w:fill="FFFFFF"/>
              </w:rPr>
              <w:t>It is</w:t>
            </w:r>
            <w:r w:rsidRPr="00943685">
              <w:rPr>
                <w:i/>
                <w:iCs/>
                <w:sz w:val="24"/>
                <w:szCs w:val="24"/>
                <w:shd w:val="clear" w:color="auto" w:fill="FFFFFF"/>
              </w:rPr>
              <w:t> very satisfying </w:t>
            </w:r>
            <w:r w:rsidRPr="00943685">
              <w:rPr>
                <w:rStyle w:val="b"/>
                <w:rFonts w:eastAsiaTheme="majorEastAsia"/>
                <w:bCs/>
                <w:i/>
                <w:iCs/>
                <w:sz w:val="24"/>
                <w:szCs w:val="24"/>
                <w:shd w:val="clear" w:color="auto" w:fill="FFFFFF"/>
              </w:rPr>
              <w:t>to</w:t>
            </w:r>
            <w:r w:rsidRPr="00943685">
              <w:rPr>
                <w:i/>
                <w:iCs/>
                <w:sz w:val="24"/>
                <w:szCs w:val="24"/>
                <w:shd w:val="clear" w:color="auto" w:fill="FFFFFF"/>
              </w:rPr>
              <w:t> </w:t>
            </w:r>
            <w:r w:rsidRPr="00943685">
              <w:rPr>
                <w:rFonts w:eastAsiaTheme="majorEastAsia"/>
                <w:i/>
                <w:iCs/>
                <w:sz w:val="24"/>
                <w:szCs w:val="24"/>
                <w:shd w:val="clear" w:color="auto" w:fill="FFFFFF"/>
              </w:rPr>
              <w:t>know</w:t>
            </w:r>
            <w:r w:rsidRPr="00943685">
              <w:rPr>
                <w:i/>
                <w:iCs/>
                <w:sz w:val="24"/>
                <w:szCs w:val="24"/>
                <w:shd w:val="clear" w:color="auto" w:fill="FFFFFF"/>
              </w:rPr>
              <w:t> that the </w:t>
            </w:r>
            <w:r w:rsidRPr="00943685">
              <w:rPr>
                <w:rFonts w:eastAsiaTheme="majorEastAsia"/>
                <w:i/>
                <w:iCs/>
                <w:sz w:val="24"/>
                <w:szCs w:val="24"/>
                <w:shd w:val="clear" w:color="auto" w:fill="FFFFFF"/>
              </w:rPr>
              <w:t>project</w:t>
            </w:r>
            <w:r w:rsidRPr="00943685">
              <w:rPr>
                <w:i/>
                <w:iCs/>
                <w:sz w:val="24"/>
                <w:szCs w:val="24"/>
                <w:shd w:val="clear" w:color="auto" w:fill="FFFFFF"/>
              </w:rPr>
              <w:t> was a </w:t>
            </w:r>
            <w:r w:rsidRPr="00943685">
              <w:rPr>
                <w:rFonts w:eastAsiaTheme="majorEastAsia"/>
                <w:i/>
                <w:iCs/>
                <w:sz w:val="24"/>
                <w:szCs w:val="24"/>
                <w:shd w:val="clear" w:color="auto" w:fill="FFFFFF"/>
              </w:rPr>
              <w:t>success</w:t>
            </w:r>
            <w:r w:rsidRPr="00943685">
              <w:rPr>
                <w:i/>
                <w:iCs/>
                <w:sz w:val="24"/>
                <w:szCs w:val="24"/>
                <w:shd w:val="clear" w:color="auto" w:fill="FFFFFF"/>
              </w:rPr>
              <w:t>.</w:t>
            </w:r>
          </w:p>
        </w:tc>
      </w:tr>
      <w:tr w:rsidR="0046687B" w:rsidRPr="00943685" w:rsidTr="00552BC6">
        <w:tc>
          <w:tcPr>
            <w:tcW w:w="1458" w:type="dxa"/>
          </w:tcPr>
          <w:p w:rsidR="0046687B" w:rsidRPr="00943685" w:rsidRDefault="0046687B" w:rsidP="00943685">
            <w:pPr>
              <w:autoSpaceDE w:val="0"/>
              <w:autoSpaceDN w:val="0"/>
              <w:adjustRightInd w:val="0"/>
              <w:rPr>
                <w:sz w:val="24"/>
                <w:szCs w:val="24"/>
              </w:rPr>
            </w:pPr>
            <w:r w:rsidRPr="00943685">
              <w:rPr>
                <w:sz w:val="24"/>
                <w:szCs w:val="24"/>
              </w:rPr>
              <w:t>stationary</w:t>
            </w:r>
          </w:p>
        </w:tc>
        <w:tc>
          <w:tcPr>
            <w:tcW w:w="5850" w:type="dxa"/>
          </w:tcPr>
          <w:p w:rsidR="0046687B" w:rsidRPr="00943685" w:rsidRDefault="0046687B" w:rsidP="00943685">
            <w:pPr>
              <w:autoSpaceDE w:val="0"/>
              <w:autoSpaceDN w:val="0"/>
              <w:adjustRightInd w:val="0"/>
              <w:rPr>
                <w:b/>
                <w:bCs/>
                <w:sz w:val="24"/>
                <w:szCs w:val="24"/>
                <w:shd w:val="clear" w:color="auto" w:fill="FFFFFF"/>
              </w:rPr>
            </w:pPr>
            <w:r w:rsidRPr="00943685">
              <w:rPr>
                <w:b/>
                <w:bCs/>
                <w:sz w:val="24"/>
                <w:szCs w:val="24"/>
                <w:shd w:val="clear" w:color="auto" w:fill="FFFFFF"/>
              </w:rPr>
              <w:t>not </w:t>
            </w:r>
            <w:r w:rsidRPr="00943685">
              <w:rPr>
                <w:rFonts w:eastAsiaTheme="majorEastAsia"/>
                <w:b/>
                <w:bCs/>
                <w:sz w:val="24"/>
                <w:szCs w:val="24"/>
              </w:rPr>
              <w:t>moving</w:t>
            </w:r>
            <w:r w:rsidRPr="00943685">
              <w:rPr>
                <w:b/>
                <w:bCs/>
                <w:sz w:val="24"/>
                <w:szCs w:val="24"/>
                <w:shd w:val="clear" w:color="auto" w:fill="FFFFFF"/>
              </w:rPr>
              <w:t>, or not </w:t>
            </w:r>
            <w:r w:rsidRPr="00943685">
              <w:rPr>
                <w:rFonts w:eastAsiaTheme="majorEastAsia"/>
                <w:b/>
                <w:bCs/>
                <w:sz w:val="24"/>
                <w:szCs w:val="24"/>
              </w:rPr>
              <w:t>changing</w:t>
            </w:r>
            <w:r w:rsidRPr="00943685">
              <w:rPr>
                <w:b/>
                <w:bCs/>
                <w:sz w:val="24"/>
                <w:szCs w:val="24"/>
                <w:shd w:val="clear" w:color="auto" w:fill="FFFFFF"/>
              </w:rPr>
              <w:t>:</w:t>
            </w:r>
          </w:p>
          <w:p w:rsidR="0046687B" w:rsidRPr="00943685" w:rsidRDefault="0046687B" w:rsidP="00943685">
            <w:pPr>
              <w:autoSpaceDE w:val="0"/>
              <w:autoSpaceDN w:val="0"/>
              <w:adjustRightInd w:val="0"/>
              <w:rPr>
                <w:sz w:val="24"/>
                <w:szCs w:val="24"/>
              </w:rPr>
            </w:pPr>
            <w:r w:rsidRPr="00943685">
              <w:rPr>
                <w:i/>
                <w:iCs/>
                <w:sz w:val="24"/>
                <w:szCs w:val="24"/>
                <w:shd w:val="clear" w:color="auto" w:fill="FFFFFF"/>
              </w:rPr>
              <w:t>The </w:t>
            </w:r>
            <w:r w:rsidRPr="00943685">
              <w:rPr>
                <w:rFonts w:eastAsiaTheme="majorEastAsia"/>
                <w:i/>
                <w:iCs/>
                <w:sz w:val="24"/>
                <w:szCs w:val="24"/>
                <w:shd w:val="clear" w:color="auto" w:fill="FFFFFF"/>
              </w:rPr>
              <w:t>rate</w:t>
            </w:r>
            <w:r w:rsidRPr="00943685">
              <w:rPr>
                <w:i/>
                <w:iCs/>
                <w:sz w:val="24"/>
                <w:szCs w:val="24"/>
                <w:shd w:val="clear" w:color="auto" w:fill="FFFFFF"/>
              </w:rPr>
              <w:t> of </w:t>
            </w:r>
            <w:r w:rsidRPr="00943685">
              <w:rPr>
                <w:rFonts w:eastAsiaTheme="majorEastAsia"/>
                <w:i/>
                <w:iCs/>
                <w:sz w:val="24"/>
                <w:szCs w:val="24"/>
                <w:shd w:val="clear" w:color="auto" w:fill="FFFFFF"/>
              </w:rPr>
              <w:t>inflation</w:t>
            </w:r>
            <w:r w:rsidRPr="00943685">
              <w:rPr>
                <w:i/>
                <w:iCs/>
                <w:sz w:val="24"/>
                <w:szCs w:val="24"/>
                <w:shd w:val="clear" w:color="auto" w:fill="FFFFFF"/>
              </w:rPr>
              <w:t> has been stationary for several </w:t>
            </w:r>
            <w:r w:rsidRPr="00943685">
              <w:rPr>
                <w:rFonts w:eastAsiaTheme="majorEastAsia"/>
                <w:i/>
                <w:iCs/>
                <w:sz w:val="24"/>
                <w:szCs w:val="24"/>
                <w:shd w:val="clear" w:color="auto" w:fill="FFFFFF"/>
              </w:rPr>
              <w:t>months</w:t>
            </w:r>
            <w:r w:rsidRPr="00943685">
              <w:rPr>
                <w:i/>
                <w:iCs/>
                <w:sz w:val="24"/>
                <w:szCs w:val="24"/>
                <w:shd w:val="clear" w:color="auto" w:fill="FFFFFF"/>
              </w:rPr>
              <w:t>.</w:t>
            </w:r>
          </w:p>
        </w:tc>
        <w:tc>
          <w:tcPr>
            <w:tcW w:w="2160" w:type="dxa"/>
          </w:tcPr>
          <w:p w:rsidR="0046687B" w:rsidRPr="00943685" w:rsidRDefault="0046687B" w:rsidP="00943685">
            <w:pPr>
              <w:autoSpaceDE w:val="0"/>
              <w:autoSpaceDN w:val="0"/>
              <w:adjustRightInd w:val="0"/>
              <w:rPr>
                <w:sz w:val="24"/>
                <w:szCs w:val="24"/>
              </w:rPr>
            </w:pPr>
            <w:r w:rsidRPr="00943685">
              <w:rPr>
                <w:sz w:val="24"/>
                <w:szCs w:val="24"/>
              </w:rPr>
              <w:t>stationery</w:t>
            </w:r>
          </w:p>
        </w:tc>
        <w:tc>
          <w:tcPr>
            <w:tcW w:w="6030" w:type="dxa"/>
          </w:tcPr>
          <w:p w:rsidR="0046687B" w:rsidRPr="00943685" w:rsidRDefault="0046687B" w:rsidP="00943685">
            <w:pPr>
              <w:autoSpaceDE w:val="0"/>
              <w:autoSpaceDN w:val="0"/>
              <w:adjustRightInd w:val="0"/>
              <w:rPr>
                <w:b/>
                <w:bCs/>
                <w:sz w:val="24"/>
                <w:szCs w:val="24"/>
                <w:shd w:val="clear" w:color="auto" w:fill="FFFFFF"/>
              </w:rPr>
            </w:pPr>
            <w:r w:rsidRPr="00943685">
              <w:rPr>
                <w:b/>
                <w:bCs/>
                <w:sz w:val="24"/>
                <w:szCs w:val="24"/>
                <w:shd w:val="clear" w:color="auto" w:fill="FFFFFF"/>
              </w:rPr>
              <w:t>the things </w:t>
            </w:r>
            <w:r w:rsidRPr="00943685">
              <w:rPr>
                <w:rFonts w:eastAsiaTheme="majorEastAsia"/>
                <w:b/>
                <w:bCs/>
                <w:sz w:val="24"/>
                <w:szCs w:val="24"/>
              </w:rPr>
              <w:t>needed</w:t>
            </w:r>
            <w:r w:rsidRPr="00943685">
              <w:rPr>
                <w:b/>
                <w:bCs/>
                <w:sz w:val="24"/>
                <w:szCs w:val="24"/>
                <w:shd w:val="clear" w:color="auto" w:fill="FFFFFF"/>
              </w:rPr>
              <w:t> for writing, such as </w:t>
            </w:r>
            <w:r w:rsidRPr="00943685">
              <w:rPr>
                <w:rFonts w:eastAsiaTheme="majorEastAsia"/>
                <w:b/>
                <w:bCs/>
                <w:sz w:val="24"/>
                <w:szCs w:val="24"/>
              </w:rPr>
              <w:t>paper</w:t>
            </w:r>
            <w:r w:rsidRPr="00943685">
              <w:rPr>
                <w:b/>
                <w:bCs/>
                <w:sz w:val="24"/>
                <w:szCs w:val="24"/>
                <w:shd w:val="clear" w:color="auto" w:fill="FFFFFF"/>
              </w:rPr>
              <w:t>, </w:t>
            </w:r>
            <w:r w:rsidRPr="00943685">
              <w:rPr>
                <w:rFonts w:eastAsiaTheme="majorEastAsia"/>
                <w:b/>
                <w:bCs/>
                <w:sz w:val="24"/>
                <w:szCs w:val="24"/>
              </w:rPr>
              <w:t>pens</w:t>
            </w:r>
            <w:r w:rsidRPr="00943685">
              <w:rPr>
                <w:b/>
                <w:bCs/>
                <w:sz w:val="24"/>
                <w:szCs w:val="24"/>
                <w:shd w:val="clear" w:color="auto" w:fill="FFFFFF"/>
              </w:rPr>
              <w:t>, </w:t>
            </w:r>
            <w:r w:rsidRPr="00943685">
              <w:rPr>
                <w:rFonts w:eastAsiaTheme="majorEastAsia"/>
                <w:b/>
                <w:bCs/>
                <w:sz w:val="24"/>
                <w:szCs w:val="24"/>
              </w:rPr>
              <w:t>pencils</w:t>
            </w:r>
            <w:r w:rsidRPr="00943685">
              <w:rPr>
                <w:b/>
                <w:bCs/>
                <w:sz w:val="24"/>
                <w:szCs w:val="24"/>
                <w:shd w:val="clear" w:color="auto" w:fill="FFFFFF"/>
              </w:rPr>
              <w:t xml:space="preserve">, and </w:t>
            </w:r>
            <w:r w:rsidRPr="00943685">
              <w:rPr>
                <w:rFonts w:eastAsiaTheme="majorEastAsia"/>
                <w:b/>
                <w:bCs/>
                <w:sz w:val="24"/>
                <w:szCs w:val="24"/>
              </w:rPr>
              <w:t>envelopes</w:t>
            </w:r>
            <w:r w:rsidR="009A5178" w:rsidRPr="00943685">
              <w:rPr>
                <w:sz w:val="24"/>
                <w:szCs w:val="24"/>
              </w:rPr>
              <w:t>:</w:t>
            </w:r>
          </w:p>
          <w:p w:rsidR="0046687B" w:rsidRPr="00943685" w:rsidRDefault="00CF2AAE" w:rsidP="00943685">
            <w:pPr>
              <w:numPr>
                <w:ilvl w:val="0"/>
                <w:numId w:val="9"/>
              </w:numPr>
              <w:pBdr>
                <w:bottom w:val="single" w:sz="4" w:space="5" w:color="DDDDDD"/>
              </w:pBdr>
              <w:shd w:val="clear" w:color="auto" w:fill="FFFFFF"/>
              <w:spacing w:line="218" w:lineRule="atLeast"/>
              <w:ind w:left="0"/>
              <w:rPr>
                <w:i/>
                <w:sz w:val="24"/>
                <w:szCs w:val="24"/>
              </w:rPr>
            </w:pPr>
            <w:r w:rsidRPr="00943685">
              <w:rPr>
                <w:i/>
                <w:iCs/>
                <w:sz w:val="24"/>
                <w:szCs w:val="24"/>
              </w:rPr>
              <w:t>The department has urged learners to use books and stationery from last year unt</w:t>
            </w:r>
            <w:r w:rsidR="00A30A81" w:rsidRPr="00943685">
              <w:rPr>
                <w:i/>
                <w:iCs/>
                <w:sz w:val="24"/>
                <w:szCs w:val="24"/>
              </w:rPr>
              <w:t>il new materials are delivered.</w:t>
            </w:r>
          </w:p>
        </w:tc>
      </w:tr>
      <w:tr w:rsidR="0046687B" w:rsidRPr="00943685" w:rsidTr="00552BC6">
        <w:tc>
          <w:tcPr>
            <w:tcW w:w="1458" w:type="dxa"/>
          </w:tcPr>
          <w:p w:rsidR="0046687B" w:rsidRPr="00943685" w:rsidRDefault="0046687B" w:rsidP="00943685">
            <w:pPr>
              <w:autoSpaceDE w:val="0"/>
              <w:autoSpaceDN w:val="0"/>
              <w:adjustRightInd w:val="0"/>
              <w:rPr>
                <w:sz w:val="24"/>
                <w:szCs w:val="24"/>
              </w:rPr>
            </w:pPr>
            <w:r w:rsidRPr="00943685">
              <w:rPr>
                <w:sz w:val="24"/>
                <w:szCs w:val="24"/>
              </w:rPr>
              <w:t>stranger</w:t>
            </w:r>
          </w:p>
        </w:tc>
        <w:tc>
          <w:tcPr>
            <w:tcW w:w="5850" w:type="dxa"/>
          </w:tcPr>
          <w:p w:rsidR="0046687B" w:rsidRPr="00943685" w:rsidRDefault="00CF2AAE" w:rsidP="00943685">
            <w:pPr>
              <w:autoSpaceDE w:val="0"/>
              <w:autoSpaceDN w:val="0"/>
              <w:adjustRightInd w:val="0"/>
              <w:rPr>
                <w:b/>
                <w:sz w:val="24"/>
                <w:szCs w:val="24"/>
                <w:shd w:val="clear" w:color="auto" w:fill="FFFFFF"/>
              </w:rPr>
            </w:pPr>
            <w:r w:rsidRPr="00943685">
              <w:rPr>
                <w:b/>
                <w:sz w:val="24"/>
                <w:szCs w:val="24"/>
                <w:shd w:val="clear" w:color="auto" w:fill="FFFFFF"/>
              </w:rPr>
              <w:t>A person whom one does not know o</w:t>
            </w:r>
            <w:r w:rsidR="009A5178" w:rsidRPr="00943685">
              <w:rPr>
                <w:b/>
                <w:sz w:val="24"/>
                <w:szCs w:val="24"/>
                <w:shd w:val="clear" w:color="auto" w:fill="FFFFFF"/>
              </w:rPr>
              <w:t>r with whom one is not familiar:</w:t>
            </w:r>
          </w:p>
          <w:p w:rsidR="00CF2AAE" w:rsidRPr="00943685" w:rsidRDefault="00CF2AAE" w:rsidP="00943685">
            <w:pPr>
              <w:autoSpaceDE w:val="0"/>
              <w:autoSpaceDN w:val="0"/>
              <w:adjustRightInd w:val="0"/>
              <w:rPr>
                <w:sz w:val="24"/>
                <w:szCs w:val="24"/>
              </w:rPr>
            </w:pPr>
            <w:r w:rsidRPr="00943685">
              <w:rPr>
                <w:rStyle w:val="Emphasis"/>
                <w:rFonts w:eastAsiaTheme="majorEastAsia"/>
                <w:sz w:val="24"/>
                <w:szCs w:val="24"/>
                <w:shd w:val="clear" w:color="auto" w:fill="FFFFFF"/>
              </w:rPr>
              <w:t>He must have been a stranger to the village.</w:t>
            </w:r>
          </w:p>
        </w:tc>
        <w:tc>
          <w:tcPr>
            <w:tcW w:w="2160" w:type="dxa"/>
          </w:tcPr>
          <w:p w:rsidR="0046687B" w:rsidRPr="00943685" w:rsidRDefault="0046687B" w:rsidP="00943685">
            <w:pPr>
              <w:autoSpaceDE w:val="0"/>
              <w:autoSpaceDN w:val="0"/>
              <w:adjustRightInd w:val="0"/>
              <w:rPr>
                <w:sz w:val="24"/>
                <w:szCs w:val="24"/>
              </w:rPr>
            </w:pPr>
            <w:r w:rsidRPr="00943685">
              <w:rPr>
                <w:sz w:val="24"/>
                <w:szCs w:val="24"/>
              </w:rPr>
              <w:t>foreigner</w:t>
            </w:r>
          </w:p>
        </w:tc>
        <w:tc>
          <w:tcPr>
            <w:tcW w:w="6030" w:type="dxa"/>
          </w:tcPr>
          <w:p w:rsidR="0046687B" w:rsidRPr="00943685" w:rsidRDefault="00CF2AAE" w:rsidP="00943685">
            <w:pPr>
              <w:autoSpaceDE w:val="0"/>
              <w:autoSpaceDN w:val="0"/>
              <w:adjustRightInd w:val="0"/>
              <w:rPr>
                <w:b/>
                <w:sz w:val="24"/>
                <w:szCs w:val="24"/>
                <w:shd w:val="clear" w:color="auto" w:fill="FFFFFF"/>
              </w:rPr>
            </w:pPr>
            <w:r w:rsidRPr="00943685">
              <w:rPr>
                <w:b/>
                <w:sz w:val="24"/>
                <w:szCs w:val="24"/>
                <w:shd w:val="clear" w:color="auto" w:fill="FFFFFF"/>
              </w:rPr>
              <w:t>A person born in or coming from</w:t>
            </w:r>
            <w:r w:rsidR="009A5178" w:rsidRPr="00943685">
              <w:rPr>
                <w:b/>
                <w:sz w:val="24"/>
                <w:szCs w:val="24"/>
                <w:shd w:val="clear" w:color="auto" w:fill="FFFFFF"/>
              </w:rPr>
              <w:t xml:space="preserve"> a country other than one's own:</w:t>
            </w:r>
          </w:p>
          <w:p w:rsidR="00CF2AAE" w:rsidRPr="00943685" w:rsidRDefault="00CF2AAE" w:rsidP="00943685">
            <w:pPr>
              <w:numPr>
                <w:ilvl w:val="0"/>
                <w:numId w:val="10"/>
              </w:numPr>
              <w:pBdr>
                <w:bottom w:val="single" w:sz="4" w:space="5" w:color="DDDDDD"/>
              </w:pBdr>
              <w:shd w:val="clear" w:color="auto" w:fill="FFFFFF"/>
              <w:spacing w:line="218" w:lineRule="atLeast"/>
              <w:ind w:left="0"/>
              <w:rPr>
                <w:i/>
                <w:sz w:val="24"/>
                <w:szCs w:val="24"/>
              </w:rPr>
            </w:pPr>
            <w:r w:rsidRPr="00943685">
              <w:rPr>
                <w:i/>
                <w:iCs/>
                <w:sz w:val="24"/>
                <w:szCs w:val="24"/>
              </w:rPr>
              <w:t>All foreigners and outsiders, however, were suspect in everybody's eyes.</w:t>
            </w:r>
          </w:p>
        </w:tc>
      </w:tr>
      <w:tr w:rsidR="0046687B" w:rsidRPr="00943685" w:rsidTr="00552BC6">
        <w:tc>
          <w:tcPr>
            <w:tcW w:w="1458" w:type="dxa"/>
          </w:tcPr>
          <w:p w:rsidR="0046687B" w:rsidRPr="00943685" w:rsidRDefault="0046687B" w:rsidP="00943685">
            <w:pPr>
              <w:autoSpaceDE w:val="0"/>
              <w:autoSpaceDN w:val="0"/>
              <w:adjustRightInd w:val="0"/>
              <w:rPr>
                <w:sz w:val="24"/>
                <w:szCs w:val="24"/>
              </w:rPr>
            </w:pPr>
            <w:r w:rsidRPr="00943685">
              <w:rPr>
                <w:sz w:val="24"/>
                <w:szCs w:val="24"/>
              </w:rPr>
              <w:t>sympathetic</w:t>
            </w:r>
          </w:p>
        </w:tc>
        <w:tc>
          <w:tcPr>
            <w:tcW w:w="5850" w:type="dxa"/>
          </w:tcPr>
          <w:p w:rsidR="0046687B" w:rsidRPr="00943685" w:rsidRDefault="00CF2AAE" w:rsidP="00943685">
            <w:pPr>
              <w:autoSpaceDE w:val="0"/>
              <w:autoSpaceDN w:val="0"/>
              <w:adjustRightInd w:val="0"/>
              <w:rPr>
                <w:b/>
                <w:sz w:val="24"/>
                <w:szCs w:val="24"/>
                <w:shd w:val="clear" w:color="auto" w:fill="FFFFFF"/>
              </w:rPr>
            </w:pPr>
            <w:r w:rsidRPr="00943685">
              <w:rPr>
                <w:b/>
                <w:sz w:val="24"/>
                <w:szCs w:val="24"/>
                <w:shd w:val="clear" w:color="auto" w:fill="FFFFFF"/>
              </w:rPr>
              <w:t xml:space="preserve">Feeling, </w:t>
            </w:r>
            <w:r w:rsidR="009A5178" w:rsidRPr="00943685">
              <w:rPr>
                <w:b/>
                <w:sz w:val="24"/>
                <w:szCs w:val="24"/>
                <w:shd w:val="clear" w:color="auto" w:fill="FFFFFF"/>
              </w:rPr>
              <w:t>showing, or expressing sympathy:</w:t>
            </w:r>
          </w:p>
          <w:p w:rsidR="00CF2AAE" w:rsidRPr="00943685" w:rsidRDefault="00CF2AAE" w:rsidP="00943685">
            <w:pPr>
              <w:autoSpaceDE w:val="0"/>
              <w:autoSpaceDN w:val="0"/>
              <w:adjustRightInd w:val="0"/>
              <w:rPr>
                <w:rStyle w:val="Emphasis"/>
                <w:rFonts w:eastAsiaTheme="majorEastAsia"/>
                <w:sz w:val="24"/>
                <w:szCs w:val="24"/>
                <w:shd w:val="clear" w:color="auto" w:fill="FFFFFF"/>
              </w:rPr>
            </w:pPr>
            <w:r w:rsidRPr="00943685">
              <w:rPr>
                <w:rStyle w:val="Emphasis"/>
                <w:rFonts w:eastAsiaTheme="majorEastAsia"/>
                <w:sz w:val="24"/>
                <w:szCs w:val="24"/>
                <w:shd w:val="clear" w:color="auto" w:fill="FFFFFF"/>
              </w:rPr>
              <w:t>He spoke in a sympathetic tone</w:t>
            </w:r>
            <w:r w:rsidR="00A30A81" w:rsidRPr="00943685">
              <w:rPr>
                <w:rStyle w:val="Emphasis"/>
                <w:rFonts w:eastAsiaTheme="majorEastAsia"/>
                <w:sz w:val="24"/>
                <w:szCs w:val="24"/>
                <w:shd w:val="clear" w:color="auto" w:fill="FFFFFF"/>
              </w:rPr>
              <w:t>.</w:t>
            </w:r>
          </w:p>
          <w:p w:rsidR="00CF2AAE" w:rsidRPr="00943685" w:rsidRDefault="00CF2AAE" w:rsidP="00943685">
            <w:pPr>
              <w:autoSpaceDE w:val="0"/>
              <w:autoSpaceDN w:val="0"/>
              <w:adjustRightInd w:val="0"/>
              <w:rPr>
                <w:i/>
                <w:sz w:val="24"/>
                <w:szCs w:val="24"/>
              </w:rPr>
            </w:pPr>
          </w:p>
        </w:tc>
        <w:tc>
          <w:tcPr>
            <w:tcW w:w="2160" w:type="dxa"/>
          </w:tcPr>
          <w:p w:rsidR="0046687B" w:rsidRPr="00943685" w:rsidRDefault="0046687B" w:rsidP="00943685">
            <w:pPr>
              <w:autoSpaceDE w:val="0"/>
              <w:autoSpaceDN w:val="0"/>
              <w:adjustRightInd w:val="0"/>
              <w:rPr>
                <w:sz w:val="24"/>
                <w:szCs w:val="24"/>
              </w:rPr>
            </w:pPr>
            <w:r w:rsidRPr="00943685">
              <w:rPr>
                <w:sz w:val="24"/>
                <w:szCs w:val="24"/>
              </w:rPr>
              <w:t>likeable</w:t>
            </w:r>
          </w:p>
        </w:tc>
        <w:tc>
          <w:tcPr>
            <w:tcW w:w="6030" w:type="dxa"/>
          </w:tcPr>
          <w:p w:rsidR="0046687B" w:rsidRPr="00943685" w:rsidRDefault="00CF2AAE" w:rsidP="00943685">
            <w:pPr>
              <w:autoSpaceDE w:val="0"/>
              <w:autoSpaceDN w:val="0"/>
              <w:adjustRightInd w:val="0"/>
              <w:rPr>
                <w:b/>
                <w:sz w:val="24"/>
                <w:szCs w:val="24"/>
                <w:shd w:val="clear" w:color="auto" w:fill="FFFFFF"/>
              </w:rPr>
            </w:pPr>
            <w:r w:rsidRPr="00943685">
              <w:rPr>
                <w:b/>
                <w:sz w:val="24"/>
                <w:szCs w:val="24"/>
                <w:shd w:val="clear" w:color="auto" w:fill="FFFFFF"/>
              </w:rPr>
              <w:t>pleas</w:t>
            </w:r>
            <w:r w:rsidR="009A5178" w:rsidRPr="00943685">
              <w:rPr>
                <w:b/>
                <w:sz w:val="24"/>
                <w:szCs w:val="24"/>
                <w:shd w:val="clear" w:color="auto" w:fill="FFFFFF"/>
              </w:rPr>
              <w:t>ant, friendly, and easy to like:</w:t>
            </w:r>
          </w:p>
          <w:p w:rsidR="00CF2AAE" w:rsidRPr="00943685" w:rsidRDefault="00CF2AAE" w:rsidP="00943685">
            <w:pPr>
              <w:numPr>
                <w:ilvl w:val="0"/>
                <w:numId w:val="11"/>
              </w:numPr>
              <w:shd w:val="clear" w:color="auto" w:fill="FFFFFF"/>
              <w:spacing w:line="218" w:lineRule="atLeast"/>
              <w:ind w:left="0"/>
              <w:rPr>
                <w:sz w:val="24"/>
                <w:szCs w:val="24"/>
              </w:rPr>
            </w:pPr>
            <w:r w:rsidRPr="00943685">
              <w:rPr>
                <w:i/>
                <w:iCs/>
                <w:sz w:val="24"/>
                <w:szCs w:val="24"/>
              </w:rPr>
              <w:t>‘Often times I have noted that it is very popular and likeable people that die young.’</w:t>
            </w:r>
          </w:p>
          <w:p w:rsidR="00CF2AAE" w:rsidRPr="00943685" w:rsidRDefault="00CF2AAE" w:rsidP="00943685">
            <w:pPr>
              <w:autoSpaceDE w:val="0"/>
              <w:autoSpaceDN w:val="0"/>
              <w:adjustRightInd w:val="0"/>
              <w:rPr>
                <w:sz w:val="24"/>
                <w:szCs w:val="24"/>
              </w:rPr>
            </w:pPr>
          </w:p>
        </w:tc>
      </w:tr>
      <w:tr w:rsidR="0046687B" w:rsidRPr="00943685" w:rsidTr="00552BC6">
        <w:tc>
          <w:tcPr>
            <w:tcW w:w="1458" w:type="dxa"/>
          </w:tcPr>
          <w:p w:rsidR="0046687B" w:rsidRPr="00943685" w:rsidRDefault="0046687B" w:rsidP="00943685">
            <w:pPr>
              <w:autoSpaceDE w:val="0"/>
              <w:autoSpaceDN w:val="0"/>
              <w:adjustRightInd w:val="0"/>
              <w:rPr>
                <w:sz w:val="24"/>
                <w:szCs w:val="24"/>
              </w:rPr>
            </w:pPr>
            <w:r w:rsidRPr="00943685">
              <w:rPr>
                <w:sz w:val="24"/>
                <w:szCs w:val="24"/>
              </w:rPr>
              <w:t>tasteful</w:t>
            </w:r>
          </w:p>
        </w:tc>
        <w:tc>
          <w:tcPr>
            <w:tcW w:w="5850" w:type="dxa"/>
          </w:tcPr>
          <w:p w:rsidR="0046687B" w:rsidRPr="00943685" w:rsidRDefault="00D91DF3" w:rsidP="00943685">
            <w:pPr>
              <w:autoSpaceDE w:val="0"/>
              <w:autoSpaceDN w:val="0"/>
              <w:adjustRightInd w:val="0"/>
              <w:rPr>
                <w:b/>
                <w:sz w:val="24"/>
                <w:szCs w:val="24"/>
              </w:rPr>
            </w:pPr>
            <w:r w:rsidRPr="00943685">
              <w:rPr>
                <w:rStyle w:val="deftext"/>
                <w:rFonts w:eastAsiaTheme="majorEastAsia"/>
                <w:b/>
                <w:sz w:val="24"/>
                <w:szCs w:val="24"/>
                <w:shd w:val="clear" w:color="auto" w:fill="FFFFFF"/>
              </w:rPr>
              <w:t>chosen with a knowledge of what is appealing, attractive, appropriate, or enjoyable</w:t>
            </w:r>
            <w:r w:rsidRPr="00943685">
              <w:rPr>
                <w:b/>
                <w:sz w:val="24"/>
                <w:szCs w:val="24"/>
                <w:shd w:val="clear" w:color="auto" w:fill="FFFFFF"/>
              </w:rPr>
              <w:t> </w:t>
            </w:r>
            <w:r w:rsidRPr="00943685">
              <w:rPr>
                <w:rStyle w:val="bc"/>
                <w:rFonts w:eastAsiaTheme="majorEastAsia"/>
                <w:b/>
                <w:bCs/>
                <w:sz w:val="24"/>
                <w:szCs w:val="24"/>
                <w:shd w:val="clear" w:color="auto" w:fill="FFFFFF"/>
              </w:rPr>
              <w:t>:</w:t>
            </w:r>
            <w:r w:rsidRPr="00943685">
              <w:rPr>
                <w:b/>
                <w:sz w:val="24"/>
                <w:szCs w:val="24"/>
                <w:shd w:val="clear" w:color="auto" w:fill="FFFFFF"/>
              </w:rPr>
              <w:t> </w:t>
            </w:r>
            <w:r w:rsidRPr="00943685">
              <w:rPr>
                <w:rStyle w:val="deftext"/>
                <w:rFonts w:eastAsiaTheme="majorEastAsia"/>
                <w:b/>
                <w:sz w:val="24"/>
                <w:szCs w:val="24"/>
                <w:shd w:val="clear" w:color="auto" w:fill="FFFFFF"/>
              </w:rPr>
              <w:t>having or showing good taste</w:t>
            </w:r>
          </w:p>
          <w:p w:rsidR="00D91DF3" w:rsidRPr="00943685" w:rsidRDefault="00D91DF3" w:rsidP="00943685">
            <w:pPr>
              <w:autoSpaceDE w:val="0"/>
              <w:autoSpaceDN w:val="0"/>
              <w:adjustRightInd w:val="0"/>
              <w:rPr>
                <w:i/>
                <w:iCs/>
                <w:sz w:val="24"/>
                <w:szCs w:val="24"/>
                <w:shd w:val="clear" w:color="auto" w:fill="FFFFFF"/>
              </w:rPr>
            </w:pPr>
            <w:r w:rsidRPr="00943685">
              <w:rPr>
                <w:i/>
                <w:iCs/>
                <w:sz w:val="24"/>
                <w:szCs w:val="24"/>
                <w:shd w:val="clear" w:color="auto" w:fill="FFFFFF"/>
              </w:rPr>
              <w:t>Her </w:t>
            </w:r>
            <w:r w:rsidRPr="00943685">
              <w:rPr>
                <w:rFonts w:eastAsiaTheme="majorEastAsia"/>
                <w:i/>
                <w:iCs/>
                <w:sz w:val="24"/>
                <w:szCs w:val="24"/>
                <w:bdr w:val="none" w:sz="0" w:space="0" w:color="auto" w:frame="1"/>
                <w:shd w:val="clear" w:color="auto" w:fill="FFFFFF"/>
              </w:rPr>
              <w:t>remarks</w:t>
            </w:r>
            <w:r w:rsidRPr="00943685">
              <w:rPr>
                <w:i/>
                <w:iCs/>
                <w:sz w:val="24"/>
                <w:szCs w:val="24"/>
                <w:shd w:val="clear" w:color="auto" w:fill="FFFFFF"/>
              </w:rPr>
              <w:t> were very tasteful.</w:t>
            </w:r>
          </w:p>
          <w:p w:rsidR="00D91DF3" w:rsidRPr="00943685" w:rsidRDefault="002E27DB" w:rsidP="00943685">
            <w:pPr>
              <w:autoSpaceDE w:val="0"/>
              <w:autoSpaceDN w:val="0"/>
              <w:adjustRightInd w:val="0"/>
              <w:rPr>
                <w:sz w:val="24"/>
                <w:szCs w:val="24"/>
              </w:rPr>
            </w:pPr>
            <w:r w:rsidRPr="00943685">
              <w:rPr>
                <w:i/>
                <w:sz w:val="24"/>
                <w:szCs w:val="24"/>
                <w:shd w:val="clear" w:color="auto" w:fill="FFFFFF"/>
              </w:rPr>
              <w:t>The hotel has been tastefully furnished.</w:t>
            </w:r>
          </w:p>
        </w:tc>
        <w:tc>
          <w:tcPr>
            <w:tcW w:w="2160" w:type="dxa"/>
          </w:tcPr>
          <w:p w:rsidR="0046687B" w:rsidRPr="00943685" w:rsidRDefault="0046687B" w:rsidP="00943685">
            <w:pPr>
              <w:autoSpaceDE w:val="0"/>
              <w:autoSpaceDN w:val="0"/>
              <w:adjustRightInd w:val="0"/>
              <w:rPr>
                <w:noProof/>
                <w:sz w:val="24"/>
                <w:szCs w:val="24"/>
              </w:rPr>
            </w:pPr>
            <w:r w:rsidRPr="00943685">
              <w:rPr>
                <w:sz w:val="24"/>
                <w:szCs w:val="24"/>
              </w:rPr>
              <w:t>tasty</w:t>
            </w:r>
          </w:p>
        </w:tc>
        <w:tc>
          <w:tcPr>
            <w:tcW w:w="6030" w:type="dxa"/>
          </w:tcPr>
          <w:p w:rsidR="0046687B" w:rsidRPr="00943685" w:rsidRDefault="00CF2AAE" w:rsidP="00943685">
            <w:pPr>
              <w:autoSpaceDE w:val="0"/>
              <w:autoSpaceDN w:val="0"/>
              <w:adjustRightInd w:val="0"/>
              <w:rPr>
                <w:b/>
                <w:sz w:val="24"/>
                <w:szCs w:val="24"/>
                <w:shd w:val="clear" w:color="auto" w:fill="FFFFFF"/>
              </w:rPr>
            </w:pPr>
            <w:r w:rsidRPr="00943685">
              <w:rPr>
                <w:b/>
                <w:sz w:val="24"/>
                <w:szCs w:val="24"/>
                <w:shd w:val="clear" w:color="auto" w:fill="FFFFFF"/>
              </w:rPr>
              <w:t xml:space="preserve">(of food) having a pleasant, distinct </w:t>
            </w:r>
            <w:r w:rsidR="00D97880" w:rsidRPr="00943685">
              <w:rPr>
                <w:b/>
                <w:sz w:val="24"/>
                <w:szCs w:val="24"/>
                <w:shd w:val="clear" w:color="auto" w:fill="FFFFFF"/>
              </w:rPr>
              <w:t>flavor</w:t>
            </w:r>
            <w:r w:rsidRPr="00943685">
              <w:rPr>
                <w:b/>
                <w:sz w:val="24"/>
                <w:szCs w:val="24"/>
                <w:shd w:val="clear" w:color="auto" w:fill="FFFFFF"/>
              </w:rPr>
              <w:t>.</w:t>
            </w:r>
          </w:p>
          <w:p w:rsidR="00B62658" w:rsidRPr="00943685" w:rsidRDefault="00D91DF3" w:rsidP="00943685">
            <w:pPr>
              <w:numPr>
                <w:ilvl w:val="0"/>
                <w:numId w:val="12"/>
              </w:numPr>
              <w:pBdr>
                <w:bottom w:val="single" w:sz="4" w:space="5" w:color="DDDDDD"/>
              </w:pBdr>
              <w:shd w:val="clear" w:color="auto" w:fill="FFFFFF"/>
              <w:spacing w:line="218" w:lineRule="atLeast"/>
              <w:ind w:left="0"/>
              <w:rPr>
                <w:i/>
                <w:sz w:val="24"/>
                <w:szCs w:val="24"/>
              </w:rPr>
            </w:pPr>
            <w:r w:rsidRPr="00943685">
              <w:rPr>
                <w:i/>
                <w:sz w:val="24"/>
                <w:szCs w:val="24"/>
                <w:shd w:val="clear" w:color="auto" w:fill="FFFFFF"/>
              </w:rPr>
              <w:t>The food that was served at the party was very tasty.</w:t>
            </w:r>
          </w:p>
        </w:tc>
      </w:tr>
    </w:tbl>
    <w:p w:rsidR="0046687B" w:rsidRPr="00943685" w:rsidRDefault="0046687B" w:rsidP="00943685">
      <w:pPr>
        <w:autoSpaceDE w:val="0"/>
        <w:autoSpaceDN w:val="0"/>
        <w:adjustRightInd w:val="0"/>
        <w:rPr>
          <w:noProof/>
          <w:sz w:val="28"/>
          <w:szCs w:val="19"/>
        </w:rPr>
      </w:pPr>
    </w:p>
    <w:tbl>
      <w:tblPr>
        <w:tblStyle w:val="TableGrid"/>
        <w:tblW w:w="0" w:type="auto"/>
        <w:tblLook w:val="04A0"/>
      </w:tblPr>
      <w:tblGrid>
        <w:gridCol w:w="3427"/>
        <w:gridCol w:w="3956"/>
        <w:gridCol w:w="3576"/>
        <w:gridCol w:w="4262"/>
      </w:tblGrid>
      <w:tr w:rsidR="00893746" w:rsidRPr="00943685" w:rsidTr="00AE3517">
        <w:tc>
          <w:tcPr>
            <w:tcW w:w="4604" w:type="dxa"/>
          </w:tcPr>
          <w:p w:rsidR="00FD34BB" w:rsidRPr="00943685" w:rsidRDefault="00893746" w:rsidP="00943685">
            <w:pPr>
              <w:pStyle w:val="def-head"/>
              <w:shd w:val="clear" w:color="auto" w:fill="FFFFFF"/>
              <w:spacing w:before="0" w:beforeAutospacing="0" w:after="51" w:afterAutospacing="0"/>
            </w:pPr>
            <w:r w:rsidRPr="00943685">
              <w:rPr>
                <w:b/>
              </w:rPr>
              <w:t>actually:</w:t>
            </w:r>
            <w:r w:rsidR="00FD34BB" w:rsidRPr="00943685">
              <w:rPr>
                <w:rStyle w:val="Heading2Char"/>
                <w:rFonts w:ascii="Times New Roman" w:hAnsi="Times New Roman" w:cs="Times New Roman"/>
                <w:sz w:val="24"/>
                <w:szCs w:val="24"/>
              </w:rPr>
              <w:t xml:space="preserve"> </w:t>
            </w:r>
            <w:r w:rsidR="00FD34BB" w:rsidRPr="00943685">
              <w:rPr>
                <w:rStyle w:val="def-info"/>
                <w:rFonts w:eastAsiaTheme="majorEastAsia"/>
              </w:rPr>
              <w:t> </w:t>
            </w:r>
            <w:r w:rsidR="00FD34BB" w:rsidRPr="00943685">
              <w:rPr>
                <w:b/>
                <w:bCs/>
              </w:rPr>
              <w:t>in </w:t>
            </w:r>
            <w:r w:rsidR="00FD34BB" w:rsidRPr="00943685">
              <w:rPr>
                <w:rFonts w:eastAsiaTheme="majorEastAsia"/>
                <w:b/>
                <w:bCs/>
              </w:rPr>
              <w:t>fact</w:t>
            </w:r>
            <w:r w:rsidR="00FD34BB" w:rsidRPr="00943685">
              <w:rPr>
                <w:b/>
                <w:bCs/>
              </w:rPr>
              <w:t> or really:</w:t>
            </w:r>
          </w:p>
          <w:p w:rsidR="00FD34BB" w:rsidRPr="00943685" w:rsidRDefault="00FD34BB" w:rsidP="00943685">
            <w:pPr>
              <w:rPr>
                <w:i/>
                <w:iCs/>
                <w:sz w:val="24"/>
                <w:szCs w:val="24"/>
                <w:shd w:val="clear" w:color="auto" w:fill="FFFFFF"/>
              </w:rPr>
            </w:pPr>
            <w:r w:rsidRPr="00943685">
              <w:rPr>
                <w:rStyle w:val="eg"/>
                <w:i/>
                <w:iCs/>
                <w:sz w:val="24"/>
                <w:szCs w:val="24"/>
                <w:shd w:val="clear" w:color="auto" w:fill="FFFFFF"/>
              </w:rPr>
              <w:t>I didn't actually </w:t>
            </w:r>
            <w:r w:rsidRPr="00943685">
              <w:rPr>
                <w:rStyle w:val="eg"/>
                <w:rFonts w:eastAsiaTheme="majorEastAsia"/>
                <w:i/>
                <w:iCs/>
                <w:sz w:val="24"/>
                <w:szCs w:val="24"/>
              </w:rPr>
              <w:t>see</w:t>
            </w:r>
            <w:r w:rsidRPr="00943685">
              <w:rPr>
                <w:rStyle w:val="eg"/>
                <w:i/>
                <w:iCs/>
                <w:sz w:val="24"/>
                <w:szCs w:val="24"/>
                <w:shd w:val="clear" w:color="auto" w:fill="FFFFFF"/>
              </w:rPr>
              <w:t> her - I just </w:t>
            </w:r>
            <w:r w:rsidRPr="00943685">
              <w:rPr>
                <w:rStyle w:val="eg"/>
                <w:rFonts w:eastAsiaTheme="majorEastAsia"/>
                <w:i/>
                <w:iCs/>
                <w:sz w:val="24"/>
                <w:szCs w:val="24"/>
              </w:rPr>
              <w:t>heard</w:t>
            </w:r>
            <w:r w:rsidRPr="00943685">
              <w:rPr>
                <w:rStyle w:val="eg"/>
                <w:i/>
                <w:iCs/>
                <w:sz w:val="24"/>
                <w:szCs w:val="24"/>
                <w:shd w:val="clear" w:color="auto" w:fill="FFFFFF"/>
              </w:rPr>
              <w:t> her </w:t>
            </w:r>
            <w:r w:rsidRPr="00943685">
              <w:rPr>
                <w:rStyle w:val="eg"/>
                <w:rFonts w:eastAsiaTheme="majorEastAsia"/>
                <w:i/>
                <w:iCs/>
                <w:sz w:val="24"/>
                <w:szCs w:val="24"/>
              </w:rPr>
              <w:t>voice</w:t>
            </w:r>
            <w:r w:rsidRPr="00943685">
              <w:rPr>
                <w:rStyle w:val="eg"/>
                <w:i/>
                <w:iCs/>
                <w:sz w:val="24"/>
                <w:szCs w:val="24"/>
                <w:shd w:val="clear" w:color="auto" w:fill="FFFFFF"/>
              </w:rPr>
              <w:t>.</w:t>
            </w:r>
          </w:p>
          <w:p w:rsidR="00893746" w:rsidRPr="00943685" w:rsidRDefault="00893746" w:rsidP="00943685">
            <w:pPr>
              <w:autoSpaceDE w:val="0"/>
              <w:autoSpaceDN w:val="0"/>
              <w:adjustRightInd w:val="0"/>
              <w:rPr>
                <w:sz w:val="24"/>
                <w:szCs w:val="24"/>
              </w:rPr>
            </w:pPr>
          </w:p>
        </w:tc>
        <w:tc>
          <w:tcPr>
            <w:tcW w:w="3561" w:type="dxa"/>
          </w:tcPr>
          <w:p w:rsidR="00FD34BB" w:rsidRPr="00943685" w:rsidRDefault="00893746" w:rsidP="00943685">
            <w:pPr>
              <w:pStyle w:val="def-head"/>
              <w:shd w:val="clear" w:color="auto" w:fill="FFFFFF"/>
              <w:spacing w:before="0" w:beforeAutospacing="0" w:after="51" w:afterAutospacing="0"/>
            </w:pPr>
            <w:r w:rsidRPr="00943685">
              <w:rPr>
                <w:b/>
              </w:rPr>
              <w:t>at present:</w:t>
            </w:r>
            <w:r w:rsidR="00FD34BB" w:rsidRPr="00943685">
              <w:rPr>
                <w:b/>
              </w:rPr>
              <w:t xml:space="preserve"> </w:t>
            </w:r>
            <w:r w:rsidR="00FD34BB" w:rsidRPr="00943685">
              <w:rPr>
                <w:b/>
                <w:bCs/>
              </w:rPr>
              <w:t>the </w:t>
            </w:r>
            <w:r w:rsidR="00FD34BB" w:rsidRPr="00943685">
              <w:rPr>
                <w:rFonts w:eastAsiaTheme="majorEastAsia"/>
                <w:b/>
                <w:bCs/>
              </w:rPr>
              <w:t>period</w:t>
            </w:r>
            <w:r w:rsidR="00FD34BB" w:rsidRPr="00943685">
              <w:rPr>
                <w:b/>
                <w:bCs/>
              </w:rPr>
              <w:t> of </w:t>
            </w:r>
            <w:r w:rsidR="00FD34BB" w:rsidRPr="00943685">
              <w:rPr>
                <w:rFonts w:eastAsiaTheme="majorEastAsia"/>
                <w:b/>
                <w:bCs/>
              </w:rPr>
              <w:t>time</w:t>
            </w:r>
            <w:r w:rsidR="00FD34BB" w:rsidRPr="00943685">
              <w:rPr>
                <w:b/>
                <w:bCs/>
              </w:rPr>
              <w:t> that is </w:t>
            </w:r>
            <w:r w:rsidR="00FD34BB" w:rsidRPr="00943685">
              <w:rPr>
                <w:rFonts w:eastAsiaTheme="majorEastAsia"/>
                <w:b/>
                <w:bCs/>
              </w:rPr>
              <w:t>happening</w:t>
            </w:r>
            <w:r w:rsidR="00FD34BB" w:rsidRPr="00943685">
              <w:rPr>
                <w:b/>
                <w:bCs/>
              </w:rPr>
              <w:t xml:space="preserve"> now, not the past or </w:t>
            </w:r>
            <w:r w:rsidR="00D06475" w:rsidRPr="00943685">
              <w:rPr>
                <w:b/>
                <w:bCs/>
              </w:rPr>
              <w:t>the</w:t>
            </w:r>
            <w:r w:rsidR="00D06475" w:rsidRPr="00943685">
              <w:rPr>
                <w:rFonts w:eastAsiaTheme="majorEastAsia"/>
                <w:b/>
                <w:bCs/>
              </w:rPr>
              <w:t xml:space="preserve"> future</w:t>
            </w:r>
            <w:r w:rsidR="00FD34BB" w:rsidRPr="00943685">
              <w:rPr>
                <w:b/>
                <w:bCs/>
              </w:rPr>
              <w:t>:</w:t>
            </w:r>
          </w:p>
          <w:p w:rsidR="00FD34BB" w:rsidRPr="00943685" w:rsidRDefault="00FD34BB" w:rsidP="00943685">
            <w:pPr>
              <w:spacing w:after="101"/>
              <w:rPr>
                <w:i/>
                <w:iCs/>
                <w:sz w:val="24"/>
                <w:szCs w:val="24"/>
                <w:shd w:val="clear" w:color="auto" w:fill="FFFFFF"/>
              </w:rPr>
            </w:pPr>
            <w:r w:rsidRPr="00943685">
              <w:rPr>
                <w:rStyle w:val="eg"/>
                <w:rFonts w:eastAsiaTheme="minorEastAsia"/>
                <w:i/>
                <w:iCs/>
                <w:sz w:val="24"/>
                <w:szCs w:val="24"/>
                <w:shd w:val="clear" w:color="auto" w:fill="FFFFFF"/>
              </w:rPr>
              <w:t>That's all for the present.</w:t>
            </w:r>
          </w:p>
          <w:p w:rsidR="00893746" w:rsidRPr="00943685" w:rsidRDefault="00893746" w:rsidP="00943685">
            <w:pPr>
              <w:autoSpaceDE w:val="0"/>
              <w:autoSpaceDN w:val="0"/>
              <w:adjustRightInd w:val="0"/>
              <w:rPr>
                <w:sz w:val="24"/>
                <w:szCs w:val="24"/>
              </w:rPr>
            </w:pPr>
          </w:p>
        </w:tc>
        <w:tc>
          <w:tcPr>
            <w:tcW w:w="3221" w:type="dxa"/>
          </w:tcPr>
          <w:p w:rsidR="00FD34BB" w:rsidRPr="00943685" w:rsidRDefault="00893746" w:rsidP="00943685">
            <w:pPr>
              <w:pStyle w:val="def-head"/>
              <w:shd w:val="clear" w:color="auto" w:fill="FFFFFF"/>
              <w:spacing w:before="0" w:beforeAutospacing="0" w:after="51" w:afterAutospacing="0"/>
            </w:pPr>
            <w:r w:rsidRPr="00943685">
              <w:rPr>
                <w:b/>
              </w:rPr>
              <w:t>presently:</w:t>
            </w:r>
            <w:r w:rsidR="00FD34BB" w:rsidRPr="00943685">
              <w:rPr>
                <w:b/>
              </w:rPr>
              <w:t xml:space="preserve"> </w:t>
            </w:r>
            <w:r w:rsidR="00FD34BB" w:rsidRPr="00943685">
              <w:rPr>
                <w:b/>
                <w:bCs/>
              </w:rPr>
              <w:t>now; at the </w:t>
            </w:r>
            <w:r w:rsidR="00FD34BB" w:rsidRPr="00943685">
              <w:rPr>
                <w:rFonts w:eastAsiaTheme="majorEastAsia"/>
                <w:b/>
                <w:bCs/>
              </w:rPr>
              <w:t>present</w:t>
            </w:r>
            <w:r w:rsidR="00FD34BB" w:rsidRPr="00943685">
              <w:rPr>
                <w:b/>
                <w:bCs/>
              </w:rPr>
              <w:t> </w:t>
            </w:r>
            <w:r w:rsidR="00FD34BB" w:rsidRPr="00943685">
              <w:rPr>
                <w:rFonts w:eastAsiaTheme="majorEastAsia"/>
                <w:b/>
                <w:bCs/>
              </w:rPr>
              <w:t>time</w:t>
            </w:r>
            <w:r w:rsidR="00FD34BB" w:rsidRPr="00943685">
              <w:rPr>
                <w:b/>
                <w:bCs/>
              </w:rPr>
              <w:t>:</w:t>
            </w:r>
          </w:p>
          <w:p w:rsidR="00FD34BB" w:rsidRPr="00943685" w:rsidRDefault="00FD34BB" w:rsidP="00943685">
            <w:pPr>
              <w:rPr>
                <w:i/>
                <w:iCs/>
                <w:sz w:val="24"/>
                <w:szCs w:val="24"/>
                <w:shd w:val="clear" w:color="auto" w:fill="FFFFFF"/>
              </w:rPr>
            </w:pPr>
            <w:r w:rsidRPr="00943685">
              <w:rPr>
                <w:rStyle w:val="eg"/>
                <w:rFonts w:eastAsiaTheme="minorEastAsia"/>
                <w:i/>
                <w:iCs/>
                <w:sz w:val="24"/>
                <w:szCs w:val="24"/>
                <w:shd w:val="clear" w:color="auto" w:fill="FFFFFF"/>
              </w:rPr>
              <w:t>Of 200 </w:t>
            </w:r>
            <w:r w:rsidRPr="00943685">
              <w:rPr>
                <w:rStyle w:val="eg"/>
                <w:rFonts w:eastAsiaTheme="majorEastAsia"/>
                <w:i/>
                <w:iCs/>
                <w:sz w:val="24"/>
                <w:szCs w:val="24"/>
              </w:rPr>
              <w:t>boats</w:t>
            </w:r>
            <w:r w:rsidRPr="00943685">
              <w:rPr>
                <w:rStyle w:val="eg"/>
                <w:rFonts w:eastAsiaTheme="minorEastAsia"/>
                <w:i/>
                <w:iCs/>
                <w:sz w:val="24"/>
                <w:szCs w:val="24"/>
                <w:shd w:val="clear" w:color="auto" w:fill="FFFFFF"/>
              </w:rPr>
              <w:t>, only 20 are presently </w:t>
            </w:r>
            <w:r w:rsidRPr="00943685">
              <w:rPr>
                <w:rStyle w:val="eg"/>
                <w:rFonts w:eastAsiaTheme="majorEastAsia"/>
                <w:i/>
                <w:iCs/>
                <w:sz w:val="24"/>
                <w:szCs w:val="24"/>
              </w:rPr>
              <w:t>operational</w:t>
            </w:r>
            <w:r w:rsidRPr="00943685">
              <w:rPr>
                <w:rStyle w:val="eg"/>
                <w:rFonts w:eastAsiaTheme="minorEastAsia"/>
                <w:i/>
                <w:iCs/>
                <w:sz w:val="24"/>
                <w:szCs w:val="24"/>
                <w:shd w:val="clear" w:color="auto" w:fill="FFFFFF"/>
              </w:rPr>
              <w:t>.</w:t>
            </w:r>
          </w:p>
          <w:p w:rsidR="00FD34BB" w:rsidRPr="00943685" w:rsidRDefault="00FD34BB" w:rsidP="00943685">
            <w:pPr>
              <w:rPr>
                <w:i/>
                <w:iCs/>
                <w:sz w:val="24"/>
                <w:szCs w:val="24"/>
                <w:shd w:val="clear" w:color="auto" w:fill="FFFFFF"/>
              </w:rPr>
            </w:pPr>
            <w:r w:rsidRPr="00943685">
              <w:rPr>
                <w:rStyle w:val="eg"/>
                <w:rFonts w:eastAsiaTheme="minorEastAsia"/>
                <w:i/>
                <w:iCs/>
                <w:sz w:val="24"/>
                <w:szCs w:val="24"/>
                <w:shd w:val="clear" w:color="auto" w:fill="FFFFFF"/>
              </w:rPr>
              <w:t>Three </w:t>
            </w:r>
            <w:r w:rsidRPr="00943685">
              <w:rPr>
                <w:rStyle w:val="eg"/>
                <w:rFonts w:eastAsiaTheme="majorEastAsia"/>
                <w:i/>
                <w:iCs/>
                <w:sz w:val="24"/>
                <w:szCs w:val="24"/>
              </w:rPr>
              <w:t>sites</w:t>
            </w:r>
            <w:r w:rsidRPr="00943685">
              <w:rPr>
                <w:rStyle w:val="eg"/>
                <w:rFonts w:eastAsiaTheme="minorEastAsia"/>
                <w:i/>
                <w:iCs/>
                <w:sz w:val="24"/>
                <w:szCs w:val="24"/>
                <w:shd w:val="clear" w:color="auto" w:fill="FFFFFF"/>
              </w:rPr>
              <w:t> are presently under </w:t>
            </w:r>
            <w:r w:rsidRPr="00943685">
              <w:rPr>
                <w:rStyle w:val="eg"/>
                <w:rFonts w:eastAsiaTheme="majorEastAsia"/>
                <w:i/>
                <w:iCs/>
                <w:sz w:val="24"/>
                <w:szCs w:val="24"/>
              </w:rPr>
              <w:t>consideration</w:t>
            </w:r>
            <w:r w:rsidRPr="00943685">
              <w:rPr>
                <w:rStyle w:val="eg"/>
                <w:rFonts w:eastAsiaTheme="minorEastAsia"/>
                <w:i/>
                <w:iCs/>
                <w:sz w:val="24"/>
                <w:szCs w:val="24"/>
                <w:shd w:val="clear" w:color="auto" w:fill="FFFFFF"/>
              </w:rPr>
              <w:t> for the new </w:t>
            </w:r>
            <w:r w:rsidRPr="00943685">
              <w:rPr>
                <w:rStyle w:val="eg"/>
                <w:rFonts w:eastAsiaTheme="majorEastAsia"/>
                <w:i/>
                <w:iCs/>
                <w:sz w:val="24"/>
                <w:szCs w:val="24"/>
              </w:rPr>
              <w:t>hotel</w:t>
            </w:r>
            <w:r w:rsidRPr="00943685">
              <w:rPr>
                <w:rStyle w:val="eg"/>
                <w:rFonts w:eastAsiaTheme="minorEastAsia"/>
                <w:i/>
                <w:iCs/>
                <w:sz w:val="24"/>
                <w:szCs w:val="24"/>
                <w:shd w:val="clear" w:color="auto" w:fill="FFFFFF"/>
              </w:rPr>
              <w:t>.</w:t>
            </w:r>
          </w:p>
          <w:p w:rsidR="00893746" w:rsidRPr="00943685" w:rsidRDefault="00893746" w:rsidP="00943685">
            <w:pPr>
              <w:autoSpaceDE w:val="0"/>
              <w:autoSpaceDN w:val="0"/>
              <w:adjustRightInd w:val="0"/>
              <w:rPr>
                <w:sz w:val="24"/>
                <w:szCs w:val="24"/>
              </w:rPr>
            </w:pPr>
          </w:p>
        </w:tc>
        <w:tc>
          <w:tcPr>
            <w:tcW w:w="3835" w:type="dxa"/>
          </w:tcPr>
          <w:p w:rsidR="00FD34BB" w:rsidRPr="00943685" w:rsidRDefault="00893746" w:rsidP="00943685">
            <w:pPr>
              <w:pStyle w:val="def-head"/>
              <w:shd w:val="clear" w:color="auto" w:fill="FFFFFF"/>
              <w:spacing w:before="0" w:beforeAutospacing="0" w:after="51" w:afterAutospacing="0"/>
            </w:pPr>
            <w:r w:rsidRPr="00943685">
              <w:rPr>
                <w:b/>
              </w:rPr>
              <w:t>nowadays:</w:t>
            </w:r>
            <w:r w:rsidR="00FD34BB" w:rsidRPr="00943685">
              <w:rPr>
                <w:b/>
              </w:rPr>
              <w:t xml:space="preserve"> </w:t>
            </w:r>
            <w:r w:rsidR="00FD34BB" w:rsidRPr="00943685">
              <w:rPr>
                <w:b/>
                <w:bCs/>
              </w:rPr>
              <w:t>at the </w:t>
            </w:r>
            <w:r w:rsidR="00FD34BB" w:rsidRPr="00943685">
              <w:rPr>
                <w:rFonts w:eastAsiaTheme="majorEastAsia"/>
                <w:b/>
                <w:bCs/>
              </w:rPr>
              <w:t>present</w:t>
            </w:r>
            <w:r w:rsidR="00FD34BB" w:rsidRPr="00943685">
              <w:rPr>
                <w:b/>
                <w:bCs/>
              </w:rPr>
              <w:t> </w:t>
            </w:r>
            <w:r w:rsidR="00FD34BB" w:rsidRPr="00943685">
              <w:rPr>
                <w:rFonts w:eastAsiaTheme="majorEastAsia"/>
                <w:b/>
                <w:bCs/>
              </w:rPr>
              <w:t>time</w:t>
            </w:r>
            <w:r w:rsidR="00FD34BB" w:rsidRPr="00943685">
              <w:rPr>
                <w:b/>
                <w:bCs/>
              </w:rPr>
              <w:t>, in </w:t>
            </w:r>
            <w:r w:rsidR="00FD34BB" w:rsidRPr="00943685">
              <w:rPr>
                <w:rFonts w:eastAsiaTheme="majorEastAsia"/>
                <w:b/>
                <w:bCs/>
              </w:rPr>
              <w:t>comparison</w:t>
            </w:r>
            <w:r w:rsidR="00FD34BB" w:rsidRPr="00943685">
              <w:rPr>
                <w:b/>
                <w:bCs/>
              </w:rPr>
              <w:t> to the past:</w:t>
            </w:r>
          </w:p>
          <w:p w:rsidR="00FD34BB" w:rsidRPr="00943685" w:rsidRDefault="00FD34BB" w:rsidP="00943685">
            <w:pPr>
              <w:rPr>
                <w:i/>
                <w:iCs/>
                <w:sz w:val="24"/>
                <w:szCs w:val="24"/>
                <w:shd w:val="clear" w:color="auto" w:fill="FFFFFF"/>
              </w:rPr>
            </w:pPr>
            <w:r w:rsidRPr="00943685">
              <w:rPr>
                <w:rStyle w:val="eg"/>
                <w:rFonts w:eastAsiaTheme="minorEastAsia"/>
                <w:i/>
                <w:iCs/>
                <w:sz w:val="24"/>
                <w:szCs w:val="24"/>
                <w:shd w:val="clear" w:color="auto" w:fill="FFFFFF"/>
              </w:rPr>
              <w:t>Who </w:t>
            </w:r>
            <w:r w:rsidRPr="00943685">
              <w:rPr>
                <w:rStyle w:val="eg"/>
                <w:rFonts w:eastAsiaTheme="majorEastAsia"/>
                <w:i/>
                <w:iCs/>
                <w:sz w:val="24"/>
                <w:szCs w:val="24"/>
              </w:rPr>
              <w:t>remembers</w:t>
            </w:r>
            <w:r w:rsidRPr="00943685">
              <w:rPr>
                <w:rStyle w:val="eg"/>
                <w:rFonts w:eastAsiaTheme="minorEastAsia"/>
                <w:i/>
                <w:iCs/>
                <w:sz w:val="24"/>
                <w:szCs w:val="24"/>
                <w:shd w:val="clear" w:color="auto" w:fill="FFFFFF"/>
              </w:rPr>
              <w:t> those </w:t>
            </w:r>
            <w:r w:rsidRPr="00943685">
              <w:rPr>
                <w:rStyle w:val="eg"/>
                <w:rFonts w:eastAsiaTheme="majorEastAsia"/>
                <w:i/>
                <w:iCs/>
                <w:sz w:val="24"/>
                <w:szCs w:val="24"/>
              </w:rPr>
              <w:t>movies</w:t>
            </w:r>
            <w:r w:rsidRPr="00943685">
              <w:rPr>
                <w:rStyle w:val="eg"/>
                <w:rFonts w:eastAsiaTheme="minorEastAsia"/>
                <w:i/>
                <w:iCs/>
                <w:sz w:val="24"/>
                <w:szCs w:val="24"/>
                <w:shd w:val="clear" w:color="auto" w:fill="FFFFFF"/>
              </w:rPr>
              <w:t> nowadays?</w:t>
            </w:r>
          </w:p>
          <w:p w:rsidR="00FD34BB" w:rsidRPr="00943685" w:rsidRDefault="00FD34BB" w:rsidP="00943685">
            <w:pPr>
              <w:rPr>
                <w:i/>
                <w:iCs/>
                <w:sz w:val="24"/>
                <w:szCs w:val="24"/>
                <w:shd w:val="clear" w:color="auto" w:fill="FFFFFF"/>
              </w:rPr>
            </w:pPr>
            <w:r w:rsidRPr="00943685">
              <w:rPr>
                <w:rStyle w:val="eg"/>
                <w:rFonts w:eastAsiaTheme="minorEastAsia"/>
                <w:i/>
                <w:iCs/>
                <w:sz w:val="24"/>
                <w:szCs w:val="24"/>
                <w:shd w:val="clear" w:color="auto" w:fill="FFFFFF"/>
              </w:rPr>
              <w:t>Nowadays, I </w:t>
            </w:r>
            <w:r w:rsidRPr="00943685">
              <w:rPr>
                <w:rStyle w:val="eg"/>
                <w:rFonts w:eastAsiaTheme="majorEastAsia"/>
                <w:i/>
                <w:iCs/>
                <w:sz w:val="24"/>
                <w:szCs w:val="24"/>
              </w:rPr>
              <w:t>bake</w:t>
            </w:r>
            <w:r w:rsidRPr="00943685">
              <w:rPr>
                <w:rStyle w:val="eg"/>
                <w:rFonts w:eastAsiaTheme="minorEastAsia"/>
                <w:i/>
                <w:iCs/>
                <w:sz w:val="24"/>
                <w:szCs w:val="24"/>
                <w:shd w:val="clear" w:color="auto" w:fill="FFFFFF"/>
              </w:rPr>
              <w:t> my own </w:t>
            </w:r>
            <w:r w:rsidRPr="00943685">
              <w:rPr>
                <w:rStyle w:val="eg"/>
                <w:rFonts w:eastAsiaTheme="majorEastAsia"/>
                <w:i/>
                <w:iCs/>
                <w:sz w:val="24"/>
                <w:szCs w:val="24"/>
              </w:rPr>
              <w:t>bread</w:t>
            </w:r>
            <w:r w:rsidRPr="00943685">
              <w:rPr>
                <w:rStyle w:val="eg"/>
                <w:rFonts w:eastAsiaTheme="minorEastAsia"/>
                <w:i/>
                <w:iCs/>
                <w:sz w:val="24"/>
                <w:szCs w:val="24"/>
                <w:shd w:val="clear" w:color="auto" w:fill="FFFFFF"/>
              </w:rPr>
              <w:t> </w:t>
            </w:r>
            <w:r w:rsidRPr="00943685">
              <w:rPr>
                <w:rStyle w:val="eg"/>
                <w:rFonts w:eastAsiaTheme="majorEastAsia"/>
                <w:i/>
                <w:iCs/>
                <w:sz w:val="24"/>
                <w:szCs w:val="24"/>
              </w:rPr>
              <w:t>rather</w:t>
            </w:r>
            <w:r w:rsidRPr="00943685">
              <w:rPr>
                <w:rStyle w:val="eg"/>
                <w:rFonts w:eastAsiaTheme="minorEastAsia"/>
                <w:i/>
                <w:iCs/>
                <w:sz w:val="24"/>
                <w:szCs w:val="24"/>
                <w:shd w:val="clear" w:color="auto" w:fill="FFFFFF"/>
              </w:rPr>
              <w:t> than </w:t>
            </w:r>
            <w:r w:rsidRPr="00943685">
              <w:rPr>
                <w:rStyle w:val="eg"/>
                <w:rFonts w:eastAsiaTheme="majorEastAsia"/>
                <w:i/>
                <w:iCs/>
                <w:sz w:val="24"/>
                <w:szCs w:val="24"/>
              </w:rPr>
              <w:t>buy</w:t>
            </w:r>
            <w:r w:rsidRPr="00943685">
              <w:rPr>
                <w:rStyle w:val="eg"/>
                <w:rFonts w:eastAsiaTheme="minorEastAsia"/>
                <w:i/>
                <w:iCs/>
                <w:sz w:val="24"/>
                <w:szCs w:val="24"/>
                <w:shd w:val="clear" w:color="auto" w:fill="FFFFFF"/>
              </w:rPr>
              <w:t> it.</w:t>
            </w:r>
          </w:p>
          <w:p w:rsidR="00893746" w:rsidRPr="00943685" w:rsidRDefault="00893746" w:rsidP="00943685">
            <w:pPr>
              <w:autoSpaceDE w:val="0"/>
              <w:autoSpaceDN w:val="0"/>
              <w:adjustRightInd w:val="0"/>
              <w:rPr>
                <w:sz w:val="24"/>
                <w:szCs w:val="24"/>
              </w:rPr>
            </w:pPr>
          </w:p>
        </w:tc>
      </w:tr>
      <w:tr w:rsidR="00893746" w:rsidRPr="00943685" w:rsidTr="00AE3517">
        <w:tc>
          <w:tcPr>
            <w:tcW w:w="4604" w:type="dxa"/>
          </w:tcPr>
          <w:p w:rsidR="00FD34BB" w:rsidRPr="00943685" w:rsidRDefault="00893746" w:rsidP="00943685">
            <w:pPr>
              <w:pStyle w:val="def-head"/>
              <w:shd w:val="clear" w:color="auto" w:fill="FFFFFF"/>
              <w:spacing w:before="0" w:beforeAutospacing="0" w:after="51" w:afterAutospacing="0"/>
            </w:pPr>
            <w:r w:rsidRPr="00943685">
              <w:rPr>
                <w:b/>
              </w:rPr>
              <w:lastRenderedPageBreak/>
              <w:t>alive</w:t>
            </w:r>
            <w:r w:rsidR="00FD34BB" w:rsidRPr="00943685">
              <w:rPr>
                <w:b/>
              </w:rPr>
              <w:t xml:space="preserve">: </w:t>
            </w:r>
            <w:r w:rsidR="00FD34BB" w:rsidRPr="00943685">
              <w:rPr>
                <w:rFonts w:eastAsiaTheme="majorEastAsia"/>
                <w:b/>
                <w:bCs/>
              </w:rPr>
              <w:t>living</w:t>
            </w:r>
            <w:r w:rsidR="00FD34BB" w:rsidRPr="00943685">
              <w:rPr>
                <w:b/>
                <w:bCs/>
              </w:rPr>
              <w:t>, not </w:t>
            </w:r>
            <w:r w:rsidR="00FD34BB" w:rsidRPr="00943685">
              <w:rPr>
                <w:rFonts w:eastAsiaTheme="majorEastAsia"/>
                <w:b/>
                <w:bCs/>
              </w:rPr>
              <w:t>dead</w:t>
            </w:r>
            <w:r w:rsidR="00FD34BB" w:rsidRPr="00943685">
              <w:rPr>
                <w:b/>
                <w:bCs/>
              </w:rPr>
              <w:t>:</w:t>
            </w:r>
          </w:p>
          <w:p w:rsidR="00FD34BB" w:rsidRPr="00943685" w:rsidRDefault="00FD34BB" w:rsidP="00943685">
            <w:pPr>
              <w:rPr>
                <w:i/>
                <w:iCs/>
                <w:sz w:val="24"/>
                <w:szCs w:val="24"/>
                <w:shd w:val="clear" w:color="auto" w:fill="FFFFFF"/>
              </w:rPr>
            </w:pPr>
            <w:r w:rsidRPr="00943685">
              <w:rPr>
                <w:rStyle w:val="eg"/>
                <w:rFonts w:eastAsiaTheme="minorEastAsia"/>
                <w:i/>
                <w:iCs/>
                <w:sz w:val="24"/>
                <w:szCs w:val="24"/>
                <w:shd w:val="clear" w:color="auto" w:fill="FFFFFF"/>
              </w:rPr>
              <w:t>He must be 90 if he's </w:t>
            </w:r>
            <w:r w:rsidRPr="00943685">
              <w:rPr>
                <w:rStyle w:val="b"/>
                <w:b/>
                <w:bCs/>
                <w:i/>
                <w:iCs/>
                <w:sz w:val="24"/>
                <w:szCs w:val="24"/>
                <w:shd w:val="clear" w:color="auto" w:fill="FFFFFF"/>
              </w:rPr>
              <w:t>still</w:t>
            </w:r>
            <w:r w:rsidRPr="00943685">
              <w:rPr>
                <w:rStyle w:val="eg"/>
                <w:rFonts w:eastAsiaTheme="minorEastAsia"/>
                <w:i/>
                <w:iCs/>
                <w:sz w:val="24"/>
                <w:szCs w:val="24"/>
                <w:shd w:val="clear" w:color="auto" w:fill="FFFFFF"/>
              </w:rPr>
              <w:t> alive.</w:t>
            </w:r>
          </w:p>
          <w:p w:rsidR="00FD34BB" w:rsidRPr="00943685" w:rsidRDefault="00FD34BB" w:rsidP="00943685">
            <w:pPr>
              <w:rPr>
                <w:i/>
                <w:iCs/>
                <w:sz w:val="24"/>
                <w:szCs w:val="24"/>
                <w:shd w:val="clear" w:color="auto" w:fill="FFFFFF"/>
              </w:rPr>
            </w:pPr>
            <w:r w:rsidRPr="00943685">
              <w:rPr>
                <w:rStyle w:val="eg"/>
                <w:rFonts w:eastAsiaTheme="minorEastAsia"/>
                <w:i/>
                <w:iCs/>
                <w:sz w:val="24"/>
                <w:szCs w:val="24"/>
                <w:shd w:val="clear" w:color="auto" w:fill="FFFFFF"/>
              </w:rPr>
              <w:t>Doctors </w:t>
            </w:r>
            <w:r w:rsidRPr="00943685">
              <w:rPr>
                <w:rStyle w:val="b"/>
                <w:rFonts w:eastAsiaTheme="majorEastAsia"/>
                <w:b/>
                <w:bCs/>
                <w:i/>
                <w:iCs/>
                <w:sz w:val="24"/>
                <w:szCs w:val="24"/>
              </w:rPr>
              <w:t>kept</w:t>
            </w:r>
            <w:r w:rsidRPr="00943685">
              <w:rPr>
                <w:rStyle w:val="eg"/>
                <w:rFonts w:eastAsiaTheme="minorEastAsia"/>
                <w:i/>
                <w:iCs/>
                <w:sz w:val="24"/>
                <w:szCs w:val="24"/>
                <w:shd w:val="clear" w:color="auto" w:fill="FFFFFF"/>
              </w:rPr>
              <w:t> him alive on a life-support </w:t>
            </w:r>
            <w:r w:rsidRPr="00943685">
              <w:rPr>
                <w:rStyle w:val="eg"/>
                <w:rFonts w:eastAsiaTheme="majorEastAsia"/>
                <w:i/>
                <w:iCs/>
                <w:sz w:val="24"/>
                <w:szCs w:val="24"/>
              </w:rPr>
              <w:t>machine</w:t>
            </w:r>
            <w:r w:rsidRPr="00943685">
              <w:rPr>
                <w:rStyle w:val="eg"/>
                <w:rFonts w:eastAsiaTheme="minorEastAsia"/>
                <w:i/>
                <w:iCs/>
                <w:sz w:val="24"/>
                <w:szCs w:val="24"/>
                <w:shd w:val="clear" w:color="auto" w:fill="FFFFFF"/>
              </w:rPr>
              <w:t>.</w:t>
            </w:r>
          </w:p>
          <w:p w:rsidR="00893746" w:rsidRPr="00943685" w:rsidRDefault="00893746" w:rsidP="00943685">
            <w:pPr>
              <w:autoSpaceDE w:val="0"/>
              <w:autoSpaceDN w:val="0"/>
              <w:adjustRightInd w:val="0"/>
              <w:rPr>
                <w:sz w:val="24"/>
                <w:szCs w:val="24"/>
              </w:rPr>
            </w:pPr>
          </w:p>
        </w:tc>
        <w:tc>
          <w:tcPr>
            <w:tcW w:w="3561" w:type="dxa"/>
          </w:tcPr>
          <w:p w:rsidR="00FD34BB" w:rsidRPr="00943685" w:rsidRDefault="00893746" w:rsidP="00943685">
            <w:pPr>
              <w:pStyle w:val="def-head"/>
              <w:shd w:val="clear" w:color="auto" w:fill="FFFFFF"/>
              <w:spacing w:before="0" w:beforeAutospacing="0" w:after="51" w:afterAutospacing="0"/>
            </w:pPr>
            <w:r w:rsidRPr="00943685">
              <w:rPr>
                <w:b/>
              </w:rPr>
              <w:t>living</w:t>
            </w:r>
            <w:r w:rsidR="00FD34BB" w:rsidRPr="00943685">
              <w:rPr>
                <w:b/>
              </w:rPr>
              <w:t xml:space="preserve">: </w:t>
            </w:r>
            <w:r w:rsidR="00FD34BB" w:rsidRPr="00943685">
              <w:rPr>
                <w:rFonts w:eastAsiaTheme="majorEastAsia"/>
                <w:b/>
                <w:bCs/>
              </w:rPr>
              <w:t>alive</w:t>
            </w:r>
            <w:r w:rsidR="00FD34BB" w:rsidRPr="00943685">
              <w:rPr>
                <w:b/>
                <w:bCs/>
              </w:rPr>
              <w:t> now:</w:t>
            </w:r>
          </w:p>
          <w:p w:rsidR="00FD34BB" w:rsidRPr="00943685" w:rsidRDefault="00FD34BB" w:rsidP="00943685">
            <w:pPr>
              <w:rPr>
                <w:i/>
                <w:iCs/>
                <w:sz w:val="24"/>
                <w:szCs w:val="24"/>
                <w:shd w:val="clear" w:color="auto" w:fill="FFFFFF"/>
              </w:rPr>
            </w:pPr>
            <w:r w:rsidRPr="00943685">
              <w:rPr>
                <w:rStyle w:val="eg"/>
                <w:rFonts w:eastAsiaTheme="minorEastAsia"/>
                <w:i/>
                <w:iCs/>
                <w:sz w:val="24"/>
                <w:szCs w:val="24"/>
                <w:shd w:val="clear" w:color="auto" w:fill="FFFFFF"/>
              </w:rPr>
              <w:t>living </w:t>
            </w:r>
            <w:r w:rsidRPr="00943685">
              <w:rPr>
                <w:rStyle w:val="eg"/>
                <w:rFonts w:eastAsiaTheme="majorEastAsia"/>
                <w:i/>
                <w:iCs/>
                <w:sz w:val="24"/>
                <w:szCs w:val="24"/>
              </w:rPr>
              <w:t>organisms</w:t>
            </w:r>
          </w:p>
          <w:p w:rsidR="00FD34BB" w:rsidRPr="00943685" w:rsidRDefault="00FD34BB" w:rsidP="00943685">
            <w:pPr>
              <w:rPr>
                <w:i/>
                <w:iCs/>
                <w:sz w:val="24"/>
                <w:szCs w:val="24"/>
                <w:shd w:val="clear" w:color="auto" w:fill="FFFFFF"/>
              </w:rPr>
            </w:pPr>
            <w:r w:rsidRPr="00943685">
              <w:rPr>
                <w:rStyle w:val="eg"/>
                <w:rFonts w:eastAsiaTheme="minorEastAsia"/>
                <w:i/>
                <w:iCs/>
                <w:sz w:val="24"/>
                <w:szCs w:val="24"/>
                <w:shd w:val="clear" w:color="auto" w:fill="FFFFFF"/>
              </w:rPr>
              <w:t>He is </w:t>
            </w:r>
            <w:r w:rsidRPr="00943685">
              <w:rPr>
                <w:rStyle w:val="eg"/>
                <w:rFonts w:eastAsiaTheme="majorEastAsia"/>
                <w:i/>
                <w:iCs/>
                <w:sz w:val="24"/>
                <w:szCs w:val="24"/>
              </w:rPr>
              <w:t>probably</w:t>
            </w:r>
            <w:r w:rsidRPr="00943685">
              <w:rPr>
                <w:rStyle w:val="eg"/>
                <w:rFonts w:eastAsiaTheme="minorEastAsia"/>
                <w:i/>
                <w:iCs/>
                <w:sz w:val="24"/>
                <w:szCs w:val="24"/>
                <w:shd w:val="clear" w:color="auto" w:fill="FFFFFF"/>
              </w:rPr>
              <w:t> the best-known living </w:t>
            </w:r>
            <w:r w:rsidRPr="00943685">
              <w:rPr>
                <w:rStyle w:val="eg"/>
                <w:rFonts w:eastAsiaTheme="majorEastAsia"/>
                <w:i/>
                <w:iCs/>
                <w:sz w:val="24"/>
                <w:szCs w:val="24"/>
              </w:rPr>
              <w:t>architect</w:t>
            </w:r>
            <w:r w:rsidRPr="00943685">
              <w:rPr>
                <w:rStyle w:val="eg"/>
                <w:rFonts w:eastAsiaTheme="minorEastAsia"/>
                <w:i/>
                <w:iCs/>
                <w:sz w:val="24"/>
                <w:szCs w:val="24"/>
                <w:shd w:val="clear" w:color="auto" w:fill="FFFFFF"/>
              </w:rPr>
              <w:t>.</w:t>
            </w:r>
          </w:p>
          <w:p w:rsidR="00893746" w:rsidRPr="00943685" w:rsidRDefault="00893746" w:rsidP="00943685">
            <w:pPr>
              <w:autoSpaceDE w:val="0"/>
              <w:autoSpaceDN w:val="0"/>
              <w:adjustRightInd w:val="0"/>
              <w:rPr>
                <w:sz w:val="24"/>
                <w:szCs w:val="24"/>
              </w:rPr>
            </w:pPr>
          </w:p>
        </w:tc>
        <w:tc>
          <w:tcPr>
            <w:tcW w:w="3221" w:type="dxa"/>
          </w:tcPr>
          <w:p w:rsidR="00FD34BB" w:rsidRPr="00943685" w:rsidRDefault="00893746" w:rsidP="00943685">
            <w:pPr>
              <w:pStyle w:val="def-head"/>
              <w:shd w:val="clear" w:color="auto" w:fill="FFFFFF"/>
              <w:spacing w:before="0" w:beforeAutospacing="0" w:after="52" w:afterAutospacing="0"/>
            </w:pPr>
            <w:r w:rsidRPr="00943685">
              <w:rPr>
                <w:b/>
              </w:rPr>
              <w:t>lively</w:t>
            </w:r>
            <w:r w:rsidR="00FD34BB" w:rsidRPr="00943685">
              <w:rPr>
                <w:b/>
              </w:rPr>
              <w:t xml:space="preserve">: </w:t>
            </w:r>
            <w:r w:rsidR="00FD34BB" w:rsidRPr="00943685">
              <w:rPr>
                <w:rFonts w:eastAsiaTheme="majorEastAsia"/>
                <w:b/>
                <w:bCs/>
              </w:rPr>
              <w:t>full</w:t>
            </w:r>
            <w:r w:rsidR="00FD34BB" w:rsidRPr="00943685">
              <w:rPr>
                <w:b/>
                <w:bCs/>
              </w:rPr>
              <w:t> of </w:t>
            </w:r>
            <w:r w:rsidR="00FD34BB" w:rsidRPr="00943685">
              <w:rPr>
                <w:rFonts w:eastAsiaTheme="majorEastAsia"/>
                <w:b/>
                <w:bCs/>
              </w:rPr>
              <w:t>energy</w:t>
            </w:r>
            <w:r w:rsidR="00FD34BB" w:rsidRPr="00943685">
              <w:rPr>
                <w:b/>
                <w:bCs/>
              </w:rPr>
              <w:t> and </w:t>
            </w:r>
            <w:r w:rsidR="00FD34BB" w:rsidRPr="00943685">
              <w:rPr>
                <w:rFonts w:eastAsiaTheme="majorEastAsia"/>
                <w:b/>
                <w:bCs/>
              </w:rPr>
              <w:t>enthusiasm</w:t>
            </w:r>
            <w:r w:rsidR="00FD34BB" w:rsidRPr="00943685">
              <w:rPr>
                <w:b/>
                <w:bCs/>
              </w:rPr>
              <w:t>; </w:t>
            </w:r>
            <w:r w:rsidR="00FD34BB" w:rsidRPr="00943685">
              <w:rPr>
                <w:rFonts w:eastAsiaTheme="majorEastAsia"/>
                <w:b/>
                <w:bCs/>
              </w:rPr>
              <w:t>interesting</w:t>
            </w:r>
            <w:r w:rsidR="00FD34BB" w:rsidRPr="00943685">
              <w:rPr>
                <w:b/>
                <w:bCs/>
              </w:rPr>
              <w:t> and </w:t>
            </w:r>
            <w:r w:rsidR="00FD34BB" w:rsidRPr="00943685">
              <w:rPr>
                <w:rFonts w:eastAsiaTheme="majorEastAsia"/>
                <w:b/>
                <w:bCs/>
              </w:rPr>
              <w:t>exciting</w:t>
            </w:r>
            <w:r w:rsidR="00FD34BB" w:rsidRPr="00943685">
              <w:rPr>
                <w:b/>
                <w:bCs/>
              </w:rPr>
              <w:t> :</w:t>
            </w:r>
          </w:p>
          <w:p w:rsidR="00FD34BB" w:rsidRPr="00943685" w:rsidRDefault="00FD34BB" w:rsidP="00943685">
            <w:pPr>
              <w:rPr>
                <w:i/>
                <w:iCs/>
                <w:sz w:val="24"/>
                <w:szCs w:val="24"/>
                <w:shd w:val="clear" w:color="auto" w:fill="FFFFFF"/>
              </w:rPr>
            </w:pPr>
            <w:r w:rsidRPr="00943685">
              <w:rPr>
                <w:rStyle w:val="eg"/>
                <w:rFonts w:eastAsiaTheme="minorEastAsia"/>
                <w:i/>
                <w:iCs/>
                <w:sz w:val="24"/>
                <w:szCs w:val="24"/>
                <w:shd w:val="clear" w:color="auto" w:fill="FFFFFF"/>
              </w:rPr>
              <w:t>It's hard </w:t>
            </w:r>
            <w:r w:rsidRPr="00943685">
              <w:rPr>
                <w:rStyle w:val="eg"/>
                <w:rFonts w:eastAsiaTheme="majorEastAsia"/>
                <w:i/>
                <w:iCs/>
                <w:sz w:val="24"/>
                <w:szCs w:val="24"/>
              </w:rPr>
              <w:t>work</w:t>
            </w:r>
            <w:r w:rsidRPr="00943685">
              <w:rPr>
                <w:rStyle w:val="eg"/>
                <w:rFonts w:eastAsiaTheme="minorEastAsia"/>
                <w:i/>
                <w:iCs/>
                <w:sz w:val="24"/>
                <w:szCs w:val="24"/>
                <w:shd w:val="clear" w:color="auto" w:fill="FFFFFF"/>
              </w:rPr>
              <w:t> </w:t>
            </w:r>
            <w:r w:rsidRPr="00943685">
              <w:rPr>
                <w:rStyle w:val="eg"/>
                <w:rFonts w:eastAsiaTheme="majorEastAsia"/>
                <w:i/>
                <w:iCs/>
                <w:sz w:val="24"/>
                <w:szCs w:val="24"/>
              </w:rPr>
              <w:t>teaching</w:t>
            </w:r>
            <w:r w:rsidRPr="00943685">
              <w:rPr>
                <w:rStyle w:val="eg"/>
                <w:rFonts w:eastAsiaTheme="minorEastAsia"/>
                <w:i/>
                <w:iCs/>
                <w:sz w:val="24"/>
                <w:szCs w:val="24"/>
                <w:shd w:val="clear" w:color="auto" w:fill="FFFFFF"/>
              </w:rPr>
              <w:t> a </w:t>
            </w:r>
            <w:r w:rsidRPr="00943685">
              <w:rPr>
                <w:rStyle w:val="eg"/>
                <w:rFonts w:eastAsiaTheme="majorEastAsia"/>
                <w:i/>
                <w:iCs/>
                <w:sz w:val="24"/>
                <w:szCs w:val="24"/>
              </w:rPr>
              <w:t>class</w:t>
            </w:r>
            <w:r w:rsidRPr="00943685">
              <w:rPr>
                <w:rStyle w:val="eg"/>
                <w:rFonts w:eastAsiaTheme="minorEastAsia"/>
                <w:i/>
                <w:iCs/>
                <w:sz w:val="24"/>
                <w:szCs w:val="24"/>
                <w:shd w:val="clear" w:color="auto" w:fill="FFFFFF"/>
              </w:rPr>
              <w:t> of lively </w:t>
            </w:r>
            <w:r w:rsidRPr="00943685">
              <w:rPr>
                <w:rStyle w:val="eg"/>
                <w:rFonts w:eastAsiaTheme="majorEastAsia"/>
                <w:i/>
                <w:iCs/>
                <w:sz w:val="24"/>
                <w:szCs w:val="24"/>
              </w:rPr>
              <w:t>children</w:t>
            </w:r>
            <w:r w:rsidRPr="00943685">
              <w:rPr>
                <w:rStyle w:val="eg"/>
                <w:rFonts w:eastAsiaTheme="minorEastAsia"/>
                <w:i/>
                <w:iCs/>
                <w:sz w:val="24"/>
                <w:szCs w:val="24"/>
                <w:shd w:val="clear" w:color="auto" w:fill="FFFFFF"/>
              </w:rPr>
              <w:t>.</w:t>
            </w:r>
          </w:p>
          <w:p w:rsidR="00893746" w:rsidRPr="00943685" w:rsidRDefault="00893746" w:rsidP="00943685">
            <w:pPr>
              <w:autoSpaceDE w:val="0"/>
              <w:autoSpaceDN w:val="0"/>
              <w:adjustRightInd w:val="0"/>
              <w:rPr>
                <w:sz w:val="24"/>
                <w:szCs w:val="24"/>
              </w:rPr>
            </w:pPr>
          </w:p>
        </w:tc>
        <w:tc>
          <w:tcPr>
            <w:tcW w:w="3835" w:type="dxa"/>
          </w:tcPr>
          <w:p w:rsidR="00893746" w:rsidRPr="00943685" w:rsidRDefault="00893746" w:rsidP="00943685">
            <w:pPr>
              <w:autoSpaceDE w:val="0"/>
              <w:autoSpaceDN w:val="0"/>
              <w:adjustRightInd w:val="0"/>
              <w:rPr>
                <w:sz w:val="24"/>
                <w:szCs w:val="24"/>
              </w:rPr>
            </w:pPr>
          </w:p>
        </w:tc>
      </w:tr>
      <w:tr w:rsidR="00893746" w:rsidRPr="00943685" w:rsidTr="00AE3517">
        <w:tc>
          <w:tcPr>
            <w:tcW w:w="4604" w:type="dxa"/>
          </w:tcPr>
          <w:p w:rsidR="00FD34BB" w:rsidRPr="00943685" w:rsidRDefault="00893746" w:rsidP="00943685">
            <w:pPr>
              <w:pStyle w:val="def-head"/>
              <w:shd w:val="clear" w:color="auto" w:fill="FFFFFF"/>
              <w:spacing w:before="0" w:beforeAutospacing="0" w:after="51" w:afterAutospacing="0"/>
            </w:pPr>
            <w:r w:rsidRPr="00943685">
              <w:rPr>
                <w:b/>
              </w:rPr>
              <w:t>author</w:t>
            </w:r>
            <w:r w:rsidR="00FD34BB" w:rsidRPr="00943685">
              <w:rPr>
                <w:b/>
              </w:rPr>
              <w:t xml:space="preserve">: </w:t>
            </w:r>
            <w:r w:rsidR="00FD34BB" w:rsidRPr="00943685">
              <w:rPr>
                <w:b/>
                <w:bCs/>
              </w:rPr>
              <w:t>the </w:t>
            </w:r>
            <w:r w:rsidR="00FD34BB" w:rsidRPr="00943685">
              <w:rPr>
                <w:rFonts w:eastAsiaTheme="majorEastAsia"/>
                <w:b/>
                <w:bCs/>
              </w:rPr>
              <w:t>writer</w:t>
            </w:r>
            <w:r w:rsidR="00FD34BB" w:rsidRPr="00943685">
              <w:rPr>
                <w:b/>
                <w:bCs/>
              </w:rPr>
              <w:t> of a </w:t>
            </w:r>
            <w:r w:rsidR="00FD34BB" w:rsidRPr="00943685">
              <w:rPr>
                <w:rFonts w:eastAsiaTheme="majorEastAsia"/>
                <w:b/>
                <w:bCs/>
              </w:rPr>
              <w:t>book</w:t>
            </w:r>
            <w:r w:rsidR="00FD34BB" w:rsidRPr="00943685">
              <w:rPr>
                <w:b/>
                <w:bCs/>
              </w:rPr>
              <w:t>, </w:t>
            </w:r>
            <w:r w:rsidR="00FD34BB" w:rsidRPr="00943685">
              <w:rPr>
                <w:rFonts w:eastAsiaTheme="majorEastAsia"/>
                <w:b/>
                <w:bCs/>
              </w:rPr>
              <w:t>article</w:t>
            </w:r>
            <w:r w:rsidR="00FD34BB" w:rsidRPr="00943685">
              <w:rPr>
                <w:b/>
                <w:bCs/>
              </w:rPr>
              <w:t>, </w:t>
            </w:r>
            <w:r w:rsidR="00FD34BB" w:rsidRPr="00943685">
              <w:rPr>
                <w:rFonts w:eastAsiaTheme="majorEastAsia"/>
                <w:b/>
                <w:bCs/>
              </w:rPr>
              <w:t>play</w:t>
            </w:r>
            <w:r w:rsidR="00FD34BB" w:rsidRPr="00943685">
              <w:rPr>
                <w:b/>
                <w:bCs/>
              </w:rPr>
              <w:t>, etc.:</w:t>
            </w:r>
          </w:p>
          <w:p w:rsidR="00FD34BB" w:rsidRPr="00943685" w:rsidRDefault="00943685" w:rsidP="00943685">
            <w:pPr>
              <w:rPr>
                <w:i/>
                <w:iCs/>
                <w:sz w:val="24"/>
                <w:szCs w:val="24"/>
                <w:shd w:val="clear" w:color="auto" w:fill="FFFFFF"/>
              </w:rPr>
            </w:pPr>
            <w:r>
              <w:rPr>
                <w:rStyle w:val="eg"/>
                <w:rFonts w:eastAsiaTheme="minorEastAsia"/>
                <w:i/>
                <w:iCs/>
                <w:sz w:val="24"/>
                <w:szCs w:val="24"/>
                <w:shd w:val="clear" w:color="auto" w:fill="FFFFFF"/>
              </w:rPr>
              <w:t xml:space="preserve">He is the author </w:t>
            </w:r>
            <w:r w:rsidR="00FD34BB" w:rsidRPr="00943685">
              <w:rPr>
                <w:rStyle w:val="b"/>
                <w:b/>
                <w:bCs/>
                <w:i/>
                <w:iCs/>
                <w:sz w:val="24"/>
                <w:szCs w:val="24"/>
                <w:shd w:val="clear" w:color="auto" w:fill="FFFFFF"/>
              </w:rPr>
              <w:t>of</w:t>
            </w:r>
            <w:r w:rsidR="00FD34BB" w:rsidRPr="00943685">
              <w:rPr>
                <w:rStyle w:val="eg"/>
                <w:rFonts w:eastAsiaTheme="minorEastAsia"/>
                <w:i/>
                <w:iCs/>
                <w:sz w:val="24"/>
                <w:szCs w:val="24"/>
                <w:shd w:val="clear" w:color="auto" w:fill="FFFFFF"/>
              </w:rPr>
              <w:t> two</w:t>
            </w:r>
            <w:r>
              <w:rPr>
                <w:rStyle w:val="eg"/>
                <w:rFonts w:eastAsiaTheme="minorEastAsia"/>
                <w:i/>
                <w:iCs/>
                <w:sz w:val="24"/>
                <w:szCs w:val="24"/>
                <w:shd w:val="clear" w:color="auto" w:fill="FFFFFF"/>
              </w:rPr>
              <w:t xml:space="preserve"> </w:t>
            </w:r>
            <w:r w:rsidR="00FD34BB" w:rsidRPr="00943685">
              <w:rPr>
                <w:rStyle w:val="eg"/>
                <w:rFonts w:eastAsiaTheme="minorEastAsia"/>
                <w:i/>
                <w:iCs/>
                <w:sz w:val="24"/>
                <w:szCs w:val="24"/>
                <w:shd w:val="clear" w:color="auto" w:fill="FFFFFF"/>
              </w:rPr>
              <w:t> </w:t>
            </w:r>
            <w:r w:rsidR="00FD34BB" w:rsidRPr="00943685">
              <w:rPr>
                <w:rStyle w:val="eg"/>
                <w:rFonts w:eastAsiaTheme="majorEastAsia"/>
                <w:i/>
                <w:iCs/>
                <w:sz w:val="24"/>
                <w:szCs w:val="24"/>
              </w:rPr>
              <w:t>books</w:t>
            </w:r>
            <w:r w:rsidR="00FD34BB" w:rsidRPr="00943685">
              <w:rPr>
                <w:rStyle w:val="eg"/>
                <w:rFonts w:eastAsiaTheme="minorEastAsia"/>
                <w:i/>
                <w:iCs/>
                <w:sz w:val="24"/>
                <w:szCs w:val="24"/>
                <w:shd w:val="clear" w:color="auto" w:fill="FFFFFF"/>
              </w:rPr>
              <w:t> </w:t>
            </w:r>
            <w:r>
              <w:rPr>
                <w:rStyle w:val="eg"/>
                <w:rFonts w:eastAsiaTheme="minorEastAsia"/>
                <w:i/>
                <w:iCs/>
                <w:sz w:val="24"/>
                <w:szCs w:val="24"/>
                <w:shd w:val="clear" w:color="auto" w:fill="FFFFFF"/>
              </w:rPr>
              <w:t xml:space="preserve"> </w:t>
            </w:r>
            <w:r w:rsidR="00FD34BB" w:rsidRPr="00943685">
              <w:rPr>
                <w:rStyle w:val="eg"/>
                <w:rFonts w:eastAsiaTheme="minorEastAsia"/>
                <w:i/>
                <w:iCs/>
                <w:sz w:val="24"/>
                <w:szCs w:val="24"/>
                <w:shd w:val="clear" w:color="auto" w:fill="FFFFFF"/>
              </w:rPr>
              <w:t>on </w:t>
            </w:r>
            <w:r w:rsidR="00FD34BB" w:rsidRPr="00943685">
              <w:rPr>
                <w:rStyle w:val="eg"/>
                <w:rFonts w:eastAsiaTheme="majorEastAsia"/>
                <w:i/>
                <w:iCs/>
                <w:sz w:val="24"/>
                <w:szCs w:val="24"/>
              </w:rPr>
              <w:t>French</w:t>
            </w:r>
            <w:r w:rsidR="00FD34BB" w:rsidRPr="00943685">
              <w:rPr>
                <w:rStyle w:val="eg"/>
                <w:rFonts w:eastAsiaTheme="minorEastAsia"/>
                <w:i/>
                <w:iCs/>
                <w:sz w:val="24"/>
                <w:szCs w:val="24"/>
                <w:shd w:val="clear" w:color="auto" w:fill="FFFFFF"/>
              </w:rPr>
              <w:t> </w:t>
            </w:r>
            <w:r w:rsidR="00FD34BB" w:rsidRPr="00943685">
              <w:rPr>
                <w:rStyle w:val="eg"/>
                <w:rFonts w:eastAsiaTheme="majorEastAsia"/>
                <w:i/>
                <w:iCs/>
                <w:sz w:val="24"/>
                <w:szCs w:val="24"/>
              </w:rPr>
              <w:t>history</w:t>
            </w:r>
            <w:r w:rsidR="00FD34BB" w:rsidRPr="00943685">
              <w:rPr>
                <w:rStyle w:val="eg"/>
                <w:rFonts w:eastAsiaTheme="minorEastAsia"/>
                <w:i/>
                <w:iCs/>
                <w:sz w:val="24"/>
                <w:szCs w:val="24"/>
                <w:shd w:val="clear" w:color="auto" w:fill="FFFFFF"/>
              </w:rPr>
              <w:t>.</w:t>
            </w:r>
          </w:p>
          <w:p w:rsidR="00893746" w:rsidRPr="00943685" w:rsidRDefault="00893746" w:rsidP="00943685">
            <w:pPr>
              <w:autoSpaceDE w:val="0"/>
              <w:autoSpaceDN w:val="0"/>
              <w:adjustRightInd w:val="0"/>
              <w:rPr>
                <w:sz w:val="24"/>
                <w:szCs w:val="24"/>
              </w:rPr>
            </w:pPr>
          </w:p>
        </w:tc>
        <w:tc>
          <w:tcPr>
            <w:tcW w:w="3561" w:type="dxa"/>
          </w:tcPr>
          <w:p w:rsidR="00FD34BB" w:rsidRPr="00943685" w:rsidRDefault="00893746" w:rsidP="00943685">
            <w:pPr>
              <w:pStyle w:val="def-head"/>
              <w:shd w:val="clear" w:color="auto" w:fill="FFFFFF"/>
              <w:spacing w:before="0" w:beforeAutospacing="0" w:after="51" w:afterAutospacing="0"/>
            </w:pPr>
            <w:r w:rsidRPr="00943685">
              <w:rPr>
                <w:b/>
              </w:rPr>
              <w:t>editor</w:t>
            </w:r>
            <w:r w:rsidR="00FD34BB" w:rsidRPr="00943685">
              <w:rPr>
                <w:b/>
              </w:rPr>
              <w:t xml:space="preserve">: </w:t>
            </w:r>
            <w:r w:rsidR="00FD34BB" w:rsidRPr="00943685">
              <w:rPr>
                <w:b/>
                <w:bCs/>
              </w:rPr>
              <w:t>a </w:t>
            </w:r>
            <w:r w:rsidR="00FD34BB" w:rsidRPr="00943685">
              <w:rPr>
                <w:rFonts w:eastAsiaTheme="majorEastAsia"/>
                <w:b/>
                <w:bCs/>
              </w:rPr>
              <w:t>person</w:t>
            </w:r>
            <w:r w:rsidR="00FD34BB" w:rsidRPr="00943685">
              <w:rPr>
                <w:b/>
                <w:bCs/>
              </w:rPr>
              <w:t> who </w:t>
            </w:r>
            <w:r w:rsidR="00FD34BB" w:rsidRPr="00943685">
              <w:rPr>
                <w:rFonts w:eastAsiaTheme="majorEastAsia"/>
                <w:b/>
                <w:bCs/>
              </w:rPr>
              <w:t>corrects</w:t>
            </w:r>
            <w:r w:rsidR="00FD34BB" w:rsidRPr="00943685">
              <w:rPr>
                <w:b/>
                <w:bCs/>
              </w:rPr>
              <w:t> or </w:t>
            </w:r>
            <w:r w:rsidR="00FD34BB" w:rsidRPr="00943685">
              <w:rPr>
                <w:rFonts w:eastAsiaTheme="majorEastAsia"/>
                <w:b/>
                <w:bCs/>
              </w:rPr>
              <w:t>changes</w:t>
            </w:r>
            <w:r w:rsidR="00FD34BB" w:rsidRPr="00943685">
              <w:rPr>
                <w:b/>
                <w:bCs/>
              </w:rPr>
              <w:t> </w:t>
            </w:r>
            <w:r w:rsidR="00FD34BB" w:rsidRPr="00943685">
              <w:rPr>
                <w:rFonts w:eastAsiaTheme="majorEastAsia"/>
                <w:b/>
                <w:bCs/>
              </w:rPr>
              <w:t>pieces</w:t>
            </w:r>
            <w:r w:rsidR="00FD34BB" w:rsidRPr="00943685">
              <w:rPr>
                <w:b/>
                <w:bCs/>
              </w:rPr>
              <w:t> of </w:t>
            </w:r>
            <w:r w:rsidR="00FD34BB" w:rsidRPr="00943685">
              <w:rPr>
                <w:rFonts w:eastAsiaTheme="majorEastAsia"/>
                <w:b/>
                <w:bCs/>
              </w:rPr>
              <w:t>text</w:t>
            </w:r>
            <w:r w:rsidR="00FD34BB" w:rsidRPr="00943685">
              <w:rPr>
                <w:b/>
                <w:bCs/>
              </w:rPr>
              <w:t> or </w:t>
            </w:r>
            <w:r w:rsidR="00FD34BB" w:rsidRPr="00943685">
              <w:rPr>
                <w:rFonts w:eastAsiaTheme="majorEastAsia"/>
                <w:b/>
                <w:bCs/>
              </w:rPr>
              <w:t>films</w:t>
            </w:r>
            <w:r w:rsidR="00FD34BB" w:rsidRPr="00943685">
              <w:rPr>
                <w:b/>
                <w:bCs/>
              </w:rPr>
              <w:t> before they are </w:t>
            </w:r>
            <w:r w:rsidR="00FD34BB" w:rsidRPr="00943685">
              <w:rPr>
                <w:rFonts w:eastAsiaTheme="majorEastAsia"/>
                <w:b/>
                <w:bCs/>
              </w:rPr>
              <w:t>printed</w:t>
            </w:r>
            <w:r w:rsidR="00FD34BB" w:rsidRPr="00943685">
              <w:rPr>
                <w:b/>
                <w:bCs/>
              </w:rPr>
              <w:t> or </w:t>
            </w:r>
            <w:r w:rsidR="00FD34BB" w:rsidRPr="00943685">
              <w:rPr>
                <w:rFonts w:eastAsiaTheme="majorEastAsia"/>
                <w:b/>
                <w:bCs/>
              </w:rPr>
              <w:t>shown</w:t>
            </w:r>
            <w:r w:rsidR="00FD34BB" w:rsidRPr="00943685">
              <w:rPr>
                <w:b/>
                <w:bCs/>
              </w:rPr>
              <w:t>, or a </w:t>
            </w:r>
            <w:r w:rsidR="00FD34BB" w:rsidRPr="00943685">
              <w:rPr>
                <w:rFonts w:eastAsiaTheme="majorEastAsia"/>
                <w:b/>
                <w:bCs/>
              </w:rPr>
              <w:t>person</w:t>
            </w:r>
            <w:r w:rsidR="00FD34BB" w:rsidRPr="00943685">
              <w:rPr>
                <w:b/>
                <w:bCs/>
              </w:rPr>
              <w:t> who is in </w:t>
            </w:r>
            <w:r w:rsidR="00FD34BB" w:rsidRPr="00943685">
              <w:rPr>
                <w:rFonts w:eastAsiaTheme="majorEastAsia"/>
                <w:b/>
                <w:bCs/>
              </w:rPr>
              <w:t>charge</w:t>
            </w:r>
            <w:r w:rsidR="00FD34BB" w:rsidRPr="00943685">
              <w:rPr>
                <w:b/>
                <w:bCs/>
              </w:rPr>
              <w:t> of a </w:t>
            </w:r>
            <w:r w:rsidR="00FD34BB" w:rsidRPr="00943685">
              <w:rPr>
                <w:rFonts w:eastAsiaTheme="majorEastAsia"/>
                <w:b/>
                <w:bCs/>
              </w:rPr>
              <w:t>newspaper</w:t>
            </w:r>
            <w:r w:rsidR="00453F99" w:rsidRPr="00943685">
              <w:rPr>
                <w:rFonts w:eastAsiaTheme="majorEastAsia"/>
                <w:b/>
                <w:bCs/>
              </w:rPr>
              <w:t xml:space="preserve"> </w:t>
            </w:r>
            <w:r w:rsidR="00FD34BB" w:rsidRPr="00943685">
              <w:rPr>
                <w:b/>
                <w:bCs/>
              </w:rPr>
              <w:t>or </w:t>
            </w:r>
            <w:r w:rsidR="00FD34BB" w:rsidRPr="00943685">
              <w:rPr>
                <w:rFonts w:eastAsiaTheme="majorEastAsia"/>
                <w:b/>
                <w:bCs/>
              </w:rPr>
              <w:t>magazine</w:t>
            </w:r>
            <w:r w:rsidR="00FD34BB" w:rsidRPr="00943685">
              <w:rPr>
                <w:b/>
                <w:bCs/>
              </w:rPr>
              <w:t>:</w:t>
            </w:r>
          </w:p>
          <w:p w:rsidR="00FD34BB" w:rsidRPr="00943685" w:rsidRDefault="00FD34BB" w:rsidP="00943685">
            <w:pPr>
              <w:rPr>
                <w:i/>
                <w:iCs/>
                <w:sz w:val="24"/>
                <w:szCs w:val="24"/>
                <w:shd w:val="clear" w:color="auto" w:fill="FFFFFF"/>
              </w:rPr>
            </w:pPr>
            <w:r w:rsidRPr="00943685">
              <w:rPr>
                <w:rStyle w:val="eg"/>
                <w:rFonts w:eastAsiaTheme="minorEastAsia"/>
                <w:i/>
                <w:iCs/>
                <w:sz w:val="24"/>
                <w:szCs w:val="24"/>
                <w:shd w:val="clear" w:color="auto" w:fill="FFFFFF"/>
              </w:rPr>
              <w:t>She's a </w:t>
            </w:r>
            <w:r w:rsidRPr="00943685">
              <w:rPr>
                <w:rStyle w:val="eg"/>
                <w:rFonts w:eastAsiaTheme="majorEastAsia"/>
                <w:i/>
                <w:iCs/>
                <w:sz w:val="24"/>
                <w:szCs w:val="24"/>
              </w:rPr>
              <w:t>senior</w:t>
            </w:r>
            <w:r w:rsidRPr="00943685">
              <w:rPr>
                <w:rStyle w:val="eg"/>
                <w:rFonts w:eastAsiaTheme="minorEastAsia"/>
                <w:i/>
                <w:iCs/>
                <w:sz w:val="24"/>
                <w:szCs w:val="24"/>
                <w:shd w:val="clear" w:color="auto" w:fill="FFFFFF"/>
              </w:rPr>
              <w:t> editor in the </w:t>
            </w:r>
            <w:r w:rsidRPr="00943685">
              <w:rPr>
                <w:rStyle w:val="eg"/>
                <w:rFonts w:eastAsiaTheme="majorEastAsia"/>
                <w:i/>
                <w:iCs/>
                <w:sz w:val="24"/>
                <w:szCs w:val="24"/>
              </w:rPr>
              <w:t>reference</w:t>
            </w:r>
            <w:r w:rsidRPr="00943685">
              <w:rPr>
                <w:rStyle w:val="eg"/>
                <w:rFonts w:eastAsiaTheme="minorEastAsia"/>
                <w:i/>
                <w:iCs/>
                <w:sz w:val="24"/>
                <w:szCs w:val="24"/>
                <w:shd w:val="clear" w:color="auto" w:fill="FFFFFF"/>
              </w:rPr>
              <w:t> </w:t>
            </w:r>
            <w:r w:rsidRPr="00943685">
              <w:rPr>
                <w:rStyle w:val="eg"/>
                <w:rFonts w:eastAsiaTheme="majorEastAsia"/>
                <w:i/>
                <w:iCs/>
                <w:sz w:val="24"/>
                <w:szCs w:val="24"/>
              </w:rPr>
              <w:t>department</w:t>
            </w:r>
            <w:r w:rsidRPr="00943685">
              <w:rPr>
                <w:rStyle w:val="eg"/>
                <w:rFonts w:eastAsiaTheme="minorEastAsia"/>
                <w:i/>
                <w:iCs/>
                <w:sz w:val="24"/>
                <w:szCs w:val="24"/>
                <w:shd w:val="clear" w:color="auto" w:fill="FFFFFF"/>
              </w:rPr>
              <w:t> of a </w:t>
            </w:r>
            <w:r w:rsidRPr="00943685">
              <w:rPr>
                <w:rStyle w:val="eg"/>
                <w:rFonts w:eastAsiaTheme="majorEastAsia"/>
                <w:i/>
                <w:iCs/>
                <w:sz w:val="24"/>
                <w:szCs w:val="24"/>
              </w:rPr>
              <w:t>publishing</w:t>
            </w:r>
            <w:r w:rsidRPr="00943685">
              <w:rPr>
                <w:rStyle w:val="eg"/>
                <w:rFonts w:eastAsiaTheme="minorEastAsia"/>
                <w:i/>
                <w:iCs/>
                <w:sz w:val="24"/>
                <w:szCs w:val="24"/>
                <w:shd w:val="clear" w:color="auto" w:fill="FFFFFF"/>
              </w:rPr>
              <w:t> </w:t>
            </w:r>
            <w:r w:rsidRPr="00943685">
              <w:rPr>
                <w:rStyle w:val="eg"/>
                <w:rFonts w:eastAsiaTheme="majorEastAsia"/>
                <w:i/>
                <w:iCs/>
                <w:sz w:val="24"/>
                <w:szCs w:val="24"/>
              </w:rPr>
              <w:t>company</w:t>
            </w:r>
            <w:r w:rsidRPr="00943685">
              <w:rPr>
                <w:rStyle w:val="eg"/>
                <w:rFonts w:eastAsiaTheme="minorEastAsia"/>
                <w:i/>
                <w:iCs/>
                <w:sz w:val="24"/>
                <w:szCs w:val="24"/>
                <w:shd w:val="clear" w:color="auto" w:fill="FFFFFF"/>
              </w:rPr>
              <w:t>.</w:t>
            </w:r>
          </w:p>
          <w:p w:rsidR="00FD34BB" w:rsidRPr="00943685" w:rsidRDefault="00FD34BB" w:rsidP="00943685">
            <w:pPr>
              <w:rPr>
                <w:i/>
                <w:iCs/>
                <w:sz w:val="24"/>
                <w:szCs w:val="24"/>
                <w:shd w:val="clear" w:color="auto" w:fill="FFFFFF"/>
              </w:rPr>
            </w:pPr>
            <w:r w:rsidRPr="00943685">
              <w:rPr>
                <w:rStyle w:val="eg"/>
                <w:rFonts w:eastAsiaTheme="minorEastAsia"/>
                <w:i/>
                <w:iCs/>
                <w:sz w:val="24"/>
                <w:szCs w:val="24"/>
                <w:shd w:val="clear" w:color="auto" w:fill="FFFFFF"/>
              </w:rPr>
              <w:t>Who is the </w:t>
            </w:r>
            <w:r w:rsidRPr="00943685">
              <w:rPr>
                <w:rStyle w:val="eg"/>
                <w:rFonts w:eastAsiaTheme="majorEastAsia"/>
                <w:i/>
                <w:iCs/>
                <w:sz w:val="24"/>
                <w:szCs w:val="24"/>
              </w:rPr>
              <w:t>current</w:t>
            </w:r>
            <w:r w:rsidRPr="00943685">
              <w:rPr>
                <w:rStyle w:val="eg"/>
                <w:rFonts w:eastAsiaTheme="minorEastAsia"/>
                <w:i/>
                <w:iCs/>
                <w:sz w:val="24"/>
                <w:szCs w:val="24"/>
                <w:shd w:val="clear" w:color="auto" w:fill="FFFFFF"/>
              </w:rPr>
              <w:t> editor of the Times?</w:t>
            </w:r>
          </w:p>
          <w:p w:rsidR="00893746" w:rsidRPr="00943685" w:rsidRDefault="00893746" w:rsidP="00943685">
            <w:pPr>
              <w:autoSpaceDE w:val="0"/>
              <w:autoSpaceDN w:val="0"/>
              <w:adjustRightInd w:val="0"/>
              <w:rPr>
                <w:sz w:val="24"/>
                <w:szCs w:val="24"/>
              </w:rPr>
            </w:pPr>
          </w:p>
        </w:tc>
        <w:tc>
          <w:tcPr>
            <w:tcW w:w="3221" w:type="dxa"/>
          </w:tcPr>
          <w:p w:rsidR="003A4676" w:rsidRPr="00943685" w:rsidRDefault="00893746" w:rsidP="00943685">
            <w:pPr>
              <w:pStyle w:val="def-head"/>
              <w:shd w:val="clear" w:color="auto" w:fill="FFFFFF"/>
              <w:spacing w:before="0" w:beforeAutospacing="0" w:after="51" w:afterAutospacing="0"/>
              <w:rPr>
                <w:b/>
                <w:bCs/>
              </w:rPr>
            </w:pPr>
            <w:r w:rsidRPr="00943685">
              <w:rPr>
                <w:b/>
              </w:rPr>
              <w:t>printer</w:t>
            </w:r>
            <w:r w:rsidR="00FD34BB" w:rsidRPr="00943685">
              <w:rPr>
                <w:b/>
              </w:rPr>
              <w:t xml:space="preserve">: </w:t>
            </w:r>
            <w:r w:rsidR="00FD34BB" w:rsidRPr="00943685">
              <w:rPr>
                <w:b/>
                <w:bCs/>
              </w:rPr>
              <w:t>a </w:t>
            </w:r>
            <w:r w:rsidR="00FD34BB" w:rsidRPr="00943685">
              <w:rPr>
                <w:rFonts w:eastAsiaTheme="majorEastAsia"/>
                <w:b/>
                <w:bCs/>
              </w:rPr>
              <w:t>machine</w:t>
            </w:r>
            <w:r w:rsidR="00FD34BB" w:rsidRPr="00943685">
              <w:rPr>
                <w:b/>
                <w:bCs/>
              </w:rPr>
              <w:t> that is </w:t>
            </w:r>
            <w:r w:rsidR="00FD34BB" w:rsidRPr="00943685">
              <w:rPr>
                <w:rFonts w:eastAsiaTheme="majorEastAsia"/>
                <w:b/>
                <w:bCs/>
              </w:rPr>
              <w:t>connected</w:t>
            </w:r>
            <w:r w:rsidR="00FD34BB" w:rsidRPr="00943685">
              <w:rPr>
                <w:b/>
                <w:bCs/>
              </w:rPr>
              <w:t> to a </w:t>
            </w:r>
            <w:r w:rsidR="00FD34BB" w:rsidRPr="00943685">
              <w:rPr>
                <w:rFonts w:eastAsiaTheme="majorEastAsia"/>
                <w:b/>
                <w:bCs/>
              </w:rPr>
              <w:t>computer</w:t>
            </w:r>
            <w:r w:rsidR="00FD34BB" w:rsidRPr="00943685">
              <w:rPr>
                <w:b/>
                <w:bCs/>
              </w:rPr>
              <w:t> and </w:t>
            </w:r>
            <w:r w:rsidR="00FD34BB" w:rsidRPr="00943685">
              <w:rPr>
                <w:rFonts w:eastAsiaTheme="majorEastAsia"/>
                <w:b/>
                <w:bCs/>
              </w:rPr>
              <w:t>prints</w:t>
            </w:r>
            <w:r w:rsidR="00FD34BB" w:rsidRPr="00943685">
              <w:rPr>
                <w:b/>
                <w:bCs/>
              </w:rPr>
              <w:t> onto </w:t>
            </w:r>
          </w:p>
          <w:p w:rsidR="00FD34BB" w:rsidRPr="00943685" w:rsidRDefault="00FD34BB" w:rsidP="00943685">
            <w:pPr>
              <w:pStyle w:val="def-head"/>
              <w:shd w:val="clear" w:color="auto" w:fill="FFFFFF"/>
              <w:spacing w:before="0" w:beforeAutospacing="0" w:after="51" w:afterAutospacing="0"/>
            </w:pPr>
            <w:r w:rsidRPr="00943685">
              <w:rPr>
                <w:rFonts w:eastAsiaTheme="majorEastAsia"/>
                <w:b/>
                <w:bCs/>
              </w:rPr>
              <w:t>paper</w:t>
            </w:r>
            <w:r w:rsidR="003A4676" w:rsidRPr="00943685">
              <w:rPr>
                <w:rFonts w:eastAsiaTheme="majorEastAsia"/>
                <w:b/>
                <w:bCs/>
              </w:rPr>
              <w:t xml:space="preserve"> </w:t>
            </w:r>
            <w:r w:rsidRPr="00943685">
              <w:rPr>
                <w:b/>
                <w:bCs/>
              </w:rPr>
              <w:t>using </w:t>
            </w:r>
            <w:r w:rsidRPr="00943685">
              <w:rPr>
                <w:rFonts w:eastAsiaTheme="majorEastAsia"/>
                <w:b/>
                <w:bCs/>
              </w:rPr>
              <w:t>ink</w:t>
            </w:r>
            <w:r w:rsidRPr="00943685">
              <w:rPr>
                <w:b/>
                <w:bCs/>
              </w:rPr>
              <w:t>:</w:t>
            </w:r>
          </w:p>
          <w:p w:rsidR="00FD34BB" w:rsidRPr="00943685" w:rsidRDefault="00FD34BB" w:rsidP="00943685">
            <w:pPr>
              <w:shd w:val="clear" w:color="auto" w:fill="FFFFFF"/>
              <w:rPr>
                <w:sz w:val="24"/>
                <w:szCs w:val="24"/>
              </w:rPr>
            </w:pPr>
            <w:r w:rsidRPr="00943685">
              <w:rPr>
                <w:sz w:val="24"/>
                <w:szCs w:val="24"/>
              </w:rPr>
              <w:t>​</w:t>
            </w:r>
          </w:p>
          <w:p w:rsidR="00FD34BB" w:rsidRPr="00943685" w:rsidRDefault="00FD34BB" w:rsidP="00943685">
            <w:pPr>
              <w:pStyle w:val="def-head"/>
              <w:shd w:val="clear" w:color="auto" w:fill="FFFFFF"/>
              <w:spacing w:before="0" w:beforeAutospacing="0" w:after="51" w:afterAutospacing="0"/>
            </w:pPr>
            <w:r w:rsidRPr="00943685">
              <w:rPr>
                <w:b/>
                <w:bCs/>
              </w:rPr>
              <w:t>a </w:t>
            </w:r>
            <w:r w:rsidRPr="00943685">
              <w:rPr>
                <w:rFonts w:eastAsiaTheme="majorEastAsia"/>
                <w:b/>
                <w:bCs/>
              </w:rPr>
              <w:t>person</w:t>
            </w:r>
            <w:r w:rsidRPr="00943685">
              <w:rPr>
                <w:b/>
                <w:bCs/>
              </w:rPr>
              <w:t> whose </w:t>
            </w:r>
            <w:r w:rsidRPr="00943685">
              <w:rPr>
                <w:rFonts w:eastAsiaTheme="majorEastAsia"/>
                <w:b/>
                <w:bCs/>
              </w:rPr>
              <w:t>job</w:t>
            </w:r>
            <w:r w:rsidRPr="00943685">
              <w:rPr>
                <w:b/>
                <w:bCs/>
              </w:rPr>
              <w:t> is to</w:t>
            </w:r>
            <w:r w:rsidR="00943685">
              <w:rPr>
                <w:b/>
                <w:bCs/>
              </w:rPr>
              <w:t xml:space="preserve"> </w:t>
            </w:r>
            <w:r w:rsidRPr="00943685">
              <w:rPr>
                <w:b/>
                <w:bCs/>
              </w:rPr>
              <w:t> </w:t>
            </w:r>
            <w:r w:rsidRPr="00943685">
              <w:rPr>
                <w:rFonts w:eastAsiaTheme="majorEastAsia"/>
                <w:b/>
                <w:bCs/>
              </w:rPr>
              <w:t>print</w:t>
            </w:r>
            <w:r w:rsidRPr="00943685">
              <w:rPr>
                <w:b/>
                <w:bCs/>
              </w:rPr>
              <w:t> </w:t>
            </w:r>
            <w:r w:rsidR="00943685">
              <w:rPr>
                <w:b/>
                <w:bCs/>
              </w:rPr>
              <w:t xml:space="preserve"> </w:t>
            </w:r>
            <w:r w:rsidRPr="00943685">
              <w:rPr>
                <w:rFonts w:eastAsiaTheme="majorEastAsia"/>
                <w:b/>
                <w:bCs/>
              </w:rPr>
              <w:t>books</w:t>
            </w:r>
            <w:r w:rsidRPr="00943685">
              <w:rPr>
                <w:b/>
                <w:bCs/>
              </w:rPr>
              <w:t>, </w:t>
            </w:r>
            <w:r w:rsidRPr="00943685">
              <w:rPr>
                <w:rFonts w:eastAsiaTheme="majorEastAsia"/>
                <w:b/>
                <w:bCs/>
              </w:rPr>
              <w:t>newspapers</w:t>
            </w:r>
            <w:r w:rsidRPr="00943685">
              <w:rPr>
                <w:b/>
                <w:bCs/>
              </w:rPr>
              <w:t>, and </w:t>
            </w:r>
            <w:r w:rsidRPr="00943685">
              <w:rPr>
                <w:rFonts w:eastAsiaTheme="majorEastAsia"/>
                <w:b/>
                <w:bCs/>
              </w:rPr>
              <w:t>magazines</w:t>
            </w:r>
          </w:p>
          <w:p w:rsidR="00893746" w:rsidRPr="00943685" w:rsidRDefault="00893746" w:rsidP="00943685">
            <w:pPr>
              <w:autoSpaceDE w:val="0"/>
              <w:autoSpaceDN w:val="0"/>
              <w:adjustRightInd w:val="0"/>
              <w:rPr>
                <w:sz w:val="24"/>
                <w:szCs w:val="24"/>
              </w:rPr>
            </w:pPr>
          </w:p>
        </w:tc>
        <w:tc>
          <w:tcPr>
            <w:tcW w:w="3835" w:type="dxa"/>
          </w:tcPr>
          <w:p w:rsidR="00FD34BB" w:rsidRPr="00943685" w:rsidRDefault="00893746" w:rsidP="00943685">
            <w:pPr>
              <w:pStyle w:val="def-head"/>
              <w:shd w:val="clear" w:color="auto" w:fill="FFFFFF"/>
              <w:spacing w:before="0" w:beforeAutospacing="0" w:after="51" w:afterAutospacing="0"/>
            </w:pPr>
            <w:r w:rsidRPr="00943685">
              <w:rPr>
                <w:b/>
              </w:rPr>
              <w:t>publisher</w:t>
            </w:r>
            <w:r w:rsidR="00FD34BB" w:rsidRPr="00943685">
              <w:rPr>
                <w:b/>
              </w:rPr>
              <w:t xml:space="preserve">: </w:t>
            </w:r>
            <w:r w:rsidR="00FD34BB" w:rsidRPr="00943685">
              <w:rPr>
                <w:b/>
                <w:bCs/>
              </w:rPr>
              <w:t>an </w:t>
            </w:r>
            <w:r w:rsidR="00FD34BB" w:rsidRPr="00943685">
              <w:rPr>
                <w:rFonts w:eastAsiaTheme="majorEastAsia"/>
                <w:b/>
                <w:bCs/>
              </w:rPr>
              <w:t>organization</w:t>
            </w:r>
            <w:r w:rsidR="00FD34BB" w:rsidRPr="00943685">
              <w:rPr>
                <w:b/>
                <w:bCs/>
              </w:rPr>
              <w:t> that </w:t>
            </w:r>
            <w:r w:rsidR="00FD34BB" w:rsidRPr="00943685">
              <w:rPr>
                <w:rFonts w:eastAsiaTheme="majorEastAsia"/>
                <w:b/>
                <w:bCs/>
              </w:rPr>
              <w:t>publishes</w:t>
            </w:r>
            <w:r w:rsidR="00FD34BB" w:rsidRPr="00943685">
              <w:rPr>
                <w:b/>
                <w:bCs/>
              </w:rPr>
              <w:t> </w:t>
            </w:r>
            <w:r w:rsidR="00FD34BB" w:rsidRPr="00943685">
              <w:rPr>
                <w:rFonts w:eastAsiaTheme="majorEastAsia"/>
                <w:b/>
                <w:bCs/>
              </w:rPr>
              <w:t>text</w:t>
            </w:r>
            <w:r w:rsidR="00FD34BB" w:rsidRPr="00943685">
              <w:rPr>
                <w:b/>
                <w:bCs/>
              </w:rPr>
              <w:t> or </w:t>
            </w:r>
            <w:r w:rsidR="00FD34BB" w:rsidRPr="00943685">
              <w:rPr>
                <w:rFonts w:eastAsiaTheme="majorEastAsia"/>
                <w:b/>
                <w:bCs/>
              </w:rPr>
              <w:t>music</w:t>
            </w:r>
          </w:p>
          <w:p w:rsidR="00FD34BB" w:rsidRPr="00943685" w:rsidRDefault="00FD34BB" w:rsidP="00943685">
            <w:pPr>
              <w:shd w:val="clear" w:color="auto" w:fill="FFFFFF"/>
              <w:rPr>
                <w:sz w:val="24"/>
                <w:szCs w:val="24"/>
              </w:rPr>
            </w:pPr>
            <w:r w:rsidRPr="00943685">
              <w:rPr>
                <w:sz w:val="24"/>
                <w:szCs w:val="24"/>
              </w:rPr>
              <w:t>​</w:t>
            </w:r>
          </w:p>
          <w:p w:rsidR="00FD34BB" w:rsidRPr="00943685" w:rsidRDefault="00FD34BB" w:rsidP="00943685">
            <w:pPr>
              <w:pStyle w:val="def-head"/>
              <w:shd w:val="clear" w:color="auto" w:fill="FFFFFF"/>
              <w:spacing w:before="0" w:beforeAutospacing="0" w:after="51" w:afterAutospacing="0"/>
            </w:pPr>
            <w:r w:rsidRPr="00943685">
              <w:rPr>
                <w:b/>
                <w:bCs/>
              </w:rPr>
              <w:t>an </w:t>
            </w:r>
            <w:r w:rsidRPr="00943685">
              <w:rPr>
                <w:rFonts w:eastAsiaTheme="majorEastAsia"/>
                <w:b/>
                <w:bCs/>
              </w:rPr>
              <w:t>employee</w:t>
            </w:r>
            <w:r w:rsidRPr="00943685">
              <w:rPr>
                <w:b/>
                <w:bCs/>
              </w:rPr>
              <w:t> of a </w:t>
            </w:r>
            <w:r w:rsidRPr="00943685">
              <w:rPr>
                <w:rFonts w:eastAsiaTheme="majorEastAsia"/>
                <w:b/>
                <w:bCs/>
              </w:rPr>
              <w:t>publishing</w:t>
            </w:r>
            <w:r w:rsidRPr="00943685">
              <w:rPr>
                <w:b/>
                <w:bCs/>
              </w:rPr>
              <w:t> </w:t>
            </w:r>
            <w:r w:rsidRPr="00943685">
              <w:rPr>
                <w:rFonts w:eastAsiaTheme="majorEastAsia"/>
                <w:b/>
                <w:bCs/>
              </w:rPr>
              <w:t>company</w:t>
            </w:r>
            <w:r w:rsidRPr="00943685">
              <w:rPr>
                <w:b/>
                <w:bCs/>
              </w:rPr>
              <w:t> who has </w:t>
            </w:r>
            <w:r w:rsidR="00943685">
              <w:rPr>
                <w:b/>
                <w:bCs/>
              </w:rPr>
              <w:t xml:space="preserve"> </w:t>
            </w:r>
            <w:r w:rsidRPr="00943685">
              <w:rPr>
                <w:rFonts w:eastAsiaTheme="majorEastAsia"/>
                <w:b/>
                <w:bCs/>
              </w:rPr>
              <w:t>responsibility</w:t>
            </w:r>
            <w:r w:rsidRPr="00943685">
              <w:rPr>
                <w:b/>
                <w:bCs/>
              </w:rPr>
              <w:t> </w:t>
            </w:r>
            <w:r w:rsidR="00D06475" w:rsidRPr="00943685">
              <w:rPr>
                <w:b/>
                <w:bCs/>
              </w:rPr>
              <w:t>for</w:t>
            </w:r>
            <w:r w:rsidR="00D06475" w:rsidRPr="00943685">
              <w:rPr>
                <w:rFonts w:eastAsiaTheme="majorEastAsia"/>
                <w:b/>
                <w:bCs/>
              </w:rPr>
              <w:t xml:space="preserve"> deciding</w:t>
            </w:r>
            <w:r w:rsidRPr="00943685">
              <w:rPr>
                <w:b/>
                <w:bCs/>
              </w:rPr>
              <w:t> what is </w:t>
            </w:r>
            <w:r w:rsidRPr="00943685">
              <w:rPr>
                <w:rFonts w:eastAsiaTheme="majorEastAsia"/>
                <w:b/>
                <w:bCs/>
              </w:rPr>
              <w:t>published</w:t>
            </w:r>
          </w:p>
          <w:p w:rsidR="00FD34BB" w:rsidRPr="00943685" w:rsidRDefault="00FD34BB" w:rsidP="00943685">
            <w:pPr>
              <w:numPr>
                <w:ilvl w:val="0"/>
                <w:numId w:val="21"/>
              </w:numPr>
              <w:shd w:val="clear" w:color="auto" w:fill="FFFFFF"/>
              <w:spacing w:after="51"/>
              <w:ind w:left="0"/>
              <w:rPr>
                <w:i/>
                <w:iCs/>
                <w:sz w:val="24"/>
                <w:szCs w:val="24"/>
              </w:rPr>
            </w:pPr>
            <w:r w:rsidRPr="00943685">
              <w:rPr>
                <w:i/>
                <w:iCs/>
                <w:sz w:val="24"/>
                <w:szCs w:val="24"/>
              </w:rPr>
              <w:t>He </w:t>
            </w:r>
            <w:r w:rsidRPr="00943685">
              <w:rPr>
                <w:rFonts w:eastAsiaTheme="majorEastAsia"/>
                <w:i/>
                <w:iCs/>
                <w:sz w:val="24"/>
                <w:szCs w:val="24"/>
              </w:rPr>
              <w:t>sent</w:t>
            </w:r>
            <w:r w:rsidRPr="00943685">
              <w:rPr>
                <w:i/>
                <w:iCs/>
                <w:sz w:val="24"/>
                <w:szCs w:val="24"/>
              </w:rPr>
              <w:t> the 400-page </w:t>
            </w:r>
            <w:r w:rsidRPr="00943685">
              <w:rPr>
                <w:rFonts w:eastAsiaTheme="majorEastAsia"/>
                <w:i/>
                <w:iCs/>
                <w:sz w:val="24"/>
                <w:szCs w:val="24"/>
              </w:rPr>
              <w:t>manuscript</w:t>
            </w:r>
            <w:r w:rsidRPr="00943685">
              <w:rPr>
                <w:i/>
                <w:iCs/>
                <w:sz w:val="24"/>
                <w:szCs w:val="24"/>
              </w:rPr>
              <w:t> to his publisher.</w:t>
            </w:r>
          </w:p>
          <w:p w:rsidR="00893746" w:rsidRPr="00943685" w:rsidRDefault="00893746" w:rsidP="00943685">
            <w:pPr>
              <w:autoSpaceDE w:val="0"/>
              <w:autoSpaceDN w:val="0"/>
              <w:adjustRightInd w:val="0"/>
              <w:rPr>
                <w:sz w:val="24"/>
                <w:szCs w:val="24"/>
              </w:rPr>
            </w:pPr>
          </w:p>
        </w:tc>
      </w:tr>
      <w:tr w:rsidR="00893746" w:rsidRPr="00943685" w:rsidTr="00AE3517">
        <w:tc>
          <w:tcPr>
            <w:tcW w:w="4604" w:type="dxa"/>
          </w:tcPr>
          <w:p w:rsidR="00FD34BB" w:rsidRPr="00943685" w:rsidRDefault="00893746" w:rsidP="00943685">
            <w:pPr>
              <w:pStyle w:val="def-head"/>
              <w:shd w:val="clear" w:color="auto" w:fill="FFFFFF"/>
              <w:spacing w:before="0" w:beforeAutospacing="0" w:after="51" w:afterAutospacing="0"/>
            </w:pPr>
            <w:r w:rsidRPr="00943685">
              <w:rPr>
                <w:b/>
              </w:rPr>
              <w:t>broken</w:t>
            </w:r>
            <w:r w:rsidR="00FD34BB" w:rsidRPr="00943685">
              <w:rPr>
                <w:b/>
              </w:rPr>
              <w:t xml:space="preserve">: </w:t>
            </w:r>
            <w:r w:rsidR="00FD34BB" w:rsidRPr="00943685">
              <w:rPr>
                <w:rFonts w:eastAsiaTheme="majorEastAsia"/>
                <w:b/>
                <w:bCs/>
              </w:rPr>
              <w:t>damaged</w:t>
            </w:r>
            <w:r w:rsidR="00FD34BB" w:rsidRPr="00943685">
              <w:rPr>
                <w:b/>
                <w:bCs/>
              </w:rPr>
              <w:t>, no </w:t>
            </w:r>
            <w:r w:rsidR="00FD34BB" w:rsidRPr="00943685">
              <w:rPr>
                <w:rFonts w:eastAsiaTheme="majorEastAsia"/>
                <w:b/>
                <w:bCs/>
              </w:rPr>
              <w:t>longer</w:t>
            </w:r>
            <w:r w:rsidR="00FD34BB" w:rsidRPr="00943685">
              <w:rPr>
                <w:b/>
                <w:bCs/>
              </w:rPr>
              <w:t> </w:t>
            </w:r>
            <w:r w:rsidR="00FD34BB" w:rsidRPr="00943685">
              <w:rPr>
                <w:rFonts w:eastAsiaTheme="majorEastAsia"/>
                <w:b/>
                <w:bCs/>
              </w:rPr>
              <w:t>able</w:t>
            </w:r>
            <w:r w:rsidR="00FD34BB" w:rsidRPr="00943685">
              <w:rPr>
                <w:b/>
                <w:bCs/>
              </w:rPr>
              <w:t> to </w:t>
            </w:r>
            <w:r w:rsidR="00FD34BB" w:rsidRPr="00943685">
              <w:rPr>
                <w:rFonts w:eastAsiaTheme="majorEastAsia"/>
                <w:b/>
                <w:bCs/>
              </w:rPr>
              <w:t>work</w:t>
            </w:r>
            <w:r w:rsidR="00FD34BB" w:rsidRPr="00943685">
              <w:rPr>
                <w:b/>
                <w:bCs/>
              </w:rPr>
              <w:t>:</w:t>
            </w:r>
          </w:p>
          <w:p w:rsidR="00FD34BB" w:rsidRPr="00943685" w:rsidRDefault="00FD34BB" w:rsidP="00943685">
            <w:pPr>
              <w:shd w:val="clear" w:color="auto" w:fill="FFFFFF"/>
              <w:rPr>
                <w:i/>
                <w:iCs/>
                <w:sz w:val="24"/>
                <w:szCs w:val="24"/>
              </w:rPr>
            </w:pPr>
            <w:r w:rsidRPr="00943685">
              <w:rPr>
                <w:rStyle w:val="eg"/>
                <w:rFonts w:eastAsiaTheme="minorEastAsia"/>
                <w:i/>
                <w:iCs/>
                <w:sz w:val="24"/>
                <w:szCs w:val="24"/>
              </w:rPr>
              <w:t>He </w:t>
            </w:r>
            <w:r w:rsidRPr="00943685">
              <w:rPr>
                <w:rStyle w:val="eg"/>
                <w:rFonts w:eastAsiaTheme="majorEastAsia"/>
                <w:i/>
                <w:iCs/>
                <w:sz w:val="24"/>
                <w:szCs w:val="24"/>
              </w:rPr>
              <w:t>attacked</w:t>
            </w:r>
            <w:r w:rsidRPr="00943685">
              <w:rPr>
                <w:rStyle w:val="eg"/>
                <w:rFonts w:eastAsiaTheme="minorEastAsia"/>
                <w:i/>
                <w:iCs/>
                <w:sz w:val="24"/>
                <w:szCs w:val="24"/>
              </w:rPr>
              <w:t> the man with a broken </w:t>
            </w:r>
            <w:r w:rsidRPr="00943685">
              <w:rPr>
                <w:rStyle w:val="eg"/>
                <w:rFonts w:eastAsiaTheme="majorEastAsia"/>
                <w:i/>
                <w:iCs/>
                <w:sz w:val="24"/>
                <w:szCs w:val="24"/>
              </w:rPr>
              <w:t>bottle</w:t>
            </w:r>
            <w:r w:rsidRPr="00943685">
              <w:rPr>
                <w:rStyle w:val="eg"/>
                <w:rFonts w:eastAsiaTheme="minorEastAsia"/>
                <w:i/>
                <w:iCs/>
                <w:sz w:val="24"/>
                <w:szCs w:val="24"/>
              </w:rPr>
              <w:t>.</w:t>
            </w:r>
          </w:p>
          <w:p w:rsidR="00FD34BB" w:rsidRPr="00943685" w:rsidRDefault="00FD34BB" w:rsidP="00943685">
            <w:pPr>
              <w:shd w:val="clear" w:color="auto" w:fill="FFFFFF"/>
              <w:rPr>
                <w:i/>
                <w:iCs/>
                <w:sz w:val="24"/>
                <w:szCs w:val="24"/>
              </w:rPr>
            </w:pPr>
            <w:r w:rsidRPr="00943685">
              <w:rPr>
                <w:rStyle w:val="eg"/>
                <w:rFonts w:eastAsiaTheme="minorEastAsia"/>
                <w:i/>
                <w:iCs/>
                <w:sz w:val="24"/>
                <w:szCs w:val="24"/>
              </w:rPr>
              <w:t>My </w:t>
            </w:r>
            <w:r w:rsidRPr="00943685">
              <w:rPr>
                <w:rStyle w:val="eg"/>
                <w:rFonts w:eastAsiaTheme="majorEastAsia"/>
                <w:i/>
                <w:iCs/>
                <w:sz w:val="24"/>
                <w:szCs w:val="24"/>
              </w:rPr>
              <w:t>watch</w:t>
            </w:r>
            <w:r w:rsidRPr="00943685">
              <w:rPr>
                <w:rStyle w:val="eg"/>
                <w:rFonts w:eastAsiaTheme="minorEastAsia"/>
                <w:i/>
                <w:iCs/>
                <w:sz w:val="24"/>
                <w:szCs w:val="24"/>
              </w:rPr>
              <w:t> is broken.</w:t>
            </w:r>
          </w:p>
          <w:p w:rsidR="00FD34BB" w:rsidRPr="00943685" w:rsidRDefault="00FD34BB" w:rsidP="00943685">
            <w:pPr>
              <w:shd w:val="clear" w:color="auto" w:fill="FFFFFF"/>
              <w:rPr>
                <w:sz w:val="24"/>
                <w:szCs w:val="24"/>
              </w:rPr>
            </w:pPr>
            <w:r w:rsidRPr="00943685">
              <w:rPr>
                <w:sz w:val="24"/>
                <w:szCs w:val="24"/>
              </w:rPr>
              <w:t>​</w:t>
            </w:r>
          </w:p>
          <w:p w:rsidR="00FD34BB" w:rsidRPr="00943685" w:rsidRDefault="00FD34BB" w:rsidP="00943685">
            <w:pPr>
              <w:pStyle w:val="def-head"/>
              <w:shd w:val="clear" w:color="auto" w:fill="FFFFFF"/>
              <w:spacing w:before="0" w:beforeAutospacing="0" w:after="51" w:afterAutospacing="0"/>
            </w:pPr>
            <w:r w:rsidRPr="00943685">
              <w:rPr>
                <w:rFonts w:eastAsiaTheme="majorEastAsia"/>
                <w:b/>
                <w:bCs/>
              </w:rPr>
              <w:t>suffering</w:t>
            </w:r>
            <w:r w:rsidRPr="00943685">
              <w:rPr>
                <w:b/>
                <w:bCs/>
              </w:rPr>
              <w:t> </w:t>
            </w:r>
            <w:r w:rsidRPr="00943685">
              <w:rPr>
                <w:rFonts w:eastAsiaTheme="majorEastAsia"/>
                <w:b/>
                <w:bCs/>
              </w:rPr>
              <w:t>emotional</w:t>
            </w:r>
            <w:r w:rsidRPr="00943685">
              <w:rPr>
                <w:b/>
                <w:bCs/>
              </w:rPr>
              <w:t> </w:t>
            </w:r>
            <w:r w:rsidRPr="00943685">
              <w:rPr>
                <w:rFonts w:eastAsiaTheme="majorEastAsia"/>
                <w:b/>
                <w:bCs/>
              </w:rPr>
              <w:t>pain</w:t>
            </w:r>
            <w:r w:rsidRPr="00943685">
              <w:rPr>
                <w:b/>
                <w:bCs/>
              </w:rPr>
              <w:t> that is so </w:t>
            </w:r>
            <w:r w:rsidRPr="00943685">
              <w:rPr>
                <w:rFonts w:eastAsiaTheme="majorEastAsia"/>
                <w:b/>
                <w:bCs/>
              </w:rPr>
              <w:t>strong</w:t>
            </w:r>
            <w:r w:rsidRPr="00943685">
              <w:rPr>
                <w:b/>
                <w:bCs/>
              </w:rPr>
              <w:t> that it </w:t>
            </w:r>
            <w:r w:rsidRPr="00943685">
              <w:rPr>
                <w:rFonts w:eastAsiaTheme="majorEastAsia"/>
                <w:b/>
                <w:bCs/>
              </w:rPr>
              <w:t>changes</w:t>
            </w:r>
            <w:r w:rsidRPr="00943685">
              <w:rPr>
                <w:b/>
                <w:bCs/>
              </w:rPr>
              <w:t> the way you </w:t>
            </w:r>
            <w:r w:rsidRPr="00943685">
              <w:rPr>
                <w:rFonts w:eastAsiaTheme="majorEastAsia"/>
                <w:b/>
                <w:bCs/>
              </w:rPr>
              <w:t>live</w:t>
            </w:r>
            <w:r w:rsidRPr="00943685">
              <w:rPr>
                <w:b/>
                <w:bCs/>
              </w:rPr>
              <w:t>, usually as a </w:t>
            </w:r>
            <w:r w:rsidRPr="00943685">
              <w:rPr>
                <w:rFonts w:eastAsiaTheme="majorEastAsia"/>
                <w:b/>
                <w:bCs/>
              </w:rPr>
              <w:t>result</w:t>
            </w:r>
            <w:r w:rsidRPr="00943685">
              <w:rPr>
                <w:b/>
                <w:bCs/>
              </w:rPr>
              <w:t> of an </w:t>
            </w:r>
            <w:r w:rsidRPr="00943685">
              <w:rPr>
                <w:rFonts w:eastAsiaTheme="majorEastAsia"/>
                <w:b/>
                <w:bCs/>
              </w:rPr>
              <w:t>unpleasant</w:t>
            </w:r>
            <w:r w:rsidRPr="00943685">
              <w:rPr>
                <w:b/>
                <w:bCs/>
              </w:rPr>
              <w:t> </w:t>
            </w:r>
            <w:r w:rsidRPr="00943685">
              <w:rPr>
                <w:rFonts w:eastAsiaTheme="majorEastAsia"/>
                <w:b/>
                <w:bCs/>
              </w:rPr>
              <w:t>event</w:t>
            </w:r>
            <w:r w:rsidRPr="00943685">
              <w:rPr>
                <w:b/>
                <w:bCs/>
              </w:rPr>
              <w:t>:</w:t>
            </w:r>
          </w:p>
          <w:p w:rsidR="00FD34BB" w:rsidRPr="00943685" w:rsidRDefault="00FD34BB" w:rsidP="00943685">
            <w:pPr>
              <w:shd w:val="clear" w:color="auto" w:fill="FFFFFF"/>
              <w:rPr>
                <w:i/>
                <w:iCs/>
                <w:sz w:val="24"/>
                <w:szCs w:val="24"/>
              </w:rPr>
            </w:pPr>
            <w:r w:rsidRPr="00943685">
              <w:rPr>
                <w:rStyle w:val="eg"/>
                <w:rFonts w:eastAsiaTheme="minorEastAsia"/>
                <w:i/>
                <w:iCs/>
                <w:sz w:val="24"/>
                <w:szCs w:val="24"/>
              </w:rPr>
              <w:t>He was </w:t>
            </w:r>
            <w:r w:rsidRPr="00943685">
              <w:rPr>
                <w:rStyle w:val="b"/>
                <w:b/>
                <w:bCs/>
                <w:i/>
                <w:iCs/>
                <w:sz w:val="24"/>
                <w:szCs w:val="24"/>
              </w:rPr>
              <w:t>a</w:t>
            </w:r>
            <w:r w:rsidRPr="00943685">
              <w:rPr>
                <w:rStyle w:val="eg"/>
                <w:rFonts w:eastAsiaTheme="minorEastAsia"/>
                <w:i/>
                <w:iCs/>
                <w:sz w:val="24"/>
                <w:szCs w:val="24"/>
              </w:rPr>
              <w:t> broken</w:t>
            </w:r>
            <w:r w:rsidRPr="00943685">
              <w:rPr>
                <w:rStyle w:val="b"/>
                <w:b/>
                <w:bCs/>
                <w:i/>
                <w:iCs/>
                <w:sz w:val="24"/>
                <w:szCs w:val="24"/>
              </w:rPr>
              <w:t> man</w:t>
            </w:r>
            <w:r w:rsidRPr="00943685">
              <w:rPr>
                <w:rStyle w:val="eg"/>
                <w:rFonts w:eastAsiaTheme="minorEastAsia"/>
                <w:i/>
                <w:iCs/>
                <w:sz w:val="24"/>
                <w:szCs w:val="24"/>
              </w:rPr>
              <w:t xml:space="preserve"> after </w:t>
            </w:r>
            <w:r w:rsidRPr="00943685">
              <w:rPr>
                <w:rStyle w:val="eg"/>
                <w:rFonts w:eastAsiaTheme="minorEastAsia"/>
                <w:i/>
                <w:iCs/>
                <w:sz w:val="24"/>
                <w:szCs w:val="24"/>
              </w:rPr>
              <w:lastRenderedPageBreak/>
              <w:t>his </w:t>
            </w:r>
            <w:r w:rsidRPr="00943685">
              <w:rPr>
                <w:rStyle w:val="eg"/>
                <w:rFonts w:eastAsiaTheme="majorEastAsia"/>
                <w:i/>
                <w:iCs/>
                <w:sz w:val="24"/>
                <w:szCs w:val="24"/>
              </w:rPr>
              <w:t>wife</w:t>
            </w:r>
            <w:r w:rsidRPr="00943685">
              <w:rPr>
                <w:rStyle w:val="eg"/>
                <w:rFonts w:eastAsiaTheme="minorEastAsia"/>
                <w:i/>
                <w:iCs/>
                <w:sz w:val="24"/>
                <w:szCs w:val="24"/>
              </w:rPr>
              <w:t> </w:t>
            </w:r>
            <w:r w:rsidRPr="00943685">
              <w:rPr>
                <w:rStyle w:val="eg"/>
                <w:rFonts w:eastAsiaTheme="majorEastAsia"/>
                <w:i/>
                <w:iCs/>
                <w:sz w:val="24"/>
                <w:szCs w:val="24"/>
              </w:rPr>
              <w:t>died</w:t>
            </w:r>
            <w:r w:rsidRPr="00943685">
              <w:rPr>
                <w:rStyle w:val="eg"/>
                <w:rFonts w:eastAsiaTheme="minorEastAsia"/>
                <w:i/>
                <w:iCs/>
                <w:sz w:val="24"/>
                <w:szCs w:val="24"/>
              </w:rPr>
              <w:t>.</w:t>
            </w:r>
          </w:p>
          <w:p w:rsidR="00893746" w:rsidRPr="00943685" w:rsidRDefault="00893746" w:rsidP="00943685">
            <w:pPr>
              <w:autoSpaceDE w:val="0"/>
              <w:autoSpaceDN w:val="0"/>
              <w:adjustRightInd w:val="0"/>
              <w:rPr>
                <w:sz w:val="24"/>
                <w:szCs w:val="24"/>
              </w:rPr>
            </w:pPr>
          </w:p>
        </w:tc>
        <w:tc>
          <w:tcPr>
            <w:tcW w:w="3561" w:type="dxa"/>
          </w:tcPr>
          <w:p w:rsidR="00893746" w:rsidRPr="00943685" w:rsidRDefault="00893746" w:rsidP="00943685">
            <w:pPr>
              <w:autoSpaceDE w:val="0"/>
              <w:autoSpaceDN w:val="0"/>
              <w:adjustRightInd w:val="0"/>
              <w:rPr>
                <w:sz w:val="24"/>
                <w:szCs w:val="24"/>
              </w:rPr>
            </w:pPr>
            <w:r w:rsidRPr="00943685">
              <w:rPr>
                <w:b/>
                <w:sz w:val="24"/>
                <w:szCs w:val="24"/>
              </w:rPr>
              <w:lastRenderedPageBreak/>
              <w:t>not working</w:t>
            </w:r>
            <w:r w:rsidR="001F5060" w:rsidRPr="00943685">
              <w:rPr>
                <w:b/>
                <w:sz w:val="24"/>
                <w:szCs w:val="24"/>
              </w:rPr>
              <w:t xml:space="preserve">: </w:t>
            </w:r>
            <w:r w:rsidR="001F5060" w:rsidRPr="00943685">
              <w:rPr>
                <w:sz w:val="24"/>
                <w:szCs w:val="24"/>
              </w:rPr>
              <w:t>out of order</w:t>
            </w:r>
          </w:p>
        </w:tc>
        <w:tc>
          <w:tcPr>
            <w:tcW w:w="3221" w:type="dxa"/>
          </w:tcPr>
          <w:p w:rsidR="00ED0FE8" w:rsidRPr="00943685" w:rsidRDefault="00893746" w:rsidP="00943685">
            <w:pPr>
              <w:rPr>
                <w:sz w:val="24"/>
                <w:szCs w:val="24"/>
              </w:rPr>
            </w:pPr>
            <w:r w:rsidRPr="00943685">
              <w:rPr>
                <w:b/>
                <w:sz w:val="24"/>
                <w:szCs w:val="24"/>
              </w:rPr>
              <w:t>out of order</w:t>
            </w:r>
            <w:r w:rsidR="009627A2" w:rsidRPr="00943685">
              <w:rPr>
                <w:b/>
                <w:sz w:val="24"/>
                <w:szCs w:val="24"/>
              </w:rPr>
              <w:t>:</w:t>
            </w:r>
            <w:r w:rsidR="009627A2" w:rsidRPr="00943685">
              <w:rPr>
                <w:sz w:val="24"/>
                <w:szCs w:val="24"/>
              </w:rPr>
              <w:t xml:space="preserve"> </w:t>
            </w:r>
            <w:r w:rsidR="00ED0FE8" w:rsidRPr="00943685">
              <w:rPr>
                <w:sz w:val="24"/>
                <w:szCs w:val="24"/>
              </w:rPr>
              <w:t> not working properly : not able to be used </w:t>
            </w:r>
          </w:p>
          <w:p w:rsidR="00ED0FE8" w:rsidRPr="00943685" w:rsidRDefault="00ED0FE8" w:rsidP="00943685">
            <w:pPr>
              <w:numPr>
                <w:ilvl w:val="0"/>
                <w:numId w:val="22"/>
              </w:numPr>
              <w:ind w:left="0"/>
              <w:rPr>
                <w:sz w:val="24"/>
                <w:szCs w:val="24"/>
              </w:rPr>
            </w:pPr>
            <w:r w:rsidRPr="00943685">
              <w:rPr>
                <w:sz w:val="24"/>
                <w:szCs w:val="24"/>
              </w:rPr>
              <w:t>The elevator's </w:t>
            </w:r>
            <w:r w:rsidRPr="00943685">
              <w:rPr>
                <w:i/>
                <w:iCs/>
                <w:sz w:val="24"/>
                <w:szCs w:val="24"/>
              </w:rPr>
              <w:t>out of order</w:t>
            </w:r>
            <w:r w:rsidRPr="00943685">
              <w:rPr>
                <w:sz w:val="24"/>
                <w:szCs w:val="24"/>
              </w:rPr>
              <w:t> again.</w:t>
            </w:r>
          </w:p>
          <w:p w:rsidR="00893746" w:rsidRPr="00943685" w:rsidRDefault="00893746" w:rsidP="00943685">
            <w:pPr>
              <w:autoSpaceDE w:val="0"/>
              <w:autoSpaceDN w:val="0"/>
              <w:adjustRightInd w:val="0"/>
              <w:rPr>
                <w:sz w:val="24"/>
                <w:szCs w:val="24"/>
              </w:rPr>
            </w:pPr>
          </w:p>
        </w:tc>
        <w:tc>
          <w:tcPr>
            <w:tcW w:w="3835" w:type="dxa"/>
          </w:tcPr>
          <w:p w:rsidR="00893746" w:rsidRPr="00943685" w:rsidRDefault="00893746" w:rsidP="00943685">
            <w:pPr>
              <w:autoSpaceDE w:val="0"/>
              <w:autoSpaceDN w:val="0"/>
              <w:adjustRightInd w:val="0"/>
              <w:rPr>
                <w:sz w:val="24"/>
                <w:szCs w:val="24"/>
              </w:rPr>
            </w:pPr>
          </w:p>
        </w:tc>
      </w:tr>
      <w:tr w:rsidR="00893746" w:rsidRPr="00943685" w:rsidTr="00AE3517">
        <w:tc>
          <w:tcPr>
            <w:tcW w:w="4604" w:type="dxa"/>
          </w:tcPr>
          <w:p w:rsidR="00ED0FE8" w:rsidRPr="00943685" w:rsidRDefault="00893746" w:rsidP="00943685">
            <w:pPr>
              <w:rPr>
                <w:sz w:val="24"/>
                <w:szCs w:val="24"/>
              </w:rPr>
            </w:pPr>
            <w:r w:rsidRPr="00943685">
              <w:rPr>
                <w:b/>
                <w:sz w:val="24"/>
                <w:szCs w:val="24"/>
              </w:rPr>
              <w:lastRenderedPageBreak/>
              <w:t>destroy</w:t>
            </w:r>
            <w:r w:rsidR="00ED0FE8" w:rsidRPr="00943685">
              <w:rPr>
                <w:b/>
                <w:sz w:val="24"/>
                <w:szCs w:val="24"/>
              </w:rPr>
              <w:t xml:space="preserve">: </w:t>
            </w:r>
            <w:r w:rsidR="00ED0FE8" w:rsidRPr="00943685">
              <w:rPr>
                <w:sz w:val="24"/>
                <w:szCs w:val="24"/>
              </w:rPr>
              <w:t>to </w:t>
            </w:r>
            <w:r w:rsidR="00ED0FE8" w:rsidRPr="00943685">
              <w:rPr>
                <w:rFonts w:eastAsiaTheme="majorEastAsia"/>
                <w:sz w:val="24"/>
                <w:szCs w:val="24"/>
              </w:rPr>
              <w:t>damage</w:t>
            </w:r>
            <w:r w:rsidR="00ED0FE8" w:rsidRPr="00943685">
              <w:rPr>
                <w:sz w:val="24"/>
                <w:szCs w:val="24"/>
              </w:rPr>
              <w:t> something so </w:t>
            </w:r>
            <w:r w:rsidR="00ED0FE8" w:rsidRPr="00943685">
              <w:rPr>
                <w:rFonts w:eastAsiaTheme="majorEastAsia"/>
                <w:sz w:val="24"/>
                <w:szCs w:val="24"/>
              </w:rPr>
              <w:t>badly</w:t>
            </w:r>
            <w:r w:rsidR="00ED0FE8" w:rsidRPr="00943685">
              <w:rPr>
                <w:sz w:val="24"/>
                <w:szCs w:val="24"/>
              </w:rPr>
              <w:t> that it cannot be used: Many </w:t>
            </w:r>
            <w:r w:rsidR="00ED0FE8" w:rsidRPr="00943685">
              <w:rPr>
                <w:rFonts w:eastAsiaTheme="majorEastAsia"/>
                <w:sz w:val="24"/>
                <w:szCs w:val="24"/>
              </w:rPr>
              <w:t>important</w:t>
            </w:r>
            <w:r w:rsidR="00ED0FE8" w:rsidRPr="00943685">
              <w:rPr>
                <w:sz w:val="24"/>
                <w:szCs w:val="24"/>
              </w:rPr>
              <w:t> </w:t>
            </w:r>
            <w:r w:rsidR="00ED0FE8" w:rsidRPr="00943685">
              <w:rPr>
                <w:rFonts w:eastAsiaTheme="majorEastAsia"/>
                <w:sz w:val="24"/>
                <w:szCs w:val="24"/>
              </w:rPr>
              <w:t>historical</w:t>
            </w:r>
            <w:r w:rsidR="00ED0FE8" w:rsidRPr="00943685">
              <w:rPr>
                <w:sz w:val="24"/>
                <w:szCs w:val="24"/>
              </w:rPr>
              <w:t> </w:t>
            </w:r>
            <w:r w:rsidR="00ED0FE8" w:rsidRPr="00943685">
              <w:rPr>
                <w:rFonts w:eastAsiaTheme="majorEastAsia"/>
                <w:sz w:val="24"/>
                <w:szCs w:val="24"/>
              </w:rPr>
              <w:t>documents</w:t>
            </w:r>
            <w:r w:rsidR="00ED0FE8" w:rsidRPr="00943685">
              <w:rPr>
                <w:sz w:val="24"/>
                <w:szCs w:val="24"/>
              </w:rPr>
              <w:t> were destroyed in the </w:t>
            </w:r>
            <w:r w:rsidR="00ED0FE8" w:rsidRPr="00943685">
              <w:rPr>
                <w:rFonts w:eastAsiaTheme="majorEastAsia"/>
                <w:sz w:val="24"/>
                <w:szCs w:val="24"/>
              </w:rPr>
              <w:t>fire</w:t>
            </w:r>
            <w:r w:rsidR="00ED0FE8" w:rsidRPr="00943685">
              <w:rPr>
                <w:sz w:val="24"/>
                <w:szCs w:val="24"/>
              </w:rPr>
              <w:t>.</w:t>
            </w:r>
          </w:p>
          <w:p w:rsidR="00893746" w:rsidRPr="00943685" w:rsidRDefault="00893746" w:rsidP="00943685">
            <w:pPr>
              <w:rPr>
                <w:sz w:val="24"/>
                <w:szCs w:val="24"/>
              </w:rPr>
            </w:pPr>
          </w:p>
        </w:tc>
        <w:tc>
          <w:tcPr>
            <w:tcW w:w="3561" w:type="dxa"/>
          </w:tcPr>
          <w:p w:rsidR="00893746" w:rsidRPr="00943685" w:rsidRDefault="00893746" w:rsidP="00943685">
            <w:pPr>
              <w:autoSpaceDE w:val="0"/>
              <w:autoSpaceDN w:val="0"/>
              <w:adjustRightInd w:val="0"/>
              <w:rPr>
                <w:sz w:val="24"/>
                <w:szCs w:val="24"/>
              </w:rPr>
            </w:pPr>
            <w:r w:rsidRPr="00943685">
              <w:rPr>
                <w:b/>
                <w:sz w:val="24"/>
                <w:szCs w:val="24"/>
              </w:rPr>
              <w:t>ruin</w:t>
            </w:r>
            <w:r w:rsidR="00ED0FE8" w:rsidRPr="00943685">
              <w:rPr>
                <w:b/>
                <w:sz w:val="24"/>
                <w:szCs w:val="24"/>
              </w:rPr>
              <w:t xml:space="preserve">: </w:t>
            </w:r>
            <w:r w:rsidR="00ED0FE8" w:rsidRPr="00943685">
              <w:rPr>
                <w:b/>
                <w:bCs/>
                <w:sz w:val="24"/>
                <w:szCs w:val="24"/>
                <w:shd w:val="clear" w:color="auto" w:fill="FFFFFF"/>
              </w:rPr>
              <w:t>to </w:t>
            </w:r>
            <w:r w:rsidR="00ED0FE8" w:rsidRPr="00943685">
              <w:rPr>
                <w:rFonts w:eastAsiaTheme="majorEastAsia"/>
                <w:b/>
                <w:bCs/>
                <w:sz w:val="24"/>
                <w:szCs w:val="24"/>
              </w:rPr>
              <w:t>spoil</w:t>
            </w:r>
            <w:r w:rsidR="00ED0FE8" w:rsidRPr="00943685">
              <w:rPr>
                <w:b/>
                <w:bCs/>
                <w:sz w:val="24"/>
                <w:szCs w:val="24"/>
                <w:shd w:val="clear" w:color="auto" w:fill="FFFFFF"/>
              </w:rPr>
              <w:t> or </w:t>
            </w:r>
            <w:r w:rsidR="00ED0FE8" w:rsidRPr="00943685">
              <w:rPr>
                <w:rFonts w:eastAsiaTheme="majorEastAsia"/>
                <w:b/>
                <w:bCs/>
                <w:sz w:val="24"/>
                <w:szCs w:val="24"/>
              </w:rPr>
              <w:t>destroy</w:t>
            </w:r>
            <w:r w:rsidR="00ED0FE8" w:rsidRPr="00943685">
              <w:rPr>
                <w:b/>
                <w:bCs/>
                <w:sz w:val="24"/>
                <w:szCs w:val="24"/>
                <w:shd w:val="clear" w:color="auto" w:fill="FFFFFF"/>
              </w:rPr>
              <w:t> something </w:t>
            </w:r>
            <w:r w:rsidR="00ED0FE8" w:rsidRPr="00943685">
              <w:rPr>
                <w:rFonts w:eastAsiaTheme="majorEastAsia"/>
                <w:b/>
                <w:bCs/>
                <w:sz w:val="24"/>
                <w:szCs w:val="24"/>
              </w:rPr>
              <w:t>completely</w:t>
            </w:r>
            <w:r w:rsidR="00ED0FE8" w:rsidRPr="00943685">
              <w:rPr>
                <w:b/>
                <w:bCs/>
                <w:sz w:val="24"/>
                <w:szCs w:val="24"/>
                <w:shd w:val="clear" w:color="auto" w:fill="FFFFFF"/>
              </w:rPr>
              <w:t>:</w:t>
            </w:r>
          </w:p>
        </w:tc>
        <w:tc>
          <w:tcPr>
            <w:tcW w:w="3221" w:type="dxa"/>
          </w:tcPr>
          <w:p w:rsidR="00ED0FE8" w:rsidRPr="00943685" w:rsidRDefault="00893746" w:rsidP="00943685">
            <w:pPr>
              <w:pStyle w:val="def-head"/>
              <w:shd w:val="clear" w:color="auto" w:fill="FFFFFF"/>
              <w:spacing w:before="0" w:beforeAutospacing="0" w:after="51" w:afterAutospacing="0"/>
            </w:pPr>
            <w:r w:rsidRPr="00943685">
              <w:rPr>
                <w:b/>
              </w:rPr>
              <w:t>spoil</w:t>
            </w:r>
            <w:r w:rsidR="00ED0FE8" w:rsidRPr="00943685">
              <w:rPr>
                <w:b/>
              </w:rPr>
              <w:t xml:space="preserve">: </w:t>
            </w:r>
            <w:r w:rsidR="00ED0FE8" w:rsidRPr="00943685">
              <w:rPr>
                <w:b/>
                <w:bCs/>
              </w:rPr>
              <w:t>to </w:t>
            </w:r>
            <w:r w:rsidR="00ED0FE8" w:rsidRPr="00943685">
              <w:rPr>
                <w:rFonts w:eastAsiaTheme="majorEastAsia"/>
                <w:b/>
                <w:bCs/>
              </w:rPr>
              <w:t>destroy</w:t>
            </w:r>
            <w:r w:rsidR="00ED0FE8" w:rsidRPr="00943685">
              <w:rPr>
                <w:b/>
                <w:bCs/>
              </w:rPr>
              <w:t> or </w:t>
            </w:r>
            <w:r w:rsidR="00ED0FE8" w:rsidRPr="00943685">
              <w:rPr>
                <w:rFonts w:eastAsiaTheme="majorEastAsia"/>
                <w:b/>
                <w:bCs/>
              </w:rPr>
              <w:t>reduce</w:t>
            </w:r>
            <w:r w:rsidR="00ED0FE8" w:rsidRPr="00943685">
              <w:rPr>
                <w:b/>
                <w:bCs/>
              </w:rPr>
              <w:t> the </w:t>
            </w:r>
            <w:r w:rsidR="00ED0FE8" w:rsidRPr="00943685">
              <w:rPr>
                <w:rFonts w:eastAsiaTheme="majorEastAsia"/>
                <w:b/>
                <w:bCs/>
              </w:rPr>
              <w:t>pleasure</w:t>
            </w:r>
            <w:r w:rsidR="00ED0FE8" w:rsidRPr="00943685">
              <w:rPr>
                <w:b/>
                <w:bCs/>
              </w:rPr>
              <w:t>, </w:t>
            </w:r>
            <w:r w:rsidR="00ED0FE8" w:rsidRPr="00943685">
              <w:rPr>
                <w:rFonts w:eastAsiaTheme="majorEastAsia"/>
                <w:b/>
                <w:bCs/>
              </w:rPr>
              <w:t>interest</w:t>
            </w:r>
            <w:r w:rsidR="00ED0FE8" w:rsidRPr="00943685">
              <w:rPr>
                <w:b/>
                <w:bCs/>
              </w:rPr>
              <w:t>, or </w:t>
            </w:r>
            <w:r w:rsidR="00ED0FE8" w:rsidRPr="00943685">
              <w:rPr>
                <w:rFonts w:eastAsiaTheme="majorEastAsia"/>
                <w:b/>
                <w:bCs/>
              </w:rPr>
              <w:t>beauty</w:t>
            </w:r>
            <w:r w:rsidR="00ED0FE8" w:rsidRPr="00943685">
              <w:rPr>
                <w:b/>
                <w:bCs/>
              </w:rPr>
              <w:t> of something:</w:t>
            </w:r>
          </w:p>
          <w:p w:rsidR="00ED0FE8" w:rsidRPr="00943685" w:rsidRDefault="00ED0FE8" w:rsidP="00943685">
            <w:pPr>
              <w:rPr>
                <w:i/>
                <w:iCs/>
                <w:sz w:val="24"/>
                <w:szCs w:val="24"/>
                <w:shd w:val="clear" w:color="auto" w:fill="FFFFFF"/>
              </w:rPr>
            </w:pPr>
            <w:r w:rsidRPr="00943685">
              <w:rPr>
                <w:rStyle w:val="eg"/>
                <w:rFonts w:eastAsiaTheme="minorEastAsia"/>
                <w:i/>
                <w:iCs/>
                <w:sz w:val="24"/>
                <w:szCs w:val="24"/>
                <w:shd w:val="clear" w:color="auto" w:fill="FFFFFF"/>
              </w:rPr>
              <w:t>He </w:t>
            </w:r>
            <w:r w:rsidRPr="00943685">
              <w:rPr>
                <w:rStyle w:val="eg"/>
                <w:rFonts w:eastAsiaTheme="majorEastAsia"/>
                <w:i/>
                <w:iCs/>
                <w:sz w:val="24"/>
                <w:szCs w:val="24"/>
              </w:rPr>
              <w:t>tried</w:t>
            </w:r>
            <w:r w:rsidRPr="00943685">
              <w:rPr>
                <w:rStyle w:val="eg"/>
                <w:rFonts w:eastAsiaTheme="minorEastAsia"/>
                <w:i/>
                <w:iCs/>
                <w:sz w:val="24"/>
                <w:szCs w:val="24"/>
                <w:shd w:val="clear" w:color="auto" w:fill="FFFFFF"/>
              </w:rPr>
              <w:t> not to </w:t>
            </w:r>
            <w:r w:rsidRPr="00943685">
              <w:rPr>
                <w:rStyle w:val="eg"/>
                <w:rFonts w:eastAsiaTheme="majorEastAsia"/>
                <w:i/>
                <w:iCs/>
                <w:sz w:val="24"/>
                <w:szCs w:val="24"/>
              </w:rPr>
              <w:t>let</w:t>
            </w:r>
            <w:r w:rsidRPr="00943685">
              <w:rPr>
                <w:rStyle w:val="eg"/>
                <w:rFonts w:eastAsiaTheme="minorEastAsia"/>
                <w:i/>
                <w:iCs/>
                <w:sz w:val="24"/>
                <w:szCs w:val="24"/>
                <w:shd w:val="clear" w:color="auto" w:fill="FFFFFF"/>
              </w:rPr>
              <w:t> the </w:t>
            </w:r>
            <w:r w:rsidRPr="00943685">
              <w:rPr>
                <w:rStyle w:val="eg"/>
                <w:rFonts w:eastAsiaTheme="majorEastAsia"/>
                <w:i/>
                <w:iCs/>
                <w:sz w:val="24"/>
                <w:szCs w:val="24"/>
              </w:rPr>
              <w:t>bad</w:t>
            </w:r>
            <w:r w:rsidRPr="00943685">
              <w:rPr>
                <w:rStyle w:val="eg"/>
                <w:rFonts w:eastAsiaTheme="minorEastAsia"/>
                <w:i/>
                <w:iCs/>
                <w:sz w:val="24"/>
                <w:szCs w:val="24"/>
                <w:shd w:val="clear" w:color="auto" w:fill="FFFFFF"/>
              </w:rPr>
              <w:t> </w:t>
            </w:r>
            <w:r w:rsidRPr="00943685">
              <w:rPr>
                <w:rStyle w:val="eg"/>
                <w:rFonts w:eastAsiaTheme="majorEastAsia"/>
                <w:i/>
                <w:iCs/>
                <w:sz w:val="24"/>
                <w:szCs w:val="24"/>
              </w:rPr>
              <w:t>news</w:t>
            </w:r>
            <w:r w:rsidRPr="00943685">
              <w:rPr>
                <w:rStyle w:val="eg"/>
                <w:rFonts w:eastAsiaTheme="minorEastAsia"/>
                <w:i/>
                <w:iCs/>
                <w:sz w:val="24"/>
                <w:szCs w:val="24"/>
                <w:shd w:val="clear" w:color="auto" w:fill="FFFFFF"/>
              </w:rPr>
              <w:t> spoil his </w:t>
            </w:r>
            <w:r w:rsidRPr="00943685">
              <w:rPr>
                <w:rStyle w:val="eg"/>
                <w:rFonts w:eastAsiaTheme="majorEastAsia"/>
                <w:i/>
                <w:iCs/>
                <w:sz w:val="24"/>
                <w:szCs w:val="24"/>
              </w:rPr>
              <w:t>evening</w:t>
            </w:r>
            <w:r w:rsidRPr="00943685">
              <w:rPr>
                <w:rStyle w:val="eg"/>
                <w:rFonts w:eastAsiaTheme="minorEastAsia"/>
                <w:i/>
                <w:iCs/>
                <w:sz w:val="24"/>
                <w:szCs w:val="24"/>
                <w:shd w:val="clear" w:color="auto" w:fill="FFFFFF"/>
              </w:rPr>
              <w:t>.</w:t>
            </w:r>
          </w:p>
          <w:p w:rsidR="00893746" w:rsidRPr="00943685" w:rsidRDefault="00893746" w:rsidP="00943685">
            <w:pPr>
              <w:autoSpaceDE w:val="0"/>
              <w:autoSpaceDN w:val="0"/>
              <w:adjustRightInd w:val="0"/>
              <w:rPr>
                <w:sz w:val="24"/>
                <w:szCs w:val="24"/>
              </w:rPr>
            </w:pPr>
          </w:p>
        </w:tc>
        <w:tc>
          <w:tcPr>
            <w:tcW w:w="3835" w:type="dxa"/>
          </w:tcPr>
          <w:p w:rsidR="00893746" w:rsidRPr="00943685" w:rsidRDefault="00893746" w:rsidP="00943685">
            <w:pPr>
              <w:autoSpaceDE w:val="0"/>
              <w:autoSpaceDN w:val="0"/>
              <w:adjustRightInd w:val="0"/>
              <w:rPr>
                <w:sz w:val="24"/>
                <w:szCs w:val="24"/>
              </w:rPr>
            </w:pPr>
          </w:p>
        </w:tc>
      </w:tr>
      <w:tr w:rsidR="00893746" w:rsidRPr="00943685" w:rsidTr="00AE3517">
        <w:tc>
          <w:tcPr>
            <w:tcW w:w="4604" w:type="dxa"/>
          </w:tcPr>
          <w:p w:rsidR="00ED0FE8" w:rsidRPr="00943685" w:rsidRDefault="00893746" w:rsidP="00943685">
            <w:pPr>
              <w:pStyle w:val="def-head"/>
              <w:shd w:val="clear" w:color="auto" w:fill="FFFFFF"/>
              <w:spacing w:before="0" w:beforeAutospacing="0" w:after="51" w:afterAutospacing="0"/>
            </w:pPr>
            <w:r w:rsidRPr="00943685">
              <w:rPr>
                <w:b/>
              </w:rPr>
              <w:t>discussion</w:t>
            </w:r>
            <w:r w:rsidR="00ED0FE8" w:rsidRPr="00943685">
              <w:rPr>
                <w:b/>
              </w:rPr>
              <w:t xml:space="preserve">: </w:t>
            </w:r>
            <w:r w:rsidR="00ED0FE8" w:rsidRPr="00943685">
              <w:rPr>
                <w:b/>
                <w:bCs/>
              </w:rPr>
              <w:t>the </w:t>
            </w:r>
            <w:r w:rsidR="00ED0FE8" w:rsidRPr="00943685">
              <w:rPr>
                <w:rFonts w:eastAsiaTheme="majorEastAsia"/>
                <w:b/>
                <w:bCs/>
              </w:rPr>
              <w:t>activity</w:t>
            </w:r>
            <w:r w:rsidR="00ED0FE8" w:rsidRPr="00943685">
              <w:rPr>
                <w:b/>
                <w:bCs/>
              </w:rPr>
              <w:t> in which </w:t>
            </w:r>
            <w:r w:rsidR="00ED0FE8" w:rsidRPr="00943685">
              <w:rPr>
                <w:rFonts w:eastAsiaTheme="majorEastAsia"/>
                <w:b/>
                <w:bCs/>
              </w:rPr>
              <w:t>people</w:t>
            </w:r>
            <w:r w:rsidR="00ED0FE8" w:rsidRPr="00943685">
              <w:rPr>
                <w:b/>
                <w:bCs/>
              </w:rPr>
              <w:t> </w:t>
            </w:r>
            <w:r w:rsidR="00ED0FE8" w:rsidRPr="00943685">
              <w:rPr>
                <w:rFonts w:eastAsiaTheme="majorEastAsia"/>
                <w:b/>
                <w:bCs/>
              </w:rPr>
              <w:t>talk</w:t>
            </w:r>
            <w:r w:rsidR="00ED0FE8" w:rsidRPr="00943685">
              <w:rPr>
                <w:b/>
                <w:bCs/>
              </w:rPr>
              <w:t> about something and </w:t>
            </w:r>
            <w:r w:rsidR="00ED0FE8" w:rsidRPr="00943685">
              <w:rPr>
                <w:rFonts w:eastAsiaTheme="majorEastAsia"/>
                <w:b/>
                <w:bCs/>
              </w:rPr>
              <w:t>tell</w:t>
            </w:r>
            <w:r w:rsidR="00ED0FE8" w:rsidRPr="00943685">
              <w:rPr>
                <w:b/>
                <w:bCs/>
              </w:rPr>
              <w:t> each other </w:t>
            </w:r>
            <w:r w:rsidR="00ED0FE8" w:rsidRPr="00943685">
              <w:rPr>
                <w:rFonts w:eastAsiaTheme="majorEastAsia"/>
                <w:b/>
                <w:bCs/>
              </w:rPr>
              <w:t>their</w:t>
            </w:r>
            <w:r w:rsidR="00ED0FE8" w:rsidRPr="00943685">
              <w:rPr>
                <w:b/>
                <w:bCs/>
              </w:rPr>
              <w:t> </w:t>
            </w:r>
            <w:r w:rsidR="00ED0FE8" w:rsidRPr="00943685">
              <w:rPr>
                <w:rFonts w:eastAsiaTheme="majorEastAsia"/>
                <w:b/>
                <w:bCs/>
              </w:rPr>
              <w:t>ideas</w:t>
            </w:r>
            <w:r w:rsidR="00ED0FE8" w:rsidRPr="00943685">
              <w:rPr>
                <w:b/>
                <w:bCs/>
              </w:rPr>
              <w:t> or </w:t>
            </w:r>
            <w:r w:rsidR="00ED0FE8" w:rsidRPr="00943685">
              <w:rPr>
                <w:rFonts w:eastAsiaTheme="majorEastAsia"/>
                <w:b/>
                <w:bCs/>
              </w:rPr>
              <w:t>opinions</w:t>
            </w:r>
            <w:r w:rsidR="00ED0FE8" w:rsidRPr="00943685">
              <w:rPr>
                <w:b/>
                <w:bCs/>
              </w:rPr>
              <w:t>:</w:t>
            </w:r>
          </w:p>
          <w:p w:rsidR="00ED0FE8" w:rsidRPr="00943685" w:rsidRDefault="00ED0FE8" w:rsidP="00943685">
            <w:pPr>
              <w:rPr>
                <w:i/>
                <w:iCs/>
                <w:sz w:val="24"/>
                <w:szCs w:val="24"/>
                <w:shd w:val="clear" w:color="auto" w:fill="FFFFFF"/>
              </w:rPr>
            </w:pPr>
            <w:r w:rsidRPr="00943685">
              <w:rPr>
                <w:rStyle w:val="eg"/>
                <w:rFonts w:eastAsiaTheme="minorEastAsia"/>
                <w:i/>
                <w:iCs/>
                <w:sz w:val="24"/>
                <w:szCs w:val="24"/>
                <w:shd w:val="clear" w:color="auto" w:fill="FFFFFF"/>
              </w:rPr>
              <w:t xml:space="preserve">We </w:t>
            </w:r>
            <w:r w:rsidR="00943685" w:rsidRPr="00943685">
              <w:rPr>
                <w:rStyle w:val="eg"/>
                <w:rFonts w:eastAsiaTheme="minorEastAsia"/>
                <w:i/>
                <w:iCs/>
                <w:sz w:val="24"/>
                <w:szCs w:val="24"/>
                <w:shd w:val="clear" w:color="auto" w:fill="FFFFFF"/>
              </w:rPr>
              <w:t>w</w:t>
            </w:r>
            <w:r w:rsidRPr="00943685">
              <w:rPr>
                <w:rStyle w:val="eg"/>
                <w:rFonts w:eastAsiaTheme="minorEastAsia"/>
                <w:i/>
                <w:iCs/>
                <w:sz w:val="24"/>
                <w:szCs w:val="24"/>
                <w:shd w:val="clear" w:color="auto" w:fill="FFFFFF"/>
              </w:rPr>
              <w:t>ill </w:t>
            </w:r>
            <w:r w:rsidRPr="00943685">
              <w:rPr>
                <w:rStyle w:val="b"/>
                <w:rFonts w:eastAsiaTheme="majorEastAsia"/>
                <w:b/>
                <w:bCs/>
                <w:i/>
                <w:iCs/>
                <w:sz w:val="24"/>
                <w:szCs w:val="24"/>
              </w:rPr>
              <w:t>hold</w:t>
            </w:r>
            <w:r w:rsidR="00943685">
              <w:rPr>
                <w:rStyle w:val="b"/>
                <w:rFonts w:eastAsiaTheme="majorEastAsia"/>
                <w:b/>
                <w:bCs/>
                <w:i/>
                <w:iCs/>
                <w:sz w:val="24"/>
                <w:szCs w:val="24"/>
              </w:rPr>
              <w:t xml:space="preserve"> </w:t>
            </w:r>
            <w:r w:rsidRPr="00943685">
              <w:rPr>
                <w:rStyle w:val="b"/>
                <w:b/>
                <w:bCs/>
                <w:i/>
                <w:iCs/>
                <w:sz w:val="24"/>
                <w:szCs w:val="24"/>
                <w:shd w:val="clear" w:color="auto" w:fill="FFFFFF"/>
              </w:rPr>
              <w:t>/</w:t>
            </w:r>
            <w:r w:rsidR="00943685">
              <w:rPr>
                <w:rStyle w:val="b"/>
                <w:b/>
                <w:bCs/>
                <w:i/>
                <w:iCs/>
                <w:sz w:val="24"/>
                <w:szCs w:val="24"/>
                <w:shd w:val="clear" w:color="auto" w:fill="FFFFFF"/>
              </w:rPr>
              <w:t xml:space="preserve"> </w:t>
            </w:r>
            <w:r w:rsidRPr="00943685">
              <w:rPr>
                <w:rStyle w:val="b"/>
                <w:b/>
                <w:bCs/>
                <w:i/>
                <w:iCs/>
                <w:sz w:val="24"/>
                <w:szCs w:val="24"/>
                <w:shd w:val="clear" w:color="auto" w:fill="FFFFFF"/>
              </w:rPr>
              <w:t>have</w:t>
            </w:r>
            <w:r w:rsidR="00943685">
              <w:rPr>
                <w:rStyle w:val="eg"/>
                <w:rFonts w:eastAsiaTheme="minorEastAsia"/>
                <w:i/>
                <w:iCs/>
                <w:sz w:val="24"/>
                <w:szCs w:val="24"/>
                <w:shd w:val="clear" w:color="auto" w:fill="FFFFFF"/>
              </w:rPr>
              <w:t xml:space="preserve"> discussions </w:t>
            </w:r>
            <w:r w:rsidRPr="00943685">
              <w:rPr>
                <w:rStyle w:val="b"/>
                <w:b/>
                <w:bCs/>
                <w:i/>
                <w:iCs/>
                <w:sz w:val="24"/>
                <w:szCs w:val="24"/>
                <w:shd w:val="clear" w:color="auto" w:fill="FFFFFF"/>
              </w:rPr>
              <w:t>with</w:t>
            </w:r>
            <w:r w:rsidRPr="00943685">
              <w:rPr>
                <w:rStyle w:val="eg"/>
                <w:rFonts w:eastAsiaTheme="minorEastAsia"/>
                <w:i/>
                <w:iCs/>
                <w:sz w:val="24"/>
                <w:szCs w:val="24"/>
                <w:shd w:val="clear" w:color="auto" w:fill="FFFFFF"/>
              </w:rPr>
              <w:t> </w:t>
            </w:r>
            <w:r w:rsidRPr="00943685">
              <w:rPr>
                <w:rStyle w:val="eg"/>
                <w:rFonts w:eastAsiaTheme="majorEastAsia"/>
                <w:i/>
                <w:iCs/>
                <w:sz w:val="24"/>
                <w:szCs w:val="24"/>
              </w:rPr>
              <w:t>employee</w:t>
            </w:r>
            <w:r w:rsidRPr="00943685">
              <w:rPr>
                <w:rStyle w:val="eg"/>
                <w:rFonts w:eastAsiaTheme="minorEastAsia"/>
                <w:i/>
                <w:iCs/>
                <w:sz w:val="24"/>
                <w:szCs w:val="24"/>
                <w:shd w:val="clear" w:color="auto" w:fill="FFFFFF"/>
              </w:rPr>
              <w:t> </w:t>
            </w:r>
            <w:r w:rsidRPr="00943685">
              <w:rPr>
                <w:rStyle w:val="eg"/>
                <w:rFonts w:eastAsiaTheme="majorEastAsia"/>
                <w:i/>
                <w:iCs/>
                <w:sz w:val="24"/>
                <w:szCs w:val="24"/>
              </w:rPr>
              <w:t>representatives</w:t>
            </w:r>
            <w:r w:rsidRPr="00943685">
              <w:rPr>
                <w:rStyle w:val="eg"/>
                <w:rFonts w:eastAsiaTheme="minorEastAsia"/>
                <w:i/>
                <w:iCs/>
                <w:sz w:val="24"/>
                <w:szCs w:val="24"/>
                <w:shd w:val="clear" w:color="auto" w:fill="FFFFFF"/>
              </w:rPr>
              <w:t> about </w:t>
            </w:r>
            <w:r w:rsidRPr="00943685">
              <w:rPr>
                <w:rStyle w:val="eg"/>
                <w:rFonts w:eastAsiaTheme="majorEastAsia"/>
                <w:i/>
                <w:iCs/>
                <w:sz w:val="24"/>
                <w:szCs w:val="24"/>
              </w:rPr>
              <w:t>possible</w:t>
            </w:r>
            <w:r w:rsidR="00D06475" w:rsidRPr="00943685">
              <w:rPr>
                <w:rStyle w:val="eg"/>
                <w:rFonts w:eastAsiaTheme="majorEastAsia"/>
                <w:i/>
                <w:iCs/>
                <w:sz w:val="24"/>
                <w:szCs w:val="24"/>
              </w:rPr>
              <w:t xml:space="preserve"> </w:t>
            </w:r>
            <w:r w:rsidRPr="00943685">
              <w:rPr>
                <w:rStyle w:val="eg"/>
                <w:rFonts w:eastAsiaTheme="majorEastAsia"/>
                <w:i/>
                <w:iCs/>
                <w:sz w:val="24"/>
                <w:szCs w:val="24"/>
              </w:rPr>
              <w:t>redundancies</w:t>
            </w:r>
            <w:r w:rsidRPr="00943685">
              <w:rPr>
                <w:rStyle w:val="eg"/>
                <w:rFonts w:eastAsiaTheme="minorEastAsia"/>
                <w:i/>
                <w:iCs/>
                <w:sz w:val="24"/>
                <w:szCs w:val="24"/>
                <w:shd w:val="clear" w:color="auto" w:fill="FFFFFF"/>
              </w:rPr>
              <w:t>.</w:t>
            </w:r>
          </w:p>
          <w:p w:rsidR="00ED0FE8" w:rsidRPr="00943685" w:rsidRDefault="00ED0FE8" w:rsidP="00943685">
            <w:pPr>
              <w:rPr>
                <w:i/>
                <w:iCs/>
                <w:sz w:val="24"/>
                <w:szCs w:val="24"/>
                <w:shd w:val="clear" w:color="auto" w:fill="FFFFFF"/>
              </w:rPr>
            </w:pPr>
            <w:r w:rsidRPr="00943685">
              <w:rPr>
                <w:rStyle w:val="eg"/>
                <w:rFonts w:eastAsiaTheme="minorEastAsia"/>
                <w:i/>
                <w:iCs/>
                <w:sz w:val="24"/>
                <w:szCs w:val="24"/>
                <w:shd w:val="clear" w:color="auto" w:fill="FFFFFF"/>
              </w:rPr>
              <w:t>The </w:t>
            </w:r>
            <w:r w:rsidRPr="00943685">
              <w:rPr>
                <w:rStyle w:val="eg"/>
                <w:rFonts w:eastAsiaTheme="majorEastAsia"/>
                <w:i/>
                <w:iCs/>
                <w:sz w:val="24"/>
                <w:szCs w:val="24"/>
              </w:rPr>
              <w:t>matter</w:t>
            </w:r>
            <w:r w:rsidRPr="00943685">
              <w:rPr>
                <w:rStyle w:val="eg"/>
                <w:rFonts w:eastAsiaTheme="minorEastAsia"/>
                <w:i/>
                <w:iCs/>
                <w:sz w:val="24"/>
                <w:szCs w:val="24"/>
                <w:shd w:val="clear" w:color="auto" w:fill="FFFFFF"/>
              </w:rPr>
              <w:t> is still </w:t>
            </w:r>
            <w:r w:rsidRPr="00943685">
              <w:rPr>
                <w:rStyle w:val="b"/>
                <w:b/>
                <w:bCs/>
                <w:i/>
                <w:iCs/>
                <w:sz w:val="24"/>
                <w:szCs w:val="24"/>
                <w:shd w:val="clear" w:color="auto" w:fill="FFFFFF"/>
              </w:rPr>
              <w:t>under</w:t>
            </w:r>
            <w:r w:rsidRPr="00943685">
              <w:rPr>
                <w:rStyle w:val="eg"/>
                <w:rFonts w:eastAsiaTheme="minorEastAsia"/>
                <w:i/>
                <w:iCs/>
                <w:sz w:val="24"/>
                <w:szCs w:val="24"/>
                <w:shd w:val="clear" w:color="auto" w:fill="FFFFFF"/>
              </w:rPr>
              <w:t> discussion </w:t>
            </w:r>
            <w:r w:rsidRPr="00943685">
              <w:rPr>
                <w:rStyle w:val="gloss"/>
                <w:rFonts w:eastAsiaTheme="minorEastAsia"/>
                <w:i/>
                <w:iCs/>
                <w:sz w:val="24"/>
                <w:szCs w:val="24"/>
                <w:shd w:val="clear" w:color="auto" w:fill="FFFFFF"/>
              </w:rPr>
              <w:t>(= being </w:t>
            </w:r>
            <w:r w:rsidRPr="00943685">
              <w:rPr>
                <w:rStyle w:val="gloss"/>
                <w:rFonts w:eastAsiaTheme="majorEastAsia"/>
                <w:i/>
                <w:iCs/>
                <w:sz w:val="24"/>
                <w:szCs w:val="24"/>
              </w:rPr>
              <w:t>considered</w:t>
            </w:r>
            <w:r w:rsidRPr="00943685">
              <w:rPr>
                <w:rStyle w:val="gloss"/>
                <w:rFonts w:eastAsiaTheme="minorEastAsia"/>
                <w:i/>
                <w:iCs/>
                <w:sz w:val="24"/>
                <w:szCs w:val="24"/>
                <w:shd w:val="clear" w:color="auto" w:fill="FFFFFF"/>
              </w:rPr>
              <w:t>)</w:t>
            </w:r>
            <w:r w:rsidRPr="00943685">
              <w:rPr>
                <w:rStyle w:val="eg"/>
                <w:rFonts w:eastAsiaTheme="minorEastAsia"/>
                <w:i/>
                <w:iCs/>
                <w:sz w:val="24"/>
                <w:szCs w:val="24"/>
                <w:shd w:val="clear" w:color="auto" w:fill="FFFFFF"/>
              </w:rPr>
              <w:t>.</w:t>
            </w:r>
          </w:p>
          <w:p w:rsidR="00893746" w:rsidRPr="00943685" w:rsidRDefault="00893746" w:rsidP="00943685">
            <w:pPr>
              <w:autoSpaceDE w:val="0"/>
              <w:autoSpaceDN w:val="0"/>
              <w:adjustRightInd w:val="0"/>
              <w:rPr>
                <w:sz w:val="24"/>
                <w:szCs w:val="24"/>
              </w:rPr>
            </w:pPr>
          </w:p>
        </w:tc>
        <w:tc>
          <w:tcPr>
            <w:tcW w:w="3561" w:type="dxa"/>
          </w:tcPr>
          <w:p w:rsidR="00ED0FE8" w:rsidRPr="00943685" w:rsidRDefault="00893746" w:rsidP="00943685">
            <w:pPr>
              <w:pStyle w:val="def-head"/>
              <w:shd w:val="clear" w:color="auto" w:fill="FFFFFF"/>
              <w:spacing w:before="0" w:beforeAutospacing="0" w:after="52" w:afterAutospacing="0"/>
            </w:pPr>
            <w:r w:rsidRPr="00943685">
              <w:rPr>
                <w:b/>
              </w:rPr>
              <w:t>argument</w:t>
            </w:r>
            <w:r w:rsidR="00ED0FE8" w:rsidRPr="00943685">
              <w:rPr>
                <w:b/>
              </w:rPr>
              <w:t>:</w:t>
            </w:r>
            <w:r w:rsidR="00ED0FE8" w:rsidRPr="00943685">
              <w:t xml:space="preserve"> </w:t>
            </w:r>
            <w:r w:rsidR="00ED0FE8" w:rsidRPr="00943685">
              <w:rPr>
                <w:b/>
                <w:bCs/>
              </w:rPr>
              <w:t>a </w:t>
            </w:r>
            <w:r w:rsidR="00ED0FE8" w:rsidRPr="00943685">
              <w:rPr>
                <w:rFonts w:eastAsiaTheme="majorEastAsia"/>
                <w:b/>
                <w:bCs/>
              </w:rPr>
              <w:t>disagreement</w:t>
            </w:r>
            <w:r w:rsidR="00ED0FE8" w:rsidRPr="00943685">
              <w:rPr>
                <w:b/>
                <w:bCs/>
              </w:rPr>
              <w:t>, or the </w:t>
            </w:r>
            <w:r w:rsidR="00ED0FE8" w:rsidRPr="00943685">
              <w:rPr>
                <w:rFonts w:eastAsiaTheme="majorEastAsia"/>
                <w:b/>
                <w:bCs/>
              </w:rPr>
              <w:t>process</w:t>
            </w:r>
            <w:r w:rsidR="00ED0FE8" w:rsidRPr="00943685">
              <w:rPr>
                <w:b/>
                <w:bCs/>
              </w:rPr>
              <w:t> of </w:t>
            </w:r>
            <w:r w:rsidR="00ED0FE8" w:rsidRPr="00943685">
              <w:rPr>
                <w:rFonts w:eastAsiaTheme="majorEastAsia"/>
                <w:b/>
                <w:bCs/>
              </w:rPr>
              <w:t>disagreeing</w:t>
            </w:r>
            <w:r w:rsidR="00ED0FE8" w:rsidRPr="00943685">
              <w:rPr>
                <w:b/>
                <w:bCs/>
              </w:rPr>
              <w:t>:</w:t>
            </w:r>
          </w:p>
          <w:p w:rsidR="00ED0FE8" w:rsidRPr="00943685" w:rsidRDefault="00ED0FE8" w:rsidP="00943685">
            <w:pPr>
              <w:rPr>
                <w:i/>
                <w:iCs/>
                <w:sz w:val="24"/>
                <w:szCs w:val="24"/>
                <w:shd w:val="clear" w:color="auto" w:fill="FFFFFF"/>
              </w:rPr>
            </w:pPr>
            <w:r w:rsidRPr="00943685">
              <w:rPr>
                <w:rStyle w:val="eg"/>
                <w:rFonts w:eastAsiaTheme="minorEastAsia"/>
                <w:i/>
                <w:iCs/>
                <w:sz w:val="24"/>
                <w:szCs w:val="24"/>
                <w:shd w:val="clear" w:color="auto" w:fill="FFFFFF"/>
              </w:rPr>
              <w:t>The </w:t>
            </w:r>
            <w:r w:rsidRPr="00943685">
              <w:rPr>
                <w:rStyle w:val="eg"/>
                <w:rFonts w:eastAsiaTheme="majorEastAsia"/>
                <w:i/>
                <w:iCs/>
                <w:sz w:val="24"/>
                <w:szCs w:val="24"/>
              </w:rPr>
              <w:t>children</w:t>
            </w:r>
            <w:r w:rsidRPr="00943685">
              <w:rPr>
                <w:rStyle w:val="eg"/>
                <w:rFonts w:eastAsiaTheme="minorEastAsia"/>
                <w:i/>
                <w:iCs/>
                <w:sz w:val="24"/>
                <w:szCs w:val="24"/>
                <w:shd w:val="clear" w:color="auto" w:fill="FFFFFF"/>
              </w:rPr>
              <w:t> </w:t>
            </w:r>
            <w:r w:rsidRPr="00943685">
              <w:rPr>
                <w:rStyle w:val="b"/>
                <w:b/>
                <w:bCs/>
                <w:i/>
                <w:iCs/>
                <w:sz w:val="24"/>
                <w:szCs w:val="24"/>
                <w:shd w:val="clear" w:color="auto" w:fill="FFFFFF"/>
              </w:rPr>
              <w:t>had</w:t>
            </w:r>
            <w:r w:rsidR="00943685">
              <w:rPr>
                <w:rStyle w:val="eg"/>
                <w:rFonts w:eastAsiaTheme="minorEastAsia"/>
                <w:i/>
                <w:iCs/>
                <w:sz w:val="24"/>
                <w:szCs w:val="24"/>
                <w:shd w:val="clear" w:color="auto" w:fill="FFFFFF"/>
              </w:rPr>
              <w:t xml:space="preserve"> an argument </w:t>
            </w:r>
            <w:r w:rsidRPr="00943685">
              <w:rPr>
                <w:rStyle w:val="b"/>
                <w:b/>
                <w:bCs/>
                <w:i/>
                <w:iCs/>
                <w:sz w:val="24"/>
                <w:szCs w:val="24"/>
                <w:shd w:val="clear" w:color="auto" w:fill="FFFFFF"/>
              </w:rPr>
              <w:t>about/over</w:t>
            </w:r>
            <w:r w:rsidRPr="00943685">
              <w:rPr>
                <w:rStyle w:val="eg"/>
                <w:rFonts w:eastAsiaTheme="minorEastAsia"/>
                <w:i/>
                <w:iCs/>
                <w:sz w:val="24"/>
                <w:szCs w:val="24"/>
                <w:shd w:val="clear" w:color="auto" w:fill="FFFFFF"/>
              </w:rPr>
              <w:t> what </w:t>
            </w:r>
            <w:r w:rsidRPr="00943685">
              <w:rPr>
                <w:rStyle w:val="eg"/>
                <w:rFonts w:eastAsiaTheme="majorEastAsia"/>
                <w:i/>
                <w:iCs/>
                <w:sz w:val="24"/>
                <w:szCs w:val="24"/>
              </w:rPr>
              <w:t>game</w:t>
            </w:r>
            <w:r w:rsidRPr="00943685">
              <w:rPr>
                <w:rStyle w:val="eg"/>
                <w:rFonts w:eastAsiaTheme="minorEastAsia"/>
                <w:i/>
                <w:iCs/>
                <w:sz w:val="24"/>
                <w:szCs w:val="24"/>
                <w:shd w:val="clear" w:color="auto" w:fill="FFFFFF"/>
              </w:rPr>
              <w:t> to </w:t>
            </w:r>
            <w:r w:rsidRPr="00943685">
              <w:rPr>
                <w:rStyle w:val="eg"/>
                <w:rFonts w:eastAsiaTheme="majorEastAsia"/>
                <w:i/>
                <w:iCs/>
                <w:sz w:val="24"/>
                <w:szCs w:val="24"/>
              </w:rPr>
              <w:t>play</w:t>
            </w:r>
            <w:r w:rsidRPr="00943685">
              <w:rPr>
                <w:rStyle w:val="eg"/>
                <w:rFonts w:eastAsiaTheme="minorEastAsia"/>
                <w:i/>
                <w:iCs/>
                <w:sz w:val="24"/>
                <w:szCs w:val="24"/>
                <w:shd w:val="clear" w:color="auto" w:fill="FFFFFF"/>
              </w:rPr>
              <w:t>.</w:t>
            </w:r>
          </w:p>
          <w:p w:rsidR="00ED0FE8" w:rsidRPr="00943685" w:rsidRDefault="00ED0FE8" w:rsidP="00943685">
            <w:pPr>
              <w:rPr>
                <w:i/>
                <w:iCs/>
                <w:sz w:val="24"/>
                <w:szCs w:val="24"/>
                <w:shd w:val="clear" w:color="auto" w:fill="FFFFFF"/>
              </w:rPr>
            </w:pPr>
            <w:r w:rsidRPr="00943685">
              <w:rPr>
                <w:rStyle w:val="eg"/>
                <w:rFonts w:eastAsiaTheme="minorEastAsia"/>
                <w:i/>
                <w:iCs/>
                <w:sz w:val="24"/>
                <w:szCs w:val="24"/>
                <w:shd w:val="clear" w:color="auto" w:fill="FFFFFF"/>
              </w:rPr>
              <w:t>He </w:t>
            </w:r>
            <w:r w:rsidRPr="00943685">
              <w:rPr>
                <w:rStyle w:val="b"/>
                <w:b/>
                <w:bCs/>
                <w:i/>
                <w:iCs/>
                <w:sz w:val="24"/>
                <w:szCs w:val="24"/>
                <w:shd w:val="clear" w:color="auto" w:fill="FFFFFF"/>
              </w:rPr>
              <w:t>got into an</w:t>
            </w:r>
            <w:r w:rsidRPr="00943685">
              <w:rPr>
                <w:rStyle w:val="eg"/>
                <w:rFonts w:eastAsiaTheme="minorEastAsia"/>
                <w:i/>
                <w:iCs/>
                <w:sz w:val="24"/>
                <w:szCs w:val="24"/>
                <w:shd w:val="clear" w:color="auto" w:fill="FFFFFF"/>
              </w:rPr>
              <w:t> argument</w:t>
            </w:r>
            <w:r w:rsidRPr="00943685">
              <w:rPr>
                <w:rStyle w:val="b"/>
                <w:b/>
                <w:bCs/>
                <w:i/>
                <w:iCs/>
                <w:sz w:val="24"/>
                <w:szCs w:val="24"/>
                <w:shd w:val="clear" w:color="auto" w:fill="FFFFFF"/>
              </w:rPr>
              <w:t> with</w:t>
            </w:r>
            <w:r w:rsidRPr="00943685">
              <w:rPr>
                <w:rStyle w:val="eg"/>
                <w:rFonts w:eastAsiaTheme="minorEastAsia"/>
                <w:i/>
                <w:iCs/>
                <w:sz w:val="24"/>
                <w:szCs w:val="24"/>
                <w:shd w:val="clear" w:color="auto" w:fill="FFFFFF"/>
              </w:rPr>
              <w:t> Jeff in the </w:t>
            </w:r>
            <w:r w:rsidRPr="00943685">
              <w:rPr>
                <w:rStyle w:val="eg"/>
                <w:rFonts w:eastAsiaTheme="majorEastAsia"/>
                <w:i/>
                <w:iCs/>
                <w:sz w:val="24"/>
                <w:szCs w:val="24"/>
              </w:rPr>
              <w:t>pub</w:t>
            </w:r>
            <w:r w:rsidRPr="00943685">
              <w:rPr>
                <w:rStyle w:val="eg"/>
                <w:rFonts w:eastAsiaTheme="minorEastAsia"/>
                <w:i/>
                <w:iCs/>
                <w:sz w:val="24"/>
                <w:szCs w:val="24"/>
                <w:shd w:val="clear" w:color="auto" w:fill="FFFFFF"/>
              </w:rPr>
              <w:t> last </w:t>
            </w:r>
            <w:r w:rsidRPr="00943685">
              <w:rPr>
                <w:rStyle w:val="eg"/>
                <w:rFonts w:eastAsiaTheme="majorEastAsia"/>
                <w:i/>
                <w:iCs/>
                <w:sz w:val="24"/>
                <w:szCs w:val="24"/>
              </w:rPr>
              <w:t>night</w:t>
            </w:r>
            <w:r w:rsidRPr="00943685">
              <w:rPr>
                <w:rStyle w:val="eg"/>
                <w:rFonts w:eastAsiaTheme="minorEastAsia"/>
                <w:i/>
                <w:iCs/>
                <w:sz w:val="24"/>
                <w:szCs w:val="24"/>
                <w:shd w:val="clear" w:color="auto" w:fill="FFFFFF"/>
              </w:rPr>
              <w:t>.</w:t>
            </w:r>
          </w:p>
          <w:p w:rsidR="00893746" w:rsidRPr="00943685" w:rsidRDefault="00893746" w:rsidP="00943685">
            <w:pPr>
              <w:autoSpaceDE w:val="0"/>
              <w:autoSpaceDN w:val="0"/>
              <w:adjustRightInd w:val="0"/>
              <w:rPr>
                <w:sz w:val="24"/>
                <w:szCs w:val="24"/>
              </w:rPr>
            </w:pPr>
          </w:p>
        </w:tc>
        <w:tc>
          <w:tcPr>
            <w:tcW w:w="3221" w:type="dxa"/>
          </w:tcPr>
          <w:p w:rsidR="009838A0" w:rsidRPr="00943685" w:rsidRDefault="00893746" w:rsidP="00943685">
            <w:pPr>
              <w:pStyle w:val="def-head"/>
              <w:shd w:val="clear" w:color="auto" w:fill="FFFFFF"/>
              <w:spacing w:before="0" w:beforeAutospacing="0" w:after="51" w:afterAutospacing="0"/>
            </w:pPr>
            <w:r w:rsidRPr="00943685">
              <w:rPr>
                <w:b/>
              </w:rPr>
              <w:t>row</w:t>
            </w:r>
            <w:r w:rsidR="009838A0" w:rsidRPr="00943685">
              <w:rPr>
                <w:b/>
              </w:rPr>
              <w:t>:</w:t>
            </w:r>
            <w:r w:rsidR="009838A0" w:rsidRPr="00943685">
              <w:t xml:space="preserve"> </w:t>
            </w:r>
            <w:r w:rsidR="009838A0" w:rsidRPr="00943685">
              <w:rPr>
                <w:b/>
                <w:bCs/>
              </w:rPr>
              <w:t>a </w:t>
            </w:r>
            <w:r w:rsidR="009838A0" w:rsidRPr="00943685">
              <w:rPr>
                <w:rFonts w:eastAsiaTheme="majorEastAsia"/>
                <w:b/>
                <w:bCs/>
              </w:rPr>
              <w:t>line</w:t>
            </w:r>
            <w:r w:rsidR="009838A0" w:rsidRPr="00943685">
              <w:rPr>
                <w:b/>
                <w:bCs/>
              </w:rPr>
              <w:t> of things, </w:t>
            </w:r>
            <w:r w:rsidR="009838A0" w:rsidRPr="00943685">
              <w:rPr>
                <w:rFonts w:eastAsiaTheme="majorEastAsia"/>
                <w:b/>
                <w:bCs/>
              </w:rPr>
              <w:t>people</w:t>
            </w:r>
            <w:r w:rsidR="009838A0" w:rsidRPr="00943685">
              <w:rPr>
                <w:b/>
                <w:bCs/>
              </w:rPr>
              <w:t>, </w:t>
            </w:r>
            <w:r w:rsidR="009838A0" w:rsidRPr="00943685">
              <w:rPr>
                <w:rFonts w:eastAsiaTheme="majorEastAsia"/>
                <w:b/>
                <w:bCs/>
              </w:rPr>
              <w:t>animals</w:t>
            </w:r>
            <w:r w:rsidR="009838A0" w:rsidRPr="00943685">
              <w:rPr>
                <w:b/>
                <w:bCs/>
              </w:rPr>
              <w:t>, etc. </w:t>
            </w:r>
            <w:r w:rsidR="009838A0" w:rsidRPr="00943685">
              <w:rPr>
                <w:rFonts w:eastAsiaTheme="majorEastAsia"/>
                <w:b/>
                <w:bCs/>
              </w:rPr>
              <w:t>arranged</w:t>
            </w:r>
            <w:r w:rsidR="009838A0" w:rsidRPr="00943685">
              <w:rPr>
                <w:b/>
                <w:bCs/>
              </w:rPr>
              <w:t> next to each other:</w:t>
            </w:r>
          </w:p>
          <w:p w:rsidR="009838A0" w:rsidRPr="00943685" w:rsidRDefault="009838A0" w:rsidP="00943685">
            <w:pPr>
              <w:rPr>
                <w:i/>
                <w:iCs/>
                <w:sz w:val="24"/>
                <w:szCs w:val="24"/>
                <w:shd w:val="clear" w:color="auto" w:fill="FFFFFF"/>
              </w:rPr>
            </w:pPr>
            <w:r w:rsidRPr="00943685">
              <w:rPr>
                <w:rStyle w:val="eg"/>
                <w:rFonts w:eastAsiaTheme="minorEastAsia"/>
                <w:i/>
                <w:iCs/>
                <w:sz w:val="24"/>
                <w:szCs w:val="24"/>
                <w:shd w:val="clear" w:color="auto" w:fill="FFFFFF"/>
              </w:rPr>
              <w:t>a row of </w:t>
            </w:r>
            <w:r w:rsidRPr="00943685">
              <w:rPr>
                <w:rStyle w:val="eg"/>
                <w:rFonts w:eastAsiaTheme="majorEastAsia"/>
                <w:i/>
                <w:iCs/>
                <w:sz w:val="24"/>
                <w:szCs w:val="24"/>
              </w:rPr>
              <w:t>houses</w:t>
            </w:r>
            <w:r w:rsidR="00943685">
              <w:rPr>
                <w:rStyle w:val="eg"/>
                <w:rFonts w:eastAsiaTheme="majorEastAsia"/>
                <w:i/>
                <w:iCs/>
                <w:sz w:val="24"/>
                <w:szCs w:val="24"/>
              </w:rPr>
              <w:t xml:space="preserve"> </w:t>
            </w:r>
            <w:r w:rsidRPr="00943685">
              <w:rPr>
                <w:rStyle w:val="eg"/>
                <w:rFonts w:eastAsiaTheme="minorEastAsia"/>
                <w:i/>
                <w:iCs/>
                <w:sz w:val="24"/>
                <w:szCs w:val="24"/>
                <w:shd w:val="clear" w:color="auto" w:fill="FFFFFF"/>
              </w:rPr>
              <w:t>/</w:t>
            </w:r>
            <w:r w:rsidRPr="00943685">
              <w:rPr>
                <w:rStyle w:val="eg"/>
                <w:rFonts w:eastAsiaTheme="majorEastAsia"/>
                <w:i/>
                <w:iCs/>
                <w:sz w:val="24"/>
                <w:szCs w:val="24"/>
              </w:rPr>
              <w:t>books</w:t>
            </w:r>
            <w:r w:rsidRPr="00943685">
              <w:rPr>
                <w:rStyle w:val="eg"/>
                <w:rFonts w:eastAsiaTheme="minorEastAsia"/>
                <w:i/>
                <w:iCs/>
                <w:sz w:val="24"/>
                <w:szCs w:val="24"/>
                <w:shd w:val="clear" w:color="auto" w:fill="FFFFFF"/>
              </w:rPr>
              <w:t>/</w:t>
            </w:r>
            <w:r w:rsidR="00943685">
              <w:rPr>
                <w:rStyle w:val="eg"/>
                <w:rFonts w:eastAsiaTheme="minorEastAsia"/>
                <w:i/>
                <w:iCs/>
                <w:sz w:val="24"/>
                <w:szCs w:val="24"/>
                <w:shd w:val="clear" w:color="auto" w:fill="FFFFFF"/>
              </w:rPr>
              <w:t xml:space="preserve"> </w:t>
            </w:r>
            <w:r w:rsidRPr="00943685">
              <w:rPr>
                <w:rStyle w:val="eg"/>
                <w:rFonts w:eastAsiaTheme="majorEastAsia"/>
                <w:i/>
                <w:iCs/>
                <w:sz w:val="24"/>
                <w:szCs w:val="24"/>
              </w:rPr>
              <w:t>plants</w:t>
            </w:r>
            <w:r w:rsidRPr="00943685">
              <w:rPr>
                <w:rStyle w:val="eg"/>
                <w:rFonts w:eastAsiaTheme="minorEastAsia"/>
                <w:i/>
                <w:iCs/>
                <w:sz w:val="24"/>
                <w:szCs w:val="24"/>
                <w:shd w:val="clear" w:color="auto" w:fill="FFFFFF"/>
              </w:rPr>
              <w:t>/</w:t>
            </w:r>
            <w:r w:rsidR="00943685">
              <w:rPr>
                <w:rStyle w:val="eg"/>
                <w:rFonts w:eastAsiaTheme="minorEastAsia"/>
                <w:i/>
                <w:iCs/>
                <w:sz w:val="24"/>
                <w:szCs w:val="24"/>
                <w:shd w:val="clear" w:color="auto" w:fill="FFFFFF"/>
              </w:rPr>
              <w:t xml:space="preserve"> </w:t>
            </w:r>
            <w:r w:rsidRPr="00943685">
              <w:rPr>
                <w:rStyle w:val="eg"/>
                <w:rFonts w:eastAsiaTheme="majorEastAsia"/>
                <w:i/>
                <w:iCs/>
                <w:sz w:val="24"/>
                <w:szCs w:val="24"/>
              </w:rPr>
              <w:t>people</w:t>
            </w:r>
            <w:r w:rsidRPr="00943685">
              <w:rPr>
                <w:rStyle w:val="eg"/>
                <w:rFonts w:eastAsiaTheme="minorEastAsia"/>
                <w:i/>
                <w:iCs/>
                <w:sz w:val="24"/>
                <w:szCs w:val="24"/>
                <w:shd w:val="clear" w:color="auto" w:fill="FFFFFF"/>
              </w:rPr>
              <w:t>/</w:t>
            </w:r>
            <w:r w:rsidRPr="00943685">
              <w:rPr>
                <w:rStyle w:val="eg"/>
                <w:rFonts w:eastAsiaTheme="majorEastAsia"/>
                <w:i/>
                <w:iCs/>
                <w:sz w:val="24"/>
                <w:szCs w:val="24"/>
              </w:rPr>
              <w:t>horses</w:t>
            </w:r>
          </w:p>
          <w:p w:rsidR="00893746" w:rsidRPr="00943685" w:rsidRDefault="009838A0" w:rsidP="00943685">
            <w:pPr>
              <w:rPr>
                <w:i/>
                <w:iCs/>
                <w:sz w:val="24"/>
                <w:szCs w:val="24"/>
                <w:shd w:val="clear" w:color="auto" w:fill="FFFFFF"/>
              </w:rPr>
            </w:pPr>
            <w:r w:rsidRPr="00943685">
              <w:rPr>
                <w:rStyle w:val="eg"/>
                <w:rFonts w:eastAsiaTheme="minorEastAsia"/>
                <w:i/>
                <w:iCs/>
                <w:sz w:val="24"/>
                <w:szCs w:val="24"/>
                <w:shd w:val="clear" w:color="auto" w:fill="FFFFFF"/>
              </w:rPr>
              <w:t>We had </w:t>
            </w:r>
            <w:r w:rsidRPr="00943685">
              <w:rPr>
                <w:rStyle w:val="eg"/>
                <w:rFonts w:eastAsiaTheme="majorEastAsia"/>
                <w:i/>
                <w:iCs/>
                <w:sz w:val="24"/>
                <w:szCs w:val="24"/>
              </w:rPr>
              <w:t>seats</w:t>
            </w:r>
            <w:r w:rsidRPr="00943685">
              <w:rPr>
                <w:rStyle w:val="eg"/>
                <w:rFonts w:eastAsiaTheme="minorEastAsia"/>
                <w:i/>
                <w:iCs/>
                <w:sz w:val="24"/>
                <w:szCs w:val="24"/>
                <w:shd w:val="clear" w:color="auto" w:fill="FFFFFF"/>
              </w:rPr>
              <w:t> </w:t>
            </w:r>
            <w:r w:rsidRPr="00943685">
              <w:rPr>
                <w:rStyle w:val="b"/>
                <w:b/>
                <w:bCs/>
                <w:i/>
                <w:iCs/>
                <w:sz w:val="24"/>
                <w:szCs w:val="24"/>
                <w:shd w:val="clear" w:color="auto" w:fill="FFFFFF"/>
              </w:rPr>
              <w:t>in</w:t>
            </w:r>
            <w:r w:rsidRPr="00943685">
              <w:rPr>
                <w:rStyle w:val="eg"/>
                <w:rFonts w:eastAsiaTheme="minorEastAsia"/>
                <w:i/>
                <w:iCs/>
                <w:sz w:val="24"/>
                <w:szCs w:val="24"/>
                <w:shd w:val="clear" w:color="auto" w:fill="FFFFFF"/>
              </w:rPr>
              <w:t> the </w:t>
            </w:r>
            <w:r w:rsidRPr="00943685">
              <w:rPr>
                <w:rStyle w:val="eg"/>
                <w:rFonts w:eastAsiaTheme="majorEastAsia"/>
                <w:i/>
                <w:iCs/>
                <w:sz w:val="24"/>
                <w:szCs w:val="24"/>
              </w:rPr>
              <w:t>front</w:t>
            </w:r>
            <w:r w:rsidRPr="00943685">
              <w:rPr>
                <w:rStyle w:val="eg"/>
                <w:rFonts w:eastAsiaTheme="minorEastAsia"/>
                <w:i/>
                <w:iCs/>
                <w:sz w:val="24"/>
                <w:szCs w:val="24"/>
                <w:shd w:val="clear" w:color="auto" w:fill="FFFFFF"/>
              </w:rPr>
              <w:t>/back row </w:t>
            </w:r>
            <w:r w:rsidRPr="00943685">
              <w:rPr>
                <w:rStyle w:val="b"/>
                <w:b/>
                <w:bCs/>
                <w:i/>
                <w:iCs/>
                <w:sz w:val="24"/>
                <w:szCs w:val="24"/>
                <w:shd w:val="clear" w:color="auto" w:fill="FFFFFF"/>
              </w:rPr>
              <w:t>of</w:t>
            </w:r>
            <w:r w:rsidRPr="00943685">
              <w:rPr>
                <w:rStyle w:val="eg"/>
                <w:rFonts w:eastAsiaTheme="minorEastAsia"/>
                <w:i/>
                <w:iCs/>
                <w:sz w:val="24"/>
                <w:szCs w:val="24"/>
                <w:shd w:val="clear" w:color="auto" w:fill="FFFFFF"/>
              </w:rPr>
              <w:t> the </w:t>
            </w:r>
            <w:r w:rsidRPr="00943685">
              <w:rPr>
                <w:rStyle w:val="eg"/>
                <w:rFonts w:eastAsiaTheme="majorEastAsia"/>
                <w:i/>
                <w:iCs/>
                <w:sz w:val="24"/>
                <w:szCs w:val="24"/>
              </w:rPr>
              <w:t>theatre</w:t>
            </w:r>
            <w:r w:rsidRPr="00943685">
              <w:rPr>
                <w:rStyle w:val="eg"/>
                <w:rFonts w:eastAsiaTheme="minorEastAsia"/>
                <w:i/>
                <w:iCs/>
                <w:sz w:val="24"/>
                <w:szCs w:val="24"/>
                <w:shd w:val="clear" w:color="auto" w:fill="FFFFFF"/>
              </w:rPr>
              <w:t>.</w:t>
            </w:r>
          </w:p>
        </w:tc>
        <w:tc>
          <w:tcPr>
            <w:tcW w:w="3835" w:type="dxa"/>
          </w:tcPr>
          <w:p w:rsidR="009838A0" w:rsidRPr="00943685" w:rsidRDefault="00893746" w:rsidP="00943685">
            <w:pPr>
              <w:pStyle w:val="def-head"/>
              <w:shd w:val="clear" w:color="auto" w:fill="FFFFFF"/>
              <w:spacing w:before="0" w:beforeAutospacing="0" w:after="51" w:afterAutospacing="0"/>
            </w:pPr>
            <w:r w:rsidRPr="00943685">
              <w:rPr>
                <w:b/>
              </w:rPr>
              <w:t>quarrel</w:t>
            </w:r>
            <w:r w:rsidR="009838A0" w:rsidRPr="00943685">
              <w:rPr>
                <w:b/>
              </w:rPr>
              <w:t xml:space="preserve">: </w:t>
            </w:r>
            <w:r w:rsidR="009838A0" w:rsidRPr="00943685">
              <w:rPr>
                <w:b/>
                <w:bCs/>
              </w:rPr>
              <w:t>an </w:t>
            </w:r>
            <w:r w:rsidR="009838A0" w:rsidRPr="00943685">
              <w:rPr>
                <w:rFonts w:eastAsiaTheme="majorEastAsia"/>
                <w:b/>
                <w:bCs/>
              </w:rPr>
              <w:t>angry</w:t>
            </w:r>
            <w:r w:rsidR="009838A0" w:rsidRPr="00943685">
              <w:rPr>
                <w:b/>
                <w:bCs/>
              </w:rPr>
              <w:t> </w:t>
            </w:r>
            <w:r w:rsidR="009838A0" w:rsidRPr="00943685">
              <w:rPr>
                <w:rFonts w:eastAsiaTheme="majorEastAsia"/>
                <w:b/>
                <w:bCs/>
              </w:rPr>
              <w:t>disagreement</w:t>
            </w:r>
            <w:r w:rsidR="009838A0" w:rsidRPr="00943685">
              <w:rPr>
                <w:b/>
                <w:bCs/>
              </w:rPr>
              <w:t> between two or more </w:t>
            </w:r>
            <w:r w:rsidR="009838A0" w:rsidRPr="00943685">
              <w:rPr>
                <w:rFonts w:eastAsiaTheme="majorEastAsia"/>
                <w:b/>
                <w:bCs/>
              </w:rPr>
              <w:t>people</w:t>
            </w:r>
            <w:r w:rsidR="009838A0" w:rsidRPr="00943685">
              <w:rPr>
                <w:b/>
                <w:bCs/>
              </w:rPr>
              <w:t> or </w:t>
            </w:r>
            <w:r w:rsidR="009838A0" w:rsidRPr="00943685">
              <w:rPr>
                <w:rFonts w:eastAsiaTheme="majorEastAsia"/>
                <w:b/>
                <w:bCs/>
              </w:rPr>
              <w:t>groups</w:t>
            </w:r>
            <w:r w:rsidR="009838A0" w:rsidRPr="00943685">
              <w:rPr>
                <w:b/>
                <w:bCs/>
              </w:rPr>
              <w:t>:</w:t>
            </w:r>
          </w:p>
          <w:p w:rsidR="009838A0" w:rsidRPr="00943685" w:rsidRDefault="009838A0" w:rsidP="00943685">
            <w:pPr>
              <w:rPr>
                <w:i/>
                <w:iCs/>
                <w:sz w:val="24"/>
                <w:szCs w:val="24"/>
                <w:shd w:val="clear" w:color="auto" w:fill="FFFFFF"/>
              </w:rPr>
            </w:pPr>
            <w:r w:rsidRPr="00943685">
              <w:rPr>
                <w:rStyle w:val="eg"/>
                <w:rFonts w:eastAsiaTheme="minorEastAsia"/>
                <w:i/>
                <w:iCs/>
                <w:sz w:val="24"/>
                <w:szCs w:val="24"/>
                <w:shd w:val="clear" w:color="auto" w:fill="FFFFFF"/>
              </w:rPr>
              <w:t>They </w:t>
            </w:r>
            <w:r w:rsidRPr="00943685">
              <w:rPr>
                <w:rStyle w:val="b"/>
                <w:b/>
                <w:bCs/>
                <w:i/>
                <w:iCs/>
                <w:sz w:val="24"/>
                <w:szCs w:val="24"/>
                <w:shd w:val="clear" w:color="auto" w:fill="FFFFFF"/>
              </w:rPr>
              <w:t>had</w:t>
            </w:r>
            <w:r w:rsidRPr="00943685">
              <w:rPr>
                <w:rStyle w:val="eg"/>
                <w:rFonts w:eastAsiaTheme="minorEastAsia"/>
                <w:i/>
                <w:iCs/>
                <w:sz w:val="24"/>
                <w:szCs w:val="24"/>
                <w:shd w:val="clear" w:color="auto" w:fill="FFFFFF"/>
              </w:rPr>
              <w:t> a </w:t>
            </w:r>
            <w:r w:rsidRPr="00943685">
              <w:rPr>
                <w:rStyle w:val="eg"/>
                <w:rFonts w:eastAsiaTheme="majorEastAsia"/>
                <w:i/>
                <w:iCs/>
                <w:sz w:val="24"/>
                <w:szCs w:val="24"/>
              </w:rPr>
              <w:t>bitter</w:t>
            </w:r>
            <w:r w:rsidRPr="00943685">
              <w:rPr>
                <w:rStyle w:val="eg"/>
                <w:rFonts w:eastAsiaTheme="minorEastAsia"/>
                <w:i/>
                <w:iCs/>
                <w:sz w:val="24"/>
                <w:szCs w:val="24"/>
                <w:shd w:val="clear" w:color="auto" w:fill="FFFFFF"/>
              </w:rPr>
              <w:t> quarrel </w:t>
            </w:r>
            <w:r w:rsidRPr="00943685">
              <w:rPr>
                <w:rStyle w:val="b"/>
                <w:b/>
                <w:bCs/>
                <w:i/>
                <w:iCs/>
                <w:sz w:val="24"/>
                <w:szCs w:val="24"/>
                <w:shd w:val="clear" w:color="auto" w:fill="FFFFFF"/>
              </w:rPr>
              <w:t>about/over</w:t>
            </w:r>
            <w:r w:rsidRPr="00943685">
              <w:rPr>
                <w:rStyle w:val="eg"/>
                <w:rFonts w:eastAsiaTheme="minorEastAsia"/>
                <w:i/>
                <w:iCs/>
                <w:sz w:val="24"/>
                <w:szCs w:val="24"/>
                <w:shd w:val="clear" w:color="auto" w:fill="FFFFFF"/>
              </w:rPr>
              <w:t> some </w:t>
            </w:r>
            <w:r w:rsidRPr="00943685">
              <w:rPr>
                <w:rStyle w:val="eg"/>
                <w:rFonts w:eastAsiaTheme="majorEastAsia"/>
                <w:i/>
                <w:iCs/>
                <w:sz w:val="24"/>
                <w:szCs w:val="24"/>
              </w:rPr>
              <w:t>money</w:t>
            </w:r>
            <w:r w:rsidRPr="00943685">
              <w:rPr>
                <w:rStyle w:val="eg"/>
                <w:rFonts w:eastAsiaTheme="minorEastAsia"/>
                <w:i/>
                <w:iCs/>
                <w:sz w:val="24"/>
                <w:szCs w:val="24"/>
                <w:shd w:val="clear" w:color="auto" w:fill="FFFFFF"/>
              </w:rPr>
              <w:t> three </w:t>
            </w:r>
            <w:r w:rsidRPr="00943685">
              <w:rPr>
                <w:rStyle w:val="eg"/>
                <w:rFonts w:eastAsiaTheme="majorEastAsia"/>
                <w:i/>
                <w:iCs/>
                <w:sz w:val="24"/>
                <w:szCs w:val="24"/>
              </w:rPr>
              <w:t>years</w:t>
            </w:r>
            <w:r w:rsidRPr="00943685">
              <w:rPr>
                <w:rStyle w:val="eg"/>
                <w:rFonts w:eastAsiaTheme="minorEastAsia"/>
                <w:i/>
                <w:iCs/>
                <w:sz w:val="24"/>
                <w:szCs w:val="24"/>
                <w:shd w:val="clear" w:color="auto" w:fill="FFFFFF"/>
              </w:rPr>
              <w:t> ago and they haven't </w:t>
            </w:r>
            <w:r w:rsidRPr="00943685">
              <w:rPr>
                <w:rStyle w:val="eg"/>
                <w:rFonts w:eastAsiaTheme="majorEastAsia"/>
                <w:i/>
                <w:iCs/>
                <w:sz w:val="24"/>
                <w:szCs w:val="24"/>
              </w:rPr>
              <w:t>spoken</w:t>
            </w:r>
            <w:r w:rsidRPr="00943685">
              <w:rPr>
                <w:rStyle w:val="eg"/>
                <w:rFonts w:eastAsiaTheme="minorEastAsia"/>
                <w:i/>
                <w:iCs/>
                <w:sz w:val="24"/>
                <w:szCs w:val="24"/>
                <w:shd w:val="clear" w:color="auto" w:fill="FFFFFF"/>
              </w:rPr>
              <w:t> to each other since.</w:t>
            </w:r>
          </w:p>
          <w:p w:rsidR="00893746" w:rsidRPr="00943685" w:rsidRDefault="00893746" w:rsidP="00943685">
            <w:pPr>
              <w:autoSpaceDE w:val="0"/>
              <w:autoSpaceDN w:val="0"/>
              <w:adjustRightInd w:val="0"/>
              <w:rPr>
                <w:sz w:val="24"/>
                <w:szCs w:val="24"/>
              </w:rPr>
            </w:pPr>
          </w:p>
        </w:tc>
      </w:tr>
      <w:tr w:rsidR="00893746" w:rsidRPr="00943685" w:rsidTr="00AE3517">
        <w:tc>
          <w:tcPr>
            <w:tcW w:w="4604" w:type="dxa"/>
          </w:tcPr>
          <w:p w:rsidR="00354A67" w:rsidRPr="00943685" w:rsidRDefault="00893746" w:rsidP="00943685">
            <w:pPr>
              <w:pStyle w:val="def-head"/>
              <w:shd w:val="clear" w:color="auto" w:fill="FFFFFF"/>
              <w:spacing w:before="0" w:beforeAutospacing="0" w:after="52" w:afterAutospacing="0"/>
            </w:pPr>
            <w:r w:rsidRPr="00943685">
              <w:rPr>
                <w:b/>
              </w:rPr>
              <w:t>elder</w:t>
            </w:r>
            <w:r w:rsidR="00354A67" w:rsidRPr="00943685">
              <w:rPr>
                <w:b/>
              </w:rPr>
              <w:t xml:space="preserve">: </w:t>
            </w:r>
            <w:r w:rsidR="00354A67" w:rsidRPr="00943685">
              <w:rPr>
                <w:b/>
                <w:bCs/>
              </w:rPr>
              <w:t>an </w:t>
            </w:r>
            <w:r w:rsidR="00354A67" w:rsidRPr="00943685">
              <w:rPr>
                <w:rFonts w:eastAsiaTheme="majorEastAsia"/>
                <w:b/>
                <w:bCs/>
              </w:rPr>
              <w:t>older</w:t>
            </w:r>
            <w:r w:rsidR="00354A67" w:rsidRPr="00943685">
              <w:rPr>
                <w:b/>
                <w:bCs/>
              </w:rPr>
              <w:t> </w:t>
            </w:r>
            <w:r w:rsidR="00354A67" w:rsidRPr="00943685">
              <w:rPr>
                <w:rFonts w:eastAsiaTheme="majorEastAsia"/>
                <w:b/>
                <w:bCs/>
              </w:rPr>
              <w:t>person</w:t>
            </w:r>
            <w:r w:rsidR="00354A67" w:rsidRPr="00943685">
              <w:rPr>
                <w:b/>
                <w:bCs/>
              </w:rPr>
              <w:t>, </w:t>
            </w:r>
            <w:r w:rsidR="00354A67" w:rsidRPr="00943685">
              <w:rPr>
                <w:rFonts w:eastAsiaTheme="majorEastAsia"/>
                <w:b/>
                <w:bCs/>
              </w:rPr>
              <w:t>especially</w:t>
            </w:r>
            <w:r w:rsidR="00354A67" w:rsidRPr="00943685">
              <w:rPr>
                <w:b/>
                <w:bCs/>
              </w:rPr>
              <w:t> one with a </w:t>
            </w:r>
            <w:r w:rsidR="00354A67" w:rsidRPr="00943685">
              <w:rPr>
                <w:rFonts w:eastAsiaTheme="majorEastAsia"/>
                <w:b/>
                <w:bCs/>
              </w:rPr>
              <w:t>respected</w:t>
            </w:r>
            <w:r w:rsidR="00354A67" w:rsidRPr="00943685">
              <w:rPr>
                <w:b/>
                <w:bCs/>
              </w:rPr>
              <w:t> </w:t>
            </w:r>
            <w:r w:rsidR="00354A67" w:rsidRPr="00943685">
              <w:rPr>
                <w:rFonts w:eastAsiaTheme="majorEastAsia"/>
                <w:b/>
                <w:bCs/>
              </w:rPr>
              <w:t>position</w:t>
            </w:r>
            <w:r w:rsidR="00354A67" w:rsidRPr="00943685">
              <w:rPr>
                <w:b/>
                <w:bCs/>
              </w:rPr>
              <w:t> in</w:t>
            </w:r>
            <w:r w:rsidR="00D06475" w:rsidRPr="00943685">
              <w:rPr>
                <w:b/>
                <w:bCs/>
              </w:rPr>
              <w:t xml:space="preserve"> </w:t>
            </w:r>
            <w:r w:rsidR="00354A67" w:rsidRPr="00943685">
              <w:rPr>
                <w:rFonts w:eastAsiaTheme="majorEastAsia"/>
                <w:b/>
                <w:bCs/>
              </w:rPr>
              <w:t>society</w:t>
            </w:r>
            <w:r w:rsidR="00354A67" w:rsidRPr="00943685">
              <w:rPr>
                <w:b/>
                <w:bCs/>
              </w:rPr>
              <w:t>:</w:t>
            </w:r>
          </w:p>
          <w:p w:rsidR="00354A67" w:rsidRPr="00943685" w:rsidRDefault="00354A67" w:rsidP="00943685">
            <w:pPr>
              <w:rPr>
                <w:i/>
                <w:iCs/>
                <w:sz w:val="24"/>
                <w:szCs w:val="24"/>
                <w:shd w:val="clear" w:color="auto" w:fill="FFFFFF"/>
              </w:rPr>
            </w:pPr>
            <w:r w:rsidRPr="00943685">
              <w:rPr>
                <w:rStyle w:val="eg"/>
                <w:rFonts w:eastAsiaTheme="minorEastAsia"/>
                <w:i/>
                <w:iCs/>
                <w:sz w:val="24"/>
                <w:szCs w:val="24"/>
                <w:shd w:val="clear" w:color="auto" w:fill="FFFFFF"/>
              </w:rPr>
              <w:t>You should </w:t>
            </w:r>
            <w:r w:rsidRPr="00943685">
              <w:rPr>
                <w:rStyle w:val="eg"/>
                <w:rFonts w:eastAsiaTheme="majorEastAsia"/>
                <w:i/>
                <w:iCs/>
                <w:sz w:val="24"/>
                <w:szCs w:val="24"/>
              </w:rPr>
              <w:t>listen</w:t>
            </w:r>
            <w:r w:rsidRPr="00943685">
              <w:rPr>
                <w:rStyle w:val="eg"/>
                <w:rFonts w:eastAsiaTheme="minorEastAsia"/>
                <w:i/>
                <w:iCs/>
                <w:sz w:val="24"/>
                <w:szCs w:val="24"/>
                <w:shd w:val="clear" w:color="auto" w:fill="FFFFFF"/>
              </w:rPr>
              <w:t> to the </w:t>
            </w:r>
            <w:r w:rsidRPr="00943685">
              <w:rPr>
                <w:rStyle w:val="eg"/>
                <w:rFonts w:eastAsiaTheme="majorEastAsia"/>
                <w:i/>
                <w:iCs/>
                <w:sz w:val="24"/>
                <w:szCs w:val="24"/>
              </w:rPr>
              <w:t>advice</w:t>
            </w:r>
            <w:r w:rsidRPr="00943685">
              <w:rPr>
                <w:rStyle w:val="eg"/>
                <w:rFonts w:eastAsiaTheme="minorEastAsia"/>
                <w:i/>
                <w:iCs/>
                <w:sz w:val="24"/>
                <w:szCs w:val="24"/>
                <w:shd w:val="clear" w:color="auto" w:fill="FFFFFF"/>
              </w:rPr>
              <w:t> of </w:t>
            </w:r>
            <w:r w:rsidRPr="00943685">
              <w:rPr>
                <w:rStyle w:val="eg"/>
                <w:rFonts w:eastAsiaTheme="majorEastAsia"/>
                <w:i/>
                <w:iCs/>
                <w:sz w:val="24"/>
                <w:szCs w:val="24"/>
              </w:rPr>
              <w:t>your</w:t>
            </w:r>
            <w:r w:rsidRPr="00943685">
              <w:rPr>
                <w:rStyle w:val="eg"/>
                <w:rFonts w:eastAsiaTheme="minorEastAsia"/>
                <w:i/>
                <w:iCs/>
                <w:sz w:val="24"/>
                <w:szCs w:val="24"/>
                <w:shd w:val="clear" w:color="auto" w:fill="FFFFFF"/>
              </w:rPr>
              <w:t> elders.</w:t>
            </w:r>
          </w:p>
          <w:p w:rsidR="00893746" w:rsidRPr="00943685" w:rsidRDefault="00893746" w:rsidP="00943685">
            <w:pPr>
              <w:autoSpaceDE w:val="0"/>
              <w:autoSpaceDN w:val="0"/>
              <w:adjustRightInd w:val="0"/>
              <w:rPr>
                <w:sz w:val="24"/>
                <w:szCs w:val="24"/>
              </w:rPr>
            </w:pPr>
          </w:p>
        </w:tc>
        <w:tc>
          <w:tcPr>
            <w:tcW w:w="3561" w:type="dxa"/>
          </w:tcPr>
          <w:p w:rsidR="00354A67" w:rsidRPr="00943685" w:rsidRDefault="00893746" w:rsidP="00943685">
            <w:pPr>
              <w:pStyle w:val="def-head"/>
              <w:shd w:val="clear" w:color="auto" w:fill="FFFFFF"/>
              <w:spacing w:before="0" w:beforeAutospacing="0" w:after="51" w:afterAutospacing="0"/>
            </w:pPr>
            <w:r w:rsidRPr="00943685">
              <w:rPr>
                <w:b/>
              </w:rPr>
              <w:t>older</w:t>
            </w:r>
            <w:r w:rsidR="00354A67" w:rsidRPr="00943685">
              <w:rPr>
                <w:b/>
              </w:rPr>
              <w:t xml:space="preserve">: </w:t>
            </w:r>
            <w:r w:rsidR="00354A67" w:rsidRPr="00943685">
              <w:rPr>
                <w:b/>
                <w:bCs/>
              </w:rPr>
              <w:t>having </w:t>
            </w:r>
            <w:r w:rsidR="00354A67" w:rsidRPr="00943685">
              <w:rPr>
                <w:rFonts w:eastAsiaTheme="majorEastAsia"/>
                <w:b/>
                <w:bCs/>
              </w:rPr>
              <w:t>lived</w:t>
            </w:r>
            <w:r w:rsidR="00354A67" w:rsidRPr="00943685">
              <w:rPr>
                <w:b/>
                <w:bCs/>
              </w:rPr>
              <w:t> or </w:t>
            </w:r>
            <w:r w:rsidR="00354A67" w:rsidRPr="00943685">
              <w:rPr>
                <w:rFonts w:eastAsiaTheme="majorEastAsia"/>
                <w:b/>
                <w:bCs/>
              </w:rPr>
              <w:t>existed</w:t>
            </w:r>
            <w:r w:rsidR="00354A67" w:rsidRPr="00943685">
              <w:rPr>
                <w:b/>
                <w:bCs/>
              </w:rPr>
              <w:t> for many </w:t>
            </w:r>
            <w:r w:rsidR="00354A67" w:rsidRPr="00943685">
              <w:rPr>
                <w:rFonts w:eastAsiaTheme="majorEastAsia"/>
                <w:b/>
                <w:bCs/>
              </w:rPr>
              <w:t>years</w:t>
            </w:r>
            <w:r w:rsidR="00354A67" w:rsidRPr="00943685">
              <w:rPr>
                <w:b/>
                <w:bCs/>
              </w:rPr>
              <w:t>:</w:t>
            </w:r>
          </w:p>
          <w:p w:rsidR="00354A67" w:rsidRPr="00943685" w:rsidRDefault="00354A67" w:rsidP="00943685">
            <w:pPr>
              <w:rPr>
                <w:i/>
                <w:iCs/>
                <w:sz w:val="24"/>
                <w:szCs w:val="24"/>
                <w:shd w:val="clear" w:color="auto" w:fill="FFFFFF"/>
              </w:rPr>
            </w:pPr>
            <w:r w:rsidRPr="00943685">
              <w:rPr>
                <w:rStyle w:val="eg"/>
                <w:rFonts w:eastAsiaTheme="minorEastAsia"/>
                <w:i/>
                <w:iCs/>
                <w:sz w:val="24"/>
                <w:szCs w:val="24"/>
                <w:shd w:val="clear" w:color="auto" w:fill="FFFFFF"/>
              </w:rPr>
              <w:t>an old man</w:t>
            </w:r>
          </w:p>
          <w:p w:rsidR="00354A67" w:rsidRPr="00943685" w:rsidRDefault="00354A67" w:rsidP="00943685">
            <w:pPr>
              <w:rPr>
                <w:i/>
                <w:iCs/>
                <w:sz w:val="24"/>
                <w:szCs w:val="24"/>
                <w:shd w:val="clear" w:color="auto" w:fill="FFFFFF"/>
              </w:rPr>
            </w:pPr>
            <w:r w:rsidRPr="00943685">
              <w:rPr>
                <w:rStyle w:val="eg"/>
                <w:rFonts w:eastAsiaTheme="minorEastAsia"/>
                <w:i/>
                <w:iCs/>
                <w:sz w:val="24"/>
                <w:szCs w:val="24"/>
                <w:shd w:val="clear" w:color="auto" w:fill="FFFFFF"/>
              </w:rPr>
              <w:t>We're all </w:t>
            </w:r>
            <w:r w:rsidRPr="00943685">
              <w:rPr>
                <w:rStyle w:val="b"/>
                <w:b/>
                <w:bCs/>
                <w:i/>
                <w:iCs/>
                <w:sz w:val="24"/>
                <w:szCs w:val="24"/>
                <w:shd w:val="clear" w:color="auto" w:fill="FFFFFF"/>
              </w:rPr>
              <w:t>getting</w:t>
            </w:r>
            <w:r w:rsidRPr="00943685">
              <w:rPr>
                <w:rStyle w:val="eg"/>
                <w:rFonts w:eastAsiaTheme="minorEastAsia"/>
                <w:i/>
                <w:iCs/>
                <w:sz w:val="24"/>
                <w:szCs w:val="24"/>
                <w:shd w:val="clear" w:color="auto" w:fill="FFFFFF"/>
              </w:rPr>
              <w:t> older.</w:t>
            </w:r>
          </w:p>
          <w:p w:rsidR="00893746" w:rsidRPr="00943685" w:rsidRDefault="00893746" w:rsidP="00943685">
            <w:pPr>
              <w:autoSpaceDE w:val="0"/>
              <w:autoSpaceDN w:val="0"/>
              <w:adjustRightInd w:val="0"/>
              <w:rPr>
                <w:sz w:val="24"/>
                <w:szCs w:val="24"/>
              </w:rPr>
            </w:pPr>
          </w:p>
        </w:tc>
        <w:tc>
          <w:tcPr>
            <w:tcW w:w="3221" w:type="dxa"/>
          </w:tcPr>
          <w:p w:rsidR="00354A67" w:rsidRPr="00943685" w:rsidRDefault="00893746" w:rsidP="00943685">
            <w:pPr>
              <w:pStyle w:val="def-head"/>
              <w:shd w:val="clear" w:color="auto" w:fill="FFFFFF"/>
              <w:spacing w:before="0" w:beforeAutospacing="0" w:after="51" w:afterAutospacing="0"/>
            </w:pPr>
            <w:r w:rsidRPr="00943685">
              <w:rPr>
                <w:b/>
              </w:rPr>
              <w:t>elderly</w:t>
            </w:r>
            <w:r w:rsidR="00354A67" w:rsidRPr="00943685">
              <w:rPr>
                <w:b/>
              </w:rPr>
              <w:t xml:space="preserve">: </w:t>
            </w:r>
            <w:r w:rsidR="00354A67" w:rsidRPr="00943685">
              <w:rPr>
                <w:rFonts w:eastAsiaTheme="majorEastAsia"/>
                <w:b/>
                <w:bCs/>
              </w:rPr>
              <w:t>old</w:t>
            </w:r>
            <w:r w:rsidR="00354A67" w:rsidRPr="00943685">
              <w:rPr>
                <w:b/>
                <w:bCs/>
              </w:rPr>
              <w:t> </w:t>
            </w:r>
            <w:r w:rsidR="00354A67" w:rsidRPr="00943685">
              <w:rPr>
                <w:rFonts w:eastAsiaTheme="majorEastAsia"/>
                <w:b/>
                <w:bCs/>
              </w:rPr>
              <w:t>people</w:t>
            </w:r>
            <w:r w:rsidR="00354A67" w:rsidRPr="00943685">
              <w:rPr>
                <w:b/>
                <w:bCs/>
              </w:rPr>
              <w:t> </w:t>
            </w:r>
            <w:r w:rsidR="00354A67" w:rsidRPr="00943685">
              <w:rPr>
                <w:rFonts w:eastAsiaTheme="majorEastAsia"/>
                <w:b/>
                <w:bCs/>
              </w:rPr>
              <w:t>considered</w:t>
            </w:r>
            <w:r w:rsidR="00354A67" w:rsidRPr="00943685">
              <w:rPr>
                <w:b/>
                <w:bCs/>
              </w:rPr>
              <w:t> as a </w:t>
            </w:r>
            <w:r w:rsidR="00354A67" w:rsidRPr="00943685">
              <w:rPr>
                <w:rFonts w:eastAsiaTheme="majorEastAsia"/>
                <w:b/>
                <w:bCs/>
              </w:rPr>
              <w:t>group</w:t>
            </w:r>
            <w:r w:rsidR="00354A67" w:rsidRPr="00943685">
              <w:rPr>
                <w:b/>
                <w:bCs/>
              </w:rPr>
              <w:t>:</w:t>
            </w:r>
          </w:p>
          <w:p w:rsidR="00354A67" w:rsidRPr="00943685" w:rsidRDefault="00354A67" w:rsidP="00943685">
            <w:pPr>
              <w:spacing w:after="101"/>
              <w:rPr>
                <w:i/>
                <w:iCs/>
                <w:sz w:val="24"/>
                <w:szCs w:val="24"/>
                <w:shd w:val="clear" w:color="auto" w:fill="FFFFFF"/>
              </w:rPr>
            </w:pPr>
            <w:r w:rsidRPr="00943685">
              <w:rPr>
                <w:rStyle w:val="eg"/>
                <w:rFonts w:eastAsiaTheme="minorEastAsia"/>
                <w:i/>
                <w:iCs/>
                <w:sz w:val="24"/>
                <w:szCs w:val="24"/>
                <w:shd w:val="clear" w:color="auto" w:fill="FFFFFF"/>
              </w:rPr>
              <w:t>The </w:t>
            </w:r>
            <w:r w:rsidRPr="00943685">
              <w:rPr>
                <w:rStyle w:val="eg"/>
                <w:rFonts w:eastAsiaTheme="majorEastAsia"/>
                <w:i/>
                <w:iCs/>
                <w:sz w:val="24"/>
                <w:szCs w:val="24"/>
              </w:rPr>
              <w:t>city</w:t>
            </w:r>
            <w:r w:rsidRPr="00943685">
              <w:rPr>
                <w:rStyle w:val="eg"/>
                <w:rFonts w:eastAsiaTheme="minorEastAsia"/>
                <w:i/>
                <w:iCs/>
                <w:sz w:val="24"/>
                <w:szCs w:val="24"/>
                <w:shd w:val="clear" w:color="auto" w:fill="FFFFFF"/>
              </w:rPr>
              <w:t> is </w:t>
            </w:r>
            <w:r w:rsidRPr="00943685">
              <w:rPr>
                <w:rStyle w:val="eg"/>
                <w:rFonts w:eastAsiaTheme="majorEastAsia"/>
                <w:i/>
                <w:iCs/>
                <w:sz w:val="24"/>
                <w:szCs w:val="24"/>
              </w:rPr>
              <w:t>building</w:t>
            </w:r>
            <w:r w:rsidRPr="00943685">
              <w:rPr>
                <w:rStyle w:val="eg"/>
                <w:rFonts w:eastAsiaTheme="minorEastAsia"/>
                <w:i/>
                <w:iCs/>
                <w:sz w:val="24"/>
                <w:szCs w:val="24"/>
                <w:shd w:val="clear" w:color="auto" w:fill="FFFFFF"/>
              </w:rPr>
              <w:t> new </w:t>
            </w:r>
            <w:r w:rsidRPr="00943685">
              <w:rPr>
                <w:rStyle w:val="eg"/>
                <w:rFonts w:eastAsiaTheme="majorEastAsia"/>
                <w:i/>
                <w:iCs/>
                <w:sz w:val="24"/>
                <w:szCs w:val="24"/>
              </w:rPr>
              <w:t>housing</w:t>
            </w:r>
            <w:r w:rsidRPr="00943685">
              <w:rPr>
                <w:rStyle w:val="eg"/>
                <w:rFonts w:eastAsiaTheme="minorEastAsia"/>
                <w:i/>
                <w:iCs/>
                <w:sz w:val="24"/>
                <w:szCs w:val="24"/>
                <w:shd w:val="clear" w:color="auto" w:fill="FFFFFF"/>
              </w:rPr>
              <w:t> </w:t>
            </w:r>
            <w:r w:rsidR="00943685">
              <w:rPr>
                <w:rStyle w:val="eg"/>
                <w:rFonts w:eastAsiaTheme="minorEastAsia"/>
                <w:i/>
                <w:iCs/>
                <w:sz w:val="24"/>
                <w:szCs w:val="24"/>
                <w:shd w:val="clear" w:color="auto" w:fill="FFFFFF"/>
              </w:rPr>
              <w:t xml:space="preserve"> </w:t>
            </w:r>
            <w:r w:rsidRPr="00943685">
              <w:rPr>
                <w:rStyle w:val="eg"/>
                <w:rFonts w:eastAsiaTheme="minorEastAsia"/>
                <w:i/>
                <w:iCs/>
                <w:sz w:val="24"/>
                <w:szCs w:val="24"/>
                <w:shd w:val="clear" w:color="auto" w:fill="FFFFFF"/>
              </w:rPr>
              <w:t>for the elderly.</w:t>
            </w:r>
          </w:p>
          <w:p w:rsidR="00893746" w:rsidRPr="00943685" w:rsidRDefault="00893746" w:rsidP="00943685">
            <w:pPr>
              <w:autoSpaceDE w:val="0"/>
              <w:autoSpaceDN w:val="0"/>
              <w:adjustRightInd w:val="0"/>
              <w:rPr>
                <w:sz w:val="24"/>
                <w:szCs w:val="24"/>
              </w:rPr>
            </w:pPr>
          </w:p>
        </w:tc>
        <w:tc>
          <w:tcPr>
            <w:tcW w:w="3835" w:type="dxa"/>
          </w:tcPr>
          <w:p w:rsidR="00893746" w:rsidRPr="00943685" w:rsidRDefault="00893746" w:rsidP="00943685">
            <w:pPr>
              <w:autoSpaceDE w:val="0"/>
              <w:autoSpaceDN w:val="0"/>
              <w:adjustRightInd w:val="0"/>
              <w:rPr>
                <w:sz w:val="24"/>
                <w:szCs w:val="24"/>
              </w:rPr>
            </w:pPr>
          </w:p>
        </w:tc>
      </w:tr>
      <w:tr w:rsidR="00893746" w:rsidRPr="00943685" w:rsidTr="00AE3517">
        <w:tc>
          <w:tcPr>
            <w:tcW w:w="4604" w:type="dxa"/>
          </w:tcPr>
          <w:p w:rsidR="00354A67" w:rsidRPr="00943685" w:rsidRDefault="00893746" w:rsidP="00943685">
            <w:pPr>
              <w:pStyle w:val="def-head"/>
              <w:shd w:val="clear" w:color="auto" w:fill="FFFFFF"/>
              <w:spacing w:before="0" w:beforeAutospacing="0" w:after="51" w:afterAutospacing="0"/>
            </w:pPr>
            <w:r w:rsidRPr="00943685">
              <w:rPr>
                <w:b/>
              </w:rPr>
              <w:t>guard</w:t>
            </w:r>
            <w:r w:rsidR="00354A67" w:rsidRPr="00943685">
              <w:rPr>
                <w:b/>
              </w:rPr>
              <w:t xml:space="preserve">: </w:t>
            </w:r>
            <w:r w:rsidR="00354A67" w:rsidRPr="00943685">
              <w:rPr>
                <w:b/>
                <w:bCs/>
              </w:rPr>
              <w:lastRenderedPageBreak/>
              <w:t>a </w:t>
            </w:r>
            <w:r w:rsidR="00354A67" w:rsidRPr="00943685">
              <w:rPr>
                <w:rFonts w:eastAsiaTheme="majorEastAsia"/>
                <w:b/>
                <w:bCs/>
              </w:rPr>
              <w:t>person</w:t>
            </w:r>
            <w:r w:rsidR="00354A67" w:rsidRPr="00943685">
              <w:rPr>
                <w:b/>
                <w:bCs/>
              </w:rPr>
              <w:t> or </w:t>
            </w:r>
            <w:r w:rsidR="00354A67" w:rsidRPr="00943685">
              <w:rPr>
                <w:rFonts w:eastAsiaTheme="majorEastAsia"/>
                <w:b/>
                <w:bCs/>
              </w:rPr>
              <w:t>group</w:t>
            </w:r>
            <w:r w:rsidR="00354A67" w:rsidRPr="00943685">
              <w:rPr>
                <w:b/>
                <w:bCs/>
              </w:rPr>
              <w:t> of </w:t>
            </w:r>
            <w:r w:rsidR="00354A67" w:rsidRPr="00943685">
              <w:rPr>
                <w:rFonts w:eastAsiaTheme="majorEastAsia"/>
                <w:b/>
                <w:bCs/>
              </w:rPr>
              <w:t>people</w:t>
            </w:r>
            <w:r w:rsidR="00354A67" w:rsidRPr="00943685">
              <w:rPr>
                <w:b/>
                <w:bCs/>
              </w:rPr>
              <w:t> whose </w:t>
            </w:r>
            <w:r w:rsidR="00354A67" w:rsidRPr="00943685">
              <w:rPr>
                <w:rFonts w:eastAsiaTheme="majorEastAsia"/>
                <w:b/>
                <w:bCs/>
              </w:rPr>
              <w:t>job</w:t>
            </w:r>
            <w:r w:rsidR="00354A67" w:rsidRPr="00943685">
              <w:rPr>
                <w:b/>
                <w:bCs/>
              </w:rPr>
              <w:t> is to </w:t>
            </w:r>
            <w:r w:rsidR="00354A67" w:rsidRPr="00943685">
              <w:rPr>
                <w:rFonts w:eastAsiaTheme="majorEastAsia"/>
                <w:b/>
                <w:bCs/>
              </w:rPr>
              <w:t>protect</w:t>
            </w:r>
            <w:r w:rsidR="00354A67" w:rsidRPr="00943685">
              <w:rPr>
                <w:b/>
                <w:bCs/>
              </w:rPr>
              <w:t> a </w:t>
            </w:r>
            <w:r w:rsidR="00354A67" w:rsidRPr="00943685">
              <w:rPr>
                <w:rFonts w:eastAsiaTheme="majorEastAsia"/>
                <w:b/>
                <w:bCs/>
              </w:rPr>
              <w:t>person</w:t>
            </w:r>
            <w:r w:rsidR="00354A67" w:rsidRPr="00943685">
              <w:rPr>
                <w:b/>
                <w:bCs/>
              </w:rPr>
              <w:t>,</w:t>
            </w:r>
            <w:r w:rsidR="009627A2" w:rsidRPr="00943685">
              <w:rPr>
                <w:b/>
                <w:bCs/>
              </w:rPr>
              <w:t xml:space="preserve"> </w:t>
            </w:r>
            <w:r w:rsidR="00354A67" w:rsidRPr="00943685">
              <w:rPr>
                <w:rFonts w:eastAsiaTheme="majorEastAsia"/>
                <w:b/>
                <w:bCs/>
              </w:rPr>
              <w:t>place</w:t>
            </w:r>
            <w:r w:rsidR="00354A67" w:rsidRPr="00943685">
              <w:rPr>
                <w:b/>
                <w:bCs/>
              </w:rPr>
              <w:t>, or thing from </w:t>
            </w:r>
            <w:r w:rsidR="00354A67" w:rsidRPr="00943685">
              <w:rPr>
                <w:rFonts w:eastAsiaTheme="majorEastAsia"/>
                <w:b/>
                <w:bCs/>
              </w:rPr>
              <w:t>danger</w:t>
            </w:r>
            <w:r w:rsidR="00354A67" w:rsidRPr="00943685">
              <w:rPr>
                <w:b/>
                <w:bCs/>
              </w:rPr>
              <w:t> or </w:t>
            </w:r>
            <w:r w:rsidR="00354A67" w:rsidRPr="00943685">
              <w:rPr>
                <w:rFonts w:eastAsiaTheme="majorEastAsia"/>
                <w:b/>
                <w:bCs/>
              </w:rPr>
              <w:t>attack</w:t>
            </w:r>
            <w:r w:rsidR="00354A67" w:rsidRPr="00943685">
              <w:rPr>
                <w:b/>
                <w:bCs/>
              </w:rPr>
              <w:t>, or to </w:t>
            </w:r>
            <w:r w:rsidR="00354A67" w:rsidRPr="00943685">
              <w:rPr>
                <w:rFonts w:eastAsiaTheme="majorEastAsia"/>
                <w:b/>
                <w:bCs/>
              </w:rPr>
              <w:t>prevent</w:t>
            </w:r>
            <w:r w:rsidR="00354A67" w:rsidRPr="00943685">
              <w:rPr>
                <w:b/>
                <w:bCs/>
              </w:rPr>
              <w:t> a </w:t>
            </w:r>
            <w:r w:rsidR="00354A67" w:rsidRPr="00943685">
              <w:rPr>
                <w:rFonts w:eastAsiaTheme="majorEastAsia"/>
                <w:b/>
                <w:bCs/>
              </w:rPr>
              <w:t>person</w:t>
            </w:r>
            <w:r w:rsidR="00354A67" w:rsidRPr="00943685">
              <w:rPr>
                <w:b/>
                <w:bCs/>
              </w:rPr>
              <w:t> such as a</w:t>
            </w:r>
            <w:r w:rsidR="009627A2" w:rsidRPr="00943685">
              <w:rPr>
                <w:b/>
                <w:bCs/>
              </w:rPr>
              <w:t xml:space="preserve"> </w:t>
            </w:r>
            <w:r w:rsidR="00354A67" w:rsidRPr="00943685">
              <w:rPr>
                <w:rFonts w:eastAsiaTheme="majorEastAsia"/>
                <w:b/>
                <w:bCs/>
              </w:rPr>
              <w:t>criminal</w:t>
            </w:r>
            <w:r w:rsidR="00354A67" w:rsidRPr="00943685">
              <w:rPr>
                <w:b/>
                <w:bCs/>
              </w:rPr>
              <w:t> from </w:t>
            </w:r>
            <w:r w:rsidR="00354A67" w:rsidRPr="00943685">
              <w:rPr>
                <w:rFonts w:eastAsiaTheme="majorEastAsia"/>
                <w:b/>
                <w:bCs/>
              </w:rPr>
              <w:t>escaping</w:t>
            </w:r>
            <w:r w:rsidR="00354A67" w:rsidRPr="00943685">
              <w:rPr>
                <w:b/>
                <w:bCs/>
              </w:rPr>
              <w:t>:</w:t>
            </w:r>
          </w:p>
          <w:p w:rsidR="00354A67" w:rsidRPr="00943685" w:rsidRDefault="00354A67" w:rsidP="00943685">
            <w:pPr>
              <w:rPr>
                <w:i/>
                <w:iCs/>
                <w:sz w:val="24"/>
                <w:szCs w:val="24"/>
                <w:shd w:val="clear" w:color="auto" w:fill="FFFFFF"/>
              </w:rPr>
            </w:pPr>
          </w:p>
          <w:p w:rsidR="00354A67" w:rsidRPr="00943685" w:rsidRDefault="00D06475" w:rsidP="00943685">
            <w:pPr>
              <w:rPr>
                <w:i/>
                <w:iCs/>
                <w:sz w:val="24"/>
                <w:szCs w:val="24"/>
                <w:shd w:val="clear" w:color="auto" w:fill="FFFFFF"/>
              </w:rPr>
            </w:pPr>
            <w:r w:rsidRPr="00943685">
              <w:rPr>
                <w:rStyle w:val="eg"/>
                <w:rFonts w:eastAsiaTheme="minorEastAsia"/>
                <w:i/>
                <w:iCs/>
                <w:sz w:val="24"/>
                <w:szCs w:val="24"/>
                <w:shd w:val="clear" w:color="auto" w:fill="FFFFFF"/>
              </w:rPr>
              <w:t>There are guards </w:t>
            </w:r>
            <w:r w:rsidRPr="00943685">
              <w:rPr>
                <w:rStyle w:val="b"/>
                <w:rFonts w:eastAsiaTheme="majorEastAsia"/>
                <w:bCs/>
                <w:i/>
                <w:iCs/>
                <w:sz w:val="24"/>
                <w:szCs w:val="24"/>
              </w:rPr>
              <w:t>posted</w:t>
            </w:r>
            <w:r w:rsidRPr="00943685">
              <w:rPr>
                <w:rStyle w:val="eg"/>
                <w:rFonts w:eastAsiaTheme="minorEastAsia"/>
                <w:i/>
                <w:iCs/>
                <w:sz w:val="24"/>
                <w:szCs w:val="24"/>
                <w:shd w:val="clear" w:color="auto" w:fill="FFFFFF"/>
              </w:rPr>
              <w:t xml:space="preserve"> at every </w:t>
            </w:r>
            <w:r w:rsidRPr="00943685">
              <w:rPr>
                <w:rStyle w:val="eg"/>
                <w:rFonts w:eastAsiaTheme="majorEastAsia"/>
                <w:i/>
                <w:iCs/>
                <w:sz w:val="24"/>
                <w:szCs w:val="24"/>
              </w:rPr>
              <w:t>entrance</w:t>
            </w:r>
            <w:r w:rsidRPr="00943685">
              <w:rPr>
                <w:rStyle w:val="eg"/>
                <w:rFonts w:eastAsiaTheme="minorEastAsia"/>
                <w:i/>
                <w:iCs/>
                <w:sz w:val="24"/>
                <w:szCs w:val="24"/>
                <w:shd w:val="clear" w:color="auto" w:fill="FFFFFF"/>
              </w:rPr>
              <w:t>.</w:t>
            </w:r>
          </w:p>
          <w:p w:rsidR="00893746" w:rsidRPr="00943685" w:rsidRDefault="00893746" w:rsidP="00943685">
            <w:pPr>
              <w:autoSpaceDE w:val="0"/>
              <w:autoSpaceDN w:val="0"/>
              <w:adjustRightInd w:val="0"/>
              <w:rPr>
                <w:sz w:val="24"/>
                <w:szCs w:val="24"/>
              </w:rPr>
            </w:pPr>
          </w:p>
        </w:tc>
        <w:tc>
          <w:tcPr>
            <w:tcW w:w="3561" w:type="dxa"/>
          </w:tcPr>
          <w:p w:rsidR="00354A67" w:rsidRPr="00943685" w:rsidRDefault="00893746" w:rsidP="00943685">
            <w:pPr>
              <w:pStyle w:val="def-head"/>
              <w:shd w:val="clear" w:color="auto" w:fill="FFFFFF"/>
              <w:spacing w:before="0" w:beforeAutospacing="0" w:after="51" w:afterAutospacing="0"/>
            </w:pPr>
            <w:r w:rsidRPr="00943685">
              <w:rPr>
                <w:b/>
              </w:rPr>
              <w:lastRenderedPageBreak/>
              <w:t>guardian</w:t>
            </w:r>
            <w:r w:rsidR="00354A67" w:rsidRPr="00943685">
              <w:rPr>
                <w:b/>
              </w:rPr>
              <w:t>:</w:t>
            </w:r>
            <w:r w:rsidR="00354A67" w:rsidRPr="00943685">
              <w:t xml:space="preserve"> </w:t>
            </w:r>
            <w:r w:rsidR="00354A67" w:rsidRPr="00943685">
              <w:rPr>
                <w:b/>
                <w:bCs/>
              </w:rPr>
              <w:t>a </w:t>
            </w:r>
            <w:r w:rsidR="00354A67" w:rsidRPr="00943685">
              <w:rPr>
                <w:rFonts w:eastAsiaTheme="majorEastAsia"/>
                <w:b/>
                <w:bCs/>
              </w:rPr>
              <w:t>person</w:t>
            </w:r>
            <w:r w:rsidR="00354A67" w:rsidRPr="00943685">
              <w:rPr>
                <w:b/>
                <w:bCs/>
              </w:rPr>
              <w:t xml:space="preserve"> who has </w:t>
            </w:r>
            <w:r w:rsidR="00354A67" w:rsidRPr="00943685">
              <w:rPr>
                <w:b/>
                <w:bCs/>
              </w:rPr>
              <w:lastRenderedPageBreak/>
              <w:t>the </w:t>
            </w:r>
            <w:r w:rsidR="00354A67" w:rsidRPr="00943685">
              <w:rPr>
                <w:rFonts w:eastAsiaTheme="majorEastAsia"/>
                <w:b/>
                <w:bCs/>
              </w:rPr>
              <w:t>legal</w:t>
            </w:r>
            <w:r w:rsidR="00354A67" w:rsidRPr="00943685">
              <w:rPr>
                <w:b/>
                <w:bCs/>
              </w:rPr>
              <w:t> </w:t>
            </w:r>
            <w:r w:rsidR="00354A67" w:rsidRPr="00943685">
              <w:rPr>
                <w:rFonts w:eastAsiaTheme="majorEastAsia"/>
                <w:b/>
                <w:bCs/>
              </w:rPr>
              <w:t>right</w:t>
            </w:r>
            <w:r w:rsidR="00354A67" w:rsidRPr="00943685">
              <w:rPr>
                <w:b/>
                <w:bCs/>
              </w:rPr>
              <w:t> and </w:t>
            </w:r>
            <w:r w:rsidR="00354A67" w:rsidRPr="00943685">
              <w:rPr>
                <w:rFonts w:eastAsiaTheme="majorEastAsia"/>
                <w:b/>
                <w:bCs/>
              </w:rPr>
              <w:t>responsibility</w:t>
            </w:r>
            <w:r w:rsidR="00354A67" w:rsidRPr="00943685">
              <w:rPr>
                <w:b/>
                <w:bCs/>
              </w:rPr>
              <w:t> of taking </w:t>
            </w:r>
            <w:r w:rsidR="00354A67" w:rsidRPr="00943685">
              <w:rPr>
                <w:rFonts w:eastAsiaTheme="majorEastAsia"/>
                <w:b/>
                <w:bCs/>
              </w:rPr>
              <w:t>care</w:t>
            </w:r>
            <w:r w:rsidR="00354A67" w:rsidRPr="00943685">
              <w:rPr>
                <w:b/>
                <w:bCs/>
              </w:rPr>
              <w:t> of someone who cannot take </w:t>
            </w:r>
            <w:r w:rsidR="00354A67" w:rsidRPr="00943685">
              <w:rPr>
                <w:rFonts w:eastAsiaTheme="majorEastAsia"/>
                <w:b/>
                <w:bCs/>
              </w:rPr>
              <w:t>care</w:t>
            </w:r>
            <w:r w:rsidR="00354A67" w:rsidRPr="00943685">
              <w:rPr>
                <w:b/>
                <w:bCs/>
              </w:rPr>
              <w:t> of himself or herself, such as a </w:t>
            </w:r>
            <w:r w:rsidR="00354A67" w:rsidRPr="00943685">
              <w:rPr>
                <w:rFonts w:eastAsiaTheme="majorEastAsia"/>
                <w:b/>
                <w:bCs/>
              </w:rPr>
              <w:t>child</w:t>
            </w:r>
            <w:r w:rsidR="009627A2" w:rsidRPr="00943685">
              <w:rPr>
                <w:rFonts w:eastAsiaTheme="majorEastAsia"/>
                <w:b/>
                <w:bCs/>
              </w:rPr>
              <w:t xml:space="preserve"> </w:t>
            </w:r>
            <w:r w:rsidR="00354A67" w:rsidRPr="00943685">
              <w:rPr>
                <w:b/>
                <w:bCs/>
              </w:rPr>
              <w:t>whose </w:t>
            </w:r>
            <w:r w:rsidR="00354A67" w:rsidRPr="00943685">
              <w:rPr>
                <w:rFonts w:eastAsiaTheme="majorEastAsia"/>
                <w:b/>
                <w:bCs/>
              </w:rPr>
              <w:t>parents</w:t>
            </w:r>
            <w:r w:rsidR="00354A67" w:rsidRPr="00943685">
              <w:rPr>
                <w:b/>
                <w:bCs/>
              </w:rPr>
              <w:t> have </w:t>
            </w:r>
            <w:r w:rsidR="00354A67" w:rsidRPr="00943685">
              <w:rPr>
                <w:rFonts w:eastAsiaTheme="majorEastAsia"/>
                <w:b/>
                <w:bCs/>
              </w:rPr>
              <w:t>died</w:t>
            </w:r>
            <w:r w:rsidR="00354A67" w:rsidRPr="00943685">
              <w:rPr>
                <w:b/>
                <w:bCs/>
              </w:rPr>
              <w:t>:</w:t>
            </w:r>
          </w:p>
          <w:p w:rsidR="00AE3517" w:rsidRPr="00943685" w:rsidRDefault="00AE3517" w:rsidP="00943685">
            <w:pPr>
              <w:rPr>
                <w:rStyle w:val="eg"/>
                <w:rFonts w:eastAsiaTheme="minorEastAsia"/>
                <w:i/>
                <w:iCs/>
                <w:sz w:val="24"/>
                <w:szCs w:val="24"/>
                <w:shd w:val="clear" w:color="auto" w:fill="FFFFFF"/>
              </w:rPr>
            </w:pPr>
          </w:p>
          <w:p w:rsidR="00354A67" w:rsidRPr="00943685" w:rsidRDefault="00354A67" w:rsidP="00943685">
            <w:pPr>
              <w:rPr>
                <w:i/>
                <w:iCs/>
                <w:sz w:val="24"/>
                <w:szCs w:val="24"/>
                <w:shd w:val="clear" w:color="auto" w:fill="FFFFFF"/>
              </w:rPr>
            </w:pPr>
            <w:r w:rsidRPr="00943685">
              <w:rPr>
                <w:rStyle w:val="eg"/>
                <w:rFonts w:eastAsiaTheme="minorEastAsia"/>
                <w:i/>
                <w:iCs/>
                <w:sz w:val="24"/>
                <w:szCs w:val="24"/>
                <w:shd w:val="clear" w:color="auto" w:fill="FFFFFF"/>
              </w:rPr>
              <w:t>The child's </w:t>
            </w:r>
            <w:r w:rsidRPr="00943685">
              <w:rPr>
                <w:rStyle w:val="eg"/>
                <w:rFonts w:eastAsiaTheme="majorEastAsia"/>
                <w:i/>
                <w:iCs/>
                <w:sz w:val="24"/>
                <w:szCs w:val="24"/>
              </w:rPr>
              <w:t>parents</w:t>
            </w:r>
            <w:r w:rsidRPr="00943685">
              <w:rPr>
                <w:rStyle w:val="eg"/>
                <w:rFonts w:eastAsiaTheme="minorEastAsia"/>
                <w:i/>
                <w:iCs/>
                <w:sz w:val="24"/>
                <w:szCs w:val="24"/>
                <w:shd w:val="clear" w:color="auto" w:fill="FFFFFF"/>
              </w:rPr>
              <w:t> or guardians must give </w:t>
            </w:r>
            <w:r w:rsidRPr="00943685">
              <w:rPr>
                <w:rStyle w:val="eg"/>
                <w:rFonts w:eastAsiaTheme="majorEastAsia"/>
                <w:i/>
                <w:iCs/>
                <w:sz w:val="24"/>
                <w:szCs w:val="24"/>
              </w:rPr>
              <w:t>their</w:t>
            </w:r>
            <w:r w:rsidRPr="00943685">
              <w:rPr>
                <w:rStyle w:val="eg"/>
                <w:rFonts w:eastAsiaTheme="minorEastAsia"/>
                <w:i/>
                <w:iCs/>
                <w:sz w:val="24"/>
                <w:szCs w:val="24"/>
                <w:shd w:val="clear" w:color="auto" w:fill="FFFFFF"/>
              </w:rPr>
              <w:t> </w:t>
            </w:r>
            <w:r w:rsidRPr="00943685">
              <w:rPr>
                <w:rStyle w:val="eg"/>
                <w:rFonts w:eastAsiaTheme="majorEastAsia"/>
                <w:i/>
                <w:iCs/>
                <w:sz w:val="24"/>
                <w:szCs w:val="24"/>
              </w:rPr>
              <w:t>consent</w:t>
            </w:r>
            <w:r w:rsidRPr="00943685">
              <w:rPr>
                <w:rStyle w:val="eg"/>
                <w:rFonts w:eastAsiaTheme="minorEastAsia"/>
                <w:i/>
                <w:iCs/>
                <w:sz w:val="24"/>
                <w:szCs w:val="24"/>
                <w:shd w:val="clear" w:color="auto" w:fill="FFFFFF"/>
              </w:rPr>
              <w:t> before she has the </w:t>
            </w:r>
            <w:r w:rsidRPr="00943685">
              <w:rPr>
                <w:rStyle w:val="eg"/>
                <w:rFonts w:eastAsiaTheme="majorEastAsia"/>
                <w:i/>
                <w:iCs/>
                <w:sz w:val="24"/>
                <w:szCs w:val="24"/>
              </w:rPr>
              <w:t>operation</w:t>
            </w:r>
            <w:r w:rsidRPr="00943685">
              <w:rPr>
                <w:rStyle w:val="eg"/>
                <w:rFonts w:eastAsiaTheme="minorEastAsia"/>
                <w:i/>
                <w:iCs/>
                <w:sz w:val="24"/>
                <w:szCs w:val="24"/>
                <w:shd w:val="clear" w:color="auto" w:fill="FFFFFF"/>
              </w:rPr>
              <w:t>.</w:t>
            </w:r>
          </w:p>
          <w:p w:rsidR="00893746" w:rsidRPr="00943685" w:rsidRDefault="00893746" w:rsidP="00943685">
            <w:pPr>
              <w:autoSpaceDE w:val="0"/>
              <w:autoSpaceDN w:val="0"/>
              <w:adjustRightInd w:val="0"/>
              <w:rPr>
                <w:sz w:val="24"/>
                <w:szCs w:val="24"/>
              </w:rPr>
            </w:pPr>
          </w:p>
        </w:tc>
        <w:tc>
          <w:tcPr>
            <w:tcW w:w="3221" w:type="dxa"/>
          </w:tcPr>
          <w:p w:rsidR="00893746" w:rsidRPr="00943685" w:rsidRDefault="00893746" w:rsidP="00943685">
            <w:pPr>
              <w:autoSpaceDE w:val="0"/>
              <w:autoSpaceDN w:val="0"/>
              <w:adjustRightInd w:val="0"/>
              <w:rPr>
                <w:sz w:val="24"/>
                <w:szCs w:val="24"/>
              </w:rPr>
            </w:pPr>
            <w:r w:rsidRPr="00943685">
              <w:rPr>
                <w:b/>
                <w:sz w:val="24"/>
                <w:szCs w:val="24"/>
              </w:rPr>
              <w:lastRenderedPageBreak/>
              <w:t>attendant</w:t>
            </w:r>
            <w:r w:rsidR="00354A67" w:rsidRPr="00943685">
              <w:rPr>
                <w:b/>
                <w:sz w:val="24"/>
                <w:szCs w:val="24"/>
              </w:rPr>
              <w:t xml:space="preserve">:  </w:t>
            </w:r>
            <w:r w:rsidR="00354A67" w:rsidRPr="00943685">
              <w:rPr>
                <w:b/>
                <w:bCs/>
                <w:sz w:val="24"/>
                <w:szCs w:val="24"/>
                <w:shd w:val="clear" w:color="auto" w:fill="FFFFFF"/>
              </w:rPr>
              <w:t xml:space="preserve">someone </w:t>
            </w:r>
            <w:r w:rsidR="00354A67" w:rsidRPr="00943685">
              <w:rPr>
                <w:b/>
                <w:bCs/>
                <w:sz w:val="24"/>
                <w:szCs w:val="24"/>
                <w:shd w:val="clear" w:color="auto" w:fill="FFFFFF"/>
              </w:rPr>
              <w:lastRenderedPageBreak/>
              <w:t>whose </w:t>
            </w:r>
            <w:r w:rsidR="00354A67" w:rsidRPr="00943685">
              <w:rPr>
                <w:rFonts w:eastAsiaTheme="majorEastAsia"/>
                <w:b/>
                <w:bCs/>
                <w:sz w:val="24"/>
                <w:szCs w:val="24"/>
              </w:rPr>
              <w:t>job</w:t>
            </w:r>
            <w:r w:rsidR="00354A67" w:rsidRPr="00943685">
              <w:rPr>
                <w:b/>
                <w:bCs/>
                <w:sz w:val="24"/>
                <w:szCs w:val="24"/>
                <w:shd w:val="clear" w:color="auto" w:fill="FFFFFF"/>
              </w:rPr>
              <w:t> is to be in a </w:t>
            </w:r>
            <w:r w:rsidR="00354A67" w:rsidRPr="00943685">
              <w:rPr>
                <w:rFonts w:eastAsiaTheme="majorEastAsia"/>
                <w:b/>
                <w:bCs/>
                <w:sz w:val="24"/>
                <w:szCs w:val="24"/>
              </w:rPr>
              <w:t>place</w:t>
            </w:r>
            <w:r w:rsidR="00354A67" w:rsidRPr="00943685">
              <w:rPr>
                <w:b/>
                <w:bCs/>
                <w:sz w:val="24"/>
                <w:szCs w:val="24"/>
                <w:shd w:val="clear" w:color="auto" w:fill="FFFFFF"/>
              </w:rPr>
              <w:t> and </w:t>
            </w:r>
            <w:r w:rsidR="00354A67" w:rsidRPr="00943685">
              <w:rPr>
                <w:rFonts w:eastAsiaTheme="majorEastAsia"/>
                <w:b/>
                <w:bCs/>
                <w:sz w:val="24"/>
                <w:szCs w:val="24"/>
              </w:rPr>
              <w:t>help</w:t>
            </w:r>
            <w:r w:rsidR="00354A67" w:rsidRPr="00943685">
              <w:rPr>
                <w:b/>
                <w:bCs/>
                <w:sz w:val="24"/>
                <w:szCs w:val="24"/>
                <w:shd w:val="clear" w:color="auto" w:fill="FFFFFF"/>
              </w:rPr>
              <w:t> </w:t>
            </w:r>
            <w:r w:rsidR="00354A67" w:rsidRPr="00943685">
              <w:rPr>
                <w:rFonts w:eastAsiaTheme="majorEastAsia"/>
                <w:b/>
                <w:bCs/>
                <w:sz w:val="24"/>
                <w:szCs w:val="24"/>
              </w:rPr>
              <w:t>visitors</w:t>
            </w:r>
            <w:r w:rsidR="00354A67" w:rsidRPr="00943685">
              <w:rPr>
                <w:b/>
                <w:bCs/>
                <w:sz w:val="24"/>
                <w:szCs w:val="24"/>
                <w:shd w:val="clear" w:color="auto" w:fill="FFFFFF"/>
              </w:rPr>
              <w:t> or </w:t>
            </w:r>
            <w:r w:rsidR="00354A67" w:rsidRPr="00943685">
              <w:rPr>
                <w:rFonts w:eastAsiaTheme="majorEastAsia"/>
                <w:b/>
                <w:bCs/>
                <w:sz w:val="24"/>
                <w:szCs w:val="24"/>
              </w:rPr>
              <w:t>customers</w:t>
            </w:r>
            <w:r w:rsidR="00354A67" w:rsidRPr="00943685">
              <w:rPr>
                <w:b/>
                <w:bCs/>
                <w:sz w:val="24"/>
                <w:szCs w:val="24"/>
                <w:shd w:val="clear" w:color="auto" w:fill="FFFFFF"/>
              </w:rPr>
              <w:t>:</w:t>
            </w:r>
            <w:r w:rsidR="00354A67" w:rsidRPr="00943685">
              <w:rPr>
                <w:sz w:val="24"/>
                <w:szCs w:val="24"/>
                <w:shd w:val="clear" w:color="auto" w:fill="FFFFFF"/>
              </w:rPr>
              <w:t xml:space="preserve"> The </w:t>
            </w:r>
            <w:r w:rsidR="00354A67" w:rsidRPr="00943685">
              <w:rPr>
                <w:b/>
                <w:bCs/>
                <w:sz w:val="24"/>
                <w:szCs w:val="24"/>
                <w:shd w:val="clear" w:color="auto" w:fill="FFFFFF"/>
              </w:rPr>
              <w:t>attendant</w:t>
            </w:r>
            <w:r w:rsidR="00354A67" w:rsidRPr="00943685">
              <w:rPr>
                <w:sz w:val="24"/>
                <w:szCs w:val="24"/>
                <w:shd w:val="clear" w:color="auto" w:fill="FFFFFF"/>
              </w:rPr>
              <w:t> made a hopeless gesture.</w:t>
            </w:r>
          </w:p>
        </w:tc>
        <w:tc>
          <w:tcPr>
            <w:tcW w:w="3835" w:type="dxa"/>
          </w:tcPr>
          <w:p w:rsidR="00893746" w:rsidRPr="00943685" w:rsidRDefault="00893746" w:rsidP="00943685">
            <w:pPr>
              <w:autoSpaceDE w:val="0"/>
              <w:autoSpaceDN w:val="0"/>
              <w:adjustRightInd w:val="0"/>
              <w:rPr>
                <w:sz w:val="24"/>
                <w:szCs w:val="24"/>
              </w:rPr>
            </w:pPr>
          </w:p>
        </w:tc>
      </w:tr>
      <w:tr w:rsidR="00893746" w:rsidRPr="00943685" w:rsidTr="00AE3517">
        <w:tc>
          <w:tcPr>
            <w:tcW w:w="4604" w:type="dxa"/>
          </w:tcPr>
          <w:p w:rsidR="00354A67" w:rsidRPr="00943685" w:rsidRDefault="00893746" w:rsidP="00943685">
            <w:pPr>
              <w:pStyle w:val="def-head"/>
              <w:shd w:val="clear" w:color="auto" w:fill="FFFFFF"/>
              <w:spacing w:before="0" w:beforeAutospacing="0" w:after="51" w:afterAutospacing="0"/>
            </w:pPr>
            <w:r w:rsidRPr="00943685">
              <w:rPr>
                <w:b/>
              </w:rPr>
              <w:lastRenderedPageBreak/>
              <w:t>husband</w:t>
            </w:r>
            <w:r w:rsidR="00354A67" w:rsidRPr="00943685">
              <w:rPr>
                <w:b/>
              </w:rPr>
              <w:t xml:space="preserve">: </w:t>
            </w:r>
            <w:r w:rsidR="00354A67" w:rsidRPr="00943685">
              <w:rPr>
                <w:spacing w:val="6"/>
                <w:shd w:val="clear" w:color="auto" w:fill="FFFFFF"/>
              </w:rPr>
              <w:t>a male partner in a marriage</w:t>
            </w:r>
          </w:p>
          <w:p w:rsidR="00893746" w:rsidRPr="00943685" w:rsidRDefault="00354A67" w:rsidP="00943685">
            <w:pPr>
              <w:shd w:val="clear" w:color="auto" w:fill="FFFFFF"/>
              <w:rPr>
                <w:i/>
                <w:iCs/>
                <w:sz w:val="24"/>
                <w:szCs w:val="24"/>
              </w:rPr>
            </w:pPr>
            <w:r w:rsidRPr="00943685">
              <w:rPr>
                <w:rStyle w:val="eg"/>
                <w:rFonts w:eastAsiaTheme="minorEastAsia"/>
                <w:i/>
                <w:iCs/>
                <w:sz w:val="24"/>
                <w:szCs w:val="24"/>
              </w:rPr>
              <w:t>I've never </w:t>
            </w:r>
            <w:r w:rsidRPr="00943685">
              <w:rPr>
                <w:rStyle w:val="eg"/>
                <w:rFonts w:eastAsiaTheme="majorEastAsia"/>
                <w:i/>
                <w:iCs/>
                <w:sz w:val="24"/>
                <w:szCs w:val="24"/>
              </w:rPr>
              <w:t>met</w:t>
            </w:r>
            <w:r w:rsidRPr="00943685">
              <w:rPr>
                <w:rStyle w:val="eg"/>
                <w:rFonts w:eastAsiaTheme="minorEastAsia"/>
                <w:i/>
                <w:iCs/>
                <w:sz w:val="24"/>
                <w:szCs w:val="24"/>
              </w:rPr>
              <w:t> Sita's husband.</w:t>
            </w:r>
          </w:p>
        </w:tc>
        <w:tc>
          <w:tcPr>
            <w:tcW w:w="3561" w:type="dxa"/>
          </w:tcPr>
          <w:p w:rsidR="00762DF7" w:rsidRPr="00943685" w:rsidRDefault="00893746" w:rsidP="00943685">
            <w:pPr>
              <w:pStyle w:val="def-head"/>
              <w:shd w:val="clear" w:color="auto" w:fill="FFFFFF"/>
              <w:spacing w:before="0" w:beforeAutospacing="0" w:after="51" w:afterAutospacing="0"/>
            </w:pPr>
            <w:r w:rsidRPr="00943685">
              <w:rPr>
                <w:b/>
              </w:rPr>
              <w:t>bridegroom</w:t>
            </w:r>
            <w:r w:rsidR="00762DF7" w:rsidRPr="00943685">
              <w:rPr>
                <w:b/>
              </w:rPr>
              <w:t xml:space="preserve">: </w:t>
            </w:r>
            <w:r w:rsidR="00762DF7" w:rsidRPr="00943685">
              <w:rPr>
                <w:b/>
                <w:bCs/>
              </w:rPr>
              <w:t>a man who is about to get </w:t>
            </w:r>
            <w:r w:rsidR="00762DF7" w:rsidRPr="00943685">
              <w:rPr>
                <w:rFonts w:eastAsiaTheme="majorEastAsia"/>
                <w:b/>
                <w:bCs/>
              </w:rPr>
              <w:t>married</w:t>
            </w:r>
            <w:r w:rsidR="00762DF7" w:rsidRPr="00943685">
              <w:rPr>
                <w:b/>
                <w:bCs/>
              </w:rPr>
              <w:t> or has just got </w:t>
            </w:r>
            <w:r w:rsidR="00762DF7" w:rsidRPr="00943685">
              <w:rPr>
                <w:rFonts w:eastAsiaTheme="majorEastAsia"/>
                <w:b/>
                <w:bCs/>
              </w:rPr>
              <w:t>married</w:t>
            </w:r>
            <w:r w:rsidR="00762DF7" w:rsidRPr="00943685">
              <w:rPr>
                <w:b/>
                <w:bCs/>
              </w:rPr>
              <w:t>:</w:t>
            </w:r>
          </w:p>
          <w:p w:rsidR="00AE3517" w:rsidRPr="00943685" w:rsidRDefault="00AE3517" w:rsidP="00943685">
            <w:pPr>
              <w:rPr>
                <w:rStyle w:val="eg"/>
                <w:rFonts w:eastAsiaTheme="minorEastAsia"/>
                <w:i/>
                <w:iCs/>
                <w:sz w:val="24"/>
                <w:szCs w:val="24"/>
                <w:shd w:val="clear" w:color="auto" w:fill="FFFFFF"/>
              </w:rPr>
            </w:pPr>
          </w:p>
          <w:p w:rsidR="00762DF7" w:rsidRPr="00943685" w:rsidRDefault="00762DF7" w:rsidP="00943685">
            <w:pPr>
              <w:rPr>
                <w:i/>
                <w:iCs/>
                <w:sz w:val="24"/>
                <w:szCs w:val="24"/>
                <w:shd w:val="clear" w:color="auto" w:fill="FFFFFF"/>
              </w:rPr>
            </w:pPr>
            <w:r w:rsidRPr="00943685">
              <w:rPr>
                <w:rStyle w:val="eg"/>
                <w:rFonts w:eastAsiaTheme="minorEastAsia"/>
                <w:i/>
                <w:iCs/>
                <w:sz w:val="24"/>
                <w:szCs w:val="24"/>
                <w:shd w:val="clear" w:color="auto" w:fill="FFFFFF"/>
              </w:rPr>
              <w:t>The bridegroom was late for the </w:t>
            </w:r>
            <w:r w:rsidRPr="00943685">
              <w:rPr>
                <w:rStyle w:val="eg"/>
                <w:rFonts w:eastAsiaTheme="majorEastAsia"/>
                <w:i/>
                <w:iCs/>
                <w:sz w:val="24"/>
                <w:szCs w:val="24"/>
              </w:rPr>
              <w:t>ceremony</w:t>
            </w:r>
            <w:r w:rsidRPr="00943685">
              <w:rPr>
                <w:rStyle w:val="eg"/>
                <w:rFonts w:eastAsiaTheme="minorEastAsia"/>
                <w:i/>
                <w:iCs/>
                <w:sz w:val="24"/>
                <w:szCs w:val="24"/>
                <w:shd w:val="clear" w:color="auto" w:fill="FFFFFF"/>
              </w:rPr>
              <w:t>.</w:t>
            </w:r>
          </w:p>
          <w:p w:rsidR="00893746" w:rsidRPr="00943685" w:rsidRDefault="00893746" w:rsidP="00943685">
            <w:pPr>
              <w:autoSpaceDE w:val="0"/>
              <w:autoSpaceDN w:val="0"/>
              <w:adjustRightInd w:val="0"/>
              <w:rPr>
                <w:sz w:val="24"/>
                <w:szCs w:val="24"/>
              </w:rPr>
            </w:pPr>
          </w:p>
        </w:tc>
        <w:tc>
          <w:tcPr>
            <w:tcW w:w="3221" w:type="dxa"/>
          </w:tcPr>
          <w:p w:rsidR="00762DF7" w:rsidRPr="00943685" w:rsidRDefault="00893746" w:rsidP="00943685">
            <w:pPr>
              <w:pStyle w:val="def-head"/>
              <w:shd w:val="clear" w:color="auto" w:fill="FFFFFF"/>
              <w:spacing w:before="0" w:beforeAutospacing="0" w:after="51" w:afterAutospacing="0"/>
            </w:pPr>
            <w:r w:rsidRPr="00943685">
              <w:rPr>
                <w:b/>
              </w:rPr>
              <w:t>fiancé</w:t>
            </w:r>
            <w:r w:rsidR="00762DF7" w:rsidRPr="00943685">
              <w:rPr>
                <w:b/>
              </w:rPr>
              <w:t xml:space="preserve">: </w:t>
            </w:r>
            <w:r w:rsidR="00762DF7" w:rsidRPr="00943685">
              <w:rPr>
                <w:b/>
                <w:bCs/>
              </w:rPr>
              <w:t>the man who someone is </w:t>
            </w:r>
            <w:r w:rsidR="00762DF7" w:rsidRPr="00943685">
              <w:rPr>
                <w:rStyle w:val="nondv-xref"/>
                <w:rFonts w:eastAsiaTheme="majorEastAsia"/>
                <w:b/>
                <w:bCs/>
              </w:rPr>
              <w:t>engaged</w:t>
            </w:r>
            <w:r w:rsidR="00762DF7" w:rsidRPr="00943685">
              <w:rPr>
                <w:b/>
                <w:bCs/>
              </w:rPr>
              <w:t> to be </w:t>
            </w:r>
            <w:r w:rsidR="00762DF7" w:rsidRPr="00943685">
              <w:rPr>
                <w:rFonts w:eastAsiaTheme="majorEastAsia"/>
                <w:b/>
                <w:bCs/>
              </w:rPr>
              <w:t>married</w:t>
            </w:r>
            <w:r w:rsidR="00762DF7" w:rsidRPr="00943685">
              <w:rPr>
                <w:b/>
                <w:bCs/>
              </w:rPr>
              <w:t> to:</w:t>
            </w:r>
          </w:p>
          <w:p w:rsidR="00AE3517" w:rsidRPr="00943685" w:rsidRDefault="00AE3517" w:rsidP="00943685">
            <w:pPr>
              <w:rPr>
                <w:rStyle w:val="eg"/>
                <w:i/>
                <w:iCs/>
                <w:sz w:val="24"/>
                <w:szCs w:val="24"/>
                <w:shd w:val="clear" w:color="auto" w:fill="FFFFFF"/>
              </w:rPr>
            </w:pPr>
          </w:p>
          <w:p w:rsidR="00762DF7" w:rsidRPr="00943685" w:rsidRDefault="00762DF7" w:rsidP="00943685">
            <w:pPr>
              <w:rPr>
                <w:i/>
                <w:iCs/>
                <w:sz w:val="24"/>
                <w:szCs w:val="24"/>
                <w:shd w:val="clear" w:color="auto" w:fill="FFFFFF"/>
              </w:rPr>
            </w:pPr>
            <w:r w:rsidRPr="00943685">
              <w:rPr>
                <w:rStyle w:val="eg"/>
                <w:i/>
                <w:iCs/>
                <w:sz w:val="24"/>
                <w:szCs w:val="24"/>
                <w:shd w:val="clear" w:color="auto" w:fill="FFFFFF"/>
              </w:rPr>
              <w:t>Have you </w:t>
            </w:r>
            <w:r w:rsidRPr="00943685">
              <w:rPr>
                <w:rStyle w:val="eg"/>
                <w:rFonts w:eastAsiaTheme="majorEastAsia"/>
                <w:i/>
                <w:iCs/>
                <w:sz w:val="24"/>
                <w:szCs w:val="24"/>
              </w:rPr>
              <w:t>met</w:t>
            </w:r>
            <w:r w:rsidRPr="00943685">
              <w:rPr>
                <w:rStyle w:val="eg"/>
                <w:i/>
                <w:iCs/>
                <w:sz w:val="24"/>
                <w:szCs w:val="24"/>
                <w:shd w:val="clear" w:color="auto" w:fill="FFFFFF"/>
              </w:rPr>
              <w:t> Christina's fiancé?</w:t>
            </w:r>
          </w:p>
          <w:p w:rsidR="00893746" w:rsidRPr="00943685" w:rsidRDefault="00893746" w:rsidP="00943685">
            <w:pPr>
              <w:autoSpaceDE w:val="0"/>
              <w:autoSpaceDN w:val="0"/>
              <w:adjustRightInd w:val="0"/>
              <w:rPr>
                <w:sz w:val="24"/>
                <w:szCs w:val="24"/>
              </w:rPr>
            </w:pPr>
          </w:p>
        </w:tc>
        <w:tc>
          <w:tcPr>
            <w:tcW w:w="3835" w:type="dxa"/>
          </w:tcPr>
          <w:p w:rsidR="00762DF7" w:rsidRPr="00943685" w:rsidRDefault="00893746" w:rsidP="00943685">
            <w:pPr>
              <w:pStyle w:val="def-head"/>
              <w:shd w:val="clear" w:color="auto" w:fill="FFFFFF"/>
              <w:spacing w:before="0" w:beforeAutospacing="0" w:after="51" w:afterAutospacing="0"/>
            </w:pPr>
            <w:r w:rsidRPr="00943685">
              <w:rPr>
                <w:b/>
              </w:rPr>
              <w:t>boyfriend</w:t>
            </w:r>
            <w:r w:rsidR="00762DF7" w:rsidRPr="00943685">
              <w:rPr>
                <w:b/>
              </w:rPr>
              <w:t>:</w:t>
            </w:r>
            <w:r w:rsidR="00762DF7" w:rsidRPr="00943685">
              <w:t xml:space="preserve"> </w:t>
            </w:r>
            <w:r w:rsidR="00762DF7" w:rsidRPr="00943685">
              <w:rPr>
                <w:b/>
                <w:bCs/>
              </w:rPr>
              <w:t>a man or </w:t>
            </w:r>
            <w:r w:rsidR="00762DF7" w:rsidRPr="00943685">
              <w:rPr>
                <w:rFonts w:eastAsiaTheme="majorEastAsia"/>
                <w:b/>
                <w:bCs/>
              </w:rPr>
              <w:t>boy</w:t>
            </w:r>
            <w:r w:rsidR="00762DF7" w:rsidRPr="00943685">
              <w:rPr>
                <w:b/>
                <w:bCs/>
              </w:rPr>
              <w:t> that a </w:t>
            </w:r>
            <w:r w:rsidR="00762DF7" w:rsidRPr="00943685">
              <w:rPr>
                <w:rFonts w:eastAsiaTheme="majorEastAsia"/>
                <w:b/>
                <w:bCs/>
              </w:rPr>
              <w:t>person</w:t>
            </w:r>
            <w:r w:rsidR="00762DF7" w:rsidRPr="00943685">
              <w:rPr>
                <w:b/>
                <w:bCs/>
              </w:rPr>
              <w:t> is having a </w:t>
            </w:r>
            <w:r w:rsidR="00762DF7" w:rsidRPr="00943685">
              <w:rPr>
                <w:rFonts w:eastAsiaTheme="majorEastAsia"/>
                <w:b/>
                <w:bCs/>
              </w:rPr>
              <w:t>romantic</w:t>
            </w:r>
            <w:r w:rsidR="00762DF7" w:rsidRPr="00943685">
              <w:rPr>
                <w:b/>
                <w:bCs/>
              </w:rPr>
              <w:t> or </w:t>
            </w:r>
            <w:r w:rsidR="00762DF7" w:rsidRPr="00943685">
              <w:rPr>
                <w:rFonts w:eastAsiaTheme="majorEastAsia"/>
                <w:b/>
                <w:bCs/>
              </w:rPr>
              <w:t>sexual</w:t>
            </w:r>
            <w:r w:rsidR="00AE3517" w:rsidRPr="00943685">
              <w:rPr>
                <w:rFonts w:eastAsiaTheme="majorEastAsia"/>
                <w:b/>
                <w:bCs/>
              </w:rPr>
              <w:t xml:space="preserve"> </w:t>
            </w:r>
            <w:r w:rsidR="00762DF7" w:rsidRPr="00943685">
              <w:rPr>
                <w:rFonts w:eastAsiaTheme="majorEastAsia"/>
                <w:b/>
                <w:bCs/>
              </w:rPr>
              <w:t>relationship</w:t>
            </w:r>
            <w:r w:rsidR="00762DF7" w:rsidRPr="00943685">
              <w:rPr>
                <w:b/>
                <w:bCs/>
              </w:rPr>
              <w:t> with:</w:t>
            </w:r>
          </w:p>
          <w:p w:rsidR="00762DF7" w:rsidRPr="00943685" w:rsidRDefault="00762DF7" w:rsidP="00943685">
            <w:pPr>
              <w:rPr>
                <w:i/>
                <w:iCs/>
                <w:sz w:val="24"/>
                <w:szCs w:val="24"/>
                <w:shd w:val="clear" w:color="auto" w:fill="FFFFFF"/>
              </w:rPr>
            </w:pPr>
            <w:r w:rsidRPr="00943685">
              <w:rPr>
                <w:rStyle w:val="eg"/>
                <w:rFonts w:eastAsiaTheme="minorEastAsia"/>
                <w:i/>
                <w:iCs/>
                <w:sz w:val="24"/>
                <w:szCs w:val="24"/>
                <w:shd w:val="clear" w:color="auto" w:fill="FFFFFF"/>
              </w:rPr>
              <w:t>He's not my boyfriend - we're just good </w:t>
            </w:r>
            <w:r w:rsidRPr="00943685">
              <w:rPr>
                <w:rStyle w:val="eg"/>
                <w:rFonts w:eastAsiaTheme="majorEastAsia"/>
                <w:i/>
                <w:iCs/>
                <w:sz w:val="24"/>
                <w:szCs w:val="24"/>
              </w:rPr>
              <w:t>friends</w:t>
            </w:r>
            <w:r w:rsidRPr="00943685">
              <w:rPr>
                <w:rStyle w:val="eg"/>
                <w:rFonts w:eastAsiaTheme="minorEastAsia"/>
                <w:i/>
                <w:iCs/>
                <w:sz w:val="24"/>
                <w:szCs w:val="24"/>
                <w:shd w:val="clear" w:color="auto" w:fill="FFFFFF"/>
              </w:rPr>
              <w:t>!</w:t>
            </w:r>
          </w:p>
          <w:p w:rsidR="00893746" w:rsidRPr="00943685" w:rsidRDefault="00893746" w:rsidP="00943685">
            <w:pPr>
              <w:autoSpaceDE w:val="0"/>
              <w:autoSpaceDN w:val="0"/>
              <w:adjustRightInd w:val="0"/>
              <w:rPr>
                <w:sz w:val="24"/>
                <w:szCs w:val="24"/>
              </w:rPr>
            </w:pPr>
          </w:p>
        </w:tc>
      </w:tr>
      <w:tr w:rsidR="00893746" w:rsidRPr="00943685" w:rsidTr="00AE3517">
        <w:tc>
          <w:tcPr>
            <w:tcW w:w="4604" w:type="dxa"/>
          </w:tcPr>
          <w:p w:rsidR="00762DF7" w:rsidRPr="00943685" w:rsidRDefault="00893746" w:rsidP="00943685">
            <w:pPr>
              <w:pStyle w:val="def-head"/>
              <w:shd w:val="clear" w:color="auto" w:fill="FFFFFF"/>
              <w:spacing w:before="0" w:beforeAutospacing="0" w:after="51" w:afterAutospacing="0"/>
            </w:pPr>
            <w:r w:rsidRPr="00943685">
              <w:rPr>
                <w:b/>
              </w:rPr>
              <w:t>leave</w:t>
            </w:r>
            <w:r w:rsidR="00762DF7" w:rsidRPr="00943685">
              <w:t xml:space="preserve">: </w:t>
            </w:r>
            <w:r w:rsidR="00762DF7" w:rsidRPr="00943685">
              <w:rPr>
                <w:b/>
                <w:bCs/>
              </w:rPr>
              <w:t>to go away from someone or something, for a </w:t>
            </w:r>
            <w:r w:rsidR="00762DF7" w:rsidRPr="00943685">
              <w:rPr>
                <w:rFonts w:eastAsiaTheme="majorEastAsia"/>
                <w:b/>
                <w:bCs/>
              </w:rPr>
              <w:t>short</w:t>
            </w:r>
            <w:r w:rsidR="00762DF7" w:rsidRPr="00943685">
              <w:rPr>
                <w:b/>
                <w:bCs/>
              </w:rPr>
              <w:t> </w:t>
            </w:r>
            <w:r w:rsidR="00762DF7" w:rsidRPr="00943685">
              <w:rPr>
                <w:rFonts w:eastAsiaTheme="majorEastAsia"/>
                <w:b/>
                <w:bCs/>
              </w:rPr>
              <w:t>time</w:t>
            </w:r>
            <w:r w:rsidR="00762DF7" w:rsidRPr="00943685">
              <w:rPr>
                <w:b/>
                <w:bCs/>
              </w:rPr>
              <w:t> or</w:t>
            </w:r>
            <w:r w:rsidR="00552BC6" w:rsidRPr="00943685">
              <w:rPr>
                <w:b/>
                <w:bCs/>
              </w:rPr>
              <w:t xml:space="preserve"> </w:t>
            </w:r>
            <w:r w:rsidR="00762DF7" w:rsidRPr="00943685">
              <w:rPr>
                <w:rFonts w:eastAsiaTheme="majorEastAsia"/>
                <w:b/>
                <w:bCs/>
              </w:rPr>
              <w:t>permanently</w:t>
            </w:r>
            <w:r w:rsidR="00762DF7" w:rsidRPr="00943685">
              <w:rPr>
                <w:b/>
                <w:bCs/>
              </w:rPr>
              <w:t>:</w:t>
            </w:r>
          </w:p>
          <w:p w:rsidR="00762DF7" w:rsidRPr="00943685" w:rsidRDefault="00762DF7" w:rsidP="00943685">
            <w:pPr>
              <w:rPr>
                <w:i/>
                <w:iCs/>
                <w:sz w:val="24"/>
                <w:szCs w:val="24"/>
                <w:shd w:val="clear" w:color="auto" w:fill="FFFFFF"/>
              </w:rPr>
            </w:pPr>
            <w:r w:rsidRPr="00943685">
              <w:rPr>
                <w:rStyle w:val="eg"/>
                <w:rFonts w:eastAsiaTheme="minorEastAsia"/>
                <w:i/>
                <w:iCs/>
                <w:sz w:val="24"/>
                <w:szCs w:val="24"/>
                <w:shd w:val="clear" w:color="auto" w:fill="FFFFFF"/>
              </w:rPr>
              <w:t>I'll be leaving at five o'clock </w:t>
            </w:r>
            <w:r w:rsidRPr="00943685">
              <w:rPr>
                <w:rStyle w:val="eg"/>
                <w:rFonts w:eastAsiaTheme="majorEastAsia"/>
                <w:i/>
                <w:iCs/>
                <w:sz w:val="24"/>
                <w:szCs w:val="24"/>
              </w:rPr>
              <w:t>tomorrow</w:t>
            </w:r>
            <w:r w:rsidRPr="00943685">
              <w:rPr>
                <w:rStyle w:val="eg"/>
                <w:rFonts w:eastAsiaTheme="minorEastAsia"/>
                <w:i/>
                <w:iCs/>
                <w:sz w:val="24"/>
                <w:szCs w:val="24"/>
                <w:shd w:val="clear" w:color="auto" w:fill="FFFFFF"/>
              </w:rPr>
              <w:t>.</w:t>
            </w:r>
          </w:p>
          <w:p w:rsidR="00893746" w:rsidRPr="00943685" w:rsidRDefault="00893746" w:rsidP="00943685">
            <w:pPr>
              <w:pStyle w:val="def-head"/>
              <w:shd w:val="clear" w:color="auto" w:fill="FFFFFF"/>
              <w:spacing w:before="0" w:beforeAutospacing="0" w:after="51" w:afterAutospacing="0"/>
            </w:pPr>
          </w:p>
          <w:p w:rsidR="00762DF7" w:rsidRPr="00943685" w:rsidRDefault="00762DF7" w:rsidP="00943685">
            <w:pPr>
              <w:pStyle w:val="def-head"/>
              <w:shd w:val="clear" w:color="auto" w:fill="FFFFFF"/>
              <w:spacing w:before="0" w:beforeAutospacing="0" w:after="51" w:afterAutospacing="0"/>
            </w:pPr>
            <w:r w:rsidRPr="00943685">
              <w:rPr>
                <w:b/>
                <w:bCs/>
              </w:rPr>
              <w:t>to not take something or someone with you when you go, either</w:t>
            </w:r>
            <w:r w:rsidR="00552BC6" w:rsidRPr="00943685">
              <w:rPr>
                <w:b/>
                <w:bCs/>
              </w:rPr>
              <w:t xml:space="preserve"> </w:t>
            </w:r>
            <w:r w:rsidRPr="00943685">
              <w:rPr>
                <w:rFonts w:eastAsiaTheme="majorEastAsia"/>
                <w:b/>
                <w:bCs/>
              </w:rPr>
              <w:t>intentionally</w:t>
            </w:r>
            <w:r w:rsidRPr="00943685">
              <w:rPr>
                <w:b/>
                <w:bCs/>
              </w:rPr>
              <w:t> or by </w:t>
            </w:r>
            <w:r w:rsidRPr="00943685">
              <w:rPr>
                <w:rFonts w:eastAsiaTheme="majorEastAsia"/>
                <w:b/>
                <w:bCs/>
              </w:rPr>
              <w:t>accident</w:t>
            </w:r>
            <w:r w:rsidRPr="00943685">
              <w:rPr>
                <w:b/>
                <w:bCs/>
              </w:rPr>
              <w:t>:</w:t>
            </w:r>
          </w:p>
          <w:p w:rsidR="00762DF7" w:rsidRPr="00943685" w:rsidRDefault="00762DF7" w:rsidP="00943685">
            <w:pPr>
              <w:rPr>
                <w:i/>
                <w:iCs/>
                <w:sz w:val="24"/>
                <w:szCs w:val="24"/>
                <w:shd w:val="clear" w:color="auto" w:fill="FFFFFF"/>
              </w:rPr>
            </w:pPr>
            <w:r w:rsidRPr="00943685">
              <w:rPr>
                <w:rStyle w:val="eg"/>
                <w:rFonts w:eastAsiaTheme="minorEastAsia"/>
                <w:i/>
                <w:iCs/>
                <w:sz w:val="24"/>
                <w:szCs w:val="24"/>
                <w:shd w:val="clear" w:color="auto" w:fill="FFFFFF"/>
              </w:rPr>
              <w:t>Can I leave a </w:t>
            </w:r>
            <w:r w:rsidRPr="00943685">
              <w:rPr>
                <w:rStyle w:val="eg"/>
                <w:rFonts w:eastAsiaTheme="majorEastAsia"/>
                <w:i/>
                <w:iCs/>
                <w:sz w:val="24"/>
                <w:szCs w:val="24"/>
              </w:rPr>
              <w:t>message</w:t>
            </w:r>
            <w:r w:rsidRPr="00943685">
              <w:rPr>
                <w:rStyle w:val="eg"/>
                <w:rFonts w:eastAsiaTheme="minorEastAsia"/>
                <w:i/>
                <w:iCs/>
                <w:sz w:val="24"/>
                <w:szCs w:val="24"/>
                <w:shd w:val="clear" w:color="auto" w:fill="FFFFFF"/>
              </w:rPr>
              <w:t> </w:t>
            </w:r>
            <w:r w:rsidRPr="00943685">
              <w:rPr>
                <w:rStyle w:val="b"/>
                <w:b/>
                <w:bCs/>
                <w:i/>
                <w:iCs/>
                <w:sz w:val="24"/>
                <w:szCs w:val="24"/>
                <w:shd w:val="clear" w:color="auto" w:fill="FFFFFF"/>
              </w:rPr>
              <w:t>for</w:t>
            </w:r>
            <w:r w:rsidRPr="00943685">
              <w:rPr>
                <w:rStyle w:val="eg"/>
                <w:rFonts w:eastAsiaTheme="minorEastAsia"/>
                <w:i/>
                <w:iCs/>
                <w:sz w:val="24"/>
                <w:szCs w:val="24"/>
                <w:shd w:val="clear" w:color="auto" w:fill="FFFFFF"/>
              </w:rPr>
              <w:t> Sue?</w:t>
            </w:r>
          </w:p>
          <w:p w:rsidR="00762DF7" w:rsidRPr="00943685" w:rsidRDefault="00762DF7" w:rsidP="00943685">
            <w:pPr>
              <w:pStyle w:val="def-head"/>
              <w:shd w:val="clear" w:color="auto" w:fill="FFFFFF"/>
              <w:spacing w:before="0" w:beforeAutospacing="0" w:after="51" w:afterAutospacing="0"/>
            </w:pPr>
          </w:p>
        </w:tc>
        <w:tc>
          <w:tcPr>
            <w:tcW w:w="3561" w:type="dxa"/>
          </w:tcPr>
          <w:p w:rsidR="00893746" w:rsidRPr="00943685" w:rsidRDefault="00893746" w:rsidP="00943685">
            <w:pPr>
              <w:autoSpaceDE w:val="0"/>
              <w:autoSpaceDN w:val="0"/>
              <w:adjustRightInd w:val="0"/>
              <w:rPr>
                <w:sz w:val="24"/>
                <w:szCs w:val="24"/>
                <w:shd w:val="clear" w:color="auto" w:fill="FFFFFF"/>
              </w:rPr>
            </w:pPr>
            <w:r w:rsidRPr="00943685">
              <w:rPr>
                <w:b/>
                <w:sz w:val="24"/>
                <w:szCs w:val="24"/>
              </w:rPr>
              <w:t>lie</w:t>
            </w:r>
            <w:r w:rsidR="00762DF7" w:rsidRPr="00943685">
              <w:rPr>
                <w:b/>
                <w:sz w:val="24"/>
                <w:szCs w:val="24"/>
              </w:rPr>
              <w:t xml:space="preserve">: </w:t>
            </w:r>
            <w:r w:rsidR="00762DF7" w:rsidRPr="00943685">
              <w:rPr>
                <w:sz w:val="24"/>
                <w:szCs w:val="24"/>
                <w:shd w:val="clear" w:color="auto" w:fill="FFFFFF"/>
              </w:rPr>
              <w:t>to be in or put yourself into a flat position</w:t>
            </w:r>
          </w:p>
          <w:p w:rsidR="00762DF7" w:rsidRPr="00943685" w:rsidRDefault="00762DF7" w:rsidP="00943685">
            <w:pPr>
              <w:autoSpaceDE w:val="0"/>
              <w:autoSpaceDN w:val="0"/>
              <w:adjustRightInd w:val="0"/>
              <w:rPr>
                <w:sz w:val="24"/>
                <w:szCs w:val="24"/>
              </w:rPr>
            </w:pPr>
            <w:r w:rsidRPr="00943685">
              <w:rPr>
                <w:i/>
                <w:iCs/>
                <w:sz w:val="24"/>
                <w:szCs w:val="24"/>
                <w:shd w:val="clear" w:color="auto" w:fill="FFFFFF"/>
              </w:rPr>
              <w:t>I love to </w:t>
            </w:r>
            <w:r w:rsidRPr="00943685">
              <w:rPr>
                <w:b/>
                <w:bCs/>
                <w:i/>
                <w:iCs/>
                <w:sz w:val="24"/>
                <w:szCs w:val="24"/>
                <w:shd w:val="clear" w:color="auto" w:fill="FFFFFF"/>
              </w:rPr>
              <w:t>lie</w:t>
            </w:r>
            <w:r w:rsidRPr="00943685">
              <w:rPr>
                <w:i/>
                <w:iCs/>
                <w:sz w:val="24"/>
                <w:szCs w:val="24"/>
                <w:shd w:val="clear" w:color="auto" w:fill="FFFFFF"/>
              </w:rPr>
              <w:t> on a beach and read.</w:t>
            </w:r>
          </w:p>
        </w:tc>
        <w:tc>
          <w:tcPr>
            <w:tcW w:w="3221" w:type="dxa"/>
          </w:tcPr>
          <w:p w:rsidR="00762DF7" w:rsidRPr="00943685" w:rsidRDefault="00893746" w:rsidP="00943685">
            <w:pPr>
              <w:autoSpaceDE w:val="0"/>
              <w:autoSpaceDN w:val="0"/>
              <w:adjustRightInd w:val="0"/>
              <w:rPr>
                <w:sz w:val="24"/>
                <w:szCs w:val="24"/>
              </w:rPr>
            </w:pPr>
            <w:r w:rsidRPr="00943685">
              <w:rPr>
                <w:b/>
                <w:sz w:val="24"/>
                <w:szCs w:val="24"/>
              </w:rPr>
              <w:t>let</w:t>
            </w:r>
            <w:r w:rsidR="00762DF7" w:rsidRPr="00943685">
              <w:rPr>
                <w:b/>
                <w:sz w:val="24"/>
                <w:szCs w:val="24"/>
              </w:rPr>
              <w:t>:</w:t>
            </w:r>
            <w:r w:rsidR="00762DF7" w:rsidRPr="00943685">
              <w:rPr>
                <w:sz w:val="24"/>
                <w:szCs w:val="24"/>
              </w:rPr>
              <w:t xml:space="preserve"> Permission</w:t>
            </w:r>
          </w:p>
          <w:p w:rsidR="00893746" w:rsidRPr="00943685" w:rsidRDefault="00762DF7" w:rsidP="00943685">
            <w:pPr>
              <w:autoSpaceDE w:val="0"/>
              <w:autoSpaceDN w:val="0"/>
              <w:adjustRightInd w:val="0"/>
              <w:rPr>
                <w:sz w:val="24"/>
                <w:szCs w:val="24"/>
              </w:rPr>
            </w:pPr>
            <w:r w:rsidRPr="00943685">
              <w:rPr>
                <w:i/>
                <w:iCs/>
                <w:sz w:val="24"/>
                <w:szCs w:val="24"/>
                <w:shd w:val="clear" w:color="auto" w:fill="FFFFFF"/>
              </w:rPr>
              <w:t>She </w:t>
            </w:r>
            <w:r w:rsidRPr="00943685">
              <w:rPr>
                <w:b/>
                <w:bCs/>
                <w:i/>
                <w:iCs/>
                <w:sz w:val="24"/>
                <w:szCs w:val="24"/>
                <w:shd w:val="clear" w:color="auto" w:fill="FFFFFF"/>
              </w:rPr>
              <w:t>let</w:t>
            </w:r>
            <w:r w:rsidRPr="00943685">
              <w:rPr>
                <w:i/>
                <w:iCs/>
                <w:sz w:val="24"/>
                <w:szCs w:val="24"/>
                <w:shd w:val="clear" w:color="auto" w:fill="FFFFFF"/>
              </w:rPr>
              <w:t> me look at the photos.</w:t>
            </w:r>
          </w:p>
        </w:tc>
        <w:tc>
          <w:tcPr>
            <w:tcW w:w="3835" w:type="dxa"/>
          </w:tcPr>
          <w:p w:rsidR="00893746" w:rsidRPr="00943685" w:rsidRDefault="00893746" w:rsidP="00943685">
            <w:pPr>
              <w:autoSpaceDE w:val="0"/>
              <w:autoSpaceDN w:val="0"/>
              <w:adjustRightInd w:val="0"/>
              <w:rPr>
                <w:sz w:val="24"/>
                <w:szCs w:val="24"/>
                <w:shd w:val="clear" w:color="auto" w:fill="FFFFFF"/>
              </w:rPr>
            </w:pPr>
            <w:r w:rsidRPr="00943685">
              <w:rPr>
                <w:b/>
                <w:sz w:val="24"/>
                <w:szCs w:val="24"/>
              </w:rPr>
              <w:t>lay</w:t>
            </w:r>
            <w:r w:rsidR="00762DF7" w:rsidRPr="00943685">
              <w:rPr>
                <w:b/>
                <w:sz w:val="24"/>
                <w:szCs w:val="24"/>
              </w:rPr>
              <w:t xml:space="preserve">: </w:t>
            </w:r>
            <w:r w:rsidR="00762DF7" w:rsidRPr="00943685">
              <w:rPr>
                <w:sz w:val="24"/>
                <w:szCs w:val="24"/>
                <w:shd w:val="clear" w:color="auto" w:fill="FFFFFF"/>
              </w:rPr>
              <w:t>put something down carefully in a flat position</w:t>
            </w:r>
          </w:p>
          <w:p w:rsidR="00762DF7" w:rsidRPr="00943685" w:rsidRDefault="00762DF7" w:rsidP="00943685">
            <w:pPr>
              <w:autoSpaceDE w:val="0"/>
              <w:autoSpaceDN w:val="0"/>
              <w:adjustRightInd w:val="0"/>
              <w:rPr>
                <w:sz w:val="24"/>
                <w:szCs w:val="24"/>
              </w:rPr>
            </w:pPr>
            <w:r w:rsidRPr="00943685">
              <w:rPr>
                <w:i/>
                <w:iCs/>
                <w:sz w:val="24"/>
                <w:szCs w:val="24"/>
                <w:shd w:val="clear" w:color="auto" w:fill="FFFFFF"/>
              </w:rPr>
              <w:t>Shall I </w:t>
            </w:r>
            <w:r w:rsidRPr="00943685">
              <w:rPr>
                <w:b/>
                <w:bCs/>
                <w:i/>
                <w:iCs/>
                <w:sz w:val="24"/>
                <w:szCs w:val="24"/>
                <w:shd w:val="clear" w:color="auto" w:fill="FFFFFF"/>
              </w:rPr>
              <w:t>lay</w:t>
            </w:r>
            <w:r w:rsidRPr="00943685">
              <w:rPr>
                <w:i/>
                <w:iCs/>
                <w:sz w:val="24"/>
                <w:szCs w:val="24"/>
                <w:shd w:val="clear" w:color="auto" w:fill="FFFFFF"/>
              </w:rPr>
              <w:t> the tray on the bed?</w:t>
            </w:r>
          </w:p>
        </w:tc>
      </w:tr>
      <w:tr w:rsidR="00AE3517" w:rsidRPr="00943685" w:rsidTr="00AE3517">
        <w:tc>
          <w:tcPr>
            <w:tcW w:w="4604" w:type="dxa"/>
          </w:tcPr>
          <w:p w:rsidR="00AE3517" w:rsidRPr="00943685" w:rsidRDefault="00AE3517" w:rsidP="00943685">
            <w:pPr>
              <w:rPr>
                <w:b/>
                <w:sz w:val="24"/>
                <w:szCs w:val="24"/>
              </w:rPr>
            </w:pPr>
            <w:r w:rsidRPr="00943685">
              <w:rPr>
                <w:b/>
                <w:sz w:val="24"/>
                <w:szCs w:val="24"/>
              </w:rPr>
              <w:t xml:space="preserve">marriage: </w:t>
            </w:r>
          </w:p>
          <w:p w:rsidR="00AE3517" w:rsidRPr="00943685" w:rsidRDefault="00AE3517" w:rsidP="00943685">
            <w:pPr>
              <w:rPr>
                <w:b/>
                <w:sz w:val="24"/>
                <w:szCs w:val="24"/>
              </w:rPr>
            </w:pPr>
          </w:p>
          <w:p w:rsidR="00AE3517" w:rsidRPr="00943685" w:rsidRDefault="00AE3517" w:rsidP="00943685">
            <w:pPr>
              <w:rPr>
                <w:b/>
                <w:bCs/>
                <w:sz w:val="24"/>
                <w:szCs w:val="24"/>
                <w:shd w:val="clear" w:color="auto" w:fill="FFFFFF"/>
              </w:rPr>
            </w:pPr>
            <w:r w:rsidRPr="00943685">
              <w:rPr>
                <w:b/>
                <w:bCs/>
                <w:sz w:val="24"/>
                <w:szCs w:val="24"/>
                <w:shd w:val="clear" w:color="auto" w:fill="FFFFFF"/>
              </w:rPr>
              <w:t>a </w:t>
            </w:r>
            <w:r w:rsidRPr="00943685">
              <w:rPr>
                <w:rFonts w:eastAsiaTheme="majorEastAsia"/>
                <w:b/>
                <w:bCs/>
                <w:sz w:val="24"/>
                <w:szCs w:val="24"/>
              </w:rPr>
              <w:t>legally</w:t>
            </w:r>
            <w:r w:rsidRPr="00943685">
              <w:rPr>
                <w:b/>
                <w:bCs/>
                <w:sz w:val="24"/>
                <w:szCs w:val="24"/>
                <w:shd w:val="clear" w:color="auto" w:fill="FFFFFF"/>
              </w:rPr>
              <w:t> </w:t>
            </w:r>
            <w:r w:rsidRPr="00943685">
              <w:rPr>
                <w:rFonts w:eastAsiaTheme="majorEastAsia"/>
                <w:b/>
                <w:bCs/>
                <w:sz w:val="24"/>
                <w:szCs w:val="24"/>
              </w:rPr>
              <w:t>accepted</w:t>
            </w:r>
            <w:r w:rsidRPr="00943685">
              <w:rPr>
                <w:b/>
                <w:bCs/>
                <w:sz w:val="24"/>
                <w:szCs w:val="24"/>
                <w:shd w:val="clear" w:color="auto" w:fill="FFFFFF"/>
              </w:rPr>
              <w:t> </w:t>
            </w:r>
            <w:r w:rsidRPr="00943685">
              <w:rPr>
                <w:rFonts w:eastAsiaTheme="majorEastAsia"/>
                <w:b/>
                <w:bCs/>
                <w:sz w:val="24"/>
                <w:szCs w:val="24"/>
              </w:rPr>
              <w:t>relationship</w:t>
            </w:r>
            <w:r w:rsidRPr="00943685">
              <w:rPr>
                <w:b/>
                <w:bCs/>
                <w:sz w:val="24"/>
                <w:szCs w:val="24"/>
                <w:shd w:val="clear" w:color="auto" w:fill="FFFFFF"/>
              </w:rPr>
              <w:t> between two </w:t>
            </w:r>
            <w:r w:rsidRPr="00943685">
              <w:rPr>
                <w:rFonts w:eastAsiaTheme="majorEastAsia"/>
                <w:b/>
                <w:bCs/>
                <w:sz w:val="24"/>
                <w:szCs w:val="24"/>
              </w:rPr>
              <w:t>people</w:t>
            </w:r>
            <w:r w:rsidRPr="00943685">
              <w:rPr>
                <w:b/>
                <w:bCs/>
                <w:sz w:val="24"/>
                <w:szCs w:val="24"/>
                <w:shd w:val="clear" w:color="auto" w:fill="FFFFFF"/>
              </w:rPr>
              <w:t> in which they </w:t>
            </w:r>
            <w:r w:rsidRPr="00943685">
              <w:rPr>
                <w:rFonts w:eastAsiaTheme="majorEastAsia"/>
                <w:b/>
                <w:bCs/>
                <w:sz w:val="24"/>
                <w:szCs w:val="24"/>
              </w:rPr>
              <w:t>live</w:t>
            </w:r>
            <w:r w:rsidRPr="00943685">
              <w:rPr>
                <w:b/>
                <w:bCs/>
                <w:sz w:val="24"/>
                <w:szCs w:val="24"/>
                <w:shd w:val="clear" w:color="auto" w:fill="FFFFFF"/>
              </w:rPr>
              <w:t> together</w:t>
            </w:r>
          </w:p>
          <w:p w:rsidR="00AE3517" w:rsidRPr="00943685" w:rsidRDefault="00AE3517" w:rsidP="00943685">
            <w:pPr>
              <w:rPr>
                <w:b/>
                <w:bCs/>
                <w:sz w:val="24"/>
                <w:szCs w:val="24"/>
                <w:shd w:val="clear" w:color="auto" w:fill="FFFFFF"/>
              </w:rPr>
            </w:pPr>
          </w:p>
          <w:p w:rsidR="00AE3517" w:rsidRPr="00943685" w:rsidRDefault="00AE3517" w:rsidP="00943685">
            <w:pPr>
              <w:numPr>
                <w:ilvl w:val="0"/>
                <w:numId w:val="30"/>
              </w:numPr>
              <w:shd w:val="clear" w:color="auto" w:fill="FFFFFF"/>
              <w:spacing w:after="71" w:line="360" w:lineRule="atLeast"/>
              <w:ind w:left="0"/>
              <w:rPr>
                <w:i/>
                <w:iCs/>
                <w:sz w:val="24"/>
                <w:szCs w:val="24"/>
              </w:rPr>
            </w:pPr>
            <w:r w:rsidRPr="00943685">
              <w:rPr>
                <w:i/>
                <w:iCs/>
                <w:sz w:val="24"/>
                <w:szCs w:val="24"/>
              </w:rPr>
              <w:t>They got </w:t>
            </w:r>
            <w:hyperlink r:id="rId7" w:tooltip="divorced" w:history="1">
              <w:r w:rsidRPr="00943685">
                <w:rPr>
                  <w:rStyle w:val="Hyperlink"/>
                  <w:rFonts w:eastAsiaTheme="majorEastAsia"/>
                  <w:i/>
                  <w:iCs/>
                  <w:color w:val="auto"/>
                  <w:sz w:val="24"/>
                  <w:szCs w:val="24"/>
                </w:rPr>
                <w:t>divorced</w:t>
              </w:r>
            </w:hyperlink>
            <w:r w:rsidRPr="00943685">
              <w:rPr>
                <w:i/>
                <w:iCs/>
                <w:sz w:val="24"/>
                <w:szCs w:val="24"/>
              </w:rPr>
              <w:t> after only six </w:t>
            </w:r>
            <w:hyperlink r:id="rId8" w:tooltip="months" w:history="1">
              <w:r w:rsidRPr="00943685">
                <w:rPr>
                  <w:rStyle w:val="Hyperlink"/>
                  <w:rFonts w:eastAsiaTheme="majorEastAsia"/>
                  <w:i/>
                  <w:iCs/>
                  <w:color w:val="auto"/>
                  <w:sz w:val="24"/>
                  <w:szCs w:val="24"/>
                </w:rPr>
                <w:t>months</w:t>
              </w:r>
            </w:hyperlink>
            <w:r w:rsidRPr="00943685">
              <w:rPr>
                <w:i/>
                <w:iCs/>
                <w:sz w:val="24"/>
                <w:szCs w:val="24"/>
              </w:rPr>
              <w:t> of marriage.</w:t>
            </w:r>
          </w:p>
          <w:p w:rsidR="00AE3517" w:rsidRPr="00943685" w:rsidRDefault="00AE3517" w:rsidP="00943685">
            <w:pPr>
              <w:rPr>
                <w:sz w:val="24"/>
                <w:szCs w:val="24"/>
              </w:rPr>
            </w:pPr>
          </w:p>
        </w:tc>
        <w:tc>
          <w:tcPr>
            <w:tcW w:w="3561" w:type="dxa"/>
          </w:tcPr>
          <w:p w:rsidR="00AE3517" w:rsidRPr="00943685" w:rsidRDefault="00AE3517" w:rsidP="00943685">
            <w:pPr>
              <w:rPr>
                <w:b/>
                <w:sz w:val="24"/>
                <w:szCs w:val="24"/>
              </w:rPr>
            </w:pPr>
            <w:r w:rsidRPr="00943685">
              <w:rPr>
                <w:b/>
                <w:sz w:val="24"/>
                <w:szCs w:val="24"/>
              </w:rPr>
              <w:lastRenderedPageBreak/>
              <w:t xml:space="preserve">wedding: </w:t>
            </w:r>
          </w:p>
          <w:p w:rsidR="00AE3517" w:rsidRPr="00943685" w:rsidRDefault="00AE3517" w:rsidP="00943685">
            <w:pPr>
              <w:rPr>
                <w:b/>
                <w:sz w:val="24"/>
                <w:szCs w:val="24"/>
              </w:rPr>
            </w:pPr>
          </w:p>
          <w:p w:rsidR="00AE3517" w:rsidRPr="00943685" w:rsidRDefault="00AE3517" w:rsidP="00943685">
            <w:pPr>
              <w:rPr>
                <w:b/>
                <w:bCs/>
                <w:sz w:val="24"/>
                <w:szCs w:val="24"/>
                <w:shd w:val="clear" w:color="auto" w:fill="FFFFFF"/>
              </w:rPr>
            </w:pPr>
            <w:r w:rsidRPr="00943685">
              <w:rPr>
                <w:b/>
                <w:bCs/>
                <w:sz w:val="24"/>
                <w:szCs w:val="24"/>
                <w:shd w:val="clear" w:color="auto" w:fill="FFFFFF"/>
              </w:rPr>
              <w:t>a </w:t>
            </w:r>
            <w:r w:rsidRPr="00943685">
              <w:rPr>
                <w:rFonts w:eastAsiaTheme="majorEastAsia"/>
                <w:b/>
                <w:bCs/>
                <w:sz w:val="24"/>
                <w:szCs w:val="24"/>
              </w:rPr>
              <w:t>marriage</w:t>
            </w:r>
            <w:r w:rsidRPr="00943685">
              <w:rPr>
                <w:b/>
                <w:bCs/>
                <w:sz w:val="24"/>
                <w:szCs w:val="24"/>
                <w:shd w:val="clear" w:color="auto" w:fill="FFFFFF"/>
              </w:rPr>
              <w:t> </w:t>
            </w:r>
            <w:r w:rsidRPr="00943685">
              <w:rPr>
                <w:rFonts w:eastAsiaTheme="majorEastAsia"/>
                <w:b/>
                <w:bCs/>
                <w:sz w:val="24"/>
                <w:szCs w:val="24"/>
              </w:rPr>
              <w:t>ceremony</w:t>
            </w:r>
            <w:r w:rsidRPr="00943685">
              <w:rPr>
                <w:b/>
                <w:bCs/>
                <w:sz w:val="24"/>
                <w:szCs w:val="24"/>
                <w:shd w:val="clear" w:color="auto" w:fill="FFFFFF"/>
              </w:rPr>
              <w:t> and any </w:t>
            </w:r>
            <w:r w:rsidRPr="00943685">
              <w:rPr>
                <w:rFonts w:eastAsiaTheme="majorEastAsia"/>
                <w:b/>
                <w:bCs/>
                <w:sz w:val="24"/>
                <w:szCs w:val="24"/>
              </w:rPr>
              <w:t>celebrations</w:t>
            </w:r>
            <w:r w:rsidRPr="00943685">
              <w:rPr>
                <w:b/>
                <w:bCs/>
                <w:sz w:val="24"/>
                <w:szCs w:val="24"/>
                <w:shd w:val="clear" w:color="auto" w:fill="FFFFFF"/>
              </w:rPr>
              <w:t> such as a </w:t>
            </w:r>
            <w:r w:rsidRPr="00943685">
              <w:rPr>
                <w:rFonts w:eastAsiaTheme="majorEastAsia"/>
                <w:b/>
                <w:bCs/>
                <w:sz w:val="24"/>
                <w:szCs w:val="24"/>
              </w:rPr>
              <w:t>meal</w:t>
            </w:r>
            <w:r w:rsidRPr="00943685">
              <w:rPr>
                <w:b/>
                <w:bCs/>
                <w:sz w:val="24"/>
                <w:szCs w:val="24"/>
                <w:shd w:val="clear" w:color="auto" w:fill="FFFFFF"/>
              </w:rPr>
              <w:t xml:space="preserve"> or </w:t>
            </w:r>
            <w:r w:rsidR="00D06475" w:rsidRPr="00943685">
              <w:rPr>
                <w:b/>
                <w:bCs/>
                <w:sz w:val="24"/>
                <w:szCs w:val="24"/>
                <w:shd w:val="clear" w:color="auto" w:fill="FFFFFF"/>
              </w:rPr>
              <w:t xml:space="preserve">a </w:t>
            </w:r>
            <w:r w:rsidR="00D06475" w:rsidRPr="00943685">
              <w:rPr>
                <w:rFonts w:eastAsiaTheme="majorEastAsia"/>
                <w:b/>
                <w:bCs/>
                <w:sz w:val="24"/>
                <w:szCs w:val="24"/>
              </w:rPr>
              <w:t>party</w:t>
            </w:r>
            <w:r w:rsidRPr="00943685">
              <w:rPr>
                <w:b/>
                <w:bCs/>
                <w:sz w:val="24"/>
                <w:szCs w:val="24"/>
                <w:shd w:val="clear" w:color="auto" w:fill="FFFFFF"/>
              </w:rPr>
              <w:t> that </w:t>
            </w:r>
            <w:r w:rsidRPr="00943685">
              <w:rPr>
                <w:rFonts w:eastAsiaTheme="majorEastAsia"/>
                <w:b/>
                <w:bCs/>
                <w:sz w:val="24"/>
                <w:szCs w:val="24"/>
              </w:rPr>
              <w:t>follow</w:t>
            </w:r>
            <w:r w:rsidRPr="00943685">
              <w:rPr>
                <w:b/>
                <w:bCs/>
                <w:sz w:val="24"/>
                <w:szCs w:val="24"/>
                <w:shd w:val="clear" w:color="auto" w:fill="FFFFFF"/>
              </w:rPr>
              <w:t> it:</w:t>
            </w:r>
          </w:p>
          <w:p w:rsidR="00AE3517" w:rsidRPr="00943685" w:rsidRDefault="00AE3517" w:rsidP="00943685">
            <w:pPr>
              <w:rPr>
                <w:sz w:val="24"/>
                <w:szCs w:val="24"/>
              </w:rPr>
            </w:pPr>
            <w:r w:rsidRPr="00943685">
              <w:rPr>
                <w:i/>
                <w:iCs/>
                <w:sz w:val="24"/>
                <w:szCs w:val="24"/>
                <w:shd w:val="clear" w:color="auto" w:fill="FFFFFF"/>
              </w:rPr>
              <w:t>It was </w:t>
            </w:r>
            <w:r w:rsidRPr="00943685">
              <w:rPr>
                <w:rFonts w:eastAsiaTheme="majorEastAsia"/>
                <w:i/>
                <w:iCs/>
                <w:sz w:val="24"/>
                <w:szCs w:val="24"/>
                <w:shd w:val="clear" w:color="auto" w:fill="FFFFFF"/>
              </w:rPr>
              <w:t>their</w:t>
            </w:r>
            <w:r w:rsidRPr="00943685">
              <w:rPr>
                <w:i/>
                <w:iCs/>
                <w:sz w:val="24"/>
                <w:szCs w:val="24"/>
                <w:shd w:val="clear" w:color="auto" w:fill="FFFFFF"/>
              </w:rPr>
              <w:t> 25th wedding </w:t>
            </w:r>
            <w:r w:rsidRPr="00943685">
              <w:rPr>
                <w:rFonts w:eastAsiaTheme="majorEastAsia"/>
                <w:i/>
                <w:iCs/>
                <w:sz w:val="24"/>
                <w:szCs w:val="24"/>
                <w:shd w:val="clear" w:color="auto" w:fill="FFFFFF"/>
              </w:rPr>
              <w:t>anniversary</w:t>
            </w:r>
            <w:r w:rsidRPr="00943685">
              <w:rPr>
                <w:i/>
                <w:iCs/>
                <w:sz w:val="24"/>
                <w:szCs w:val="24"/>
                <w:shd w:val="clear" w:color="auto" w:fill="FFFFFF"/>
              </w:rPr>
              <w:t> last </w:t>
            </w:r>
            <w:r w:rsidRPr="00943685">
              <w:rPr>
                <w:rFonts w:eastAsiaTheme="majorEastAsia"/>
                <w:i/>
                <w:iCs/>
                <w:sz w:val="24"/>
                <w:szCs w:val="24"/>
                <w:shd w:val="clear" w:color="auto" w:fill="FFFFFF"/>
              </w:rPr>
              <w:t>week</w:t>
            </w:r>
            <w:r w:rsidRPr="00943685">
              <w:rPr>
                <w:i/>
                <w:iCs/>
                <w:sz w:val="24"/>
                <w:szCs w:val="24"/>
                <w:shd w:val="clear" w:color="auto" w:fill="FFFFFF"/>
              </w:rPr>
              <w:t>.</w:t>
            </w:r>
          </w:p>
        </w:tc>
        <w:tc>
          <w:tcPr>
            <w:tcW w:w="7056" w:type="dxa"/>
            <w:gridSpan w:val="2"/>
          </w:tcPr>
          <w:p w:rsidR="00AE3517" w:rsidRPr="00943685" w:rsidRDefault="00AE3517" w:rsidP="00943685">
            <w:pPr>
              <w:pStyle w:val="def-head"/>
              <w:shd w:val="clear" w:color="auto" w:fill="FFFFFF"/>
              <w:spacing w:before="0" w:beforeAutospacing="0" w:after="51" w:afterAutospacing="0"/>
            </w:pPr>
            <w:r w:rsidRPr="00943685">
              <w:rPr>
                <w:b/>
              </w:rPr>
              <w:lastRenderedPageBreak/>
              <w:t>engagement:</w:t>
            </w:r>
            <w:r w:rsidRPr="00943685">
              <w:t xml:space="preserve"> </w:t>
            </w:r>
          </w:p>
          <w:p w:rsidR="00AE3517" w:rsidRPr="00943685" w:rsidRDefault="00AE3517" w:rsidP="00943685">
            <w:pPr>
              <w:pStyle w:val="def-head"/>
              <w:shd w:val="clear" w:color="auto" w:fill="FFFFFF"/>
              <w:spacing w:before="0" w:beforeAutospacing="0" w:after="51" w:afterAutospacing="0"/>
            </w:pPr>
            <w:r w:rsidRPr="00943685">
              <w:rPr>
                <w:b/>
                <w:bCs/>
              </w:rPr>
              <w:lastRenderedPageBreak/>
              <w:t>an </w:t>
            </w:r>
            <w:r w:rsidRPr="00943685">
              <w:rPr>
                <w:rFonts w:eastAsiaTheme="majorEastAsia"/>
                <w:b/>
                <w:bCs/>
              </w:rPr>
              <w:t>agreement</w:t>
            </w:r>
            <w:r w:rsidRPr="00943685">
              <w:rPr>
                <w:b/>
                <w:bCs/>
              </w:rPr>
              <w:t> to </w:t>
            </w:r>
            <w:r w:rsidRPr="00943685">
              <w:rPr>
                <w:rFonts w:eastAsiaTheme="majorEastAsia"/>
                <w:b/>
                <w:bCs/>
              </w:rPr>
              <w:t>marry</w:t>
            </w:r>
            <w:r w:rsidRPr="00943685">
              <w:rPr>
                <w:b/>
                <w:bCs/>
              </w:rPr>
              <w:t> someone:</w:t>
            </w:r>
          </w:p>
          <w:p w:rsidR="00AE3517" w:rsidRPr="00943685" w:rsidRDefault="00AE3517" w:rsidP="00943685">
            <w:pPr>
              <w:rPr>
                <w:i/>
                <w:iCs/>
                <w:sz w:val="24"/>
                <w:szCs w:val="24"/>
                <w:shd w:val="clear" w:color="auto" w:fill="FFFFFF"/>
              </w:rPr>
            </w:pPr>
            <w:r w:rsidRPr="00943685">
              <w:rPr>
                <w:rStyle w:val="eg"/>
                <w:rFonts w:eastAsiaTheme="minorEastAsia"/>
                <w:i/>
                <w:iCs/>
                <w:sz w:val="24"/>
                <w:szCs w:val="24"/>
                <w:shd w:val="clear" w:color="auto" w:fill="FFFFFF"/>
              </w:rPr>
              <w:t>They </w:t>
            </w:r>
            <w:r w:rsidRPr="00943685">
              <w:rPr>
                <w:rStyle w:val="b"/>
                <w:rFonts w:eastAsiaTheme="majorEastAsia"/>
                <w:b/>
                <w:bCs/>
                <w:i/>
                <w:iCs/>
                <w:sz w:val="24"/>
                <w:szCs w:val="24"/>
              </w:rPr>
              <w:t>announced</w:t>
            </w:r>
            <w:r w:rsidRPr="00943685">
              <w:rPr>
                <w:rStyle w:val="eg"/>
                <w:rFonts w:eastAsiaTheme="minorEastAsia"/>
                <w:i/>
                <w:iCs/>
                <w:sz w:val="24"/>
                <w:szCs w:val="24"/>
                <w:shd w:val="clear" w:color="auto" w:fill="FFFFFF"/>
              </w:rPr>
              <w:t> </w:t>
            </w:r>
            <w:r w:rsidRPr="00943685">
              <w:rPr>
                <w:rStyle w:val="eg"/>
                <w:rFonts w:eastAsiaTheme="majorEastAsia"/>
                <w:i/>
                <w:iCs/>
                <w:sz w:val="24"/>
                <w:szCs w:val="24"/>
              </w:rPr>
              <w:t>their</w:t>
            </w:r>
            <w:r w:rsidRPr="00943685">
              <w:rPr>
                <w:rStyle w:val="eg"/>
                <w:rFonts w:eastAsiaTheme="minorEastAsia"/>
                <w:i/>
                <w:iCs/>
                <w:sz w:val="24"/>
                <w:szCs w:val="24"/>
                <w:shd w:val="clear" w:color="auto" w:fill="FFFFFF"/>
              </w:rPr>
              <w:t> engagement at the </w:t>
            </w:r>
            <w:r w:rsidRPr="00943685">
              <w:rPr>
                <w:rStyle w:val="eg"/>
                <w:rFonts w:eastAsiaTheme="majorEastAsia"/>
                <w:i/>
                <w:iCs/>
                <w:sz w:val="24"/>
                <w:szCs w:val="24"/>
              </w:rPr>
              <w:t>party</w:t>
            </w:r>
            <w:r w:rsidRPr="00943685">
              <w:rPr>
                <w:rStyle w:val="eg"/>
                <w:rFonts w:eastAsiaTheme="minorEastAsia"/>
                <w:i/>
                <w:iCs/>
                <w:sz w:val="24"/>
                <w:szCs w:val="24"/>
                <w:shd w:val="clear" w:color="auto" w:fill="FFFFFF"/>
              </w:rPr>
              <w:t> on </w:t>
            </w:r>
            <w:r w:rsidRPr="00943685">
              <w:rPr>
                <w:rStyle w:val="eg"/>
                <w:rFonts w:eastAsiaTheme="majorEastAsia"/>
                <w:i/>
                <w:iCs/>
                <w:sz w:val="24"/>
                <w:szCs w:val="24"/>
              </w:rPr>
              <w:t>Saturday</w:t>
            </w:r>
            <w:r w:rsidRPr="00943685">
              <w:rPr>
                <w:rStyle w:val="eg"/>
                <w:rFonts w:eastAsiaTheme="minorEastAsia"/>
                <w:i/>
                <w:iCs/>
                <w:sz w:val="24"/>
                <w:szCs w:val="24"/>
                <w:shd w:val="clear" w:color="auto" w:fill="FFFFFF"/>
              </w:rPr>
              <w:t>.</w:t>
            </w:r>
          </w:p>
          <w:p w:rsidR="00AE3517" w:rsidRPr="00943685" w:rsidRDefault="00AE3517" w:rsidP="00943685">
            <w:pPr>
              <w:rPr>
                <w:i/>
                <w:iCs/>
                <w:sz w:val="24"/>
                <w:szCs w:val="24"/>
                <w:shd w:val="clear" w:color="auto" w:fill="FFFFFF"/>
              </w:rPr>
            </w:pPr>
            <w:r w:rsidRPr="00943685">
              <w:rPr>
                <w:rStyle w:val="eg"/>
                <w:rFonts w:eastAsiaTheme="minorEastAsia"/>
                <w:i/>
                <w:iCs/>
                <w:sz w:val="24"/>
                <w:szCs w:val="24"/>
                <w:shd w:val="clear" w:color="auto" w:fill="FFFFFF"/>
              </w:rPr>
              <w:t>an engagement </w:t>
            </w:r>
            <w:r w:rsidRPr="00943685">
              <w:rPr>
                <w:rStyle w:val="b"/>
                <w:rFonts w:eastAsiaTheme="majorEastAsia"/>
                <w:b/>
                <w:bCs/>
                <w:i/>
                <w:iCs/>
                <w:sz w:val="24"/>
                <w:szCs w:val="24"/>
              </w:rPr>
              <w:t>party</w:t>
            </w:r>
          </w:p>
          <w:p w:rsidR="00AE3517" w:rsidRPr="00943685" w:rsidRDefault="00AE3517" w:rsidP="00943685">
            <w:pPr>
              <w:rPr>
                <w:sz w:val="24"/>
                <w:szCs w:val="24"/>
              </w:rPr>
            </w:pPr>
          </w:p>
        </w:tc>
      </w:tr>
      <w:tr w:rsidR="00634E1D" w:rsidRPr="00943685" w:rsidTr="00AE3517">
        <w:tc>
          <w:tcPr>
            <w:tcW w:w="4604" w:type="dxa"/>
          </w:tcPr>
          <w:p w:rsidR="00634E1D" w:rsidRPr="00943685" w:rsidRDefault="00634E1D" w:rsidP="00943685">
            <w:pPr>
              <w:pStyle w:val="def-head"/>
              <w:shd w:val="clear" w:color="auto" w:fill="FFFFFF"/>
              <w:spacing w:before="0" w:beforeAutospacing="0" w:after="51" w:afterAutospacing="0"/>
            </w:pPr>
            <w:r w:rsidRPr="00943685">
              <w:lastRenderedPageBreak/>
              <w:t xml:space="preserve">nervous: </w:t>
            </w:r>
            <w:r w:rsidRPr="00943685">
              <w:rPr>
                <w:rFonts w:eastAsiaTheme="majorEastAsia"/>
                <w:b/>
                <w:bCs/>
              </w:rPr>
              <w:t>worried</w:t>
            </w:r>
            <w:r w:rsidRPr="00943685">
              <w:rPr>
                <w:b/>
                <w:bCs/>
              </w:rPr>
              <w:t> and </w:t>
            </w:r>
            <w:r w:rsidRPr="00943685">
              <w:rPr>
                <w:rStyle w:val="nondv-xref"/>
                <w:rFonts w:eastAsiaTheme="majorEastAsia"/>
                <w:b/>
                <w:bCs/>
              </w:rPr>
              <w:t>anxious</w:t>
            </w:r>
            <w:r w:rsidRPr="00943685">
              <w:rPr>
                <w:b/>
                <w:bCs/>
              </w:rPr>
              <w:t>:</w:t>
            </w:r>
          </w:p>
          <w:p w:rsidR="00634E1D" w:rsidRPr="00943685" w:rsidRDefault="00634E1D" w:rsidP="00943685">
            <w:pPr>
              <w:rPr>
                <w:i/>
                <w:iCs/>
                <w:sz w:val="24"/>
                <w:szCs w:val="24"/>
                <w:shd w:val="clear" w:color="auto" w:fill="FFFFFF"/>
              </w:rPr>
            </w:pPr>
            <w:r w:rsidRPr="00943685">
              <w:rPr>
                <w:rStyle w:val="eg"/>
                <w:i/>
                <w:iCs/>
                <w:sz w:val="24"/>
                <w:szCs w:val="24"/>
                <w:shd w:val="clear" w:color="auto" w:fill="FFFFFF"/>
              </w:rPr>
              <w:t>Do you </w:t>
            </w:r>
            <w:r w:rsidRPr="00943685">
              <w:rPr>
                <w:rStyle w:val="b"/>
                <w:rFonts w:eastAsiaTheme="majorEastAsia"/>
                <w:b/>
                <w:bCs/>
                <w:i/>
                <w:iCs/>
                <w:sz w:val="24"/>
                <w:szCs w:val="24"/>
              </w:rPr>
              <w:t>feel</w:t>
            </w:r>
            <w:r w:rsidR="00D8738C" w:rsidRPr="00943685">
              <w:rPr>
                <w:rStyle w:val="b"/>
                <w:rFonts w:eastAsiaTheme="minorEastAsia"/>
                <w:b/>
                <w:bCs/>
                <w:i/>
                <w:iCs/>
                <w:sz w:val="24"/>
                <w:szCs w:val="24"/>
                <w:shd w:val="clear" w:color="auto" w:fill="FFFFFF"/>
              </w:rPr>
              <w:t xml:space="preserve"> </w:t>
            </w:r>
            <w:r w:rsidRPr="00943685">
              <w:rPr>
                <w:rStyle w:val="eg"/>
                <w:i/>
                <w:iCs/>
                <w:sz w:val="24"/>
                <w:szCs w:val="24"/>
                <w:shd w:val="clear" w:color="auto" w:fill="FFFFFF"/>
              </w:rPr>
              <w:t>nervous during </w:t>
            </w:r>
            <w:r w:rsidRPr="00943685">
              <w:rPr>
                <w:rStyle w:val="eg"/>
                <w:rFonts w:eastAsiaTheme="majorEastAsia"/>
                <w:i/>
                <w:iCs/>
                <w:sz w:val="24"/>
                <w:szCs w:val="24"/>
              </w:rPr>
              <w:t>exams</w:t>
            </w:r>
            <w:r w:rsidRPr="00943685">
              <w:rPr>
                <w:rStyle w:val="eg"/>
                <w:i/>
                <w:iCs/>
                <w:sz w:val="24"/>
                <w:szCs w:val="24"/>
                <w:shd w:val="clear" w:color="auto" w:fill="FFFFFF"/>
              </w:rPr>
              <w:t>?</w:t>
            </w:r>
          </w:p>
          <w:p w:rsidR="00634E1D" w:rsidRPr="00943685" w:rsidRDefault="00634E1D" w:rsidP="00943685">
            <w:pPr>
              <w:autoSpaceDE w:val="0"/>
              <w:autoSpaceDN w:val="0"/>
              <w:adjustRightInd w:val="0"/>
              <w:rPr>
                <w:sz w:val="24"/>
                <w:szCs w:val="24"/>
              </w:rPr>
            </w:pPr>
          </w:p>
        </w:tc>
        <w:tc>
          <w:tcPr>
            <w:tcW w:w="3561" w:type="dxa"/>
          </w:tcPr>
          <w:p w:rsidR="00634E1D" w:rsidRPr="00943685" w:rsidRDefault="00634E1D" w:rsidP="00943685">
            <w:pPr>
              <w:pStyle w:val="def-head"/>
              <w:shd w:val="clear" w:color="auto" w:fill="FFFFFF"/>
              <w:spacing w:before="0" w:beforeAutospacing="0" w:after="51" w:afterAutospacing="0"/>
            </w:pPr>
            <w:r w:rsidRPr="00943685">
              <w:t xml:space="preserve">anxious: </w:t>
            </w:r>
            <w:r w:rsidRPr="00943685">
              <w:rPr>
                <w:rFonts w:eastAsiaTheme="majorEastAsia"/>
                <w:b/>
                <w:bCs/>
              </w:rPr>
              <w:t>worried</w:t>
            </w:r>
            <w:r w:rsidRPr="00943685">
              <w:rPr>
                <w:b/>
                <w:bCs/>
              </w:rPr>
              <w:t> and </w:t>
            </w:r>
            <w:r w:rsidRPr="00943685">
              <w:rPr>
                <w:rFonts w:eastAsiaTheme="majorEastAsia"/>
                <w:b/>
                <w:bCs/>
              </w:rPr>
              <w:t>nervous</w:t>
            </w:r>
            <w:r w:rsidRPr="00943685">
              <w:rPr>
                <w:b/>
                <w:bCs/>
              </w:rPr>
              <w:t>:</w:t>
            </w:r>
          </w:p>
          <w:p w:rsidR="00634E1D" w:rsidRPr="00943685" w:rsidRDefault="00634E1D" w:rsidP="00943685">
            <w:pPr>
              <w:rPr>
                <w:i/>
                <w:iCs/>
                <w:sz w:val="24"/>
                <w:szCs w:val="24"/>
                <w:shd w:val="clear" w:color="auto" w:fill="FFFFFF"/>
              </w:rPr>
            </w:pPr>
            <w:r w:rsidRPr="00943685">
              <w:rPr>
                <w:rStyle w:val="eg"/>
                <w:rFonts w:eastAsiaTheme="minorEastAsia"/>
                <w:i/>
                <w:iCs/>
                <w:sz w:val="24"/>
                <w:szCs w:val="24"/>
                <w:shd w:val="clear" w:color="auto" w:fill="FFFFFF"/>
              </w:rPr>
              <w:t>I </w:t>
            </w:r>
            <w:r w:rsidRPr="00943685">
              <w:rPr>
                <w:rStyle w:val="eg"/>
                <w:rFonts w:eastAsiaTheme="majorEastAsia"/>
                <w:i/>
                <w:iCs/>
                <w:sz w:val="24"/>
                <w:szCs w:val="24"/>
              </w:rPr>
              <w:t>saw</w:t>
            </w:r>
            <w:r w:rsidRPr="00943685">
              <w:rPr>
                <w:rStyle w:val="eg"/>
                <w:rFonts w:eastAsiaTheme="minorEastAsia"/>
                <w:i/>
                <w:iCs/>
                <w:sz w:val="24"/>
                <w:szCs w:val="24"/>
                <w:shd w:val="clear" w:color="auto" w:fill="FFFFFF"/>
              </w:rPr>
              <w:t> my sister's anxious </w:t>
            </w:r>
            <w:r w:rsidRPr="00943685">
              <w:rPr>
                <w:rStyle w:val="eg"/>
                <w:rFonts w:eastAsiaTheme="majorEastAsia"/>
                <w:i/>
                <w:iCs/>
                <w:sz w:val="24"/>
                <w:szCs w:val="24"/>
              </w:rPr>
              <w:t>face</w:t>
            </w:r>
            <w:r w:rsidRPr="00943685">
              <w:rPr>
                <w:rStyle w:val="eg"/>
                <w:rFonts w:eastAsiaTheme="minorEastAsia"/>
                <w:i/>
                <w:iCs/>
                <w:sz w:val="24"/>
                <w:szCs w:val="24"/>
                <w:shd w:val="clear" w:color="auto" w:fill="FFFFFF"/>
              </w:rPr>
              <w:t> at the </w:t>
            </w:r>
            <w:r w:rsidRPr="00943685">
              <w:rPr>
                <w:rStyle w:val="eg"/>
                <w:rFonts w:eastAsiaTheme="majorEastAsia"/>
                <w:i/>
                <w:iCs/>
                <w:sz w:val="24"/>
                <w:szCs w:val="24"/>
              </w:rPr>
              <w:t>window</w:t>
            </w:r>
            <w:r w:rsidRPr="00943685">
              <w:rPr>
                <w:rStyle w:val="eg"/>
                <w:rFonts w:eastAsiaTheme="minorEastAsia"/>
                <w:i/>
                <w:iCs/>
                <w:sz w:val="24"/>
                <w:szCs w:val="24"/>
                <w:shd w:val="clear" w:color="auto" w:fill="FFFFFF"/>
              </w:rPr>
              <w:t>.</w:t>
            </w:r>
          </w:p>
          <w:p w:rsidR="00634E1D" w:rsidRPr="00943685" w:rsidRDefault="00634E1D" w:rsidP="00943685">
            <w:pPr>
              <w:autoSpaceDE w:val="0"/>
              <w:autoSpaceDN w:val="0"/>
              <w:adjustRightInd w:val="0"/>
              <w:rPr>
                <w:sz w:val="24"/>
                <w:szCs w:val="24"/>
              </w:rPr>
            </w:pPr>
          </w:p>
        </w:tc>
        <w:tc>
          <w:tcPr>
            <w:tcW w:w="7056" w:type="dxa"/>
            <w:gridSpan w:val="2"/>
          </w:tcPr>
          <w:p w:rsidR="00634E1D" w:rsidRPr="00943685" w:rsidRDefault="00634E1D" w:rsidP="00943685">
            <w:pPr>
              <w:pStyle w:val="def-head"/>
              <w:shd w:val="clear" w:color="auto" w:fill="FFFFFF"/>
              <w:spacing w:before="0" w:beforeAutospacing="0" w:after="51" w:afterAutospacing="0"/>
            </w:pPr>
            <w:r w:rsidRPr="00943685">
              <w:t xml:space="preserve">neurotic: </w:t>
            </w:r>
            <w:r w:rsidRPr="00943685">
              <w:rPr>
                <w:rFonts w:eastAsiaTheme="majorEastAsia"/>
                <w:b/>
                <w:bCs/>
              </w:rPr>
              <w:t>behaving</w:t>
            </w:r>
            <w:r w:rsidRPr="00943685">
              <w:rPr>
                <w:b/>
                <w:bCs/>
              </w:rPr>
              <w:t> </w:t>
            </w:r>
            <w:r w:rsidRPr="00943685">
              <w:rPr>
                <w:rFonts w:eastAsiaTheme="majorEastAsia"/>
                <w:b/>
                <w:bCs/>
              </w:rPr>
              <w:t>strangely</w:t>
            </w:r>
            <w:r w:rsidRPr="00943685">
              <w:rPr>
                <w:b/>
                <w:bCs/>
              </w:rPr>
              <w:t> or in an </w:t>
            </w:r>
            <w:r w:rsidRPr="00943685">
              <w:rPr>
                <w:rStyle w:val="nondv-xref"/>
                <w:rFonts w:eastAsiaTheme="majorEastAsia"/>
                <w:b/>
                <w:bCs/>
              </w:rPr>
              <w:t>anxious</w:t>
            </w:r>
            <w:r w:rsidRPr="00943685">
              <w:rPr>
                <w:rStyle w:val="gloss"/>
                <w:rFonts w:eastAsiaTheme="minorEastAsia"/>
                <w:b/>
                <w:bCs/>
              </w:rPr>
              <w:t> (= </w:t>
            </w:r>
            <w:r w:rsidRPr="00943685">
              <w:rPr>
                <w:rStyle w:val="gloss"/>
                <w:rFonts w:eastAsiaTheme="majorEastAsia"/>
                <w:b/>
                <w:bCs/>
              </w:rPr>
              <w:t>worried</w:t>
            </w:r>
            <w:r w:rsidRPr="00943685">
              <w:rPr>
                <w:rStyle w:val="gloss"/>
                <w:rFonts w:eastAsiaTheme="minorEastAsia"/>
                <w:b/>
                <w:bCs/>
              </w:rPr>
              <w:t> and </w:t>
            </w:r>
            <w:r w:rsidRPr="00943685">
              <w:rPr>
                <w:rStyle w:val="gloss"/>
                <w:rFonts w:eastAsiaTheme="majorEastAsia"/>
                <w:b/>
                <w:bCs/>
              </w:rPr>
              <w:t>nervous</w:t>
            </w:r>
            <w:r w:rsidRPr="00943685">
              <w:rPr>
                <w:rStyle w:val="gloss"/>
                <w:rFonts w:eastAsiaTheme="minorEastAsia"/>
                <w:b/>
                <w:bCs/>
              </w:rPr>
              <w:t>)</w:t>
            </w:r>
            <w:r w:rsidRPr="00943685">
              <w:rPr>
                <w:b/>
                <w:bCs/>
              </w:rPr>
              <w:t> way, often because you have a </w:t>
            </w:r>
            <w:r w:rsidRPr="00943685">
              <w:rPr>
                <w:rFonts w:eastAsiaTheme="majorEastAsia"/>
                <w:b/>
                <w:bCs/>
              </w:rPr>
              <w:t>mental</w:t>
            </w:r>
            <w:r w:rsidRPr="00943685">
              <w:rPr>
                <w:b/>
                <w:bCs/>
              </w:rPr>
              <w:t> </w:t>
            </w:r>
            <w:r w:rsidRPr="00943685">
              <w:rPr>
                <w:rFonts w:eastAsiaTheme="majorEastAsia"/>
                <w:b/>
                <w:bCs/>
              </w:rPr>
              <w:t>illness</w:t>
            </w:r>
            <w:r w:rsidRPr="00943685">
              <w:rPr>
                <w:b/>
                <w:bCs/>
              </w:rPr>
              <w:t>:</w:t>
            </w:r>
          </w:p>
          <w:p w:rsidR="00634E1D" w:rsidRPr="00943685" w:rsidRDefault="00634E1D" w:rsidP="00943685">
            <w:pPr>
              <w:rPr>
                <w:i/>
                <w:iCs/>
                <w:sz w:val="24"/>
                <w:szCs w:val="24"/>
                <w:shd w:val="clear" w:color="auto" w:fill="FFFFFF"/>
              </w:rPr>
            </w:pPr>
            <w:r w:rsidRPr="00943685">
              <w:rPr>
                <w:rStyle w:val="eg"/>
                <w:rFonts w:eastAsiaTheme="minorEastAsia"/>
                <w:i/>
                <w:iCs/>
                <w:sz w:val="24"/>
                <w:szCs w:val="24"/>
                <w:shd w:val="clear" w:color="auto" w:fill="FFFFFF"/>
              </w:rPr>
              <w:t>neurotic </w:t>
            </w:r>
            <w:r w:rsidR="00CA44CD" w:rsidRPr="00943685">
              <w:rPr>
                <w:rStyle w:val="eg"/>
                <w:rFonts w:eastAsiaTheme="majorEastAsia"/>
                <w:i/>
                <w:iCs/>
                <w:sz w:val="24"/>
                <w:szCs w:val="24"/>
              </w:rPr>
              <w:t>behavior</w:t>
            </w:r>
            <w:r w:rsidRPr="00943685">
              <w:rPr>
                <w:rStyle w:val="eg"/>
                <w:rFonts w:eastAsiaTheme="minorEastAsia"/>
                <w:i/>
                <w:iCs/>
                <w:sz w:val="24"/>
                <w:szCs w:val="24"/>
                <w:shd w:val="clear" w:color="auto" w:fill="FFFFFF"/>
              </w:rPr>
              <w:t>/</w:t>
            </w:r>
            <w:r w:rsidRPr="00943685">
              <w:rPr>
                <w:rStyle w:val="eg"/>
                <w:rFonts w:eastAsiaTheme="majorEastAsia"/>
                <w:i/>
                <w:iCs/>
                <w:sz w:val="24"/>
                <w:szCs w:val="24"/>
              </w:rPr>
              <w:t>tendencies</w:t>
            </w:r>
          </w:p>
          <w:p w:rsidR="00634E1D" w:rsidRPr="00943685" w:rsidRDefault="00634E1D" w:rsidP="00943685">
            <w:pPr>
              <w:rPr>
                <w:i/>
                <w:iCs/>
                <w:sz w:val="24"/>
                <w:szCs w:val="24"/>
                <w:shd w:val="clear" w:color="auto" w:fill="FFFFFF"/>
              </w:rPr>
            </w:pPr>
            <w:r w:rsidRPr="00943685">
              <w:rPr>
                <w:rStyle w:val="eg"/>
                <w:rFonts w:eastAsiaTheme="minorEastAsia"/>
                <w:i/>
                <w:iCs/>
                <w:sz w:val="24"/>
                <w:szCs w:val="24"/>
                <w:shd w:val="clear" w:color="auto" w:fill="FFFFFF"/>
              </w:rPr>
              <w:t>She's neurotic </w:t>
            </w:r>
            <w:r w:rsidRPr="00943685">
              <w:rPr>
                <w:rStyle w:val="b"/>
                <w:rFonts w:eastAsiaTheme="minorEastAsia"/>
                <w:b/>
                <w:bCs/>
                <w:i/>
                <w:iCs/>
                <w:sz w:val="24"/>
                <w:szCs w:val="24"/>
                <w:shd w:val="clear" w:color="auto" w:fill="FFFFFF"/>
              </w:rPr>
              <w:t>about</w:t>
            </w:r>
            <w:r w:rsidRPr="00943685">
              <w:rPr>
                <w:rStyle w:val="eg"/>
                <w:rFonts w:eastAsiaTheme="minorEastAsia"/>
                <w:i/>
                <w:iCs/>
                <w:sz w:val="24"/>
                <w:szCs w:val="24"/>
                <w:shd w:val="clear" w:color="auto" w:fill="FFFFFF"/>
              </w:rPr>
              <w:t> her </w:t>
            </w:r>
            <w:r w:rsidRPr="00943685">
              <w:rPr>
                <w:rStyle w:val="eg"/>
                <w:rFonts w:eastAsiaTheme="majorEastAsia"/>
                <w:i/>
                <w:iCs/>
                <w:sz w:val="24"/>
                <w:szCs w:val="24"/>
              </w:rPr>
              <w:t>weight</w:t>
            </w:r>
            <w:r w:rsidRPr="00943685">
              <w:rPr>
                <w:rStyle w:val="eg"/>
                <w:rFonts w:eastAsiaTheme="minorEastAsia"/>
                <w:i/>
                <w:iCs/>
                <w:sz w:val="24"/>
                <w:szCs w:val="24"/>
                <w:shd w:val="clear" w:color="auto" w:fill="FFFFFF"/>
              </w:rPr>
              <w:t> - she </w:t>
            </w:r>
            <w:r w:rsidRPr="00943685">
              <w:rPr>
                <w:rStyle w:val="eg"/>
                <w:rFonts w:eastAsiaTheme="majorEastAsia"/>
                <w:i/>
                <w:iCs/>
                <w:sz w:val="24"/>
                <w:szCs w:val="24"/>
              </w:rPr>
              <w:t>weighs</w:t>
            </w:r>
            <w:r w:rsidRPr="00943685">
              <w:rPr>
                <w:rStyle w:val="eg"/>
                <w:rFonts w:eastAsiaTheme="minorEastAsia"/>
                <w:i/>
                <w:iCs/>
                <w:sz w:val="24"/>
                <w:szCs w:val="24"/>
                <w:shd w:val="clear" w:color="auto" w:fill="FFFFFF"/>
              </w:rPr>
              <w:t> herself three </w:t>
            </w:r>
            <w:r w:rsidRPr="00943685">
              <w:rPr>
                <w:rStyle w:val="eg"/>
                <w:rFonts w:eastAsiaTheme="majorEastAsia"/>
                <w:i/>
                <w:iCs/>
                <w:sz w:val="24"/>
                <w:szCs w:val="24"/>
              </w:rPr>
              <w:t>times</w:t>
            </w:r>
            <w:r w:rsidRPr="00943685">
              <w:rPr>
                <w:rStyle w:val="eg"/>
                <w:rFonts w:eastAsiaTheme="minorEastAsia"/>
                <w:i/>
                <w:iCs/>
                <w:sz w:val="24"/>
                <w:szCs w:val="24"/>
                <w:shd w:val="clear" w:color="auto" w:fill="FFFFFF"/>
              </w:rPr>
              <w:t> a </w:t>
            </w:r>
            <w:r w:rsidRPr="00943685">
              <w:rPr>
                <w:rStyle w:val="eg"/>
                <w:rFonts w:eastAsiaTheme="majorEastAsia"/>
                <w:i/>
                <w:iCs/>
                <w:sz w:val="24"/>
                <w:szCs w:val="24"/>
              </w:rPr>
              <w:t>day</w:t>
            </w:r>
            <w:r w:rsidRPr="00943685">
              <w:rPr>
                <w:rStyle w:val="eg"/>
                <w:rFonts w:eastAsiaTheme="minorEastAsia"/>
                <w:i/>
                <w:iCs/>
                <w:sz w:val="24"/>
                <w:szCs w:val="24"/>
                <w:shd w:val="clear" w:color="auto" w:fill="FFFFFF"/>
              </w:rPr>
              <w:t>.</w:t>
            </w:r>
          </w:p>
          <w:p w:rsidR="00634E1D" w:rsidRPr="00943685" w:rsidRDefault="00634E1D" w:rsidP="00943685">
            <w:pPr>
              <w:autoSpaceDE w:val="0"/>
              <w:autoSpaceDN w:val="0"/>
              <w:adjustRightInd w:val="0"/>
              <w:rPr>
                <w:sz w:val="24"/>
                <w:szCs w:val="24"/>
              </w:rPr>
            </w:pPr>
          </w:p>
        </w:tc>
      </w:tr>
      <w:tr w:rsidR="00D8738C" w:rsidRPr="00943685" w:rsidTr="00AE3517">
        <w:tc>
          <w:tcPr>
            <w:tcW w:w="4604" w:type="dxa"/>
          </w:tcPr>
          <w:p w:rsidR="00D8738C" w:rsidRPr="00943685" w:rsidRDefault="00D8738C" w:rsidP="00943685">
            <w:pPr>
              <w:pStyle w:val="def-head"/>
              <w:shd w:val="clear" w:color="auto" w:fill="FFFFFF"/>
              <w:spacing w:before="0" w:beforeAutospacing="0" w:after="51" w:afterAutospacing="0"/>
            </w:pPr>
            <w:r w:rsidRPr="00943685">
              <w:t xml:space="preserve">notice: </w:t>
            </w:r>
            <w:r w:rsidRPr="00943685">
              <w:rPr>
                <w:b/>
                <w:bCs/>
              </w:rPr>
              <w:t>(a </w:t>
            </w:r>
            <w:r w:rsidRPr="00943685">
              <w:rPr>
                <w:rFonts w:eastAsiaTheme="majorEastAsia"/>
                <w:b/>
                <w:bCs/>
              </w:rPr>
              <w:t>board</w:t>
            </w:r>
            <w:r w:rsidRPr="00943685">
              <w:rPr>
                <w:b/>
                <w:bCs/>
              </w:rPr>
              <w:t>, </w:t>
            </w:r>
            <w:r w:rsidRPr="00943685">
              <w:rPr>
                <w:rFonts w:eastAsiaTheme="majorEastAsia"/>
                <w:b/>
                <w:bCs/>
              </w:rPr>
              <w:t>piece</w:t>
            </w:r>
            <w:r w:rsidRPr="00943685">
              <w:rPr>
                <w:b/>
                <w:bCs/>
              </w:rPr>
              <w:t> of </w:t>
            </w:r>
            <w:r w:rsidRPr="00943685">
              <w:rPr>
                <w:rFonts w:eastAsiaTheme="majorEastAsia"/>
                <w:b/>
                <w:bCs/>
              </w:rPr>
              <w:t>paper</w:t>
            </w:r>
            <w:r w:rsidRPr="00943685">
              <w:rPr>
                <w:b/>
                <w:bCs/>
              </w:rPr>
              <w:t>, etc. </w:t>
            </w:r>
            <w:r w:rsidRPr="00943685">
              <w:rPr>
                <w:rFonts w:eastAsiaTheme="majorEastAsia"/>
                <w:b/>
                <w:bCs/>
              </w:rPr>
              <w:t>containing</w:t>
            </w:r>
            <w:r w:rsidRPr="00943685">
              <w:rPr>
                <w:b/>
                <w:bCs/>
              </w:rPr>
              <w:t>) </w:t>
            </w:r>
            <w:r w:rsidRPr="00943685">
              <w:rPr>
                <w:rFonts w:eastAsiaTheme="majorEastAsia"/>
                <w:b/>
                <w:bCs/>
              </w:rPr>
              <w:t>information</w:t>
            </w:r>
            <w:r w:rsidRPr="00943685">
              <w:rPr>
                <w:b/>
                <w:bCs/>
              </w:rPr>
              <w:t> or</w:t>
            </w:r>
            <w:r w:rsidR="00951145" w:rsidRPr="00943685">
              <w:rPr>
                <w:b/>
                <w:bCs/>
              </w:rPr>
              <w:t xml:space="preserve"> </w:t>
            </w:r>
            <w:r w:rsidRPr="00943685">
              <w:rPr>
                <w:rFonts w:eastAsiaTheme="majorEastAsia"/>
                <w:b/>
                <w:bCs/>
              </w:rPr>
              <w:t>instructions</w:t>
            </w:r>
            <w:r w:rsidRPr="00943685">
              <w:rPr>
                <w:b/>
                <w:bCs/>
              </w:rPr>
              <w:t>:</w:t>
            </w:r>
          </w:p>
          <w:p w:rsidR="00D8738C" w:rsidRPr="00943685" w:rsidRDefault="00D8738C" w:rsidP="00943685">
            <w:pPr>
              <w:rPr>
                <w:i/>
                <w:iCs/>
                <w:sz w:val="24"/>
                <w:szCs w:val="24"/>
                <w:shd w:val="clear" w:color="auto" w:fill="FFFFFF"/>
              </w:rPr>
            </w:pPr>
            <w:r w:rsidRPr="00943685">
              <w:rPr>
                <w:rStyle w:val="eg"/>
                <w:rFonts w:eastAsiaTheme="minorEastAsia"/>
                <w:i/>
                <w:iCs/>
                <w:sz w:val="24"/>
                <w:szCs w:val="24"/>
                <w:shd w:val="clear" w:color="auto" w:fill="FFFFFF"/>
              </w:rPr>
              <w:t>There was a </w:t>
            </w:r>
            <w:r w:rsidRPr="00943685">
              <w:rPr>
                <w:rStyle w:val="eg"/>
                <w:rFonts w:eastAsiaTheme="majorEastAsia"/>
                <w:i/>
                <w:iCs/>
                <w:sz w:val="24"/>
                <w:szCs w:val="24"/>
              </w:rPr>
              <w:t>large</w:t>
            </w:r>
            <w:r w:rsidRPr="00943685">
              <w:rPr>
                <w:rStyle w:val="eg"/>
                <w:rFonts w:eastAsiaTheme="minorEastAsia"/>
                <w:i/>
                <w:iCs/>
                <w:sz w:val="24"/>
                <w:szCs w:val="24"/>
                <w:shd w:val="clear" w:color="auto" w:fill="FFFFFF"/>
              </w:rPr>
              <w:t> notice on the </w:t>
            </w:r>
            <w:r w:rsidRPr="00943685">
              <w:rPr>
                <w:rStyle w:val="eg"/>
                <w:rFonts w:eastAsiaTheme="majorEastAsia"/>
                <w:i/>
                <w:iCs/>
                <w:sz w:val="24"/>
                <w:szCs w:val="24"/>
              </w:rPr>
              <w:t>wall</w:t>
            </w:r>
            <w:r w:rsidRPr="00943685">
              <w:rPr>
                <w:rStyle w:val="eg"/>
                <w:rFonts w:eastAsiaTheme="minorEastAsia"/>
                <w:i/>
                <w:iCs/>
                <w:sz w:val="24"/>
                <w:szCs w:val="24"/>
                <w:shd w:val="clear" w:color="auto" w:fill="FFFFFF"/>
              </w:rPr>
              <w:t> saying "No Parking".</w:t>
            </w:r>
          </w:p>
          <w:p w:rsidR="00D8738C" w:rsidRPr="00943685" w:rsidRDefault="00D8738C" w:rsidP="00943685">
            <w:pPr>
              <w:autoSpaceDE w:val="0"/>
              <w:autoSpaceDN w:val="0"/>
              <w:adjustRightInd w:val="0"/>
              <w:rPr>
                <w:sz w:val="24"/>
                <w:szCs w:val="24"/>
              </w:rPr>
            </w:pPr>
          </w:p>
        </w:tc>
        <w:tc>
          <w:tcPr>
            <w:tcW w:w="3561" w:type="dxa"/>
          </w:tcPr>
          <w:p w:rsidR="00D8738C" w:rsidRPr="00943685" w:rsidRDefault="00D8738C" w:rsidP="00943685">
            <w:pPr>
              <w:pStyle w:val="def-head"/>
              <w:shd w:val="clear" w:color="auto" w:fill="FFFFFF"/>
              <w:spacing w:before="0" w:beforeAutospacing="0" w:after="51" w:afterAutospacing="0"/>
            </w:pPr>
            <w:r w:rsidRPr="00943685">
              <w:t xml:space="preserve">note: </w:t>
            </w:r>
            <w:r w:rsidRPr="00943685">
              <w:rPr>
                <w:b/>
                <w:bCs/>
              </w:rPr>
              <w:t>a </w:t>
            </w:r>
            <w:r w:rsidRPr="00943685">
              <w:rPr>
                <w:rFonts w:eastAsiaTheme="majorEastAsia"/>
                <w:b/>
                <w:bCs/>
              </w:rPr>
              <w:t>short</w:t>
            </w:r>
            <w:r w:rsidRPr="00943685">
              <w:rPr>
                <w:b/>
                <w:bCs/>
              </w:rPr>
              <w:t> </w:t>
            </w:r>
            <w:r w:rsidRPr="00943685">
              <w:rPr>
                <w:rFonts w:eastAsiaTheme="majorEastAsia"/>
                <w:b/>
                <w:bCs/>
              </w:rPr>
              <w:t>piece</w:t>
            </w:r>
            <w:r w:rsidRPr="00943685">
              <w:rPr>
                <w:b/>
                <w:bCs/>
              </w:rPr>
              <w:t> of writing:</w:t>
            </w:r>
          </w:p>
          <w:p w:rsidR="00D8738C" w:rsidRPr="00943685" w:rsidRDefault="00D8738C" w:rsidP="00943685">
            <w:pPr>
              <w:rPr>
                <w:i/>
                <w:iCs/>
                <w:sz w:val="24"/>
                <w:szCs w:val="24"/>
                <w:shd w:val="clear" w:color="auto" w:fill="FFFFFF"/>
              </w:rPr>
            </w:pPr>
            <w:r w:rsidRPr="00943685">
              <w:rPr>
                <w:rStyle w:val="eg"/>
                <w:rFonts w:eastAsiaTheme="minorEastAsia"/>
                <w:i/>
                <w:iCs/>
                <w:sz w:val="24"/>
                <w:szCs w:val="24"/>
                <w:shd w:val="clear" w:color="auto" w:fill="FFFFFF"/>
              </w:rPr>
              <w:t>He </w:t>
            </w:r>
            <w:r w:rsidRPr="00943685">
              <w:rPr>
                <w:rStyle w:val="eg"/>
                <w:rFonts w:eastAsiaTheme="majorEastAsia"/>
                <w:i/>
                <w:iCs/>
                <w:sz w:val="24"/>
                <w:szCs w:val="24"/>
              </w:rPr>
              <w:t>left</w:t>
            </w:r>
            <w:r w:rsidRPr="00943685">
              <w:rPr>
                <w:rStyle w:val="eg"/>
                <w:rFonts w:eastAsiaTheme="minorEastAsia"/>
                <w:i/>
                <w:iCs/>
                <w:sz w:val="24"/>
                <w:szCs w:val="24"/>
                <w:shd w:val="clear" w:color="auto" w:fill="FFFFFF"/>
              </w:rPr>
              <w:t> a note to say he would be </w:t>
            </w:r>
            <w:r w:rsidRPr="00943685">
              <w:rPr>
                <w:rStyle w:val="eg"/>
                <w:rFonts w:eastAsiaTheme="majorEastAsia"/>
                <w:i/>
                <w:iCs/>
                <w:sz w:val="24"/>
                <w:szCs w:val="24"/>
              </w:rPr>
              <w:t>home</w:t>
            </w:r>
            <w:r w:rsidRPr="00943685">
              <w:rPr>
                <w:rStyle w:val="eg"/>
                <w:rFonts w:eastAsiaTheme="minorEastAsia"/>
                <w:i/>
                <w:iCs/>
                <w:sz w:val="24"/>
                <w:szCs w:val="24"/>
                <w:shd w:val="clear" w:color="auto" w:fill="FFFFFF"/>
              </w:rPr>
              <w:t> late.</w:t>
            </w:r>
          </w:p>
          <w:p w:rsidR="00D8738C" w:rsidRPr="00943685" w:rsidRDefault="00D8738C" w:rsidP="00943685">
            <w:pPr>
              <w:autoSpaceDE w:val="0"/>
              <w:autoSpaceDN w:val="0"/>
              <w:adjustRightInd w:val="0"/>
              <w:rPr>
                <w:sz w:val="24"/>
                <w:szCs w:val="24"/>
              </w:rPr>
            </w:pPr>
          </w:p>
        </w:tc>
        <w:tc>
          <w:tcPr>
            <w:tcW w:w="7056" w:type="dxa"/>
            <w:gridSpan w:val="2"/>
          </w:tcPr>
          <w:p w:rsidR="00D8738C" w:rsidRPr="00943685" w:rsidRDefault="00D8738C" w:rsidP="00943685">
            <w:pPr>
              <w:pStyle w:val="def-head"/>
              <w:shd w:val="clear" w:color="auto" w:fill="FFFFFF"/>
              <w:spacing w:before="0" w:beforeAutospacing="0" w:after="51" w:afterAutospacing="0"/>
            </w:pPr>
            <w:r w:rsidRPr="00943685">
              <w:t xml:space="preserve">memo: </w:t>
            </w:r>
            <w:r w:rsidRPr="00943685">
              <w:rPr>
                <w:b/>
                <w:bCs/>
              </w:rPr>
              <w:t>a </w:t>
            </w:r>
            <w:r w:rsidRPr="00943685">
              <w:rPr>
                <w:rFonts w:eastAsiaTheme="majorEastAsia"/>
                <w:b/>
                <w:bCs/>
              </w:rPr>
              <w:t>message</w:t>
            </w:r>
            <w:r w:rsidRPr="00943685">
              <w:rPr>
                <w:b/>
                <w:bCs/>
              </w:rPr>
              <w:t> or other </w:t>
            </w:r>
            <w:r w:rsidRPr="00943685">
              <w:rPr>
                <w:rFonts w:eastAsiaTheme="majorEastAsia"/>
                <w:b/>
                <w:bCs/>
              </w:rPr>
              <w:t>information</w:t>
            </w:r>
            <w:r w:rsidRPr="00943685">
              <w:rPr>
                <w:b/>
                <w:bCs/>
              </w:rPr>
              <w:t> in writing </w:t>
            </w:r>
            <w:r w:rsidRPr="00943685">
              <w:rPr>
                <w:rFonts w:eastAsiaTheme="majorEastAsia"/>
                <w:b/>
                <w:bCs/>
              </w:rPr>
              <w:t>sent</w:t>
            </w:r>
            <w:r w:rsidRPr="00943685">
              <w:rPr>
                <w:b/>
                <w:bCs/>
              </w:rPr>
              <w:t> by one </w:t>
            </w:r>
            <w:r w:rsidRPr="00943685">
              <w:rPr>
                <w:rFonts w:eastAsiaTheme="majorEastAsia"/>
                <w:b/>
                <w:bCs/>
              </w:rPr>
              <w:t>person</w:t>
            </w:r>
            <w:r w:rsidRPr="00943685">
              <w:rPr>
                <w:b/>
                <w:bCs/>
              </w:rPr>
              <w:t> or</w:t>
            </w:r>
            <w:r w:rsidR="00951145" w:rsidRPr="00943685">
              <w:rPr>
                <w:b/>
                <w:bCs/>
              </w:rPr>
              <w:t xml:space="preserve"> </w:t>
            </w:r>
            <w:r w:rsidRPr="00943685">
              <w:rPr>
                <w:rFonts w:eastAsiaTheme="majorEastAsia"/>
                <w:b/>
                <w:bCs/>
              </w:rPr>
              <w:t>department</w:t>
            </w:r>
            <w:r w:rsidRPr="00943685">
              <w:rPr>
                <w:b/>
                <w:bCs/>
              </w:rPr>
              <w:t> to another in the same </w:t>
            </w:r>
            <w:r w:rsidRPr="00943685">
              <w:rPr>
                <w:rFonts w:eastAsiaTheme="majorEastAsia"/>
                <w:b/>
                <w:bCs/>
              </w:rPr>
              <w:t>business</w:t>
            </w:r>
            <w:r w:rsidRPr="00943685">
              <w:rPr>
                <w:b/>
                <w:bCs/>
              </w:rPr>
              <w:t> </w:t>
            </w:r>
            <w:r w:rsidRPr="00943685">
              <w:rPr>
                <w:rFonts w:eastAsiaTheme="majorEastAsia"/>
                <w:b/>
                <w:bCs/>
              </w:rPr>
              <w:t>organization</w:t>
            </w:r>
            <w:r w:rsidRPr="00943685">
              <w:rPr>
                <w:b/>
                <w:bCs/>
              </w:rPr>
              <w:t>:</w:t>
            </w:r>
          </w:p>
          <w:p w:rsidR="00D8738C" w:rsidRPr="00943685" w:rsidRDefault="00D8738C" w:rsidP="00943685">
            <w:pPr>
              <w:rPr>
                <w:i/>
                <w:iCs/>
                <w:sz w:val="24"/>
                <w:szCs w:val="24"/>
                <w:shd w:val="clear" w:color="auto" w:fill="FFFFFF"/>
              </w:rPr>
            </w:pPr>
            <w:r w:rsidRPr="00943685">
              <w:rPr>
                <w:rStyle w:val="eg"/>
                <w:rFonts w:eastAsiaTheme="minorEastAsia"/>
                <w:i/>
                <w:iCs/>
                <w:sz w:val="24"/>
                <w:szCs w:val="24"/>
                <w:shd w:val="clear" w:color="auto" w:fill="FFFFFF"/>
              </w:rPr>
              <w:t>Did you get my memo about the </w:t>
            </w:r>
            <w:r w:rsidRPr="00943685">
              <w:rPr>
                <w:rStyle w:val="eg"/>
                <w:rFonts w:eastAsiaTheme="majorEastAsia"/>
                <w:i/>
                <w:iCs/>
                <w:sz w:val="24"/>
                <w:szCs w:val="24"/>
              </w:rPr>
              <w:t>meeting</w:t>
            </w:r>
            <w:r w:rsidRPr="00943685">
              <w:rPr>
                <w:rStyle w:val="eg"/>
                <w:rFonts w:eastAsiaTheme="minorEastAsia"/>
                <w:i/>
                <w:iCs/>
                <w:sz w:val="24"/>
                <w:szCs w:val="24"/>
                <w:shd w:val="clear" w:color="auto" w:fill="FFFFFF"/>
              </w:rPr>
              <w:t>?</w:t>
            </w:r>
          </w:p>
          <w:p w:rsidR="00D8738C" w:rsidRPr="00943685" w:rsidRDefault="00D8738C" w:rsidP="00943685">
            <w:pPr>
              <w:autoSpaceDE w:val="0"/>
              <w:autoSpaceDN w:val="0"/>
              <w:adjustRightInd w:val="0"/>
              <w:rPr>
                <w:sz w:val="24"/>
                <w:szCs w:val="24"/>
              </w:rPr>
            </w:pPr>
          </w:p>
        </w:tc>
      </w:tr>
      <w:tr w:rsidR="00893746" w:rsidRPr="00943685" w:rsidTr="00AE3517">
        <w:tc>
          <w:tcPr>
            <w:tcW w:w="4604" w:type="dxa"/>
          </w:tcPr>
          <w:p w:rsidR="00C57CDE" w:rsidRPr="00943685" w:rsidRDefault="00893746" w:rsidP="00943685">
            <w:pPr>
              <w:pStyle w:val="def-head"/>
              <w:shd w:val="clear" w:color="auto" w:fill="FFFFFF"/>
              <w:spacing w:before="0" w:beforeAutospacing="0" w:after="51" w:afterAutospacing="0"/>
            </w:pPr>
            <w:r w:rsidRPr="00943685">
              <w:t>outlook</w:t>
            </w:r>
            <w:r w:rsidR="00C57CDE" w:rsidRPr="00943685">
              <w:t xml:space="preserve">: </w:t>
            </w:r>
            <w:r w:rsidR="00C57CDE" w:rsidRPr="00943685">
              <w:rPr>
                <w:b/>
                <w:bCs/>
              </w:rPr>
              <w:t>a person's way of </w:t>
            </w:r>
            <w:r w:rsidR="00C57CDE" w:rsidRPr="00943685">
              <w:rPr>
                <w:rFonts w:eastAsiaTheme="majorEastAsia"/>
                <w:b/>
                <w:bCs/>
              </w:rPr>
              <w:t>understanding</w:t>
            </w:r>
            <w:r w:rsidR="00C57CDE" w:rsidRPr="00943685">
              <w:rPr>
                <w:b/>
                <w:bCs/>
              </w:rPr>
              <w:t> and </w:t>
            </w:r>
            <w:r w:rsidR="00C57CDE" w:rsidRPr="00943685">
              <w:rPr>
                <w:rFonts w:eastAsiaTheme="majorEastAsia"/>
                <w:b/>
                <w:bCs/>
              </w:rPr>
              <w:t>thinking</w:t>
            </w:r>
            <w:r w:rsidR="00C57CDE" w:rsidRPr="00943685">
              <w:rPr>
                <w:b/>
                <w:bCs/>
              </w:rPr>
              <w:t> about something:</w:t>
            </w:r>
          </w:p>
          <w:p w:rsidR="00C57CDE" w:rsidRPr="00943685" w:rsidRDefault="00C57CDE" w:rsidP="00943685">
            <w:pPr>
              <w:rPr>
                <w:i/>
                <w:iCs/>
                <w:sz w:val="24"/>
                <w:szCs w:val="24"/>
                <w:shd w:val="clear" w:color="auto" w:fill="FFFFFF"/>
              </w:rPr>
            </w:pPr>
            <w:r w:rsidRPr="00943685">
              <w:rPr>
                <w:rStyle w:val="eg"/>
                <w:rFonts w:eastAsiaTheme="minorEastAsia"/>
                <w:i/>
                <w:iCs/>
                <w:sz w:val="24"/>
                <w:szCs w:val="24"/>
                <w:shd w:val="clear" w:color="auto" w:fill="FFFFFF"/>
              </w:rPr>
              <w:t>He has a </w:t>
            </w:r>
            <w:r w:rsidRPr="00943685">
              <w:rPr>
                <w:rStyle w:val="eg"/>
                <w:rFonts w:eastAsiaTheme="majorEastAsia"/>
                <w:i/>
                <w:iCs/>
                <w:sz w:val="24"/>
                <w:szCs w:val="24"/>
              </w:rPr>
              <w:t>fairly</w:t>
            </w:r>
            <w:r w:rsidRPr="00943685">
              <w:rPr>
                <w:rStyle w:val="eg"/>
                <w:rFonts w:eastAsiaTheme="minorEastAsia"/>
                <w:i/>
                <w:iCs/>
                <w:sz w:val="24"/>
                <w:szCs w:val="24"/>
                <w:shd w:val="clear" w:color="auto" w:fill="FFFFFF"/>
              </w:rPr>
              <w:t> </w:t>
            </w:r>
            <w:r w:rsidRPr="00943685">
              <w:rPr>
                <w:rStyle w:val="eg"/>
                <w:rFonts w:eastAsiaTheme="majorEastAsia"/>
                <w:i/>
                <w:iCs/>
                <w:sz w:val="24"/>
                <w:szCs w:val="24"/>
              </w:rPr>
              <w:t>positive</w:t>
            </w:r>
            <w:r w:rsidRPr="00943685">
              <w:rPr>
                <w:rStyle w:val="eg"/>
                <w:rFonts w:eastAsiaTheme="minorEastAsia"/>
                <w:i/>
                <w:iCs/>
                <w:sz w:val="24"/>
                <w:szCs w:val="24"/>
                <w:shd w:val="clear" w:color="auto" w:fill="FFFFFF"/>
              </w:rPr>
              <w:t> outlook </w:t>
            </w:r>
            <w:r w:rsidRPr="00943685">
              <w:rPr>
                <w:rStyle w:val="b"/>
                <w:b/>
                <w:bCs/>
                <w:i/>
                <w:iCs/>
                <w:sz w:val="24"/>
                <w:szCs w:val="24"/>
                <w:shd w:val="clear" w:color="auto" w:fill="FFFFFF"/>
              </w:rPr>
              <w:t>on</w:t>
            </w:r>
            <w:r w:rsidRPr="00943685">
              <w:rPr>
                <w:rStyle w:val="eg"/>
                <w:rFonts w:eastAsiaTheme="minorEastAsia"/>
                <w:i/>
                <w:iCs/>
                <w:sz w:val="24"/>
                <w:szCs w:val="24"/>
                <w:shd w:val="clear" w:color="auto" w:fill="FFFFFF"/>
              </w:rPr>
              <w:t> </w:t>
            </w:r>
            <w:r w:rsidRPr="00943685">
              <w:rPr>
                <w:rStyle w:val="eg"/>
                <w:rFonts w:eastAsiaTheme="majorEastAsia"/>
                <w:i/>
                <w:iCs/>
                <w:sz w:val="24"/>
                <w:szCs w:val="24"/>
              </w:rPr>
              <w:t>life</w:t>
            </w:r>
            <w:r w:rsidRPr="00943685">
              <w:rPr>
                <w:rStyle w:val="eg"/>
                <w:rFonts w:eastAsiaTheme="minorEastAsia"/>
                <w:i/>
                <w:iCs/>
                <w:sz w:val="24"/>
                <w:szCs w:val="24"/>
                <w:shd w:val="clear" w:color="auto" w:fill="FFFFFF"/>
              </w:rPr>
              <w:t>.</w:t>
            </w:r>
          </w:p>
          <w:p w:rsidR="00893746" w:rsidRPr="00943685" w:rsidRDefault="00893746" w:rsidP="00943685">
            <w:pPr>
              <w:autoSpaceDE w:val="0"/>
              <w:autoSpaceDN w:val="0"/>
              <w:adjustRightInd w:val="0"/>
              <w:rPr>
                <w:sz w:val="24"/>
                <w:szCs w:val="24"/>
              </w:rPr>
            </w:pPr>
          </w:p>
        </w:tc>
        <w:tc>
          <w:tcPr>
            <w:tcW w:w="3561" w:type="dxa"/>
          </w:tcPr>
          <w:p w:rsidR="00893746" w:rsidRPr="00943685" w:rsidRDefault="00893746" w:rsidP="00943685">
            <w:pPr>
              <w:autoSpaceDE w:val="0"/>
              <w:autoSpaceDN w:val="0"/>
              <w:adjustRightInd w:val="0"/>
              <w:rPr>
                <w:sz w:val="24"/>
                <w:szCs w:val="24"/>
              </w:rPr>
            </w:pPr>
            <w:r w:rsidRPr="00943685">
              <w:rPr>
                <w:sz w:val="24"/>
                <w:szCs w:val="24"/>
              </w:rPr>
              <w:t>view</w:t>
            </w:r>
            <w:r w:rsidR="00C57CDE" w:rsidRPr="00943685">
              <w:rPr>
                <w:sz w:val="24"/>
                <w:szCs w:val="24"/>
              </w:rPr>
              <w:t xml:space="preserve">: </w:t>
            </w:r>
            <w:r w:rsidR="00C57CDE" w:rsidRPr="00943685">
              <w:rPr>
                <w:b/>
                <w:bCs/>
                <w:sz w:val="24"/>
                <w:szCs w:val="24"/>
                <w:shd w:val="clear" w:color="auto" w:fill="FFFFFF"/>
              </w:rPr>
              <w:t>an </w:t>
            </w:r>
            <w:r w:rsidR="00C57CDE" w:rsidRPr="00943685">
              <w:rPr>
                <w:rFonts w:eastAsiaTheme="majorEastAsia"/>
                <w:b/>
                <w:bCs/>
                <w:sz w:val="24"/>
                <w:szCs w:val="24"/>
              </w:rPr>
              <w:t>opinion</w:t>
            </w:r>
            <w:r w:rsidR="00C57CDE" w:rsidRPr="00943685">
              <w:rPr>
                <w:b/>
                <w:bCs/>
                <w:sz w:val="24"/>
                <w:szCs w:val="24"/>
                <w:shd w:val="clear" w:color="auto" w:fill="FFFFFF"/>
              </w:rPr>
              <w:t>, </w:t>
            </w:r>
            <w:r w:rsidR="00C57CDE" w:rsidRPr="00943685">
              <w:rPr>
                <w:rFonts w:eastAsiaTheme="majorEastAsia"/>
                <w:b/>
                <w:bCs/>
                <w:sz w:val="24"/>
                <w:szCs w:val="24"/>
              </w:rPr>
              <w:t>belief</w:t>
            </w:r>
            <w:r w:rsidR="00C57CDE" w:rsidRPr="00943685">
              <w:rPr>
                <w:b/>
                <w:bCs/>
                <w:sz w:val="24"/>
                <w:szCs w:val="24"/>
                <w:shd w:val="clear" w:color="auto" w:fill="FFFFFF"/>
              </w:rPr>
              <w:t>, or </w:t>
            </w:r>
            <w:r w:rsidR="00C57CDE" w:rsidRPr="00943685">
              <w:rPr>
                <w:rFonts w:eastAsiaTheme="majorEastAsia"/>
                <w:b/>
                <w:bCs/>
                <w:sz w:val="24"/>
                <w:szCs w:val="24"/>
              </w:rPr>
              <w:t>idea</w:t>
            </w:r>
            <w:r w:rsidR="00C57CDE" w:rsidRPr="00943685">
              <w:rPr>
                <w:b/>
                <w:bCs/>
                <w:sz w:val="24"/>
                <w:szCs w:val="24"/>
                <w:shd w:val="clear" w:color="auto" w:fill="FFFFFF"/>
              </w:rPr>
              <w:t>, or a way of </w:t>
            </w:r>
            <w:r w:rsidR="00C57CDE" w:rsidRPr="00943685">
              <w:rPr>
                <w:rFonts w:eastAsiaTheme="majorEastAsia"/>
                <w:b/>
                <w:bCs/>
                <w:sz w:val="24"/>
                <w:szCs w:val="24"/>
              </w:rPr>
              <w:t>thinking</w:t>
            </w:r>
            <w:r w:rsidR="00C57CDE" w:rsidRPr="00943685">
              <w:rPr>
                <w:b/>
                <w:bCs/>
                <w:sz w:val="24"/>
                <w:szCs w:val="24"/>
                <w:shd w:val="clear" w:color="auto" w:fill="FFFFFF"/>
              </w:rPr>
              <w:t xml:space="preserve"> about something: </w:t>
            </w:r>
            <w:r w:rsidR="00C57CDE" w:rsidRPr="00943685">
              <w:rPr>
                <w:i/>
                <w:iCs/>
                <w:sz w:val="24"/>
                <w:szCs w:val="24"/>
                <w:shd w:val="clear" w:color="auto" w:fill="FFFFFF"/>
              </w:rPr>
              <w:t>Everyone will have a </w:t>
            </w:r>
            <w:r w:rsidR="00C57CDE" w:rsidRPr="00943685">
              <w:rPr>
                <w:rFonts w:eastAsiaTheme="majorEastAsia"/>
                <w:i/>
                <w:iCs/>
                <w:sz w:val="24"/>
                <w:szCs w:val="24"/>
                <w:shd w:val="clear" w:color="auto" w:fill="FFFFFF"/>
              </w:rPr>
              <w:t>chance</w:t>
            </w:r>
            <w:r w:rsidR="00C57CDE" w:rsidRPr="00943685">
              <w:rPr>
                <w:i/>
                <w:iCs/>
                <w:sz w:val="24"/>
                <w:szCs w:val="24"/>
                <w:shd w:val="clear" w:color="auto" w:fill="FFFFFF"/>
              </w:rPr>
              <w:t> to </w:t>
            </w:r>
            <w:r w:rsidR="00C57CDE" w:rsidRPr="00943685">
              <w:rPr>
                <w:rStyle w:val="b"/>
                <w:rFonts w:eastAsiaTheme="majorEastAsia"/>
                <w:b/>
                <w:bCs/>
                <w:i/>
                <w:iCs/>
                <w:sz w:val="24"/>
                <w:szCs w:val="24"/>
                <w:shd w:val="clear" w:color="auto" w:fill="FFFFFF"/>
              </w:rPr>
              <w:t>make</w:t>
            </w:r>
            <w:r w:rsidR="00C57CDE" w:rsidRPr="00943685">
              <w:rPr>
                <w:i/>
                <w:iCs/>
                <w:sz w:val="24"/>
                <w:szCs w:val="24"/>
                <w:shd w:val="clear" w:color="auto" w:fill="FFFFFF"/>
              </w:rPr>
              <w:t> </w:t>
            </w:r>
            <w:r w:rsidR="00C57CDE" w:rsidRPr="00943685">
              <w:rPr>
                <w:rFonts w:eastAsiaTheme="majorEastAsia"/>
                <w:i/>
                <w:iCs/>
                <w:sz w:val="24"/>
                <w:szCs w:val="24"/>
                <w:shd w:val="clear" w:color="auto" w:fill="FFFFFF"/>
              </w:rPr>
              <w:t>their</w:t>
            </w:r>
            <w:r w:rsidR="00C57CDE" w:rsidRPr="00943685">
              <w:rPr>
                <w:i/>
                <w:iCs/>
                <w:sz w:val="24"/>
                <w:szCs w:val="24"/>
                <w:shd w:val="clear" w:color="auto" w:fill="FFFFFF"/>
              </w:rPr>
              <w:t> views </w:t>
            </w:r>
            <w:r w:rsidR="00C57CDE" w:rsidRPr="00943685">
              <w:rPr>
                <w:rStyle w:val="b"/>
                <w:rFonts w:eastAsiaTheme="majorEastAsia"/>
                <w:b/>
                <w:bCs/>
                <w:i/>
                <w:iCs/>
                <w:sz w:val="24"/>
                <w:szCs w:val="24"/>
              </w:rPr>
              <w:t>known</w:t>
            </w:r>
            <w:r w:rsidR="00C57CDE" w:rsidRPr="00943685">
              <w:rPr>
                <w:i/>
                <w:iCs/>
                <w:sz w:val="24"/>
                <w:szCs w:val="24"/>
                <w:shd w:val="clear" w:color="auto" w:fill="FFFFFF"/>
              </w:rPr>
              <w:t> at the </w:t>
            </w:r>
            <w:r w:rsidR="00C57CDE" w:rsidRPr="00943685">
              <w:rPr>
                <w:rFonts w:eastAsiaTheme="majorEastAsia"/>
                <w:i/>
                <w:iCs/>
                <w:sz w:val="24"/>
                <w:szCs w:val="24"/>
                <w:shd w:val="clear" w:color="auto" w:fill="FFFFFF"/>
              </w:rPr>
              <w:t>meeting</w:t>
            </w:r>
            <w:r w:rsidR="00C57CDE" w:rsidRPr="00943685">
              <w:rPr>
                <w:i/>
                <w:iCs/>
                <w:sz w:val="24"/>
                <w:szCs w:val="24"/>
                <w:shd w:val="clear" w:color="auto" w:fill="FFFFFF"/>
              </w:rPr>
              <w:t>.</w:t>
            </w:r>
          </w:p>
        </w:tc>
        <w:tc>
          <w:tcPr>
            <w:tcW w:w="3221" w:type="dxa"/>
          </w:tcPr>
          <w:p w:rsidR="00C57CDE" w:rsidRPr="00943685" w:rsidRDefault="00893746" w:rsidP="00943685">
            <w:pPr>
              <w:pStyle w:val="def-head"/>
              <w:shd w:val="clear" w:color="auto" w:fill="FFFFFF"/>
              <w:spacing w:before="0" w:beforeAutospacing="0" w:after="51" w:afterAutospacing="0"/>
            </w:pPr>
            <w:r w:rsidRPr="00943685">
              <w:t>scenery</w:t>
            </w:r>
            <w:r w:rsidR="00C57CDE" w:rsidRPr="00943685">
              <w:t xml:space="preserve">: </w:t>
            </w:r>
            <w:r w:rsidR="00C57CDE" w:rsidRPr="00943685">
              <w:rPr>
                <w:b/>
                <w:bCs/>
              </w:rPr>
              <w:t>the </w:t>
            </w:r>
            <w:r w:rsidR="00C57CDE" w:rsidRPr="00943685">
              <w:rPr>
                <w:rFonts w:eastAsiaTheme="majorEastAsia"/>
                <w:b/>
                <w:bCs/>
              </w:rPr>
              <w:t>general</w:t>
            </w:r>
            <w:r w:rsidR="00C57CDE" w:rsidRPr="00943685">
              <w:rPr>
                <w:b/>
                <w:bCs/>
              </w:rPr>
              <w:t> </w:t>
            </w:r>
            <w:r w:rsidR="00C57CDE" w:rsidRPr="00943685">
              <w:rPr>
                <w:rFonts w:eastAsiaTheme="majorEastAsia"/>
                <w:b/>
                <w:bCs/>
              </w:rPr>
              <w:t>appearance</w:t>
            </w:r>
            <w:r w:rsidR="00C57CDE" w:rsidRPr="00943685">
              <w:rPr>
                <w:b/>
                <w:bCs/>
              </w:rPr>
              <w:t> of the </w:t>
            </w:r>
            <w:r w:rsidR="00C57CDE" w:rsidRPr="00943685">
              <w:rPr>
                <w:rFonts w:eastAsiaTheme="majorEastAsia"/>
                <w:b/>
                <w:bCs/>
              </w:rPr>
              <w:t>natural</w:t>
            </w:r>
            <w:r w:rsidR="00C57CDE" w:rsidRPr="00943685">
              <w:rPr>
                <w:b/>
                <w:bCs/>
              </w:rPr>
              <w:t> </w:t>
            </w:r>
            <w:r w:rsidR="00C57CDE" w:rsidRPr="00943685">
              <w:rPr>
                <w:rFonts w:eastAsiaTheme="majorEastAsia"/>
                <w:b/>
                <w:bCs/>
              </w:rPr>
              <w:t>environment</w:t>
            </w:r>
            <w:r w:rsidR="00C57CDE" w:rsidRPr="00943685">
              <w:rPr>
                <w:b/>
                <w:bCs/>
              </w:rPr>
              <w:t>, </w:t>
            </w:r>
            <w:r w:rsidR="00CA44CD" w:rsidRPr="00943685">
              <w:rPr>
                <w:b/>
                <w:bCs/>
              </w:rPr>
              <w:t xml:space="preserve"> </w:t>
            </w:r>
            <w:r w:rsidR="00C57CDE" w:rsidRPr="00943685">
              <w:rPr>
                <w:rFonts w:eastAsiaTheme="majorEastAsia"/>
                <w:b/>
                <w:bCs/>
              </w:rPr>
              <w:t>especially</w:t>
            </w:r>
            <w:r w:rsidR="00CA44CD" w:rsidRPr="00943685">
              <w:rPr>
                <w:rFonts w:eastAsiaTheme="majorEastAsia"/>
                <w:b/>
                <w:bCs/>
              </w:rPr>
              <w:t xml:space="preserve"> </w:t>
            </w:r>
            <w:r w:rsidR="00C57CDE" w:rsidRPr="00943685">
              <w:rPr>
                <w:b/>
                <w:bCs/>
              </w:rPr>
              <w:t>when it is </w:t>
            </w:r>
            <w:r w:rsidR="00C57CDE" w:rsidRPr="00943685">
              <w:rPr>
                <w:rFonts w:eastAsiaTheme="majorEastAsia"/>
                <w:b/>
                <w:bCs/>
              </w:rPr>
              <w:t>beautiful</w:t>
            </w:r>
            <w:r w:rsidR="00C57CDE" w:rsidRPr="00943685">
              <w:rPr>
                <w:b/>
                <w:bCs/>
              </w:rPr>
              <w:t>:</w:t>
            </w:r>
          </w:p>
          <w:p w:rsidR="00C57CDE" w:rsidRPr="00943685" w:rsidRDefault="00C57CDE" w:rsidP="00943685">
            <w:pPr>
              <w:rPr>
                <w:i/>
                <w:iCs/>
                <w:sz w:val="24"/>
                <w:szCs w:val="24"/>
                <w:shd w:val="clear" w:color="auto" w:fill="FFFFFF"/>
              </w:rPr>
            </w:pPr>
            <w:r w:rsidRPr="00943685">
              <w:rPr>
                <w:rStyle w:val="eg"/>
                <w:rFonts w:eastAsiaTheme="majorEastAsia"/>
                <w:i/>
                <w:iCs/>
                <w:sz w:val="24"/>
                <w:szCs w:val="24"/>
              </w:rPr>
              <w:t>beautiful</w:t>
            </w:r>
            <w:r w:rsidRPr="00943685">
              <w:rPr>
                <w:rStyle w:val="eg"/>
                <w:rFonts w:eastAsiaTheme="minorEastAsia"/>
                <w:i/>
                <w:iCs/>
                <w:sz w:val="24"/>
                <w:szCs w:val="24"/>
                <w:shd w:val="clear" w:color="auto" w:fill="FFFFFF"/>
              </w:rPr>
              <w:t>/</w:t>
            </w:r>
            <w:r w:rsidRPr="00943685">
              <w:rPr>
                <w:rStyle w:val="eg"/>
                <w:rFonts w:eastAsiaTheme="majorEastAsia"/>
                <w:i/>
                <w:iCs/>
                <w:sz w:val="24"/>
                <w:szCs w:val="24"/>
              </w:rPr>
              <w:t>breathtaking</w:t>
            </w:r>
            <w:r w:rsidRPr="00943685">
              <w:rPr>
                <w:rStyle w:val="eg"/>
                <w:rFonts w:eastAsiaTheme="minorEastAsia"/>
                <w:i/>
                <w:iCs/>
                <w:sz w:val="24"/>
                <w:szCs w:val="24"/>
                <w:shd w:val="clear" w:color="auto" w:fill="FFFFFF"/>
              </w:rPr>
              <w:t>/</w:t>
            </w:r>
            <w:r w:rsidRPr="00943685">
              <w:rPr>
                <w:rStyle w:val="eg"/>
                <w:rFonts w:eastAsiaTheme="majorEastAsia"/>
                <w:i/>
                <w:iCs/>
                <w:sz w:val="24"/>
                <w:szCs w:val="24"/>
              </w:rPr>
              <w:t>spectacular</w:t>
            </w:r>
            <w:r w:rsidRPr="00943685">
              <w:rPr>
                <w:rStyle w:val="eg"/>
                <w:rFonts w:eastAsiaTheme="minorEastAsia"/>
                <w:i/>
                <w:iCs/>
                <w:sz w:val="24"/>
                <w:szCs w:val="24"/>
                <w:shd w:val="clear" w:color="auto" w:fill="FFFFFF"/>
              </w:rPr>
              <w:t> scenery</w:t>
            </w:r>
          </w:p>
          <w:p w:rsidR="00C57CDE" w:rsidRPr="00943685" w:rsidRDefault="00C57CDE" w:rsidP="00943685">
            <w:pPr>
              <w:rPr>
                <w:i/>
                <w:iCs/>
                <w:sz w:val="24"/>
                <w:szCs w:val="24"/>
                <w:shd w:val="clear" w:color="auto" w:fill="FFFFFF"/>
              </w:rPr>
            </w:pPr>
            <w:r w:rsidRPr="00943685">
              <w:rPr>
                <w:rStyle w:val="eg"/>
                <w:rFonts w:eastAsiaTheme="minorEastAsia"/>
                <w:i/>
                <w:iCs/>
                <w:sz w:val="24"/>
                <w:szCs w:val="24"/>
                <w:shd w:val="clear" w:color="auto" w:fill="FFFFFF"/>
              </w:rPr>
              <w:t>They </w:t>
            </w:r>
            <w:r w:rsidRPr="00943685">
              <w:rPr>
                <w:rStyle w:val="eg"/>
                <w:rFonts w:eastAsiaTheme="majorEastAsia"/>
                <w:i/>
                <w:iCs/>
                <w:sz w:val="24"/>
                <w:szCs w:val="24"/>
              </w:rPr>
              <w:t>stopped</w:t>
            </w:r>
            <w:r w:rsidRPr="00943685">
              <w:rPr>
                <w:rStyle w:val="eg"/>
                <w:rFonts w:eastAsiaTheme="minorEastAsia"/>
                <w:i/>
                <w:iCs/>
                <w:sz w:val="24"/>
                <w:szCs w:val="24"/>
                <w:shd w:val="clear" w:color="auto" w:fill="FFFFFF"/>
              </w:rPr>
              <w:t> at the </w:t>
            </w:r>
            <w:r w:rsidRPr="00943685">
              <w:rPr>
                <w:rStyle w:val="eg"/>
                <w:rFonts w:eastAsiaTheme="majorEastAsia"/>
                <w:i/>
                <w:iCs/>
                <w:sz w:val="24"/>
                <w:szCs w:val="24"/>
              </w:rPr>
              <w:t>top</w:t>
            </w:r>
            <w:r w:rsidRPr="00943685">
              <w:rPr>
                <w:rStyle w:val="eg"/>
                <w:rFonts w:eastAsiaTheme="minorEastAsia"/>
                <w:i/>
                <w:iCs/>
                <w:sz w:val="24"/>
                <w:szCs w:val="24"/>
                <w:shd w:val="clear" w:color="auto" w:fill="FFFFFF"/>
              </w:rPr>
              <w:t> of the </w:t>
            </w:r>
            <w:r w:rsidRPr="00943685">
              <w:rPr>
                <w:rStyle w:val="eg"/>
                <w:rFonts w:eastAsiaTheme="majorEastAsia"/>
                <w:i/>
                <w:iCs/>
                <w:sz w:val="24"/>
                <w:szCs w:val="24"/>
              </w:rPr>
              <w:t>hill</w:t>
            </w:r>
            <w:r w:rsidRPr="00943685">
              <w:rPr>
                <w:rStyle w:val="eg"/>
                <w:rFonts w:eastAsiaTheme="minorEastAsia"/>
                <w:i/>
                <w:iCs/>
                <w:sz w:val="24"/>
                <w:szCs w:val="24"/>
                <w:shd w:val="clear" w:color="auto" w:fill="FFFFFF"/>
              </w:rPr>
              <w:t> to </w:t>
            </w:r>
            <w:r w:rsidRPr="00943685">
              <w:rPr>
                <w:rStyle w:val="b"/>
                <w:rFonts w:eastAsiaTheme="majorEastAsia"/>
                <w:b/>
                <w:bCs/>
                <w:i/>
                <w:iCs/>
                <w:sz w:val="24"/>
                <w:szCs w:val="24"/>
              </w:rPr>
              <w:t>admire</w:t>
            </w:r>
            <w:r w:rsidRPr="00943685">
              <w:rPr>
                <w:rStyle w:val="eg"/>
                <w:rFonts w:eastAsiaTheme="minorEastAsia"/>
                <w:i/>
                <w:iCs/>
                <w:sz w:val="24"/>
                <w:szCs w:val="24"/>
                <w:shd w:val="clear" w:color="auto" w:fill="FFFFFF"/>
              </w:rPr>
              <w:t> the scenery.</w:t>
            </w:r>
          </w:p>
          <w:p w:rsidR="00893746" w:rsidRPr="00943685" w:rsidRDefault="00893746" w:rsidP="00943685">
            <w:pPr>
              <w:autoSpaceDE w:val="0"/>
              <w:autoSpaceDN w:val="0"/>
              <w:adjustRightInd w:val="0"/>
              <w:rPr>
                <w:sz w:val="24"/>
                <w:szCs w:val="24"/>
              </w:rPr>
            </w:pPr>
          </w:p>
        </w:tc>
        <w:tc>
          <w:tcPr>
            <w:tcW w:w="3835" w:type="dxa"/>
          </w:tcPr>
          <w:p w:rsidR="00C57CDE" w:rsidRPr="00943685" w:rsidRDefault="00893746" w:rsidP="00943685">
            <w:pPr>
              <w:pStyle w:val="def-head"/>
              <w:shd w:val="clear" w:color="auto" w:fill="FFFFFF"/>
              <w:spacing w:before="0" w:beforeAutospacing="0" w:after="51" w:afterAutospacing="0"/>
            </w:pPr>
            <w:r w:rsidRPr="00943685">
              <w:lastRenderedPageBreak/>
              <w:t>landscape</w:t>
            </w:r>
            <w:r w:rsidR="00C57CDE" w:rsidRPr="00943685">
              <w:t xml:space="preserve">: </w:t>
            </w:r>
            <w:r w:rsidR="00C57CDE" w:rsidRPr="00943685">
              <w:rPr>
                <w:b/>
                <w:bCs/>
              </w:rPr>
              <w:t>a </w:t>
            </w:r>
            <w:r w:rsidR="00C57CDE" w:rsidRPr="00943685">
              <w:rPr>
                <w:rFonts w:eastAsiaTheme="majorEastAsia"/>
                <w:b/>
                <w:bCs/>
              </w:rPr>
              <w:t>large</w:t>
            </w:r>
            <w:r w:rsidR="00C57CDE" w:rsidRPr="00943685">
              <w:rPr>
                <w:b/>
                <w:bCs/>
              </w:rPr>
              <w:t> </w:t>
            </w:r>
            <w:r w:rsidR="00C57CDE" w:rsidRPr="00943685">
              <w:rPr>
                <w:rFonts w:eastAsiaTheme="majorEastAsia"/>
                <w:b/>
                <w:bCs/>
              </w:rPr>
              <w:t>area</w:t>
            </w:r>
            <w:r w:rsidR="00C57CDE" w:rsidRPr="00943685">
              <w:rPr>
                <w:b/>
                <w:bCs/>
              </w:rPr>
              <w:t> of </w:t>
            </w:r>
            <w:r w:rsidR="00C57CDE" w:rsidRPr="00943685">
              <w:rPr>
                <w:rFonts w:eastAsiaTheme="majorEastAsia"/>
                <w:b/>
                <w:bCs/>
              </w:rPr>
              <w:t>countryside</w:t>
            </w:r>
            <w:r w:rsidR="00C57CDE" w:rsidRPr="00943685">
              <w:rPr>
                <w:b/>
                <w:bCs/>
              </w:rPr>
              <w:t>, </w:t>
            </w:r>
            <w:r w:rsidR="00C57CDE" w:rsidRPr="00943685">
              <w:rPr>
                <w:rFonts w:eastAsiaTheme="majorEastAsia"/>
                <w:b/>
                <w:bCs/>
              </w:rPr>
              <w:t>especially</w:t>
            </w:r>
            <w:r w:rsidR="00C57CDE" w:rsidRPr="00943685">
              <w:rPr>
                <w:b/>
                <w:bCs/>
              </w:rPr>
              <w:t> in </w:t>
            </w:r>
            <w:r w:rsidR="00C57CDE" w:rsidRPr="00943685">
              <w:rPr>
                <w:rFonts w:eastAsiaTheme="majorEastAsia"/>
                <w:b/>
                <w:bCs/>
              </w:rPr>
              <w:t>relation</w:t>
            </w:r>
            <w:r w:rsidR="00C57CDE" w:rsidRPr="00943685">
              <w:rPr>
                <w:b/>
                <w:bCs/>
              </w:rPr>
              <w:t> to </w:t>
            </w:r>
            <w:r w:rsidR="00C57CDE" w:rsidRPr="00943685">
              <w:rPr>
                <w:rFonts w:eastAsiaTheme="majorEastAsia"/>
                <w:b/>
                <w:bCs/>
              </w:rPr>
              <w:t>its</w:t>
            </w:r>
            <w:r w:rsidR="00CA44CD" w:rsidRPr="00943685">
              <w:rPr>
                <w:rFonts w:eastAsiaTheme="majorEastAsia"/>
                <w:b/>
                <w:bCs/>
              </w:rPr>
              <w:t xml:space="preserve"> </w:t>
            </w:r>
            <w:r w:rsidR="00C57CDE" w:rsidRPr="00943685">
              <w:rPr>
                <w:rFonts w:eastAsiaTheme="majorEastAsia"/>
                <w:b/>
                <w:bCs/>
              </w:rPr>
              <w:t>appearance</w:t>
            </w:r>
            <w:r w:rsidR="00C57CDE" w:rsidRPr="00943685">
              <w:rPr>
                <w:b/>
                <w:bCs/>
              </w:rPr>
              <w:t>:</w:t>
            </w:r>
          </w:p>
          <w:p w:rsidR="00C57CDE" w:rsidRPr="00943685" w:rsidRDefault="00C57CDE" w:rsidP="00943685">
            <w:pPr>
              <w:rPr>
                <w:i/>
                <w:iCs/>
                <w:sz w:val="24"/>
                <w:szCs w:val="24"/>
                <w:shd w:val="clear" w:color="auto" w:fill="FFFFFF"/>
              </w:rPr>
            </w:pPr>
            <w:r w:rsidRPr="00943685">
              <w:rPr>
                <w:rStyle w:val="eg"/>
                <w:rFonts w:eastAsiaTheme="minorEastAsia"/>
                <w:i/>
                <w:iCs/>
                <w:sz w:val="24"/>
                <w:szCs w:val="24"/>
                <w:shd w:val="clear" w:color="auto" w:fill="FFFFFF"/>
              </w:rPr>
              <w:t>The landscape is </w:t>
            </w:r>
            <w:r w:rsidRPr="00943685">
              <w:rPr>
                <w:rStyle w:val="eg"/>
                <w:rFonts w:eastAsiaTheme="majorEastAsia"/>
                <w:i/>
                <w:iCs/>
                <w:sz w:val="24"/>
                <w:szCs w:val="24"/>
              </w:rPr>
              <w:t>dotted</w:t>
            </w:r>
            <w:r w:rsidRPr="00943685">
              <w:rPr>
                <w:rStyle w:val="eg"/>
                <w:rFonts w:eastAsiaTheme="minorEastAsia"/>
                <w:i/>
                <w:iCs/>
                <w:sz w:val="24"/>
                <w:szCs w:val="24"/>
                <w:shd w:val="clear" w:color="auto" w:fill="FFFFFF"/>
              </w:rPr>
              <w:t> with the </w:t>
            </w:r>
            <w:r w:rsidRPr="00943685">
              <w:rPr>
                <w:rStyle w:val="eg"/>
                <w:rFonts w:eastAsiaTheme="majorEastAsia"/>
                <w:i/>
                <w:iCs/>
                <w:sz w:val="24"/>
                <w:szCs w:val="24"/>
              </w:rPr>
              <w:t>tents</w:t>
            </w:r>
            <w:r w:rsidRPr="00943685">
              <w:rPr>
                <w:rStyle w:val="eg"/>
                <w:rFonts w:eastAsiaTheme="minorEastAsia"/>
                <w:i/>
                <w:iCs/>
                <w:sz w:val="24"/>
                <w:szCs w:val="24"/>
                <w:shd w:val="clear" w:color="auto" w:fill="FFFFFF"/>
              </w:rPr>
              <w:t> of </w:t>
            </w:r>
            <w:r w:rsidRPr="00943685">
              <w:rPr>
                <w:rStyle w:val="eg"/>
                <w:rFonts w:eastAsiaTheme="majorEastAsia"/>
                <w:i/>
                <w:iCs/>
                <w:sz w:val="24"/>
                <w:szCs w:val="24"/>
              </w:rPr>
              <w:t>campers</w:t>
            </w:r>
            <w:r w:rsidRPr="00943685">
              <w:rPr>
                <w:rStyle w:val="eg"/>
                <w:rFonts w:eastAsiaTheme="minorEastAsia"/>
                <w:i/>
                <w:iCs/>
                <w:sz w:val="24"/>
                <w:szCs w:val="24"/>
                <w:shd w:val="clear" w:color="auto" w:fill="FFFFFF"/>
              </w:rPr>
              <w:t> and </w:t>
            </w:r>
            <w:r w:rsidRPr="00943685">
              <w:rPr>
                <w:rStyle w:val="eg"/>
                <w:rFonts w:eastAsiaTheme="majorEastAsia"/>
                <w:i/>
                <w:iCs/>
                <w:sz w:val="24"/>
                <w:szCs w:val="24"/>
              </w:rPr>
              <w:t>hikers</w:t>
            </w:r>
            <w:r w:rsidRPr="00943685">
              <w:rPr>
                <w:rStyle w:val="eg"/>
                <w:rFonts w:eastAsiaTheme="minorEastAsia"/>
                <w:i/>
                <w:iCs/>
                <w:sz w:val="24"/>
                <w:szCs w:val="24"/>
                <w:shd w:val="clear" w:color="auto" w:fill="FFFFFF"/>
              </w:rPr>
              <w:t>.</w:t>
            </w:r>
          </w:p>
          <w:p w:rsidR="00893746" w:rsidRPr="00943685" w:rsidRDefault="00893746" w:rsidP="00943685">
            <w:pPr>
              <w:autoSpaceDE w:val="0"/>
              <w:autoSpaceDN w:val="0"/>
              <w:adjustRightInd w:val="0"/>
              <w:rPr>
                <w:sz w:val="24"/>
                <w:szCs w:val="24"/>
              </w:rPr>
            </w:pPr>
          </w:p>
        </w:tc>
      </w:tr>
      <w:tr w:rsidR="0011226B" w:rsidRPr="00943685" w:rsidTr="00AE3517">
        <w:tc>
          <w:tcPr>
            <w:tcW w:w="4604" w:type="dxa"/>
          </w:tcPr>
          <w:p w:rsidR="0011226B" w:rsidRPr="00943685" w:rsidRDefault="0011226B" w:rsidP="00943685">
            <w:pPr>
              <w:pStyle w:val="def-head"/>
              <w:shd w:val="clear" w:color="auto" w:fill="FFFFFF"/>
              <w:spacing w:before="0" w:beforeAutospacing="0" w:after="51" w:afterAutospacing="0"/>
            </w:pPr>
            <w:r w:rsidRPr="00943685">
              <w:lastRenderedPageBreak/>
              <w:t xml:space="preserve">possibility: </w:t>
            </w:r>
            <w:r w:rsidRPr="00943685">
              <w:rPr>
                <w:b/>
                <w:bCs/>
              </w:rPr>
              <w:t>a </w:t>
            </w:r>
            <w:r w:rsidRPr="00943685">
              <w:rPr>
                <w:rFonts w:eastAsiaTheme="majorEastAsia"/>
                <w:b/>
                <w:bCs/>
              </w:rPr>
              <w:t>chance</w:t>
            </w:r>
            <w:r w:rsidRPr="00943685">
              <w:rPr>
                <w:b/>
                <w:bCs/>
              </w:rPr>
              <w:t> that something may </w:t>
            </w:r>
            <w:r w:rsidRPr="00943685">
              <w:rPr>
                <w:rFonts w:eastAsiaTheme="majorEastAsia"/>
                <w:b/>
                <w:bCs/>
              </w:rPr>
              <w:t>happen</w:t>
            </w:r>
            <w:r w:rsidRPr="00943685">
              <w:rPr>
                <w:b/>
                <w:bCs/>
              </w:rPr>
              <w:t> or be </w:t>
            </w:r>
            <w:r w:rsidRPr="00943685">
              <w:rPr>
                <w:rFonts w:eastAsiaTheme="majorEastAsia"/>
                <w:b/>
                <w:bCs/>
              </w:rPr>
              <w:t>true</w:t>
            </w:r>
            <w:r w:rsidRPr="00943685">
              <w:rPr>
                <w:b/>
                <w:bCs/>
              </w:rPr>
              <w:t>:</w:t>
            </w:r>
          </w:p>
          <w:p w:rsidR="0011226B" w:rsidRPr="00943685" w:rsidRDefault="0011226B" w:rsidP="00943685">
            <w:pPr>
              <w:rPr>
                <w:i/>
                <w:iCs/>
                <w:sz w:val="24"/>
                <w:szCs w:val="24"/>
                <w:shd w:val="clear" w:color="auto" w:fill="FFFFFF"/>
              </w:rPr>
            </w:pPr>
            <w:r w:rsidRPr="00943685">
              <w:rPr>
                <w:rStyle w:val="eg"/>
                <w:rFonts w:eastAsiaTheme="minorEastAsia"/>
                <w:i/>
                <w:iCs/>
                <w:sz w:val="24"/>
                <w:szCs w:val="24"/>
                <w:shd w:val="clear" w:color="auto" w:fill="FFFFFF"/>
              </w:rPr>
              <w:t>The </w:t>
            </w:r>
            <w:r w:rsidRPr="00943685">
              <w:rPr>
                <w:rStyle w:val="eg"/>
                <w:rFonts w:eastAsiaTheme="majorEastAsia"/>
                <w:i/>
                <w:iCs/>
                <w:sz w:val="24"/>
                <w:szCs w:val="24"/>
              </w:rPr>
              <w:t>forecast</w:t>
            </w:r>
            <w:r w:rsidRPr="00943685">
              <w:rPr>
                <w:rStyle w:val="eg"/>
                <w:rFonts w:eastAsiaTheme="minorEastAsia"/>
                <w:i/>
                <w:iCs/>
                <w:sz w:val="24"/>
                <w:szCs w:val="24"/>
                <w:shd w:val="clear" w:color="auto" w:fill="FFFFFF"/>
              </w:rPr>
              <w:t> said that there's a possibility </w:t>
            </w:r>
            <w:r w:rsidRPr="00943685">
              <w:rPr>
                <w:rStyle w:val="b"/>
                <w:b/>
                <w:bCs/>
                <w:i/>
                <w:iCs/>
                <w:sz w:val="24"/>
                <w:szCs w:val="24"/>
                <w:shd w:val="clear" w:color="auto" w:fill="FFFFFF"/>
              </w:rPr>
              <w:t>of</w:t>
            </w:r>
            <w:r w:rsidRPr="00943685">
              <w:rPr>
                <w:rStyle w:val="eg"/>
                <w:rFonts w:eastAsiaTheme="minorEastAsia"/>
                <w:i/>
                <w:iCs/>
                <w:sz w:val="24"/>
                <w:szCs w:val="24"/>
                <w:shd w:val="clear" w:color="auto" w:fill="FFFFFF"/>
              </w:rPr>
              <w:t> </w:t>
            </w:r>
            <w:r w:rsidRPr="00943685">
              <w:rPr>
                <w:rStyle w:val="eg"/>
                <w:rFonts w:eastAsiaTheme="majorEastAsia"/>
                <w:i/>
                <w:iCs/>
                <w:sz w:val="24"/>
                <w:szCs w:val="24"/>
              </w:rPr>
              <w:t>snow</w:t>
            </w:r>
            <w:r w:rsidRPr="00943685">
              <w:rPr>
                <w:rStyle w:val="eg"/>
                <w:rFonts w:eastAsiaTheme="minorEastAsia"/>
                <w:i/>
                <w:iCs/>
                <w:sz w:val="24"/>
                <w:szCs w:val="24"/>
                <w:shd w:val="clear" w:color="auto" w:fill="FFFFFF"/>
              </w:rPr>
              <w:t> </w:t>
            </w:r>
            <w:r w:rsidRPr="00943685">
              <w:rPr>
                <w:rStyle w:val="eg"/>
                <w:rFonts w:eastAsiaTheme="majorEastAsia"/>
                <w:i/>
                <w:iCs/>
                <w:sz w:val="24"/>
                <w:szCs w:val="24"/>
              </w:rPr>
              <w:t>tonight</w:t>
            </w:r>
            <w:r w:rsidRPr="00943685">
              <w:rPr>
                <w:rStyle w:val="eg"/>
                <w:rFonts w:eastAsiaTheme="minorEastAsia"/>
                <w:i/>
                <w:iCs/>
                <w:sz w:val="24"/>
                <w:szCs w:val="24"/>
                <w:shd w:val="clear" w:color="auto" w:fill="FFFFFF"/>
              </w:rPr>
              <w:t>.</w:t>
            </w:r>
          </w:p>
          <w:p w:rsidR="0011226B" w:rsidRPr="00943685" w:rsidRDefault="0011226B" w:rsidP="00943685">
            <w:pPr>
              <w:autoSpaceDE w:val="0"/>
              <w:autoSpaceDN w:val="0"/>
              <w:adjustRightInd w:val="0"/>
              <w:rPr>
                <w:sz w:val="24"/>
                <w:szCs w:val="24"/>
              </w:rPr>
            </w:pPr>
          </w:p>
        </w:tc>
        <w:tc>
          <w:tcPr>
            <w:tcW w:w="3561" w:type="dxa"/>
          </w:tcPr>
          <w:p w:rsidR="0011226B" w:rsidRPr="00943685" w:rsidRDefault="0011226B" w:rsidP="00943685">
            <w:pPr>
              <w:pStyle w:val="def-head"/>
              <w:shd w:val="clear" w:color="auto" w:fill="FFFFFF"/>
              <w:spacing w:before="0" w:beforeAutospacing="0" w:after="51" w:afterAutospacing="0"/>
            </w:pPr>
            <w:r w:rsidRPr="00943685">
              <w:t xml:space="preserve">chance: </w:t>
            </w:r>
            <w:r w:rsidRPr="00943685">
              <w:rPr>
                <w:b/>
                <w:bCs/>
              </w:rPr>
              <w:t>an </w:t>
            </w:r>
            <w:r w:rsidRPr="00943685">
              <w:rPr>
                <w:rFonts w:eastAsiaTheme="majorEastAsia"/>
                <w:b/>
                <w:bCs/>
              </w:rPr>
              <w:t>occasion</w:t>
            </w:r>
            <w:r w:rsidRPr="00943685">
              <w:rPr>
                <w:b/>
                <w:bCs/>
              </w:rPr>
              <w:t> that </w:t>
            </w:r>
            <w:r w:rsidRPr="00943685">
              <w:rPr>
                <w:rFonts w:eastAsiaTheme="majorEastAsia"/>
                <w:b/>
                <w:bCs/>
              </w:rPr>
              <w:t>allows</w:t>
            </w:r>
            <w:r w:rsidRPr="00943685">
              <w:rPr>
                <w:b/>
                <w:bCs/>
              </w:rPr>
              <w:t> something to be done:</w:t>
            </w:r>
          </w:p>
          <w:p w:rsidR="0011226B" w:rsidRPr="00943685" w:rsidRDefault="0011226B" w:rsidP="00943685">
            <w:pPr>
              <w:rPr>
                <w:i/>
                <w:iCs/>
                <w:sz w:val="24"/>
                <w:szCs w:val="24"/>
                <w:shd w:val="clear" w:color="auto" w:fill="FFFFFF"/>
              </w:rPr>
            </w:pPr>
            <w:r w:rsidRPr="00943685">
              <w:rPr>
                <w:rStyle w:val="eg"/>
                <w:rFonts w:eastAsiaTheme="minorEastAsia"/>
                <w:i/>
                <w:iCs/>
                <w:sz w:val="24"/>
                <w:szCs w:val="24"/>
                <w:shd w:val="clear" w:color="auto" w:fill="FFFFFF"/>
              </w:rPr>
              <w:t>I didn't </w:t>
            </w:r>
            <w:r w:rsidRPr="00943685">
              <w:rPr>
                <w:rStyle w:val="b"/>
                <w:b/>
                <w:bCs/>
                <w:i/>
                <w:iCs/>
                <w:sz w:val="24"/>
                <w:szCs w:val="24"/>
                <w:shd w:val="clear" w:color="auto" w:fill="FFFFFF"/>
              </w:rPr>
              <w:t xml:space="preserve">get </w:t>
            </w:r>
            <w:r w:rsidRPr="00943685">
              <w:rPr>
                <w:rStyle w:val="eg"/>
                <w:rFonts w:eastAsiaTheme="minorEastAsia"/>
                <w:i/>
                <w:iCs/>
                <w:sz w:val="24"/>
                <w:szCs w:val="24"/>
                <w:shd w:val="clear" w:color="auto" w:fill="FFFFFF"/>
              </w:rPr>
              <w:t>a chance to </w:t>
            </w:r>
            <w:r w:rsidRPr="00943685">
              <w:rPr>
                <w:rStyle w:val="eg"/>
                <w:rFonts w:eastAsiaTheme="majorEastAsia"/>
                <w:i/>
                <w:iCs/>
                <w:sz w:val="24"/>
                <w:szCs w:val="24"/>
              </w:rPr>
              <w:t>speak</w:t>
            </w:r>
            <w:r w:rsidRPr="00943685">
              <w:rPr>
                <w:rStyle w:val="eg"/>
                <w:rFonts w:eastAsiaTheme="minorEastAsia"/>
                <w:i/>
                <w:iCs/>
                <w:sz w:val="24"/>
                <w:szCs w:val="24"/>
                <w:shd w:val="clear" w:color="auto" w:fill="FFFFFF"/>
              </w:rPr>
              <w:t> to her.</w:t>
            </w:r>
          </w:p>
          <w:p w:rsidR="0011226B" w:rsidRPr="00943685" w:rsidRDefault="0011226B" w:rsidP="00943685">
            <w:pPr>
              <w:autoSpaceDE w:val="0"/>
              <w:autoSpaceDN w:val="0"/>
              <w:adjustRightInd w:val="0"/>
              <w:rPr>
                <w:sz w:val="24"/>
                <w:szCs w:val="24"/>
              </w:rPr>
            </w:pPr>
          </w:p>
        </w:tc>
        <w:tc>
          <w:tcPr>
            <w:tcW w:w="7056" w:type="dxa"/>
            <w:gridSpan w:val="2"/>
          </w:tcPr>
          <w:p w:rsidR="0011226B" w:rsidRPr="00943685" w:rsidRDefault="0011226B" w:rsidP="00943685">
            <w:pPr>
              <w:pStyle w:val="def-head"/>
              <w:shd w:val="clear" w:color="auto" w:fill="FFFFFF"/>
              <w:spacing w:before="0" w:beforeAutospacing="0" w:after="51" w:afterAutospacing="0"/>
            </w:pPr>
            <w:r w:rsidRPr="00943685">
              <w:t xml:space="preserve">opportunity: </w:t>
            </w:r>
            <w:r w:rsidRPr="00943685">
              <w:rPr>
                <w:b/>
                <w:bCs/>
              </w:rPr>
              <w:t>an </w:t>
            </w:r>
            <w:r w:rsidRPr="00943685">
              <w:rPr>
                <w:rFonts w:eastAsiaTheme="majorEastAsia"/>
                <w:b/>
                <w:bCs/>
              </w:rPr>
              <w:t>occasion</w:t>
            </w:r>
            <w:r w:rsidRPr="00943685">
              <w:rPr>
                <w:b/>
                <w:bCs/>
              </w:rPr>
              <w:t> or </w:t>
            </w:r>
            <w:r w:rsidRPr="00943685">
              <w:rPr>
                <w:rFonts w:eastAsiaTheme="majorEastAsia"/>
                <w:b/>
                <w:bCs/>
              </w:rPr>
              <w:t>situation</w:t>
            </w:r>
            <w:r w:rsidRPr="00943685">
              <w:rPr>
                <w:b/>
                <w:bCs/>
              </w:rPr>
              <w:t> that makes it </w:t>
            </w:r>
            <w:r w:rsidRPr="00943685">
              <w:rPr>
                <w:rFonts w:eastAsiaTheme="majorEastAsia"/>
                <w:b/>
                <w:bCs/>
              </w:rPr>
              <w:t>possible</w:t>
            </w:r>
            <w:r w:rsidRPr="00943685">
              <w:rPr>
                <w:b/>
                <w:bCs/>
              </w:rPr>
              <w:t> to do something that you </w:t>
            </w:r>
            <w:r w:rsidRPr="00943685">
              <w:rPr>
                <w:rFonts w:eastAsiaTheme="majorEastAsia"/>
                <w:b/>
                <w:bCs/>
              </w:rPr>
              <w:t>want</w:t>
            </w:r>
            <w:r w:rsidRPr="00943685">
              <w:rPr>
                <w:b/>
                <w:bCs/>
              </w:rPr>
              <w:t> to do or have to do, or the </w:t>
            </w:r>
            <w:r w:rsidRPr="00943685">
              <w:rPr>
                <w:rFonts w:eastAsiaTheme="majorEastAsia"/>
                <w:b/>
                <w:bCs/>
              </w:rPr>
              <w:t>possibility</w:t>
            </w:r>
            <w:r w:rsidRPr="00943685">
              <w:rPr>
                <w:b/>
                <w:bCs/>
              </w:rPr>
              <w:t> of doing something:</w:t>
            </w:r>
          </w:p>
          <w:p w:rsidR="0011226B" w:rsidRPr="00943685" w:rsidRDefault="0011226B" w:rsidP="00943685">
            <w:pPr>
              <w:rPr>
                <w:i/>
                <w:iCs/>
                <w:sz w:val="24"/>
                <w:szCs w:val="24"/>
                <w:shd w:val="clear" w:color="auto" w:fill="FFFFFF"/>
              </w:rPr>
            </w:pPr>
            <w:r w:rsidRPr="00943685">
              <w:rPr>
                <w:rStyle w:val="eg"/>
                <w:rFonts w:eastAsiaTheme="minorEastAsia"/>
                <w:i/>
                <w:iCs/>
                <w:sz w:val="24"/>
                <w:szCs w:val="24"/>
                <w:shd w:val="clear" w:color="auto" w:fill="FFFFFF"/>
              </w:rPr>
              <w:t>Everyone will </w:t>
            </w:r>
            <w:r w:rsidRPr="00943685">
              <w:rPr>
                <w:rStyle w:val="b"/>
                <w:b/>
                <w:bCs/>
                <w:i/>
                <w:iCs/>
                <w:sz w:val="24"/>
                <w:szCs w:val="24"/>
                <w:shd w:val="clear" w:color="auto" w:fill="FFFFFF"/>
              </w:rPr>
              <w:t>have</w:t>
            </w:r>
            <w:r w:rsidRPr="00943685">
              <w:rPr>
                <w:rStyle w:val="eg"/>
                <w:rFonts w:eastAsiaTheme="minorEastAsia"/>
                <w:i/>
                <w:iCs/>
                <w:sz w:val="24"/>
                <w:szCs w:val="24"/>
                <w:shd w:val="clear" w:color="auto" w:fill="FFFFFF"/>
              </w:rPr>
              <w:t> an opportunity to </w:t>
            </w:r>
            <w:r w:rsidRPr="00943685">
              <w:rPr>
                <w:rStyle w:val="eg"/>
                <w:rFonts w:eastAsiaTheme="majorEastAsia"/>
                <w:i/>
                <w:iCs/>
                <w:sz w:val="24"/>
                <w:szCs w:val="24"/>
              </w:rPr>
              <w:t>comment</w:t>
            </w:r>
            <w:r w:rsidRPr="00943685">
              <w:rPr>
                <w:rStyle w:val="eg"/>
                <w:rFonts w:eastAsiaTheme="minorEastAsia"/>
                <w:i/>
                <w:iCs/>
                <w:sz w:val="24"/>
                <w:szCs w:val="24"/>
                <w:shd w:val="clear" w:color="auto" w:fill="FFFFFF"/>
              </w:rPr>
              <w:t>.</w:t>
            </w:r>
          </w:p>
          <w:p w:rsidR="0011226B" w:rsidRPr="00943685" w:rsidRDefault="0011226B" w:rsidP="00943685">
            <w:pPr>
              <w:autoSpaceDE w:val="0"/>
              <w:autoSpaceDN w:val="0"/>
              <w:adjustRightInd w:val="0"/>
              <w:rPr>
                <w:sz w:val="24"/>
                <w:szCs w:val="24"/>
              </w:rPr>
            </w:pPr>
          </w:p>
        </w:tc>
      </w:tr>
      <w:tr w:rsidR="00893746" w:rsidRPr="00943685" w:rsidTr="00AE3517">
        <w:tc>
          <w:tcPr>
            <w:tcW w:w="4604" w:type="dxa"/>
          </w:tcPr>
          <w:p w:rsidR="0065382D" w:rsidRPr="00943685" w:rsidRDefault="00893746" w:rsidP="00943685">
            <w:pPr>
              <w:pStyle w:val="def-head"/>
              <w:shd w:val="clear" w:color="auto" w:fill="FFFFFF"/>
              <w:spacing w:before="0" w:beforeAutospacing="0" w:after="51" w:afterAutospacing="0"/>
            </w:pPr>
            <w:r w:rsidRPr="00943685">
              <w:t>print</w:t>
            </w:r>
            <w:r w:rsidR="0065382D" w:rsidRPr="00943685">
              <w:t xml:space="preserve">: </w:t>
            </w:r>
            <w:r w:rsidR="0065382D" w:rsidRPr="00943685">
              <w:rPr>
                <w:rFonts w:eastAsiaTheme="majorEastAsia"/>
                <w:b/>
                <w:bCs/>
              </w:rPr>
              <w:t>letters</w:t>
            </w:r>
            <w:r w:rsidR="0065382D" w:rsidRPr="00943685">
              <w:rPr>
                <w:b/>
                <w:bCs/>
              </w:rPr>
              <w:t>, </w:t>
            </w:r>
            <w:r w:rsidR="0065382D" w:rsidRPr="00943685">
              <w:rPr>
                <w:rFonts w:eastAsiaTheme="majorEastAsia"/>
                <w:b/>
                <w:bCs/>
              </w:rPr>
              <w:t>numbers</w:t>
            </w:r>
            <w:r w:rsidR="0065382D" w:rsidRPr="00943685">
              <w:rPr>
                <w:b/>
                <w:bCs/>
              </w:rPr>
              <w:t>, or </w:t>
            </w:r>
            <w:r w:rsidR="0065382D" w:rsidRPr="00943685">
              <w:rPr>
                <w:rFonts w:eastAsiaTheme="majorEastAsia"/>
                <w:b/>
                <w:bCs/>
              </w:rPr>
              <w:t>symbols</w:t>
            </w:r>
            <w:r w:rsidR="0065382D" w:rsidRPr="00943685">
              <w:rPr>
                <w:b/>
                <w:bCs/>
              </w:rPr>
              <w:t> that have been </w:t>
            </w:r>
            <w:r w:rsidR="0065382D" w:rsidRPr="00943685">
              <w:rPr>
                <w:rFonts w:eastAsiaTheme="majorEastAsia"/>
                <w:b/>
                <w:bCs/>
              </w:rPr>
              <w:t>produced</w:t>
            </w:r>
            <w:r w:rsidR="0065382D" w:rsidRPr="00943685">
              <w:rPr>
                <w:b/>
                <w:bCs/>
              </w:rPr>
              <w:t> on </w:t>
            </w:r>
            <w:r w:rsidR="0065382D" w:rsidRPr="00943685">
              <w:rPr>
                <w:rFonts w:eastAsiaTheme="majorEastAsia"/>
                <w:b/>
                <w:bCs/>
              </w:rPr>
              <w:t>paper</w:t>
            </w:r>
            <w:r w:rsidR="00951145" w:rsidRPr="00943685">
              <w:rPr>
                <w:rFonts w:eastAsiaTheme="majorEastAsia"/>
                <w:b/>
                <w:bCs/>
              </w:rPr>
              <w:t xml:space="preserve"> </w:t>
            </w:r>
            <w:r w:rsidR="0065382D" w:rsidRPr="00943685">
              <w:rPr>
                <w:b/>
                <w:bCs/>
              </w:rPr>
              <w:t>by a </w:t>
            </w:r>
            <w:r w:rsidR="0065382D" w:rsidRPr="00943685">
              <w:rPr>
                <w:rFonts w:eastAsiaTheme="majorEastAsia"/>
                <w:b/>
                <w:bCs/>
              </w:rPr>
              <w:t>machine</w:t>
            </w:r>
            <w:r w:rsidR="0065382D" w:rsidRPr="00943685">
              <w:rPr>
                <w:b/>
                <w:bCs/>
              </w:rPr>
              <w:t> using </w:t>
            </w:r>
            <w:r w:rsidR="0065382D" w:rsidRPr="00943685">
              <w:rPr>
                <w:rFonts w:eastAsiaTheme="majorEastAsia"/>
                <w:b/>
                <w:bCs/>
              </w:rPr>
              <w:t>ink</w:t>
            </w:r>
            <w:r w:rsidR="0065382D" w:rsidRPr="00943685">
              <w:rPr>
                <w:b/>
                <w:bCs/>
              </w:rPr>
              <w:t>:</w:t>
            </w:r>
          </w:p>
          <w:p w:rsidR="0065382D" w:rsidRPr="00943685" w:rsidRDefault="0065382D" w:rsidP="00943685">
            <w:pPr>
              <w:rPr>
                <w:i/>
                <w:iCs/>
                <w:sz w:val="24"/>
                <w:szCs w:val="24"/>
                <w:shd w:val="clear" w:color="auto" w:fill="FFFFFF"/>
              </w:rPr>
            </w:pPr>
            <w:r w:rsidRPr="00943685">
              <w:rPr>
                <w:rStyle w:val="eg"/>
                <w:rFonts w:eastAsiaTheme="minorEastAsia"/>
                <w:i/>
                <w:iCs/>
                <w:sz w:val="24"/>
                <w:szCs w:val="24"/>
                <w:shd w:val="clear" w:color="auto" w:fill="FFFFFF"/>
              </w:rPr>
              <w:t>The </w:t>
            </w:r>
            <w:r w:rsidRPr="00943685">
              <w:rPr>
                <w:rStyle w:val="eg"/>
                <w:rFonts w:eastAsiaTheme="majorEastAsia"/>
                <w:i/>
                <w:iCs/>
                <w:sz w:val="24"/>
                <w:szCs w:val="24"/>
              </w:rPr>
              <w:t>title</w:t>
            </w:r>
            <w:r w:rsidRPr="00943685">
              <w:rPr>
                <w:rStyle w:val="eg"/>
                <w:rFonts w:eastAsiaTheme="minorEastAsia"/>
                <w:i/>
                <w:iCs/>
                <w:sz w:val="24"/>
                <w:szCs w:val="24"/>
                <w:shd w:val="clear" w:color="auto" w:fill="FFFFFF"/>
              </w:rPr>
              <w:t> is in </w:t>
            </w:r>
            <w:r w:rsidRPr="00943685">
              <w:rPr>
                <w:rStyle w:val="eg"/>
                <w:rFonts w:eastAsiaTheme="majorEastAsia"/>
                <w:i/>
                <w:iCs/>
                <w:sz w:val="24"/>
                <w:szCs w:val="24"/>
              </w:rPr>
              <w:t>bold</w:t>
            </w:r>
            <w:r w:rsidRPr="00943685">
              <w:rPr>
                <w:rStyle w:val="eg"/>
                <w:rFonts w:eastAsiaTheme="minorEastAsia"/>
                <w:i/>
                <w:iCs/>
                <w:sz w:val="24"/>
                <w:szCs w:val="24"/>
                <w:shd w:val="clear" w:color="auto" w:fill="FFFFFF"/>
              </w:rPr>
              <w:t> print.</w:t>
            </w:r>
          </w:p>
          <w:p w:rsidR="00893746" w:rsidRPr="00943685" w:rsidRDefault="00893746" w:rsidP="00943685">
            <w:pPr>
              <w:autoSpaceDE w:val="0"/>
              <w:autoSpaceDN w:val="0"/>
              <w:adjustRightInd w:val="0"/>
              <w:rPr>
                <w:sz w:val="24"/>
                <w:szCs w:val="24"/>
              </w:rPr>
            </w:pPr>
          </w:p>
        </w:tc>
        <w:tc>
          <w:tcPr>
            <w:tcW w:w="3561" w:type="dxa"/>
          </w:tcPr>
          <w:p w:rsidR="0065382D" w:rsidRPr="00943685" w:rsidRDefault="00893746" w:rsidP="00943685">
            <w:pPr>
              <w:pStyle w:val="def-head"/>
              <w:shd w:val="clear" w:color="auto" w:fill="FFFFFF"/>
              <w:spacing w:before="0" w:beforeAutospacing="0" w:after="51" w:afterAutospacing="0"/>
            </w:pPr>
            <w:r w:rsidRPr="00943685">
              <w:t>publish</w:t>
            </w:r>
            <w:r w:rsidR="0065382D" w:rsidRPr="00943685">
              <w:t xml:space="preserve">: </w:t>
            </w:r>
            <w:r w:rsidR="0065382D" w:rsidRPr="00943685">
              <w:rPr>
                <w:b/>
                <w:bCs/>
              </w:rPr>
              <w:t>to make </w:t>
            </w:r>
            <w:r w:rsidR="0065382D" w:rsidRPr="00943685">
              <w:rPr>
                <w:rFonts w:eastAsiaTheme="majorEastAsia"/>
                <w:b/>
                <w:bCs/>
              </w:rPr>
              <w:t>information</w:t>
            </w:r>
            <w:r w:rsidR="0065382D" w:rsidRPr="00943685">
              <w:rPr>
                <w:b/>
                <w:bCs/>
              </w:rPr>
              <w:t> </w:t>
            </w:r>
            <w:r w:rsidR="0065382D" w:rsidRPr="00943685">
              <w:rPr>
                <w:rFonts w:eastAsiaTheme="majorEastAsia"/>
                <w:b/>
                <w:bCs/>
              </w:rPr>
              <w:t>available</w:t>
            </w:r>
            <w:r w:rsidR="0065382D" w:rsidRPr="00943685">
              <w:rPr>
                <w:b/>
                <w:bCs/>
              </w:rPr>
              <w:t> to </w:t>
            </w:r>
            <w:r w:rsidR="0065382D" w:rsidRPr="00943685">
              <w:rPr>
                <w:rFonts w:eastAsiaTheme="majorEastAsia"/>
                <w:b/>
                <w:bCs/>
              </w:rPr>
              <w:t>people</w:t>
            </w:r>
            <w:r w:rsidR="0065382D" w:rsidRPr="00943685">
              <w:rPr>
                <w:b/>
                <w:bCs/>
              </w:rPr>
              <w:t>, </w:t>
            </w:r>
            <w:r w:rsidR="0065382D" w:rsidRPr="00943685">
              <w:rPr>
                <w:rFonts w:eastAsiaTheme="majorEastAsia"/>
                <w:b/>
                <w:bCs/>
              </w:rPr>
              <w:t>especially</w:t>
            </w:r>
            <w:r w:rsidR="0065382D" w:rsidRPr="00943685">
              <w:rPr>
                <w:b/>
                <w:bCs/>
              </w:rPr>
              <w:t> in a </w:t>
            </w:r>
            <w:r w:rsidR="0065382D" w:rsidRPr="00943685">
              <w:rPr>
                <w:rFonts w:eastAsiaTheme="majorEastAsia"/>
                <w:b/>
                <w:bCs/>
              </w:rPr>
              <w:t>book</w:t>
            </w:r>
            <w:r w:rsidR="0065382D" w:rsidRPr="00943685">
              <w:rPr>
                <w:b/>
                <w:bCs/>
              </w:rPr>
              <w:t>,</w:t>
            </w:r>
            <w:r w:rsidR="00CA44CD" w:rsidRPr="00943685">
              <w:rPr>
                <w:b/>
                <w:bCs/>
              </w:rPr>
              <w:t xml:space="preserve"> </w:t>
            </w:r>
            <w:r w:rsidR="0065382D" w:rsidRPr="00943685">
              <w:rPr>
                <w:rFonts w:eastAsiaTheme="majorEastAsia"/>
                <w:b/>
                <w:bCs/>
              </w:rPr>
              <w:t>magazine</w:t>
            </w:r>
            <w:r w:rsidR="0065382D" w:rsidRPr="00943685">
              <w:rPr>
                <w:b/>
                <w:bCs/>
              </w:rPr>
              <w:t>, or </w:t>
            </w:r>
            <w:r w:rsidR="0065382D" w:rsidRPr="00943685">
              <w:rPr>
                <w:rFonts w:eastAsiaTheme="majorEastAsia"/>
                <w:b/>
                <w:bCs/>
              </w:rPr>
              <w:t>newspaper</w:t>
            </w:r>
            <w:r w:rsidR="0065382D" w:rsidRPr="00943685">
              <w:rPr>
                <w:b/>
                <w:bCs/>
              </w:rPr>
              <w:t>, or to </w:t>
            </w:r>
            <w:r w:rsidR="0065382D" w:rsidRPr="00943685">
              <w:rPr>
                <w:rFonts w:eastAsiaTheme="majorEastAsia"/>
                <w:b/>
                <w:bCs/>
              </w:rPr>
              <w:t>produce</w:t>
            </w:r>
            <w:r w:rsidR="0065382D" w:rsidRPr="00943685">
              <w:rPr>
                <w:b/>
                <w:bCs/>
              </w:rPr>
              <w:t> and </w:t>
            </w:r>
            <w:r w:rsidR="0065382D" w:rsidRPr="00943685">
              <w:rPr>
                <w:rFonts w:eastAsiaTheme="majorEastAsia"/>
                <w:b/>
                <w:bCs/>
              </w:rPr>
              <w:t>sell</w:t>
            </w:r>
            <w:r w:rsidR="0065382D" w:rsidRPr="00943685">
              <w:rPr>
                <w:b/>
                <w:bCs/>
              </w:rPr>
              <w:t> a </w:t>
            </w:r>
            <w:r w:rsidR="0065382D" w:rsidRPr="00943685">
              <w:rPr>
                <w:rFonts w:eastAsiaTheme="majorEastAsia"/>
                <w:b/>
                <w:bCs/>
              </w:rPr>
              <w:t>book</w:t>
            </w:r>
            <w:r w:rsidR="0065382D" w:rsidRPr="00943685">
              <w:rPr>
                <w:b/>
                <w:bCs/>
              </w:rPr>
              <w:t>, </w:t>
            </w:r>
            <w:r w:rsidR="0065382D" w:rsidRPr="00943685">
              <w:rPr>
                <w:rFonts w:eastAsiaTheme="majorEastAsia"/>
                <w:b/>
                <w:bCs/>
              </w:rPr>
              <w:t>magazine</w:t>
            </w:r>
            <w:r w:rsidR="0065382D" w:rsidRPr="00943685">
              <w:rPr>
                <w:b/>
                <w:bCs/>
              </w:rPr>
              <w:t>, or</w:t>
            </w:r>
            <w:r w:rsidR="00CA44CD" w:rsidRPr="00943685">
              <w:rPr>
                <w:b/>
                <w:bCs/>
              </w:rPr>
              <w:t xml:space="preserve"> </w:t>
            </w:r>
            <w:r w:rsidR="0065382D" w:rsidRPr="00943685">
              <w:rPr>
                <w:rFonts w:eastAsiaTheme="majorEastAsia"/>
                <w:b/>
                <w:bCs/>
              </w:rPr>
              <w:t>newspaper</w:t>
            </w:r>
            <w:r w:rsidR="0065382D" w:rsidRPr="00943685">
              <w:rPr>
                <w:b/>
                <w:bCs/>
              </w:rPr>
              <w:t>:</w:t>
            </w:r>
          </w:p>
          <w:p w:rsidR="0065382D" w:rsidRPr="00943685" w:rsidRDefault="0065382D" w:rsidP="00943685">
            <w:pPr>
              <w:rPr>
                <w:i/>
                <w:iCs/>
                <w:sz w:val="24"/>
                <w:szCs w:val="24"/>
                <w:shd w:val="clear" w:color="auto" w:fill="FFFFFF"/>
              </w:rPr>
            </w:pPr>
            <w:r w:rsidRPr="00943685">
              <w:rPr>
                <w:rStyle w:val="eg"/>
                <w:rFonts w:eastAsiaTheme="minorEastAsia"/>
                <w:i/>
                <w:iCs/>
                <w:sz w:val="24"/>
                <w:szCs w:val="24"/>
                <w:shd w:val="clear" w:color="auto" w:fill="FFFFFF"/>
              </w:rPr>
              <w:t>She's just had an </w:t>
            </w:r>
            <w:r w:rsidRPr="00943685">
              <w:rPr>
                <w:rStyle w:val="eg"/>
                <w:rFonts w:eastAsiaTheme="majorEastAsia"/>
                <w:i/>
                <w:iCs/>
                <w:sz w:val="24"/>
                <w:szCs w:val="24"/>
              </w:rPr>
              <w:t>article</w:t>
            </w:r>
            <w:r w:rsidRPr="00943685">
              <w:rPr>
                <w:rStyle w:val="eg"/>
                <w:rFonts w:eastAsiaTheme="minorEastAsia"/>
                <w:i/>
                <w:iCs/>
                <w:sz w:val="24"/>
                <w:szCs w:val="24"/>
                <w:shd w:val="clear" w:color="auto" w:fill="FFFFFF"/>
              </w:rPr>
              <w:t> published in </w:t>
            </w:r>
            <w:r w:rsidRPr="00943685">
              <w:rPr>
                <w:rStyle w:val="eg"/>
                <w:rFonts w:eastAsiaTheme="majorEastAsia"/>
                <w:i/>
                <w:iCs/>
                <w:sz w:val="24"/>
                <w:szCs w:val="24"/>
              </w:rPr>
              <w:t>their</w:t>
            </w:r>
            <w:r w:rsidRPr="00943685">
              <w:rPr>
                <w:rStyle w:val="eg"/>
                <w:rFonts w:eastAsiaTheme="minorEastAsia"/>
                <w:i/>
                <w:iCs/>
                <w:sz w:val="24"/>
                <w:szCs w:val="24"/>
                <w:shd w:val="clear" w:color="auto" w:fill="FFFFFF"/>
              </w:rPr>
              <w:t> </w:t>
            </w:r>
            <w:r w:rsidRPr="00943685">
              <w:rPr>
                <w:rStyle w:val="eg"/>
                <w:rFonts w:eastAsiaTheme="majorEastAsia"/>
                <w:i/>
                <w:iCs/>
                <w:sz w:val="24"/>
                <w:szCs w:val="24"/>
              </w:rPr>
              <w:t>weekend</w:t>
            </w:r>
            <w:r w:rsidRPr="00943685">
              <w:rPr>
                <w:rStyle w:val="eg"/>
                <w:rFonts w:eastAsiaTheme="minorEastAsia"/>
                <w:i/>
                <w:iCs/>
                <w:sz w:val="24"/>
                <w:szCs w:val="24"/>
                <w:shd w:val="clear" w:color="auto" w:fill="FFFFFF"/>
              </w:rPr>
              <w:t> </w:t>
            </w:r>
            <w:r w:rsidRPr="00943685">
              <w:rPr>
                <w:rStyle w:val="eg"/>
                <w:rFonts w:eastAsiaTheme="majorEastAsia"/>
                <w:i/>
                <w:iCs/>
                <w:sz w:val="24"/>
                <w:szCs w:val="24"/>
              </w:rPr>
              <w:t>supplement</w:t>
            </w:r>
            <w:r w:rsidRPr="00943685">
              <w:rPr>
                <w:rStyle w:val="eg"/>
                <w:rFonts w:eastAsiaTheme="minorEastAsia"/>
                <w:i/>
                <w:iCs/>
                <w:sz w:val="24"/>
                <w:szCs w:val="24"/>
                <w:shd w:val="clear" w:color="auto" w:fill="FFFFFF"/>
              </w:rPr>
              <w:t>.</w:t>
            </w:r>
          </w:p>
          <w:p w:rsidR="00893746" w:rsidRPr="00943685" w:rsidRDefault="00893746" w:rsidP="00943685">
            <w:pPr>
              <w:autoSpaceDE w:val="0"/>
              <w:autoSpaceDN w:val="0"/>
              <w:adjustRightInd w:val="0"/>
              <w:rPr>
                <w:sz w:val="24"/>
                <w:szCs w:val="24"/>
              </w:rPr>
            </w:pPr>
          </w:p>
        </w:tc>
        <w:tc>
          <w:tcPr>
            <w:tcW w:w="3221" w:type="dxa"/>
          </w:tcPr>
          <w:p w:rsidR="0065382D" w:rsidRPr="00943685" w:rsidRDefault="00893746" w:rsidP="00943685">
            <w:pPr>
              <w:pStyle w:val="def-head"/>
              <w:shd w:val="clear" w:color="auto" w:fill="FFFFFF"/>
              <w:spacing w:before="0" w:beforeAutospacing="0" w:after="51" w:afterAutospacing="0"/>
            </w:pPr>
            <w:r w:rsidRPr="00943685">
              <w:t>distribute</w:t>
            </w:r>
            <w:r w:rsidR="0065382D" w:rsidRPr="00943685">
              <w:t xml:space="preserve">: </w:t>
            </w:r>
            <w:r w:rsidR="0065382D" w:rsidRPr="00943685">
              <w:rPr>
                <w:rStyle w:val="def-info"/>
                <w:rFonts w:eastAsiaTheme="majorEastAsia"/>
              </w:rPr>
              <w:t> </w:t>
            </w:r>
            <w:r w:rsidR="0065382D" w:rsidRPr="00943685">
              <w:rPr>
                <w:b/>
                <w:bCs/>
              </w:rPr>
              <w:t>to give something out to several </w:t>
            </w:r>
            <w:r w:rsidR="0065382D" w:rsidRPr="00943685">
              <w:rPr>
                <w:rFonts w:eastAsiaTheme="majorEastAsia"/>
                <w:b/>
                <w:bCs/>
              </w:rPr>
              <w:t>people</w:t>
            </w:r>
            <w:r w:rsidR="0065382D" w:rsidRPr="00943685">
              <w:rPr>
                <w:b/>
                <w:bCs/>
              </w:rPr>
              <w:t>, or to </w:t>
            </w:r>
            <w:r w:rsidR="0065382D" w:rsidRPr="00943685">
              <w:rPr>
                <w:rFonts w:eastAsiaTheme="majorEastAsia"/>
                <w:b/>
                <w:bCs/>
              </w:rPr>
              <w:t>spread</w:t>
            </w:r>
            <w:r w:rsidR="0065382D" w:rsidRPr="00943685">
              <w:rPr>
                <w:b/>
                <w:bCs/>
              </w:rPr>
              <w:t> or </w:t>
            </w:r>
            <w:r w:rsidR="0065382D" w:rsidRPr="00943685">
              <w:rPr>
                <w:rFonts w:eastAsiaTheme="majorEastAsia"/>
                <w:b/>
                <w:bCs/>
              </w:rPr>
              <w:t>supply</w:t>
            </w:r>
            <w:r w:rsidR="00CA44CD" w:rsidRPr="00943685">
              <w:rPr>
                <w:rFonts w:eastAsiaTheme="majorEastAsia"/>
                <w:b/>
                <w:bCs/>
              </w:rPr>
              <w:t xml:space="preserve"> </w:t>
            </w:r>
            <w:r w:rsidR="0065382D" w:rsidRPr="00943685">
              <w:rPr>
                <w:b/>
                <w:bCs/>
              </w:rPr>
              <w:t>something:</w:t>
            </w:r>
          </w:p>
          <w:p w:rsidR="0065382D" w:rsidRPr="00943685" w:rsidRDefault="0065382D" w:rsidP="00943685">
            <w:pPr>
              <w:rPr>
                <w:i/>
                <w:iCs/>
                <w:sz w:val="24"/>
                <w:szCs w:val="24"/>
                <w:shd w:val="clear" w:color="auto" w:fill="FFFFFF"/>
              </w:rPr>
            </w:pPr>
            <w:r w:rsidRPr="00943685">
              <w:rPr>
                <w:rStyle w:val="eg"/>
                <w:i/>
                <w:iCs/>
                <w:sz w:val="24"/>
                <w:szCs w:val="24"/>
                <w:shd w:val="clear" w:color="auto" w:fill="FFFFFF"/>
              </w:rPr>
              <w:t>The </w:t>
            </w:r>
            <w:r w:rsidRPr="00943685">
              <w:rPr>
                <w:rStyle w:val="eg"/>
                <w:rFonts w:eastAsiaTheme="majorEastAsia"/>
                <w:i/>
                <w:iCs/>
                <w:sz w:val="24"/>
                <w:szCs w:val="24"/>
              </w:rPr>
              <w:t>books</w:t>
            </w:r>
            <w:r w:rsidRPr="00943685">
              <w:rPr>
                <w:rStyle w:val="eg"/>
                <w:i/>
                <w:iCs/>
                <w:sz w:val="24"/>
                <w:szCs w:val="24"/>
                <w:shd w:val="clear" w:color="auto" w:fill="FFFFFF"/>
              </w:rPr>
              <w:t> will be distributed </w:t>
            </w:r>
            <w:r w:rsidRPr="00943685">
              <w:rPr>
                <w:rStyle w:val="eg"/>
                <w:rFonts w:eastAsiaTheme="majorEastAsia"/>
                <w:i/>
                <w:iCs/>
                <w:sz w:val="24"/>
                <w:szCs w:val="24"/>
              </w:rPr>
              <w:t>free</w:t>
            </w:r>
            <w:r w:rsidRPr="00943685">
              <w:rPr>
                <w:rStyle w:val="eg"/>
                <w:i/>
                <w:iCs/>
                <w:sz w:val="24"/>
                <w:szCs w:val="24"/>
                <w:shd w:val="clear" w:color="auto" w:fill="FFFFFF"/>
              </w:rPr>
              <w:t> </w:t>
            </w:r>
            <w:r w:rsidRPr="00943685">
              <w:rPr>
                <w:rStyle w:val="b"/>
                <w:rFonts w:eastAsiaTheme="minorEastAsia"/>
                <w:b/>
                <w:bCs/>
                <w:i/>
                <w:iCs/>
                <w:sz w:val="24"/>
                <w:szCs w:val="24"/>
                <w:shd w:val="clear" w:color="auto" w:fill="FFFFFF"/>
              </w:rPr>
              <w:t>to</w:t>
            </w:r>
            <w:r w:rsidRPr="00943685">
              <w:rPr>
                <w:rStyle w:val="eg"/>
                <w:i/>
                <w:iCs/>
                <w:sz w:val="24"/>
                <w:szCs w:val="24"/>
                <w:shd w:val="clear" w:color="auto" w:fill="FFFFFF"/>
              </w:rPr>
              <w:t> </w:t>
            </w:r>
            <w:r w:rsidRPr="00943685">
              <w:rPr>
                <w:rStyle w:val="eg"/>
                <w:rFonts w:eastAsiaTheme="majorEastAsia"/>
                <w:i/>
                <w:iCs/>
                <w:sz w:val="24"/>
                <w:szCs w:val="24"/>
              </w:rPr>
              <w:t>local</w:t>
            </w:r>
            <w:r w:rsidRPr="00943685">
              <w:rPr>
                <w:rStyle w:val="eg"/>
                <w:i/>
                <w:iCs/>
                <w:sz w:val="24"/>
                <w:szCs w:val="24"/>
                <w:shd w:val="clear" w:color="auto" w:fill="FFFFFF"/>
              </w:rPr>
              <w:t> </w:t>
            </w:r>
            <w:r w:rsidRPr="00943685">
              <w:rPr>
                <w:rStyle w:val="eg"/>
                <w:rFonts w:eastAsiaTheme="majorEastAsia"/>
                <w:i/>
                <w:iCs/>
                <w:sz w:val="24"/>
                <w:szCs w:val="24"/>
              </w:rPr>
              <w:t>schools</w:t>
            </w:r>
            <w:r w:rsidRPr="00943685">
              <w:rPr>
                <w:rStyle w:val="eg"/>
                <w:i/>
                <w:iCs/>
                <w:sz w:val="24"/>
                <w:szCs w:val="24"/>
                <w:shd w:val="clear" w:color="auto" w:fill="FFFFFF"/>
              </w:rPr>
              <w:t>.</w:t>
            </w:r>
          </w:p>
          <w:p w:rsidR="00893746" w:rsidRPr="00943685" w:rsidRDefault="00893746" w:rsidP="00943685">
            <w:pPr>
              <w:autoSpaceDE w:val="0"/>
              <w:autoSpaceDN w:val="0"/>
              <w:adjustRightInd w:val="0"/>
              <w:rPr>
                <w:sz w:val="24"/>
                <w:szCs w:val="24"/>
              </w:rPr>
            </w:pPr>
          </w:p>
        </w:tc>
        <w:tc>
          <w:tcPr>
            <w:tcW w:w="3835" w:type="dxa"/>
          </w:tcPr>
          <w:p w:rsidR="0065382D" w:rsidRPr="00943685" w:rsidRDefault="00893746" w:rsidP="00943685">
            <w:pPr>
              <w:pStyle w:val="def-head"/>
              <w:shd w:val="clear" w:color="auto" w:fill="FFFFFF"/>
              <w:spacing w:before="0" w:beforeAutospacing="0" w:after="51" w:afterAutospacing="0"/>
            </w:pPr>
            <w:r w:rsidRPr="00943685">
              <w:t>edit</w:t>
            </w:r>
            <w:r w:rsidR="0065382D" w:rsidRPr="00943685">
              <w:t xml:space="preserve">: </w:t>
            </w:r>
            <w:r w:rsidR="0065382D" w:rsidRPr="00943685">
              <w:rPr>
                <w:b/>
                <w:bCs/>
              </w:rPr>
              <w:t>to make </w:t>
            </w:r>
            <w:r w:rsidR="0065382D" w:rsidRPr="00943685">
              <w:rPr>
                <w:rFonts w:eastAsiaTheme="majorEastAsia"/>
                <w:b/>
                <w:bCs/>
              </w:rPr>
              <w:t>changes</w:t>
            </w:r>
            <w:r w:rsidR="0065382D" w:rsidRPr="00943685">
              <w:rPr>
                <w:b/>
                <w:bCs/>
              </w:rPr>
              <w:t> to a </w:t>
            </w:r>
            <w:r w:rsidR="0065382D" w:rsidRPr="00943685">
              <w:rPr>
                <w:rFonts w:eastAsiaTheme="majorEastAsia"/>
                <w:b/>
                <w:bCs/>
              </w:rPr>
              <w:t>text</w:t>
            </w:r>
            <w:r w:rsidR="0065382D" w:rsidRPr="00943685">
              <w:rPr>
                <w:b/>
                <w:bCs/>
              </w:rPr>
              <w:t> or </w:t>
            </w:r>
            <w:r w:rsidR="0065382D" w:rsidRPr="00943685">
              <w:rPr>
                <w:rFonts w:eastAsiaTheme="majorEastAsia"/>
                <w:b/>
                <w:bCs/>
              </w:rPr>
              <w:t>film</w:t>
            </w:r>
            <w:r w:rsidR="0065382D" w:rsidRPr="00943685">
              <w:rPr>
                <w:b/>
                <w:bCs/>
              </w:rPr>
              <w:t>, </w:t>
            </w:r>
            <w:r w:rsidR="0065382D" w:rsidRPr="00943685">
              <w:rPr>
                <w:rFonts w:eastAsiaTheme="majorEastAsia"/>
                <w:b/>
                <w:bCs/>
              </w:rPr>
              <w:t>deciding</w:t>
            </w:r>
            <w:r w:rsidR="0065382D" w:rsidRPr="00943685">
              <w:rPr>
                <w:b/>
                <w:bCs/>
              </w:rPr>
              <w:t> what will be </w:t>
            </w:r>
            <w:r w:rsidR="0065382D" w:rsidRPr="00943685">
              <w:rPr>
                <w:rFonts w:eastAsiaTheme="majorEastAsia"/>
                <w:b/>
                <w:bCs/>
              </w:rPr>
              <w:t>removed</w:t>
            </w:r>
            <w:r w:rsidR="00CA44CD" w:rsidRPr="00943685">
              <w:rPr>
                <w:rFonts w:eastAsiaTheme="majorEastAsia"/>
                <w:b/>
                <w:bCs/>
              </w:rPr>
              <w:t xml:space="preserve"> </w:t>
            </w:r>
            <w:r w:rsidR="0065382D" w:rsidRPr="00943685">
              <w:rPr>
                <w:b/>
                <w:bCs/>
              </w:rPr>
              <w:t>and what will be </w:t>
            </w:r>
            <w:r w:rsidR="0065382D" w:rsidRPr="00943685">
              <w:rPr>
                <w:rFonts w:eastAsiaTheme="majorEastAsia"/>
                <w:b/>
                <w:bCs/>
              </w:rPr>
              <w:t>kept</w:t>
            </w:r>
            <w:r w:rsidR="0065382D" w:rsidRPr="00943685">
              <w:rPr>
                <w:b/>
                <w:bCs/>
              </w:rPr>
              <w:t> in, in </w:t>
            </w:r>
            <w:r w:rsidR="0065382D" w:rsidRPr="00943685">
              <w:rPr>
                <w:rFonts w:eastAsiaTheme="majorEastAsia"/>
                <w:b/>
                <w:bCs/>
              </w:rPr>
              <w:t>order</w:t>
            </w:r>
            <w:r w:rsidR="0065382D" w:rsidRPr="00943685">
              <w:rPr>
                <w:b/>
                <w:bCs/>
              </w:rPr>
              <w:t> to </w:t>
            </w:r>
            <w:r w:rsidR="0065382D" w:rsidRPr="00943685">
              <w:rPr>
                <w:rFonts w:eastAsiaTheme="majorEastAsia"/>
                <w:b/>
                <w:bCs/>
              </w:rPr>
              <w:t>prepare</w:t>
            </w:r>
            <w:r w:rsidR="0065382D" w:rsidRPr="00943685">
              <w:rPr>
                <w:b/>
                <w:bCs/>
              </w:rPr>
              <w:t> it for being </w:t>
            </w:r>
            <w:r w:rsidR="0065382D" w:rsidRPr="00943685">
              <w:rPr>
                <w:rFonts w:eastAsiaTheme="majorEastAsia"/>
                <w:b/>
                <w:bCs/>
              </w:rPr>
              <w:t>printed</w:t>
            </w:r>
            <w:r w:rsidR="0065382D" w:rsidRPr="00943685">
              <w:rPr>
                <w:b/>
                <w:bCs/>
              </w:rPr>
              <w:t> or</w:t>
            </w:r>
            <w:r w:rsidR="00CA44CD" w:rsidRPr="00943685">
              <w:rPr>
                <w:b/>
                <w:bCs/>
              </w:rPr>
              <w:t xml:space="preserve"> </w:t>
            </w:r>
            <w:r w:rsidR="0065382D" w:rsidRPr="00943685">
              <w:rPr>
                <w:rFonts w:eastAsiaTheme="majorEastAsia"/>
                <w:b/>
                <w:bCs/>
              </w:rPr>
              <w:t>shown</w:t>
            </w:r>
            <w:r w:rsidR="0065382D" w:rsidRPr="00943685">
              <w:rPr>
                <w:b/>
                <w:bCs/>
              </w:rPr>
              <w:t>:</w:t>
            </w:r>
          </w:p>
          <w:p w:rsidR="0065382D" w:rsidRPr="00943685" w:rsidRDefault="0065382D" w:rsidP="00943685">
            <w:pPr>
              <w:rPr>
                <w:i/>
                <w:iCs/>
                <w:sz w:val="24"/>
                <w:szCs w:val="24"/>
                <w:shd w:val="clear" w:color="auto" w:fill="FFFFFF"/>
              </w:rPr>
            </w:pPr>
            <w:r w:rsidRPr="00943685">
              <w:rPr>
                <w:rStyle w:val="eg"/>
                <w:rFonts w:eastAsiaTheme="minorEastAsia"/>
                <w:i/>
                <w:iCs/>
                <w:sz w:val="24"/>
                <w:szCs w:val="24"/>
                <w:shd w:val="clear" w:color="auto" w:fill="FFFFFF"/>
              </w:rPr>
              <w:t>Janet edited </w:t>
            </w:r>
            <w:r w:rsidRPr="00943685">
              <w:rPr>
                <w:rStyle w:val="eg"/>
                <w:rFonts w:eastAsiaTheme="majorEastAsia"/>
                <w:i/>
                <w:iCs/>
                <w:sz w:val="24"/>
                <w:szCs w:val="24"/>
              </w:rPr>
              <w:t>books</w:t>
            </w:r>
            <w:r w:rsidRPr="00943685">
              <w:rPr>
                <w:rStyle w:val="eg"/>
                <w:rFonts w:eastAsiaTheme="minorEastAsia"/>
                <w:i/>
                <w:iCs/>
                <w:sz w:val="24"/>
                <w:szCs w:val="24"/>
                <w:shd w:val="clear" w:color="auto" w:fill="FFFFFF"/>
              </w:rPr>
              <w:t> for a </w:t>
            </w:r>
            <w:r w:rsidRPr="00943685">
              <w:rPr>
                <w:rStyle w:val="eg"/>
                <w:rFonts w:eastAsiaTheme="majorEastAsia"/>
                <w:i/>
                <w:iCs/>
                <w:sz w:val="24"/>
                <w:szCs w:val="24"/>
              </w:rPr>
              <w:t>variety</w:t>
            </w:r>
            <w:r w:rsidRPr="00943685">
              <w:rPr>
                <w:rStyle w:val="eg"/>
                <w:rFonts w:eastAsiaTheme="minorEastAsia"/>
                <w:i/>
                <w:iCs/>
                <w:sz w:val="24"/>
                <w:szCs w:val="24"/>
                <w:shd w:val="clear" w:color="auto" w:fill="FFFFFF"/>
              </w:rPr>
              <w:t> of </w:t>
            </w:r>
            <w:r w:rsidRPr="00943685">
              <w:rPr>
                <w:rStyle w:val="eg"/>
                <w:rFonts w:eastAsiaTheme="majorEastAsia"/>
                <w:i/>
                <w:iCs/>
                <w:sz w:val="24"/>
                <w:szCs w:val="24"/>
              </w:rPr>
              <w:t>publishers</w:t>
            </w:r>
            <w:r w:rsidRPr="00943685">
              <w:rPr>
                <w:rStyle w:val="eg"/>
                <w:rFonts w:eastAsiaTheme="minorEastAsia"/>
                <w:i/>
                <w:iCs/>
                <w:sz w:val="24"/>
                <w:szCs w:val="24"/>
                <w:shd w:val="clear" w:color="auto" w:fill="FFFFFF"/>
              </w:rPr>
              <w:t>.</w:t>
            </w:r>
          </w:p>
          <w:p w:rsidR="00893746" w:rsidRPr="00943685" w:rsidRDefault="00893746" w:rsidP="00943685">
            <w:pPr>
              <w:autoSpaceDE w:val="0"/>
              <w:autoSpaceDN w:val="0"/>
              <w:adjustRightInd w:val="0"/>
              <w:rPr>
                <w:sz w:val="24"/>
                <w:szCs w:val="24"/>
              </w:rPr>
            </w:pPr>
          </w:p>
        </w:tc>
      </w:tr>
      <w:tr w:rsidR="00893746" w:rsidRPr="00943685" w:rsidTr="00AE3517">
        <w:tc>
          <w:tcPr>
            <w:tcW w:w="4604" w:type="dxa"/>
          </w:tcPr>
          <w:p w:rsidR="00893746" w:rsidRPr="00943685" w:rsidRDefault="00893746" w:rsidP="00943685">
            <w:pPr>
              <w:autoSpaceDE w:val="0"/>
              <w:autoSpaceDN w:val="0"/>
              <w:adjustRightInd w:val="0"/>
              <w:rPr>
                <w:b/>
                <w:bCs/>
                <w:sz w:val="24"/>
                <w:szCs w:val="24"/>
                <w:shd w:val="clear" w:color="auto" w:fill="FFFFFF"/>
              </w:rPr>
            </w:pPr>
            <w:r w:rsidRPr="00943685">
              <w:rPr>
                <w:sz w:val="24"/>
                <w:szCs w:val="24"/>
              </w:rPr>
              <w:t>professor</w:t>
            </w:r>
            <w:r w:rsidR="0065382D" w:rsidRPr="00943685">
              <w:rPr>
                <w:sz w:val="24"/>
                <w:szCs w:val="24"/>
              </w:rPr>
              <w:t xml:space="preserve">: </w:t>
            </w:r>
            <w:r w:rsidR="0065382D" w:rsidRPr="00943685">
              <w:rPr>
                <w:b/>
                <w:bCs/>
                <w:sz w:val="24"/>
                <w:szCs w:val="24"/>
                <w:shd w:val="clear" w:color="auto" w:fill="FFFFFF"/>
              </w:rPr>
              <w:t>a </w:t>
            </w:r>
            <w:r w:rsidR="0065382D" w:rsidRPr="00943685">
              <w:rPr>
                <w:rFonts w:eastAsiaTheme="majorEastAsia"/>
                <w:b/>
                <w:bCs/>
                <w:sz w:val="24"/>
                <w:szCs w:val="24"/>
              </w:rPr>
              <w:t>teacher</w:t>
            </w:r>
            <w:r w:rsidR="0065382D" w:rsidRPr="00943685">
              <w:rPr>
                <w:b/>
                <w:bCs/>
                <w:sz w:val="24"/>
                <w:szCs w:val="24"/>
                <w:shd w:val="clear" w:color="auto" w:fill="FFFFFF"/>
              </w:rPr>
              <w:t> of the </w:t>
            </w:r>
            <w:r w:rsidR="0065382D" w:rsidRPr="00943685">
              <w:rPr>
                <w:rFonts w:eastAsiaTheme="majorEastAsia"/>
                <w:b/>
                <w:bCs/>
                <w:sz w:val="24"/>
                <w:szCs w:val="24"/>
              </w:rPr>
              <w:t>highest</w:t>
            </w:r>
            <w:r w:rsidR="0065382D" w:rsidRPr="00943685">
              <w:rPr>
                <w:b/>
                <w:bCs/>
                <w:sz w:val="24"/>
                <w:szCs w:val="24"/>
                <w:shd w:val="clear" w:color="auto" w:fill="FFFFFF"/>
              </w:rPr>
              <w:t> </w:t>
            </w:r>
            <w:r w:rsidR="0065382D" w:rsidRPr="00943685">
              <w:rPr>
                <w:rFonts w:eastAsiaTheme="majorEastAsia"/>
                <w:b/>
                <w:bCs/>
                <w:sz w:val="24"/>
                <w:szCs w:val="24"/>
              </w:rPr>
              <w:t>rank</w:t>
            </w:r>
            <w:r w:rsidR="0065382D" w:rsidRPr="00943685">
              <w:rPr>
                <w:b/>
                <w:bCs/>
                <w:sz w:val="24"/>
                <w:szCs w:val="24"/>
                <w:shd w:val="clear" w:color="auto" w:fill="FFFFFF"/>
              </w:rPr>
              <w:t> in a </w:t>
            </w:r>
            <w:r w:rsidR="0065382D" w:rsidRPr="00943685">
              <w:rPr>
                <w:rFonts w:eastAsiaTheme="majorEastAsia"/>
                <w:b/>
                <w:bCs/>
                <w:sz w:val="24"/>
                <w:szCs w:val="24"/>
              </w:rPr>
              <w:t>department</w:t>
            </w:r>
            <w:r w:rsidR="0065382D" w:rsidRPr="00943685">
              <w:rPr>
                <w:b/>
                <w:bCs/>
                <w:sz w:val="24"/>
                <w:szCs w:val="24"/>
                <w:shd w:val="clear" w:color="auto" w:fill="FFFFFF"/>
              </w:rPr>
              <w:t> of a British </w:t>
            </w:r>
            <w:r w:rsidR="0065382D" w:rsidRPr="00943685">
              <w:rPr>
                <w:rFonts w:eastAsiaTheme="majorEastAsia"/>
                <w:b/>
                <w:bCs/>
                <w:sz w:val="24"/>
                <w:szCs w:val="24"/>
              </w:rPr>
              <w:t>university</w:t>
            </w:r>
            <w:r w:rsidR="0065382D" w:rsidRPr="00943685">
              <w:rPr>
                <w:b/>
                <w:bCs/>
                <w:sz w:val="24"/>
                <w:szCs w:val="24"/>
                <w:shd w:val="clear" w:color="auto" w:fill="FFFFFF"/>
              </w:rPr>
              <w:t>, or a </w:t>
            </w:r>
            <w:r w:rsidR="0065382D" w:rsidRPr="00943685">
              <w:rPr>
                <w:rFonts w:eastAsiaTheme="majorEastAsia"/>
                <w:b/>
                <w:bCs/>
                <w:sz w:val="24"/>
                <w:szCs w:val="24"/>
              </w:rPr>
              <w:t>teacher</w:t>
            </w:r>
            <w:r w:rsidR="0065382D" w:rsidRPr="00943685">
              <w:rPr>
                <w:b/>
                <w:bCs/>
                <w:sz w:val="24"/>
                <w:szCs w:val="24"/>
                <w:shd w:val="clear" w:color="auto" w:fill="FFFFFF"/>
              </w:rPr>
              <w:t> of high </w:t>
            </w:r>
            <w:r w:rsidR="0065382D" w:rsidRPr="00943685">
              <w:rPr>
                <w:rFonts w:eastAsiaTheme="majorEastAsia"/>
                <w:b/>
                <w:bCs/>
                <w:sz w:val="24"/>
                <w:szCs w:val="24"/>
              </w:rPr>
              <w:t>rank</w:t>
            </w:r>
            <w:r w:rsidR="0065382D" w:rsidRPr="00943685">
              <w:rPr>
                <w:b/>
                <w:bCs/>
                <w:sz w:val="24"/>
                <w:szCs w:val="24"/>
                <w:shd w:val="clear" w:color="auto" w:fill="FFFFFF"/>
              </w:rPr>
              <w:t> in an American </w:t>
            </w:r>
            <w:r w:rsidR="0065382D" w:rsidRPr="00943685">
              <w:rPr>
                <w:rFonts w:eastAsiaTheme="majorEastAsia"/>
                <w:b/>
                <w:bCs/>
                <w:sz w:val="24"/>
                <w:szCs w:val="24"/>
              </w:rPr>
              <w:t>university</w:t>
            </w:r>
            <w:r w:rsidR="0065382D" w:rsidRPr="00943685">
              <w:rPr>
                <w:b/>
                <w:bCs/>
                <w:sz w:val="24"/>
                <w:szCs w:val="24"/>
                <w:shd w:val="clear" w:color="auto" w:fill="FFFFFF"/>
              </w:rPr>
              <w:t> or </w:t>
            </w:r>
            <w:r w:rsidR="0065382D" w:rsidRPr="00943685">
              <w:rPr>
                <w:rFonts w:eastAsiaTheme="majorEastAsia"/>
                <w:b/>
                <w:bCs/>
                <w:sz w:val="24"/>
                <w:szCs w:val="24"/>
              </w:rPr>
              <w:t>college</w:t>
            </w:r>
            <w:r w:rsidR="0065382D" w:rsidRPr="00943685">
              <w:rPr>
                <w:b/>
                <w:bCs/>
                <w:sz w:val="24"/>
                <w:szCs w:val="24"/>
                <w:shd w:val="clear" w:color="auto" w:fill="FFFFFF"/>
              </w:rPr>
              <w:t>:</w:t>
            </w:r>
          </w:p>
          <w:p w:rsidR="0065382D" w:rsidRPr="00943685" w:rsidRDefault="0065382D" w:rsidP="00943685">
            <w:pPr>
              <w:numPr>
                <w:ilvl w:val="0"/>
                <w:numId w:val="25"/>
              </w:numPr>
              <w:shd w:val="clear" w:color="auto" w:fill="EFF1F6"/>
              <w:spacing w:after="51"/>
              <w:ind w:left="0"/>
              <w:rPr>
                <w:i/>
                <w:iCs/>
                <w:sz w:val="24"/>
                <w:szCs w:val="24"/>
              </w:rPr>
            </w:pPr>
            <w:r w:rsidRPr="00943685">
              <w:rPr>
                <w:i/>
                <w:iCs/>
                <w:sz w:val="24"/>
                <w:szCs w:val="24"/>
              </w:rPr>
              <w:t>She's a professor of </w:t>
            </w:r>
            <w:r w:rsidRPr="00943685">
              <w:rPr>
                <w:rFonts w:eastAsiaTheme="majorEastAsia"/>
                <w:i/>
                <w:iCs/>
                <w:sz w:val="24"/>
                <w:szCs w:val="24"/>
              </w:rPr>
              <w:t>nutrition</w:t>
            </w:r>
            <w:r w:rsidRPr="00943685">
              <w:rPr>
                <w:i/>
                <w:iCs/>
                <w:sz w:val="24"/>
                <w:szCs w:val="24"/>
              </w:rPr>
              <w:t> at Columbia University.</w:t>
            </w:r>
          </w:p>
          <w:p w:rsidR="0065382D" w:rsidRPr="00943685" w:rsidRDefault="0065382D" w:rsidP="00943685">
            <w:pPr>
              <w:autoSpaceDE w:val="0"/>
              <w:autoSpaceDN w:val="0"/>
              <w:adjustRightInd w:val="0"/>
              <w:rPr>
                <w:sz w:val="24"/>
                <w:szCs w:val="24"/>
              </w:rPr>
            </w:pPr>
          </w:p>
        </w:tc>
        <w:tc>
          <w:tcPr>
            <w:tcW w:w="3561" w:type="dxa"/>
          </w:tcPr>
          <w:p w:rsidR="00893746" w:rsidRPr="00943685" w:rsidRDefault="00893746" w:rsidP="00943685">
            <w:pPr>
              <w:autoSpaceDE w:val="0"/>
              <w:autoSpaceDN w:val="0"/>
              <w:adjustRightInd w:val="0"/>
              <w:rPr>
                <w:b/>
                <w:bCs/>
                <w:sz w:val="24"/>
                <w:szCs w:val="24"/>
                <w:shd w:val="clear" w:color="auto" w:fill="FFFFFF"/>
              </w:rPr>
            </w:pPr>
            <w:r w:rsidRPr="00943685">
              <w:rPr>
                <w:sz w:val="24"/>
                <w:szCs w:val="24"/>
              </w:rPr>
              <w:t>lecturer</w:t>
            </w:r>
            <w:r w:rsidR="0065382D" w:rsidRPr="00943685">
              <w:rPr>
                <w:sz w:val="24"/>
                <w:szCs w:val="24"/>
              </w:rPr>
              <w:t xml:space="preserve">: </w:t>
            </w:r>
            <w:r w:rsidR="0065382D" w:rsidRPr="00943685">
              <w:rPr>
                <w:rStyle w:val="def-info"/>
                <w:rFonts w:eastAsiaTheme="majorEastAsia"/>
                <w:sz w:val="24"/>
                <w:szCs w:val="24"/>
                <w:shd w:val="clear" w:color="auto" w:fill="FFFFFF"/>
              </w:rPr>
              <w:t> </w:t>
            </w:r>
            <w:r w:rsidR="0065382D" w:rsidRPr="00943685">
              <w:rPr>
                <w:b/>
                <w:bCs/>
                <w:sz w:val="24"/>
                <w:szCs w:val="24"/>
                <w:shd w:val="clear" w:color="auto" w:fill="FFFFFF"/>
              </w:rPr>
              <w:t>someone who </w:t>
            </w:r>
            <w:r w:rsidR="0065382D" w:rsidRPr="00943685">
              <w:rPr>
                <w:rFonts w:eastAsiaTheme="majorEastAsia"/>
                <w:b/>
                <w:bCs/>
                <w:sz w:val="24"/>
                <w:szCs w:val="24"/>
              </w:rPr>
              <w:t>teaches</w:t>
            </w:r>
            <w:r w:rsidR="0065382D" w:rsidRPr="00943685">
              <w:rPr>
                <w:b/>
                <w:bCs/>
                <w:sz w:val="24"/>
                <w:szCs w:val="24"/>
                <w:shd w:val="clear" w:color="auto" w:fill="FFFFFF"/>
              </w:rPr>
              <w:t> at a </w:t>
            </w:r>
            <w:r w:rsidR="0065382D" w:rsidRPr="00943685">
              <w:rPr>
                <w:rFonts w:eastAsiaTheme="majorEastAsia"/>
                <w:b/>
                <w:bCs/>
                <w:sz w:val="24"/>
                <w:szCs w:val="24"/>
              </w:rPr>
              <w:t>college</w:t>
            </w:r>
            <w:r w:rsidR="0065382D" w:rsidRPr="00943685">
              <w:rPr>
                <w:b/>
                <w:bCs/>
                <w:sz w:val="24"/>
                <w:szCs w:val="24"/>
                <w:shd w:val="clear" w:color="auto" w:fill="FFFFFF"/>
              </w:rPr>
              <w:t> or </w:t>
            </w:r>
            <w:r w:rsidR="0065382D" w:rsidRPr="00943685">
              <w:rPr>
                <w:rFonts w:eastAsiaTheme="majorEastAsia"/>
                <w:b/>
                <w:bCs/>
                <w:sz w:val="24"/>
                <w:szCs w:val="24"/>
              </w:rPr>
              <w:t>university</w:t>
            </w:r>
            <w:r w:rsidR="0065382D" w:rsidRPr="00943685">
              <w:rPr>
                <w:b/>
                <w:bCs/>
                <w:sz w:val="24"/>
                <w:szCs w:val="24"/>
                <w:shd w:val="clear" w:color="auto" w:fill="FFFFFF"/>
              </w:rPr>
              <w:t>:</w:t>
            </w:r>
          </w:p>
          <w:p w:rsidR="0065382D" w:rsidRPr="00943685" w:rsidRDefault="0065382D" w:rsidP="00943685">
            <w:pPr>
              <w:autoSpaceDE w:val="0"/>
              <w:autoSpaceDN w:val="0"/>
              <w:adjustRightInd w:val="0"/>
              <w:rPr>
                <w:sz w:val="24"/>
                <w:szCs w:val="24"/>
              </w:rPr>
            </w:pPr>
            <w:r w:rsidRPr="00943685">
              <w:rPr>
                <w:sz w:val="24"/>
                <w:szCs w:val="24"/>
                <w:shd w:val="clear" w:color="auto" w:fill="FFFFFF"/>
              </w:rPr>
              <w:t>He’s a </w:t>
            </w:r>
            <w:r w:rsidRPr="00943685">
              <w:rPr>
                <w:b/>
                <w:bCs/>
                <w:sz w:val="24"/>
                <w:szCs w:val="24"/>
                <w:shd w:val="clear" w:color="auto" w:fill="FFFFFF"/>
              </w:rPr>
              <w:t>lecturer</w:t>
            </w:r>
            <w:r w:rsidRPr="00943685">
              <w:rPr>
                <w:sz w:val="24"/>
                <w:szCs w:val="24"/>
                <w:shd w:val="clear" w:color="auto" w:fill="FFFFFF"/>
              </w:rPr>
              <w:t> at the University.</w:t>
            </w:r>
          </w:p>
        </w:tc>
        <w:tc>
          <w:tcPr>
            <w:tcW w:w="3221" w:type="dxa"/>
          </w:tcPr>
          <w:p w:rsidR="00893746" w:rsidRPr="00943685" w:rsidRDefault="00893746" w:rsidP="00943685">
            <w:pPr>
              <w:autoSpaceDE w:val="0"/>
              <w:autoSpaceDN w:val="0"/>
              <w:adjustRightInd w:val="0"/>
              <w:rPr>
                <w:b/>
                <w:bCs/>
                <w:sz w:val="24"/>
                <w:szCs w:val="24"/>
                <w:shd w:val="clear" w:color="auto" w:fill="FFFFFF"/>
              </w:rPr>
            </w:pPr>
            <w:r w:rsidRPr="00943685">
              <w:rPr>
                <w:sz w:val="24"/>
                <w:szCs w:val="24"/>
              </w:rPr>
              <w:t>teacher</w:t>
            </w:r>
            <w:r w:rsidR="0065382D" w:rsidRPr="00943685">
              <w:rPr>
                <w:sz w:val="24"/>
                <w:szCs w:val="24"/>
              </w:rPr>
              <w:t>: s</w:t>
            </w:r>
            <w:r w:rsidR="0065382D" w:rsidRPr="00943685">
              <w:rPr>
                <w:b/>
                <w:bCs/>
                <w:sz w:val="24"/>
                <w:szCs w:val="24"/>
                <w:shd w:val="clear" w:color="auto" w:fill="FFFFFF"/>
              </w:rPr>
              <w:t>omeone whose </w:t>
            </w:r>
            <w:r w:rsidR="0065382D" w:rsidRPr="00943685">
              <w:rPr>
                <w:rFonts w:eastAsiaTheme="majorEastAsia"/>
                <w:b/>
                <w:bCs/>
                <w:sz w:val="24"/>
                <w:szCs w:val="24"/>
              </w:rPr>
              <w:t>job</w:t>
            </w:r>
            <w:r w:rsidR="0065382D" w:rsidRPr="00943685">
              <w:rPr>
                <w:b/>
                <w:bCs/>
                <w:sz w:val="24"/>
                <w:szCs w:val="24"/>
                <w:shd w:val="clear" w:color="auto" w:fill="FFFFFF"/>
              </w:rPr>
              <w:t> is to </w:t>
            </w:r>
            <w:r w:rsidR="0065382D" w:rsidRPr="00943685">
              <w:rPr>
                <w:rFonts w:eastAsiaTheme="majorEastAsia"/>
                <w:b/>
                <w:bCs/>
                <w:sz w:val="24"/>
                <w:szCs w:val="24"/>
              </w:rPr>
              <w:t>teach</w:t>
            </w:r>
            <w:r w:rsidR="0065382D" w:rsidRPr="00943685">
              <w:rPr>
                <w:b/>
                <w:bCs/>
                <w:sz w:val="24"/>
                <w:szCs w:val="24"/>
                <w:shd w:val="clear" w:color="auto" w:fill="FFFFFF"/>
              </w:rPr>
              <w:t> in a </w:t>
            </w:r>
            <w:r w:rsidR="0065382D" w:rsidRPr="00943685">
              <w:rPr>
                <w:rFonts w:eastAsiaTheme="majorEastAsia"/>
                <w:b/>
                <w:bCs/>
                <w:sz w:val="24"/>
                <w:szCs w:val="24"/>
              </w:rPr>
              <w:t>school</w:t>
            </w:r>
            <w:r w:rsidR="0065382D" w:rsidRPr="00943685">
              <w:rPr>
                <w:b/>
                <w:bCs/>
                <w:sz w:val="24"/>
                <w:szCs w:val="24"/>
                <w:shd w:val="clear" w:color="auto" w:fill="FFFFFF"/>
              </w:rPr>
              <w:t> or </w:t>
            </w:r>
            <w:r w:rsidR="0065382D" w:rsidRPr="00943685">
              <w:rPr>
                <w:rFonts w:eastAsiaTheme="majorEastAsia"/>
                <w:b/>
                <w:bCs/>
                <w:sz w:val="24"/>
                <w:szCs w:val="24"/>
              </w:rPr>
              <w:t>college</w:t>
            </w:r>
            <w:r w:rsidR="0065382D" w:rsidRPr="00943685">
              <w:rPr>
                <w:b/>
                <w:bCs/>
                <w:sz w:val="24"/>
                <w:szCs w:val="24"/>
                <w:shd w:val="clear" w:color="auto" w:fill="FFFFFF"/>
              </w:rPr>
              <w:t>:</w:t>
            </w:r>
          </w:p>
          <w:p w:rsidR="0065382D" w:rsidRPr="00943685" w:rsidRDefault="0065382D" w:rsidP="00943685">
            <w:pPr>
              <w:numPr>
                <w:ilvl w:val="0"/>
                <w:numId w:val="26"/>
              </w:numPr>
              <w:shd w:val="clear" w:color="auto" w:fill="EFF1F6"/>
              <w:spacing w:after="51"/>
              <w:ind w:left="0"/>
              <w:rPr>
                <w:i/>
                <w:iCs/>
                <w:sz w:val="24"/>
                <w:szCs w:val="24"/>
              </w:rPr>
            </w:pPr>
            <w:r w:rsidRPr="00943685">
              <w:rPr>
                <w:i/>
                <w:iCs/>
                <w:sz w:val="24"/>
                <w:szCs w:val="24"/>
              </w:rPr>
              <w:t>There is a </w:t>
            </w:r>
            <w:r w:rsidRPr="00943685">
              <w:rPr>
                <w:rFonts w:eastAsiaTheme="majorEastAsia"/>
                <w:i/>
                <w:iCs/>
                <w:sz w:val="24"/>
                <w:szCs w:val="24"/>
              </w:rPr>
              <w:t>shortage</w:t>
            </w:r>
            <w:r w:rsidRPr="00943685">
              <w:rPr>
                <w:i/>
                <w:iCs/>
                <w:sz w:val="24"/>
                <w:szCs w:val="24"/>
              </w:rPr>
              <w:t> of teachers, </w:t>
            </w:r>
            <w:r w:rsidRPr="00943685">
              <w:rPr>
                <w:rFonts w:eastAsiaTheme="majorEastAsia"/>
                <w:i/>
                <w:iCs/>
                <w:sz w:val="24"/>
                <w:szCs w:val="24"/>
              </w:rPr>
              <w:t>especially</w:t>
            </w:r>
            <w:r w:rsidRPr="00943685">
              <w:rPr>
                <w:i/>
                <w:iCs/>
                <w:sz w:val="24"/>
                <w:szCs w:val="24"/>
              </w:rPr>
              <w:t> in </w:t>
            </w:r>
            <w:r w:rsidRPr="00943685">
              <w:rPr>
                <w:rFonts w:eastAsiaTheme="majorEastAsia"/>
                <w:i/>
                <w:iCs/>
                <w:sz w:val="24"/>
                <w:szCs w:val="24"/>
              </w:rPr>
              <w:t>music</w:t>
            </w:r>
            <w:r w:rsidRPr="00943685">
              <w:rPr>
                <w:i/>
                <w:iCs/>
                <w:sz w:val="24"/>
                <w:szCs w:val="24"/>
              </w:rPr>
              <w:t> and </w:t>
            </w:r>
            <w:r w:rsidRPr="00943685">
              <w:rPr>
                <w:rFonts w:eastAsiaTheme="majorEastAsia"/>
                <w:i/>
                <w:iCs/>
                <w:sz w:val="24"/>
                <w:szCs w:val="24"/>
              </w:rPr>
              <w:t>science</w:t>
            </w:r>
            <w:r w:rsidRPr="00943685">
              <w:rPr>
                <w:i/>
                <w:iCs/>
                <w:sz w:val="24"/>
                <w:szCs w:val="24"/>
              </w:rPr>
              <w:t>.</w:t>
            </w:r>
          </w:p>
          <w:p w:rsidR="0065382D" w:rsidRPr="00943685" w:rsidRDefault="0065382D" w:rsidP="00943685">
            <w:pPr>
              <w:autoSpaceDE w:val="0"/>
              <w:autoSpaceDN w:val="0"/>
              <w:adjustRightInd w:val="0"/>
              <w:rPr>
                <w:sz w:val="24"/>
                <w:szCs w:val="24"/>
              </w:rPr>
            </w:pPr>
          </w:p>
        </w:tc>
        <w:tc>
          <w:tcPr>
            <w:tcW w:w="3835" w:type="dxa"/>
          </w:tcPr>
          <w:p w:rsidR="0065382D" w:rsidRPr="00943685" w:rsidRDefault="00893746" w:rsidP="00943685">
            <w:pPr>
              <w:pStyle w:val="def-head"/>
              <w:shd w:val="clear" w:color="auto" w:fill="FFFFFF"/>
              <w:spacing w:before="0" w:beforeAutospacing="0" w:after="51" w:afterAutospacing="0"/>
            </w:pPr>
            <w:r w:rsidRPr="00943685">
              <w:t>tutor</w:t>
            </w:r>
            <w:r w:rsidR="0065382D" w:rsidRPr="00943685">
              <w:t xml:space="preserve">: </w:t>
            </w:r>
            <w:r w:rsidR="0065382D" w:rsidRPr="00943685">
              <w:rPr>
                <w:b/>
                <w:bCs/>
              </w:rPr>
              <w:t> </w:t>
            </w:r>
            <w:r w:rsidR="0065382D" w:rsidRPr="00943685">
              <w:rPr>
                <w:rFonts w:eastAsiaTheme="majorEastAsia"/>
                <w:b/>
                <w:bCs/>
              </w:rPr>
              <w:t>teacher</w:t>
            </w:r>
            <w:r w:rsidR="0065382D" w:rsidRPr="00943685">
              <w:rPr>
                <w:b/>
                <w:bCs/>
              </w:rPr>
              <w:t> who </w:t>
            </w:r>
            <w:r w:rsidR="0065382D" w:rsidRPr="00943685">
              <w:rPr>
                <w:rFonts w:eastAsiaTheme="majorEastAsia"/>
                <w:b/>
                <w:bCs/>
              </w:rPr>
              <w:t>teaches</w:t>
            </w:r>
            <w:r w:rsidR="0065382D" w:rsidRPr="00943685">
              <w:rPr>
                <w:b/>
                <w:bCs/>
              </w:rPr>
              <w:t> a </w:t>
            </w:r>
            <w:r w:rsidR="0065382D" w:rsidRPr="00943685">
              <w:rPr>
                <w:rFonts w:eastAsiaTheme="majorEastAsia"/>
                <w:b/>
                <w:bCs/>
              </w:rPr>
              <w:t>child</w:t>
            </w:r>
            <w:r w:rsidR="0065382D" w:rsidRPr="00943685">
              <w:rPr>
                <w:b/>
                <w:bCs/>
              </w:rPr>
              <w:t> </w:t>
            </w:r>
            <w:r w:rsidR="0065382D" w:rsidRPr="00943685">
              <w:rPr>
                <w:rFonts w:eastAsiaTheme="majorEastAsia"/>
                <w:b/>
                <w:bCs/>
              </w:rPr>
              <w:t>outside</w:t>
            </w:r>
            <w:r w:rsidR="0065382D" w:rsidRPr="00943685">
              <w:rPr>
                <w:b/>
                <w:bCs/>
              </w:rPr>
              <w:t> of </w:t>
            </w:r>
            <w:r w:rsidR="0065382D" w:rsidRPr="00943685">
              <w:rPr>
                <w:rFonts w:eastAsiaTheme="majorEastAsia"/>
                <w:b/>
                <w:bCs/>
              </w:rPr>
              <w:t>school</w:t>
            </w:r>
            <w:r w:rsidR="0065382D" w:rsidRPr="00943685">
              <w:rPr>
                <w:b/>
                <w:bCs/>
              </w:rPr>
              <w:t>, </w:t>
            </w:r>
            <w:r w:rsidR="0065382D" w:rsidRPr="00943685">
              <w:rPr>
                <w:rFonts w:eastAsiaTheme="majorEastAsia"/>
                <w:b/>
                <w:bCs/>
              </w:rPr>
              <w:t>especially</w:t>
            </w:r>
            <w:r w:rsidR="0065382D" w:rsidRPr="00943685">
              <w:rPr>
                <w:b/>
                <w:bCs/>
              </w:rPr>
              <w:t> in </w:t>
            </w:r>
            <w:r w:rsidR="0065382D" w:rsidRPr="00943685">
              <w:rPr>
                <w:rFonts w:eastAsiaTheme="majorEastAsia"/>
                <w:b/>
                <w:bCs/>
              </w:rPr>
              <w:t>order</w:t>
            </w:r>
            <w:r w:rsidR="0065382D" w:rsidRPr="00943685">
              <w:rPr>
                <w:b/>
                <w:bCs/>
              </w:rPr>
              <w:t> to give the </w:t>
            </w:r>
            <w:r w:rsidR="0065382D" w:rsidRPr="00943685">
              <w:rPr>
                <w:rFonts w:eastAsiaTheme="majorEastAsia"/>
                <w:b/>
                <w:bCs/>
              </w:rPr>
              <w:t>child</w:t>
            </w:r>
            <w:r w:rsidR="0065382D" w:rsidRPr="00943685">
              <w:rPr>
                <w:b/>
                <w:bCs/>
              </w:rPr>
              <w:t> </w:t>
            </w:r>
            <w:r w:rsidR="0065382D" w:rsidRPr="00943685">
              <w:rPr>
                <w:rFonts w:eastAsiaTheme="majorEastAsia"/>
                <w:b/>
                <w:bCs/>
              </w:rPr>
              <w:t>extra</w:t>
            </w:r>
            <w:r w:rsidR="0065382D" w:rsidRPr="00943685">
              <w:rPr>
                <w:b/>
                <w:bCs/>
              </w:rPr>
              <w:t> </w:t>
            </w:r>
            <w:r w:rsidR="0065382D" w:rsidRPr="00943685">
              <w:rPr>
                <w:rFonts w:eastAsiaTheme="majorEastAsia"/>
                <w:b/>
                <w:bCs/>
              </w:rPr>
              <w:t>help</w:t>
            </w:r>
            <w:r w:rsidR="0065382D" w:rsidRPr="00943685">
              <w:rPr>
                <w:b/>
                <w:bCs/>
              </w:rPr>
              <w:t> with a </w:t>
            </w:r>
            <w:r w:rsidR="0065382D" w:rsidRPr="00943685">
              <w:rPr>
                <w:rFonts w:eastAsiaTheme="majorEastAsia"/>
                <w:b/>
                <w:bCs/>
              </w:rPr>
              <w:t>subject</w:t>
            </w:r>
            <w:r w:rsidR="0065382D" w:rsidRPr="00943685">
              <w:rPr>
                <w:b/>
                <w:bCs/>
              </w:rPr>
              <w:t> they </w:t>
            </w:r>
            <w:r w:rsidR="0065382D" w:rsidRPr="00943685">
              <w:rPr>
                <w:rFonts w:eastAsiaTheme="majorEastAsia"/>
                <w:b/>
                <w:bCs/>
              </w:rPr>
              <w:t>find</w:t>
            </w:r>
            <w:r w:rsidR="0065382D" w:rsidRPr="00943685">
              <w:rPr>
                <w:b/>
                <w:bCs/>
              </w:rPr>
              <w:t> </w:t>
            </w:r>
            <w:r w:rsidR="0065382D" w:rsidRPr="00943685">
              <w:rPr>
                <w:rFonts w:eastAsiaTheme="majorEastAsia"/>
                <w:b/>
                <w:bCs/>
              </w:rPr>
              <w:t>difficult</w:t>
            </w:r>
            <w:r w:rsidR="0065382D" w:rsidRPr="00943685">
              <w:rPr>
                <w:b/>
                <w:bCs/>
              </w:rPr>
              <w:t>:</w:t>
            </w:r>
          </w:p>
          <w:p w:rsidR="0065382D" w:rsidRPr="00943685" w:rsidRDefault="0065382D" w:rsidP="00943685">
            <w:pPr>
              <w:rPr>
                <w:i/>
                <w:iCs/>
                <w:sz w:val="24"/>
                <w:szCs w:val="24"/>
                <w:shd w:val="clear" w:color="auto" w:fill="FFFFFF"/>
              </w:rPr>
            </w:pPr>
            <w:r w:rsidRPr="00943685">
              <w:rPr>
                <w:rStyle w:val="eg"/>
                <w:rFonts w:eastAsiaTheme="minorEastAsia"/>
                <w:i/>
                <w:iCs/>
                <w:sz w:val="24"/>
                <w:szCs w:val="24"/>
                <w:shd w:val="clear" w:color="auto" w:fill="FFFFFF"/>
              </w:rPr>
              <w:t>His </w:t>
            </w:r>
            <w:r w:rsidRPr="00943685">
              <w:rPr>
                <w:rStyle w:val="eg"/>
                <w:rFonts w:eastAsiaTheme="majorEastAsia"/>
                <w:i/>
                <w:iCs/>
                <w:sz w:val="24"/>
                <w:szCs w:val="24"/>
              </w:rPr>
              <w:t>parents</w:t>
            </w:r>
            <w:r w:rsidRPr="00943685">
              <w:rPr>
                <w:rStyle w:val="eg"/>
                <w:rFonts w:eastAsiaTheme="minorEastAsia"/>
                <w:i/>
                <w:iCs/>
                <w:sz w:val="24"/>
                <w:szCs w:val="24"/>
                <w:shd w:val="clear" w:color="auto" w:fill="FFFFFF"/>
              </w:rPr>
              <w:t> got him a tutor to </w:t>
            </w:r>
            <w:r w:rsidRPr="00943685">
              <w:rPr>
                <w:rStyle w:val="eg"/>
                <w:rFonts w:eastAsiaTheme="majorEastAsia"/>
                <w:i/>
                <w:iCs/>
                <w:sz w:val="24"/>
                <w:szCs w:val="24"/>
              </w:rPr>
              <w:t>help</w:t>
            </w:r>
            <w:r w:rsidRPr="00943685">
              <w:rPr>
                <w:rStyle w:val="eg"/>
                <w:rFonts w:eastAsiaTheme="minorEastAsia"/>
                <w:i/>
                <w:iCs/>
                <w:sz w:val="24"/>
                <w:szCs w:val="24"/>
                <w:shd w:val="clear" w:color="auto" w:fill="FFFFFF"/>
              </w:rPr>
              <w:t> with his </w:t>
            </w:r>
            <w:r w:rsidRPr="00943685">
              <w:rPr>
                <w:rStyle w:val="eg"/>
                <w:rFonts w:eastAsiaTheme="majorEastAsia"/>
                <w:i/>
                <w:iCs/>
                <w:sz w:val="24"/>
                <w:szCs w:val="24"/>
              </w:rPr>
              <w:t>maths</w:t>
            </w:r>
            <w:r w:rsidRPr="00943685">
              <w:rPr>
                <w:rStyle w:val="eg"/>
                <w:rFonts w:eastAsiaTheme="minorEastAsia"/>
                <w:i/>
                <w:iCs/>
                <w:sz w:val="24"/>
                <w:szCs w:val="24"/>
                <w:shd w:val="clear" w:color="auto" w:fill="FFFFFF"/>
              </w:rPr>
              <w:t>.</w:t>
            </w:r>
          </w:p>
          <w:p w:rsidR="00893746" w:rsidRPr="00943685" w:rsidRDefault="00893746" w:rsidP="00943685">
            <w:pPr>
              <w:autoSpaceDE w:val="0"/>
              <w:autoSpaceDN w:val="0"/>
              <w:adjustRightInd w:val="0"/>
              <w:rPr>
                <w:sz w:val="24"/>
                <w:szCs w:val="24"/>
              </w:rPr>
            </w:pPr>
          </w:p>
        </w:tc>
      </w:tr>
      <w:tr w:rsidR="00893746" w:rsidRPr="00943685" w:rsidTr="00AE3517">
        <w:tc>
          <w:tcPr>
            <w:tcW w:w="4604" w:type="dxa"/>
          </w:tcPr>
          <w:p w:rsidR="00893746" w:rsidRPr="00943685" w:rsidRDefault="00893746" w:rsidP="00943685">
            <w:pPr>
              <w:autoSpaceDE w:val="0"/>
              <w:autoSpaceDN w:val="0"/>
              <w:adjustRightInd w:val="0"/>
              <w:rPr>
                <w:b/>
                <w:bCs/>
                <w:sz w:val="24"/>
                <w:szCs w:val="24"/>
                <w:shd w:val="clear" w:color="auto" w:fill="FFFFFF"/>
              </w:rPr>
            </w:pPr>
            <w:r w:rsidRPr="00943685">
              <w:rPr>
                <w:sz w:val="24"/>
                <w:szCs w:val="24"/>
              </w:rPr>
              <w:t>propaganda</w:t>
            </w:r>
            <w:r w:rsidR="0065382D" w:rsidRPr="00943685">
              <w:rPr>
                <w:sz w:val="24"/>
                <w:szCs w:val="24"/>
              </w:rPr>
              <w:t xml:space="preserve">: </w:t>
            </w:r>
            <w:r w:rsidR="0065382D" w:rsidRPr="00943685">
              <w:rPr>
                <w:rFonts w:eastAsiaTheme="majorEastAsia"/>
                <w:b/>
                <w:bCs/>
                <w:sz w:val="24"/>
                <w:szCs w:val="24"/>
              </w:rPr>
              <w:t>information</w:t>
            </w:r>
            <w:r w:rsidR="0065382D" w:rsidRPr="00943685">
              <w:rPr>
                <w:b/>
                <w:bCs/>
                <w:sz w:val="24"/>
                <w:szCs w:val="24"/>
                <w:shd w:val="clear" w:color="auto" w:fill="FFFFFF"/>
              </w:rPr>
              <w:t>, </w:t>
            </w:r>
            <w:r w:rsidR="0065382D" w:rsidRPr="00943685">
              <w:rPr>
                <w:rFonts w:eastAsiaTheme="majorEastAsia"/>
                <w:b/>
                <w:bCs/>
                <w:sz w:val="24"/>
                <w:szCs w:val="24"/>
              </w:rPr>
              <w:t>ideas</w:t>
            </w:r>
            <w:r w:rsidR="0065382D" w:rsidRPr="00943685">
              <w:rPr>
                <w:b/>
                <w:bCs/>
                <w:sz w:val="24"/>
                <w:szCs w:val="24"/>
                <w:shd w:val="clear" w:color="auto" w:fill="FFFFFF"/>
              </w:rPr>
              <w:t>, </w:t>
            </w:r>
            <w:r w:rsidR="0065382D" w:rsidRPr="00943685">
              <w:rPr>
                <w:rFonts w:eastAsiaTheme="majorEastAsia"/>
                <w:b/>
                <w:bCs/>
                <w:sz w:val="24"/>
                <w:szCs w:val="24"/>
              </w:rPr>
              <w:t>opinions</w:t>
            </w:r>
            <w:r w:rsidR="0065382D" w:rsidRPr="00943685">
              <w:rPr>
                <w:b/>
                <w:bCs/>
                <w:sz w:val="24"/>
                <w:szCs w:val="24"/>
                <w:shd w:val="clear" w:color="auto" w:fill="FFFFFF"/>
              </w:rPr>
              <w:t>, or </w:t>
            </w:r>
            <w:r w:rsidR="0065382D" w:rsidRPr="00943685">
              <w:rPr>
                <w:rFonts w:eastAsiaTheme="majorEastAsia"/>
                <w:b/>
                <w:bCs/>
                <w:sz w:val="24"/>
                <w:szCs w:val="24"/>
              </w:rPr>
              <w:t>images</w:t>
            </w:r>
            <w:r w:rsidR="0065382D" w:rsidRPr="00943685">
              <w:rPr>
                <w:b/>
                <w:bCs/>
                <w:sz w:val="24"/>
                <w:szCs w:val="24"/>
                <w:shd w:val="clear" w:color="auto" w:fill="FFFFFF"/>
              </w:rPr>
              <w:t xml:space="preserve">, often only giving </w:t>
            </w:r>
            <w:r w:rsidR="0065382D" w:rsidRPr="00943685">
              <w:rPr>
                <w:b/>
                <w:bCs/>
                <w:sz w:val="24"/>
                <w:szCs w:val="24"/>
                <w:shd w:val="clear" w:color="auto" w:fill="FFFFFF"/>
              </w:rPr>
              <w:lastRenderedPageBreak/>
              <w:t>one </w:t>
            </w:r>
            <w:r w:rsidR="0065382D" w:rsidRPr="00943685">
              <w:rPr>
                <w:rFonts w:eastAsiaTheme="majorEastAsia"/>
                <w:b/>
                <w:bCs/>
                <w:sz w:val="24"/>
                <w:szCs w:val="24"/>
              </w:rPr>
              <w:t>part</w:t>
            </w:r>
            <w:r w:rsidR="00CA44CD" w:rsidRPr="00943685">
              <w:rPr>
                <w:rFonts w:eastAsiaTheme="majorEastAsia"/>
                <w:b/>
                <w:bCs/>
                <w:sz w:val="24"/>
                <w:szCs w:val="24"/>
              </w:rPr>
              <w:t xml:space="preserve"> </w:t>
            </w:r>
            <w:r w:rsidR="0065382D" w:rsidRPr="00943685">
              <w:rPr>
                <w:b/>
                <w:bCs/>
                <w:sz w:val="24"/>
                <w:szCs w:val="24"/>
                <w:shd w:val="clear" w:color="auto" w:fill="FFFFFF"/>
              </w:rPr>
              <w:t>of an </w:t>
            </w:r>
            <w:r w:rsidR="0065382D" w:rsidRPr="00943685">
              <w:rPr>
                <w:rFonts w:eastAsiaTheme="majorEastAsia"/>
                <w:b/>
                <w:bCs/>
                <w:sz w:val="24"/>
                <w:szCs w:val="24"/>
              </w:rPr>
              <w:t>argument</w:t>
            </w:r>
            <w:r w:rsidR="0065382D" w:rsidRPr="00943685">
              <w:rPr>
                <w:b/>
                <w:bCs/>
                <w:sz w:val="24"/>
                <w:szCs w:val="24"/>
                <w:shd w:val="clear" w:color="auto" w:fill="FFFFFF"/>
              </w:rPr>
              <w:t>, that are </w:t>
            </w:r>
            <w:r w:rsidR="0065382D" w:rsidRPr="00943685">
              <w:rPr>
                <w:rFonts w:eastAsiaTheme="majorEastAsia"/>
                <w:b/>
                <w:bCs/>
                <w:sz w:val="24"/>
                <w:szCs w:val="24"/>
              </w:rPr>
              <w:t>broadcast</w:t>
            </w:r>
            <w:r w:rsidR="0065382D" w:rsidRPr="00943685">
              <w:rPr>
                <w:b/>
                <w:bCs/>
                <w:sz w:val="24"/>
                <w:szCs w:val="24"/>
                <w:shd w:val="clear" w:color="auto" w:fill="FFFFFF"/>
              </w:rPr>
              <w:t>, </w:t>
            </w:r>
            <w:r w:rsidR="0065382D" w:rsidRPr="00943685">
              <w:rPr>
                <w:rFonts w:eastAsiaTheme="majorEastAsia"/>
                <w:b/>
                <w:bCs/>
                <w:sz w:val="24"/>
                <w:szCs w:val="24"/>
              </w:rPr>
              <w:t>published</w:t>
            </w:r>
            <w:r w:rsidR="0065382D" w:rsidRPr="00943685">
              <w:rPr>
                <w:b/>
                <w:bCs/>
                <w:sz w:val="24"/>
                <w:szCs w:val="24"/>
                <w:shd w:val="clear" w:color="auto" w:fill="FFFFFF"/>
              </w:rPr>
              <w:t>, or in some other way</w:t>
            </w:r>
            <w:r w:rsidR="00CA44CD" w:rsidRPr="00943685">
              <w:rPr>
                <w:b/>
                <w:bCs/>
                <w:sz w:val="24"/>
                <w:szCs w:val="24"/>
                <w:shd w:val="clear" w:color="auto" w:fill="FFFFFF"/>
              </w:rPr>
              <w:t xml:space="preserve"> </w:t>
            </w:r>
            <w:r w:rsidR="0065382D" w:rsidRPr="00943685">
              <w:rPr>
                <w:rFonts w:eastAsiaTheme="majorEastAsia"/>
                <w:b/>
                <w:bCs/>
                <w:sz w:val="24"/>
                <w:szCs w:val="24"/>
              </w:rPr>
              <w:t>spread</w:t>
            </w:r>
            <w:r w:rsidR="0065382D" w:rsidRPr="00943685">
              <w:rPr>
                <w:b/>
                <w:bCs/>
                <w:sz w:val="24"/>
                <w:szCs w:val="24"/>
                <w:shd w:val="clear" w:color="auto" w:fill="FFFFFF"/>
              </w:rPr>
              <w:t> with the </w:t>
            </w:r>
            <w:r w:rsidR="0065382D" w:rsidRPr="00943685">
              <w:rPr>
                <w:rFonts w:eastAsiaTheme="majorEastAsia"/>
                <w:b/>
                <w:bCs/>
                <w:sz w:val="24"/>
                <w:szCs w:val="24"/>
              </w:rPr>
              <w:t>intention</w:t>
            </w:r>
            <w:r w:rsidR="0065382D" w:rsidRPr="00943685">
              <w:rPr>
                <w:b/>
                <w:bCs/>
                <w:sz w:val="24"/>
                <w:szCs w:val="24"/>
                <w:shd w:val="clear" w:color="auto" w:fill="FFFFFF"/>
              </w:rPr>
              <w:t> of </w:t>
            </w:r>
            <w:r w:rsidR="0065382D" w:rsidRPr="00943685">
              <w:rPr>
                <w:rFonts w:eastAsiaTheme="majorEastAsia"/>
                <w:b/>
                <w:bCs/>
                <w:sz w:val="24"/>
                <w:szCs w:val="24"/>
              </w:rPr>
              <w:t>influencing</w:t>
            </w:r>
            <w:r w:rsidR="0065382D" w:rsidRPr="00943685">
              <w:rPr>
                <w:b/>
                <w:bCs/>
                <w:sz w:val="24"/>
                <w:szCs w:val="24"/>
                <w:shd w:val="clear" w:color="auto" w:fill="FFFFFF"/>
              </w:rPr>
              <w:t> people's </w:t>
            </w:r>
            <w:r w:rsidR="0065382D" w:rsidRPr="00943685">
              <w:rPr>
                <w:rFonts w:eastAsiaTheme="majorEastAsia"/>
                <w:b/>
                <w:bCs/>
                <w:sz w:val="24"/>
                <w:szCs w:val="24"/>
              </w:rPr>
              <w:t>opinions</w:t>
            </w:r>
            <w:r w:rsidR="0065382D" w:rsidRPr="00943685">
              <w:rPr>
                <w:b/>
                <w:bCs/>
                <w:sz w:val="24"/>
                <w:szCs w:val="24"/>
                <w:shd w:val="clear" w:color="auto" w:fill="FFFFFF"/>
              </w:rPr>
              <w:t>:</w:t>
            </w:r>
          </w:p>
          <w:p w:rsidR="00EA3C08" w:rsidRPr="00943685" w:rsidRDefault="00EA3C08" w:rsidP="00943685">
            <w:pPr>
              <w:autoSpaceDE w:val="0"/>
              <w:autoSpaceDN w:val="0"/>
              <w:adjustRightInd w:val="0"/>
              <w:rPr>
                <w:sz w:val="24"/>
                <w:szCs w:val="24"/>
              </w:rPr>
            </w:pPr>
            <w:r w:rsidRPr="00943685">
              <w:rPr>
                <w:i/>
                <w:iCs/>
                <w:sz w:val="24"/>
                <w:szCs w:val="24"/>
                <w:shd w:val="clear" w:color="auto" w:fill="FFFFFF"/>
              </w:rPr>
              <w:t>One </w:t>
            </w:r>
            <w:r w:rsidRPr="00943685">
              <w:rPr>
                <w:rFonts w:eastAsiaTheme="majorEastAsia"/>
                <w:i/>
                <w:iCs/>
                <w:sz w:val="24"/>
                <w:szCs w:val="24"/>
                <w:shd w:val="clear" w:color="auto" w:fill="FFFFFF"/>
              </w:rPr>
              <w:t>official</w:t>
            </w:r>
            <w:r w:rsidRPr="00943685">
              <w:rPr>
                <w:i/>
                <w:iCs/>
                <w:sz w:val="24"/>
                <w:szCs w:val="24"/>
                <w:shd w:val="clear" w:color="auto" w:fill="FFFFFF"/>
              </w:rPr>
              <w:t> </w:t>
            </w:r>
            <w:r w:rsidRPr="00943685">
              <w:rPr>
                <w:rFonts w:eastAsiaTheme="majorEastAsia"/>
                <w:i/>
                <w:iCs/>
                <w:sz w:val="24"/>
                <w:szCs w:val="24"/>
                <w:shd w:val="clear" w:color="auto" w:fill="FFFFFF"/>
              </w:rPr>
              <w:t>dismissed</w:t>
            </w:r>
            <w:r w:rsidRPr="00943685">
              <w:rPr>
                <w:i/>
                <w:iCs/>
                <w:sz w:val="24"/>
                <w:szCs w:val="24"/>
                <w:shd w:val="clear" w:color="auto" w:fill="FFFFFF"/>
              </w:rPr>
              <w:t> the </w:t>
            </w:r>
            <w:r w:rsidRPr="00943685">
              <w:rPr>
                <w:rFonts w:eastAsiaTheme="majorEastAsia"/>
                <w:i/>
                <w:iCs/>
                <w:sz w:val="24"/>
                <w:szCs w:val="24"/>
                <w:shd w:val="clear" w:color="auto" w:fill="FFFFFF"/>
              </w:rPr>
              <w:t>ceasefire</w:t>
            </w:r>
            <w:r w:rsidRPr="00943685">
              <w:rPr>
                <w:i/>
                <w:iCs/>
                <w:sz w:val="24"/>
                <w:szCs w:val="24"/>
                <w:shd w:val="clear" w:color="auto" w:fill="FFFFFF"/>
              </w:rPr>
              <w:t> as a </w:t>
            </w:r>
            <w:r w:rsidRPr="00943685">
              <w:rPr>
                <w:rFonts w:eastAsiaTheme="majorEastAsia"/>
                <w:i/>
                <w:iCs/>
                <w:sz w:val="24"/>
                <w:szCs w:val="24"/>
                <w:shd w:val="clear" w:color="auto" w:fill="FFFFFF"/>
              </w:rPr>
              <w:t>mere</w:t>
            </w:r>
            <w:r w:rsidRPr="00943685">
              <w:rPr>
                <w:i/>
                <w:iCs/>
                <w:sz w:val="24"/>
                <w:szCs w:val="24"/>
                <w:shd w:val="clear" w:color="auto" w:fill="FFFFFF"/>
              </w:rPr>
              <w:t> propaganda </w:t>
            </w:r>
            <w:r w:rsidRPr="00943685">
              <w:rPr>
                <w:rFonts w:eastAsiaTheme="majorEastAsia"/>
                <w:i/>
                <w:iCs/>
                <w:sz w:val="24"/>
                <w:szCs w:val="24"/>
                <w:shd w:val="clear" w:color="auto" w:fill="FFFFFF"/>
              </w:rPr>
              <w:t>exercise</w:t>
            </w:r>
            <w:r w:rsidRPr="00943685">
              <w:rPr>
                <w:i/>
                <w:iCs/>
                <w:sz w:val="24"/>
                <w:szCs w:val="24"/>
                <w:shd w:val="clear" w:color="auto" w:fill="FFFFFF"/>
              </w:rPr>
              <w:t>.</w:t>
            </w:r>
          </w:p>
        </w:tc>
        <w:tc>
          <w:tcPr>
            <w:tcW w:w="3561" w:type="dxa"/>
          </w:tcPr>
          <w:p w:rsidR="00893746" w:rsidRPr="00943685" w:rsidRDefault="00893746" w:rsidP="00943685">
            <w:pPr>
              <w:autoSpaceDE w:val="0"/>
              <w:autoSpaceDN w:val="0"/>
              <w:adjustRightInd w:val="0"/>
              <w:rPr>
                <w:b/>
                <w:bCs/>
                <w:sz w:val="24"/>
                <w:szCs w:val="24"/>
                <w:shd w:val="clear" w:color="auto" w:fill="FFFFFF"/>
              </w:rPr>
            </w:pPr>
            <w:r w:rsidRPr="00943685">
              <w:rPr>
                <w:sz w:val="24"/>
                <w:szCs w:val="24"/>
              </w:rPr>
              <w:lastRenderedPageBreak/>
              <w:t>advertising</w:t>
            </w:r>
            <w:r w:rsidR="00EA3C08" w:rsidRPr="00943685">
              <w:rPr>
                <w:sz w:val="24"/>
                <w:szCs w:val="24"/>
              </w:rPr>
              <w:t xml:space="preserve">: </w:t>
            </w:r>
            <w:r w:rsidR="00EA3C08" w:rsidRPr="00943685">
              <w:rPr>
                <w:b/>
                <w:bCs/>
                <w:sz w:val="24"/>
                <w:szCs w:val="24"/>
                <w:shd w:val="clear" w:color="auto" w:fill="FFFFFF"/>
              </w:rPr>
              <w:t>the </w:t>
            </w:r>
            <w:r w:rsidR="00EA3C08" w:rsidRPr="00943685">
              <w:rPr>
                <w:rFonts w:eastAsiaTheme="majorEastAsia"/>
                <w:b/>
                <w:bCs/>
                <w:sz w:val="24"/>
                <w:szCs w:val="24"/>
              </w:rPr>
              <w:t>business</w:t>
            </w:r>
            <w:r w:rsidR="00EA3C08" w:rsidRPr="00943685">
              <w:rPr>
                <w:b/>
                <w:bCs/>
                <w:sz w:val="24"/>
                <w:szCs w:val="24"/>
                <w:shd w:val="clear" w:color="auto" w:fill="FFFFFF"/>
              </w:rPr>
              <w:t> of </w:t>
            </w:r>
            <w:r w:rsidR="00EA3C08" w:rsidRPr="00943685">
              <w:rPr>
                <w:rFonts w:eastAsiaTheme="majorEastAsia"/>
                <w:b/>
                <w:bCs/>
                <w:sz w:val="24"/>
                <w:szCs w:val="24"/>
              </w:rPr>
              <w:t>trying</w:t>
            </w:r>
            <w:r w:rsidR="00EA3C08" w:rsidRPr="00943685">
              <w:rPr>
                <w:b/>
                <w:bCs/>
                <w:sz w:val="24"/>
                <w:szCs w:val="24"/>
                <w:shd w:val="clear" w:color="auto" w:fill="FFFFFF"/>
              </w:rPr>
              <w:t> to </w:t>
            </w:r>
            <w:r w:rsidR="00EA3C08" w:rsidRPr="00943685">
              <w:rPr>
                <w:rFonts w:eastAsiaTheme="majorEastAsia"/>
                <w:b/>
                <w:bCs/>
                <w:sz w:val="24"/>
                <w:szCs w:val="24"/>
              </w:rPr>
              <w:t>persuade</w:t>
            </w:r>
            <w:r w:rsidR="00EA3C08" w:rsidRPr="00943685">
              <w:rPr>
                <w:b/>
                <w:bCs/>
                <w:sz w:val="24"/>
                <w:szCs w:val="24"/>
                <w:shd w:val="clear" w:color="auto" w:fill="FFFFFF"/>
              </w:rPr>
              <w:t> </w:t>
            </w:r>
            <w:r w:rsidR="00EA3C08" w:rsidRPr="00943685">
              <w:rPr>
                <w:rFonts w:eastAsiaTheme="majorEastAsia"/>
                <w:b/>
                <w:bCs/>
                <w:sz w:val="24"/>
                <w:szCs w:val="24"/>
              </w:rPr>
              <w:t>people</w:t>
            </w:r>
            <w:r w:rsidR="00EA3C08" w:rsidRPr="00943685">
              <w:rPr>
                <w:b/>
                <w:bCs/>
                <w:sz w:val="24"/>
                <w:szCs w:val="24"/>
                <w:shd w:val="clear" w:color="auto" w:fill="FFFFFF"/>
              </w:rPr>
              <w:t> to </w:t>
            </w:r>
            <w:r w:rsidR="00EA3C08" w:rsidRPr="00943685">
              <w:rPr>
                <w:rFonts w:eastAsiaTheme="majorEastAsia"/>
                <w:b/>
                <w:bCs/>
                <w:sz w:val="24"/>
                <w:szCs w:val="24"/>
              </w:rPr>
              <w:t>buy</w:t>
            </w:r>
            <w:r w:rsidR="00EA3C08" w:rsidRPr="00943685">
              <w:rPr>
                <w:b/>
                <w:bCs/>
                <w:sz w:val="24"/>
                <w:szCs w:val="24"/>
                <w:shd w:val="clear" w:color="auto" w:fill="FFFFFF"/>
              </w:rPr>
              <w:t> </w:t>
            </w:r>
            <w:r w:rsidR="00EA3C08" w:rsidRPr="00943685">
              <w:rPr>
                <w:rFonts w:eastAsiaTheme="majorEastAsia"/>
                <w:b/>
                <w:bCs/>
                <w:sz w:val="24"/>
                <w:szCs w:val="24"/>
              </w:rPr>
              <w:t>products</w:t>
            </w:r>
            <w:r w:rsidR="00EA3C08" w:rsidRPr="00943685">
              <w:rPr>
                <w:b/>
                <w:bCs/>
                <w:sz w:val="24"/>
                <w:szCs w:val="24"/>
                <w:shd w:val="clear" w:color="auto" w:fill="FFFFFF"/>
              </w:rPr>
              <w:t> or</w:t>
            </w:r>
            <w:r w:rsidR="00CA44CD" w:rsidRPr="00943685">
              <w:rPr>
                <w:b/>
                <w:bCs/>
                <w:sz w:val="24"/>
                <w:szCs w:val="24"/>
                <w:shd w:val="clear" w:color="auto" w:fill="FFFFFF"/>
              </w:rPr>
              <w:t xml:space="preserve"> </w:t>
            </w:r>
            <w:r w:rsidR="00EA3C08" w:rsidRPr="00943685">
              <w:rPr>
                <w:rFonts w:eastAsiaTheme="majorEastAsia"/>
                <w:b/>
                <w:bCs/>
                <w:sz w:val="24"/>
                <w:szCs w:val="24"/>
              </w:rPr>
              <w:t>services</w:t>
            </w:r>
            <w:r w:rsidR="00EA3C08" w:rsidRPr="00943685">
              <w:rPr>
                <w:b/>
                <w:bCs/>
                <w:sz w:val="24"/>
                <w:szCs w:val="24"/>
                <w:shd w:val="clear" w:color="auto" w:fill="FFFFFF"/>
              </w:rPr>
              <w:t>:</w:t>
            </w:r>
          </w:p>
          <w:p w:rsidR="00EA3C08" w:rsidRPr="00943685" w:rsidRDefault="00EA3C08" w:rsidP="00943685">
            <w:pPr>
              <w:numPr>
                <w:ilvl w:val="0"/>
                <w:numId w:val="27"/>
              </w:numPr>
              <w:shd w:val="clear" w:color="auto" w:fill="FFFFFF"/>
              <w:spacing w:after="61"/>
              <w:ind w:left="0"/>
              <w:rPr>
                <w:i/>
                <w:iCs/>
                <w:sz w:val="24"/>
                <w:szCs w:val="24"/>
              </w:rPr>
            </w:pPr>
            <w:r w:rsidRPr="00943685">
              <w:rPr>
                <w:i/>
                <w:iCs/>
                <w:sz w:val="24"/>
                <w:szCs w:val="24"/>
              </w:rPr>
              <w:lastRenderedPageBreak/>
              <w:t>He has a </w:t>
            </w:r>
            <w:r w:rsidRPr="00943685">
              <w:rPr>
                <w:rFonts w:eastAsiaTheme="majorEastAsia"/>
                <w:i/>
                <w:iCs/>
                <w:sz w:val="24"/>
                <w:szCs w:val="24"/>
              </w:rPr>
              <w:t>high-pressure</w:t>
            </w:r>
            <w:r w:rsidRPr="00943685">
              <w:rPr>
                <w:i/>
                <w:iCs/>
                <w:sz w:val="24"/>
                <w:szCs w:val="24"/>
              </w:rPr>
              <w:t> </w:t>
            </w:r>
            <w:r w:rsidRPr="00943685">
              <w:rPr>
                <w:rFonts w:eastAsiaTheme="majorEastAsia"/>
                <w:i/>
                <w:iCs/>
                <w:sz w:val="24"/>
                <w:szCs w:val="24"/>
              </w:rPr>
              <w:t>job</w:t>
            </w:r>
            <w:r w:rsidRPr="00943685">
              <w:rPr>
                <w:i/>
                <w:iCs/>
                <w:sz w:val="24"/>
                <w:szCs w:val="24"/>
              </w:rPr>
              <w:t> in advertising.</w:t>
            </w:r>
          </w:p>
          <w:p w:rsidR="00EA3C08" w:rsidRPr="00943685" w:rsidRDefault="00EA3C08" w:rsidP="00943685">
            <w:pPr>
              <w:autoSpaceDE w:val="0"/>
              <w:autoSpaceDN w:val="0"/>
              <w:adjustRightInd w:val="0"/>
              <w:rPr>
                <w:sz w:val="24"/>
                <w:szCs w:val="24"/>
              </w:rPr>
            </w:pPr>
          </w:p>
        </w:tc>
        <w:tc>
          <w:tcPr>
            <w:tcW w:w="3221" w:type="dxa"/>
          </w:tcPr>
          <w:p w:rsidR="00893746" w:rsidRPr="00943685" w:rsidRDefault="00893746" w:rsidP="00943685">
            <w:pPr>
              <w:autoSpaceDE w:val="0"/>
              <w:autoSpaceDN w:val="0"/>
              <w:adjustRightInd w:val="0"/>
              <w:rPr>
                <w:sz w:val="24"/>
                <w:szCs w:val="24"/>
              </w:rPr>
            </w:pPr>
            <w:r w:rsidRPr="00943685">
              <w:rPr>
                <w:sz w:val="24"/>
                <w:szCs w:val="24"/>
              </w:rPr>
              <w:lastRenderedPageBreak/>
              <w:t>publicity</w:t>
            </w:r>
            <w:r w:rsidR="00EA3C08" w:rsidRPr="00943685">
              <w:rPr>
                <w:sz w:val="24"/>
                <w:szCs w:val="24"/>
              </w:rPr>
              <w:t>:</w:t>
            </w:r>
          </w:p>
          <w:p w:rsidR="00EA3C08" w:rsidRPr="00943685" w:rsidRDefault="00EA3C08" w:rsidP="00943685">
            <w:pPr>
              <w:pStyle w:val="def-head"/>
              <w:shd w:val="clear" w:color="auto" w:fill="FFFFFF"/>
              <w:spacing w:before="0" w:beforeAutospacing="0" w:after="61" w:afterAutospacing="0"/>
            </w:pPr>
            <w:r w:rsidRPr="00943685">
              <w:rPr>
                <w:rStyle w:val="def-info"/>
                <w:rFonts w:eastAsiaTheme="majorEastAsia"/>
              </w:rPr>
              <w:t> </w:t>
            </w:r>
            <w:r w:rsidRPr="00943685">
              <w:rPr>
                <w:b/>
                <w:bCs/>
              </w:rPr>
              <w:t>the </w:t>
            </w:r>
            <w:r w:rsidRPr="00943685">
              <w:rPr>
                <w:rFonts w:eastAsiaTheme="majorEastAsia"/>
                <w:b/>
                <w:bCs/>
              </w:rPr>
              <w:t>activity</w:t>
            </w:r>
            <w:r w:rsidRPr="00943685">
              <w:rPr>
                <w:b/>
                <w:bCs/>
              </w:rPr>
              <w:t> of making </w:t>
            </w:r>
            <w:r w:rsidRPr="00943685">
              <w:rPr>
                <w:rFonts w:eastAsiaTheme="majorEastAsia"/>
                <w:b/>
                <w:bCs/>
              </w:rPr>
              <w:t>certain</w:t>
            </w:r>
            <w:r w:rsidRPr="00943685">
              <w:rPr>
                <w:b/>
                <w:bCs/>
              </w:rPr>
              <w:t xml:space="preserve"> that someone or </w:t>
            </w:r>
            <w:r w:rsidRPr="00943685">
              <w:rPr>
                <w:b/>
                <w:bCs/>
              </w:rPr>
              <w:lastRenderedPageBreak/>
              <w:t>something </w:t>
            </w:r>
            <w:r w:rsidRPr="00943685">
              <w:rPr>
                <w:rFonts w:eastAsiaTheme="majorEastAsia"/>
                <w:b/>
                <w:bCs/>
              </w:rPr>
              <w:t>attracts</w:t>
            </w:r>
            <w:r w:rsidRPr="00943685">
              <w:rPr>
                <w:b/>
                <w:bCs/>
              </w:rPr>
              <w:t> a lot of </w:t>
            </w:r>
            <w:r w:rsidRPr="00943685">
              <w:rPr>
                <w:rFonts w:eastAsiaTheme="majorEastAsia"/>
                <w:b/>
                <w:bCs/>
              </w:rPr>
              <w:t>interest</w:t>
            </w:r>
            <w:r w:rsidRPr="00943685">
              <w:rPr>
                <w:b/>
                <w:bCs/>
              </w:rPr>
              <w:t> or </w:t>
            </w:r>
            <w:r w:rsidRPr="00943685">
              <w:rPr>
                <w:rFonts w:eastAsiaTheme="majorEastAsia"/>
                <w:b/>
                <w:bCs/>
              </w:rPr>
              <w:t>attention</w:t>
            </w:r>
            <w:r w:rsidRPr="00943685">
              <w:rPr>
                <w:b/>
                <w:bCs/>
              </w:rPr>
              <w:t> from many </w:t>
            </w:r>
            <w:r w:rsidRPr="00943685">
              <w:rPr>
                <w:rFonts w:eastAsiaTheme="majorEastAsia"/>
                <w:b/>
                <w:bCs/>
              </w:rPr>
              <w:t>people</w:t>
            </w:r>
            <w:r w:rsidRPr="00943685">
              <w:rPr>
                <w:b/>
                <w:bCs/>
              </w:rPr>
              <w:t>, or the </w:t>
            </w:r>
            <w:r w:rsidRPr="00943685">
              <w:rPr>
                <w:rFonts w:eastAsiaTheme="majorEastAsia"/>
                <w:b/>
                <w:bCs/>
              </w:rPr>
              <w:t>attention</w:t>
            </w:r>
            <w:r w:rsidRPr="00943685">
              <w:rPr>
                <w:b/>
                <w:bCs/>
              </w:rPr>
              <w:t> </w:t>
            </w:r>
            <w:r w:rsidRPr="00943685">
              <w:rPr>
                <w:rFonts w:eastAsiaTheme="majorEastAsia"/>
                <w:b/>
                <w:bCs/>
              </w:rPr>
              <w:t>received</w:t>
            </w:r>
            <w:r w:rsidR="00CA44CD" w:rsidRPr="00943685">
              <w:rPr>
                <w:rFonts w:eastAsiaTheme="majorEastAsia"/>
                <w:b/>
                <w:bCs/>
              </w:rPr>
              <w:t xml:space="preserve"> </w:t>
            </w:r>
            <w:r w:rsidRPr="00943685">
              <w:rPr>
                <w:b/>
                <w:bCs/>
              </w:rPr>
              <w:t>as a </w:t>
            </w:r>
            <w:r w:rsidRPr="00943685">
              <w:rPr>
                <w:rFonts w:eastAsiaTheme="majorEastAsia"/>
                <w:b/>
                <w:bCs/>
              </w:rPr>
              <w:t>result</w:t>
            </w:r>
            <w:r w:rsidRPr="00943685">
              <w:rPr>
                <w:b/>
                <w:bCs/>
              </w:rPr>
              <w:t> of this </w:t>
            </w:r>
            <w:r w:rsidRPr="00943685">
              <w:rPr>
                <w:rFonts w:eastAsiaTheme="majorEastAsia"/>
                <w:b/>
                <w:bCs/>
              </w:rPr>
              <w:t>activity</w:t>
            </w:r>
            <w:r w:rsidRPr="00943685">
              <w:rPr>
                <w:b/>
                <w:bCs/>
              </w:rPr>
              <w:t>:</w:t>
            </w:r>
          </w:p>
          <w:p w:rsidR="00EA3C08" w:rsidRPr="00943685" w:rsidRDefault="00EA3C08" w:rsidP="00943685">
            <w:pPr>
              <w:rPr>
                <w:i/>
                <w:iCs/>
                <w:sz w:val="24"/>
                <w:szCs w:val="24"/>
                <w:shd w:val="clear" w:color="auto" w:fill="FFFFFF"/>
              </w:rPr>
            </w:pPr>
            <w:r w:rsidRPr="00943685">
              <w:rPr>
                <w:rStyle w:val="eg"/>
                <w:i/>
                <w:iCs/>
                <w:sz w:val="24"/>
                <w:szCs w:val="24"/>
                <w:shd w:val="clear" w:color="auto" w:fill="FFFFFF"/>
              </w:rPr>
              <w:t>Her first </w:t>
            </w:r>
            <w:r w:rsidRPr="00943685">
              <w:rPr>
                <w:rStyle w:val="eg"/>
                <w:rFonts w:eastAsiaTheme="majorEastAsia"/>
                <w:i/>
                <w:iCs/>
                <w:sz w:val="24"/>
                <w:szCs w:val="24"/>
              </w:rPr>
              <w:t>novel</w:t>
            </w:r>
            <w:r w:rsidRPr="00943685">
              <w:rPr>
                <w:rStyle w:val="eg"/>
                <w:i/>
                <w:iCs/>
                <w:sz w:val="24"/>
                <w:szCs w:val="24"/>
                <w:shd w:val="clear" w:color="auto" w:fill="FFFFFF"/>
              </w:rPr>
              <w:t> was </w:t>
            </w:r>
            <w:r w:rsidRPr="00943685">
              <w:rPr>
                <w:rStyle w:val="eg"/>
                <w:rFonts w:eastAsiaTheme="majorEastAsia"/>
                <w:i/>
                <w:iCs/>
                <w:sz w:val="24"/>
                <w:szCs w:val="24"/>
              </w:rPr>
              <w:t>published</w:t>
            </w:r>
            <w:r w:rsidRPr="00943685">
              <w:rPr>
                <w:rStyle w:val="eg"/>
                <w:i/>
                <w:iCs/>
                <w:sz w:val="24"/>
                <w:szCs w:val="24"/>
                <w:shd w:val="clear" w:color="auto" w:fill="FFFFFF"/>
              </w:rPr>
              <w:t> last </w:t>
            </w:r>
            <w:r w:rsidRPr="00943685">
              <w:rPr>
                <w:rStyle w:val="eg"/>
                <w:rFonts w:eastAsiaTheme="majorEastAsia"/>
                <w:i/>
                <w:iCs/>
                <w:sz w:val="24"/>
                <w:szCs w:val="24"/>
              </w:rPr>
              <w:t>year</w:t>
            </w:r>
            <w:r w:rsidRPr="00943685">
              <w:rPr>
                <w:rStyle w:val="gloss"/>
                <w:rFonts w:eastAsiaTheme="minorEastAsia"/>
                <w:i/>
                <w:iCs/>
                <w:sz w:val="24"/>
                <w:szCs w:val="24"/>
                <w:shd w:val="clear" w:color="auto" w:fill="FFFFFF"/>
              </w:rPr>
              <w:t xml:space="preserve"> with a lot of </w:t>
            </w:r>
            <w:r w:rsidRPr="00943685">
              <w:rPr>
                <w:rStyle w:val="eg"/>
                <w:i/>
                <w:iCs/>
                <w:sz w:val="24"/>
                <w:szCs w:val="24"/>
                <w:shd w:val="clear" w:color="auto" w:fill="FFFFFF"/>
              </w:rPr>
              <w:t>publicity.</w:t>
            </w:r>
          </w:p>
          <w:p w:rsidR="00EA3C08" w:rsidRPr="00943685" w:rsidRDefault="00EA3C08" w:rsidP="00943685">
            <w:pPr>
              <w:autoSpaceDE w:val="0"/>
              <w:autoSpaceDN w:val="0"/>
              <w:adjustRightInd w:val="0"/>
              <w:rPr>
                <w:sz w:val="24"/>
                <w:szCs w:val="24"/>
              </w:rPr>
            </w:pPr>
          </w:p>
        </w:tc>
        <w:tc>
          <w:tcPr>
            <w:tcW w:w="3835" w:type="dxa"/>
          </w:tcPr>
          <w:p w:rsidR="00893746" w:rsidRPr="00943685" w:rsidRDefault="00893746" w:rsidP="00943685">
            <w:pPr>
              <w:autoSpaceDE w:val="0"/>
              <w:autoSpaceDN w:val="0"/>
              <w:adjustRightInd w:val="0"/>
              <w:rPr>
                <w:sz w:val="24"/>
                <w:szCs w:val="24"/>
              </w:rPr>
            </w:pPr>
          </w:p>
        </w:tc>
      </w:tr>
      <w:tr w:rsidR="00893746" w:rsidRPr="00943685" w:rsidTr="00AE3517">
        <w:tc>
          <w:tcPr>
            <w:tcW w:w="4604" w:type="dxa"/>
          </w:tcPr>
          <w:p w:rsidR="00430137" w:rsidRPr="00943685" w:rsidRDefault="00893746" w:rsidP="00943685">
            <w:pPr>
              <w:pStyle w:val="def-head"/>
              <w:shd w:val="clear" w:color="auto" w:fill="FFFFFF"/>
              <w:spacing w:before="0" w:beforeAutospacing="0" w:after="61" w:afterAutospacing="0"/>
            </w:pPr>
            <w:r w:rsidRPr="00943685">
              <w:lastRenderedPageBreak/>
              <w:t>shadow</w:t>
            </w:r>
            <w:r w:rsidR="00430137" w:rsidRPr="00943685">
              <w:t xml:space="preserve">: </w:t>
            </w:r>
            <w:r w:rsidR="00430137" w:rsidRPr="00943685">
              <w:rPr>
                <w:b/>
                <w:bCs/>
              </w:rPr>
              <w:t>an </w:t>
            </w:r>
            <w:r w:rsidR="00430137" w:rsidRPr="00943685">
              <w:rPr>
                <w:rFonts w:eastAsiaTheme="majorEastAsia"/>
                <w:b/>
                <w:bCs/>
              </w:rPr>
              <w:t>area</w:t>
            </w:r>
            <w:r w:rsidR="00430137" w:rsidRPr="00943685">
              <w:rPr>
                <w:b/>
                <w:bCs/>
              </w:rPr>
              <w:t> of </w:t>
            </w:r>
            <w:r w:rsidR="00430137" w:rsidRPr="00943685">
              <w:rPr>
                <w:rFonts w:eastAsiaTheme="majorEastAsia"/>
                <w:b/>
                <w:bCs/>
              </w:rPr>
              <w:t>darkness</w:t>
            </w:r>
            <w:r w:rsidR="00430137" w:rsidRPr="00943685">
              <w:rPr>
                <w:b/>
                <w:bCs/>
              </w:rPr>
              <w:t>, </w:t>
            </w:r>
            <w:r w:rsidR="00430137" w:rsidRPr="00943685">
              <w:rPr>
                <w:rFonts w:eastAsiaTheme="majorEastAsia"/>
                <w:b/>
                <w:bCs/>
              </w:rPr>
              <w:t>caused</w:t>
            </w:r>
            <w:r w:rsidR="00430137" w:rsidRPr="00943685">
              <w:rPr>
                <w:b/>
                <w:bCs/>
              </w:rPr>
              <w:t> by </w:t>
            </w:r>
            <w:r w:rsidR="00430137" w:rsidRPr="00943685">
              <w:rPr>
                <w:rFonts w:eastAsiaTheme="majorEastAsia"/>
                <w:b/>
                <w:bCs/>
              </w:rPr>
              <w:t>light</w:t>
            </w:r>
            <w:r w:rsidR="00430137" w:rsidRPr="00943685">
              <w:rPr>
                <w:b/>
                <w:bCs/>
              </w:rPr>
              <w:t> being </w:t>
            </w:r>
            <w:r w:rsidR="00430137" w:rsidRPr="00943685">
              <w:rPr>
                <w:rFonts w:eastAsiaTheme="majorEastAsia"/>
                <w:b/>
                <w:bCs/>
              </w:rPr>
              <w:t>blocked</w:t>
            </w:r>
            <w:r w:rsidR="00430137" w:rsidRPr="00943685">
              <w:rPr>
                <w:b/>
                <w:bCs/>
              </w:rPr>
              <w:t> by something:</w:t>
            </w:r>
          </w:p>
          <w:p w:rsidR="00430137" w:rsidRPr="00943685" w:rsidRDefault="00430137" w:rsidP="00943685">
            <w:pPr>
              <w:rPr>
                <w:i/>
                <w:iCs/>
                <w:sz w:val="24"/>
                <w:szCs w:val="24"/>
                <w:shd w:val="clear" w:color="auto" w:fill="FFFFFF"/>
              </w:rPr>
            </w:pPr>
            <w:r w:rsidRPr="00943685">
              <w:rPr>
                <w:rStyle w:val="eg"/>
                <w:rFonts w:eastAsiaTheme="minorEastAsia"/>
                <w:i/>
                <w:iCs/>
                <w:sz w:val="24"/>
                <w:szCs w:val="24"/>
                <w:shd w:val="clear" w:color="auto" w:fill="FFFFFF"/>
              </w:rPr>
              <w:t>The </w:t>
            </w:r>
            <w:r w:rsidRPr="00943685">
              <w:rPr>
                <w:rStyle w:val="eg"/>
                <w:rFonts w:eastAsiaTheme="majorEastAsia"/>
                <w:i/>
                <w:iCs/>
                <w:sz w:val="24"/>
                <w:szCs w:val="24"/>
              </w:rPr>
              <w:t>children</w:t>
            </w:r>
            <w:r w:rsidRPr="00943685">
              <w:rPr>
                <w:rStyle w:val="eg"/>
                <w:rFonts w:eastAsiaTheme="minorEastAsia"/>
                <w:i/>
                <w:iCs/>
                <w:sz w:val="24"/>
                <w:szCs w:val="24"/>
                <w:shd w:val="clear" w:color="auto" w:fill="FFFFFF"/>
              </w:rPr>
              <w:t> were </w:t>
            </w:r>
            <w:r w:rsidRPr="00943685">
              <w:rPr>
                <w:rStyle w:val="eg"/>
                <w:rFonts w:eastAsiaTheme="majorEastAsia"/>
                <w:i/>
                <w:iCs/>
                <w:sz w:val="24"/>
                <w:szCs w:val="24"/>
              </w:rPr>
              <w:t>playing</w:t>
            </w:r>
            <w:r w:rsidRPr="00943685">
              <w:rPr>
                <w:rStyle w:val="eg"/>
                <w:rFonts w:eastAsiaTheme="minorEastAsia"/>
                <w:i/>
                <w:iCs/>
                <w:sz w:val="24"/>
                <w:szCs w:val="24"/>
                <w:shd w:val="clear" w:color="auto" w:fill="FFFFFF"/>
              </w:rPr>
              <w:t>, </w:t>
            </w:r>
            <w:r w:rsidRPr="00943685">
              <w:rPr>
                <w:rStyle w:val="eg"/>
                <w:rFonts w:eastAsiaTheme="majorEastAsia"/>
                <w:i/>
                <w:iCs/>
                <w:sz w:val="24"/>
                <w:szCs w:val="24"/>
              </w:rPr>
              <w:t>jumping</w:t>
            </w:r>
            <w:r w:rsidRPr="00943685">
              <w:rPr>
                <w:rStyle w:val="eg"/>
                <w:rFonts w:eastAsiaTheme="minorEastAsia"/>
                <w:i/>
                <w:iCs/>
                <w:sz w:val="24"/>
                <w:szCs w:val="24"/>
                <w:shd w:val="clear" w:color="auto" w:fill="FFFFFF"/>
              </w:rPr>
              <w:t> on each other's shadows.</w:t>
            </w:r>
          </w:p>
          <w:p w:rsidR="00893746" w:rsidRPr="00943685" w:rsidRDefault="00893746" w:rsidP="00943685">
            <w:pPr>
              <w:autoSpaceDE w:val="0"/>
              <w:autoSpaceDN w:val="0"/>
              <w:adjustRightInd w:val="0"/>
              <w:rPr>
                <w:sz w:val="24"/>
                <w:szCs w:val="24"/>
              </w:rPr>
            </w:pPr>
          </w:p>
        </w:tc>
        <w:tc>
          <w:tcPr>
            <w:tcW w:w="3561" w:type="dxa"/>
          </w:tcPr>
          <w:p w:rsidR="00CA44CD" w:rsidRPr="00943685" w:rsidRDefault="00893746" w:rsidP="00943685">
            <w:pPr>
              <w:pStyle w:val="def-head"/>
              <w:shd w:val="clear" w:color="auto" w:fill="FFFFFF"/>
              <w:spacing w:before="0" w:beforeAutospacing="0" w:after="61" w:afterAutospacing="0"/>
              <w:rPr>
                <w:b/>
                <w:bCs/>
              </w:rPr>
            </w:pPr>
            <w:r w:rsidRPr="00943685">
              <w:t>shade</w:t>
            </w:r>
            <w:r w:rsidR="00430137" w:rsidRPr="00943685">
              <w:t xml:space="preserve">: </w:t>
            </w:r>
            <w:r w:rsidR="00430137" w:rsidRPr="00943685">
              <w:rPr>
                <w:rFonts w:eastAsiaTheme="majorEastAsia"/>
                <w:b/>
                <w:bCs/>
              </w:rPr>
              <w:t>slight</w:t>
            </w:r>
            <w:r w:rsidR="00430137" w:rsidRPr="00943685">
              <w:rPr>
                <w:b/>
                <w:bCs/>
              </w:rPr>
              <w:t> </w:t>
            </w:r>
            <w:r w:rsidR="00430137" w:rsidRPr="00943685">
              <w:rPr>
                <w:rFonts w:eastAsiaTheme="majorEastAsia"/>
                <w:b/>
                <w:bCs/>
              </w:rPr>
              <w:t>darkness</w:t>
            </w:r>
            <w:r w:rsidR="00430137" w:rsidRPr="00943685">
              <w:rPr>
                <w:b/>
                <w:bCs/>
              </w:rPr>
              <w:t> </w:t>
            </w:r>
            <w:r w:rsidR="00430137" w:rsidRPr="00943685">
              <w:rPr>
                <w:rFonts w:eastAsiaTheme="majorEastAsia"/>
                <w:b/>
                <w:bCs/>
              </w:rPr>
              <w:t>caused</w:t>
            </w:r>
            <w:r w:rsidR="00430137" w:rsidRPr="00943685">
              <w:rPr>
                <w:b/>
                <w:bCs/>
              </w:rPr>
              <w:t> by something </w:t>
            </w:r>
            <w:r w:rsidR="00430137" w:rsidRPr="00943685">
              <w:rPr>
                <w:rFonts w:eastAsiaTheme="majorEastAsia"/>
                <w:b/>
                <w:bCs/>
              </w:rPr>
              <w:t>blocking</w:t>
            </w:r>
            <w:r w:rsidR="00430137" w:rsidRPr="00943685">
              <w:rPr>
                <w:b/>
                <w:bCs/>
              </w:rPr>
              <w:t> the </w:t>
            </w:r>
            <w:r w:rsidR="00430137" w:rsidRPr="00943685">
              <w:rPr>
                <w:rFonts w:eastAsiaTheme="majorEastAsia"/>
                <w:b/>
                <w:bCs/>
              </w:rPr>
              <w:t>direct</w:t>
            </w:r>
            <w:r w:rsidR="00430137" w:rsidRPr="00943685">
              <w:rPr>
                <w:b/>
                <w:bCs/>
              </w:rPr>
              <w:t> </w:t>
            </w:r>
          </w:p>
          <w:p w:rsidR="00430137" w:rsidRPr="00943685" w:rsidRDefault="00430137" w:rsidP="00943685">
            <w:pPr>
              <w:pStyle w:val="def-head"/>
              <w:shd w:val="clear" w:color="auto" w:fill="FFFFFF"/>
              <w:spacing w:before="0" w:beforeAutospacing="0" w:after="61" w:afterAutospacing="0"/>
            </w:pPr>
            <w:r w:rsidRPr="00943685">
              <w:rPr>
                <w:rFonts w:eastAsiaTheme="majorEastAsia"/>
                <w:b/>
                <w:bCs/>
              </w:rPr>
              <w:t>light</w:t>
            </w:r>
            <w:r w:rsidR="00CA44CD" w:rsidRPr="00943685">
              <w:rPr>
                <w:rFonts w:eastAsiaTheme="majorEastAsia"/>
                <w:b/>
                <w:bCs/>
              </w:rPr>
              <w:t xml:space="preserve"> </w:t>
            </w:r>
            <w:r w:rsidRPr="00943685">
              <w:rPr>
                <w:b/>
                <w:bCs/>
              </w:rPr>
              <w:t>from the </w:t>
            </w:r>
            <w:r w:rsidRPr="00943685">
              <w:rPr>
                <w:rFonts w:eastAsiaTheme="majorEastAsia"/>
                <w:b/>
                <w:bCs/>
              </w:rPr>
              <w:t>sun</w:t>
            </w:r>
            <w:r w:rsidRPr="00943685">
              <w:rPr>
                <w:b/>
                <w:bCs/>
              </w:rPr>
              <w:t>:</w:t>
            </w:r>
          </w:p>
          <w:p w:rsidR="00893746" w:rsidRPr="00943685" w:rsidRDefault="00430137" w:rsidP="00943685">
            <w:pPr>
              <w:rPr>
                <w:i/>
                <w:iCs/>
                <w:sz w:val="24"/>
                <w:szCs w:val="24"/>
                <w:shd w:val="clear" w:color="auto" w:fill="FFFFFF"/>
              </w:rPr>
            </w:pPr>
            <w:r w:rsidRPr="00943685">
              <w:rPr>
                <w:rStyle w:val="eg"/>
                <w:rFonts w:eastAsiaTheme="minorEastAsia"/>
                <w:i/>
                <w:iCs/>
                <w:sz w:val="24"/>
                <w:szCs w:val="24"/>
                <w:shd w:val="clear" w:color="auto" w:fill="FFFFFF"/>
              </w:rPr>
              <w:t>The </w:t>
            </w:r>
            <w:r w:rsidRPr="00943685">
              <w:rPr>
                <w:rStyle w:val="eg"/>
                <w:rFonts w:eastAsiaTheme="majorEastAsia"/>
                <w:i/>
                <w:iCs/>
                <w:sz w:val="24"/>
                <w:szCs w:val="24"/>
              </w:rPr>
              <w:t>sun</w:t>
            </w:r>
            <w:r w:rsidRPr="00943685">
              <w:rPr>
                <w:rStyle w:val="eg"/>
                <w:rFonts w:eastAsiaTheme="minorEastAsia"/>
                <w:i/>
                <w:iCs/>
                <w:sz w:val="24"/>
                <w:szCs w:val="24"/>
                <w:shd w:val="clear" w:color="auto" w:fill="FFFFFF"/>
              </w:rPr>
              <w:t> was </w:t>
            </w:r>
            <w:r w:rsidRPr="00943685">
              <w:rPr>
                <w:rStyle w:val="eg"/>
                <w:rFonts w:eastAsiaTheme="majorEastAsia"/>
                <w:i/>
                <w:iCs/>
                <w:sz w:val="24"/>
                <w:szCs w:val="24"/>
              </w:rPr>
              <w:t>hot</w:t>
            </w:r>
            <w:r w:rsidRPr="00943685">
              <w:rPr>
                <w:rStyle w:val="eg"/>
                <w:rFonts w:eastAsiaTheme="minorEastAsia"/>
                <w:i/>
                <w:iCs/>
                <w:sz w:val="24"/>
                <w:szCs w:val="24"/>
                <w:shd w:val="clear" w:color="auto" w:fill="FFFFFF"/>
              </w:rPr>
              <w:t>, and there were no </w:t>
            </w:r>
            <w:r w:rsidRPr="00943685">
              <w:rPr>
                <w:rStyle w:val="eg"/>
                <w:rFonts w:eastAsiaTheme="majorEastAsia"/>
                <w:i/>
                <w:iCs/>
                <w:sz w:val="24"/>
                <w:szCs w:val="24"/>
              </w:rPr>
              <w:t>trees</w:t>
            </w:r>
            <w:r w:rsidRPr="00943685">
              <w:rPr>
                <w:rStyle w:val="eg"/>
                <w:rFonts w:eastAsiaTheme="minorEastAsia"/>
                <w:i/>
                <w:iCs/>
                <w:sz w:val="24"/>
                <w:szCs w:val="24"/>
                <w:shd w:val="clear" w:color="auto" w:fill="FFFFFF"/>
              </w:rPr>
              <w:t> to </w:t>
            </w:r>
            <w:r w:rsidRPr="00943685">
              <w:rPr>
                <w:rStyle w:val="eg"/>
                <w:rFonts w:eastAsiaTheme="majorEastAsia"/>
                <w:i/>
                <w:iCs/>
                <w:sz w:val="24"/>
                <w:szCs w:val="24"/>
              </w:rPr>
              <w:t>offer</w:t>
            </w:r>
            <w:r w:rsidRPr="00943685">
              <w:rPr>
                <w:rStyle w:val="eg"/>
                <w:rFonts w:eastAsiaTheme="minorEastAsia"/>
                <w:i/>
                <w:iCs/>
                <w:sz w:val="24"/>
                <w:szCs w:val="24"/>
                <w:shd w:val="clear" w:color="auto" w:fill="FFFFFF"/>
              </w:rPr>
              <w:t> us shade.</w:t>
            </w:r>
          </w:p>
        </w:tc>
        <w:tc>
          <w:tcPr>
            <w:tcW w:w="3221" w:type="dxa"/>
          </w:tcPr>
          <w:p w:rsidR="00430137" w:rsidRPr="00943685" w:rsidRDefault="00893746" w:rsidP="00943685">
            <w:pPr>
              <w:pStyle w:val="def-head"/>
              <w:shd w:val="clear" w:color="auto" w:fill="FFFFFF"/>
              <w:spacing w:before="0" w:beforeAutospacing="0" w:after="61" w:afterAutospacing="0"/>
            </w:pPr>
            <w:r w:rsidRPr="00943685">
              <w:t>shelter</w:t>
            </w:r>
            <w:r w:rsidR="00430137" w:rsidRPr="00943685">
              <w:t xml:space="preserve">: </w:t>
            </w:r>
            <w:r w:rsidR="00430137" w:rsidRPr="00943685">
              <w:rPr>
                <w:rStyle w:val="def-info"/>
                <w:rFonts w:eastAsiaTheme="majorEastAsia"/>
              </w:rPr>
              <w:t> </w:t>
            </w:r>
            <w:r w:rsidR="00430137" w:rsidRPr="00943685">
              <w:rPr>
                <w:b/>
                <w:bCs/>
              </w:rPr>
              <w:t>(a </w:t>
            </w:r>
            <w:r w:rsidR="00430137" w:rsidRPr="00943685">
              <w:rPr>
                <w:rFonts w:eastAsiaTheme="majorEastAsia"/>
                <w:b/>
                <w:bCs/>
              </w:rPr>
              <w:t>building</w:t>
            </w:r>
            <w:r w:rsidR="00430137" w:rsidRPr="00943685">
              <w:rPr>
                <w:b/>
                <w:bCs/>
              </w:rPr>
              <w:t> </w:t>
            </w:r>
            <w:r w:rsidR="00430137" w:rsidRPr="00943685">
              <w:rPr>
                <w:rFonts w:eastAsiaTheme="majorEastAsia"/>
                <w:b/>
                <w:bCs/>
              </w:rPr>
              <w:t>designed</w:t>
            </w:r>
            <w:r w:rsidR="00430137" w:rsidRPr="00943685">
              <w:rPr>
                <w:b/>
                <w:bCs/>
              </w:rPr>
              <w:t> to give) </w:t>
            </w:r>
            <w:r w:rsidR="00430137" w:rsidRPr="00943685">
              <w:rPr>
                <w:rFonts w:eastAsiaTheme="majorEastAsia"/>
                <w:b/>
                <w:bCs/>
              </w:rPr>
              <w:t>protection</w:t>
            </w:r>
            <w:r w:rsidR="00430137" w:rsidRPr="00943685">
              <w:rPr>
                <w:b/>
                <w:bCs/>
              </w:rPr>
              <w:t> from </w:t>
            </w:r>
            <w:r w:rsidR="00430137" w:rsidRPr="00943685">
              <w:rPr>
                <w:rFonts w:eastAsiaTheme="majorEastAsia"/>
                <w:b/>
                <w:bCs/>
              </w:rPr>
              <w:t>bad</w:t>
            </w:r>
            <w:r w:rsidR="00430137" w:rsidRPr="00943685">
              <w:rPr>
                <w:b/>
                <w:bCs/>
              </w:rPr>
              <w:t> </w:t>
            </w:r>
            <w:r w:rsidR="00430137" w:rsidRPr="00943685">
              <w:rPr>
                <w:rFonts w:eastAsiaTheme="majorEastAsia"/>
                <w:b/>
                <w:bCs/>
              </w:rPr>
              <w:t>weather</w:t>
            </w:r>
            <w:r w:rsidR="00430137" w:rsidRPr="00943685">
              <w:rPr>
                <w:b/>
                <w:bCs/>
              </w:rPr>
              <w:t>, </w:t>
            </w:r>
            <w:r w:rsidR="00430137" w:rsidRPr="00943685">
              <w:rPr>
                <w:rFonts w:eastAsiaTheme="majorEastAsia"/>
                <w:b/>
                <w:bCs/>
              </w:rPr>
              <w:t>danger</w:t>
            </w:r>
            <w:r w:rsidR="00430137" w:rsidRPr="00943685">
              <w:rPr>
                <w:b/>
                <w:bCs/>
              </w:rPr>
              <w:t>, or </w:t>
            </w:r>
            <w:r w:rsidR="00430137" w:rsidRPr="00943685">
              <w:rPr>
                <w:rFonts w:eastAsiaTheme="majorEastAsia"/>
                <w:b/>
                <w:bCs/>
              </w:rPr>
              <w:t>attack</w:t>
            </w:r>
            <w:r w:rsidR="00430137" w:rsidRPr="00943685">
              <w:rPr>
                <w:b/>
                <w:bCs/>
              </w:rPr>
              <w:t>:</w:t>
            </w:r>
          </w:p>
          <w:p w:rsidR="00430137" w:rsidRPr="00943685" w:rsidRDefault="00430137" w:rsidP="00943685">
            <w:pPr>
              <w:rPr>
                <w:i/>
                <w:iCs/>
                <w:sz w:val="24"/>
                <w:szCs w:val="24"/>
                <w:shd w:val="clear" w:color="auto" w:fill="FFFFFF"/>
              </w:rPr>
            </w:pPr>
            <w:r w:rsidRPr="00943685">
              <w:rPr>
                <w:rStyle w:val="eg"/>
                <w:i/>
                <w:iCs/>
                <w:sz w:val="24"/>
                <w:szCs w:val="24"/>
                <w:shd w:val="clear" w:color="auto" w:fill="FFFFFF"/>
              </w:rPr>
              <w:t>an air-raid shelter</w:t>
            </w:r>
          </w:p>
          <w:p w:rsidR="00893746" w:rsidRPr="00943685" w:rsidRDefault="00430137" w:rsidP="00943685">
            <w:pPr>
              <w:rPr>
                <w:i/>
                <w:iCs/>
                <w:sz w:val="24"/>
                <w:szCs w:val="24"/>
                <w:shd w:val="clear" w:color="auto" w:fill="FFFFFF"/>
              </w:rPr>
            </w:pPr>
            <w:r w:rsidRPr="00943685">
              <w:rPr>
                <w:rStyle w:val="eg"/>
                <w:i/>
                <w:iCs/>
                <w:sz w:val="24"/>
                <w:szCs w:val="24"/>
                <w:shd w:val="clear" w:color="auto" w:fill="FFFFFF"/>
              </w:rPr>
              <w:t>They </w:t>
            </w:r>
            <w:r w:rsidRPr="00943685">
              <w:rPr>
                <w:rStyle w:val="eg"/>
                <w:rFonts w:eastAsiaTheme="majorEastAsia"/>
                <w:i/>
                <w:iCs/>
                <w:sz w:val="24"/>
                <w:szCs w:val="24"/>
              </w:rPr>
              <w:t>opened</w:t>
            </w:r>
            <w:r w:rsidRPr="00943685">
              <w:rPr>
                <w:rStyle w:val="eg"/>
                <w:i/>
                <w:iCs/>
                <w:sz w:val="24"/>
                <w:szCs w:val="24"/>
                <w:shd w:val="clear" w:color="auto" w:fill="FFFFFF"/>
              </w:rPr>
              <w:t> a shelter to </w:t>
            </w:r>
            <w:r w:rsidRPr="00943685">
              <w:rPr>
                <w:rStyle w:val="eg"/>
                <w:rFonts w:eastAsiaTheme="majorEastAsia"/>
                <w:i/>
                <w:iCs/>
                <w:sz w:val="24"/>
                <w:szCs w:val="24"/>
              </w:rPr>
              <w:t>provide</w:t>
            </w:r>
            <w:r w:rsidRPr="00943685">
              <w:rPr>
                <w:rStyle w:val="eg"/>
                <w:i/>
                <w:iCs/>
                <w:sz w:val="24"/>
                <w:szCs w:val="24"/>
                <w:shd w:val="clear" w:color="auto" w:fill="FFFFFF"/>
              </w:rPr>
              <w:t> </w:t>
            </w:r>
            <w:r w:rsidRPr="00943685">
              <w:rPr>
                <w:rStyle w:val="eg"/>
                <w:rFonts w:eastAsiaTheme="majorEastAsia"/>
                <w:i/>
                <w:iCs/>
                <w:sz w:val="24"/>
                <w:szCs w:val="24"/>
              </w:rPr>
              <w:t>temporary</w:t>
            </w:r>
            <w:r w:rsidRPr="00943685">
              <w:rPr>
                <w:rStyle w:val="eg"/>
                <w:i/>
                <w:iCs/>
                <w:sz w:val="24"/>
                <w:szCs w:val="24"/>
                <w:shd w:val="clear" w:color="auto" w:fill="FFFFFF"/>
              </w:rPr>
              <w:t> </w:t>
            </w:r>
            <w:r w:rsidRPr="00943685">
              <w:rPr>
                <w:rStyle w:val="eg"/>
                <w:rFonts w:eastAsiaTheme="majorEastAsia"/>
                <w:i/>
                <w:iCs/>
                <w:sz w:val="24"/>
                <w:szCs w:val="24"/>
              </w:rPr>
              <w:t>housing</w:t>
            </w:r>
            <w:r w:rsidRPr="00943685">
              <w:rPr>
                <w:rStyle w:val="eg"/>
                <w:i/>
                <w:iCs/>
                <w:sz w:val="24"/>
                <w:szCs w:val="24"/>
                <w:shd w:val="clear" w:color="auto" w:fill="FFFFFF"/>
              </w:rPr>
              <w:t> for the city's </w:t>
            </w:r>
            <w:r w:rsidRPr="00943685">
              <w:rPr>
                <w:rStyle w:val="eg"/>
                <w:rFonts w:eastAsiaTheme="majorEastAsia"/>
                <w:i/>
                <w:iCs/>
                <w:sz w:val="24"/>
                <w:szCs w:val="24"/>
              </w:rPr>
              <w:t>homeless</w:t>
            </w:r>
            <w:r w:rsidRPr="00943685">
              <w:rPr>
                <w:rStyle w:val="eg"/>
                <w:i/>
                <w:iCs/>
                <w:sz w:val="24"/>
                <w:szCs w:val="24"/>
                <w:shd w:val="clear" w:color="auto" w:fill="FFFFFF"/>
              </w:rPr>
              <w:t>.</w:t>
            </w:r>
          </w:p>
        </w:tc>
        <w:tc>
          <w:tcPr>
            <w:tcW w:w="3835" w:type="dxa"/>
          </w:tcPr>
          <w:p w:rsidR="00893746" w:rsidRPr="00943685" w:rsidRDefault="00893746" w:rsidP="00943685">
            <w:pPr>
              <w:autoSpaceDE w:val="0"/>
              <w:autoSpaceDN w:val="0"/>
              <w:adjustRightInd w:val="0"/>
              <w:rPr>
                <w:sz w:val="24"/>
                <w:szCs w:val="24"/>
              </w:rPr>
            </w:pPr>
          </w:p>
        </w:tc>
      </w:tr>
      <w:tr w:rsidR="00893746" w:rsidRPr="00943685" w:rsidTr="00AE3517">
        <w:tc>
          <w:tcPr>
            <w:tcW w:w="4604" w:type="dxa"/>
          </w:tcPr>
          <w:p w:rsidR="00430137" w:rsidRPr="00943685" w:rsidRDefault="00893746" w:rsidP="00943685">
            <w:pPr>
              <w:pStyle w:val="def-head"/>
              <w:shd w:val="clear" w:color="auto" w:fill="FFFFFF"/>
              <w:spacing w:before="0" w:beforeAutospacing="0" w:after="61" w:afterAutospacing="0"/>
            </w:pPr>
            <w:r w:rsidRPr="00943685">
              <w:t>thousand</w:t>
            </w:r>
            <w:r w:rsidR="00430137" w:rsidRPr="00943685">
              <w:t xml:space="preserve">: </w:t>
            </w:r>
            <w:r w:rsidR="00430137" w:rsidRPr="00943685">
              <w:rPr>
                <w:b/>
                <w:bCs/>
              </w:rPr>
              <w:t>a </w:t>
            </w:r>
            <w:r w:rsidR="00430137" w:rsidRPr="00943685">
              <w:rPr>
                <w:rFonts w:eastAsiaTheme="majorEastAsia"/>
                <w:b/>
                <w:bCs/>
              </w:rPr>
              <w:t>large</w:t>
            </w:r>
            <w:r w:rsidR="00430137" w:rsidRPr="00943685">
              <w:rPr>
                <w:b/>
                <w:bCs/>
              </w:rPr>
              <w:t> </w:t>
            </w:r>
            <w:r w:rsidR="00430137" w:rsidRPr="00943685">
              <w:rPr>
                <w:rFonts w:eastAsiaTheme="majorEastAsia"/>
                <w:b/>
                <w:bCs/>
              </w:rPr>
              <w:t>number</w:t>
            </w:r>
            <w:r w:rsidR="00430137" w:rsidRPr="00943685">
              <w:rPr>
                <w:b/>
                <w:bCs/>
              </w:rPr>
              <w:t>:</w:t>
            </w:r>
          </w:p>
          <w:p w:rsidR="00430137" w:rsidRPr="00943685" w:rsidRDefault="00430137" w:rsidP="00943685">
            <w:pPr>
              <w:spacing w:after="121"/>
              <w:rPr>
                <w:i/>
                <w:iCs/>
                <w:sz w:val="24"/>
                <w:szCs w:val="24"/>
                <w:shd w:val="clear" w:color="auto" w:fill="FFFFFF"/>
              </w:rPr>
            </w:pPr>
            <w:r w:rsidRPr="00943685">
              <w:rPr>
                <w:rStyle w:val="eg"/>
                <w:rFonts w:eastAsiaTheme="minorEastAsia"/>
                <w:i/>
                <w:iCs/>
                <w:sz w:val="24"/>
                <w:szCs w:val="24"/>
                <w:shd w:val="clear" w:color="auto" w:fill="FFFFFF"/>
              </w:rPr>
              <w:t>I have a thousand things to do before we go away.</w:t>
            </w:r>
          </w:p>
          <w:p w:rsidR="00893746" w:rsidRPr="00943685" w:rsidRDefault="00893746" w:rsidP="00943685">
            <w:pPr>
              <w:autoSpaceDE w:val="0"/>
              <w:autoSpaceDN w:val="0"/>
              <w:adjustRightInd w:val="0"/>
              <w:rPr>
                <w:sz w:val="24"/>
                <w:szCs w:val="24"/>
              </w:rPr>
            </w:pPr>
          </w:p>
          <w:p w:rsidR="00430137" w:rsidRPr="00943685" w:rsidRDefault="00430137" w:rsidP="00943685">
            <w:pPr>
              <w:autoSpaceDE w:val="0"/>
              <w:autoSpaceDN w:val="0"/>
              <w:adjustRightInd w:val="0"/>
              <w:rPr>
                <w:b/>
                <w:bCs/>
                <w:sz w:val="24"/>
                <w:szCs w:val="24"/>
                <w:shd w:val="clear" w:color="auto" w:fill="FFFFFF"/>
              </w:rPr>
            </w:pPr>
            <w:r w:rsidRPr="00943685">
              <w:rPr>
                <w:b/>
                <w:bCs/>
                <w:sz w:val="24"/>
                <w:szCs w:val="24"/>
                <w:shd w:val="clear" w:color="auto" w:fill="FFFFFF"/>
              </w:rPr>
              <w:t>the </w:t>
            </w:r>
            <w:r w:rsidRPr="00943685">
              <w:rPr>
                <w:rFonts w:eastAsiaTheme="majorEastAsia"/>
                <w:b/>
                <w:bCs/>
                <w:sz w:val="24"/>
                <w:szCs w:val="24"/>
              </w:rPr>
              <w:t>number</w:t>
            </w:r>
            <w:r w:rsidRPr="00943685">
              <w:rPr>
                <w:b/>
                <w:bCs/>
                <w:sz w:val="24"/>
                <w:szCs w:val="24"/>
                <w:shd w:val="clear" w:color="auto" w:fill="FFFFFF"/>
              </w:rPr>
              <w:t> 1,000:</w:t>
            </w:r>
          </w:p>
          <w:p w:rsidR="00430137" w:rsidRPr="00943685" w:rsidRDefault="00430137" w:rsidP="00943685">
            <w:pPr>
              <w:autoSpaceDE w:val="0"/>
              <w:autoSpaceDN w:val="0"/>
              <w:adjustRightInd w:val="0"/>
              <w:rPr>
                <w:sz w:val="24"/>
                <w:szCs w:val="24"/>
              </w:rPr>
            </w:pPr>
            <w:r w:rsidRPr="00943685">
              <w:rPr>
                <w:i/>
                <w:iCs/>
                <w:sz w:val="24"/>
                <w:szCs w:val="24"/>
                <w:shd w:val="clear" w:color="auto" w:fill="FFFFFF"/>
              </w:rPr>
              <w:t>The </w:t>
            </w:r>
            <w:r w:rsidRPr="00943685">
              <w:rPr>
                <w:rFonts w:eastAsiaTheme="majorEastAsia"/>
                <w:i/>
                <w:iCs/>
                <w:sz w:val="24"/>
                <w:szCs w:val="24"/>
                <w:shd w:val="clear" w:color="auto" w:fill="FFFFFF"/>
              </w:rPr>
              <w:t>population</w:t>
            </w:r>
            <w:r w:rsidRPr="00943685">
              <w:rPr>
                <w:i/>
                <w:iCs/>
                <w:sz w:val="24"/>
                <w:szCs w:val="24"/>
                <w:shd w:val="clear" w:color="auto" w:fill="FFFFFF"/>
              </w:rPr>
              <w:t> of the </w:t>
            </w:r>
            <w:r w:rsidRPr="00943685">
              <w:rPr>
                <w:rFonts w:eastAsiaTheme="majorEastAsia"/>
                <w:i/>
                <w:iCs/>
                <w:sz w:val="24"/>
                <w:szCs w:val="24"/>
                <w:shd w:val="clear" w:color="auto" w:fill="FFFFFF"/>
              </w:rPr>
              <w:t>village</w:t>
            </w:r>
            <w:r w:rsidRPr="00943685">
              <w:rPr>
                <w:i/>
                <w:iCs/>
                <w:sz w:val="24"/>
                <w:szCs w:val="24"/>
                <w:shd w:val="clear" w:color="auto" w:fill="FFFFFF"/>
              </w:rPr>
              <w:t> is about three thousand.</w:t>
            </w:r>
          </w:p>
        </w:tc>
        <w:tc>
          <w:tcPr>
            <w:tcW w:w="3561" w:type="dxa"/>
          </w:tcPr>
          <w:p w:rsidR="00893746" w:rsidRPr="00943685" w:rsidRDefault="00893746" w:rsidP="00943685">
            <w:pPr>
              <w:autoSpaceDE w:val="0"/>
              <w:autoSpaceDN w:val="0"/>
              <w:adjustRightInd w:val="0"/>
              <w:rPr>
                <w:sz w:val="24"/>
                <w:szCs w:val="24"/>
              </w:rPr>
            </w:pPr>
            <w:r w:rsidRPr="00943685">
              <w:rPr>
                <w:sz w:val="24"/>
                <w:szCs w:val="24"/>
              </w:rPr>
              <w:t>million</w:t>
            </w:r>
            <w:r w:rsidR="002A7268" w:rsidRPr="00943685">
              <w:rPr>
                <w:sz w:val="24"/>
                <w:szCs w:val="24"/>
              </w:rPr>
              <w:t>:</w:t>
            </w:r>
          </w:p>
          <w:p w:rsidR="009569D9" w:rsidRPr="00943685" w:rsidRDefault="009569D9" w:rsidP="00943685">
            <w:pPr>
              <w:pStyle w:val="def-head"/>
              <w:shd w:val="clear" w:color="auto" w:fill="FFFFFF"/>
              <w:spacing w:before="0" w:beforeAutospacing="0" w:after="61" w:afterAutospacing="0"/>
            </w:pPr>
            <w:r w:rsidRPr="00943685">
              <w:rPr>
                <w:b/>
                <w:bCs/>
              </w:rPr>
              <w:t>a </w:t>
            </w:r>
            <w:r w:rsidRPr="00943685">
              <w:rPr>
                <w:rFonts w:eastAsiaTheme="majorEastAsia"/>
                <w:b/>
                <w:bCs/>
              </w:rPr>
              <w:t>large</w:t>
            </w:r>
            <w:r w:rsidRPr="00943685">
              <w:rPr>
                <w:b/>
                <w:bCs/>
              </w:rPr>
              <w:t> </w:t>
            </w:r>
            <w:r w:rsidRPr="00943685">
              <w:rPr>
                <w:rFonts w:eastAsiaTheme="majorEastAsia"/>
                <w:b/>
                <w:bCs/>
              </w:rPr>
              <w:t>number</w:t>
            </w:r>
            <w:r w:rsidRPr="00943685">
              <w:rPr>
                <w:b/>
                <w:bCs/>
              </w:rPr>
              <w:t>:</w:t>
            </w:r>
          </w:p>
          <w:p w:rsidR="009569D9" w:rsidRPr="00943685" w:rsidRDefault="009569D9" w:rsidP="00943685">
            <w:pPr>
              <w:spacing w:after="121"/>
              <w:rPr>
                <w:i/>
                <w:iCs/>
                <w:sz w:val="24"/>
                <w:szCs w:val="24"/>
                <w:shd w:val="clear" w:color="auto" w:fill="FFFFFF"/>
              </w:rPr>
            </w:pPr>
            <w:r w:rsidRPr="00943685">
              <w:rPr>
                <w:rStyle w:val="eg"/>
                <w:rFonts w:eastAsiaTheme="minorEastAsia"/>
                <w:i/>
                <w:iCs/>
                <w:sz w:val="24"/>
                <w:szCs w:val="24"/>
                <w:shd w:val="clear" w:color="auto" w:fill="FFFFFF"/>
              </w:rPr>
              <w:t>I must have told you a million </w:t>
            </w:r>
            <w:r w:rsidRPr="00943685">
              <w:rPr>
                <w:rStyle w:val="eg"/>
                <w:rFonts w:eastAsiaTheme="majorEastAsia"/>
                <w:i/>
                <w:iCs/>
                <w:sz w:val="24"/>
                <w:szCs w:val="24"/>
              </w:rPr>
              <w:t>times</w:t>
            </w:r>
            <w:r w:rsidRPr="00943685">
              <w:rPr>
                <w:rStyle w:val="eg"/>
                <w:rFonts w:eastAsiaTheme="minorEastAsia"/>
                <w:i/>
                <w:iCs/>
                <w:sz w:val="24"/>
                <w:szCs w:val="24"/>
                <w:shd w:val="clear" w:color="auto" w:fill="FFFFFF"/>
              </w:rPr>
              <w:t> to </w:t>
            </w:r>
            <w:r w:rsidRPr="00943685">
              <w:rPr>
                <w:rStyle w:val="eg"/>
                <w:rFonts w:eastAsiaTheme="majorEastAsia"/>
                <w:i/>
                <w:iCs/>
                <w:sz w:val="24"/>
                <w:szCs w:val="24"/>
              </w:rPr>
              <w:t>close</w:t>
            </w:r>
            <w:r w:rsidRPr="00943685">
              <w:rPr>
                <w:rStyle w:val="eg"/>
                <w:rFonts w:eastAsiaTheme="minorEastAsia"/>
                <w:i/>
                <w:iCs/>
                <w:sz w:val="24"/>
                <w:szCs w:val="24"/>
                <w:shd w:val="clear" w:color="auto" w:fill="FFFFFF"/>
              </w:rPr>
              <w:t> the </w:t>
            </w:r>
            <w:r w:rsidRPr="00943685">
              <w:rPr>
                <w:rStyle w:val="eg"/>
                <w:rFonts w:eastAsiaTheme="majorEastAsia"/>
                <w:i/>
                <w:iCs/>
                <w:sz w:val="24"/>
                <w:szCs w:val="24"/>
              </w:rPr>
              <w:t>windows</w:t>
            </w:r>
            <w:r w:rsidRPr="00943685">
              <w:rPr>
                <w:rStyle w:val="eg"/>
                <w:rFonts w:eastAsiaTheme="minorEastAsia"/>
                <w:i/>
                <w:iCs/>
                <w:sz w:val="24"/>
                <w:szCs w:val="24"/>
                <w:shd w:val="clear" w:color="auto" w:fill="FFFFFF"/>
              </w:rPr>
              <w:t> when you </w:t>
            </w:r>
            <w:r w:rsidRPr="00943685">
              <w:rPr>
                <w:rStyle w:val="eg"/>
                <w:rFonts w:eastAsiaTheme="majorEastAsia"/>
                <w:i/>
                <w:iCs/>
                <w:sz w:val="24"/>
                <w:szCs w:val="24"/>
              </w:rPr>
              <w:t>leave</w:t>
            </w:r>
            <w:r w:rsidRPr="00943685">
              <w:rPr>
                <w:rStyle w:val="eg"/>
                <w:rFonts w:eastAsiaTheme="minorEastAsia"/>
                <w:i/>
                <w:iCs/>
                <w:sz w:val="24"/>
                <w:szCs w:val="24"/>
                <w:shd w:val="clear" w:color="auto" w:fill="FFFFFF"/>
              </w:rPr>
              <w:t> the </w:t>
            </w:r>
            <w:r w:rsidRPr="00943685">
              <w:rPr>
                <w:rStyle w:val="eg"/>
                <w:rFonts w:eastAsiaTheme="majorEastAsia"/>
                <w:i/>
                <w:iCs/>
                <w:sz w:val="24"/>
                <w:szCs w:val="24"/>
              </w:rPr>
              <w:t>house</w:t>
            </w:r>
            <w:r w:rsidRPr="00943685">
              <w:rPr>
                <w:rStyle w:val="eg"/>
                <w:rFonts w:eastAsiaTheme="minorEastAsia"/>
                <w:i/>
                <w:iCs/>
                <w:sz w:val="24"/>
                <w:szCs w:val="24"/>
                <w:shd w:val="clear" w:color="auto" w:fill="FFFFFF"/>
              </w:rPr>
              <w:t>.</w:t>
            </w:r>
          </w:p>
          <w:p w:rsidR="009569D9" w:rsidRPr="00943685" w:rsidRDefault="009569D9" w:rsidP="00943685">
            <w:pPr>
              <w:autoSpaceDE w:val="0"/>
              <w:autoSpaceDN w:val="0"/>
              <w:adjustRightInd w:val="0"/>
              <w:rPr>
                <w:sz w:val="24"/>
                <w:szCs w:val="24"/>
              </w:rPr>
            </w:pPr>
          </w:p>
          <w:p w:rsidR="002A7268" w:rsidRPr="00943685" w:rsidRDefault="002A7268" w:rsidP="00943685">
            <w:pPr>
              <w:pStyle w:val="def-head"/>
              <w:shd w:val="clear" w:color="auto" w:fill="FFFFFF"/>
              <w:spacing w:before="0" w:beforeAutospacing="0" w:after="61" w:afterAutospacing="0"/>
            </w:pPr>
            <w:r w:rsidRPr="00943685">
              <w:rPr>
                <w:b/>
                <w:bCs/>
              </w:rPr>
              <w:t>the </w:t>
            </w:r>
            <w:r w:rsidRPr="00943685">
              <w:rPr>
                <w:rFonts w:eastAsiaTheme="majorEastAsia"/>
                <w:b/>
                <w:bCs/>
              </w:rPr>
              <w:t>number</w:t>
            </w:r>
            <w:r w:rsidRPr="00943685">
              <w:rPr>
                <w:b/>
                <w:bCs/>
              </w:rPr>
              <w:t> 1,000,000:</w:t>
            </w:r>
          </w:p>
          <w:p w:rsidR="002A7268" w:rsidRPr="00943685" w:rsidRDefault="002A7268" w:rsidP="00943685">
            <w:pPr>
              <w:rPr>
                <w:i/>
                <w:iCs/>
                <w:sz w:val="24"/>
                <w:szCs w:val="24"/>
                <w:shd w:val="clear" w:color="auto" w:fill="FFFFFF"/>
              </w:rPr>
            </w:pPr>
            <w:r w:rsidRPr="00943685">
              <w:rPr>
                <w:rStyle w:val="eg"/>
                <w:rFonts w:eastAsiaTheme="minorEastAsia"/>
                <w:i/>
                <w:iCs/>
                <w:sz w:val="24"/>
                <w:szCs w:val="24"/>
                <w:shd w:val="clear" w:color="auto" w:fill="FFFFFF"/>
              </w:rPr>
              <w:t>The </w:t>
            </w:r>
            <w:r w:rsidRPr="00943685">
              <w:rPr>
                <w:rStyle w:val="eg"/>
                <w:rFonts w:eastAsiaTheme="majorEastAsia"/>
                <w:i/>
                <w:iCs/>
                <w:sz w:val="24"/>
                <w:szCs w:val="24"/>
              </w:rPr>
              <w:t>city</w:t>
            </w:r>
            <w:r w:rsidRPr="00943685">
              <w:rPr>
                <w:rStyle w:val="eg"/>
                <w:rFonts w:eastAsiaTheme="minorEastAsia"/>
                <w:i/>
                <w:iCs/>
                <w:sz w:val="24"/>
                <w:szCs w:val="24"/>
                <w:shd w:val="clear" w:color="auto" w:fill="FFFFFF"/>
              </w:rPr>
              <w:t> has a </w:t>
            </w:r>
            <w:r w:rsidRPr="00943685">
              <w:rPr>
                <w:rStyle w:val="eg"/>
                <w:rFonts w:eastAsiaTheme="majorEastAsia"/>
                <w:i/>
                <w:iCs/>
                <w:sz w:val="24"/>
                <w:szCs w:val="24"/>
              </w:rPr>
              <w:t>population</w:t>
            </w:r>
            <w:r w:rsidRPr="00943685">
              <w:rPr>
                <w:rStyle w:val="eg"/>
                <w:rFonts w:eastAsiaTheme="minorEastAsia"/>
                <w:i/>
                <w:iCs/>
                <w:sz w:val="24"/>
                <w:szCs w:val="24"/>
                <w:shd w:val="clear" w:color="auto" w:fill="FFFFFF"/>
              </w:rPr>
              <w:t> of </w:t>
            </w:r>
            <w:r w:rsidRPr="00943685">
              <w:rPr>
                <w:rStyle w:val="eg"/>
                <w:rFonts w:eastAsiaTheme="majorEastAsia"/>
                <w:i/>
                <w:iCs/>
                <w:sz w:val="24"/>
                <w:szCs w:val="24"/>
              </w:rPr>
              <w:t>almost</w:t>
            </w:r>
            <w:r w:rsidRPr="00943685">
              <w:rPr>
                <w:rStyle w:val="eg"/>
                <w:rFonts w:eastAsiaTheme="minorEastAsia"/>
                <w:i/>
                <w:iCs/>
                <w:sz w:val="24"/>
                <w:szCs w:val="24"/>
                <w:shd w:val="clear" w:color="auto" w:fill="FFFFFF"/>
              </w:rPr>
              <w:t> a/one million.</w:t>
            </w:r>
          </w:p>
          <w:p w:rsidR="002A7268" w:rsidRPr="00943685" w:rsidRDefault="002A7268" w:rsidP="00943685">
            <w:pPr>
              <w:autoSpaceDE w:val="0"/>
              <w:autoSpaceDN w:val="0"/>
              <w:adjustRightInd w:val="0"/>
              <w:rPr>
                <w:sz w:val="24"/>
                <w:szCs w:val="24"/>
              </w:rPr>
            </w:pPr>
          </w:p>
        </w:tc>
        <w:tc>
          <w:tcPr>
            <w:tcW w:w="3221" w:type="dxa"/>
          </w:tcPr>
          <w:p w:rsidR="00893746" w:rsidRPr="00943685" w:rsidRDefault="00893746" w:rsidP="00943685">
            <w:pPr>
              <w:autoSpaceDE w:val="0"/>
              <w:autoSpaceDN w:val="0"/>
              <w:adjustRightInd w:val="0"/>
              <w:rPr>
                <w:sz w:val="24"/>
                <w:szCs w:val="24"/>
              </w:rPr>
            </w:pPr>
            <w:r w:rsidRPr="00943685">
              <w:rPr>
                <w:sz w:val="24"/>
                <w:szCs w:val="24"/>
              </w:rPr>
              <w:t>billion</w:t>
            </w:r>
          </w:p>
          <w:p w:rsidR="00155091" w:rsidRPr="00943685" w:rsidRDefault="00155091" w:rsidP="00943685">
            <w:pPr>
              <w:pStyle w:val="def-head"/>
              <w:shd w:val="clear" w:color="auto" w:fill="FFFFFF"/>
              <w:spacing w:before="0" w:beforeAutospacing="0" w:after="61" w:afterAutospacing="0"/>
            </w:pPr>
            <w:r w:rsidRPr="00943685">
              <w:rPr>
                <w:b/>
                <w:bCs/>
              </w:rPr>
              <w:t>the </w:t>
            </w:r>
            <w:r w:rsidRPr="00943685">
              <w:rPr>
                <w:rFonts w:eastAsiaTheme="majorEastAsia"/>
                <w:b/>
                <w:bCs/>
              </w:rPr>
              <w:t>number</w:t>
            </w:r>
            <w:r w:rsidRPr="00943685">
              <w:rPr>
                <w:b/>
                <w:bCs/>
              </w:rPr>
              <w:t> 1,000,000,000:</w:t>
            </w:r>
          </w:p>
          <w:p w:rsidR="00155091" w:rsidRPr="00943685" w:rsidRDefault="00155091" w:rsidP="00943685">
            <w:pPr>
              <w:rPr>
                <w:i/>
                <w:iCs/>
                <w:sz w:val="24"/>
                <w:szCs w:val="24"/>
                <w:shd w:val="clear" w:color="auto" w:fill="FFFFFF"/>
              </w:rPr>
            </w:pPr>
            <w:r w:rsidRPr="00943685">
              <w:rPr>
                <w:rStyle w:val="eg"/>
                <w:rFonts w:eastAsiaTheme="minorEastAsia"/>
                <w:i/>
                <w:iCs/>
                <w:sz w:val="24"/>
                <w:szCs w:val="24"/>
                <w:shd w:val="clear" w:color="auto" w:fill="FFFFFF"/>
              </w:rPr>
              <w:t>The </w:t>
            </w:r>
            <w:r w:rsidRPr="00943685">
              <w:rPr>
                <w:rStyle w:val="eg"/>
                <w:rFonts w:eastAsiaTheme="majorEastAsia"/>
                <w:i/>
                <w:iCs/>
                <w:sz w:val="24"/>
                <w:szCs w:val="24"/>
              </w:rPr>
              <w:t>population</w:t>
            </w:r>
            <w:r w:rsidRPr="00943685">
              <w:rPr>
                <w:rStyle w:val="eg"/>
                <w:rFonts w:eastAsiaTheme="minorEastAsia"/>
                <w:i/>
                <w:iCs/>
                <w:sz w:val="24"/>
                <w:szCs w:val="24"/>
                <w:shd w:val="clear" w:color="auto" w:fill="FFFFFF"/>
              </w:rPr>
              <w:t> of </w:t>
            </w:r>
            <w:r w:rsidRPr="00943685">
              <w:rPr>
                <w:rStyle w:val="eg"/>
                <w:rFonts w:eastAsiaTheme="majorEastAsia"/>
                <w:i/>
                <w:iCs/>
                <w:sz w:val="24"/>
                <w:szCs w:val="24"/>
              </w:rPr>
              <w:t>China</w:t>
            </w:r>
            <w:r w:rsidRPr="00943685">
              <w:rPr>
                <w:rStyle w:val="eg"/>
                <w:rFonts w:eastAsiaTheme="minorEastAsia"/>
                <w:i/>
                <w:iCs/>
                <w:sz w:val="24"/>
                <w:szCs w:val="24"/>
                <w:shd w:val="clear" w:color="auto" w:fill="FFFFFF"/>
              </w:rPr>
              <w:t> is over a/one billion.</w:t>
            </w:r>
          </w:p>
          <w:p w:rsidR="00155091" w:rsidRPr="00943685" w:rsidRDefault="00155091" w:rsidP="00943685">
            <w:pPr>
              <w:autoSpaceDE w:val="0"/>
              <w:autoSpaceDN w:val="0"/>
              <w:adjustRightInd w:val="0"/>
              <w:rPr>
                <w:sz w:val="24"/>
                <w:szCs w:val="24"/>
              </w:rPr>
            </w:pPr>
          </w:p>
          <w:p w:rsidR="00155091" w:rsidRPr="00943685" w:rsidRDefault="00155091" w:rsidP="00943685">
            <w:pPr>
              <w:pStyle w:val="def-head"/>
              <w:shd w:val="clear" w:color="auto" w:fill="FFFFFF"/>
              <w:spacing w:before="0" w:beforeAutospacing="0" w:after="61" w:afterAutospacing="0"/>
            </w:pPr>
            <w:r w:rsidRPr="00943685">
              <w:rPr>
                <w:b/>
                <w:bCs/>
              </w:rPr>
              <w:t>a very </w:t>
            </w:r>
            <w:r w:rsidRPr="00943685">
              <w:rPr>
                <w:rFonts w:eastAsiaTheme="majorEastAsia"/>
                <w:b/>
                <w:bCs/>
              </w:rPr>
              <w:t>large</w:t>
            </w:r>
            <w:r w:rsidRPr="00943685">
              <w:rPr>
                <w:b/>
                <w:bCs/>
              </w:rPr>
              <w:t> </w:t>
            </w:r>
            <w:r w:rsidRPr="00943685">
              <w:rPr>
                <w:rFonts w:eastAsiaTheme="majorEastAsia"/>
                <w:b/>
                <w:bCs/>
              </w:rPr>
              <w:t>number</w:t>
            </w:r>
            <w:r w:rsidRPr="00943685">
              <w:rPr>
                <w:b/>
                <w:bCs/>
              </w:rPr>
              <w:t>:</w:t>
            </w:r>
          </w:p>
          <w:p w:rsidR="00155091" w:rsidRPr="00943685" w:rsidRDefault="00155091" w:rsidP="00943685">
            <w:pPr>
              <w:spacing w:after="121"/>
              <w:rPr>
                <w:i/>
                <w:iCs/>
                <w:sz w:val="24"/>
                <w:szCs w:val="24"/>
                <w:shd w:val="clear" w:color="auto" w:fill="FFFFFF"/>
              </w:rPr>
            </w:pPr>
            <w:r w:rsidRPr="00943685">
              <w:rPr>
                <w:rStyle w:val="eg"/>
                <w:rFonts w:eastAsiaTheme="minorEastAsia"/>
                <w:i/>
                <w:iCs/>
                <w:sz w:val="24"/>
                <w:szCs w:val="24"/>
                <w:shd w:val="clear" w:color="auto" w:fill="FFFFFF"/>
              </w:rPr>
              <w:t>There were billions of </w:t>
            </w:r>
            <w:r w:rsidRPr="00943685">
              <w:rPr>
                <w:rStyle w:val="eg"/>
                <w:rFonts w:eastAsiaTheme="majorEastAsia"/>
                <w:i/>
                <w:iCs/>
                <w:sz w:val="24"/>
                <w:szCs w:val="24"/>
              </w:rPr>
              <w:t>flies</w:t>
            </w:r>
            <w:r w:rsidRPr="00943685">
              <w:rPr>
                <w:rStyle w:val="eg"/>
                <w:rFonts w:eastAsiaTheme="minorEastAsia"/>
                <w:i/>
                <w:iCs/>
                <w:sz w:val="24"/>
                <w:szCs w:val="24"/>
                <w:shd w:val="clear" w:color="auto" w:fill="FFFFFF"/>
              </w:rPr>
              <w:t> </w:t>
            </w:r>
            <w:r w:rsidRPr="00943685">
              <w:rPr>
                <w:rStyle w:val="eg"/>
                <w:rFonts w:eastAsiaTheme="majorEastAsia"/>
                <w:i/>
                <w:iCs/>
                <w:sz w:val="24"/>
                <w:szCs w:val="24"/>
              </w:rPr>
              <w:t>everywhere</w:t>
            </w:r>
            <w:r w:rsidRPr="00943685">
              <w:rPr>
                <w:rStyle w:val="eg"/>
                <w:rFonts w:eastAsiaTheme="minorEastAsia"/>
                <w:i/>
                <w:iCs/>
                <w:sz w:val="24"/>
                <w:szCs w:val="24"/>
                <w:shd w:val="clear" w:color="auto" w:fill="FFFFFF"/>
              </w:rPr>
              <w:t>.</w:t>
            </w:r>
          </w:p>
          <w:p w:rsidR="00155091" w:rsidRPr="00943685" w:rsidRDefault="00155091" w:rsidP="00943685">
            <w:pPr>
              <w:autoSpaceDE w:val="0"/>
              <w:autoSpaceDN w:val="0"/>
              <w:adjustRightInd w:val="0"/>
              <w:rPr>
                <w:sz w:val="24"/>
                <w:szCs w:val="24"/>
              </w:rPr>
            </w:pPr>
          </w:p>
        </w:tc>
        <w:tc>
          <w:tcPr>
            <w:tcW w:w="3835" w:type="dxa"/>
          </w:tcPr>
          <w:p w:rsidR="00893746" w:rsidRPr="00943685" w:rsidRDefault="00893746" w:rsidP="00943685">
            <w:pPr>
              <w:autoSpaceDE w:val="0"/>
              <w:autoSpaceDN w:val="0"/>
              <w:adjustRightInd w:val="0"/>
              <w:rPr>
                <w:sz w:val="24"/>
                <w:szCs w:val="24"/>
              </w:rPr>
            </w:pPr>
          </w:p>
        </w:tc>
      </w:tr>
      <w:tr w:rsidR="00893746" w:rsidRPr="00943685" w:rsidTr="00AE3517">
        <w:tc>
          <w:tcPr>
            <w:tcW w:w="4604" w:type="dxa"/>
          </w:tcPr>
          <w:p w:rsidR="00893746" w:rsidRPr="00943685" w:rsidRDefault="00893746" w:rsidP="00943685">
            <w:pPr>
              <w:autoSpaceDE w:val="0"/>
              <w:autoSpaceDN w:val="0"/>
              <w:adjustRightInd w:val="0"/>
              <w:rPr>
                <w:spacing w:val="8"/>
                <w:sz w:val="24"/>
                <w:szCs w:val="24"/>
                <w:shd w:val="clear" w:color="auto" w:fill="FFFFFF"/>
              </w:rPr>
            </w:pPr>
            <w:r w:rsidRPr="00943685">
              <w:rPr>
                <w:sz w:val="24"/>
                <w:szCs w:val="24"/>
              </w:rPr>
              <w:t>wife</w:t>
            </w:r>
            <w:r w:rsidR="00A8676D" w:rsidRPr="00943685">
              <w:rPr>
                <w:sz w:val="24"/>
                <w:szCs w:val="24"/>
              </w:rPr>
              <w:t xml:space="preserve">: </w:t>
            </w:r>
            <w:r w:rsidR="00A8676D" w:rsidRPr="00943685">
              <w:rPr>
                <w:spacing w:val="8"/>
                <w:sz w:val="24"/>
                <w:szCs w:val="24"/>
                <w:shd w:val="clear" w:color="auto" w:fill="FFFFFF"/>
              </w:rPr>
              <w:t>a female partner in a marriage</w:t>
            </w:r>
          </w:p>
          <w:p w:rsidR="00A8676D" w:rsidRPr="00943685" w:rsidRDefault="00A8676D" w:rsidP="00943685">
            <w:pPr>
              <w:numPr>
                <w:ilvl w:val="0"/>
                <w:numId w:val="28"/>
              </w:numPr>
              <w:shd w:val="clear" w:color="auto" w:fill="FFFFFF"/>
              <w:spacing w:after="61"/>
              <w:ind w:left="0"/>
              <w:rPr>
                <w:i/>
                <w:iCs/>
                <w:sz w:val="24"/>
                <w:szCs w:val="24"/>
              </w:rPr>
            </w:pPr>
            <w:r w:rsidRPr="00943685">
              <w:rPr>
                <w:i/>
                <w:iCs/>
                <w:sz w:val="24"/>
                <w:szCs w:val="24"/>
              </w:rPr>
              <w:lastRenderedPageBreak/>
              <w:t>I </w:t>
            </w:r>
            <w:r w:rsidRPr="00943685">
              <w:rPr>
                <w:rFonts w:eastAsiaTheme="majorEastAsia"/>
                <w:i/>
                <w:iCs/>
                <w:sz w:val="24"/>
                <w:szCs w:val="24"/>
              </w:rPr>
              <w:t>seem</w:t>
            </w:r>
            <w:r w:rsidRPr="00943685">
              <w:rPr>
                <w:i/>
                <w:iCs/>
                <w:sz w:val="24"/>
                <w:szCs w:val="24"/>
              </w:rPr>
              <w:t> to </w:t>
            </w:r>
            <w:r w:rsidRPr="00943685">
              <w:rPr>
                <w:rFonts w:eastAsiaTheme="majorEastAsia"/>
                <w:i/>
                <w:iCs/>
                <w:sz w:val="24"/>
                <w:szCs w:val="24"/>
              </w:rPr>
              <w:t>remember</w:t>
            </w:r>
            <w:r w:rsidRPr="00943685">
              <w:rPr>
                <w:i/>
                <w:iCs/>
                <w:sz w:val="24"/>
                <w:szCs w:val="24"/>
              </w:rPr>
              <w:t> that on that </w:t>
            </w:r>
            <w:r w:rsidRPr="00943685">
              <w:rPr>
                <w:rFonts w:eastAsiaTheme="majorEastAsia"/>
                <w:i/>
                <w:iCs/>
                <w:sz w:val="24"/>
                <w:szCs w:val="24"/>
              </w:rPr>
              <w:t>occasion</w:t>
            </w:r>
            <w:r w:rsidRPr="00943685">
              <w:rPr>
                <w:i/>
                <w:iCs/>
                <w:sz w:val="24"/>
                <w:szCs w:val="24"/>
              </w:rPr>
              <w:t> he was with his wife.</w:t>
            </w:r>
          </w:p>
          <w:p w:rsidR="00A8676D" w:rsidRPr="00943685" w:rsidRDefault="00A8676D" w:rsidP="00943685">
            <w:pPr>
              <w:autoSpaceDE w:val="0"/>
              <w:autoSpaceDN w:val="0"/>
              <w:adjustRightInd w:val="0"/>
              <w:rPr>
                <w:sz w:val="24"/>
                <w:szCs w:val="24"/>
              </w:rPr>
            </w:pPr>
          </w:p>
        </w:tc>
        <w:tc>
          <w:tcPr>
            <w:tcW w:w="3561" w:type="dxa"/>
          </w:tcPr>
          <w:p w:rsidR="00893746" w:rsidRPr="00943685" w:rsidRDefault="00893746" w:rsidP="00943685">
            <w:pPr>
              <w:autoSpaceDE w:val="0"/>
              <w:autoSpaceDN w:val="0"/>
              <w:adjustRightInd w:val="0"/>
              <w:rPr>
                <w:b/>
                <w:bCs/>
                <w:sz w:val="24"/>
                <w:szCs w:val="24"/>
                <w:shd w:val="clear" w:color="auto" w:fill="FFFFFF"/>
              </w:rPr>
            </w:pPr>
            <w:r w:rsidRPr="00943685">
              <w:rPr>
                <w:sz w:val="24"/>
                <w:szCs w:val="24"/>
              </w:rPr>
              <w:lastRenderedPageBreak/>
              <w:t>bride</w:t>
            </w:r>
            <w:r w:rsidR="00A8676D" w:rsidRPr="00943685">
              <w:rPr>
                <w:sz w:val="24"/>
                <w:szCs w:val="24"/>
              </w:rPr>
              <w:t xml:space="preserve">: </w:t>
            </w:r>
            <w:r w:rsidR="00A8676D" w:rsidRPr="00943685">
              <w:rPr>
                <w:b/>
                <w:bCs/>
                <w:sz w:val="24"/>
                <w:szCs w:val="24"/>
                <w:shd w:val="clear" w:color="auto" w:fill="FFFFFF"/>
              </w:rPr>
              <w:t>a woman who is about to get </w:t>
            </w:r>
            <w:r w:rsidR="00A8676D" w:rsidRPr="00943685">
              <w:rPr>
                <w:rFonts w:eastAsiaTheme="majorEastAsia"/>
                <w:b/>
                <w:bCs/>
                <w:sz w:val="24"/>
                <w:szCs w:val="24"/>
              </w:rPr>
              <w:t>married</w:t>
            </w:r>
            <w:r w:rsidR="00A8676D" w:rsidRPr="00943685">
              <w:rPr>
                <w:b/>
                <w:bCs/>
                <w:sz w:val="24"/>
                <w:szCs w:val="24"/>
                <w:shd w:val="clear" w:color="auto" w:fill="FFFFFF"/>
              </w:rPr>
              <w:t> or has just got </w:t>
            </w:r>
            <w:r w:rsidR="00A8676D" w:rsidRPr="00943685">
              <w:rPr>
                <w:rFonts w:eastAsiaTheme="majorEastAsia"/>
                <w:b/>
                <w:bCs/>
                <w:sz w:val="24"/>
                <w:szCs w:val="24"/>
              </w:rPr>
              <w:t>married</w:t>
            </w:r>
            <w:r w:rsidR="00A8676D" w:rsidRPr="00943685">
              <w:rPr>
                <w:b/>
                <w:bCs/>
                <w:sz w:val="24"/>
                <w:szCs w:val="24"/>
                <w:shd w:val="clear" w:color="auto" w:fill="FFFFFF"/>
              </w:rPr>
              <w:t>:</w:t>
            </w:r>
          </w:p>
          <w:p w:rsidR="00A8676D" w:rsidRPr="00943685" w:rsidRDefault="00A8676D" w:rsidP="00943685">
            <w:pPr>
              <w:autoSpaceDE w:val="0"/>
              <w:autoSpaceDN w:val="0"/>
              <w:adjustRightInd w:val="0"/>
              <w:rPr>
                <w:sz w:val="24"/>
                <w:szCs w:val="24"/>
              </w:rPr>
            </w:pPr>
            <w:r w:rsidRPr="00943685">
              <w:rPr>
                <w:i/>
                <w:iCs/>
                <w:sz w:val="24"/>
                <w:szCs w:val="24"/>
                <w:shd w:val="clear" w:color="auto" w:fill="FFFFFF"/>
              </w:rPr>
              <w:lastRenderedPageBreak/>
              <w:t>He </w:t>
            </w:r>
            <w:r w:rsidRPr="00943685">
              <w:rPr>
                <w:rFonts w:eastAsiaTheme="majorEastAsia"/>
                <w:i/>
                <w:iCs/>
                <w:sz w:val="24"/>
                <w:szCs w:val="24"/>
                <w:shd w:val="clear" w:color="auto" w:fill="FFFFFF"/>
              </w:rPr>
              <w:t>returned</w:t>
            </w:r>
            <w:r w:rsidRPr="00943685">
              <w:rPr>
                <w:i/>
                <w:iCs/>
                <w:sz w:val="24"/>
                <w:szCs w:val="24"/>
                <w:shd w:val="clear" w:color="auto" w:fill="FFFFFF"/>
              </w:rPr>
              <w:t> from New York with his </w:t>
            </w:r>
            <w:r w:rsidRPr="00943685">
              <w:rPr>
                <w:rFonts w:eastAsiaTheme="majorEastAsia"/>
                <w:i/>
                <w:iCs/>
                <w:sz w:val="24"/>
                <w:szCs w:val="24"/>
                <w:shd w:val="clear" w:color="auto" w:fill="FFFFFF"/>
              </w:rPr>
              <w:t>lovely</w:t>
            </w:r>
            <w:r w:rsidRPr="00943685">
              <w:rPr>
                <w:i/>
                <w:iCs/>
                <w:sz w:val="24"/>
                <w:szCs w:val="24"/>
                <w:shd w:val="clear" w:color="auto" w:fill="FFFFFF"/>
              </w:rPr>
              <w:t> </w:t>
            </w:r>
            <w:r w:rsidRPr="00943685">
              <w:rPr>
                <w:rStyle w:val="b"/>
                <w:rFonts w:eastAsiaTheme="majorEastAsia"/>
                <w:b/>
                <w:bCs/>
                <w:i/>
                <w:iCs/>
                <w:sz w:val="24"/>
                <w:szCs w:val="24"/>
                <w:shd w:val="clear" w:color="auto" w:fill="FFFFFF"/>
              </w:rPr>
              <w:t>new</w:t>
            </w:r>
            <w:r w:rsidRPr="00943685">
              <w:rPr>
                <w:i/>
                <w:iCs/>
                <w:sz w:val="24"/>
                <w:szCs w:val="24"/>
                <w:shd w:val="clear" w:color="auto" w:fill="FFFFFF"/>
              </w:rPr>
              <w:t> bride.</w:t>
            </w:r>
          </w:p>
        </w:tc>
        <w:tc>
          <w:tcPr>
            <w:tcW w:w="3221" w:type="dxa"/>
          </w:tcPr>
          <w:p w:rsidR="00893746" w:rsidRPr="00943685" w:rsidRDefault="00893746" w:rsidP="00943685">
            <w:pPr>
              <w:autoSpaceDE w:val="0"/>
              <w:autoSpaceDN w:val="0"/>
              <w:adjustRightInd w:val="0"/>
              <w:rPr>
                <w:sz w:val="24"/>
                <w:szCs w:val="24"/>
              </w:rPr>
            </w:pPr>
            <w:r w:rsidRPr="00943685">
              <w:rPr>
                <w:sz w:val="24"/>
                <w:szCs w:val="24"/>
              </w:rPr>
              <w:lastRenderedPageBreak/>
              <w:t>fiancée</w:t>
            </w:r>
          </w:p>
          <w:p w:rsidR="00A8676D" w:rsidRPr="00943685" w:rsidRDefault="00A8676D" w:rsidP="00943685">
            <w:pPr>
              <w:autoSpaceDE w:val="0"/>
              <w:autoSpaceDN w:val="0"/>
              <w:adjustRightInd w:val="0"/>
              <w:rPr>
                <w:b/>
                <w:bCs/>
                <w:sz w:val="24"/>
                <w:szCs w:val="24"/>
                <w:shd w:val="clear" w:color="auto" w:fill="FFFFFF"/>
              </w:rPr>
            </w:pPr>
            <w:r w:rsidRPr="00943685">
              <w:rPr>
                <w:b/>
                <w:bCs/>
                <w:sz w:val="24"/>
                <w:szCs w:val="24"/>
                <w:shd w:val="clear" w:color="auto" w:fill="FFFFFF"/>
              </w:rPr>
              <w:t xml:space="preserve">the woman who someone </w:t>
            </w:r>
            <w:r w:rsidRPr="00943685">
              <w:rPr>
                <w:b/>
                <w:bCs/>
                <w:sz w:val="24"/>
                <w:szCs w:val="24"/>
                <w:shd w:val="clear" w:color="auto" w:fill="FFFFFF"/>
              </w:rPr>
              <w:lastRenderedPageBreak/>
              <w:t>is </w:t>
            </w:r>
            <w:r w:rsidRPr="00943685">
              <w:rPr>
                <w:rStyle w:val="nondv-xref"/>
                <w:rFonts w:eastAsiaTheme="majorEastAsia"/>
                <w:b/>
                <w:bCs/>
                <w:sz w:val="24"/>
                <w:szCs w:val="24"/>
              </w:rPr>
              <w:t>engaged</w:t>
            </w:r>
            <w:r w:rsidRPr="00943685">
              <w:rPr>
                <w:b/>
                <w:bCs/>
                <w:sz w:val="24"/>
                <w:szCs w:val="24"/>
                <w:shd w:val="clear" w:color="auto" w:fill="FFFFFF"/>
              </w:rPr>
              <w:t> to be </w:t>
            </w:r>
            <w:r w:rsidRPr="00943685">
              <w:rPr>
                <w:rFonts w:eastAsiaTheme="majorEastAsia"/>
                <w:b/>
                <w:bCs/>
                <w:sz w:val="24"/>
                <w:szCs w:val="24"/>
              </w:rPr>
              <w:t>married</w:t>
            </w:r>
            <w:r w:rsidRPr="00943685">
              <w:rPr>
                <w:b/>
                <w:bCs/>
                <w:sz w:val="24"/>
                <w:szCs w:val="24"/>
                <w:shd w:val="clear" w:color="auto" w:fill="FFFFFF"/>
              </w:rPr>
              <w:t> to:</w:t>
            </w:r>
          </w:p>
          <w:p w:rsidR="00A8676D" w:rsidRPr="00943685" w:rsidRDefault="00A8676D" w:rsidP="00943685">
            <w:pPr>
              <w:autoSpaceDE w:val="0"/>
              <w:autoSpaceDN w:val="0"/>
              <w:adjustRightInd w:val="0"/>
              <w:rPr>
                <w:sz w:val="24"/>
                <w:szCs w:val="24"/>
              </w:rPr>
            </w:pPr>
            <w:r w:rsidRPr="00943685">
              <w:rPr>
                <w:i/>
                <w:iCs/>
                <w:sz w:val="24"/>
                <w:szCs w:val="24"/>
                <w:shd w:val="clear" w:color="auto" w:fill="EFF1F6"/>
              </w:rPr>
              <w:t>It was the letter he had received from his fiancée a year ago.</w:t>
            </w:r>
          </w:p>
        </w:tc>
        <w:tc>
          <w:tcPr>
            <w:tcW w:w="3835" w:type="dxa"/>
          </w:tcPr>
          <w:p w:rsidR="00893746" w:rsidRPr="00943685" w:rsidRDefault="00893746" w:rsidP="00943685">
            <w:pPr>
              <w:autoSpaceDE w:val="0"/>
              <w:autoSpaceDN w:val="0"/>
              <w:adjustRightInd w:val="0"/>
              <w:rPr>
                <w:b/>
                <w:bCs/>
                <w:sz w:val="24"/>
                <w:szCs w:val="24"/>
                <w:shd w:val="clear" w:color="auto" w:fill="FFFFFF"/>
              </w:rPr>
            </w:pPr>
            <w:r w:rsidRPr="00943685">
              <w:rPr>
                <w:sz w:val="24"/>
                <w:szCs w:val="24"/>
              </w:rPr>
              <w:lastRenderedPageBreak/>
              <w:t>girlfriend</w:t>
            </w:r>
            <w:r w:rsidR="00A8676D" w:rsidRPr="00943685">
              <w:rPr>
                <w:sz w:val="24"/>
                <w:szCs w:val="24"/>
              </w:rPr>
              <w:t xml:space="preserve">: </w:t>
            </w:r>
            <w:r w:rsidR="00A8676D" w:rsidRPr="00943685">
              <w:rPr>
                <w:b/>
                <w:bCs/>
                <w:sz w:val="24"/>
                <w:szCs w:val="24"/>
                <w:shd w:val="clear" w:color="auto" w:fill="FFFFFF"/>
              </w:rPr>
              <w:t>a woman or </w:t>
            </w:r>
            <w:r w:rsidR="00A8676D" w:rsidRPr="00943685">
              <w:rPr>
                <w:rFonts w:eastAsiaTheme="majorEastAsia"/>
                <w:b/>
                <w:bCs/>
                <w:sz w:val="24"/>
                <w:szCs w:val="24"/>
              </w:rPr>
              <w:t>girl</w:t>
            </w:r>
            <w:r w:rsidR="00A8676D" w:rsidRPr="00943685">
              <w:rPr>
                <w:b/>
                <w:bCs/>
                <w:sz w:val="24"/>
                <w:szCs w:val="24"/>
                <w:shd w:val="clear" w:color="auto" w:fill="FFFFFF"/>
              </w:rPr>
              <w:t> who a </w:t>
            </w:r>
            <w:r w:rsidR="00A8676D" w:rsidRPr="00943685">
              <w:rPr>
                <w:rFonts w:eastAsiaTheme="majorEastAsia"/>
                <w:b/>
                <w:bCs/>
                <w:sz w:val="24"/>
                <w:szCs w:val="24"/>
              </w:rPr>
              <w:t>person</w:t>
            </w:r>
            <w:r w:rsidR="00A8676D" w:rsidRPr="00943685">
              <w:rPr>
                <w:b/>
                <w:bCs/>
                <w:sz w:val="24"/>
                <w:szCs w:val="24"/>
                <w:shd w:val="clear" w:color="auto" w:fill="FFFFFF"/>
              </w:rPr>
              <w:t> is having a </w:t>
            </w:r>
            <w:r w:rsidR="00A8676D" w:rsidRPr="00943685">
              <w:rPr>
                <w:rFonts w:eastAsiaTheme="majorEastAsia"/>
                <w:b/>
                <w:bCs/>
                <w:sz w:val="24"/>
                <w:szCs w:val="24"/>
              </w:rPr>
              <w:t>romantic</w:t>
            </w:r>
            <w:r w:rsidR="00A8676D" w:rsidRPr="00943685">
              <w:rPr>
                <w:b/>
                <w:bCs/>
                <w:sz w:val="24"/>
                <w:szCs w:val="24"/>
                <w:shd w:val="clear" w:color="auto" w:fill="FFFFFF"/>
              </w:rPr>
              <w:t> or </w:t>
            </w:r>
            <w:r w:rsidR="00A8676D" w:rsidRPr="00943685">
              <w:rPr>
                <w:rFonts w:eastAsiaTheme="majorEastAsia"/>
                <w:b/>
                <w:bCs/>
                <w:sz w:val="24"/>
                <w:szCs w:val="24"/>
              </w:rPr>
              <w:t>sexual</w:t>
            </w:r>
            <w:r w:rsidR="00CA44CD" w:rsidRPr="00943685">
              <w:rPr>
                <w:rFonts w:eastAsiaTheme="majorEastAsia"/>
                <w:b/>
                <w:bCs/>
                <w:sz w:val="24"/>
                <w:szCs w:val="24"/>
              </w:rPr>
              <w:t xml:space="preserve"> </w:t>
            </w:r>
            <w:r w:rsidR="00A8676D" w:rsidRPr="00943685">
              <w:rPr>
                <w:rFonts w:eastAsiaTheme="majorEastAsia"/>
                <w:b/>
                <w:bCs/>
                <w:sz w:val="24"/>
                <w:szCs w:val="24"/>
              </w:rPr>
              <w:lastRenderedPageBreak/>
              <w:t>relationship</w:t>
            </w:r>
            <w:r w:rsidR="00A8676D" w:rsidRPr="00943685">
              <w:rPr>
                <w:b/>
                <w:bCs/>
                <w:sz w:val="24"/>
                <w:szCs w:val="24"/>
                <w:shd w:val="clear" w:color="auto" w:fill="FFFFFF"/>
              </w:rPr>
              <w:t> with:</w:t>
            </w:r>
          </w:p>
          <w:p w:rsidR="00A8676D" w:rsidRPr="00943685" w:rsidRDefault="00A8676D" w:rsidP="00943685">
            <w:pPr>
              <w:autoSpaceDE w:val="0"/>
              <w:autoSpaceDN w:val="0"/>
              <w:adjustRightInd w:val="0"/>
              <w:rPr>
                <w:b/>
                <w:bCs/>
                <w:sz w:val="24"/>
                <w:szCs w:val="24"/>
                <w:shd w:val="clear" w:color="auto" w:fill="FFFFFF"/>
              </w:rPr>
            </w:pPr>
          </w:p>
          <w:p w:rsidR="00A8676D" w:rsidRPr="00943685" w:rsidRDefault="00A8676D" w:rsidP="00943685">
            <w:pPr>
              <w:numPr>
                <w:ilvl w:val="0"/>
                <w:numId w:val="29"/>
              </w:numPr>
              <w:shd w:val="clear" w:color="auto" w:fill="FFFFFF"/>
              <w:spacing w:after="61"/>
              <w:ind w:left="0"/>
              <w:rPr>
                <w:i/>
                <w:iCs/>
                <w:sz w:val="24"/>
                <w:szCs w:val="24"/>
              </w:rPr>
            </w:pPr>
            <w:r w:rsidRPr="00943685">
              <w:rPr>
                <w:i/>
                <w:iCs/>
                <w:sz w:val="24"/>
                <w:szCs w:val="24"/>
              </w:rPr>
              <w:t>Bill </w:t>
            </w:r>
            <w:r w:rsidRPr="00943685">
              <w:rPr>
                <w:rFonts w:eastAsiaTheme="majorEastAsia"/>
                <w:i/>
                <w:iCs/>
                <w:sz w:val="24"/>
                <w:szCs w:val="24"/>
              </w:rPr>
              <w:t>arrived</w:t>
            </w:r>
            <w:r w:rsidRPr="00943685">
              <w:rPr>
                <w:i/>
                <w:iCs/>
                <w:sz w:val="24"/>
                <w:szCs w:val="24"/>
              </w:rPr>
              <w:t> at the </w:t>
            </w:r>
            <w:r w:rsidRPr="00943685">
              <w:rPr>
                <w:rFonts w:eastAsiaTheme="majorEastAsia"/>
                <w:i/>
                <w:iCs/>
                <w:sz w:val="24"/>
                <w:szCs w:val="24"/>
              </w:rPr>
              <w:t>party</w:t>
            </w:r>
            <w:r w:rsidRPr="00943685">
              <w:rPr>
                <w:i/>
                <w:iCs/>
                <w:sz w:val="24"/>
                <w:szCs w:val="24"/>
              </w:rPr>
              <w:t> with his new girlfriend on his </w:t>
            </w:r>
            <w:r w:rsidRPr="00943685">
              <w:rPr>
                <w:rFonts w:eastAsiaTheme="majorEastAsia"/>
                <w:i/>
                <w:iCs/>
                <w:sz w:val="24"/>
                <w:szCs w:val="24"/>
              </w:rPr>
              <w:t>arm</w:t>
            </w:r>
            <w:r w:rsidRPr="00943685">
              <w:rPr>
                <w:i/>
                <w:iCs/>
                <w:sz w:val="24"/>
                <w:szCs w:val="24"/>
              </w:rPr>
              <w:t>.</w:t>
            </w:r>
          </w:p>
          <w:p w:rsidR="00A8676D" w:rsidRPr="00943685" w:rsidRDefault="00A8676D" w:rsidP="00943685">
            <w:pPr>
              <w:autoSpaceDE w:val="0"/>
              <w:autoSpaceDN w:val="0"/>
              <w:adjustRightInd w:val="0"/>
              <w:rPr>
                <w:sz w:val="24"/>
                <w:szCs w:val="24"/>
              </w:rPr>
            </w:pPr>
          </w:p>
        </w:tc>
      </w:tr>
      <w:tr w:rsidR="00893746" w:rsidRPr="00943685" w:rsidTr="00AE3517">
        <w:tc>
          <w:tcPr>
            <w:tcW w:w="4604" w:type="dxa"/>
          </w:tcPr>
          <w:p w:rsidR="009E101E" w:rsidRPr="00943685" w:rsidRDefault="00893746" w:rsidP="00943685">
            <w:pPr>
              <w:pStyle w:val="def-head"/>
              <w:shd w:val="clear" w:color="auto" w:fill="FFFFFF"/>
              <w:spacing w:before="0" w:beforeAutospacing="0" w:after="61" w:afterAutospacing="0"/>
            </w:pPr>
            <w:r w:rsidRPr="00943685">
              <w:lastRenderedPageBreak/>
              <w:t>wounded</w:t>
            </w:r>
            <w:r w:rsidR="00264063" w:rsidRPr="00943685">
              <w:t xml:space="preserve">: </w:t>
            </w:r>
            <w:r w:rsidR="009E101E" w:rsidRPr="00943685">
              <w:rPr>
                <w:rFonts w:eastAsiaTheme="majorEastAsia"/>
                <w:b/>
                <w:bCs/>
              </w:rPr>
              <w:t>people</w:t>
            </w:r>
            <w:r w:rsidR="009E101E" w:rsidRPr="00943685">
              <w:rPr>
                <w:b/>
                <w:bCs/>
              </w:rPr>
              <w:t> who are </w:t>
            </w:r>
            <w:r w:rsidR="009E101E" w:rsidRPr="00943685">
              <w:rPr>
                <w:rFonts w:eastAsiaTheme="majorEastAsia"/>
                <w:b/>
                <w:bCs/>
              </w:rPr>
              <w:t>injured</w:t>
            </w:r>
            <w:r w:rsidR="009E101E" w:rsidRPr="00943685">
              <w:rPr>
                <w:b/>
                <w:bCs/>
              </w:rPr>
              <w:t>:</w:t>
            </w:r>
          </w:p>
          <w:p w:rsidR="009E101E" w:rsidRPr="00943685" w:rsidRDefault="009E101E" w:rsidP="00943685">
            <w:pPr>
              <w:spacing w:after="121"/>
              <w:rPr>
                <w:i/>
                <w:iCs/>
                <w:sz w:val="24"/>
                <w:szCs w:val="24"/>
                <w:shd w:val="clear" w:color="auto" w:fill="FFFFFF"/>
              </w:rPr>
            </w:pPr>
            <w:r w:rsidRPr="00943685">
              <w:rPr>
                <w:rStyle w:val="eg"/>
                <w:rFonts w:eastAsiaTheme="minorEastAsia"/>
                <w:i/>
                <w:iCs/>
                <w:sz w:val="24"/>
                <w:szCs w:val="24"/>
                <w:shd w:val="clear" w:color="auto" w:fill="FFFFFF"/>
              </w:rPr>
              <w:t>Ambulances took the wounded to </w:t>
            </w:r>
            <w:r w:rsidRPr="00943685">
              <w:rPr>
                <w:rStyle w:val="eg"/>
                <w:rFonts w:eastAsiaTheme="majorEastAsia"/>
                <w:i/>
                <w:iCs/>
                <w:sz w:val="24"/>
                <w:szCs w:val="24"/>
              </w:rPr>
              <w:t>nearby</w:t>
            </w:r>
            <w:r w:rsidRPr="00943685">
              <w:rPr>
                <w:rStyle w:val="eg"/>
                <w:rFonts w:eastAsiaTheme="minorEastAsia"/>
                <w:i/>
                <w:iCs/>
                <w:sz w:val="24"/>
                <w:szCs w:val="24"/>
                <w:shd w:val="clear" w:color="auto" w:fill="FFFFFF"/>
              </w:rPr>
              <w:t> </w:t>
            </w:r>
            <w:r w:rsidRPr="00943685">
              <w:rPr>
                <w:rStyle w:val="eg"/>
                <w:rFonts w:eastAsiaTheme="majorEastAsia"/>
                <w:i/>
                <w:iCs/>
                <w:sz w:val="24"/>
                <w:szCs w:val="24"/>
              </w:rPr>
              <w:t>hospitals</w:t>
            </w:r>
            <w:r w:rsidRPr="00943685">
              <w:rPr>
                <w:rStyle w:val="eg"/>
                <w:rFonts w:eastAsiaTheme="minorEastAsia"/>
                <w:i/>
                <w:iCs/>
                <w:sz w:val="24"/>
                <w:szCs w:val="24"/>
                <w:shd w:val="clear" w:color="auto" w:fill="FFFFFF"/>
              </w:rPr>
              <w:t>.</w:t>
            </w:r>
          </w:p>
          <w:p w:rsidR="00893746" w:rsidRPr="00943685" w:rsidRDefault="00893746" w:rsidP="00943685">
            <w:pPr>
              <w:rPr>
                <w:sz w:val="24"/>
                <w:szCs w:val="24"/>
              </w:rPr>
            </w:pPr>
          </w:p>
        </w:tc>
        <w:tc>
          <w:tcPr>
            <w:tcW w:w="3561" w:type="dxa"/>
          </w:tcPr>
          <w:p w:rsidR="00893746" w:rsidRPr="00943685" w:rsidRDefault="00893746" w:rsidP="00943685">
            <w:pPr>
              <w:rPr>
                <w:b/>
                <w:bCs/>
                <w:sz w:val="24"/>
                <w:szCs w:val="24"/>
                <w:shd w:val="clear" w:color="auto" w:fill="FFFFFF"/>
              </w:rPr>
            </w:pPr>
            <w:r w:rsidRPr="00943685">
              <w:rPr>
                <w:sz w:val="24"/>
                <w:szCs w:val="24"/>
              </w:rPr>
              <w:t>injured</w:t>
            </w:r>
            <w:r w:rsidR="00297231" w:rsidRPr="00943685">
              <w:rPr>
                <w:sz w:val="24"/>
                <w:szCs w:val="24"/>
              </w:rPr>
              <w:t>:</w:t>
            </w:r>
            <w:r w:rsidR="00297231" w:rsidRPr="00943685">
              <w:rPr>
                <w:b/>
                <w:bCs/>
                <w:sz w:val="24"/>
                <w:szCs w:val="24"/>
                <w:shd w:val="clear" w:color="auto" w:fill="FFFFFF"/>
              </w:rPr>
              <w:t xml:space="preserve"> h</w:t>
            </w:r>
            <w:r w:rsidR="00297231" w:rsidRPr="00943685">
              <w:rPr>
                <w:rFonts w:eastAsiaTheme="majorEastAsia"/>
                <w:b/>
                <w:bCs/>
                <w:sz w:val="24"/>
                <w:szCs w:val="24"/>
              </w:rPr>
              <w:t>urt</w:t>
            </w:r>
            <w:r w:rsidR="00297231" w:rsidRPr="00943685">
              <w:rPr>
                <w:b/>
                <w:bCs/>
                <w:sz w:val="24"/>
                <w:szCs w:val="24"/>
                <w:shd w:val="clear" w:color="auto" w:fill="FFFFFF"/>
              </w:rPr>
              <w:t> or </w:t>
            </w:r>
            <w:r w:rsidR="00297231" w:rsidRPr="00943685">
              <w:rPr>
                <w:rFonts w:eastAsiaTheme="majorEastAsia"/>
                <w:b/>
                <w:bCs/>
                <w:sz w:val="24"/>
                <w:szCs w:val="24"/>
              </w:rPr>
              <w:t>physically</w:t>
            </w:r>
            <w:r w:rsidR="00297231" w:rsidRPr="00943685">
              <w:rPr>
                <w:b/>
                <w:bCs/>
                <w:sz w:val="24"/>
                <w:szCs w:val="24"/>
                <w:shd w:val="clear" w:color="auto" w:fill="FFFFFF"/>
              </w:rPr>
              <w:t> </w:t>
            </w:r>
            <w:r w:rsidR="00297231" w:rsidRPr="00943685">
              <w:rPr>
                <w:rFonts w:eastAsiaTheme="majorEastAsia"/>
                <w:b/>
                <w:bCs/>
                <w:sz w:val="24"/>
                <w:szCs w:val="24"/>
              </w:rPr>
              <w:t>harmed</w:t>
            </w:r>
            <w:r w:rsidR="00297231" w:rsidRPr="00943685">
              <w:rPr>
                <w:b/>
                <w:bCs/>
                <w:sz w:val="24"/>
                <w:szCs w:val="24"/>
                <w:shd w:val="clear" w:color="auto" w:fill="FFFFFF"/>
              </w:rPr>
              <w:t>:</w:t>
            </w:r>
          </w:p>
          <w:p w:rsidR="00297231" w:rsidRPr="00943685" w:rsidRDefault="00297231" w:rsidP="00943685">
            <w:pPr>
              <w:rPr>
                <w:sz w:val="24"/>
                <w:szCs w:val="24"/>
              </w:rPr>
            </w:pPr>
            <w:r w:rsidRPr="00943685">
              <w:rPr>
                <w:i/>
                <w:iCs/>
                <w:sz w:val="24"/>
                <w:szCs w:val="24"/>
                <w:shd w:val="clear" w:color="auto" w:fill="FFFFFF"/>
              </w:rPr>
              <w:t>She was told to </w:t>
            </w:r>
            <w:r w:rsidRPr="00943685">
              <w:rPr>
                <w:rFonts w:eastAsiaTheme="majorEastAsia"/>
                <w:i/>
                <w:iCs/>
                <w:sz w:val="24"/>
                <w:szCs w:val="24"/>
                <w:shd w:val="clear" w:color="auto" w:fill="FFFFFF"/>
              </w:rPr>
              <w:t>stay</w:t>
            </w:r>
            <w:r w:rsidRPr="00943685">
              <w:rPr>
                <w:i/>
                <w:iCs/>
                <w:sz w:val="24"/>
                <w:szCs w:val="24"/>
                <w:shd w:val="clear" w:color="auto" w:fill="FFFFFF"/>
              </w:rPr>
              <w:t> in </w:t>
            </w:r>
            <w:r w:rsidRPr="00943685">
              <w:rPr>
                <w:rFonts w:eastAsiaTheme="majorEastAsia"/>
                <w:i/>
                <w:iCs/>
                <w:sz w:val="24"/>
                <w:szCs w:val="24"/>
                <w:shd w:val="clear" w:color="auto" w:fill="FFFFFF"/>
              </w:rPr>
              <w:t>bed</w:t>
            </w:r>
            <w:r w:rsidRPr="00943685">
              <w:rPr>
                <w:i/>
                <w:iCs/>
                <w:sz w:val="24"/>
                <w:szCs w:val="24"/>
                <w:shd w:val="clear" w:color="auto" w:fill="FFFFFF"/>
              </w:rPr>
              <w:t> to </w:t>
            </w:r>
            <w:r w:rsidRPr="00943685">
              <w:rPr>
                <w:rFonts w:eastAsiaTheme="majorEastAsia"/>
                <w:i/>
                <w:iCs/>
                <w:sz w:val="24"/>
                <w:szCs w:val="24"/>
                <w:shd w:val="clear" w:color="auto" w:fill="FFFFFF"/>
              </w:rPr>
              <w:t>rest</w:t>
            </w:r>
            <w:r w:rsidRPr="00943685">
              <w:rPr>
                <w:i/>
                <w:iCs/>
                <w:sz w:val="24"/>
                <w:szCs w:val="24"/>
                <w:shd w:val="clear" w:color="auto" w:fill="FFFFFF"/>
              </w:rPr>
              <w:t> her injured back.</w:t>
            </w:r>
          </w:p>
        </w:tc>
        <w:tc>
          <w:tcPr>
            <w:tcW w:w="3221" w:type="dxa"/>
          </w:tcPr>
          <w:p w:rsidR="00297231" w:rsidRPr="00943685" w:rsidRDefault="00264063" w:rsidP="00943685">
            <w:pPr>
              <w:pStyle w:val="def-head"/>
              <w:shd w:val="clear" w:color="auto" w:fill="FFFFFF"/>
              <w:spacing w:before="0" w:beforeAutospacing="0" w:after="61" w:afterAutospacing="0"/>
            </w:pPr>
            <w:r w:rsidRPr="00943685">
              <w:t>hurt</w:t>
            </w:r>
            <w:r w:rsidR="00297231" w:rsidRPr="00943685">
              <w:t xml:space="preserve">: </w:t>
            </w:r>
            <w:r w:rsidR="00297231" w:rsidRPr="00943685">
              <w:rPr>
                <w:b/>
                <w:bCs/>
              </w:rPr>
              <w:t>to </w:t>
            </w:r>
            <w:r w:rsidR="00297231" w:rsidRPr="00943685">
              <w:rPr>
                <w:rFonts w:eastAsiaTheme="majorEastAsia"/>
                <w:b/>
                <w:bCs/>
              </w:rPr>
              <w:t>feel</w:t>
            </w:r>
            <w:r w:rsidR="00297231" w:rsidRPr="00943685">
              <w:rPr>
                <w:b/>
                <w:bCs/>
              </w:rPr>
              <w:t> </w:t>
            </w:r>
            <w:r w:rsidR="00297231" w:rsidRPr="00943685">
              <w:rPr>
                <w:rFonts w:eastAsiaTheme="majorEastAsia"/>
                <w:b/>
                <w:bCs/>
              </w:rPr>
              <w:t>pain</w:t>
            </w:r>
            <w:r w:rsidR="00297231" w:rsidRPr="00943685">
              <w:rPr>
                <w:b/>
                <w:bCs/>
              </w:rPr>
              <w:t> in a </w:t>
            </w:r>
            <w:r w:rsidR="00297231" w:rsidRPr="00943685">
              <w:rPr>
                <w:rFonts w:eastAsiaTheme="majorEastAsia"/>
                <w:b/>
                <w:bCs/>
              </w:rPr>
              <w:t>part</w:t>
            </w:r>
            <w:r w:rsidR="00297231" w:rsidRPr="00943685">
              <w:rPr>
                <w:b/>
                <w:bCs/>
              </w:rPr>
              <w:t> of </w:t>
            </w:r>
            <w:r w:rsidR="00297231" w:rsidRPr="00943685">
              <w:rPr>
                <w:rFonts w:eastAsiaTheme="majorEastAsia"/>
                <w:b/>
                <w:bCs/>
              </w:rPr>
              <w:t>your</w:t>
            </w:r>
            <w:r w:rsidR="00297231" w:rsidRPr="00943685">
              <w:rPr>
                <w:b/>
                <w:bCs/>
              </w:rPr>
              <w:t> </w:t>
            </w:r>
            <w:r w:rsidR="00297231" w:rsidRPr="00943685">
              <w:rPr>
                <w:rFonts w:eastAsiaTheme="majorEastAsia"/>
                <w:b/>
                <w:bCs/>
              </w:rPr>
              <w:t>body</w:t>
            </w:r>
            <w:r w:rsidR="00297231" w:rsidRPr="00943685">
              <w:rPr>
                <w:b/>
                <w:bCs/>
              </w:rPr>
              <w:t>, or to </w:t>
            </w:r>
            <w:r w:rsidR="00297231" w:rsidRPr="00943685">
              <w:rPr>
                <w:rFonts w:eastAsiaTheme="majorEastAsia"/>
                <w:b/>
                <w:bCs/>
              </w:rPr>
              <w:t>injure</w:t>
            </w:r>
            <w:r w:rsidR="00297231" w:rsidRPr="00943685">
              <w:rPr>
                <w:b/>
                <w:bCs/>
              </w:rPr>
              <w:t> someone or </w:t>
            </w:r>
            <w:r w:rsidR="00297231" w:rsidRPr="00943685">
              <w:rPr>
                <w:rFonts w:eastAsiaTheme="majorEastAsia"/>
                <w:b/>
                <w:bCs/>
              </w:rPr>
              <w:t>cause</w:t>
            </w:r>
            <w:r w:rsidR="00CA44CD" w:rsidRPr="00943685">
              <w:rPr>
                <w:rFonts w:eastAsiaTheme="majorEastAsia"/>
                <w:b/>
                <w:bCs/>
              </w:rPr>
              <w:t xml:space="preserve"> </w:t>
            </w:r>
            <w:r w:rsidR="00297231" w:rsidRPr="00943685">
              <w:rPr>
                <w:b/>
                <w:bCs/>
              </w:rPr>
              <w:t>them </w:t>
            </w:r>
            <w:r w:rsidR="00297231" w:rsidRPr="00943685">
              <w:rPr>
                <w:rFonts w:eastAsiaTheme="majorEastAsia"/>
                <w:b/>
                <w:bCs/>
              </w:rPr>
              <w:t>pain</w:t>
            </w:r>
            <w:r w:rsidR="00297231" w:rsidRPr="00943685">
              <w:rPr>
                <w:b/>
                <w:bCs/>
              </w:rPr>
              <w:t>:</w:t>
            </w:r>
          </w:p>
          <w:p w:rsidR="00297231" w:rsidRPr="00943685" w:rsidRDefault="00297231" w:rsidP="00943685">
            <w:pPr>
              <w:rPr>
                <w:i/>
                <w:iCs/>
                <w:sz w:val="24"/>
                <w:szCs w:val="24"/>
                <w:shd w:val="clear" w:color="auto" w:fill="FFFFFF"/>
              </w:rPr>
            </w:pPr>
            <w:r w:rsidRPr="00943685">
              <w:rPr>
                <w:rStyle w:val="eg"/>
                <w:rFonts w:eastAsiaTheme="minorEastAsia"/>
                <w:i/>
                <w:iCs/>
                <w:sz w:val="24"/>
                <w:szCs w:val="24"/>
                <w:shd w:val="clear" w:color="auto" w:fill="FFFFFF"/>
              </w:rPr>
              <w:t>Tell me where it hurts.</w:t>
            </w:r>
          </w:p>
          <w:p w:rsidR="00893746" w:rsidRPr="00943685" w:rsidRDefault="00893746" w:rsidP="00943685">
            <w:pPr>
              <w:rPr>
                <w:sz w:val="24"/>
                <w:szCs w:val="24"/>
              </w:rPr>
            </w:pPr>
          </w:p>
        </w:tc>
        <w:tc>
          <w:tcPr>
            <w:tcW w:w="3835" w:type="dxa"/>
          </w:tcPr>
          <w:p w:rsidR="00893746" w:rsidRPr="00943685" w:rsidRDefault="00893746" w:rsidP="00943685">
            <w:pPr>
              <w:rPr>
                <w:sz w:val="24"/>
                <w:szCs w:val="24"/>
              </w:rPr>
            </w:pPr>
          </w:p>
        </w:tc>
      </w:tr>
    </w:tbl>
    <w:p w:rsidR="00893746" w:rsidRPr="00943685" w:rsidRDefault="00893746" w:rsidP="00943685">
      <w:pPr>
        <w:rPr>
          <w:sz w:val="24"/>
          <w:szCs w:val="24"/>
        </w:rPr>
      </w:pPr>
    </w:p>
    <w:p w:rsidR="00893746" w:rsidRPr="00943685" w:rsidRDefault="00893746" w:rsidP="00943685">
      <w:pPr>
        <w:rPr>
          <w:sz w:val="24"/>
          <w:szCs w:val="24"/>
        </w:rPr>
      </w:pPr>
    </w:p>
    <w:sectPr w:rsidR="00893746" w:rsidRPr="00943685" w:rsidSect="00707ABC">
      <w:footerReference w:type="default" r:id="rId9"/>
      <w:pgSz w:w="16834" w:h="11909" w:orient="landscape" w:code="9"/>
      <w:pgMar w:top="1282" w:right="1555" w:bottom="1166" w:left="274" w:header="0" w:footer="1973"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5065" w:rsidRDefault="00305065" w:rsidP="00C52E78">
      <w:r>
        <w:separator/>
      </w:r>
    </w:p>
  </w:endnote>
  <w:endnote w:type="continuationSeparator" w:id="1">
    <w:p w:rsidR="00305065" w:rsidRDefault="00305065" w:rsidP="00C52E7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74219"/>
      <w:docPartObj>
        <w:docPartGallery w:val="Page Numbers (Bottom of Page)"/>
        <w:docPartUnique/>
      </w:docPartObj>
    </w:sdtPr>
    <w:sdtContent>
      <w:p w:rsidR="00707ABC" w:rsidRDefault="00707ABC">
        <w:pPr>
          <w:pStyle w:val="Footer"/>
          <w:jc w:val="center"/>
        </w:pPr>
        <w:r w:rsidRPr="00181DD2">
          <w:rPr>
            <w:b/>
          </w:rPr>
          <w:t xml:space="preserve">SchEMS – BCA (English) - </w:t>
        </w:r>
        <w:r w:rsidR="00A60DD4" w:rsidRPr="00181DD2">
          <w:rPr>
            <w:b/>
          </w:rPr>
          <w:fldChar w:fldCharType="begin"/>
        </w:r>
        <w:r w:rsidRPr="00181DD2">
          <w:rPr>
            <w:b/>
          </w:rPr>
          <w:instrText xml:space="preserve"> PAGE   \* MERGEFORMAT </w:instrText>
        </w:r>
        <w:r w:rsidR="00A60DD4" w:rsidRPr="00181DD2">
          <w:rPr>
            <w:b/>
          </w:rPr>
          <w:fldChar w:fldCharType="separate"/>
        </w:r>
        <w:r w:rsidR="008B618B">
          <w:rPr>
            <w:b/>
            <w:noProof/>
          </w:rPr>
          <w:t>2</w:t>
        </w:r>
        <w:r w:rsidR="00A60DD4" w:rsidRPr="00181DD2">
          <w:rPr>
            <w:b/>
          </w:rPr>
          <w:fldChar w:fldCharType="end"/>
        </w:r>
      </w:p>
    </w:sdtContent>
  </w:sdt>
  <w:p w:rsidR="00707ABC" w:rsidRDefault="00707ABC">
    <w:pPr>
      <w:spacing w:line="0" w:lineRule="atLeast"/>
      <w:rPr>
        <w:sz w:val="0"/>
        <w:szCs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5065" w:rsidRDefault="00305065" w:rsidP="00C52E78">
      <w:r>
        <w:separator/>
      </w:r>
    </w:p>
  </w:footnote>
  <w:footnote w:type="continuationSeparator" w:id="1">
    <w:p w:rsidR="00305065" w:rsidRDefault="00305065" w:rsidP="00C52E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C6F0F"/>
    <w:multiLevelType w:val="multilevel"/>
    <w:tmpl w:val="AD28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63BD1"/>
    <w:multiLevelType w:val="multilevel"/>
    <w:tmpl w:val="E32A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3B6B79"/>
    <w:multiLevelType w:val="multilevel"/>
    <w:tmpl w:val="9CDC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15F04"/>
    <w:multiLevelType w:val="multilevel"/>
    <w:tmpl w:val="E4F8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AB56D7"/>
    <w:multiLevelType w:val="multilevel"/>
    <w:tmpl w:val="A230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7578A1"/>
    <w:multiLevelType w:val="multilevel"/>
    <w:tmpl w:val="18E0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852A74"/>
    <w:multiLevelType w:val="hybridMultilevel"/>
    <w:tmpl w:val="C67E71C2"/>
    <w:lvl w:ilvl="0" w:tplc="20C69F78">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7">
    <w:nsid w:val="290A2D30"/>
    <w:multiLevelType w:val="multilevel"/>
    <w:tmpl w:val="757C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363E44"/>
    <w:multiLevelType w:val="hybridMultilevel"/>
    <w:tmpl w:val="1138FDEA"/>
    <w:lvl w:ilvl="0" w:tplc="20C69F78">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9">
    <w:nsid w:val="2BBA2CDB"/>
    <w:multiLevelType w:val="hybridMultilevel"/>
    <w:tmpl w:val="7A66372A"/>
    <w:lvl w:ilvl="0" w:tplc="3B56D01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1423D3C"/>
    <w:multiLevelType w:val="multilevel"/>
    <w:tmpl w:val="B3CA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2E2FAC"/>
    <w:multiLevelType w:val="multilevel"/>
    <w:tmpl w:val="2E4E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4333E3"/>
    <w:multiLevelType w:val="multilevel"/>
    <w:tmpl w:val="7302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4B3B97"/>
    <w:multiLevelType w:val="hybridMultilevel"/>
    <w:tmpl w:val="E80EF6C2"/>
    <w:lvl w:ilvl="0" w:tplc="15E69ED8">
      <w:start w:val="1"/>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B7B62F7"/>
    <w:multiLevelType w:val="hybridMultilevel"/>
    <w:tmpl w:val="B608E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C730D39"/>
    <w:multiLevelType w:val="hybridMultilevel"/>
    <w:tmpl w:val="BA6400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D2D7E74"/>
    <w:multiLevelType w:val="multilevel"/>
    <w:tmpl w:val="0504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B90180"/>
    <w:multiLevelType w:val="hybridMultilevel"/>
    <w:tmpl w:val="5290D2DC"/>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5E3262C"/>
    <w:multiLevelType w:val="multilevel"/>
    <w:tmpl w:val="4D20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092CBB"/>
    <w:multiLevelType w:val="multilevel"/>
    <w:tmpl w:val="900E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2E4C89"/>
    <w:multiLevelType w:val="multilevel"/>
    <w:tmpl w:val="DE38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0B3D41"/>
    <w:multiLevelType w:val="multilevel"/>
    <w:tmpl w:val="73A4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5341B2"/>
    <w:multiLevelType w:val="hybridMultilevel"/>
    <w:tmpl w:val="2B189AFC"/>
    <w:lvl w:ilvl="0" w:tplc="20C69F78">
      <w:start w:val="2"/>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nsid w:val="699C4360"/>
    <w:multiLevelType w:val="multilevel"/>
    <w:tmpl w:val="0C80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6678E4"/>
    <w:multiLevelType w:val="multilevel"/>
    <w:tmpl w:val="0B4E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2C5E15"/>
    <w:multiLevelType w:val="multilevel"/>
    <w:tmpl w:val="4088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1291516"/>
    <w:multiLevelType w:val="multilevel"/>
    <w:tmpl w:val="5C20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977F79"/>
    <w:multiLevelType w:val="multilevel"/>
    <w:tmpl w:val="2472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3057FC"/>
    <w:multiLevelType w:val="hybridMultilevel"/>
    <w:tmpl w:val="63D2E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9A7215"/>
    <w:multiLevelType w:val="hybridMultilevel"/>
    <w:tmpl w:val="D2F00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8"/>
  </w:num>
  <w:num w:numId="3">
    <w:abstractNumId w:val="8"/>
  </w:num>
  <w:num w:numId="4">
    <w:abstractNumId w:val="6"/>
  </w:num>
  <w:num w:numId="5">
    <w:abstractNumId w:val="15"/>
  </w:num>
  <w:num w:numId="6">
    <w:abstractNumId w:val="27"/>
  </w:num>
  <w:num w:numId="7">
    <w:abstractNumId w:val="20"/>
  </w:num>
  <w:num w:numId="8">
    <w:abstractNumId w:val="25"/>
  </w:num>
  <w:num w:numId="9">
    <w:abstractNumId w:val="16"/>
  </w:num>
  <w:num w:numId="10">
    <w:abstractNumId w:val="5"/>
  </w:num>
  <w:num w:numId="11">
    <w:abstractNumId w:val="12"/>
  </w:num>
  <w:num w:numId="12">
    <w:abstractNumId w:val="21"/>
  </w:num>
  <w:num w:numId="13">
    <w:abstractNumId w:val="9"/>
  </w:num>
  <w:num w:numId="14">
    <w:abstractNumId w:val="17"/>
  </w:num>
  <w:num w:numId="15">
    <w:abstractNumId w:val="13"/>
  </w:num>
  <w:num w:numId="16">
    <w:abstractNumId w:val="29"/>
  </w:num>
  <w:num w:numId="17">
    <w:abstractNumId w:val="26"/>
  </w:num>
  <w:num w:numId="18">
    <w:abstractNumId w:val="3"/>
  </w:num>
  <w:num w:numId="19">
    <w:abstractNumId w:val="23"/>
  </w:num>
  <w:num w:numId="20">
    <w:abstractNumId w:val="14"/>
  </w:num>
  <w:num w:numId="21">
    <w:abstractNumId w:val="10"/>
  </w:num>
  <w:num w:numId="22">
    <w:abstractNumId w:val="19"/>
  </w:num>
  <w:num w:numId="23">
    <w:abstractNumId w:val="1"/>
  </w:num>
  <w:num w:numId="24">
    <w:abstractNumId w:val="11"/>
  </w:num>
  <w:num w:numId="25">
    <w:abstractNumId w:val="4"/>
  </w:num>
  <w:num w:numId="26">
    <w:abstractNumId w:val="0"/>
  </w:num>
  <w:num w:numId="27">
    <w:abstractNumId w:val="18"/>
  </w:num>
  <w:num w:numId="28">
    <w:abstractNumId w:val="24"/>
  </w:num>
  <w:num w:numId="29">
    <w:abstractNumId w:val="7"/>
  </w:num>
  <w:num w:numId="30">
    <w:abstractNumId w:val="2"/>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6"/>
  <w:defaultTabStop w:val="720"/>
  <w:drawingGridHorizontalSpacing w:val="100"/>
  <w:displayHorizontalDrawingGridEvery w:val="2"/>
  <w:characterSpacingControl w:val="doNotCompress"/>
  <w:hdrShapeDefaults>
    <o:shapedefaults v:ext="edit" spidmax="84994"/>
  </w:hdrShapeDefaults>
  <w:footnotePr>
    <w:footnote w:id="0"/>
    <w:footnote w:id="1"/>
  </w:footnotePr>
  <w:endnotePr>
    <w:endnote w:id="0"/>
    <w:endnote w:id="1"/>
  </w:endnotePr>
  <w:compat/>
  <w:rsids>
    <w:rsidRoot w:val="00C52E78"/>
    <w:rsid w:val="00000E55"/>
    <w:rsid w:val="00001821"/>
    <w:rsid w:val="00005FC6"/>
    <w:rsid w:val="00011B39"/>
    <w:rsid w:val="00013852"/>
    <w:rsid w:val="00013876"/>
    <w:rsid w:val="00013DEB"/>
    <w:rsid w:val="0001529D"/>
    <w:rsid w:val="000201F3"/>
    <w:rsid w:val="00021346"/>
    <w:rsid w:val="00031C8F"/>
    <w:rsid w:val="00031FEF"/>
    <w:rsid w:val="00032E08"/>
    <w:rsid w:val="00045AB7"/>
    <w:rsid w:val="00051215"/>
    <w:rsid w:val="00052C3D"/>
    <w:rsid w:val="00052E81"/>
    <w:rsid w:val="00054C09"/>
    <w:rsid w:val="000552DB"/>
    <w:rsid w:val="0005613B"/>
    <w:rsid w:val="00061CE3"/>
    <w:rsid w:val="00064E86"/>
    <w:rsid w:val="00070A38"/>
    <w:rsid w:val="000722D9"/>
    <w:rsid w:val="00072BBB"/>
    <w:rsid w:val="00072F3B"/>
    <w:rsid w:val="00073709"/>
    <w:rsid w:val="0007446A"/>
    <w:rsid w:val="00075E0A"/>
    <w:rsid w:val="00077A3B"/>
    <w:rsid w:val="000951D3"/>
    <w:rsid w:val="00096494"/>
    <w:rsid w:val="000A2307"/>
    <w:rsid w:val="000A29C2"/>
    <w:rsid w:val="000A4BF3"/>
    <w:rsid w:val="000A573B"/>
    <w:rsid w:val="000B6C96"/>
    <w:rsid w:val="000C0A2C"/>
    <w:rsid w:val="000C0EDC"/>
    <w:rsid w:val="000C6582"/>
    <w:rsid w:val="000D0F21"/>
    <w:rsid w:val="000D516A"/>
    <w:rsid w:val="000D5308"/>
    <w:rsid w:val="000D6E9F"/>
    <w:rsid w:val="000E1F27"/>
    <w:rsid w:val="000E4B35"/>
    <w:rsid w:val="000E57C8"/>
    <w:rsid w:val="00105080"/>
    <w:rsid w:val="00106FF4"/>
    <w:rsid w:val="0011226B"/>
    <w:rsid w:val="00113FC8"/>
    <w:rsid w:val="00116DAB"/>
    <w:rsid w:val="001220EA"/>
    <w:rsid w:val="00123CDD"/>
    <w:rsid w:val="001272E8"/>
    <w:rsid w:val="00136387"/>
    <w:rsid w:val="00140E8F"/>
    <w:rsid w:val="001429DA"/>
    <w:rsid w:val="0014564F"/>
    <w:rsid w:val="00155091"/>
    <w:rsid w:val="00163518"/>
    <w:rsid w:val="00167CF2"/>
    <w:rsid w:val="00172413"/>
    <w:rsid w:val="001814A3"/>
    <w:rsid w:val="00181DD2"/>
    <w:rsid w:val="001845CA"/>
    <w:rsid w:val="001845F7"/>
    <w:rsid w:val="00187D8B"/>
    <w:rsid w:val="0019055C"/>
    <w:rsid w:val="0019573B"/>
    <w:rsid w:val="001A671B"/>
    <w:rsid w:val="001A7C67"/>
    <w:rsid w:val="001B2F93"/>
    <w:rsid w:val="001B3D46"/>
    <w:rsid w:val="001C27EB"/>
    <w:rsid w:val="001D3F12"/>
    <w:rsid w:val="001D7142"/>
    <w:rsid w:val="001E6BA4"/>
    <w:rsid w:val="001F1BF5"/>
    <w:rsid w:val="001F5060"/>
    <w:rsid w:val="001F5D34"/>
    <w:rsid w:val="00200873"/>
    <w:rsid w:val="00211342"/>
    <w:rsid w:val="00214228"/>
    <w:rsid w:val="00216BD0"/>
    <w:rsid w:val="002224E5"/>
    <w:rsid w:val="00222AF7"/>
    <w:rsid w:val="00234152"/>
    <w:rsid w:val="00240BF9"/>
    <w:rsid w:val="002441D9"/>
    <w:rsid w:val="00246D00"/>
    <w:rsid w:val="00252783"/>
    <w:rsid w:val="00253B07"/>
    <w:rsid w:val="00264063"/>
    <w:rsid w:val="00270401"/>
    <w:rsid w:val="00272042"/>
    <w:rsid w:val="00272349"/>
    <w:rsid w:val="00276EE0"/>
    <w:rsid w:val="00285788"/>
    <w:rsid w:val="00286B29"/>
    <w:rsid w:val="00290525"/>
    <w:rsid w:val="002905F6"/>
    <w:rsid w:val="00291CD9"/>
    <w:rsid w:val="00294AB0"/>
    <w:rsid w:val="00297231"/>
    <w:rsid w:val="002A00B6"/>
    <w:rsid w:val="002A7268"/>
    <w:rsid w:val="002B01C5"/>
    <w:rsid w:val="002C34AE"/>
    <w:rsid w:val="002C58ED"/>
    <w:rsid w:val="002C68C8"/>
    <w:rsid w:val="002C7F7A"/>
    <w:rsid w:val="002D208F"/>
    <w:rsid w:val="002E27DB"/>
    <w:rsid w:val="002E2B98"/>
    <w:rsid w:val="002E3DBF"/>
    <w:rsid w:val="002F10BB"/>
    <w:rsid w:val="002F77EC"/>
    <w:rsid w:val="003017FB"/>
    <w:rsid w:val="00305065"/>
    <w:rsid w:val="0031000D"/>
    <w:rsid w:val="00314457"/>
    <w:rsid w:val="00322C3F"/>
    <w:rsid w:val="00325CF8"/>
    <w:rsid w:val="00327FAF"/>
    <w:rsid w:val="00335D5B"/>
    <w:rsid w:val="00341A95"/>
    <w:rsid w:val="00343874"/>
    <w:rsid w:val="00343EDF"/>
    <w:rsid w:val="00351143"/>
    <w:rsid w:val="00354A67"/>
    <w:rsid w:val="00363F47"/>
    <w:rsid w:val="00364C96"/>
    <w:rsid w:val="00364E00"/>
    <w:rsid w:val="003753AB"/>
    <w:rsid w:val="003755BD"/>
    <w:rsid w:val="0037790D"/>
    <w:rsid w:val="00382E47"/>
    <w:rsid w:val="0038521D"/>
    <w:rsid w:val="003852AF"/>
    <w:rsid w:val="00393A22"/>
    <w:rsid w:val="0039686E"/>
    <w:rsid w:val="00397E19"/>
    <w:rsid w:val="003A075A"/>
    <w:rsid w:val="003A323B"/>
    <w:rsid w:val="003A4676"/>
    <w:rsid w:val="003B0823"/>
    <w:rsid w:val="003B17D2"/>
    <w:rsid w:val="003B5179"/>
    <w:rsid w:val="003B705F"/>
    <w:rsid w:val="003C1F7C"/>
    <w:rsid w:val="003D37D5"/>
    <w:rsid w:val="003D5B88"/>
    <w:rsid w:val="003E08E8"/>
    <w:rsid w:val="003E0C42"/>
    <w:rsid w:val="003E1761"/>
    <w:rsid w:val="003E676A"/>
    <w:rsid w:val="003E6FCB"/>
    <w:rsid w:val="00403CB1"/>
    <w:rsid w:val="00404D54"/>
    <w:rsid w:val="00411FB1"/>
    <w:rsid w:val="0041534B"/>
    <w:rsid w:val="004203E7"/>
    <w:rsid w:val="00423805"/>
    <w:rsid w:val="00425C8A"/>
    <w:rsid w:val="0042655D"/>
    <w:rsid w:val="00430137"/>
    <w:rsid w:val="0043256B"/>
    <w:rsid w:val="004363AB"/>
    <w:rsid w:val="004363C6"/>
    <w:rsid w:val="0043678B"/>
    <w:rsid w:val="004442C5"/>
    <w:rsid w:val="00444522"/>
    <w:rsid w:val="00446C76"/>
    <w:rsid w:val="00451939"/>
    <w:rsid w:val="00453F99"/>
    <w:rsid w:val="00457B0D"/>
    <w:rsid w:val="00462FBD"/>
    <w:rsid w:val="0046687B"/>
    <w:rsid w:val="00467A0A"/>
    <w:rsid w:val="00472231"/>
    <w:rsid w:val="00475FFD"/>
    <w:rsid w:val="00487873"/>
    <w:rsid w:val="00487DD9"/>
    <w:rsid w:val="00491671"/>
    <w:rsid w:val="00491743"/>
    <w:rsid w:val="0049483A"/>
    <w:rsid w:val="00495007"/>
    <w:rsid w:val="00496ACD"/>
    <w:rsid w:val="004A0BB3"/>
    <w:rsid w:val="004A2509"/>
    <w:rsid w:val="004A3477"/>
    <w:rsid w:val="004A7474"/>
    <w:rsid w:val="004B71A3"/>
    <w:rsid w:val="004E1FBC"/>
    <w:rsid w:val="004E2279"/>
    <w:rsid w:val="004E4234"/>
    <w:rsid w:val="004E465E"/>
    <w:rsid w:val="004E488C"/>
    <w:rsid w:val="004E6C6A"/>
    <w:rsid w:val="004F21BD"/>
    <w:rsid w:val="004F5A2F"/>
    <w:rsid w:val="00503DDF"/>
    <w:rsid w:val="00505EE9"/>
    <w:rsid w:val="00512076"/>
    <w:rsid w:val="00512A7A"/>
    <w:rsid w:val="005157D8"/>
    <w:rsid w:val="005177C1"/>
    <w:rsid w:val="005208E0"/>
    <w:rsid w:val="00530DFC"/>
    <w:rsid w:val="0053540A"/>
    <w:rsid w:val="005418E3"/>
    <w:rsid w:val="00541FF4"/>
    <w:rsid w:val="005426F3"/>
    <w:rsid w:val="00542BC1"/>
    <w:rsid w:val="00544B6F"/>
    <w:rsid w:val="005502D7"/>
    <w:rsid w:val="00552BC6"/>
    <w:rsid w:val="00557DF3"/>
    <w:rsid w:val="005601A0"/>
    <w:rsid w:val="00562C9E"/>
    <w:rsid w:val="00562CCE"/>
    <w:rsid w:val="005666B1"/>
    <w:rsid w:val="00582E13"/>
    <w:rsid w:val="00593881"/>
    <w:rsid w:val="005938F6"/>
    <w:rsid w:val="00594408"/>
    <w:rsid w:val="00595C1F"/>
    <w:rsid w:val="00595D83"/>
    <w:rsid w:val="005A490D"/>
    <w:rsid w:val="005B28D3"/>
    <w:rsid w:val="005B5535"/>
    <w:rsid w:val="005D0447"/>
    <w:rsid w:val="005D3598"/>
    <w:rsid w:val="005D3867"/>
    <w:rsid w:val="005D649B"/>
    <w:rsid w:val="005D7C06"/>
    <w:rsid w:val="005E6AF9"/>
    <w:rsid w:val="005E731C"/>
    <w:rsid w:val="005E7C58"/>
    <w:rsid w:val="005F00E6"/>
    <w:rsid w:val="005F427E"/>
    <w:rsid w:val="00601891"/>
    <w:rsid w:val="00611A34"/>
    <w:rsid w:val="00620A73"/>
    <w:rsid w:val="00622D38"/>
    <w:rsid w:val="00626350"/>
    <w:rsid w:val="00630359"/>
    <w:rsid w:val="00631CC4"/>
    <w:rsid w:val="00633BC6"/>
    <w:rsid w:val="00634E1D"/>
    <w:rsid w:val="00635D41"/>
    <w:rsid w:val="0064037F"/>
    <w:rsid w:val="00642200"/>
    <w:rsid w:val="00645958"/>
    <w:rsid w:val="00645D82"/>
    <w:rsid w:val="006464E6"/>
    <w:rsid w:val="00647A2B"/>
    <w:rsid w:val="006514E3"/>
    <w:rsid w:val="0065382D"/>
    <w:rsid w:val="006634D2"/>
    <w:rsid w:val="00666446"/>
    <w:rsid w:val="00667645"/>
    <w:rsid w:val="00670742"/>
    <w:rsid w:val="00672C17"/>
    <w:rsid w:val="00672FCB"/>
    <w:rsid w:val="006750DF"/>
    <w:rsid w:val="006818C9"/>
    <w:rsid w:val="00686F85"/>
    <w:rsid w:val="00691391"/>
    <w:rsid w:val="00696CA6"/>
    <w:rsid w:val="006A08BB"/>
    <w:rsid w:val="006A19A5"/>
    <w:rsid w:val="006A511F"/>
    <w:rsid w:val="006B1DFA"/>
    <w:rsid w:val="006B24D2"/>
    <w:rsid w:val="006B4E07"/>
    <w:rsid w:val="006C3B84"/>
    <w:rsid w:val="006C6777"/>
    <w:rsid w:val="006D234D"/>
    <w:rsid w:val="006D2F6B"/>
    <w:rsid w:val="006D3D1D"/>
    <w:rsid w:val="006D5662"/>
    <w:rsid w:val="006E27B6"/>
    <w:rsid w:val="006E4963"/>
    <w:rsid w:val="006E7026"/>
    <w:rsid w:val="006E7895"/>
    <w:rsid w:val="006F5BE0"/>
    <w:rsid w:val="00700AE2"/>
    <w:rsid w:val="0070179C"/>
    <w:rsid w:val="00707ABC"/>
    <w:rsid w:val="00713A87"/>
    <w:rsid w:val="00715770"/>
    <w:rsid w:val="00717506"/>
    <w:rsid w:val="00717A22"/>
    <w:rsid w:val="007213AE"/>
    <w:rsid w:val="007214AF"/>
    <w:rsid w:val="00732799"/>
    <w:rsid w:val="00733B50"/>
    <w:rsid w:val="007349D5"/>
    <w:rsid w:val="00735C6D"/>
    <w:rsid w:val="00736C09"/>
    <w:rsid w:val="007378D9"/>
    <w:rsid w:val="00737F59"/>
    <w:rsid w:val="00741630"/>
    <w:rsid w:val="00741B05"/>
    <w:rsid w:val="0074344A"/>
    <w:rsid w:val="00747D09"/>
    <w:rsid w:val="00751FD6"/>
    <w:rsid w:val="00762DF7"/>
    <w:rsid w:val="00771AAA"/>
    <w:rsid w:val="00773301"/>
    <w:rsid w:val="00774929"/>
    <w:rsid w:val="007763E4"/>
    <w:rsid w:val="00776C3A"/>
    <w:rsid w:val="00781E0B"/>
    <w:rsid w:val="00783028"/>
    <w:rsid w:val="00783055"/>
    <w:rsid w:val="00785559"/>
    <w:rsid w:val="00787910"/>
    <w:rsid w:val="00790ADD"/>
    <w:rsid w:val="00791A22"/>
    <w:rsid w:val="00794917"/>
    <w:rsid w:val="00795023"/>
    <w:rsid w:val="0079586D"/>
    <w:rsid w:val="00796A51"/>
    <w:rsid w:val="00796F48"/>
    <w:rsid w:val="007A1067"/>
    <w:rsid w:val="007A1DF3"/>
    <w:rsid w:val="007A1EE9"/>
    <w:rsid w:val="007A20CA"/>
    <w:rsid w:val="007A31A4"/>
    <w:rsid w:val="007A43F6"/>
    <w:rsid w:val="007A56FE"/>
    <w:rsid w:val="007B3380"/>
    <w:rsid w:val="007B73A3"/>
    <w:rsid w:val="007B744F"/>
    <w:rsid w:val="007C43FB"/>
    <w:rsid w:val="007C4E2D"/>
    <w:rsid w:val="007C5360"/>
    <w:rsid w:val="007D46BB"/>
    <w:rsid w:val="007D4759"/>
    <w:rsid w:val="007E0F71"/>
    <w:rsid w:val="007F0109"/>
    <w:rsid w:val="007F0144"/>
    <w:rsid w:val="007F2A00"/>
    <w:rsid w:val="007F4A3C"/>
    <w:rsid w:val="0080543E"/>
    <w:rsid w:val="00806E75"/>
    <w:rsid w:val="00810C51"/>
    <w:rsid w:val="00810CC4"/>
    <w:rsid w:val="0081244B"/>
    <w:rsid w:val="00812E02"/>
    <w:rsid w:val="00814E41"/>
    <w:rsid w:val="00815F3B"/>
    <w:rsid w:val="0081795F"/>
    <w:rsid w:val="00820F31"/>
    <w:rsid w:val="00821A38"/>
    <w:rsid w:val="00822743"/>
    <w:rsid w:val="008256E2"/>
    <w:rsid w:val="008306F8"/>
    <w:rsid w:val="0083085B"/>
    <w:rsid w:val="00840470"/>
    <w:rsid w:val="008432A6"/>
    <w:rsid w:val="00844C49"/>
    <w:rsid w:val="0085250B"/>
    <w:rsid w:val="00853897"/>
    <w:rsid w:val="0085735C"/>
    <w:rsid w:val="00873F30"/>
    <w:rsid w:val="00875831"/>
    <w:rsid w:val="00882C31"/>
    <w:rsid w:val="00883B54"/>
    <w:rsid w:val="00887648"/>
    <w:rsid w:val="00893746"/>
    <w:rsid w:val="008962EE"/>
    <w:rsid w:val="0089698E"/>
    <w:rsid w:val="008975A2"/>
    <w:rsid w:val="008B5446"/>
    <w:rsid w:val="008B6179"/>
    <w:rsid w:val="008B618B"/>
    <w:rsid w:val="008C20EB"/>
    <w:rsid w:val="008C404B"/>
    <w:rsid w:val="008C7421"/>
    <w:rsid w:val="008D2447"/>
    <w:rsid w:val="008D400F"/>
    <w:rsid w:val="008D4CEB"/>
    <w:rsid w:val="008F2BA2"/>
    <w:rsid w:val="008F4471"/>
    <w:rsid w:val="00903160"/>
    <w:rsid w:val="00905D4F"/>
    <w:rsid w:val="00917AAE"/>
    <w:rsid w:val="00920025"/>
    <w:rsid w:val="00922866"/>
    <w:rsid w:val="00926F71"/>
    <w:rsid w:val="00933881"/>
    <w:rsid w:val="00940E66"/>
    <w:rsid w:val="009426F2"/>
    <w:rsid w:val="00942C75"/>
    <w:rsid w:val="00943685"/>
    <w:rsid w:val="00950C73"/>
    <w:rsid w:val="00951145"/>
    <w:rsid w:val="009569D9"/>
    <w:rsid w:val="00956F1D"/>
    <w:rsid w:val="009627A2"/>
    <w:rsid w:val="00965B8D"/>
    <w:rsid w:val="009714FA"/>
    <w:rsid w:val="009732C2"/>
    <w:rsid w:val="00982764"/>
    <w:rsid w:val="009837AF"/>
    <w:rsid w:val="009838A0"/>
    <w:rsid w:val="0098556F"/>
    <w:rsid w:val="00986307"/>
    <w:rsid w:val="009947E9"/>
    <w:rsid w:val="009A1819"/>
    <w:rsid w:val="009A4F01"/>
    <w:rsid w:val="009A5178"/>
    <w:rsid w:val="009A7785"/>
    <w:rsid w:val="009B41B8"/>
    <w:rsid w:val="009B41ED"/>
    <w:rsid w:val="009B7D6A"/>
    <w:rsid w:val="009C0578"/>
    <w:rsid w:val="009D6E6C"/>
    <w:rsid w:val="009E101E"/>
    <w:rsid w:val="009E22CC"/>
    <w:rsid w:val="009E7D5A"/>
    <w:rsid w:val="009F031D"/>
    <w:rsid w:val="009F0C69"/>
    <w:rsid w:val="009F449B"/>
    <w:rsid w:val="00A04C8D"/>
    <w:rsid w:val="00A054FC"/>
    <w:rsid w:val="00A056F9"/>
    <w:rsid w:val="00A0750D"/>
    <w:rsid w:val="00A11BB8"/>
    <w:rsid w:val="00A13AF1"/>
    <w:rsid w:val="00A14F59"/>
    <w:rsid w:val="00A16D63"/>
    <w:rsid w:val="00A30A81"/>
    <w:rsid w:val="00A31735"/>
    <w:rsid w:val="00A32857"/>
    <w:rsid w:val="00A32D36"/>
    <w:rsid w:val="00A332C8"/>
    <w:rsid w:val="00A35C79"/>
    <w:rsid w:val="00A37777"/>
    <w:rsid w:val="00A41B7D"/>
    <w:rsid w:val="00A424FB"/>
    <w:rsid w:val="00A46D04"/>
    <w:rsid w:val="00A51A98"/>
    <w:rsid w:val="00A54E5B"/>
    <w:rsid w:val="00A554C8"/>
    <w:rsid w:val="00A57E5E"/>
    <w:rsid w:val="00A60ADB"/>
    <w:rsid w:val="00A60DD4"/>
    <w:rsid w:val="00A61B29"/>
    <w:rsid w:val="00A65625"/>
    <w:rsid w:val="00A656AA"/>
    <w:rsid w:val="00A67E4A"/>
    <w:rsid w:val="00A71D5D"/>
    <w:rsid w:val="00A735AA"/>
    <w:rsid w:val="00A77210"/>
    <w:rsid w:val="00A82492"/>
    <w:rsid w:val="00A8676D"/>
    <w:rsid w:val="00A90899"/>
    <w:rsid w:val="00A97D71"/>
    <w:rsid w:val="00AA0E8A"/>
    <w:rsid w:val="00AA275B"/>
    <w:rsid w:val="00AA4935"/>
    <w:rsid w:val="00AB03E4"/>
    <w:rsid w:val="00AB2C01"/>
    <w:rsid w:val="00AB3853"/>
    <w:rsid w:val="00AB6BE2"/>
    <w:rsid w:val="00AB793B"/>
    <w:rsid w:val="00AB7BE8"/>
    <w:rsid w:val="00AC0312"/>
    <w:rsid w:val="00AC3699"/>
    <w:rsid w:val="00AC606C"/>
    <w:rsid w:val="00AC6DCA"/>
    <w:rsid w:val="00AD1D39"/>
    <w:rsid w:val="00AD58E9"/>
    <w:rsid w:val="00AD6328"/>
    <w:rsid w:val="00AE0478"/>
    <w:rsid w:val="00AE1114"/>
    <w:rsid w:val="00AE1685"/>
    <w:rsid w:val="00AE25A3"/>
    <w:rsid w:val="00AE3517"/>
    <w:rsid w:val="00AE36E1"/>
    <w:rsid w:val="00AE3A3D"/>
    <w:rsid w:val="00AE422F"/>
    <w:rsid w:val="00AF0396"/>
    <w:rsid w:val="00AF355D"/>
    <w:rsid w:val="00AF4C91"/>
    <w:rsid w:val="00AF4EFD"/>
    <w:rsid w:val="00AF568A"/>
    <w:rsid w:val="00B01628"/>
    <w:rsid w:val="00B02A9D"/>
    <w:rsid w:val="00B03A7A"/>
    <w:rsid w:val="00B03D60"/>
    <w:rsid w:val="00B147BA"/>
    <w:rsid w:val="00B15F29"/>
    <w:rsid w:val="00B166F8"/>
    <w:rsid w:val="00B21F55"/>
    <w:rsid w:val="00B306D6"/>
    <w:rsid w:val="00B33405"/>
    <w:rsid w:val="00B33CF8"/>
    <w:rsid w:val="00B34C5F"/>
    <w:rsid w:val="00B3757A"/>
    <w:rsid w:val="00B40739"/>
    <w:rsid w:val="00B4104C"/>
    <w:rsid w:val="00B62658"/>
    <w:rsid w:val="00B65494"/>
    <w:rsid w:val="00B669C2"/>
    <w:rsid w:val="00B670AA"/>
    <w:rsid w:val="00B72FD8"/>
    <w:rsid w:val="00B805E1"/>
    <w:rsid w:val="00B80D61"/>
    <w:rsid w:val="00B8145B"/>
    <w:rsid w:val="00B815EB"/>
    <w:rsid w:val="00B8482B"/>
    <w:rsid w:val="00B86905"/>
    <w:rsid w:val="00B86C97"/>
    <w:rsid w:val="00B90F03"/>
    <w:rsid w:val="00B9179B"/>
    <w:rsid w:val="00B94101"/>
    <w:rsid w:val="00BA0466"/>
    <w:rsid w:val="00BA5A38"/>
    <w:rsid w:val="00BA64EA"/>
    <w:rsid w:val="00BA763E"/>
    <w:rsid w:val="00BA7CFB"/>
    <w:rsid w:val="00BB3186"/>
    <w:rsid w:val="00BB5DF3"/>
    <w:rsid w:val="00BC2D87"/>
    <w:rsid w:val="00BC3E33"/>
    <w:rsid w:val="00BD3A2D"/>
    <w:rsid w:val="00BD521D"/>
    <w:rsid w:val="00BE111A"/>
    <w:rsid w:val="00BF34D9"/>
    <w:rsid w:val="00BF3735"/>
    <w:rsid w:val="00BF4F21"/>
    <w:rsid w:val="00C01D86"/>
    <w:rsid w:val="00C0251D"/>
    <w:rsid w:val="00C0529E"/>
    <w:rsid w:val="00C13727"/>
    <w:rsid w:val="00C15FB5"/>
    <w:rsid w:val="00C222FC"/>
    <w:rsid w:val="00C33EEF"/>
    <w:rsid w:val="00C34471"/>
    <w:rsid w:val="00C3550C"/>
    <w:rsid w:val="00C357BD"/>
    <w:rsid w:val="00C3684F"/>
    <w:rsid w:val="00C46061"/>
    <w:rsid w:val="00C4706D"/>
    <w:rsid w:val="00C52E78"/>
    <w:rsid w:val="00C539EE"/>
    <w:rsid w:val="00C57CDE"/>
    <w:rsid w:val="00C6274F"/>
    <w:rsid w:val="00C63BAC"/>
    <w:rsid w:val="00C652D7"/>
    <w:rsid w:val="00C668E8"/>
    <w:rsid w:val="00C719B8"/>
    <w:rsid w:val="00C7423C"/>
    <w:rsid w:val="00C7661C"/>
    <w:rsid w:val="00C83242"/>
    <w:rsid w:val="00C84DBD"/>
    <w:rsid w:val="00C851A7"/>
    <w:rsid w:val="00C87F9E"/>
    <w:rsid w:val="00C95B70"/>
    <w:rsid w:val="00CA2D6D"/>
    <w:rsid w:val="00CA3716"/>
    <w:rsid w:val="00CA44CD"/>
    <w:rsid w:val="00CA6E49"/>
    <w:rsid w:val="00CB340B"/>
    <w:rsid w:val="00CB647B"/>
    <w:rsid w:val="00CB7F0C"/>
    <w:rsid w:val="00CC0168"/>
    <w:rsid w:val="00CC0581"/>
    <w:rsid w:val="00CC2031"/>
    <w:rsid w:val="00CC36B5"/>
    <w:rsid w:val="00CC6972"/>
    <w:rsid w:val="00CD2D95"/>
    <w:rsid w:val="00CD3BF5"/>
    <w:rsid w:val="00CD5552"/>
    <w:rsid w:val="00CD5A30"/>
    <w:rsid w:val="00CD712A"/>
    <w:rsid w:val="00CD7489"/>
    <w:rsid w:val="00CE346E"/>
    <w:rsid w:val="00CF2AAE"/>
    <w:rsid w:val="00CF6108"/>
    <w:rsid w:val="00D01EDB"/>
    <w:rsid w:val="00D02696"/>
    <w:rsid w:val="00D04A8C"/>
    <w:rsid w:val="00D06475"/>
    <w:rsid w:val="00D10703"/>
    <w:rsid w:val="00D13891"/>
    <w:rsid w:val="00D152C9"/>
    <w:rsid w:val="00D16B36"/>
    <w:rsid w:val="00D17683"/>
    <w:rsid w:val="00D2416F"/>
    <w:rsid w:val="00D26EC4"/>
    <w:rsid w:val="00D30010"/>
    <w:rsid w:val="00D33BAA"/>
    <w:rsid w:val="00D364A0"/>
    <w:rsid w:val="00D46782"/>
    <w:rsid w:val="00D5317F"/>
    <w:rsid w:val="00D543E9"/>
    <w:rsid w:val="00D66109"/>
    <w:rsid w:val="00D67611"/>
    <w:rsid w:val="00D7166D"/>
    <w:rsid w:val="00D74615"/>
    <w:rsid w:val="00D7548C"/>
    <w:rsid w:val="00D77A2C"/>
    <w:rsid w:val="00D8738C"/>
    <w:rsid w:val="00D87981"/>
    <w:rsid w:val="00D91263"/>
    <w:rsid w:val="00D91DF3"/>
    <w:rsid w:val="00D97880"/>
    <w:rsid w:val="00DA62CC"/>
    <w:rsid w:val="00DB091C"/>
    <w:rsid w:val="00DB35A8"/>
    <w:rsid w:val="00DB444C"/>
    <w:rsid w:val="00DC7FEE"/>
    <w:rsid w:val="00DD22DA"/>
    <w:rsid w:val="00DD3C22"/>
    <w:rsid w:val="00DD53B1"/>
    <w:rsid w:val="00DD540E"/>
    <w:rsid w:val="00DD605B"/>
    <w:rsid w:val="00DD773A"/>
    <w:rsid w:val="00DE039D"/>
    <w:rsid w:val="00DE08CD"/>
    <w:rsid w:val="00DE7831"/>
    <w:rsid w:val="00DF0D41"/>
    <w:rsid w:val="00DF11DF"/>
    <w:rsid w:val="00DF6E07"/>
    <w:rsid w:val="00E015EA"/>
    <w:rsid w:val="00E041EC"/>
    <w:rsid w:val="00E04202"/>
    <w:rsid w:val="00E04DFD"/>
    <w:rsid w:val="00E053A4"/>
    <w:rsid w:val="00E062F2"/>
    <w:rsid w:val="00E13D63"/>
    <w:rsid w:val="00E13F76"/>
    <w:rsid w:val="00E1401F"/>
    <w:rsid w:val="00E14785"/>
    <w:rsid w:val="00E26B75"/>
    <w:rsid w:val="00E30B39"/>
    <w:rsid w:val="00E31D3D"/>
    <w:rsid w:val="00E31EAA"/>
    <w:rsid w:val="00E33153"/>
    <w:rsid w:val="00E33896"/>
    <w:rsid w:val="00E3432E"/>
    <w:rsid w:val="00E357A5"/>
    <w:rsid w:val="00E421D3"/>
    <w:rsid w:val="00E43C1D"/>
    <w:rsid w:val="00E67AD9"/>
    <w:rsid w:val="00E70A19"/>
    <w:rsid w:val="00E726E5"/>
    <w:rsid w:val="00E73876"/>
    <w:rsid w:val="00E75457"/>
    <w:rsid w:val="00E75A70"/>
    <w:rsid w:val="00E75E72"/>
    <w:rsid w:val="00E7662B"/>
    <w:rsid w:val="00E77B1F"/>
    <w:rsid w:val="00E82D79"/>
    <w:rsid w:val="00E83440"/>
    <w:rsid w:val="00E84BD9"/>
    <w:rsid w:val="00E85830"/>
    <w:rsid w:val="00E8607D"/>
    <w:rsid w:val="00E873DD"/>
    <w:rsid w:val="00E90731"/>
    <w:rsid w:val="00E91367"/>
    <w:rsid w:val="00E91727"/>
    <w:rsid w:val="00EA165F"/>
    <w:rsid w:val="00EA3C08"/>
    <w:rsid w:val="00EA3C3B"/>
    <w:rsid w:val="00EA51B8"/>
    <w:rsid w:val="00EA597D"/>
    <w:rsid w:val="00EB06C9"/>
    <w:rsid w:val="00EB6863"/>
    <w:rsid w:val="00EC099F"/>
    <w:rsid w:val="00EC5BA5"/>
    <w:rsid w:val="00ED0FE8"/>
    <w:rsid w:val="00ED27EA"/>
    <w:rsid w:val="00ED2FF5"/>
    <w:rsid w:val="00ED3B48"/>
    <w:rsid w:val="00ED5150"/>
    <w:rsid w:val="00EF4A60"/>
    <w:rsid w:val="00EF4B60"/>
    <w:rsid w:val="00EF4C84"/>
    <w:rsid w:val="00F01C20"/>
    <w:rsid w:val="00F04DA1"/>
    <w:rsid w:val="00F15054"/>
    <w:rsid w:val="00F20797"/>
    <w:rsid w:val="00F21D2E"/>
    <w:rsid w:val="00F2229F"/>
    <w:rsid w:val="00F249AB"/>
    <w:rsid w:val="00F2568F"/>
    <w:rsid w:val="00F2761B"/>
    <w:rsid w:val="00F335FC"/>
    <w:rsid w:val="00F34597"/>
    <w:rsid w:val="00F3477F"/>
    <w:rsid w:val="00F36240"/>
    <w:rsid w:val="00F40CE0"/>
    <w:rsid w:val="00F41DD5"/>
    <w:rsid w:val="00F455F3"/>
    <w:rsid w:val="00F45853"/>
    <w:rsid w:val="00F45CC6"/>
    <w:rsid w:val="00F45DBC"/>
    <w:rsid w:val="00F51EA0"/>
    <w:rsid w:val="00F55A10"/>
    <w:rsid w:val="00F622E7"/>
    <w:rsid w:val="00F6317A"/>
    <w:rsid w:val="00F66369"/>
    <w:rsid w:val="00F663F7"/>
    <w:rsid w:val="00F67DA1"/>
    <w:rsid w:val="00F70930"/>
    <w:rsid w:val="00F7156C"/>
    <w:rsid w:val="00F7205F"/>
    <w:rsid w:val="00F73D1C"/>
    <w:rsid w:val="00F82A4F"/>
    <w:rsid w:val="00F82D72"/>
    <w:rsid w:val="00F84550"/>
    <w:rsid w:val="00F85E6F"/>
    <w:rsid w:val="00F90EB9"/>
    <w:rsid w:val="00F92644"/>
    <w:rsid w:val="00F94D62"/>
    <w:rsid w:val="00FA417F"/>
    <w:rsid w:val="00FA441E"/>
    <w:rsid w:val="00FA7657"/>
    <w:rsid w:val="00FB1413"/>
    <w:rsid w:val="00FB2E22"/>
    <w:rsid w:val="00FC38CF"/>
    <w:rsid w:val="00FD0F36"/>
    <w:rsid w:val="00FD34BB"/>
    <w:rsid w:val="00FE03A0"/>
    <w:rsid w:val="00FE1786"/>
    <w:rsid w:val="00FE3D2E"/>
    <w:rsid w:val="00FE5D26"/>
    <w:rsid w:val="00FE67E6"/>
    <w:rsid w:val="00FE70E9"/>
    <w:rsid w:val="00FE7637"/>
    <w:rsid w:val="00FF1C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49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9F031D"/>
    <w:pPr>
      <w:ind w:left="720"/>
      <w:contextualSpacing/>
    </w:pPr>
  </w:style>
  <w:style w:type="paragraph" w:styleId="NoSpacing">
    <w:name w:val="No Spacing"/>
    <w:uiPriority w:val="1"/>
    <w:qFormat/>
    <w:rsid w:val="008F4471"/>
  </w:style>
  <w:style w:type="table" w:styleId="TableGrid">
    <w:name w:val="Table Grid"/>
    <w:basedOn w:val="TableNormal"/>
    <w:uiPriority w:val="59"/>
    <w:rsid w:val="008F447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wtwi">
    <w:name w:val="mw_t_wi"/>
    <w:basedOn w:val="DefaultParagraphFont"/>
    <w:rsid w:val="007F0144"/>
  </w:style>
  <w:style w:type="character" w:styleId="Strong">
    <w:name w:val="Strong"/>
    <w:basedOn w:val="DefaultParagraphFont"/>
    <w:uiPriority w:val="22"/>
    <w:qFormat/>
    <w:rsid w:val="007F0144"/>
    <w:rPr>
      <w:b/>
      <w:bCs/>
    </w:rPr>
  </w:style>
  <w:style w:type="character" w:styleId="Hyperlink">
    <w:name w:val="Hyperlink"/>
    <w:basedOn w:val="DefaultParagraphFont"/>
    <w:uiPriority w:val="99"/>
    <w:semiHidden/>
    <w:unhideWhenUsed/>
    <w:rsid w:val="00C851A7"/>
    <w:rPr>
      <w:color w:val="0000FF"/>
      <w:u w:val="single"/>
    </w:rPr>
  </w:style>
  <w:style w:type="character" w:customStyle="1" w:styleId="hvr">
    <w:name w:val="hvr"/>
    <w:basedOn w:val="DefaultParagraphFont"/>
    <w:rsid w:val="00B147BA"/>
  </w:style>
  <w:style w:type="character" w:customStyle="1" w:styleId="illustration">
    <w:name w:val="illustration"/>
    <w:basedOn w:val="DefaultParagraphFont"/>
    <w:rsid w:val="00965B8D"/>
  </w:style>
  <w:style w:type="paragraph" w:customStyle="1" w:styleId="p">
    <w:name w:val="p"/>
    <w:basedOn w:val="Normal"/>
    <w:rsid w:val="00F7205F"/>
    <w:pPr>
      <w:spacing w:before="100" w:beforeAutospacing="1" w:after="100" w:afterAutospacing="1"/>
    </w:pPr>
    <w:rPr>
      <w:sz w:val="24"/>
      <w:szCs w:val="24"/>
    </w:rPr>
  </w:style>
  <w:style w:type="paragraph" w:customStyle="1" w:styleId="def-head">
    <w:name w:val="def-head"/>
    <w:basedOn w:val="Normal"/>
    <w:rsid w:val="00933881"/>
    <w:pPr>
      <w:spacing w:before="100" w:beforeAutospacing="1" w:after="100" w:afterAutospacing="1"/>
    </w:pPr>
    <w:rPr>
      <w:sz w:val="24"/>
      <w:szCs w:val="24"/>
    </w:rPr>
  </w:style>
  <w:style w:type="character" w:customStyle="1" w:styleId="eg">
    <w:name w:val="eg"/>
    <w:basedOn w:val="DefaultParagraphFont"/>
    <w:rsid w:val="00933881"/>
  </w:style>
  <w:style w:type="character" w:customStyle="1" w:styleId="definition">
    <w:name w:val="definition"/>
    <w:basedOn w:val="DefaultParagraphFont"/>
    <w:rsid w:val="00933881"/>
  </w:style>
  <w:style w:type="paragraph" w:customStyle="1" w:styleId="example">
    <w:name w:val="example"/>
    <w:basedOn w:val="Normal"/>
    <w:rsid w:val="00933881"/>
    <w:pPr>
      <w:spacing w:before="100" w:beforeAutospacing="1" w:after="100" w:afterAutospacing="1"/>
    </w:pPr>
    <w:rPr>
      <w:sz w:val="24"/>
      <w:szCs w:val="24"/>
    </w:rPr>
  </w:style>
  <w:style w:type="character" w:customStyle="1" w:styleId="example1">
    <w:name w:val="example1"/>
    <w:basedOn w:val="DefaultParagraphFont"/>
    <w:rsid w:val="00933881"/>
  </w:style>
  <w:style w:type="paragraph" w:styleId="Header">
    <w:name w:val="header"/>
    <w:basedOn w:val="Normal"/>
    <w:link w:val="HeaderChar"/>
    <w:uiPriority w:val="99"/>
    <w:semiHidden/>
    <w:unhideWhenUsed/>
    <w:rsid w:val="00FB2E22"/>
    <w:pPr>
      <w:tabs>
        <w:tab w:val="center" w:pos="4680"/>
        <w:tab w:val="right" w:pos="9360"/>
      </w:tabs>
    </w:pPr>
  </w:style>
  <w:style w:type="character" w:customStyle="1" w:styleId="HeaderChar">
    <w:name w:val="Header Char"/>
    <w:basedOn w:val="DefaultParagraphFont"/>
    <w:link w:val="Header"/>
    <w:uiPriority w:val="99"/>
    <w:semiHidden/>
    <w:rsid w:val="00FB2E22"/>
  </w:style>
  <w:style w:type="paragraph" w:styleId="Footer">
    <w:name w:val="footer"/>
    <w:basedOn w:val="Normal"/>
    <w:link w:val="FooterChar"/>
    <w:uiPriority w:val="99"/>
    <w:unhideWhenUsed/>
    <w:rsid w:val="00FB2E22"/>
    <w:pPr>
      <w:tabs>
        <w:tab w:val="center" w:pos="4680"/>
        <w:tab w:val="right" w:pos="9360"/>
      </w:tabs>
    </w:pPr>
  </w:style>
  <w:style w:type="character" w:customStyle="1" w:styleId="FooterChar">
    <w:name w:val="Footer Char"/>
    <w:basedOn w:val="DefaultParagraphFont"/>
    <w:link w:val="Footer"/>
    <w:uiPriority w:val="99"/>
    <w:rsid w:val="00FB2E22"/>
  </w:style>
  <w:style w:type="character" w:customStyle="1" w:styleId="ellipsistext">
    <w:name w:val="ellipsis_text"/>
    <w:basedOn w:val="DefaultParagraphFont"/>
    <w:rsid w:val="00E14785"/>
  </w:style>
  <w:style w:type="character" w:customStyle="1" w:styleId="nbsp1">
    <w:name w:val="nbsp1"/>
    <w:basedOn w:val="DefaultParagraphFont"/>
    <w:rsid w:val="00F3477F"/>
  </w:style>
  <w:style w:type="character" w:styleId="FollowedHyperlink">
    <w:name w:val="FollowedHyperlink"/>
    <w:basedOn w:val="DefaultParagraphFont"/>
    <w:uiPriority w:val="99"/>
    <w:semiHidden/>
    <w:unhideWhenUsed/>
    <w:rsid w:val="007F0109"/>
    <w:rPr>
      <w:color w:val="800080" w:themeColor="followedHyperlink"/>
      <w:u w:val="single"/>
    </w:rPr>
  </w:style>
  <w:style w:type="character" w:customStyle="1" w:styleId="yht">
    <w:name w:val="_yht"/>
    <w:basedOn w:val="DefaultParagraphFont"/>
    <w:rsid w:val="005A490D"/>
  </w:style>
  <w:style w:type="paragraph" w:styleId="NormalWeb">
    <w:name w:val="Normal (Web)"/>
    <w:basedOn w:val="Normal"/>
    <w:uiPriority w:val="99"/>
    <w:unhideWhenUsed/>
    <w:rsid w:val="00070A38"/>
    <w:pPr>
      <w:spacing w:before="100" w:beforeAutospacing="1" w:after="100" w:afterAutospacing="1"/>
    </w:pPr>
    <w:rPr>
      <w:sz w:val="24"/>
      <w:szCs w:val="24"/>
    </w:rPr>
  </w:style>
  <w:style w:type="character" w:customStyle="1" w:styleId="ind">
    <w:name w:val="ind"/>
    <w:basedOn w:val="DefaultParagraphFont"/>
    <w:rsid w:val="00070A38"/>
  </w:style>
  <w:style w:type="character" w:styleId="Emphasis">
    <w:name w:val="Emphasis"/>
    <w:basedOn w:val="DefaultParagraphFont"/>
    <w:uiPriority w:val="20"/>
    <w:qFormat/>
    <w:rsid w:val="00070A38"/>
    <w:rPr>
      <w:i/>
      <w:iCs/>
    </w:rPr>
  </w:style>
  <w:style w:type="character" w:customStyle="1" w:styleId="def-info">
    <w:name w:val="def-info"/>
    <w:basedOn w:val="DefaultParagraphFont"/>
    <w:rsid w:val="00070A38"/>
  </w:style>
  <w:style w:type="character" w:customStyle="1" w:styleId="t">
    <w:name w:val="t"/>
    <w:basedOn w:val="DefaultParagraphFont"/>
    <w:rsid w:val="00070A38"/>
  </w:style>
  <w:style w:type="character" w:customStyle="1" w:styleId="quote">
    <w:name w:val="quote"/>
    <w:basedOn w:val="DefaultParagraphFont"/>
    <w:rsid w:val="006C3B84"/>
  </w:style>
  <w:style w:type="character" w:customStyle="1" w:styleId="tgc">
    <w:name w:val="_tgc"/>
    <w:basedOn w:val="DefaultParagraphFont"/>
    <w:rsid w:val="006C3B84"/>
  </w:style>
  <w:style w:type="character" w:customStyle="1" w:styleId="b">
    <w:name w:val="b"/>
    <w:basedOn w:val="DefaultParagraphFont"/>
    <w:rsid w:val="00290525"/>
  </w:style>
  <w:style w:type="character" w:styleId="HTMLCite">
    <w:name w:val="HTML Cite"/>
    <w:basedOn w:val="DefaultParagraphFont"/>
    <w:uiPriority w:val="99"/>
    <w:semiHidden/>
    <w:unhideWhenUsed/>
    <w:rsid w:val="00E84BD9"/>
    <w:rPr>
      <w:i/>
      <w:iCs/>
    </w:rPr>
  </w:style>
  <w:style w:type="paragraph" w:styleId="z-TopofForm">
    <w:name w:val="HTML Top of Form"/>
    <w:basedOn w:val="Normal"/>
    <w:next w:val="Normal"/>
    <w:link w:val="z-TopofFormChar"/>
    <w:hidden/>
    <w:uiPriority w:val="99"/>
    <w:semiHidden/>
    <w:unhideWhenUsed/>
    <w:rsid w:val="00DD22D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D22DA"/>
    <w:rPr>
      <w:rFonts w:ascii="Arial" w:hAnsi="Arial" w:cs="Arial"/>
      <w:vanish/>
      <w:sz w:val="16"/>
      <w:szCs w:val="16"/>
    </w:rPr>
  </w:style>
  <w:style w:type="character" w:customStyle="1" w:styleId="average-rating">
    <w:name w:val="average-rating"/>
    <w:basedOn w:val="DefaultParagraphFont"/>
    <w:rsid w:val="00DD22DA"/>
  </w:style>
  <w:style w:type="character" w:customStyle="1" w:styleId="total-votes">
    <w:name w:val="total-votes"/>
    <w:basedOn w:val="DefaultParagraphFont"/>
    <w:rsid w:val="00DD22DA"/>
  </w:style>
  <w:style w:type="paragraph" w:styleId="z-BottomofForm">
    <w:name w:val="HTML Bottom of Form"/>
    <w:basedOn w:val="Normal"/>
    <w:next w:val="Normal"/>
    <w:link w:val="z-BottomofFormChar"/>
    <w:hidden/>
    <w:uiPriority w:val="99"/>
    <w:semiHidden/>
    <w:unhideWhenUsed/>
    <w:rsid w:val="00DD22D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D22DA"/>
    <w:rPr>
      <w:rFonts w:ascii="Arial" w:hAnsi="Arial" w:cs="Arial"/>
      <w:vanish/>
      <w:sz w:val="16"/>
      <w:szCs w:val="16"/>
    </w:rPr>
  </w:style>
  <w:style w:type="character" w:customStyle="1" w:styleId="submitted">
    <w:name w:val="submitted"/>
    <w:basedOn w:val="DefaultParagraphFont"/>
    <w:rsid w:val="00DD22DA"/>
  </w:style>
  <w:style w:type="paragraph" w:customStyle="1" w:styleId="rtecenter">
    <w:name w:val="rtecenter"/>
    <w:basedOn w:val="Normal"/>
    <w:rsid w:val="00DD22DA"/>
    <w:pPr>
      <w:spacing w:before="100" w:beforeAutospacing="1" w:after="100" w:afterAutospacing="1"/>
    </w:pPr>
    <w:rPr>
      <w:sz w:val="24"/>
      <w:szCs w:val="24"/>
    </w:rPr>
  </w:style>
  <w:style w:type="paragraph" w:customStyle="1" w:styleId="orange">
    <w:name w:val="orange"/>
    <w:basedOn w:val="Normal"/>
    <w:rsid w:val="00DD22DA"/>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DD22DA"/>
    <w:rPr>
      <w:rFonts w:ascii="Tahoma" w:hAnsi="Tahoma" w:cs="Tahoma"/>
      <w:sz w:val="16"/>
      <w:szCs w:val="16"/>
    </w:rPr>
  </w:style>
  <w:style w:type="character" w:customStyle="1" w:styleId="BalloonTextChar">
    <w:name w:val="Balloon Text Char"/>
    <w:basedOn w:val="DefaultParagraphFont"/>
    <w:link w:val="BalloonText"/>
    <w:uiPriority w:val="99"/>
    <w:semiHidden/>
    <w:rsid w:val="00DD22DA"/>
    <w:rPr>
      <w:rFonts w:ascii="Tahoma" w:hAnsi="Tahoma" w:cs="Tahoma"/>
      <w:sz w:val="16"/>
      <w:szCs w:val="16"/>
    </w:rPr>
  </w:style>
  <w:style w:type="character" w:customStyle="1" w:styleId="nondv-xref">
    <w:name w:val="nondv-xref"/>
    <w:basedOn w:val="DefaultParagraphFont"/>
    <w:rsid w:val="0046687B"/>
  </w:style>
  <w:style w:type="character" w:customStyle="1" w:styleId="panel-title">
    <w:name w:val="panel-title"/>
    <w:basedOn w:val="DefaultParagraphFont"/>
    <w:rsid w:val="0046687B"/>
  </w:style>
  <w:style w:type="character" w:customStyle="1" w:styleId="deftext">
    <w:name w:val="def_text"/>
    <w:basedOn w:val="DefaultParagraphFont"/>
    <w:rsid w:val="00D91DF3"/>
  </w:style>
  <w:style w:type="character" w:customStyle="1" w:styleId="bc">
    <w:name w:val="bc"/>
    <w:basedOn w:val="DefaultParagraphFont"/>
    <w:rsid w:val="00D91DF3"/>
  </w:style>
  <w:style w:type="character" w:customStyle="1" w:styleId="cexa1g1">
    <w:name w:val="cexa1g1"/>
    <w:basedOn w:val="DefaultParagraphFont"/>
    <w:rsid w:val="009F449B"/>
  </w:style>
  <w:style w:type="character" w:customStyle="1" w:styleId="nodew">
    <w:name w:val="nodew"/>
    <w:basedOn w:val="DefaultParagraphFont"/>
    <w:rsid w:val="009F449B"/>
  </w:style>
  <w:style w:type="character" w:styleId="HTMLTypewriter">
    <w:name w:val="HTML Typewriter"/>
    <w:basedOn w:val="DefaultParagraphFont"/>
    <w:uiPriority w:val="99"/>
    <w:semiHidden/>
    <w:unhideWhenUsed/>
    <w:rsid w:val="00F34597"/>
    <w:rPr>
      <w:rFonts w:ascii="Courier New" w:eastAsia="Times New Roman" w:hAnsi="Courier New" w:cs="Courier New"/>
      <w:sz w:val="20"/>
      <w:szCs w:val="20"/>
    </w:rPr>
  </w:style>
  <w:style w:type="paragraph" w:styleId="BodyText">
    <w:name w:val="Body Text"/>
    <w:basedOn w:val="Normal"/>
    <w:link w:val="BodyTextChar"/>
    <w:rsid w:val="00922866"/>
    <w:rPr>
      <w:sz w:val="24"/>
    </w:rPr>
  </w:style>
  <w:style w:type="character" w:customStyle="1" w:styleId="BodyTextChar">
    <w:name w:val="Body Text Char"/>
    <w:basedOn w:val="DefaultParagraphFont"/>
    <w:link w:val="BodyText"/>
    <w:rsid w:val="00922866"/>
    <w:rPr>
      <w:sz w:val="24"/>
    </w:rPr>
  </w:style>
  <w:style w:type="paragraph" w:customStyle="1" w:styleId="accord-basic">
    <w:name w:val="accord-basic"/>
    <w:basedOn w:val="Normal"/>
    <w:rsid w:val="00FD34BB"/>
    <w:pPr>
      <w:spacing w:before="100" w:beforeAutospacing="1" w:after="100" w:afterAutospacing="1"/>
    </w:pPr>
    <w:rPr>
      <w:sz w:val="24"/>
      <w:szCs w:val="24"/>
    </w:rPr>
  </w:style>
  <w:style w:type="character" w:customStyle="1" w:styleId="gram">
    <w:name w:val="gram"/>
    <w:basedOn w:val="DefaultParagraphFont"/>
    <w:rsid w:val="00FD34BB"/>
  </w:style>
  <w:style w:type="character" w:customStyle="1" w:styleId="gcs">
    <w:name w:val="gcs"/>
    <w:basedOn w:val="DefaultParagraphFont"/>
    <w:rsid w:val="00FD34BB"/>
  </w:style>
  <w:style w:type="character" w:customStyle="1" w:styleId="gc">
    <w:name w:val="gc"/>
    <w:basedOn w:val="DefaultParagraphFont"/>
    <w:rsid w:val="00FD34BB"/>
  </w:style>
  <w:style w:type="character" w:customStyle="1" w:styleId="dt">
    <w:name w:val="dt"/>
    <w:basedOn w:val="DefaultParagraphFont"/>
    <w:rsid w:val="00ED0FE8"/>
  </w:style>
  <w:style w:type="character" w:customStyle="1" w:styleId="gloss">
    <w:name w:val="gloss"/>
    <w:basedOn w:val="DefaultParagraphFont"/>
    <w:rsid w:val="00ED0FE8"/>
  </w:style>
</w:styles>
</file>

<file path=word/webSettings.xml><?xml version="1.0" encoding="utf-8"?>
<w:webSettings xmlns:r="http://schemas.openxmlformats.org/officeDocument/2006/relationships" xmlns:w="http://schemas.openxmlformats.org/wordprocessingml/2006/main">
  <w:divs>
    <w:div w:id="4528047">
      <w:bodyDiv w:val="1"/>
      <w:marLeft w:val="0"/>
      <w:marRight w:val="0"/>
      <w:marTop w:val="0"/>
      <w:marBottom w:val="0"/>
      <w:divBdr>
        <w:top w:val="none" w:sz="0" w:space="0" w:color="auto"/>
        <w:left w:val="none" w:sz="0" w:space="0" w:color="auto"/>
        <w:bottom w:val="none" w:sz="0" w:space="0" w:color="auto"/>
        <w:right w:val="none" w:sz="0" w:space="0" w:color="auto"/>
      </w:divBdr>
      <w:divsChild>
        <w:div w:id="656879252">
          <w:marLeft w:val="0"/>
          <w:marRight w:val="0"/>
          <w:marTop w:val="0"/>
          <w:marBottom w:val="0"/>
          <w:divBdr>
            <w:top w:val="none" w:sz="0" w:space="0" w:color="auto"/>
            <w:left w:val="none" w:sz="0" w:space="0" w:color="auto"/>
            <w:bottom w:val="none" w:sz="0" w:space="0" w:color="auto"/>
            <w:right w:val="none" w:sz="0" w:space="0" w:color="auto"/>
          </w:divBdr>
        </w:div>
        <w:div w:id="138617906">
          <w:marLeft w:val="0"/>
          <w:marRight w:val="0"/>
          <w:marTop w:val="0"/>
          <w:marBottom w:val="0"/>
          <w:divBdr>
            <w:top w:val="none" w:sz="0" w:space="0" w:color="auto"/>
            <w:left w:val="none" w:sz="0" w:space="0" w:color="auto"/>
            <w:bottom w:val="none" w:sz="0" w:space="0" w:color="auto"/>
            <w:right w:val="none" w:sz="0" w:space="0" w:color="auto"/>
          </w:divBdr>
        </w:div>
        <w:div w:id="842354518">
          <w:marLeft w:val="0"/>
          <w:marRight w:val="0"/>
          <w:marTop w:val="0"/>
          <w:marBottom w:val="0"/>
          <w:divBdr>
            <w:top w:val="none" w:sz="0" w:space="0" w:color="auto"/>
            <w:left w:val="none" w:sz="0" w:space="0" w:color="auto"/>
            <w:bottom w:val="none" w:sz="0" w:space="0" w:color="auto"/>
            <w:right w:val="none" w:sz="0" w:space="0" w:color="auto"/>
          </w:divBdr>
        </w:div>
        <w:div w:id="1093820465">
          <w:marLeft w:val="0"/>
          <w:marRight w:val="0"/>
          <w:marTop w:val="0"/>
          <w:marBottom w:val="0"/>
          <w:divBdr>
            <w:top w:val="none" w:sz="0" w:space="0" w:color="auto"/>
            <w:left w:val="none" w:sz="0" w:space="0" w:color="auto"/>
            <w:bottom w:val="none" w:sz="0" w:space="0" w:color="auto"/>
            <w:right w:val="none" w:sz="0" w:space="0" w:color="auto"/>
          </w:divBdr>
        </w:div>
        <w:div w:id="1838761872">
          <w:marLeft w:val="0"/>
          <w:marRight w:val="0"/>
          <w:marTop w:val="0"/>
          <w:marBottom w:val="0"/>
          <w:divBdr>
            <w:top w:val="none" w:sz="0" w:space="0" w:color="auto"/>
            <w:left w:val="none" w:sz="0" w:space="0" w:color="auto"/>
            <w:bottom w:val="none" w:sz="0" w:space="0" w:color="auto"/>
            <w:right w:val="none" w:sz="0" w:space="0" w:color="auto"/>
          </w:divBdr>
        </w:div>
        <w:div w:id="76905143">
          <w:marLeft w:val="0"/>
          <w:marRight w:val="0"/>
          <w:marTop w:val="0"/>
          <w:marBottom w:val="0"/>
          <w:divBdr>
            <w:top w:val="none" w:sz="0" w:space="0" w:color="auto"/>
            <w:left w:val="none" w:sz="0" w:space="0" w:color="auto"/>
            <w:bottom w:val="none" w:sz="0" w:space="0" w:color="auto"/>
            <w:right w:val="none" w:sz="0" w:space="0" w:color="auto"/>
          </w:divBdr>
        </w:div>
        <w:div w:id="1727414377">
          <w:marLeft w:val="0"/>
          <w:marRight w:val="0"/>
          <w:marTop w:val="0"/>
          <w:marBottom w:val="0"/>
          <w:divBdr>
            <w:top w:val="none" w:sz="0" w:space="0" w:color="auto"/>
            <w:left w:val="none" w:sz="0" w:space="0" w:color="auto"/>
            <w:bottom w:val="none" w:sz="0" w:space="0" w:color="auto"/>
            <w:right w:val="none" w:sz="0" w:space="0" w:color="auto"/>
          </w:divBdr>
        </w:div>
        <w:div w:id="248933751">
          <w:marLeft w:val="0"/>
          <w:marRight w:val="0"/>
          <w:marTop w:val="0"/>
          <w:marBottom w:val="0"/>
          <w:divBdr>
            <w:top w:val="none" w:sz="0" w:space="0" w:color="auto"/>
            <w:left w:val="none" w:sz="0" w:space="0" w:color="auto"/>
            <w:bottom w:val="none" w:sz="0" w:space="0" w:color="auto"/>
            <w:right w:val="none" w:sz="0" w:space="0" w:color="auto"/>
          </w:divBdr>
        </w:div>
        <w:div w:id="283119499">
          <w:marLeft w:val="0"/>
          <w:marRight w:val="0"/>
          <w:marTop w:val="0"/>
          <w:marBottom w:val="0"/>
          <w:divBdr>
            <w:top w:val="none" w:sz="0" w:space="0" w:color="auto"/>
            <w:left w:val="none" w:sz="0" w:space="0" w:color="auto"/>
            <w:bottom w:val="none" w:sz="0" w:space="0" w:color="auto"/>
            <w:right w:val="none" w:sz="0" w:space="0" w:color="auto"/>
          </w:divBdr>
        </w:div>
        <w:div w:id="1681272237">
          <w:marLeft w:val="0"/>
          <w:marRight w:val="0"/>
          <w:marTop w:val="0"/>
          <w:marBottom w:val="0"/>
          <w:divBdr>
            <w:top w:val="none" w:sz="0" w:space="0" w:color="auto"/>
            <w:left w:val="none" w:sz="0" w:space="0" w:color="auto"/>
            <w:bottom w:val="none" w:sz="0" w:space="0" w:color="auto"/>
            <w:right w:val="none" w:sz="0" w:space="0" w:color="auto"/>
          </w:divBdr>
        </w:div>
        <w:div w:id="1438259221">
          <w:marLeft w:val="0"/>
          <w:marRight w:val="0"/>
          <w:marTop w:val="0"/>
          <w:marBottom w:val="0"/>
          <w:divBdr>
            <w:top w:val="none" w:sz="0" w:space="0" w:color="auto"/>
            <w:left w:val="none" w:sz="0" w:space="0" w:color="auto"/>
            <w:bottom w:val="none" w:sz="0" w:space="0" w:color="auto"/>
            <w:right w:val="none" w:sz="0" w:space="0" w:color="auto"/>
          </w:divBdr>
        </w:div>
        <w:div w:id="2098166659">
          <w:marLeft w:val="0"/>
          <w:marRight w:val="0"/>
          <w:marTop w:val="0"/>
          <w:marBottom w:val="0"/>
          <w:divBdr>
            <w:top w:val="none" w:sz="0" w:space="0" w:color="auto"/>
            <w:left w:val="none" w:sz="0" w:space="0" w:color="auto"/>
            <w:bottom w:val="none" w:sz="0" w:space="0" w:color="auto"/>
            <w:right w:val="none" w:sz="0" w:space="0" w:color="auto"/>
          </w:divBdr>
        </w:div>
        <w:div w:id="222838016">
          <w:marLeft w:val="0"/>
          <w:marRight w:val="0"/>
          <w:marTop w:val="0"/>
          <w:marBottom w:val="0"/>
          <w:divBdr>
            <w:top w:val="none" w:sz="0" w:space="0" w:color="auto"/>
            <w:left w:val="none" w:sz="0" w:space="0" w:color="auto"/>
            <w:bottom w:val="none" w:sz="0" w:space="0" w:color="auto"/>
            <w:right w:val="none" w:sz="0" w:space="0" w:color="auto"/>
          </w:divBdr>
        </w:div>
        <w:div w:id="1274286214">
          <w:marLeft w:val="0"/>
          <w:marRight w:val="0"/>
          <w:marTop w:val="0"/>
          <w:marBottom w:val="0"/>
          <w:divBdr>
            <w:top w:val="none" w:sz="0" w:space="0" w:color="auto"/>
            <w:left w:val="none" w:sz="0" w:space="0" w:color="auto"/>
            <w:bottom w:val="none" w:sz="0" w:space="0" w:color="auto"/>
            <w:right w:val="none" w:sz="0" w:space="0" w:color="auto"/>
          </w:divBdr>
        </w:div>
        <w:div w:id="1883712012">
          <w:marLeft w:val="0"/>
          <w:marRight w:val="0"/>
          <w:marTop w:val="0"/>
          <w:marBottom w:val="0"/>
          <w:divBdr>
            <w:top w:val="none" w:sz="0" w:space="0" w:color="auto"/>
            <w:left w:val="none" w:sz="0" w:space="0" w:color="auto"/>
            <w:bottom w:val="none" w:sz="0" w:space="0" w:color="auto"/>
            <w:right w:val="none" w:sz="0" w:space="0" w:color="auto"/>
          </w:divBdr>
        </w:div>
        <w:div w:id="766653269">
          <w:marLeft w:val="0"/>
          <w:marRight w:val="0"/>
          <w:marTop w:val="0"/>
          <w:marBottom w:val="0"/>
          <w:divBdr>
            <w:top w:val="none" w:sz="0" w:space="0" w:color="auto"/>
            <w:left w:val="none" w:sz="0" w:space="0" w:color="auto"/>
            <w:bottom w:val="none" w:sz="0" w:space="0" w:color="auto"/>
            <w:right w:val="none" w:sz="0" w:space="0" w:color="auto"/>
          </w:divBdr>
        </w:div>
        <w:div w:id="1662351659">
          <w:marLeft w:val="0"/>
          <w:marRight w:val="0"/>
          <w:marTop w:val="0"/>
          <w:marBottom w:val="0"/>
          <w:divBdr>
            <w:top w:val="none" w:sz="0" w:space="0" w:color="auto"/>
            <w:left w:val="none" w:sz="0" w:space="0" w:color="auto"/>
            <w:bottom w:val="none" w:sz="0" w:space="0" w:color="auto"/>
            <w:right w:val="none" w:sz="0" w:space="0" w:color="auto"/>
          </w:divBdr>
        </w:div>
        <w:div w:id="306979503">
          <w:marLeft w:val="0"/>
          <w:marRight w:val="0"/>
          <w:marTop w:val="0"/>
          <w:marBottom w:val="0"/>
          <w:divBdr>
            <w:top w:val="none" w:sz="0" w:space="0" w:color="auto"/>
            <w:left w:val="none" w:sz="0" w:space="0" w:color="auto"/>
            <w:bottom w:val="none" w:sz="0" w:space="0" w:color="auto"/>
            <w:right w:val="none" w:sz="0" w:space="0" w:color="auto"/>
          </w:divBdr>
        </w:div>
        <w:div w:id="689723837">
          <w:marLeft w:val="0"/>
          <w:marRight w:val="0"/>
          <w:marTop w:val="0"/>
          <w:marBottom w:val="0"/>
          <w:divBdr>
            <w:top w:val="none" w:sz="0" w:space="0" w:color="auto"/>
            <w:left w:val="none" w:sz="0" w:space="0" w:color="auto"/>
            <w:bottom w:val="none" w:sz="0" w:space="0" w:color="auto"/>
            <w:right w:val="none" w:sz="0" w:space="0" w:color="auto"/>
          </w:divBdr>
        </w:div>
        <w:div w:id="1322124696">
          <w:marLeft w:val="0"/>
          <w:marRight w:val="0"/>
          <w:marTop w:val="0"/>
          <w:marBottom w:val="0"/>
          <w:divBdr>
            <w:top w:val="none" w:sz="0" w:space="0" w:color="auto"/>
            <w:left w:val="none" w:sz="0" w:space="0" w:color="auto"/>
            <w:bottom w:val="none" w:sz="0" w:space="0" w:color="auto"/>
            <w:right w:val="none" w:sz="0" w:space="0" w:color="auto"/>
          </w:divBdr>
        </w:div>
        <w:div w:id="628512928">
          <w:marLeft w:val="0"/>
          <w:marRight w:val="0"/>
          <w:marTop w:val="0"/>
          <w:marBottom w:val="0"/>
          <w:divBdr>
            <w:top w:val="none" w:sz="0" w:space="0" w:color="auto"/>
            <w:left w:val="none" w:sz="0" w:space="0" w:color="auto"/>
            <w:bottom w:val="none" w:sz="0" w:space="0" w:color="auto"/>
            <w:right w:val="none" w:sz="0" w:space="0" w:color="auto"/>
          </w:divBdr>
        </w:div>
        <w:div w:id="571619825">
          <w:marLeft w:val="0"/>
          <w:marRight w:val="0"/>
          <w:marTop w:val="0"/>
          <w:marBottom w:val="0"/>
          <w:divBdr>
            <w:top w:val="none" w:sz="0" w:space="0" w:color="auto"/>
            <w:left w:val="none" w:sz="0" w:space="0" w:color="auto"/>
            <w:bottom w:val="none" w:sz="0" w:space="0" w:color="auto"/>
            <w:right w:val="none" w:sz="0" w:space="0" w:color="auto"/>
          </w:divBdr>
        </w:div>
        <w:div w:id="1879469014">
          <w:marLeft w:val="0"/>
          <w:marRight w:val="0"/>
          <w:marTop w:val="0"/>
          <w:marBottom w:val="0"/>
          <w:divBdr>
            <w:top w:val="none" w:sz="0" w:space="0" w:color="auto"/>
            <w:left w:val="none" w:sz="0" w:space="0" w:color="auto"/>
            <w:bottom w:val="none" w:sz="0" w:space="0" w:color="auto"/>
            <w:right w:val="none" w:sz="0" w:space="0" w:color="auto"/>
          </w:divBdr>
        </w:div>
        <w:div w:id="348486577">
          <w:marLeft w:val="0"/>
          <w:marRight w:val="0"/>
          <w:marTop w:val="0"/>
          <w:marBottom w:val="0"/>
          <w:divBdr>
            <w:top w:val="none" w:sz="0" w:space="0" w:color="auto"/>
            <w:left w:val="none" w:sz="0" w:space="0" w:color="auto"/>
            <w:bottom w:val="none" w:sz="0" w:space="0" w:color="auto"/>
            <w:right w:val="none" w:sz="0" w:space="0" w:color="auto"/>
          </w:divBdr>
        </w:div>
        <w:div w:id="1501043591">
          <w:marLeft w:val="0"/>
          <w:marRight w:val="0"/>
          <w:marTop w:val="0"/>
          <w:marBottom w:val="0"/>
          <w:divBdr>
            <w:top w:val="none" w:sz="0" w:space="0" w:color="auto"/>
            <w:left w:val="none" w:sz="0" w:space="0" w:color="auto"/>
            <w:bottom w:val="none" w:sz="0" w:space="0" w:color="auto"/>
            <w:right w:val="none" w:sz="0" w:space="0" w:color="auto"/>
          </w:divBdr>
        </w:div>
        <w:div w:id="693774759">
          <w:marLeft w:val="0"/>
          <w:marRight w:val="0"/>
          <w:marTop w:val="0"/>
          <w:marBottom w:val="0"/>
          <w:divBdr>
            <w:top w:val="none" w:sz="0" w:space="0" w:color="auto"/>
            <w:left w:val="none" w:sz="0" w:space="0" w:color="auto"/>
            <w:bottom w:val="none" w:sz="0" w:space="0" w:color="auto"/>
            <w:right w:val="none" w:sz="0" w:space="0" w:color="auto"/>
          </w:divBdr>
        </w:div>
        <w:div w:id="37168923">
          <w:marLeft w:val="0"/>
          <w:marRight w:val="0"/>
          <w:marTop w:val="0"/>
          <w:marBottom w:val="0"/>
          <w:divBdr>
            <w:top w:val="none" w:sz="0" w:space="0" w:color="auto"/>
            <w:left w:val="none" w:sz="0" w:space="0" w:color="auto"/>
            <w:bottom w:val="none" w:sz="0" w:space="0" w:color="auto"/>
            <w:right w:val="none" w:sz="0" w:space="0" w:color="auto"/>
          </w:divBdr>
        </w:div>
        <w:div w:id="1474561378">
          <w:marLeft w:val="0"/>
          <w:marRight w:val="0"/>
          <w:marTop w:val="0"/>
          <w:marBottom w:val="0"/>
          <w:divBdr>
            <w:top w:val="none" w:sz="0" w:space="0" w:color="auto"/>
            <w:left w:val="none" w:sz="0" w:space="0" w:color="auto"/>
            <w:bottom w:val="none" w:sz="0" w:space="0" w:color="auto"/>
            <w:right w:val="none" w:sz="0" w:space="0" w:color="auto"/>
          </w:divBdr>
        </w:div>
        <w:div w:id="2127845932">
          <w:marLeft w:val="0"/>
          <w:marRight w:val="0"/>
          <w:marTop w:val="0"/>
          <w:marBottom w:val="0"/>
          <w:divBdr>
            <w:top w:val="none" w:sz="0" w:space="0" w:color="auto"/>
            <w:left w:val="none" w:sz="0" w:space="0" w:color="auto"/>
            <w:bottom w:val="none" w:sz="0" w:space="0" w:color="auto"/>
            <w:right w:val="none" w:sz="0" w:space="0" w:color="auto"/>
          </w:divBdr>
        </w:div>
        <w:div w:id="1944726852">
          <w:marLeft w:val="0"/>
          <w:marRight w:val="0"/>
          <w:marTop w:val="0"/>
          <w:marBottom w:val="0"/>
          <w:divBdr>
            <w:top w:val="none" w:sz="0" w:space="0" w:color="auto"/>
            <w:left w:val="none" w:sz="0" w:space="0" w:color="auto"/>
            <w:bottom w:val="none" w:sz="0" w:space="0" w:color="auto"/>
            <w:right w:val="none" w:sz="0" w:space="0" w:color="auto"/>
          </w:divBdr>
        </w:div>
        <w:div w:id="731149877">
          <w:marLeft w:val="0"/>
          <w:marRight w:val="0"/>
          <w:marTop w:val="0"/>
          <w:marBottom w:val="0"/>
          <w:divBdr>
            <w:top w:val="none" w:sz="0" w:space="0" w:color="auto"/>
            <w:left w:val="none" w:sz="0" w:space="0" w:color="auto"/>
            <w:bottom w:val="none" w:sz="0" w:space="0" w:color="auto"/>
            <w:right w:val="none" w:sz="0" w:space="0" w:color="auto"/>
          </w:divBdr>
        </w:div>
        <w:div w:id="55323298">
          <w:marLeft w:val="0"/>
          <w:marRight w:val="0"/>
          <w:marTop w:val="0"/>
          <w:marBottom w:val="0"/>
          <w:divBdr>
            <w:top w:val="none" w:sz="0" w:space="0" w:color="auto"/>
            <w:left w:val="none" w:sz="0" w:space="0" w:color="auto"/>
            <w:bottom w:val="none" w:sz="0" w:space="0" w:color="auto"/>
            <w:right w:val="none" w:sz="0" w:space="0" w:color="auto"/>
          </w:divBdr>
        </w:div>
        <w:div w:id="281543802">
          <w:marLeft w:val="0"/>
          <w:marRight w:val="0"/>
          <w:marTop w:val="0"/>
          <w:marBottom w:val="0"/>
          <w:divBdr>
            <w:top w:val="none" w:sz="0" w:space="0" w:color="auto"/>
            <w:left w:val="none" w:sz="0" w:space="0" w:color="auto"/>
            <w:bottom w:val="none" w:sz="0" w:space="0" w:color="auto"/>
            <w:right w:val="none" w:sz="0" w:space="0" w:color="auto"/>
          </w:divBdr>
        </w:div>
        <w:div w:id="1369602537">
          <w:marLeft w:val="0"/>
          <w:marRight w:val="0"/>
          <w:marTop w:val="0"/>
          <w:marBottom w:val="0"/>
          <w:divBdr>
            <w:top w:val="none" w:sz="0" w:space="0" w:color="auto"/>
            <w:left w:val="none" w:sz="0" w:space="0" w:color="auto"/>
            <w:bottom w:val="none" w:sz="0" w:space="0" w:color="auto"/>
            <w:right w:val="none" w:sz="0" w:space="0" w:color="auto"/>
          </w:divBdr>
        </w:div>
        <w:div w:id="499783548">
          <w:marLeft w:val="0"/>
          <w:marRight w:val="0"/>
          <w:marTop w:val="0"/>
          <w:marBottom w:val="0"/>
          <w:divBdr>
            <w:top w:val="none" w:sz="0" w:space="0" w:color="auto"/>
            <w:left w:val="none" w:sz="0" w:space="0" w:color="auto"/>
            <w:bottom w:val="none" w:sz="0" w:space="0" w:color="auto"/>
            <w:right w:val="none" w:sz="0" w:space="0" w:color="auto"/>
          </w:divBdr>
        </w:div>
        <w:div w:id="2140145416">
          <w:marLeft w:val="0"/>
          <w:marRight w:val="0"/>
          <w:marTop w:val="0"/>
          <w:marBottom w:val="0"/>
          <w:divBdr>
            <w:top w:val="none" w:sz="0" w:space="0" w:color="auto"/>
            <w:left w:val="none" w:sz="0" w:space="0" w:color="auto"/>
            <w:bottom w:val="none" w:sz="0" w:space="0" w:color="auto"/>
            <w:right w:val="none" w:sz="0" w:space="0" w:color="auto"/>
          </w:divBdr>
        </w:div>
        <w:div w:id="1320232586">
          <w:marLeft w:val="0"/>
          <w:marRight w:val="0"/>
          <w:marTop w:val="0"/>
          <w:marBottom w:val="0"/>
          <w:divBdr>
            <w:top w:val="none" w:sz="0" w:space="0" w:color="auto"/>
            <w:left w:val="none" w:sz="0" w:space="0" w:color="auto"/>
            <w:bottom w:val="none" w:sz="0" w:space="0" w:color="auto"/>
            <w:right w:val="none" w:sz="0" w:space="0" w:color="auto"/>
          </w:divBdr>
        </w:div>
        <w:div w:id="167260868">
          <w:marLeft w:val="0"/>
          <w:marRight w:val="0"/>
          <w:marTop w:val="0"/>
          <w:marBottom w:val="0"/>
          <w:divBdr>
            <w:top w:val="none" w:sz="0" w:space="0" w:color="auto"/>
            <w:left w:val="none" w:sz="0" w:space="0" w:color="auto"/>
            <w:bottom w:val="none" w:sz="0" w:space="0" w:color="auto"/>
            <w:right w:val="none" w:sz="0" w:space="0" w:color="auto"/>
          </w:divBdr>
        </w:div>
        <w:div w:id="497159636">
          <w:marLeft w:val="0"/>
          <w:marRight w:val="0"/>
          <w:marTop w:val="0"/>
          <w:marBottom w:val="0"/>
          <w:divBdr>
            <w:top w:val="none" w:sz="0" w:space="0" w:color="auto"/>
            <w:left w:val="none" w:sz="0" w:space="0" w:color="auto"/>
            <w:bottom w:val="none" w:sz="0" w:space="0" w:color="auto"/>
            <w:right w:val="none" w:sz="0" w:space="0" w:color="auto"/>
          </w:divBdr>
        </w:div>
      </w:divsChild>
    </w:div>
    <w:div w:id="5719065">
      <w:bodyDiv w:val="1"/>
      <w:marLeft w:val="0"/>
      <w:marRight w:val="0"/>
      <w:marTop w:val="0"/>
      <w:marBottom w:val="0"/>
      <w:divBdr>
        <w:top w:val="none" w:sz="0" w:space="0" w:color="auto"/>
        <w:left w:val="none" w:sz="0" w:space="0" w:color="auto"/>
        <w:bottom w:val="none" w:sz="0" w:space="0" w:color="auto"/>
        <w:right w:val="none" w:sz="0" w:space="0" w:color="auto"/>
      </w:divBdr>
    </w:div>
    <w:div w:id="25064013">
      <w:bodyDiv w:val="1"/>
      <w:marLeft w:val="0"/>
      <w:marRight w:val="0"/>
      <w:marTop w:val="0"/>
      <w:marBottom w:val="0"/>
      <w:divBdr>
        <w:top w:val="none" w:sz="0" w:space="0" w:color="auto"/>
        <w:left w:val="none" w:sz="0" w:space="0" w:color="auto"/>
        <w:bottom w:val="none" w:sz="0" w:space="0" w:color="auto"/>
        <w:right w:val="none" w:sz="0" w:space="0" w:color="auto"/>
      </w:divBdr>
      <w:divsChild>
        <w:div w:id="1082292529">
          <w:marLeft w:val="0"/>
          <w:marRight w:val="0"/>
          <w:marTop w:val="0"/>
          <w:marBottom w:val="51"/>
          <w:divBdr>
            <w:top w:val="none" w:sz="0" w:space="0" w:color="auto"/>
            <w:left w:val="none" w:sz="0" w:space="0" w:color="auto"/>
            <w:bottom w:val="none" w:sz="0" w:space="0" w:color="auto"/>
            <w:right w:val="none" w:sz="0" w:space="0" w:color="auto"/>
          </w:divBdr>
        </w:div>
      </w:divsChild>
    </w:div>
    <w:div w:id="76875513">
      <w:bodyDiv w:val="1"/>
      <w:marLeft w:val="0"/>
      <w:marRight w:val="0"/>
      <w:marTop w:val="0"/>
      <w:marBottom w:val="0"/>
      <w:divBdr>
        <w:top w:val="none" w:sz="0" w:space="0" w:color="auto"/>
        <w:left w:val="none" w:sz="0" w:space="0" w:color="auto"/>
        <w:bottom w:val="none" w:sz="0" w:space="0" w:color="auto"/>
        <w:right w:val="none" w:sz="0" w:space="0" w:color="auto"/>
      </w:divBdr>
    </w:div>
    <w:div w:id="113452346">
      <w:bodyDiv w:val="1"/>
      <w:marLeft w:val="0"/>
      <w:marRight w:val="0"/>
      <w:marTop w:val="0"/>
      <w:marBottom w:val="0"/>
      <w:divBdr>
        <w:top w:val="none" w:sz="0" w:space="0" w:color="auto"/>
        <w:left w:val="none" w:sz="0" w:space="0" w:color="auto"/>
        <w:bottom w:val="none" w:sz="0" w:space="0" w:color="auto"/>
        <w:right w:val="none" w:sz="0" w:space="0" w:color="auto"/>
      </w:divBdr>
    </w:div>
    <w:div w:id="121196575">
      <w:bodyDiv w:val="1"/>
      <w:marLeft w:val="0"/>
      <w:marRight w:val="0"/>
      <w:marTop w:val="0"/>
      <w:marBottom w:val="0"/>
      <w:divBdr>
        <w:top w:val="none" w:sz="0" w:space="0" w:color="auto"/>
        <w:left w:val="none" w:sz="0" w:space="0" w:color="auto"/>
        <w:bottom w:val="none" w:sz="0" w:space="0" w:color="auto"/>
        <w:right w:val="none" w:sz="0" w:space="0" w:color="auto"/>
      </w:divBdr>
      <w:divsChild>
        <w:div w:id="160005586">
          <w:marLeft w:val="0"/>
          <w:marRight w:val="0"/>
          <w:marTop w:val="0"/>
          <w:marBottom w:val="51"/>
          <w:divBdr>
            <w:top w:val="none" w:sz="0" w:space="0" w:color="auto"/>
            <w:left w:val="none" w:sz="0" w:space="0" w:color="auto"/>
            <w:bottom w:val="none" w:sz="0" w:space="0" w:color="auto"/>
            <w:right w:val="none" w:sz="0" w:space="0" w:color="auto"/>
          </w:divBdr>
        </w:div>
      </w:divsChild>
    </w:div>
    <w:div w:id="153644465">
      <w:bodyDiv w:val="1"/>
      <w:marLeft w:val="0"/>
      <w:marRight w:val="0"/>
      <w:marTop w:val="0"/>
      <w:marBottom w:val="0"/>
      <w:divBdr>
        <w:top w:val="none" w:sz="0" w:space="0" w:color="auto"/>
        <w:left w:val="none" w:sz="0" w:space="0" w:color="auto"/>
        <w:bottom w:val="none" w:sz="0" w:space="0" w:color="auto"/>
        <w:right w:val="none" w:sz="0" w:space="0" w:color="auto"/>
      </w:divBdr>
      <w:divsChild>
        <w:div w:id="26879694">
          <w:marLeft w:val="0"/>
          <w:marRight w:val="0"/>
          <w:marTop w:val="0"/>
          <w:marBottom w:val="51"/>
          <w:divBdr>
            <w:top w:val="none" w:sz="0" w:space="0" w:color="auto"/>
            <w:left w:val="none" w:sz="0" w:space="0" w:color="auto"/>
            <w:bottom w:val="none" w:sz="0" w:space="0" w:color="auto"/>
            <w:right w:val="none" w:sz="0" w:space="0" w:color="auto"/>
          </w:divBdr>
        </w:div>
        <w:div w:id="1027298186">
          <w:marLeft w:val="0"/>
          <w:marRight w:val="0"/>
          <w:marTop w:val="0"/>
          <w:marBottom w:val="51"/>
          <w:divBdr>
            <w:top w:val="none" w:sz="0" w:space="0" w:color="auto"/>
            <w:left w:val="none" w:sz="0" w:space="0" w:color="auto"/>
            <w:bottom w:val="none" w:sz="0" w:space="0" w:color="auto"/>
            <w:right w:val="none" w:sz="0" w:space="0" w:color="auto"/>
          </w:divBdr>
        </w:div>
      </w:divsChild>
    </w:div>
    <w:div w:id="175506107">
      <w:bodyDiv w:val="1"/>
      <w:marLeft w:val="0"/>
      <w:marRight w:val="0"/>
      <w:marTop w:val="0"/>
      <w:marBottom w:val="0"/>
      <w:divBdr>
        <w:top w:val="none" w:sz="0" w:space="0" w:color="auto"/>
        <w:left w:val="none" w:sz="0" w:space="0" w:color="auto"/>
        <w:bottom w:val="none" w:sz="0" w:space="0" w:color="auto"/>
        <w:right w:val="none" w:sz="0" w:space="0" w:color="auto"/>
      </w:divBdr>
      <w:divsChild>
        <w:div w:id="716515963">
          <w:marLeft w:val="0"/>
          <w:marRight w:val="0"/>
          <w:marTop w:val="0"/>
          <w:marBottom w:val="51"/>
          <w:divBdr>
            <w:top w:val="none" w:sz="0" w:space="0" w:color="auto"/>
            <w:left w:val="none" w:sz="0" w:space="0" w:color="auto"/>
            <w:bottom w:val="none" w:sz="0" w:space="0" w:color="auto"/>
            <w:right w:val="none" w:sz="0" w:space="0" w:color="auto"/>
          </w:divBdr>
        </w:div>
        <w:div w:id="1321929055">
          <w:marLeft w:val="0"/>
          <w:marRight w:val="0"/>
          <w:marTop w:val="0"/>
          <w:marBottom w:val="51"/>
          <w:divBdr>
            <w:top w:val="none" w:sz="0" w:space="0" w:color="auto"/>
            <w:left w:val="none" w:sz="0" w:space="0" w:color="auto"/>
            <w:bottom w:val="none" w:sz="0" w:space="0" w:color="auto"/>
            <w:right w:val="none" w:sz="0" w:space="0" w:color="auto"/>
          </w:divBdr>
        </w:div>
      </w:divsChild>
    </w:div>
    <w:div w:id="176892241">
      <w:bodyDiv w:val="1"/>
      <w:marLeft w:val="0"/>
      <w:marRight w:val="0"/>
      <w:marTop w:val="0"/>
      <w:marBottom w:val="0"/>
      <w:divBdr>
        <w:top w:val="none" w:sz="0" w:space="0" w:color="auto"/>
        <w:left w:val="none" w:sz="0" w:space="0" w:color="auto"/>
        <w:bottom w:val="none" w:sz="0" w:space="0" w:color="auto"/>
        <w:right w:val="none" w:sz="0" w:space="0" w:color="auto"/>
      </w:divBdr>
      <w:divsChild>
        <w:div w:id="111019941">
          <w:marLeft w:val="0"/>
          <w:marRight w:val="0"/>
          <w:marTop w:val="0"/>
          <w:marBottom w:val="51"/>
          <w:divBdr>
            <w:top w:val="none" w:sz="0" w:space="0" w:color="auto"/>
            <w:left w:val="none" w:sz="0" w:space="0" w:color="auto"/>
            <w:bottom w:val="none" w:sz="0" w:space="0" w:color="auto"/>
            <w:right w:val="none" w:sz="0" w:space="0" w:color="auto"/>
          </w:divBdr>
        </w:div>
        <w:div w:id="1585339228">
          <w:marLeft w:val="0"/>
          <w:marRight w:val="0"/>
          <w:marTop w:val="0"/>
          <w:marBottom w:val="51"/>
          <w:divBdr>
            <w:top w:val="none" w:sz="0" w:space="0" w:color="auto"/>
            <w:left w:val="none" w:sz="0" w:space="0" w:color="auto"/>
            <w:bottom w:val="none" w:sz="0" w:space="0" w:color="auto"/>
            <w:right w:val="none" w:sz="0" w:space="0" w:color="auto"/>
          </w:divBdr>
        </w:div>
      </w:divsChild>
    </w:div>
    <w:div w:id="227807344">
      <w:bodyDiv w:val="1"/>
      <w:marLeft w:val="0"/>
      <w:marRight w:val="0"/>
      <w:marTop w:val="0"/>
      <w:marBottom w:val="0"/>
      <w:divBdr>
        <w:top w:val="none" w:sz="0" w:space="0" w:color="auto"/>
        <w:left w:val="none" w:sz="0" w:space="0" w:color="auto"/>
        <w:bottom w:val="none" w:sz="0" w:space="0" w:color="auto"/>
        <w:right w:val="none" w:sz="0" w:space="0" w:color="auto"/>
      </w:divBdr>
    </w:div>
    <w:div w:id="273679487">
      <w:bodyDiv w:val="1"/>
      <w:marLeft w:val="0"/>
      <w:marRight w:val="0"/>
      <w:marTop w:val="0"/>
      <w:marBottom w:val="0"/>
      <w:divBdr>
        <w:top w:val="none" w:sz="0" w:space="0" w:color="auto"/>
        <w:left w:val="none" w:sz="0" w:space="0" w:color="auto"/>
        <w:bottom w:val="none" w:sz="0" w:space="0" w:color="auto"/>
        <w:right w:val="none" w:sz="0" w:space="0" w:color="auto"/>
      </w:divBdr>
      <w:divsChild>
        <w:div w:id="1741752988">
          <w:marLeft w:val="0"/>
          <w:marRight w:val="0"/>
          <w:marTop w:val="0"/>
          <w:marBottom w:val="51"/>
          <w:divBdr>
            <w:top w:val="none" w:sz="0" w:space="0" w:color="auto"/>
            <w:left w:val="none" w:sz="0" w:space="0" w:color="auto"/>
            <w:bottom w:val="none" w:sz="0" w:space="0" w:color="auto"/>
            <w:right w:val="none" w:sz="0" w:space="0" w:color="auto"/>
          </w:divBdr>
        </w:div>
      </w:divsChild>
    </w:div>
    <w:div w:id="279075092">
      <w:bodyDiv w:val="1"/>
      <w:marLeft w:val="0"/>
      <w:marRight w:val="0"/>
      <w:marTop w:val="0"/>
      <w:marBottom w:val="0"/>
      <w:divBdr>
        <w:top w:val="none" w:sz="0" w:space="0" w:color="auto"/>
        <w:left w:val="none" w:sz="0" w:space="0" w:color="auto"/>
        <w:bottom w:val="none" w:sz="0" w:space="0" w:color="auto"/>
        <w:right w:val="none" w:sz="0" w:space="0" w:color="auto"/>
      </w:divBdr>
      <w:divsChild>
        <w:div w:id="1268735547">
          <w:marLeft w:val="0"/>
          <w:marRight w:val="0"/>
          <w:marTop w:val="0"/>
          <w:marBottom w:val="51"/>
          <w:divBdr>
            <w:top w:val="none" w:sz="0" w:space="0" w:color="auto"/>
            <w:left w:val="none" w:sz="0" w:space="0" w:color="auto"/>
            <w:bottom w:val="none" w:sz="0" w:space="0" w:color="auto"/>
            <w:right w:val="none" w:sz="0" w:space="0" w:color="auto"/>
          </w:divBdr>
        </w:div>
        <w:div w:id="275723325">
          <w:marLeft w:val="0"/>
          <w:marRight w:val="0"/>
          <w:marTop w:val="0"/>
          <w:marBottom w:val="51"/>
          <w:divBdr>
            <w:top w:val="none" w:sz="0" w:space="0" w:color="auto"/>
            <w:left w:val="none" w:sz="0" w:space="0" w:color="auto"/>
            <w:bottom w:val="none" w:sz="0" w:space="0" w:color="auto"/>
            <w:right w:val="none" w:sz="0" w:space="0" w:color="auto"/>
          </w:divBdr>
        </w:div>
      </w:divsChild>
    </w:div>
    <w:div w:id="287248167">
      <w:bodyDiv w:val="1"/>
      <w:marLeft w:val="0"/>
      <w:marRight w:val="0"/>
      <w:marTop w:val="0"/>
      <w:marBottom w:val="0"/>
      <w:divBdr>
        <w:top w:val="none" w:sz="0" w:space="0" w:color="auto"/>
        <w:left w:val="none" w:sz="0" w:space="0" w:color="auto"/>
        <w:bottom w:val="none" w:sz="0" w:space="0" w:color="auto"/>
        <w:right w:val="none" w:sz="0" w:space="0" w:color="auto"/>
      </w:divBdr>
      <w:divsChild>
        <w:div w:id="1153719382">
          <w:marLeft w:val="0"/>
          <w:marRight w:val="0"/>
          <w:marTop w:val="0"/>
          <w:marBottom w:val="51"/>
          <w:divBdr>
            <w:top w:val="none" w:sz="0" w:space="0" w:color="auto"/>
            <w:left w:val="none" w:sz="0" w:space="0" w:color="auto"/>
            <w:bottom w:val="none" w:sz="0" w:space="0" w:color="auto"/>
            <w:right w:val="none" w:sz="0" w:space="0" w:color="auto"/>
          </w:divBdr>
        </w:div>
        <w:div w:id="1739208208">
          <w:marLeft w:val="0"/>
          <w:marRight w:val="0"/>
          <w:marTop w:val="0"/>
          <w:marBottom w:val="51"/>
          <w:divBdr>
            <w:top w:val="none" w:sz="0" w:space="0" w:color="auto"/>
            <w:left w:val="none" w:sz="0" w:space="0" w:color="auto"/>
            <w:bottom w:val="none" w:sz="0" w:space="0" w:color="auto"/>
            <w:right w:val="none" w:sz="0" w:space="0" w:color="auto"/>
          </w:divBdr>
        </w:div>
      </w:divsChild>
    </w:div>
    <w:div w:id="302731965">
      <w:bodyDiv w:val="1"/>
      <w:marLeft w:val="0"/>
      <w:marRight w:val="0"/>
      <w:marTop w:val="0"/>
      <w:marBottom w:val="0"/>
      <w:divBdr>
        <w:top w:val="none" w:sz="0" w:space="0" w:color="auto"/>
        <w:left w:val="none" w:sz="0" w:space="0" w:color="auto"/>
        <w:bottom w:val="none" w:sz="0" w:space="0" w:color="auto"/>
        <w:right w:val="none" w:sz="0" w:space="0" w:color="auto"/>
      </w:divBdr>
      <w:divsChild>
        <w:div w:id="1542669494">
          <w:marLeft w:val="0"/>
          <w:marRight w:val="0"/>
          <w:marTop w:val="0"/>
          <w:marBottom w:val="51"/>
          <w:divBdr>
            <w:top w:val="none" w:sz="0" w:space="0" w:color="auto"/>
            <w:left w:val="none" w:sz="0" w:space="0" w:color="auto"/>
            <w:bottom w:val="none" w:sz="0" w:space="0" w:color="auto"/>
            <w:right w:val="none" w:sz="0" w:space="0" w:color="auto"/>
          </w:divBdr>
        </w:div>
      </w:divsChild>
    </w:div>
    <w:div w:id="309754476">
      <w:bodyDiv w:val="1"/>
      <w:marLeft w:val="0"/>
      <w:marRight w:val="0"/>
      <w:marTop w:val="0"/>
      <w:marBottom w:val="0"/>
      <w:divBdr>
        <w:top w:val="none" w:sz="0" w:space="0" w:color="auto"/>
        <w:left w:val="none" w:sz="0" w:space="0" w:color="auto"/>
        <w:bottom w:val="none" w:sz="0" w:space="0" w:color="auto"/>
        <w:right w:val="none" w:sz="0" w:space="0" w:color="auto"/>
      </w:divBdr>
      <w:divsChild>
        <w:div w:id="2135320740">
          <w:marLeft w:val="0"/>
          <w:marRight w:val="0"/>
          <w:marTop w:val="0"/>
          <w:marBottom w:val="38"/>
          <w:divBdr>
            <w:top w:val="none" w:sz="0" w:space="0" w:color="auto"/>
            <w:left w:val="none" w:sz="0" w:space="0" w:color="auto"/>
            <w:bottom w:val="none" w:sz="0" w:space="0" w:color="auto"/>
            <w:right w:val="none" w:sz="0" w:space="0" w:color="auto"/>
          </w:divBdr>
        </w:div>
      </w:divsChild>
    </w:div>
    <w:div w:id="325746528">
      <w:bodyDiv w:val="1"/>
      <w:marLeft w:val="0"/>
      <w:marRight w:val="0"/>
      <w:marTop w:val="0"/>
      <w:marBottom w:val="0"/>
      <w:divBdr>
        <w:top w:val="none" w:sz="0" w:space="0" w:color="auto"/>
        <w:left w:val="none" w:sz="0" w:space="0" w:color="auto"/>
        <w:bottom w:val="none" w:sz="0" w:space="0" w:color="auto"/>
        <w:right w:val="none" w:sz="0" w:space="0" w:color="auto"/>
      </w:divBdr>
      <w:divsChild>
        <w:div w:id="1368876003">
          <w:marLeft w:val="0"/>
          <w:marRight w:val="0"/>
          <w:marTop w:val="0"/>
          <w:marBottom w:val="51"/>
          <w:divBdr>
            <w:top w:val="none" w:sz="0" w:space="0" w:color="auto"/>
            <w:left w:val="none" w:sz="0" w:space="0" w:color="auto"/>
            <w:bottom w:val="none" w:sz="0" w:space="0" w:color="auto"/>
            <w:right w:val="none" w:sz="0" w:space="0" w:color="auto"/>
          </w:divBdr>
        </w:div>
      </w:divsChild>
    </w:div>
    <w:div w:id="356127161">
      <w:bodyDiv w:val="1"/>
      <w:marLeft w:val="0"/>
      <w:marRight w:val="0"/>
      <w:marTop w:val="0"/>
      <w:marBottom w:val="0"/>
      <w:divBdr>
        <w:top w:val="none" w:sz="0" w:space="0" w:color="auto"/>
        <w:left w:val="none" w:sz="0" w:space="0" w:color="auto"/>
        <w:bottom w:val="none" w:sz="0" w:space="0" w:color="auto"/>
        <w:right w:val="none" w:sz="0" w:space="0" w:color="auto"/>
      </w:divBdr>
    </w:div>
    <w:div w:id="369427394">
      <w:bodyDiv w:val="1"/>
      <w:marLeft w:val="0"/>
      <w:marRight w:val="0"/>
      <w:marTop w:val="0"/>
      <w:marBottom w:val="0"/>
      <w:divBdr>
        <w:top w:val="none" w:sz="0" w:space="0" w:color="auto"/>
        <w:left w:val="none" w:sz="0" w:space="0" w:color="auto"/>
        <w:bottom w:val="none" w:sz="0" w:space="0" w:color="auto"/>
        <w:right w:val="none" w:sz="0" w:space="0" w:color="auto"/>
      </w:divBdr>
      <w:divsChild>
        <w:div w:id="532619045">
          <w:marLeft w:val="0"/>
          <w:marRight w:val="0"/>
          <w:marTop w:val="0"/>
          <w:marBottom w:val="51"/>
          <w:divBdr>
            <w:top w:val="none" w:sz="0" w:space="0" w:color="auto"/>
            <w:left w:val="none" w:sz="0" w:space="0" w:color="auto"/>
            <w:bottom w:val="none" w:sz="0" w:space="0" w:color="auto"/>
            <w:right w:val="none" w:sz="0" w:space="0" w:color="auto"/>
          </w:divBdr>
        </w:div>
        <w:div w:id="1898125281">
          <w:marLeft w:val="0"/>
          <w:marRight w:val="0"/>
          <w:marTop w:val="0"/>
          <w:marBottom w:val="51"/>
          <w:divBdr>
            <w:top w:val="none" w:sz="0" w:space="0" w:color="auto"/>
            <w:left w:val="none" w:sz="0" w:space="0" w:color="auto"/>
            <w:bottom w:val="none" w:sz="0" w:space="0" w:color="auto"/>
            <w:right w:val="none" w:sz="0" w:space="0" w:color="auto"/>
          </w:divBdr>
        </w:div>
      </w:divsChild>
    </w:div>
    <w:div w:id="381371897">
      <w:bodyDiv w:val="1"/>
      <w:marLeft w:val="0"/>
      <w:marRight w:val="0"/>
      <w:marTop w:val="0"/>
      <w:marBottom w:val="0"/>
      <w:divBdr>
        <w:top w:val="none" w:sz="0" w:space="0" w:color="auto"/>
        <w:left w:val="none" w:sz="0" w:space="0" w:color="auto"/>
        <w:bottom w:val="none" w:sz="0" w:space="0" w:color="auto"/>
        <w:right w:val="none" w:sz="0" w:space="0" w:color="auto"/>
      </w:divBdr>
      <w:divsChild>
        <w:div w:id="2042508079">
          <w:marLeft w:val="0"/>
          <w:marRight w:val="0"/>
          <w:marTop w:val="0"/>
          <w:marBottom w:val="51"/>
          <w:divBdr>
            <w:top w:val="none" w:sz="0" w:space="0" w:color="auto"/>
            <w:left w:val="none" w:sz="0" w:space="0" w:color="auto"/>
            <w:bottom w:val="none" w:sz="0" w:space="0" w:color="auto"/>
            <w:right w:val="none" w:sz="0" w:space="0" w:color="auto"/>
          </w:divBdr>
        </w:div>
      </w:divsChild>
    </w:div>
    <w:div w:id="387072194">
      <w:bodyDiv w:val="1"/>
      <w:marLeft w:val="0"/>
      <w:marRight w:val="0"/>
      <w:marTop w:val="0"/>
      <w:marBottom w:val="0"/>
      <w:divBdr>
        <w:top w:val="none" w:sz="0" w:space="0" w:color="auto"/>
        <w:left w:val="none" w:sz="0" w:space="0" w:color="auto"/>
        <w:bottom w:val="none" w:sz="0" w:space="0" w:color="auto"/>
        <w:right w:val="none" w:sz="0" w:space="0" w:color="auto"/>
      </w:divBdr>
      <w:divsChild>
        <w:div w:id="1206917179">
          <w:marLeft w:val="0"/>
          <w:marRight w:val="0"/>
          <w:marTop w:val="0"/>
          <w:marBottom w:val="51"/>
          <w:divBdr>
            <w:top w:val="none" w:sz="0" w:space="0" w:color="auto"/>
            <w:left w:val="none" w:sz="0" w:space="0" w:color="auto"/>
            <w:bottom w:val="none" w:sz="0" w:space="0" w:color="auto"/>
            <w:right w:val="none" w:sz="0" w:space="0" w:color="auto"/>
          </w:divBdr>
        </w:div>
      </w:divsChild>
    </w:div>
    <w:div w:id="388117563">
      <w:bodyDiv w:val="1"/>
      <w:marLeft w:val="0"/>
      <w:marRight w:val="0"/>
      <w:marTop w:val="0"/>
      <w:marBottom w:val="0"/>
      <w:divBdr>
        <w:top w:val="none" w:sz="0" w:space="0" w:color="auto"/>
        <w:left w:val="none" w:sz="0" w:space="0" w:color="auto"/>
        <w:bottom w:val="none" w:sz="0" w:space="0" w:color="auto"/>
        <w:right w:val="none" w:sz="0" w:space="0" w:color="auto"/>
      </w:divBdr>
      <w:divsChild>
        <w:div w:id="1619725519">
          <w:marLeft w:val="0"/>
          <w:marRight w:val="0"/>
          <w:marTop w:val="0"/>
          <w:marBottom w:val="61"/>
          <w:divBdr>
            <w:top w:val="none" w:sz="0" w:space="0" w:color="auto"/>
            <w:left w:val="none" w:sz="0" w:space="0" w:color="auto"/>
            <w:bottom w:val="none" w:sz="0" w:space="0" w:color="auto"/>
            <w:right w:val="none" w:sz="0" w:space="0" w:color="auto"/>
          </w:divBdr>
        </w:div>
        <w:div w:id="2065717491">
          <w:marLeft w:val="0"/>
          <w:marRight w:val="0"/>
          <w:marTop w:val="0"/>
          <w:marBottom w:val="61"/>
          <w:divBdr>
            <w:top w:val="none" w:sz="0" w:space="0" w:color="auto"/>
            <w:left w:val="none" w:sz="0" w:space="0" w:color="auto"/>
            <w:bottom w:val="none" w:sz="0" w:space="0" w:color="auto"/>
            <w:right w:val="none" w:sz="0" w:space="0" w:color="auto"/>
          </w:divBdr>
        </w:div>
      </w:divsChild>
    </w:div>
    <w:div w:id="388964420">
      <w:bodyDiv w:val="1"/>
      <w:marLeft w:val="0"/>
      <w:marRight w:val="0"/>
      <w:marTop w:val="0"/>
      <w:marBottom w:val="0"/>
      <w:divBdr>
        <w:top w:val="none" w:sz="0" w:space="0" w:color="auto"/>
        <w:left w:val="none" w:sz="0" w:space="0" w:color="auto"/>
        <w:bottom w:val="none" w:sz="0" w:space="0" w:color="auto"/>
        <w:right w:val="none" w:sz="0" w:space="0" w:color="auto"/>
      </w:divBdr>
      <w:divsChild>
        <w:div w:id="1733693178">
          <w:marLeft w:val="0"/>
          <w:marRight w:val="0"/>
          <w:marTop w:val="0"/>
          <w:marBottom w:val="0"/>
          <w:divBdr>
            <w:top w:val="none" w:sz="0" w:space="0" w:color="auto"/>
            <w:left w:val="none" w:sz="0" w:space="0" w:color="auto"/>
            <w:bottom w:val="none" w:sz="0" w:space="0" w:color="auto"/>
            <w:right w:val="none" w:sz="0" w:space="0" w:color="auto"/>
          </w:divBdr>
        </w:div>
      </w:divsChild>
    </w:div>
    <w:div w:id="439690995">
      <w:bodyDiv w:val="1"/>
      <w:marLeft w:val="0"/>
      <w:marRight w:val="0"/>
      <w:marTop w:val="0"/>
      <w:marBottom w:val="0"/>
      <w:divBdr>
        <w:top w:val="none" w:sz="0" w:space="0" w:color="auto"/>
        <w:left w:val="none" w:sz="0" w:space="0" w:color="auto"/>
        <w:bottom w:val="none" w:sz="0" w:space="0" w:color="auto"/>
        <w:right w:val="none" w:sz="0" w:space="0" w:color="auto"/>
      </w:divBdr>
      <w:divsChild>
        <w:div w:id="1008287106">
          <w:marLeft w:val="0"/>
          <w:marRight w:val="0"/>
          <w:marTop w:val="0"/>
          <w:marBottom w:val="285"/>
          <w:divBdr>
            <w:top w:val="none" w:sz="0" w:space="0" w:color="auto"/>
            <w:left w:val="none" w:sz="0" w:space="0" w:color="auto"/>
            <w:bottom w:val="none" w:sz="0" w:space="0" w:color="auto"/>
            <w:right w:val="none" w:sz="0" w:space="0" w:color="auto"/>
          </w:divBdr>
          <w:divsChild>
            <w:div w:id="8432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00686">
      <w:bodyDiv w:val="1"/>
      <w:marLeft w:val="0"/>
      <w:marRight w:val="0"/>
      <w:marTop w:val="0"/>
      <w:marBottom w:val="0"/>
      <w:divBdr>
        <w:top w:val="none" w:sz="0" w:space="0" w:color="auto"/>
        <w:left w:val="none" w:sz="0" w:space="0" w:color="auto"/>
        <w:bottom w:val="none" w:sz="0" w:space="0" w:color="auto"/>
        <w:right w:val="none" w:sz="0" w:space="0" w:color="auto"/>
      </w:divBdr>
    </w:div>
    <w:div w:id="493647396">
      <w:bodyDiv w:val="1"/>
      <w:marLeft w:val="0"/>
      <w:marRight w:val="0"/>
      <w:marTop w:val="0"/>
      <w:marBottom w:val="0"/>
      <w:divBdr>
        <w:top w:val="none" w:sz="0" w:space="0" w:color="auto"/>
        <w:left w:val="none" w:sz="0" w:space="0" w:color="auto"/>
        <w:bottom w:val="none" w:sz="0" w:space="0" w:color="auto"/>
        <w:right w:val="none" w:sz="0" w:space="0" w:color="auto"/>
      </w:divBdr>
    </w:div>
    <w:div w:id="505558741">
      <w:bodyDiv w:val="1"/>
      <w:marLeft w:val="0"/>
      <w:marRight w:val="0"/>
      <w:marTop w:val="0"/>
      <w:marBottom w:val="0"/>
      <w:divBdr>
        <w:top w:val="none" w:sz="0" w:space="0" w:color="auto"/>
        <w:left w:val="none" w:sz="0" w:space="0" w:color="auto"/>
        <w:bottom w:val="none" w:sz="0" w:space="0" w:color="auto"/>
        <w:right w:val="none" w:sz="0" w:space="0" w:color="auto"/>
      </w:divBdr>
    </w:div>
    <w:div w:id="547840727">
      <w:bodyDiv w:val="1"/>
      <w:marLeft w:val="0"/>
      <w:marRight w:val="0"/>
      <w:marTop w:val="0"/>
      <w:marBottom w:val="0"/>
      <w:divBdr>
        <w:top w:val="none" w:sz="0" w:space="0" w:color="auto"/>
        <w:left w:val="none" w:sz="0" w:space="0" w:color="auto"/>
        <w:bottom w:val="none" w:sz="0" w:space="0" w:color="auto"/>
        <w:right w:val="none" w:sz="0" w:space="0" w:color="auto"/>
      </w:divBdr>
      <w:divsChild>
        <w:div w:id="1910378860">
          <w:marLeft w:val="0"/>
          <w:marRight w:val="0"/>
          <w:marTop w:val="0"/>
          <w:marBottom w:val="52"/>
          <w:divBdr>
            <w:top w:val="none" w:sz="0" w:space="0" w:color="auto"/>
            <w:left w:val="none" w:sz="0" w:space="0" w:color="auto"/>
            <w:bottom w:val="none" w:sz="0" w:space="0" w:color="auto"/>
            <w:right w:val="none" w:sz="0" w:space="0" w:color="auto"/>
          </w:divBdr>
        </w:div>
        <w:div w:id="1773814222">
          <w:marLeft w:val="0"/>
          <w:marRight w:val="0"/>
          <w:marTop w:val="0"/>
          <w:marBottom w:val="52"/>
          <w:divBdr>
            <w:top w:val="none" w:sz="0" w:space="0" w:color="auto"/>
            <w:left w:val="none" w:sz="0" w:space="0" w:color="auto"/>
            <w:bottom w:val="none" w:sz="0" w:space="0" w:color="auto"/>
            <w:right w:val="none" w:sz="0" w:space="0" w:color="auto"/>
          </w:divBdr>
        </w:div>
      </w:divsChild>
    </w:div>
    <w:div w:id="627666939">
      <w:bodyDiv w:val="1"/>
      <w:marLeft w:val="0"/>
      <w:marRight w:val="0"/>
      <w:marTop w:val="0"/>
      <w:marBottom w:val="0"/>
      <w:divBdr>
        <w:top w:val="none" w:sz="0" w:space="0" w:color="auto"/>
        <w:left w:val="none" w:sz="0" w:space="0" w:color="auto"/>
        <w:bottom w:val="none" w:sz="0" w:space="0" w:color="auto"/>
        <w:right w:val="none" w:sz="0" w:space="0" w:color="auto"/>
      </w:divBdr>
      <w:divsChild>
        <w:div w:id="1394698936">
          <w:marLeft w:val="0"/>
          <w:marRight w:val="0"/>
          <w:marTop w:val="0"/>
          <w:marBottom w:val="61"/>
          <w:divBdr>
            <w:top w:val="none" w:sz="0" w:space="0" w:color="auto"/>
            <w:left w:val="none" w:sz="0" w:space="0" w:color="auto"/>
            <w:bottom w:val="none" w:sz="0" w:space="0" w:color="auto"/>
            <w:right w:val="none" w:sz="0" w:space="0" w:color="auto"/>
          </w:divBdr>
        </w:div>
        <w:div w:id="1236010746">
          <w:marLeft w:val="0"/>
          <w:marRight w:val="0"/>
          <w:marTop w:val="0"/>
          <w:marBottom w:val="61"/>
          <w:divBdr>
            <w:top w:val="none" w:sz="0" w:space="0" w:color="auto"/>
            <w:left w:val="none" w:sz="0" w:space="0" w:color="auto"/>
            <w:bottom w:val="none" w:sz="0" w:space="0" w:color="auto"/>
            <w:right w:val="none" w:sz="0" w:space="0" w:color="auto"/>
          </w:divBdr>
        </w:div>
      </w:divsChild>
    </w:div>
    <w:div w:id="638077771">
      <w:bodyDiv w:val="1"/>
      <w:marLeft w:val="0"/>
      <w:marRight w:val="0"/>
      <w:marTop w:val="0"/>
      <w:marBottom w:val="0"/>
      <w:divBdr>
        <w:top w:val="none" w:sz="0" w:space="0" w:color="auto"/>
        <w:left w:val="none" w:sz="0" w:space="0" w:color="auto"/>
        <w:bottom w:val="none" w:sz="0" w:space="0" w:color="auto"/>
        <w:right w:val="none" w:sz="0" w:space="0" w:color="auto"/>
      </w:divBdr>
    </w:div>
    <w:div w:id="655649234">
      <w:bodyDiv w:val="1"/>
      <w:marLeft w:val="0"/>
      <w:marRight w:val="0"/>
      <w:marTop w:val="0"/>
      <w:marBottom w:val="0"/>
      <w:divBdr>
        <w:top w:val="none" w:sz="0" w:space="0" w:color="auto"/>
        <w:left w:val="none" w:sz="0" w:space="0" w:color="auto"/>
        <w:bottom w:val="none" w:sz="0" w:space="0" w:color="auto"/>
        <w:right w:val="none" w:sz="0" w:space="0" w:color="auto"/>
      </w:divBdr>
    </w:div>
    <w:div w:id="698047064">
      <w:bodyDiv w:val="1"/>
      <w:marLeft w:val="0"/>
      <w:marRight w:val="0"/>
      <w:marTop w:val="0"/>
      <w:marBottom w:val="0"/>
      <w:divBdr>
        <w:top w:val="none" w:sz="0" w:space="0" w:color="auto"/>
        <w:left w:val="none" w:sz="0" w:space="0" w:color="auto"/>
        <w:bottom w:val="none" w:sz="0" w:space="0" w:color="auto"/>
        <w:right w:val="none" w:sz="0" w:space="0" w:color="auto"/>
      </w:divBdr>
      <w:divsChild>
        <w:div w:id="927494417">
          <w:marLeft w:val="0"/>
          <w:marRight w:val="0"/>
          <w:marTop w:val="0"/>
          <w:marBottom w:val="51"/>
          <w:divBdr>
            <w:top w:val="none" w:sz="0" w:space="0" w:color="auto"/>
            <w:left w:val="none" w:sz="0" w:space="0" w:color="auto"/>
            <w:bottom w:val="none" w:sz="0" w:space="0" w:color="auto"/>
            <w:right w:val="none" w:sz="0" w:space="0" w:color="auto"/>
          </w:divBdr>
        </w:div>
        <w:div w:id="1164541445">
          <w:marLeft w:val="0"/>
          <w:marRight w:val="0"/>
          <w:marTop w:val="0"/>
          <w:marBottom w:val="51"/>
          <w:divBdr>
            <w:top w:val="none" w:sz="0" w:space="0" w:color="auto"/>
            <w:left w:val="none" w:sz="0" w:space="0" w:color="auto"/>
            <w:bottom w:val="none" w:sz="0" w:space="0" w:color="auto"/>
            <w:right w:val="none" w:sz="0" w:space="0" w:color="auto"/>
          </w:divBdr>
        </w:div>
      </w:divsChild>
    </w:div>
    <w:div w:id="721515207">
      <w:bodyDiv w:val="1"/>
      <w:marLeft w:val="0"/>
      <w:marRight w:val="0"/>
      <w:marTop w:val="0"/>
      <w:marBottom w:val="0"/>
      <w:divBdr>
        <w:top w:val="none" w:sz="0" w:space="0" w:color="auto"/>
        <w:left w:val="none" w:sz="0" w:space="0" w:color="auto"/>
        <w:bottom w:val="none" w:sz="0" w:space="0" w:color="auto"/>
        <w:right w:val="none" w:sz="0" w:space="0" w:color="auto"/>
      </w:divBdr>
      <w:divsChild>
        <w:div w:id="241986599">
          <w:marLeft w:val="0"/>
          <w:marRight w:val="0"/>
          <w:marTop w:val="0"/>
          <w:marBottom w:val="51"/>
          <w:divBdr>
            <w:top w:val="none" w:sz="0" w:space="0" w:color="auto"/>
            <w:left w:val="none" w:sz="0" w:space="0" w:color="auto"/>
            <w:bottom w:val="none" w:sz="0" w:space="0" w:color="auto"/>
            <w:right w:val="none" w:sz="0" w:space="0" w:color="auto"/>
          </w:divBdr>
        </w:div>
      </w:divsChild>
    </w:div>
    <w:div w:id="784733388">
      <w:bodyDiv w:val="1"/>
      <w:marLeft w:val="0"/>
      <w:marRight w:val="0"/>
      <w:marTop w:val="0"/>
      <w:marBottom w:val="0"/>
      <w:divBdr>
        <w:top w:val="none" w:sz="0" w:space="0" w:color="auto"/>
        <w:left w:val="none" w:sz="0" w:space="0" w:color="auto"/>
        <w:bottom w:val="none" w:sz="0" w:space="0" w:color="auto"/>
        <w:right w:val="none" w:sz="0" w:space="0" w:color="auto"/>
      </w:divBdr>
      <w:divsChild>
        <w:div w:id="1806073265">
          <w:marLeft w:val="0"/>
          <w:marRight w:val="0"/>
          <w:marTop w:val="0"/>
          <w:marBottom w:val="51"/>
          <w:divBdr>
            <w:top w:val="none" w:sz="0" w:space="0" w:color="auto"/>
            <w:left w:val="none" w:sz="0" w:space="0" w:color="auto"/>
            <w:bottom w:val="none" w:sz="0" w:space="0" w:color="auto"/>
            <w:right w:val="none" w:sz="0" w:space="0" w:color="auto"/>
          </w:divBdr>
        </w:div>
      </w:divsChild>
    </w:div>
    <w:div w:id="804006230">
      <w:bodyDiv w:val="1"/>
      <w:marLeft w:val="0"/>
      <w:marRight w:val="0"/>
      <w:marTop w:val="0"/>
      <w:marBottom w:val="0"/>
      <w:divBdr>
        <w:top w:val="none" w:sz="0" w:space="0" w:color="auto"/>
        <w:left w:val="none" w:sz="0" w:space="0" w:color="auto"/>
        <w:bottom w:val="none" w:sz="0" w:space="0" w:color="auto"/>
        <w:right w:val="none" w:sz="0" w:space="0" w:color="auto"/>
      </w:divBdr>
      <w:divsChild>
        <w:div w:id="1633709544">
          <w:marLeft w:val="0"/>
          <w:marRight w:val="0"/>
          <w:marTop w:val="0"/>
          <w:marBottom w:val="51"/>
          <w:divBdr>
            <w:top w:val="none" w:sz="0" w:space="0" w:color="auto"/>
            <w:left w:val="none" w:sz="0" w:space="0" w:color="auto"/>
            <w:bottom w:val="none" w:sz="0" w:space="0" w:color="auto"/>
            <w:right w:val="none" w:sz="0" w:space="0" w:color="auto"/>
          </w:divBdr>
        </w:div>
        <w:div w:id="68693076">
          <w:marLeft w:val="0"/>
          <w:marRight w:val="0"/>
          <w:marTop w:val="0"/>
          <w:marBottom w:val="51"/>
          <w:divBdr>
            <w:top w:val="none" w:sz="0" w:space="0" w:color="auto"/>
            <w:left w:val="none" w:sz="0" w:space="0" w:color="auto"/>
            <w:bottom w:val="none" w:sz="0" w:space="0" w:color="auto"/>
            <w:right w:val="none" w:sz="0" w:space="0" w:color="auto"/>
          </w:divBdr>
        </w:div>
      </w:divsChild>
    </w:div>
    <w:div w:id="807476810">
      <w:bodyDiv w:val="1"/>
      <w:marLeft w:val="0"/>
      <w:marRight w:val="0"/>
      <w:marTop w:val="0"/>
      <w:marBottom w:val="0"/>
      <w:divBdr>
        <w:top w:val="none" w:sz="0" w:space="0" w:color="auto"/>
        <w:left w:val="none" w:sz="0" w:space="0" w:color="auto"/>
        <w:bottom w:val="none" w:sz="0" w:space="0" w:color="auto"/>
        <w:right w:val="none" w:sz="0" w:space="0" w:color="auto"/>
      </w:divBdr>
      <w:divsChild>
        <w:div w:id="1866750984">
          <w:marLeft w:val="0"/>
          <w:marRight w:val="0"/>
          <w:marTop w:val="0"/>
          <w:marBottom w:val="51"/>
          <w:divBdr>
            <w:top w:val="none" w:sz="0" w:space="0" w:color="auto"/>
            <w:left w:val="none" w:sz="0" w:space="0" w:color="auto"/>
            <w:bottom w:val="none" w:sz="0" w:space="0" w:color="auto"/>
            <w:right w:val="none" w:sz="0" w:space="0" w:color="auto"/>
          </w:divBdr>
        </w:div>
      </w:divsChild>
    </w:div>
    <w:div w:id="854071553">
      <w:bodyDiv w:val="1"/>
      <w:marLeft w:val="0"/>
      <w:marRight w:val="0"/>
      <w:marTop w:val="0"/>
      <w:marBottom w:val="0"/>
      <w:divBdr>
        <w:top w:val="none" w:sz="0" w:space="0" w:color="auto"/>
        <w:left w:val="none" w:sz="0" w:space="0" w:color="auto"/>
        <w:bottom w:val="none" w:sz="0" w:space="0" w:color="auto"/>
        <w:right w:val="none" w:sz="0" w:space="0" w:color="auto"/>
      </w:divBdr>
      <w:divsChild>
        <w:div w:id="55396857">
          <w:marLeft w:val="0"/>
          <w:marRight w:val="0"/>
          <w:marTop w:val="0"/>
          <w:marBottom w:val="51"/>
          <w:divBdr>
            <w:top w:val="none" w:sz="0" w:space="0" w:color="auto"/>
            <w:left w:val="none" w:sz="0" w:space="0" w:color="auto"/>
            <w:bottom w:val="none" w:sz="0" w:space="0" w:color="auto"/>
            <w:right w:val="none" w:sz="0" w:space="0" w:color="auto"/>
          </w:divBdr>
        </w:div>
        <w:div w:id="85730364">
          <w:marLeft w:val="0"/>
          <w:marRight w:val="0"/>
          <w:marTop w:val="0"/>
          <w:marBottom w:val="51"/>
          <w:divBdr>
            <w:top w:val="none" w:sz="0" w:space="0" w:color="auto"/>
            <w:left w:val="none" w:sz="0" w:space="0" w:color="auto"/>
            <w:bottom w:val="none" w:sz="0" w:space="0" w:color="auto"/>
            <w:right w:val="none" w:sz="0" w:space="0" w:color="auto"/>
          </w:divBdr>
        </w:div>
      </w:divsChild>
    </w:div>
    <w:div w:id="890651746">
      <w:bodyDiv w:val="1"/>
      <w:marLeft w:val="0"/>
      <w:marRight w:val="0"/>
      <w:marTop w:val="0"/>
      <w:marBottom w:val="0"/>
      <w:divBdr>
        <w:top w:val="none" w:sz="0" w:space="0" w:color="auto"/>
        <w:left w:val="none" w:sz="0" w:space="0" w:color="auto"/>
        <w:bottom w:val="none" w:sz="0" w:space="0" w:color="auto"/>
        <w:right w:val="none" w:sz="0" w:space="0" w:color="auto"/>
      </w:divBdr>
      <w:divsChild>
        <w:div w:id="1819565514">
          <w:marLeft w:val="0"/>
          <w:marRight w:val="0"/>
          <w:marTop w:val="0"/>
          <w:marBottom w:val="0"/>
          <w:divBdr>
            <w:top w:val="none" w:sz="0" w:space="0" w:color="auto"/>
            <w:left w:val="none" w:sz="0" w:space="0" w:color="auto"/>
            <w:bottom w:val="none" w:sz="0" w:space="0" w:color="auto"/>
            <w:right w:val="none" w:sz="0" w:space="0" w:color="auto"/>
          </w:divBdr>
        </w:div>
      </w:divsChild>
    </w:div>
    <w:div w:id="931864930">
      <w:bodyDiv w:val="1"/>
      <w:marLeft w:val="0"/>
      <w:marRight w:val="0"/>
      <w:marTop w:val="0"/>
      <w:marBottom w:val="0"/>
      <w:divBdr>
        <w:top w:val="none" w:sz="0" w:space="0" w:color="auto"/>
        <w:left w:val="none" w:sz="0" w:space="0" w:color="auto"/>
        <w:bottom w:val="none" w:sz="0" w:space="0" w:color="auto"/>
        <w:right w:val="none" w:sz="0" w:space="0" w:color="auto"/>
      </w:divBdr>
      <w:divsChild>
        <w:div w:id="1882477358">
          <w:marLeft w:val="0"/>
          <w:marRight w:val="0"/>
          <w:marTop w:val="0"/>
          <w:marBottom w:val="61"/>
          <w:divBdr>
            <w:top w:val="none" w:sz="0" w:space="0" w:color="auto"/>
            <w:left w:val="none" w:sz="0" w:space="0" w:color="auto"/>
            <w:bottom w:val="none" w:sz="0" w:space="0" w:color="auto"/>
            <w:right w:val="none" w:sz="0" w:space="0" w:color="auto"/>
          </w:divBdr>
        </w:div>
      </w:divsChild>
    </w:div>
    <w:div w:id="957561928">
      <w:bodyDiv w:val="1"/>
      <w:marLeft w:val="0"/>
      <w:marRight w:val="0"/>
      <w:marTop w:val="0"/>
      <w:marBottom w:val="0"/>
      <w:divBdr>
        <w:top w:val="none" w:sz="0" w:space="0" w:color="auto"/>
        <w:left w:val="none" w:sz="0" w:space="0" w:color="auto"/>
        <w:bottom w:val="none" w:sz="0" w:space="0" w:color="auto"/>
        <w:right w:val="none" w:sz="0" w:space="0" w:color="auto"/>
      </w:divBdr>
      <w:divsChild>
        <w:div w:id="2006320009">
          <w:marLeft w:val="0"/>
          <w:marRight w:val="0"/>
          <w:marTop w:val="0"/>
          <w:marBottom w:val="51"/>
          <w:divBdr>
            <w:top w:val="none" w:sz="0" w:space="0" w:color="auto"/>
            <w:left w:val="none" w:sz="0" w:space="0" w:color="auto"/>
            <w:bottom w:val="none" w:sz="0" w:space="0" w:color="auto"/>
            <w:right w:val="none" w:sz="0" w:space="0" w:color="auto"/>
          </w:divBdr>
        </w:div>
      </w:divsChild>
    </w:div>
    <w:div w:id="995720464">
      <w:bodyDiv w:val="1"/>
      <w:marLeft w:val="0"/>
      <w:marRight w:val="0"/>
      <w:marTop w:val="0"/>
      <w:marBottom w:val="0"/>
      <w:divBdr>
        <w:top w:val="none" w:sz="0" w:space="0" w:color="auto"/>
        <w:left w:val="none" w:sz="0" w:space="0" w:color="auto"/>
        <w:bottom w:val="none" w:sz="0" w:space="0" w:color="auto"/>
        <w:right w:val="none" w:sz="0" w:space="0" w:color="auto"/>
      </w:divBdr>
      <w:divsChild>
        <w:div w:id="11913802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60445912">
      <w:bodyDiv w:val="1"/>
      <w:marLeft w:val="0"/>
      <w:marRight w:val="0"/>
      <w:marTop w:val="0"/>
      <w:marBottom w:val="0"/>
      <w:divBdr>
        <w:top w:val="none" w:sz="0" w:space="0" w:color="auto"/>
        <w:left w:val="none" w:sz="0" w:space="0" w:color="auto"/>
        <w:bottom w:val="none" w:sz="0" w:space="0" w:color="auto"/>
        <w:right w:val="none" w:sz="0" w:space="0" w:color="auto"/>
      </w:divBdr>
      <w:divsChild>
        <w:div w:id="948926574">
          <w:marLeft w:val="0"/>
          <w:marRight w:val="0"/>
          <w:marTop w:val="0"/>
          <w:marBottom w:val="52"/>
          <w:divBdr>
            <w:top w:val="none" w:sz="0" w:space="0" w:color="auto"/>
            <w:left w:val="none" w:sz="0" w:space="0" w:color="auto"/>
            <w:bottom w:val="none" w:sz="0" w:space="0" w:color="auto"/>
            <w:right w:val="none" w:sz="0" w:space="0" w:color="auto"/>
          </w:divBdr>
        </w:div>
      </w:divsChild>
    </w:div>
    <w:div w:id="1072391509">
      <w:bodyDiv w:val="1"/>
      <w:marLeft w:val="0"/>
      <w:marRight w:val="0"/>
      <w:marTop w:val="0"/>
      <w:marBottom w:val="0"/>
      <w:divBdr>
        <w:top w:val="none" w:sz="0" w:space="0" w:color="auto"/>
        <w:left w:val="none" w:sz="0" w:space="0" w:color="auto"/>
        <w:bottom w:val="none" w:sz="0" w:space="0" w:color="auto"/>
        <w:right w:val="none" w:sz="0" w:space="0" w:color="auto"/>
      </w:divBdr>
      <w:divsChild>
        <w:div w:id="1047803169">
          <w:marLeft w:val="0"/>
          <w:marRight w:val="0"/>
          <w:marTop w:val="0"/>
          <w:marBottom w:val="61"/>
          <w:divBdr>
            <w:top w:val="none" w:sz="0" w:space="0" w:color="auto"/>
            <w:left w:val="none" w:sz="0" w:space="0" w:color="auto"/>
            <w:bottom w:val="none" w:sz="0" w:space="0" w:color="auto"/>
            <w:right w:val="none" w:sz="0" w:space="0" w:color="auto"/>
          </w:divBdr>
        </w:div>
      </w:divsChild>
    </w:div>
    <w:div w:id="1094210592">
      <w:bodyDiv w:val="1"/>
      <w:marLeft w:val="0"/>
      <w:marRight w:val="0"/>
      <w:marTop w:val="0"/>
      <w:marBottom w:val="0"/>
      <w:divBdr>
        <w:top w:val="none" w:sz="0" w:space="0" w:color="auto"/>
        <w:left w:val="none" w:sz="0" w:space="0" w:color="auto"/>
        <w:bottom w:val="none" w:sz="0" w:space="0" w:color="auto"/>
        <w:right w:val="none" w:sz="0" w:space="0" w:color="auto"/>
      </w:divBdr>
      <w:divsChild>
        <w:div w:id="1308783573">
          <w:marLeft w:val="0"/>
          <w:marRight w:val="0"/>
          <w:marTop w:val="0"/>
          <w:marBottom w:val="51"/>
          <w:divBdr>
            <w:top w:val="none" w:sz="0" w:space="0" w:color="auto"/>
            <w:left w:val="none" w:sz="0" w:space="0" w:color="auto"/>
            <w:bottom w:val="none" w:sz="0" w:space="0" w:color="auto"/>
            <w:right w:val="none" w:sz="0" w:space="0" w:color="auto"/>
          </w:divBdr>
        </w:div>
        <w:div w:id="1781801291">
          <w:marLeft w:val="0"/>
          <w:marRight w:val="0"/>
          <w:marTop w:val="0"/>
          <w:marBottom w:val="51"/>
          <w:divBdr>
            <w:top w:val="none" w:sz="0" w:space="0" w:color="auto"/>
            <w:left w:val="none" w:sz="0" w:space="0" w:color="auto"/>
            <w:bottom w:val="none" w:sz="0" w:space="0" w:color="auto"/>
            <w:right w:val="none" w:sz="0" w:space="0" w:color="auto"/>
          </w:divBdr>
        </w:div>
      </w:divsChild>
    </w:div>
    <w:div w:id="1101217234">
      <w:bodyDiv w:val="1"/>
      <w:marLeft w:val="0"/>
      <w:marRight w:val="0"/>
      <w:marTop w:val="0"/>
      <w:marBottom w:val="0"/>
      <w:divBdr>
        <w:top w:val="none" w:sz="0" w:space="0" w:color="auto"/>
        <w:left w:val="none" w:sz="0" w:space="0" w:color="auto"/>
        <w:bottom w:val="none" w:sz="0" w:space="0" w:color="auto"/>
        <w:right w:val="none" w:sz="0" w:space="0" w:color="auto"/>
      </w:divBdr>
      <w:divsChild>
        <w:div w:id="1855145737">
          <w:marLeft w:val="0"/>
          <w:marRight w:val="0"/>
          <w:marTop w:val="0"/>
          <w:marBottom w:val="0"/>
          <w:divBdr>
            <w:top w:val="none" w:sz="0" w:space="0" w:color="auto"/>
            <w:left w:val="none" w:sz="0" w:space="0" w:color="auto"/>
            <w:bottom w:val="none" w:sz="0" w:space="0" w:color="auto"/>
            <w:right w:val="none" w:sz="0" w:space="0" w:color="auto"/>
          </w:divBdr>
        </w:div>
      </w:divsChild>
    </w:div>
    <w:div w:id="1144859235">
      <w:bodyDiv w:val="1"/>
      <w:marLeft w:val="0"/>
      <w:marRight w:val="0"/>
      <w:marTop w:val="0"/>
      <w:marBottom w:val="0"/>
      <w:divBdr>
        <w:top w:val="none" w:sz="0" w:space="0" w:color="auto"/>
        <w:left w:val="none" w:sz="0" w:space="0" w:color="auto"/>
        <w:bottom w:val="none" w:sz="0" w:space="0" w:color="auto"/>
        <w:right w:val="none" w:sz="0" w:space="0" w:color="auto"/>
      </w:divBdr>
      <w:divsChild>
        <w:div w:id="1025329764">
          <w:blockQuote w:val="1"/>
          <w:marLeft w:val="240"/>
          <w:marRight w:val="240"/>
          <w:marTop w:val="240"/>
          <w:marBottom w:val="240"/>
          <w:divBdr>
            <w:top w:val="none" w:sz="0" w:space="0" w:color="auto"/>
            <w:left w:val="none" w:sz="0" w:space="0" w:color="auto"/>
            <w:bottom w:val="none" w:sz="0" w:space="0" w:color="auto"/>
            <w:right w:val="none" w:sz="0" w:space="0" w:color="auto"/>
          </w:divBdr>
        </w:div>
        <w:div w:id="36781551">
          <w:blockQuote w:val="1"/>
          <w:marLeft w:val="240"/>
          <w:marRight w:val="240"/>
          <w:marTop w:val="240"/>
          <w:marBottom w:val="240"/>
          <w:divBdr>
            <w:top w:val="none" w:sz="0" w:space="0" w:color="auto"/>
            <w:left w:val="none" w:sz="0" w:space="0" w:color="auto"/>
            <w:bottom w:val="none" w:sz="0" w:space="0" w:color="auto"/>
            <w:right w:val="none" w:sz="0" w:space="0" w:color="auto"/>
          </w:divBdr>
        </w:div>
        <w:div w:id="269053111">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146430898">
      <w:bodyDiv w:val="1"/>
      <w:marLeft w:val="0"/>
      <w:marRight w:val="0"/>
      <w:marTop w:val="0"/>
      <w:marBottom w:val="0"/>
      <w:divBdr>
        <w:top w:val="none" w:sz="0" w:space="0" w:color="auto"/>
        <w:left w:val="none" w:sz="0" w:space="0" w:color="auto"/>
        <w:bottom w:val="none" w:sz="0" w:space="0" w:color="auto"/>
        <w:right w:val="none" w:sz="0" w:space="0" w:color="auto"/>
      </w:divBdr>
      <w:divsChild>
        <w:div w:id="1167283977">
          <w:marLeft w:val="0"/>
          <w:marRight w:val="0"/>
          <w:marTop w:val="0"/>
          <w:marBottom w:val="51"/>
          <w:divBdr>
            <w:top w:val="none" w:sz="0" w:space="0" w:color="auto"/>
            <w:left w:val="none" w:sz="0" w:space="0" w:color="auto"/>
            <w:bottom w:val="none" w:sz="0" w:space="0" w:color="auto"/>
            <w:right w:val="none" w:sz="0" w:space="0" w:color="auto"/>
          </w:divBdr>
        </w:div>
        <w:div w:id="172840270">
          <w:marLeft w:val="0"/>
          <w:marRight w:val="0"/>
          <w:marTop w:val="0"/>
          <w:marBottom w:val="51"/>
          <w:divBdr>
            <w:top w:val="none" w:sz="0" w:space="0" w:color="auto"/>
            <w:left w:val="none" w:sz="0" w:space="0" w:color="auto"/>
            <w:bottom w:val="none" w:sz="0" w:space="0" w:color="auto"/>
            <w:right w:val="none" w:sz="0" w:space="0" w:color="auto"/>
          </w:divBdr>
        </w:div>
      </w:divsChild>
    </w:div>
    <w:div w:id="1157647196">
      <w:bodyDiv w:val="1"/>
      <w:marLeft w:val="0"/>
      <w:marRight w:val="0"/>
      <w:marTop w:val="0"/>
      <w:marBottom w:val="0"/>
      <w:divBdr>
        <w:top w:val="none" w:sz="0" w:space="0" w:color="auto"/>
        <w:left w:val="none" w:sz="0" w:space="0" w:color="auto"/>
        <w:bottom w:val="none" w:sz="0" w:space="0" w:color="auto"/>
        <w:right w:val="none" w:sz="0" w:space="0" w:color="auto"/>
      </w:divBdr>
      <w:divsChild>
        <w:div w:id="1391269261">
          <w:marLeft w:val="0"/>
          <w:marRight w:val="0"/>
          <w:marTop w:val="0"/>
          <w:marBottom w:val="51"/>
          <w:divBdr>
            <w:top w:val="none" w:sz="0" w:space="0" w:color="auto"/>
            <w:left w:val="none" w:sz="0" w:space="0" w:color="auto"/>
            <w:bottom w:val="none" w:sz="0" w:space="0" w:color="auto"/>
            <w:right w:val="none" w:sz="0" w:space="0" w:color="auto"/>
          </w:divBdr>
        </w:div>
      </w:divsChild>
    </w:div>
    <w:div w:id="1177381771">
      <w:bodyDiv w:val="1"/>
      <w:marLeft w:val="0"/>
      <w:marRight w:val="0"/>
      <w:marTop w:val="0"/>
      <w:marBottom w:val="0"/>
      <w:divBdr>
        <w:top w:val="none" w:sz="0" w:space="0" w:color="auto"/>
        <w:left w:val="none" w:sz="0" w:space="0" w:color="auto"/>
        <w:bottom w:val="none" w:sz="0" w:space="0" w:color="auto"/>
        <w:right w:val="none" w:sz="0" w:space="0" w:color="auto"/>
      </w:divBdr>
      <w:divsChild>
        <w:div w:id="1731614658">
          <w:marLeft w:val="0"/>
          <w:marRight w:val="0"/>
          <w:marTop w:val="0"/>
          <w:marBottom w:val="61"/>
          <w:divBdr>
            <w:top w:val="none" w:sz="0" w:space="0" w:color="auto"/>
            <w:left w:val="none" w:sz="0" w:space="0" w:color="auto"/>
            <w:bottom w:val="none" w:sz="0" w:space="0" w:color="auto"/>
            <w:right w:val="none" w:sz="0" w:space="0" w:color="auto"/>
          </w:divBdr>
        </w:div>
      </w:divsChild>
    </w:div>
    <w:div w:id="1201672446">
      <w:bodyDiv w:val="1"/>
      <w:marLeft w:val="0"/>
      <w:marRight w:val="0"/>
      <w:marTop w:val="0"/>
      <w:marBottom w:val="0"/>
      <w:divBdr>
        <w:top w:val="none" w:sz="0" w:space="0" w:color="auto"/>
        <w:left w:val="none" w:sz="0" w:space="0" w:color="auto"/>
        <w:bottom w:val="none" w:sz="0" w:space="0" w:color="auto"/>
        <w:right w:val="none" w:sz="0" w:space="0" w:color="auto"/>
      </w:divBdr>
    </w:div>
    <w:div w:id="1210145692">
      <w:bodyDiv w:val="1"/>
      <w:marLeft w:val="0"/>
      <w:marRight w:val="0"/>
      <w:marTop w:val="0"/>
      <w:marBottom w:val="0"/>
      <w:divBdr>
        <w:top w:val="none" w:sz="0" w:space="0" w:color="auto"/>
        <w:left w:val="none" w:sz="0" w:space="0" w:color="auto"/>
        <w:bottom w:val="none" w:sz="0" w:space="0" w:color="auto"/>
        <w:right w:val="none" w:sz="0" w:space="0" w:color="auto"/>
      </w:divBdr>
      <w:divsChild>
        <w:div w:id="1768958397">
          <w:marLeft w:val="0"/>
          <w:marRight w:val="0"/>
          <w:marTop w:val="0"/>
          <w:marBottom w:val="0"/>
          <w:divBdr>
            <w:top w:val="none" w:sz="0" w:space="0" w:color="auto"/>
            <w:left w:val="none" w:sz="0" w:space="0" w:color="auto"/>
            <w:bottom w:val="none" w:sz="0" w:space="0" w:color="auto"/>
            <w:right w:val="none" w:sz="0" w:space="0" w:color="auto"/>
          </w:divBdr>
        </w:div>
      </w:divsChild>
    </w:div>
    <w:div w:id="1218588805">
      <w:bodyDiv w:val="1"/>
      <w:marLeft w:val="0"/>
      <w:marRight w:val="0"/>
      <w:marTop w:val="0"/>
      <w:marBottom w:val="0"/>
      <w:divBdr>
        <w:top w:val="none" w:sz="0" w:space="0" w:color="auto"/>
        <w:left w:val="none" w:sz="0" w:space="0" w:color="auto"/>
        <w:bottom w:val="none" w:sz="0" w:space="0" w:color="auto"/>
        <w:right w:val="none" w:sz="0" w:space="0" w:color="auto"/>
      </w:divBdr>
    </w:div>
    <w:div w:id="1252468092">
      <w:bodyDiv w:val="1"/>
      <w:marLeft w:val="0"/>
      <w:marRight w:val="0"/>
      <w:marTop w:val="0"/>
      <w:marBottom w:val="0"/>
      <w:divBdr>
        <w:top w:val="none" w:sz="0" w:space="0" w:color="auto"/>
        <w:left w:val="none" w:sz="0" w:space="0" w:color="auto"/>
        <w:bottom w:val="none" w:sz="0" w:space="0" w:color="auto"/>
        <w:right w:val="none" w:sz="0" w:space="0" w:color="auto"/>
      </w:divBdr>
      <w:divsChild>
        <w:div w:id="217667390">
          <w:marLeft w:val="0"/>
          <w:marRight w:val="0"/>
          <w:marTop w:val="0"/>
          <w:marBottom w:val="203"/>
          <w:divBdr>
            <w:top w:val="none" w:sz="0" w:space="0" w:color="auto"/>
            <w:left w:val="none" w:sz="0" w:space="0" w:color="auto"/>
            <w:bottom w:val="none" w:sz="0" w:space="0" w:color="auto"/>
            <w:right w:val="none" w:sz="0" w:space="0" w:color="auto"/>
          </w:divBdr>
          <w:divsChild>
            <w:div w:id="1157647672">
              <w:marLeft w:val="0"/>
              <w:marRight w:val="0"/>
              <w:marTop w:val="0"/>
              <w:marBottom w:val="51"/>
              <w:divBdr>
                <w:top w:val="none" w:sz="0" w:space="0" w:color="auto"/>
                <w:left w:val="none" w:sz="0" w:space="0" w:color="auto"/>
                <w:bottom w:val="none" w:sz="0" w:space="0" w:color="auto"/>
                <w:right w:val="none" w:sz="0" w:space="0" w:color="auto"/>
              </w:divBdr>
            </w:div>
            <w:div w:id="2061857032">
              <w:marLeft w:val="0"/>
              <w:marRight w:val="0"/>
              <w:marTop w:val="0"/>
              <w:marBottom w:val="51"/>
              <w:divBdr>
                <w:top w:val="none" w:sz="0" w:space="0" w:color="auto"/>
                <w:left w:val="none" w:sz="0" w:space="0" w:color="auto"/>
                <w:bottom w:val="none" w:sz="0" w:space="0" w:color="auto"/>
                <w:right w:val="none" w:sz="0" w:space="0" w:color="auto"/>
              </w:divBdr>
            </w:div>
            <w:div w:id="1890068446">
              <w:marLeft w:val="0"/>
              <w:marRight w:val="0"/>
              <w:marTop w:val="0"/>
              <w:marBottom w:val="51"/>
              <w:divBdr>
                <w:top w:val="none" w:sz="0" w:space="0" w:color="auto"/>
                <w:left w:val="none" w:sz="0" w:space="0" w:color="auto"/>
                <w:bottom w:val="none" w:sz="0" w:space="0" w:color="auto"/>
                <w:right w:val="none" w:sz="0" w:space="0" w:color="auto"/>
              </w:divBdr>
            </w:div>
          </w:divsChild>
        </w:div>
        <w:div w:id="1405297378">
          <w:marLeft w:val="0"/>
          <w:marRight w:val="0"/>
          <w:marTop w:val="0"/>
          <w:marBottom w:val="203"/>
          <w:divBdr>
            <w:top w:val="none" w:sz="0" w:space="0" w:color="auto"/>
            <w:left w:val="none" w:sz="0" w:space="0" w:color="auto"/>
            <w:bottom w:val="none" w:sz="0" w:space="0" w:color="auto"/>
            <w:right w:val="none" w:sz="0" w:space="0" w:color="auto"/>
          </w:divBdr>
          <w:divsChild>
            <w:div w:id="2077049232">
              <w:marLeft w:val="0"/>
              <w:marRight w:val="0"/>
              <w:marTop w:val="0"/>
              <w:marBottom w:val="51"/>
              <w:divBdr>
                <w:top w:val="none" w:sz="0" w:space="0" w:color="auto"/>
                <w:left w:val="none" w:sz="0" w:space="0" w:color="auto"/>
                <w:bottom w:val="none" w:sz="0" w:space="0" w:color="auto"/>
                <w:right w:val="none" w:sz="0" w:space="0" w:color="auto"/>
              </w:divBdr>
            </w:div>
          </w:divsChild>
        </w:div>
      </w:divsChild>
    </w:div>
    <w:div w:id="1254701988">
      <w:bodyDiv w:val="1"/>
      <w:marLeft w:val="0"/>
      <w:marRight w:val="0"/>
      <w:marTop w:val="0"/>
      <w:marBottom w:val="0"/>
      <w:divBdr>
        <w:top w:val="none" w:sz="0" w:space="0" w:color="auto"/>
        <w:left w:val="none" w:sz="0" w:space="0" w:color="auto"/>
        <w:bottom w:val="none" w:sz="0" w:space="0" w:color="auto"/>
        <w:right w:val="none" w:sz="0" w:space="0" w:color="auto"/>
      </w:divBdr>
      <w:divsChild>
        <w:div w:id="1372917783">
          <w:marLeft w:val="0"/>
          <w:marRight w:val="0"/>
          <w:marTop w:val="0"/>
          <w:marBottom w:val="61"/>
          <w:divBdr>
            <w:top w:val="none" w:sz="0" w:space="0" w:color="auto"/>
            <w:left w:val="none" w:sz="0" w:space="0" w:color="auto"/>
            <w:bottom w:val="none" w:sz="0" w:space="0" w:color="auto"/>
            <w:right w:val="none" w:sz="0" w:space="0" w:color="auto"/>
          </w:divBdr>
        </w:div>
      </w:divsChild>
    </w:div>
    <w:div w:id="1285235622">
      <w:bodyDiv w:val="1"/>
      <w:marLeft w:val="0"/>
      <w:marRight w:val="0"/>
      <w:marTop w:val="0"/>
      <w:marBottom w:val="0"/>
      <w:divBdr>
        <w:top w:val="none" w:sz="0" w:space="0" w:color="auto"/>
        <w:left w:val="none" w:sz="0" w:space="0" w:color="auto"/>
        <w:bottom w:val="none" w:sz="0" w:space="0" w:color="auto"/>
        <w:right w:val="none" w:sz="0" w:space="0" w:color="auto"/>
      </w:divBdr>
    </w:div>
    <w:div w:id="1290471521">
      <w:bodyDiv w:val="1"/>
      <w:marLeft w:val="0"/>
      <w:marRight w:val="0"/>
      <w:marTop w:val="0"/>
      <w:marBottom w:val="0"/>
      <w:divBdr>
        <w:top w:val="none" w:sz="0" w:space="0" w:color="auto"/>
        <w:left w:val="none" w:sz="0" w:space="0" w:color="auto"/>
        <w:bottom w:val="none" w:sz="0" w:space="0" w:color="auto"/>
        <w:right w:val="none" w:sz="0" w:space="0" w:color="auto"/>
      </w:divBdr>
      <w:divsChild>
        <w:div w:id="626082212">
          <w:marLeft w:val="0"/>
          <w:marRight w:val="0"/>
          <w:marTop w:val="0"/>
          <w:marBottom w:val="51"/>
          <w:divBdr>
            <w:top w:val="none" w:sz="0" w:space="0" w:color="auto"/>
            <w:left w:val="none" w:sz="0" w:space="0" w:color="auto"/>
            <w:bottom w:val="none" w:sz="0" w:space="0" w:color="auto"/>
            <w:right w:val="none" w:sz="0" w:space="0" w:color="auto"/>
          </w:divBdr>
        </w:div>
      </w:divsChild>
    </w:div>
    <w:div w:id="1299602151">
      <w:bodyDiv w:val="1"/>
      <w:marLeft w:val="0"/>
      <w:marRight w:val="0"/>
      <w:marTop w:val="0"/>
      <w:marBottom w:val="0"/>
      <w:divBdr>
        <w:top w:val="none" w:sz="0" w:space="0" w:color="auto"/>
        <w:left w:val="none" w:sz="0" w:space="0" w:color="auto"/>
        <w:bottom w:val="none" w:sz="0" w:space="0" w:color="auto"/>
        <w:right w:val="none" w:sz="0" w:space="0" w:color="auto"/>
      </w:divBdr>
      <w:divsChild>
        <w:div w:id="1207522934">
          <w:blockQuote w:val="1"/>
          <w:marLeft w:val="0"/>
          <w:marRight w:val="0"/>
          <w:marTop w:val="0"/>
          <w:marBottom w:val="0"/>
          <w:divBdr>
            <w:top w:val="none" w:sz="0" w:space="0" w:color="auto"/>
            <w:left w:val="none" w:sz="0" w:space="0" w:color="auto"/>
            <w:bottom w:val="none" w:sz="0" w:space="0" w:color="auto"/>
            <w:right w:val="none" w:sz="0" w:space="0" w:color="auto"/>
          </w:divBdr>
        </w:div>
        <w:div w:id="109788053">
          <w:blockQuote w:val="1"/>
          <w:marLeft w:val="0"/>
          <w:marRight w:val="0"/>
          <w:marTop w:val="0"/>
          <w:marBottom w:val="0"/>
          <w:divBdr>
            <w:top w:val="none" w:sz="0" w:space="0" w:color="auto"/>
            <w:left w:val="none" w:sz="0" w:space="0" w:color="auto"/>
            <w:bottom w:val="none" w:sz="0" w:space="0" w:color="auto"/>
            <w:right w:val="none" w:sz="0" w:space="0" w:color="auto"/>
          </w:divBdr>
        </w:div>
        <w:div w:id="170028080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27199708">
      <w:bodyDiv w:val="1"/>
      <w:marLeft w:val="0"/>
      <w:marRight w:val="0"/>
      <w:marTop w:val="0"/>
      <w:marBottom w:val="0"/>
      <w:divBdr>
        <w:top w:val="none" w:sz="0" w:space="0" w:color="auto"/>
        <w:left w:val="none" w:sz="0" w:space="0" w:color="auto"/>
        <w:bottom w:val="none" w:sz="0" w:space="0" w:color="auto"/>
        <w:right w:val="none" w:sz="0" w:space="0" w:color="auto"/>
      </w:divBdr>
      <w:divsChild>
        <w:div w:id="1086220988">
          <w:marLeft w:val="0"/>
          <w:marRight w:val="0"/>
          <w:marTop w:val="0"/>
          <w:marBottom w:val="51"/>
          <w:divBdr>
            <w:top w:val="none" w:sz="0" w:space="0" w:color="auto"/>
            <w:left w:val="none" w:sz="0" w:space="0" w:color="auto"/>
            <w:bottom w:val="none" w:sz="0" w:space="0" w:color="auto"/>
            <w:right w:val="none" w:sz="0" w:space="0" w:color="auto"/>
          </w:divBdr>
        </w:div>
      </w:divsChild>
    </w:div>
    <w:div w:id="1365330516">
      <w:bodyDiv w:val="1"/>
      <w:marLeft w:val="0"/>
      <w:marRight w:val="0"/>
      <w:marTop w:val="0"/>
      <w:marBottom w:val="0"/>
      <w:divBdr>
        <w:top w:val="none" w:sz="0" w:space="0" w:color="auto"/>
        <w:left w:val="none" w:sz="0" w:space="0" w:color="auto"/>
        <w:bottom w:val="none" w:sz="0" w:space="0" w:color="auto"/>
        <w:right w:val="none" w:sz="0" w:space="0" w:color="auto"/>
      </w:divBdr>
      <w:divsChild>
        <w:div w:id="554200470">
          <w:marLeft w:val="0"/>
          <w:marRight w:val="0"/>
          <w:marTop w:val="0"/>
          <w:marBottom w:val="203"/>
          <w:divBdr>
            <w:top w:val="none" w:sz="0" w:space="0" w:color="auto"/>
            <w:left w:val="none" w:sz="0" w:space="0" w:color="auto"/>
            <w:bottom w:val="none" w:sz="0" w:space="0" w:color="auto"/>
            <w:right w:val="none" w:sz="0" w:space="0" w:color="auto"/>
          </w:divBdr>
          <w:divsChild>
            <w:div w:id="233898759">
              <w:marLeft w:val="0"/>
              <w:marRight w:val="0"/>
              <w:marTop w:val="0"/>
              <w:marBottom w:val="0"/>
              <w:divBdr>
                <w:top w:val="none" w:sz="0" w:space="0" w:color="auto"/>
                <w:left w:val="none" w:sz="0" w:space="0" w:color="auto"/>
                <w:bottom w:val="none" w:sz="0" w:space="0" w:color="auto"/>
                <w:right w:val="none" w:sz="0" w:space="0" w:color="auto"/>
              </w:divBdr>
            </w:div>
          </w:divsChild>
        </w:div>
        <w:div w:id="869298133">
          <w:blockQuote w:val="1"/>
          <w:marLeft w:val="0"/>
          <w:marRight w:val="0"/>
          <w:marTop w:val="0"/>
          <w:marBottom w:val="0"/>
          <w:divBdr>
            <w:top w:val="none" w:sz="0" w:space="0" w:color="auto"/>
            <w:left w:val="none" w:sz="0" w:space="0" w:color="auto"/>
            <w:bottom w:val="none" w:sz="0" w:space="0" w:color="auto"/>
            <w:right w:val="none" w:sz="0" w:space="0" w:color="auto"/>
          </w:divBdr>
        </w:div>
        <w:div w:id="2035228349">
          <w:blockQuote w:val="1"/>
          <w:marLeft w:val="0"/>
          <w:marRight w:val="0"/>
          <w:marTop w:val="0"/>
          <w:marBottom w:val="0"/>
          <w:divBdr>
            <w:top w:val="none" w:sz="0" w:space="0" w:color="auto"/>
            <w:left w:val="none" w:sz="0" w:space="0" w:color="auto"/>
            <w:bottom w:val="none" w:sz="0" w:space="0" w:color="auto"/>
            <w:right w:val="none" w:sz="0" w:space="0" w:color="auto"/>
          </w:divBdr>
        </w:div>
        <w:div w:id="1321881376">
          <w:blockQuote w:val="1"/>
          <w:marLeft w:val="0"/>
          <w:marRight w:val="0"/>
          <w:marTop w:val="0"/>
          <w:marBottom w:val="0"/>
          <w:divBdr>
            <w:top w:val="none" w:sz="0" w:space="0" w:color="auto"/>
            <w:left w:val="none" w:sz="0" w:space="0" w:color="auto"/>
            <w:bottom w:val="none" w:sz="0" w:space="0" w:color="auto"/>
            <w:right w:val="none" w:sz="0" w:space="0" w:color="auto"/>
          </w:divBdr>
        </w:div>
        <w:div w:id="595556375">
          <w:blockQuote w:val="1"/>
          <w:marLeft w:val="0"/>
          <w:marRight w:val="0"/>
          <w:marTop w:val="0"/>
          <w:marBottom w:val="0"/>
          <w:divBdr>
            <w:top w:val="none" w:sz="0" w:space="0" w:color="auto"/>
            <w:left w:val="none" w:sz="0" w:space="0" w:color="auto"/>
            <w:bottom w:val="none" w:sz="0" w:space="0" w:color="auto"/>
            <w:right w:val="none" w:sz="0" w:space="0" w:color="auto"/>
          </w:divBdr>
        </w:div>
        <w:div w:id="1184396966">
          <w:blockQuote w:val="1"/>
          <w:marLeft w:val="0"/>
          <w:marRight w:val="0"/>
          <w:marTop w:val="0"/>
          <w:marBottom w:val="0"/>
          <w:divBdr>
            <w:top w:val="none" w:sz="0" w:space="0" w:color="auto"/>
            <w:left w:val="none" w:sz="0" w:space="0" w:color="auto"/>
            <w:bottom w:val="none" w:sz="0" w:space="0" w:color="auto"/>
            <w:right w:val="none" w:sz="0" w:space="0" w:color="auto"/>
          </w:divBdr>
        </w:div>
        <w:div w:id="1711608976">
          <w:blockQuote w:val="1"/>
          <w:marLeft w:val="0"/>
          <w:marRight w:val="0"/>
          <w:marTop w:val="0"/>
          <w:marBottom w:val="0"/>
          <w:divBdr>
            <w:top w:val="none" w:sz="0" w:space="0" w:color="auto"/>
            <w:left w:val="none" w:sz="0" w:space="0" w:color="auto"/>
            <w:bottom w:val="none" w:sz="0" w:space="0" w:color="auto"/>
            <w:right w:val="none" w:sz="0" w:space="0" w:color="auto"/>
          </w:divBdr>
        </w:div>
        <w:div w:id="1675297621">
          <w:blockQuote w:val="1"/>
          <w:marLeft w:val="0"/>
          <w:marRight w:val="0"/>
          <w:marTop w:val="0"/>
          <w:marBottom w:val="0"/>
          <w:divBdr>
            <w:top w:val="none" w:sz="0" w:space="0" w:color="auto"/>
            <w:left w:val="none" w:sz="0" w:space="0" w:color="auto"/>
            <w:bottom w:val="none" w:sz="0" w:space="0" w:color="auto"/>
            <w:right w:val="none" w:sz="0" w:space="0" w:color="auto"/>
          </w:divBdr>
        </w:div>
        <w:div w:id="1547059476">
          <w:blockQuote w:val="1"/>
          <w:marLeft w:val="0"/>
          <w:marRight w:val="0"/>
          <w:marTop w:val="0"/>
          <w:marBottom w:val="0"/>
          <w:divBdr>
            <w:top w:val="none" w:sz="0" w:space="0" w:color="auto"/>
            <w:left w:val="none" w:sz="0" w:space="0" w:color="auto"/>
            <w:bottom w:val="none" w:sz="0" w:space="0" w:color="auto"/>
            <w:right w:val="none" w:sz="0" w:space="0" w:color="auto"/>
          </w:divBdr>
        </w:div>
        <w:div w:id="86968154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77045017">
      <w:bodyDiv w:val="1"/>
      <w:marLeft w:val="0"/>
      <w:marRight w:val="0"/>
      <w:marTop w:val="0"/>
      <w:marBottom w:val="0"/>
      <w:divBdr>
        <w:top w:val="none" w:sz="0" w:space="0" w:color="auto"/>
        <w:left w:val="none" w:sz="0" w:space="0" w:color="auto"/>
        <w:bottom w:val="none" w:sz="0" w:space="0" w:color="auto"/>
        <w:right w:val="none" w:sz="0" w:space="0" w:color="auto"/>
      </w:divBdr>
      <w:divsChild>
        <w:div w:id="48965250">
          <w:marLeft w:val="0"/>
          <w:marRight w:val="0"/>
          <w:marTop w:val="0"/>
          <w:marBottom w:val="51"/>
          <w:divBdr>
            <w:top w:val="none" w:sz="0" w:space="0" w:color="auto"/>
            <w:left w:val="none" w:sz="0" w:space="0" w:color="auto"/>
            <w:bottom w:val="none" w:sz="0" w:space="0" w:color="auto"/>
            <w:right w:val="none" w:sz="0" w:space="0" w:color="auto"/>
          </w:divBdr>
        </w:div>
      </w:divsChild>
    </w:div>
    <w:div w:id="1394281713">
      <w:bodyDiv w:val="1"/>
      <w:marLeft w:val="0"/>
      <w:marRight w:val="0"/>
      <w:marTop w:val="0"/>
      <w:marBottom w:val="0"/>
      <w:divBdr>
        <w:top w:val="none" w:sz="0" w:space="0" w:color="auto"/>
        <w:left w:val="none" w:sz="0" w:space="0" w:color="auto"/>
        <w:bottom w:val="none" w:sz="0" w:space="0" w:color="auto"/>
        <w:right w:val="none" w:sz="0" w:space="0" w:color="auto"/>
      </w:divBdr>
      <w:divsChild>
        <w:div w:id="1603302478">
          <w:marLeft w:val="0"/>
          <w:marRight w:val="0"/>
          <w:marTop w:val="0"/>
          <w:marBottom w:val="51"/>
          <w:divBdr>
            <w:top w:val="none" w:sz="0" w:space="0" w:color="auto"/>
            <w:left w:val="none" w:sz="0" w:space="0" w:color="auto"/>
            <w:bottom w:val="none" w:sz="0" w:space="0" w:color="auto"/>
            <w:right w:val="none" w:sz="0" w:space="0" w:color="auto"/>
          </w:divBdr>
        </w:div>
        <w:div w:id="2032222525">
          <w:marLeft w:val="0"/>
          <w:marRight w:val="0"/>
          <w:marTop w:val="0"/>
          <w:marBottom w:val="51"/>
          <w:divBdr>
            <w:top w:val="none" w:sz="0" w:space="0" w:color="auto"/>
            <w:left w:val="none" w:sz="0" w:space="0" w:color="auto"/>
            <w:bottom w:val="none" w:sz="0" w:space="0" w:color="auto"/>
            <w:right w:val="none" w:sz="0" w:space="0" w:color="auto"/>
          </w:divBdr>
        </w:div>
      </w:divsChild>
    </w:div>
    <w:div w:id="1416591019">
      <w:bodyDiv w:val="1"/>
      <w:marLeft w:val="0"/>
      <w:marRight w:val="0"/>
      <w:marTop w:val="0"/>
      <w:marBottom w:val="0"/>
      <w:divBdr>
        <w:top w:val="none" w:sz="0" w:space="0" w:color="auto"/>
        <w:left w:val="none" w:sz="0" w:space="0" w:color="auto"/>
        <w:bottom w:val="none" w:sz="0" w:space="0" w:color="auto"/>
        <w:right w:val="none" w:sz="0" w:space="0" w:color="auto"/>
      </w:divBdr>
      <w:divsChild>
        <w:div w:id="1304233147">
          <w:marLeft w:val="0"/>
          <w:marRight w:val="0"/>
          <w:marTop w:val="0"/>
          <w:marBottom w:val="203"/>
          <w:divBdr>
            <w:top w:val="none" w:sz="0" w:space="0" w:color="auto"/>
            <w:left w:val="none" w:sz="0" w:space="0" w:color="auto"/>
            <w:bottom w:val="none" w:sz="0" w:space="0" w:color="auto"/>
            <w:right w:val="none" w:sz="0" w:space="0" w:color="auto"/>
          </w:divBdr>
        </w:div>
        <w:div w:id="1936589659">
          <w:marLeft w:val="0"/>
          <w:marRight w:val="0"/>
          <w:marTop w:val="0"/>
          <w:marBottom w:val="203"/>
          <w:divBdr>
            <w:top w:val="none" w:sz="0" w:space="0" w:color="auto"/>
            <w:left w:val="none" w:sz="0" w:space="0" w:color="auto"/>
            <w:bottom w:val="none" w:sz="0" w:space="0" w:color="auto"/>
            <w:right w:val="none" w:sz="0" w:space="0" w:color="auto"/>
          </w:divBdr>
        </w:div>
      </w:divsChild>
    </w:div>
    <w:div w:id="1419907701">
      <w:bodyDiv w:val="1"/>
      <w:marLeft w:val="0"/>
      <w:marRight w:val="0"/>
      <w:marTop w:val="0"/>
      <w:marBottom w:val="0"/>
      <w:divBdr>
        <w:top w:val="none" w:sz="0" w:space="0" w:color="auto"/>
        <w:left w:val="none" w:sz="0" w:space="0" w:color="auto"/>
        <w:bottom w:val="none" w:sz="0" w:space="0" w:color="auto"/>
        <w:right w:val="none" w:sz="0" w:space="0" w:color="auto"/>
      </w:divBdr>
    </w:div>
    <w:div w:id="1420566423">
      <w:bodyDiv w:val="1"/>
      <w:marLeft w:val="0"/>
      <w:marRight w:val="0"/>
      <w:marTop w:val="0"/>
      <w:marBottom w:val="0"/>
      <w:divBdr>
        <w:top w:val="none" w:sz="0" w:space="0" w:color="auto"/>
        <w:left w:val="none" w:sz="0" w:space="0" w:color="auto"/>
        <w:bottom w:val="none" w:sz="0" w:space="0" w:color="auto"/>
        <w:right w:val="none" w:sz="0" w:space="0" w:color="auto"/>
      </w:divBdr>
      <w:divsChild>
        <w:div w:id="1740517972">
          <w:marLeft w:val="0"/>
          <w:marRight w:val="0"/>
          <w:marTop w:val="0"/>
          <w:marBottom w:val="38"/>
          <w:divBdr>
            <w:top w:val="none" w:sz="0" w:space="0" w:color="auto"/>
            <w:left w:val="none" w:sz="0" w:space="0" w:color="auto"/>
            <w:bottom w:val="none" w:sz="0" w:space="0" w:color="auto"/>
            <w:right w:val="none" w:sz="0" w:space="0" w:color="auto"/>
          </w:divBdr>
        </w:div>
      </w:divsChild>
    </w:div>
    <w:div w:id="1422796801">
      <w:bodyDiv w:val="1"/>
      <w:marLeft w:val="0"/>
      <w:marRight w:val="0"/>
      <w:marTop w:val="0"/>
      <w:marBottom w:val="0"/>
      <w:divBdr>
        <w:top w:val="none" w:sz="0" w:space="0" w:color="auto"/>
        <w:left w:val="none" w:sz="0" w:space="0" w:color="auto"/>
        <w:bottom w:val="none" w:sz="0" w:space="0" w:color="auto"/>
        <w:right w:val="none" w:sz="0" w:space="0" w:color="auto"/>
      </w:divBdr>
      <w:divsChild>
        <w:div w:id="1715620167">
          <w:marLeft w:val="0"/>
          <w:marRight w:val="0"/>
          <w:marTop w:val="0"/>
          <w:marBottom w:val="51"/>
          <w:divBdr>
            <w:top w:val="none" w:sz="0" w:space="0" w:color="auto"/>
            <w:left w:val="none" w:sz="0" w:space="0" w:color="auto"/>
            <w:bottom w:val="none" w:sz="0" w:space="0" w:color="auto"/>
            <w:right w:val="none" w:sz="0" w:space="0" w:color="auto"/>
          </w:divBdr>
        </w:div>
      </w:divsChild>
    </w:div>
    <w:div w:id="1431852036">
      <w:bodyDiv w:val="1"/>
      <w:marLeft w:val="0"/>
      <w:marRight w:val="0"/>
      <w:marTop w:val="0"/>
      <w:marBottom w:val="0"/>
      <w:divBdr>
        <w:top w:val="none" w:sz="0" w:space="0" w:color="auto"/>
        <w:left w:val="none" w:sz="0" w:space="0" w:color="auto"/>
        <w:bottom w:val="none" w:sz="0" w:space="0" w:color="auto"/>
        <w:right w:val="none" w:sz="0" w:space="0" w:color="auto"/>
      </w:divBdr>
      <w:divsChild>
        <w:div w:id="234240653">
          <w:marLeft w:val="0"/>
          <w:marRight w:val="0"/>
          <w:marTop w:val="0"/>
          <w:marBottom w:val="51"/>
          <w:divBdr>
            <w:top w:val="none" w:sz="0" w:space="0" w:color="auto"/>
            <w:left w:val="none" w:sz="0" w:space="0" w:color="auto"/>
            <w:bottom w:val="none" w:sz="0" w:space="0" w:color="auto"/>
            <w:right w:val="none" w:sz="0" w:space="0" w:color="auto"/>
          </w:divBdr>
        </w:div>
      </w:divsChild>
    </w:div>
    <w:div w:id="1444112246">
      <w:bodyDiv w:val="1"/>
      <w:marLeft w:val="0"/>
      <w:marRight w:val="0"/>
      <w:marTop w:val="0"/>
      <w:marBottom w:val="0"/>
      <w:divBdr>
        <w:top w:val="none" w:sz="0" w:space="0" w:color="auto"/>
        <w:left w:val="none" w:sz="0" w:space="0" w:color="auto"/>
        <w:bottom w:val="none" w:sz="0" w:space="0" w:color="auto"/>
        <w:right w:val="none" w:sz="0" w:space="0" w:color="auto"/>
      </w:divBdr>
      <w:divsChild>
        <w:div w:id="143471078">
          <w:marLeft w:val="0"/>
          <w:marRight w:val="0"/>
          <w:marTop w:val="0"/>
          <w:marBottom w:val="51"/>
          <w:divBdr>
            <w:top w:val="none" w:sz="0" w:space="0" w:color="auto"/>
            <w:left w:val="none" w:sz="0" w:space="0" w:color="auto"/>
            <w:bottom w:val="none" w:sz="0" w:space="0" w:color="auto"/>
            <w:right w:val="none" w:sz="0" w:space="0" w:color="auto"/>
          </w:divBdr>
        </w:div>
      </w:divsChild>
    </w:div>
    <w:div w:id="1466240131">
      <w:bodyDiv w:val="1"/>
      <w:marLeft w:val="0"/>
      <w:marRight w:val="0"/>
      <w:marTop w:val="0"/>
      <w:marBottom w:val="0"/>
      <w:divBdr>
        <w:top w:val="none" w:sz="0" w:space="0" w:color="auto"/>
        <w:left w:val="none" w:sz="0" w:space="0" w:color="auto"/>
        <w:bottom w:val="none" w:sz="0" w:space="0" w:color="auto"/>
        <w:right w:val="none" w:sz="0" w:space="0" w:color="auto"/>
      </w:divBdr>
      <w:divsChild>
        <w:div w:id="626935118">
          <w:marLeft w:val="0"/>
          <w:marRight w:val="0"/>
          <w:marTop w:val="0"/>
          <w:marBottom w:val="61"/>
          <w:divBdr>
            <w:top w:val="none" w:sz="0" w:space="0" w:color="auto"/>
            <w:left w:val="none" w:sz="0" w:space="0" w:color="auto"/>
            <w:bottom w:val="none" w:sz="0" w:space="0" w:color="auto"/>
            <w:right w:val="none" w:sz="0" w:space="0" w:color="auto"/>
          </w:divBdr>
        </w:div>
        <w:div w:id="1469199910">
          <w:marLeft w:val="0"/>
          <w:marRight w:val="0"/>
          <w:marTop w:val="0"/>
          <w:marBottom w:val="61"/>
          <w:divBdr>
            <w:top w:val="none" w:sz="0" w:space="0" w:color="auto"/>
            <w:left w:val="none" w:sz="0" w:space="0" w:color="auto"/>
            <w:bottom w:val="none" w:sz="0" w:space="0" w:color="auto"/>
            <w:right w:val="none" w:sz="0" w:space="0" w:color="auto"/>
          </w:divBdr>
        </w:div>
      </w:divsChild>
    </w:div>
    <w:div w:id="1477919345">
      <w:bodyDiv w:val="1"/>
      <w:marLeft w:val="0"/>
      <w:marRight w:val="0"/>
      <w:marTop w:val="0"/>
      <w:marBottom w:val="0"/>
      <w:divBdr>
        <w:top w:val="none" w:sz="0" w:space="0" w:color="auto"/>
        <w:left w:val="none" w:sz="0" w:space="0" w:color="auto"/>
        <w:bottom w:val="none" w:sz="0" w:space="0" w:color="auto"/>
        <w:right w:val="none" w:sz="0" w:space="0" w:color="auto"/>
      </w:divBdr>
      <w:divsChild>
        <w:div w:id="1407918662">
          <w:marLeft w:val="0"/>
          <w:marRight w:val="0"/>
          <w:marTop w:val="32"/>
          <w:marBottom w:val="56"/>
          <w:divBdr>
            <w:top w:val="none" w:sz="0" w:space="0" w:color="auto"/>
            <w:left w:val="none" w:sz="0" w:space="0" w:color="auto"/>
            <w:bottom w:val="none" w:sz="0" w:space="0" w:color="auto"/>
            <w:right w:val="none" w:sz="0" w:space="0" w:color="auto"/>
          </w:divBdr>
          <w:divsChild>
            <w:div w:id="106086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4037">
      <w:bodyDiv w:val="1"/>
      <w:marLeft w:val="0"/>
      <w:marRight w:val="0"/>
      <w:marTop w:val="0"/>
      <w:marBottom w:val="0"/>
      <w:divBdr>
        <w:top w:val="none" w:sz="0" w:space="0" w:color="auto"/>
        <w:left w:val="none" w:sz="0" w:space="0" w:color="auto"/>
        <w:bottom w:val="none" w:sz="0" w:space="0" w:color="auto"/>
        <w:right w:val="none" w:sz="0" w:space="0" w:color="auto"/>
      </w:divBdr>
      <w:divsChild>
        <w:div w:id="1036124163">
          <w:marLeft w:val="0"/>
          <w:marRight w:val="0"/>
          <w:marTop w:val="0"/>
          <w:marBottom w:val="61"/>
          <w:divBdr>
            <w:top w:val="none" w:sz="0" w:space="0" w:color="auto"/>
            <w:left w:val="none" w:sz="0" w:space="0" w:color="auto"/>
            <w:bottom w:val="none" w:sz="0" w:space="0" w:color="auto"/>
            <w:right w:val="none" w:sz="0" w:space="0" w:color="auto"/>
          </w:divBdr>
        </w:div>
        <w:div w:id="2041011526">
          <w:marLeft w:val="0"/>
          <w:marRight w:val="0"/>
          <w:marTop w:val="0"/>
          <w:marBottom w:val="61"/>
          <w:divBdr>
            <w:top w:val="none" w:sz="0" w:space="0" w:color="auto"/>
            <w:left w:val="none" w:sz="0" w:space="0" w:color="auto"/>
            <w:bottom w:val="none" w:sz="0" w:space="0" w:color="auto"/>
            <w:right w:val="none" w:sz="0" w:space="0" w:color="auto"/>
          </w:divBdr>
        </w:div>
      </w:divsChild>
    </w:div>
    <w:div w:id="1539851673">
      <w:bodyDiv w:val="1"/>
      <w:marLeft w:val="0"/>
      <w:marRight w:val="0"/>
      <w:marTop w:val="0"/>
      <w:marBottom w:val="0"/>
      <w:divBdr>
        <w:top w:val="none" w:sz="0" w:space="0" w:color="auto"/>
        <w:left w:val="none" w:sz="0" w:space="0" w:color="auto"/>
        <w:bottom w:val="none" w:sz="0" w:space="0" w:color="auto"/>
        <w:right w:val="none" w:sz="0" w:space="0" w:color="auto"/>
      </w:divBdr>
      <w:divsChild>
        <w:div w:id="1269268111">
          <w:marLeft w:val="0"/>
          <w:marRight w:val="0"/>
          <w:marTop w:val="0"/>
          <w:marBottom w:val="61"/>
          <w:divBdr>
            <w:top w:val="none" w:sz="0" w:space="0" w:color="auto"/>
            <w:left w:val="none" w:sz="0" w:space="0" w:color="auto"/>
            <w:bottom w:val="none" w:sz="0" w:space="0" w:color="auto"/>
            <w:right w:val="none" w:sz="0" w:space="0" w:color="auto"/>
          </w:divBdr>
        </w:div>
      </w:divsChild>
    </w:div>
    <w:div w:id="1544058280">
      <w:bodyDiv w:val="1"/>
      <w:marLeft w:val="0"/>
      <w:marRight w:val="0"/>
      <w:marTop w:val="0"/>
      <w:marBottom w:val="0"/>
      <w:divBdr>
        <w:top w:val="none" w:sz="0" w:space="0" w:color="auto"/>
        <w:left w:val="none" w:sz="0" w:space="0" w:color="auto"/>
        <w:bottom w:val="none" w:sz="0" w:space="0" w:color="auto"/>
        <w:right w:val="none" w:sz="0" w:space="0" w:color="auto"/>
      </w:divBdr>
      <w:divsChild>
        <w:div w:id="1474130480">
          <w:marLeft w:val="0"/>
          <w:marRight w:val="0"/>
          <w:marTop w:val="0"/>
          <w:marBottom w:val="51"/>
          <w:divBdr>
            <w:top w:val="none" w:sz="0" w:space="0" w:color="auto"/>
            <w:left w:val="none" w:sz="0" w:space="0" w:color="auto"/>
            <w:bottom w:val="none" w:sz="0" w:space="0" w:color="auto"/>
            <w:right w:val="none" w:sz="0" w:space="0" w:color="auto"/>
          </w:divBdr>
        </w:div>
        <w:div w:id="1063066171">
          <w:marLeft w:val="0"/>
          <w:marRight w:val="0"/>
          <w:marTop w:val="0"/>
          <w:marBottom w:val="51"/>
          <w:divBdr>
            <w:top w:val="none" w:sz="0" w:space="0" w:color="auto"/>
            <w:left w:val="none" w:sz="0" w:space="0" w:color="auto"/>
            <w:bottom w:val="none" w:sz="0" w:space="0" w:color="auto"/>
            <w:right w:val="none" w:sz="0" w:space="0" w:color="auto"/>
          </w:divBdr>
        </w:div>
      </w:divsChild>
    </w:div>
    <w:div w:id="1549681122">
      <w:bodyDiv w:val="1"/>
      <w:marLeft w:val="0"/>
      <w:marRight w:val="0"/>
      <w:marTop w:val="0"/>
      <w:marBottom w:val="0"/>
      <w:divBdr>
        <w:top w:val="none" w:sz="0" w:space="0" w:color="auto"/>
        <w:left w:val="none" w:sz="0" w:space="0" w:color="auto"/>
        <w:bottom w:val="none" w:sz="0" w:space="0" w:color="auto"/>
        <w:right w:val="none" w:sz="0" w:space="0" w:color="auto"/>
      </w:divBdr>
      <w:divsChild>
        <w:div w:id="530916895">
          <w:marLeft w:val="0"/>
          <w:marRight w:val="0"/>
          <w:marTop w:val="0"/>
          <w:marBottom w:val="203"/>
          <w:divBdr>
            <w:top w:val="none" w:sz="0" w:space="0" w:color="auto"/>
            <w:left w:val="none" w:sz="0" w:space="0" w:color="auto"/>
            <w:bottom w:val="none" w:sz="0" w:space="0" w:color="auto"/>
            <w:right w:val="none" w:sz="0" w:space="0" w:color="auto"/>
          </w:divBdr>
          <w:divsChild>
            <w:div w:id="1927227022">
              <w:marLeft w:val="0"/>
              <w:marRight w:val="0"/>
              <w:marTop w:val="0"/>
              <w:marBottom w:val="51"/>
              <w:divBdr>
                <w:top w:val="none" w:sz="0" w:space="0" w:color="auto"/>
                <w:left w:val="none" w:sz="0" w:space="0" w:color="auto"/>
                <w:bottom w:val="none" w:sz="0" w:space="0" w:color="auto"/>
                <w:right w:val="none" w:sz="0" w:space="0" w:color="auto"/>
              </w:divBdr>
            </w:div>
          </w:divsChild>
        </w:div>
        <w:div w:id="2102335302">
          <w:marLeft w:val="0"/>
          <w:marRight w:val="0"/>
          <w:marTop w:val="0"/>
          <w:marBottom w:val="203"/>
          <w:divBdr>
            <w:top w:val="none" w:sz="0" w:space="0" w:color="auto"/>
            <w:left w:val="none" w:sz="0" w:space="0" w:color="auto"/>
            <w:bottom w:val="none" w:sz="0" w:space="0" w:color="auto"/>
            <w:right w:val="none" w:sz="0" w:space="0" w:color="auto"/>
          </w:divBdr>
        </w:div>
      </w:divsChild>
    </w:div>
    <w:div w:id="1565919086">
      <w:bodyDiv w:val="1"/>
      <w:marLeft w:val="0"/>
      <w:marRight w:val="0"/>
      <w:marTop w:val="0"/>
      <w:marBottom w:val="0"/>
      <w:divBdr>
        <w:top w:val="none" w:sz="0" w:space="0" w:color="auto"/>
        <w:left w:val="none" w:sz="0" w:space="0" w:color="auto"/>
        <w:bottom w:val="none" w:sz="0" w:space="0" w:color="auto"/>
        <w:right w:val="none" w:sz="0" w:space="0" w:color="auto"/>
      </w:divBdr>
    </w:div>
    <w:div w:id="1594242997">
      <w:bodyDiv w:val="1"/>
      <w:marLeft w:val="0"/>
      <w:marRight w:val="0"/>
      <w:marTop w:val="0"/>
      <w:marBottom w:val="0"/>
      <w:divBdr>
        <w:top w:val="none" w:sz="0" w:space="0" w:color="auto"/>
        <w:left w:val="none" w:sz="0" w:space="0" w:color="auto"/>
        <w:bottom w:val="none" w:sz="0" w:space="0" w:color="auto"/>
        <w:right w:val="none" w:sz="0" w:space="0" w:color="auto"/>
      </w:divBdr>
    </w:div>
    <w:div w:id="1621692025">
      <w:bodyDiv w:val="1"/>
      <w:marLeft w:val="0"/>
      <w:marRight w:val="0"/>
      <w:marTop w:val="0"/>
      <w:marBottom w:val="0"/>
      <w:divBdr>
        <w:top w:val="none" w:sz="0" w:space="0" w:color="auto"/>
        <w:left w:val="none" w:sz="0" w:space="0" w:color="auto"/>
        <w:bottom w:val="none" w:sz="0" w:space="0" w:color="auto"/>
        <w:right w:val="none" w:sz="0" w:space="0" w:color="auto"/>
      </w:divBdr>
    </w:div>
    <w:div w:id="1622303589">
      <w:bodyDiv w:val="1"/>
      <w:marLeft w:val="0"/>
      <w:marRight w:val="0"/>
      <w:marTop w:val="0"/>
      <w:marBottom w:val="0"/>
      <w:divBdr>
        <w:top w:val="none" w:sz="0" w:space="0" w:color="auto"/>
        <w:left w:val="none" w:sz="0" w:space="0" w:color="auto"/>
        <w:bottom w:val="none" w:sz="0" w:space="0" w:color="auto"/>
        <w:right w:val="none" w:sz="0" w:space="0" w:color="auto"/>
      </w:divBdr>
      <w:divsChild>
        <w:div w:id="954795398">
          <w:marLeft w:val="0"/>
          <w:marRight w:val="0"/>
          <w:marTop w:val="0"/>
          <w:marBottom w:val="304"/>
          <w:divBdr>
            <w:top w:val="none" w:sz="0" w:space="0" w:color="auto"/>
            <w:left w:val="none" w:sz="0" w:space="0" w:color="auto"/>
            <w:bottom w:val="none" w:sz="0" w:space="0" w:color="auto"/>
            <w:right w:val="none" w:sz="0" w:space="0" w:color="auto"/>
          </w:divBdr>
          <w:divsChild>
            <w:div w:id="1405108988">
              <w:marLeft w:val="0"/>
              <w:marRight w:val="0"/>
              <w:marTop w:val="0"/>
              <w:marBottom w:val="0"/>
              <w:divBdr>
                <w:top w:val="none" w:sz="0" w:space="0" w:color="auto"/>
                <w:left w:val="none" w:sz="0" w:space="0" w:color="auto"/>
                <w:bottom w:val="none" w:sz="0" w:space="0" w:color="auto"/>
                <w:right w:val="none" w:sz="0" w:space="0" w:color="auto"/>
              </w:divBdr>
              <w:divsChild>
                <w:div w:id="1538351820">
                  <w:marLeft w:val="0"/>
                  <w:marRight w:val="0"/>
                  <w:marTop w:val="0"/>
                  <w:marBottom w:val="0"/>
                  <w:divBdr>
                    <w:top w:val="none" w:sz="0" w:space="0" w:color="auto"/>
                    <w:left w:val="none" w:sz="0" w:space="0" w:color="auto"/>
                    <w:bottom w:val="none" w:sz="0" w:space="0" w:color="auto"/>
                    <w:right w:val="none" w:sz="0" w:space="0" w:color="auto"/>
                  </w:divBdr>
                  <w:divsChild>
                    <w:div w:id="567229827">
                      <w:marLeft w:val="0"/>
                      <w:marRight w:val="0"/>
                      <w:marTop w:val="0"/>
                      <w:marBottom w:val="0"/>
                      <w:divBdr>
                        <w:top w:val="none" w:sz="0" w:space="0" w:color="auto"/>
                        <w:left w:val="none" w:sz="0" w:space="0" w:color="auto"/>
                        <w:bottom w:val="none" w:sz="0" w:space="0" w:color="auto"/>
                        <w:right w:val="none" w:sz="0" w:space="0" w:color="auto"/>
                      </w:divBdr>
                      <w:divsChild>
                        <w:div w:id="104083617">
                          <w:marLeft w:val="0"/>
                          <w:marRight w:val="0"/>
                          <w:marTop w:val="0"/>
                          <w:marBottom w:val="0"/>
                          <w:divBdr>
                            <w:top w:val="none" w:sz="0" w:space="0" w:color="auto"/>
                            <w:left w:val="none" w:sz="0" w:space="0" w:color="auto"/>
                            <w:bottom w:val="none" w:sz="0" w:space="0" w:color="auto"/>
                            <w:right w:val="none" w:sz="0" w:space="0" w:color="auto"/>
                          </w:divBdr>
                          <w:divsChild>
                            <w:div w:id="561061284">
                              <w:marLeft w:val="0"/>
                              <w:marRight w:val="0"/>
                              <w:marTop w:val="0"/>
                              <w:marBottom w:val="0"/>
                              <w:divBdr>
                                <w:top w:val="none" w:sz="0" w:space="0" w:color="auto"/>
                                <w:left w:val="none" w:sz="0" w:space="0" w:color="auto"/>
                                <w:bottom w:val="none" w:sz="0" w:space="0" w:color="auto"/>
                                <w:right w:val="none" w:sz="0" w:space="0" w:color="auto"/>
                              </w:divBdr>
                              <w:divsChild>
                                <w:div w:id="1429886886">
                                  <w:marLeft w:val="0"/>
                                  <w:marRight w:val="0"/>
                                  <w:marTop w:val="0"/>
                                  <w:marBottom w:val="0"/>
                                  <w:divBdr>
                                    <w:top w:val="none" w:sz="0" w:space="0" w:color="auto"/>
                                    <w:left w:val="none" w:sz="0" w:space="0" w:color="auto"/>
                                    <w:bottom w:val="none" w:sz="0" w:space="0" w:color="auto"/>
                                    <w:right w:val="none" w:sz="0" w:space="0" w:color="auto"/>
                                  </w:divBdr>
                                </w:div>
                                <w:div w:id="583880636">
                                  <w:marLeft w:val="0"/>
                                  <w:marRight w:val="0"/>
                                  <w:marTop w:val="0"/>
                                  <w:marBottom w:val="0"/>
                                  <w:divBdr>
                                    <w:top w:val="none" w:sz="0" w:space="0" w:color="auto"/>
                                    <w:left w:val="none" w:sz="0" w:space="0" w:color="auto"/>
                                    <w:bottom w:val="none" w:sz="0" w:space="0" w:color="auto"/>
                                    <w:right w:val="none" w:sz="0" w:space="0" w:color="auto"/>
                                  </w:divBdr>
                                </w:div>
                                <w:div w:id="180356850">
                                  <w:marLeft w:val="0"/>
                                  <w:marRight w:val="0"/>
                                  <w:marTop w:val="0"/>
                                  <w:marBottom w:val="0"/>
                                  <w:divBdr>
                                    <w:top w:val="none" w:sz="0" w:space="0" w:color="auto"/>
                                    <w:left w:val="none" w:sz="0" w:space="0" w:color="auto"/>
                                    <w:bottom w:val="none" w:sz="0" w:space="0" w:color="auto"/>
                                    <w:right w:val="none" w:sz="0" w:space="0" w:color="auto"/>
                                  </w:divBdr>
                                </w:div>
                                <w:div w:id="1783914317">
                                  <w:marLeft w:val="0"/>
                                  <w:marRight w:val="0"/>
                                  <w:marTop w:val="0"/>
                                  <w:marBottom w:val="0"/>
                                  <w:divBdr>
                                    <w:top w:val="none" w:sz="0" w:space="0" w:color="auto"/>
                                    <w:left w:val="none" w:sz="0" w:space="0" w:color="auto"/>
                                    <w:bottom w:val="none" w:sz="0" w:space="0" w:color="auto"/>
                                    <w:right w:val="none" w:sz="0" w:space="0" w:color="auto"/>
                                  </w:divBdr>
                                </w:div>
                                <w:div w:id="620453799">
                                  <w:marLeft w:val="0"/>
                                  <w:marRight w:val="0"/>
                                  <w:marTop w:val="0"/>
                                  <w:marBottom w:val="0"/>
                                  <w:divBdr>
                                    <w:top w:val="none" w:sz="0" w:space="0" w:color="auto"/>
                                    <w:left w:val="none" w:sz="0" w:space="0" w:color="auto"/>
                                    <w:bottom w:val="none" w:sz="0" w:space="0" w:color="auto"/>
                                    <w:right w:val="none" w:sz="0" w:space="0" w:color="auto"/>
                                  </w:divBdr>
                                </w:div>
                              </w:divsChild>
                            </w:div>
                            <w:div w:id="615020899">
                              <w:marLeft w:val="0"/>
                              <w:marRight w:val="0"/>
                              <w:marTop w:val="0"/>
                              <w:marBottom w:val="0"/>
                              <w:divBdr>
                                <w:top w:val="none" w:sz="0" w:space="0" w:color="auto"/>
                                <w:left w:val="none" w:sz="0" w:space="0" w:color="auto"/>
                                <w:bottom w:val="none" w:sz="0" w:space="0" w:color="auto"/>
                                <w:right w:val="none" w:sz="0" w:space="0" w:color="auto"/>
                              </w:divBdr>
                              <w:divsChild>
                                <w:div w:id="98724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954783">
              <w:marLeft w:val="101"/>
              <w:marRight w:val="101"/>
              <w:marTop w:val="101"/>
              <w:marBottom w:val="101"/>
              <w:divBdr>
                <w:top w:val="none" w:sz="0" w:space="0" w:color="auto"/>
                <w:left w:val="none" w:sz="0" w:space="0" w:color="auto"/>
                <w:bottom w:val="none" w:sz="0" w:space="0" w:color="auto"/>
                <w:right w:val="none" w:sz="0" w:space="0" w:color="auto"/>
              </w:divBdr>
              <w:divsChild>
                <w:div w:id="236790108">
                  <w:marLeft w:val="0"/>
                  <w:marRight w:val="0"/>
                  <w:marTop w:val="203"/>
                  <w:marBottom w:val="0"/>
                  <w:divBdr>
                    <w:top w:val="none" w:sz="0" w:space="0" w:color="auto"/>
                    <w:left w:val="none" w:sz="0" w:space="0" w:color="auto"/>
                    <w:bottom w:val="none" w:sz="0" w:space="0" w:color="auto"/>
                    <w:right w:val="none" w:sz="0" w:space="0" w:color="auto"/>
                  </w:divBdr>
                </w:div>
              </w:divsChild>
            </w:div>
            <w:div w:id="13581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59894">
      <w:bodyDiv w:val="1"/>
      <w:marLeft w:val="0"/>
      <w:marRight w:val="0"/>
      <w:marTop w:val="0"/>
      <w:marBottom w:val="0"/>
      <w:divBdr>
        <w:top w:val="none" w:sz="0" w:space="0" w:color="auto"/>
        <w:left w:val="none" w:sz="0" w:space="0" w:color="auto"/>
        <w:bottom w:val="none" w:sz="0" w:space="0" w:color="auto"/>
        <w:right w:val="none" w:sz="0" w:space="0" w:color="auto"/>
      </w:divBdr>
      <w:divsChild>
        <w:div w:id="638000579">
          <w:marLeft w:val="0"/>
          <w:marRight w:val="0"/>
          <w:marTop w:val="0"/>
          <w:marBottom w:val="61"/>
          <w:divBdr>
            <w:top w:val="none" w:sz="0" w:space="0" w:color="auto"/>
            <w:left w:val="none" w:sz="0" w:space="0" w:color="auto"/>
            <w:bottom w:val="none" w:sz="0" w:space="0" w:color="auto"/>
            <w:right w:val="none" w:sz="0" w:space="0" w:color="auto"/>
          </w:divBdr>
        </w:div>
      </w:divsChild>
    </w:div>
    <w:div w:id="1648703191">
      <w:bodyDiv w:val="1"/>
      <w:marLeft w:val="0"/>
      <w:marRight w:val="0"/>
      <w:marTop w:val="0"/>
      <w:marBottom w:val="0"/>
      <w:divBdr>
        <w:top w:val="none" w:sz="0" w:space="0" w:color="auto"/>
        <w:left w:val="none" w:sz="0" w:space="0" w:color="auto"/>
        <w:bottom w:val="none" w:sz="0" w:space="0" w:color="auto"/>
        <w:right w:val="none" w:sz="0" w:space="0" w:color="auto"/>
      </w:divBdr>
      <w:divsChild>
        <w:div w:id="1607541304">
          <w:marLeft w:val="0"/>
          <w:marRight w:val="0"/>
          <w:marTop w:val="0"/>
          <w:marBottom w:val="203"/>
          <w:divBdr>
            <w:top w:val="none" w:sz="0" w:space="0" w:color="auto"/>
            <w:left w:val="none" w:sz="0" w:space="0" w:color="auto"/>
            <w:bottom w:val="none" w:sz="0" w:space="0" w:color="auto"/>
            <w:right w:val="none" w:sz="0" w:space="0" w:color="auto"/>
          </w:divBdr>
          <w:divsChild>
            <w:div w:id="1256943706">
              <w:marLeft w:val="0"/>
              <w:marRight w:val="0"/>
              <w:marTop w:val="0"/>
              <w:marBottom w:val="51"/>
              <w:divBdr>
                <w:top w:val="none" w:sz="0" w:space="0" w:color="auto"/>
                <w:left w:val="none" w:sz="0" w:space="0" w:color="auto"/>
                <w:bottom w:val="none" w:sz="0" w:space="0" w:color="auto"/>
                <w:right w:val="none" w:sz="0" w:space="0" w:color="auto"/>
              </w:divBdr>
            </w:div>
          </w:divsChild>
        </w:div>
      </w:divsChild>
    </w:div>
    <w:div w:id="1665158343">
      <w:bodyDiv w:val="1"/>
      <w:marLeft w:val="0"/>
      <w:marRight w:val="0"/>
      <w:marTop w:val="0"/>
      <w:marBottom w:val="0"/>
      <w:divBdr>
        <w:top w:val="none" w:sz="0" w:space="0" w:color="auto"/>
        <w:left w:val="none" w:sz="0" w:space="0" w:color="auto"/>
        <w:bottom w:val="none" w:sz="0" w:space="0" w:color="auto"/>
        <w:right w:val="none" w:sz="0" w:space="0" w:color="auto"/>
      </w:divBdr>
      <w:divsChild>
        <w:div w:id="570114038">
          <w:marLeft w:val="0"/>
          <w:marRight w:val="0"/>
          <w:marTop w:val="0"/>
          <w:marBottom w:val="51"/>
          <w:divBdr>
            <w:top w:val="none" w:sz="0" w:space="0" w:color="auto"/>
            <w:left w:val="none" w:sz="0" w:space="0" w:color="auto"/>
            <w:bottom w:val="none" w:sz="0" w:space="0" w:color="auto"/>
            <w:right w:val="none" w:sz="0" w:space="0" w:color="auto"/>
          </w:divBdr>
        </w:div>
        <w:div w:id="1549687560">
          <w:marLeft w:val="0"/>
          <w:marRight w:val="0"/>
          <w:marTop w:val="0"/>
          <w:marBottom w:val="51"/>
          <w:divBdr>
            <w:top w:val="none" w:sz="0" w:space="0" w:color="auto"/>
            <w:left w:val="none" w:sz="0" w:space="0" w:color="auto"/>
            <w:bottom w:val="none" w:sz="0" w:space="0" w:color="auto"/>
            <w:right w:val="none" w:sz="0" w:space="0" w:color="auto"/>
          </w:divBdr>
        </w:div>
      </w:divsChild>
    </w:div>
    <w:div w:id="1726443977">
      <w:bodyDiv w:val="1"/>
      <w:marLeft w:val="0"/>
      <w:marRight w:val="0"/>
      <w:marTop w:val="0"/>
      <w:marBottom w:val="0"/>
      <w:divBdr>
        <w:top w:val="none" w:sz="0" w:space="0" w:color="auto"/>
        <w:left w:val="none" w:sz="0" w:space="0" w:color="auto"/>
        <w:bottom w:val="none" w:sz="0" w:space="0" w:color="auto"/>
        <w:right w:val="none" w:sz="0" w:space="0" w:color="auto"/>
      </w:divBdr>
      <w:divsChild>
        <w:div w:id="1153138566">
          <w:marLeft w:val="0"/>
          <w:marRight w:val="0"/>
          <w:marTop w:val="0"/>
          <w:marBottom w:val="51"/>
          <w:divBdr>
            <w:top w:val="none" w:sz="0" w:space="0" w:color="auto"/>
            <w:left w:val="none" w:sz="0" w:space="0" w:color="auto"/>
            <w:bottom w:val="none" w:sz="0" w:space="0" w:color="auto"/>
            <w:right w:val="none" w:sz="0" w:space="0" w:color="auto"/>
          </w:divBdr>
        </w:div>
      </w:divsChild>
    </w:div>
    <w:div w:id="1764565474">
      <w:bodyDiv w:val="1"/>
      <w:marLeft w:val="0"/>
      <w:marRight w:val="0"/>
      <w:marTop w:val="0"/>
      <w:marBottom w:val="0"/>
      <w:divBdr>
        <w:top w:val="none" w:sz="0" w:space="0" w:color="auto"/>
        <w:left w:val="none" w:sz="0" w:space="0" w:color="auto"/>
        <w:bottom w:val="none" w:sz="0" w:space="0" w:color="auto"/>
        <w:right w:val="none" w:sz="0" w:space="0" w:color="auto"/>
      </w:divBdr>
      <w:divsChild>
        <w:div w:id="1263420864">
          <w:marLeft w:val="0"/>
          <w:marRight w:val="0"/>
          <w:marTop w:val="0"/>
          <w:marBottom w:val="51"/>
          <w:divBdr>
            <w:top w:val="none" w:sz="0" w:space="0" w:color="auto"/>
            <w:left w:val="none" w:sz="0" w:space="0" w:color="auto"/>
            <w:bottom w:val="none" w:sz="0" w:space="0" w:color="auto"/>
            <w:right w:val="none" w:sz="0" w:space="0" w:color="auto"/>
          </w:divBdr>
        </w:div>
      </w:divsChild>
    </w:div>
    <w:div w:id="1782138958">
      <w:bodyDiv w:val="1"/>
      <w:marLeft w:val="0"/>
      <w:marRight w:val="0"/>
      <w:marTop w:val="0"/>
      <w:marBottom w:val="0"/>
      <w:divBdr>
        <w:top w:val="none" w:sz="0" w:space="0" w:color="auto"/>
        <w:left w:val="none" w:sz="0" w:space="0" w:color="auto"/>
        <w:bottom w:val="none" w:sz="0" w:space="0" w:color="auto"/>
        <w:right w:val="none" w:sz="0" w:space="0" w:color="auto"/>
      </w:divBdr>
      <w:divsChild>
        <w:div w:id="1796411656">
          <w:marLeft w:val="0"/>
          <w:marRight w:val="0"/>
          <w:marTop w:val="0"/>
          <w:marBottom w:val="51"/>
          <w:divBdr>
            <w:top w:val="none" w:sz="0" w:space="0" w:color="auto"/>
            <w:left w:val="none" w:sz="0" w:space="0" w:color="auto"/>
            <w:bottom w:val="none" w:sz="0" w:space="0" w:color="auto"/>
            <w:right w:val="none" w:sz="0" w:space="0" w:color="auto"/>
          </w:divBdr>
        </w:div>
      </w:divsChild>
    </w:div>
    <w:div w:id="1808400642">
      <w:bodyDiv w:val="1"/>
      <w:marLeft w:val="0"/>
      <w:marRight w:val="0"/>
      <w:marTop w:val="0"/>
      <w:marBottom w:val="0"/>
      <w:divBdr>
        <w:top w:val="none" w:sz="0" w:space="0" w:color="auto"/>
        <w:left w:val="none" w:sz="0" w:space="0" w:color="auto"/>
        <w:bottom w:val="none" w:sz="0" w:space="0" w:color="auto"/>
        <w:right w:val="none" w:sz="0" w:space="0" w:color="auto"/>
      </w:divBdr>
      <w:divsChild>
        <w:div w:id="1664383925">
          <w:marLeft w:val="0"/>
          <w:marRight w:val="0"/>
          <w:marTop w:val="0"/>
          <w:marBottom w:val="0"/>
          <w:divBdr>
            <w:top w:val="none" w:sz="0" w:space="0" w:color="auto"/>
            <w:left w:val="none" w:sz="0" w:space="0" w:color="auto"/>
            <w:bottom w:val="none" w:sz="0" w:space="0" w:color="auto"/>
            <w:right w:val="none" w:sz="0" w:space="0" w:color="auto"/>
          </w:divBdr>
        </w:div>
      </w:divsChild>
    </w:div>
    <w:div w:id="1825703301">
      <w:bodyDiv w:val="1"/>
      <w:marLeft w:val="0"/>
      <w:marRight w:val="0"/>
      <w:marTop w:val="0"/>
      <w:marBottom w:val="0"/>
      <w:divBdr>
        <w:top w:val="none" w:sz="0" w:space="0" w:color="auto"/>
        <w:left w:val="none" w:sz="0" w:space="0" w:color="auto"/>
        <w:bottom w:val="none" w:sz="0" w:space="0" w:color="auto"/>
        <w:right w:val="none" w:sz="0" w:space="0" w:color="auto"/>
      </w:divBdr>
      <w:divsChild>
        <w:div w:id="1995572561">
          <w:marLeft w:val="0"/>
          <w:marRight w:val="0"/>
          <w:marTop w:val="0"/>
          <w:marBottom w:val="51"/>
          <w:divBdr>
            <w:top w:val="none" w:sz="0" w:space="0" w:color="auto"/>
            <w:left w:val="none" w:sz="0" w:space="0" w:color="auto"/>
            <w:bottom w:val="none" w:sz="0" w:space="0" w:color="auto"/>
            <w:right w:val="none" w:sz="0" w:space="0" w:color="auto"/>
          </w:divBdr>
        </w:div>
      </w:divsChild>
    </w:div>
    <w:div w:id="1834876946">
      <w:bodyDiv w:val="1"/>
      <w:marLeft w:val="0"/>
      <w:marRight w:val="0"/>
      <w:marTop w:val="0"/>
      <w:marBottom w:val="0"/>
      <w:divBdr>
        <w:top w:val="none" w:sz="0" w:space="0" w:color="auto"/>
        <w:left w:val="none" w:sz="0" w:space="0" w:color="auto"/>
        <w:bottom w:val="none" w:sz="0" w:space="0" w:color="auto"/>
        <w:right w:val="none" w:sz="0" w:space="0" w:color="auto"/>
      </w:divBdr>
      <w:divsChild>
        <w:div w:id="1530799473">
          <w:marLeft w:val="0"/>
          <w:marRight w:val="0"/>
          <w:marTop w:val="0"/>
          <w:marBottom w:val="52"/>
          <w:divBdr>
            <w:top w:val="none" w:sz="0" w:space="0" w:color="auto"/>
            <w:left w:val="none" w:sz="0" w:space="0" w:color="auto"/>
            <w:bottom w:val="none" w:sz="0" w:space="0" w:color="auto"/>
            <w:right w:val="none" w:sz="0" w:space="0" w:color="auto"/>
          </w:divBdr>
        </w:div>
      </w:divsChild>
    </w:div>
    <w:div w:id="1841697921">
      <w:bodyDiv w:val="1"/>
      <w:marLeft w:val="0"/>
      <w:marRight w:val="0"/>
      <w:marTop w:val="0"/>
      <w:marBottom w:val="0"/>
      <w:divBdr>
        <w:top w:val="none" w:sz="0" w:space="0" w:color="auto"/>
        <w:left w:val="none" w:sz="0" w:space="0" w:color="auto"/>
        <w:bottom w:val="none" w:sz="0" w:space="0" w:color="auto"/>
        <w:right w:val="none" w:sz="0" w:space="0" w:color="auto"/>
      </w:divBdr>
      <w:divsChild>
        <w:div w:id="1649628020">
          <w:marLeft w:val="0"/>
          <w:marRight w:val="0"/>
          <w:marTop w:val="0"/>
          <w:marBottom w:val="51"/>
          <w:divBdr>
            <w:top w:val="none" w:sz="0" w:space="0" w:color="auto"/>
            <w:left w:val="none" w:sz="0" w:space="0" w:color="auto"/>
            <w:bottom w:val="none" w:sz="0" w:space="0" w:color="auto"/>
            <w:right w:val="none" w:sz="0" w:space="0" w:color="auto"/>
          </w:divBdr>
        </w:div>
        <w:div w:id="736510996">
          <w:marLeft w:val="0"/>
          <w:marRight w:val="0"/>
          <w:marTop w:val="0"/>
          <w:marBottom w:val="51"/>
          <w:divBdr>
            <w:top w:val="none" w:sz="0" w:space="0" w:color="auto"/>
            <w:left w:val="none" w:sz="0" w:space="0" w:color="auto"/>
            <w:bottom w:val="none" w:sz="0" w:space="0" w:color="auto"/>
            <w:right w:val="none" w:sz="0" w:space="0" w:color="auto"/>
          </w:divBdr>
        </w:div>
        <w:div w:id="1325473437">
          <w:marLeft w:val="0"/>
          <w:marRight w:val="0"/>
          <w:marTop w:val="0"/>
          <w:marBottom w:val="51"/>
          <w:divBdr>
            <w:top w:val="none" w:sz="0" w:space="0" w:color="auto"/>
            <w:left w:val="none" w:sz="0" w:space="0" w:color="auto"/>
            <w:bottom w:val="none" w:sz="0" w:space="0" w:color="auto"/>
            <w:right w:val="none" w:sz="0" w:space="0" w:color="auto"/>
          </w:divBdr>
        </w:div>
      </w:divsChild>
    </w:div>
    <w:div w:id="1853258402">
      <w:bodyDiv w:val="1"/>
      <w:marLeft w:val="0"/>
      <w:marRight w:val="0"/>
      <w:marTop w:val="0"/>
      <w:marBottom w:val="0"/>
      <w:divBdr>
        <w:top w:val="none" w:sz="0" w:space="0" w:color="auto"/>
        <w:left w:val="none" w:sz="0" w:space="0" w:color="auto"/>
        <w:bottom w:val="none" w:sz="0" w:space="0" w:color="auto"/>
        <w:right w:val="none" w:sz="0" w:space="0" w:color="auto"/>
      </w:divBdr>
      <w:divsChild>
        <w:div w:id="1442608784">
          <w:marLeft w:val="0"/>
          <w:marRight w:val="0"/>
          <w:marTop w:val="0"/>
          <w:marBottom w:val="51"/>
          <w:divBdr>
            <w:top w:val="none" w:sz="0" w:space="0" w:color="auto"/>
            <w:left w:val="none" w:sz="0" w:space="0" w:color="auto"/>
            <w:bottom w:val="none" w:sz="0" w:space="0" w:color="auto"/>
            <w:right w:val="none" w:sz="0" w:space="0" w:color="auto"/>
          </w:divBdr>
        </w:div>
        <w:div w:id="197789903">
          <w:marLeft w:val="0"/>
          <w:marRight w:val="0"/>
          <w:marTop w:val="0"/>
          <w:marBottom w:val="51"/>
          <w:divBdr>
            <w:top w:val="none" w:sz="0" w:space="0" w:color="auto"/>
            <w:left w:val="none" w:sz="0" w:space="0" w:color="auto"/>
            <w:bottom w:val="none" w:sz="0" w:space="0" w:color="auto"/>
            <w:right w:val="none" w:sz="0" w:space="0" w:color="auto"/>
          </w:divBdr>
        </w:div>
      </w:divsChild>
    </w:div>
    <w:div w:id="1867062834">
      <w:bodyDiv w:val="1"/>
      <w:marLeft w:val="0"/>
      <w:marRight w:val="0"/>
      <w:marTop w:val="0"/>
      <w:marBottom w:val="0"/>
      <w:divBdr>
        <w:top w:val="none" w:sz="0" w:space="0" w:color="auto"/>
        <w:left w:val="none" w:sz="0" w:space="0" w:color="auto"/>
        <w:bottom w:val="none" w:sz="0" w:space="0" w:color="auto"/>
        <w:right w:val="none" w:sz="0" w:space="0" w:color="auto"/>
      </w:divBdr>
    </w:div>
    <w:div w:id="1939753350">
      <w:bodyDiv w:val="1"/>
      <w:marLeft w:val="0"/>
      <w:marRight w:val="0"/>
      <w:marTop w:val="0"/>
      <w:marBottom w:val="0"/>
      <w:divBdr>
        <w:top w:val="none" w:sz="0" w:space="0" w:color="auto"/>
        <w:left w:val="none" w:sz="0" w:space="0" w:color="auto"/>
        <w:bottom w:val="none" w:sz="0" w:space="0" w:color="auto"/>
        <w:right w:val="none" w:sz="0" w:space="0" w:color="auto"/>
      </w:divBdr>
      <w:divsChild>
        <w:div w:id="1341540847">
          <w:marLeft w:val="0"/>
          <w:marRight w:val="0"/>
          <w:marTop w:val="0"/>
          <w:marBottom w:val="40"/>
          <w:divBdr>
            <w:top w:val="none" w:sz="0" w:space="0" w:color="auto"/>
            <w:left w:val="none" w:sz="0" w:space="0" w:color="auto"/>
            <w:bottom w:val="none" w:sz="0" w:space="0" w:color="auto"/>
            <w:right w:val="none" w:sz="0" w:space="0" w:color="auto"/>
          </w:divBdr>
        </w:div>
      </w:divsChild>
    </w:div>
    <w:div w:id="1963808535">
      <w:bodyDiv w:val="1"/>
      <w:marLeft w:val="0"/>
      <w:marRight w:val="0"/>
      <w:marTop w:val="0"/>
      <w:marBottom w:val="0"/>
      <w:divBdr>
        <w:top w:val="none" w:sz="0" w:space="0" w:color="auto"/>
        <w:left w:val="none" w:sz="0" w:space="0" w:color="auto"/>
        <w:bottom w:val="none" w:sz="0" w:space="0" w:color="auto"/>
        <w:right w:val="none" w:sz="0" w:space="0" w:color="auto"/>
      </w:divBdr>
      <w:divsChild>
        <w:div w:id="1794593093">
          <w:marLeft w:val="0"/>
          <w:marRight w:val="0"/>
          <w:marTop w:val="0"/>
          <w:marBottom w:val="51"/>
          <w:divBdr>
            <w:top w:val="none" w:sz="0" w:space="0" w:color="auto"/>
            <w:left w:val="none" w:sz="0" w:space="0" w:color="auto"/>
            <w:bottom w:val="none" w:sz="0" w:space="0" w:color="auto"/>
            <w:right w:val="none" w:sz="0" w:space="0" w:color="auto"/>
          </w:divBdr>
        </w:div>
        <w:div w:id="1755587309">
          <w:marLeft w:val="0"/>
          <w:marRight w:val="0"/>
          <w:marTop w:val="0"/>
          <w:marBottom w:val="51"/>
          <w:divBdr>
            <w:top w:val="none" w:sz="0" w:space="0" w:color="auto"/>
            <w:left w:val="none" w:sz="0" w:space="0" w:color="auto"/>
            <w:bottom w:val="none" w:sz="0" w:space="0" w:color="auto"/>
            <w:right w:val="none" w:sz="0" w:space="0" w:color="auto"/>
          </w:divBdr>
        </w:div>
      </w:divsChild>
    </w:div>
    <w:div w:id="2004159541">
      <w:bodyDiv w:val="1"/>
      <w:marLeft w:val="0"/>
      <w:marRight w:val="0"/>
      <w:marTop w:val="0"/>
      <w:marBottom w:val="0"/>
      <w:divBdr>
        <w:top w:val="none" w:sz="0" w:space="0" w:color="auto"/>
        <w:left w:val="none" w:sz="0" w:space="0" w:color="auto"/>
        <w:bottom w:val="none" w:sz="0" w:space="0" w:color="auto"/>
        <w:right w:val="none" w:sz="0" w:space="0" w:color="auto"/>
      </w:divBdr>
      <w:divsChild>
        <w:div w:id="33893092">
          <w:marLeft w:val="0"/>
          <w:marRight w:val="0"/>
          <w:marTop w:val="0"/>
          <w:marBottom w:val="0"/>
          <w:divBdr>
            <w:top w:val="none" w:sz="0" w:space="0" w:color="auto"/>
            <w:left w:val="none" w:sz="0" w:space="0" w:color="auto"/>
            <w:bottom w:val="none" w:sz="0" w:space="0" w:color="auto"/>
            <w:right w:val="none" w:sz="0" w:space="0" w:color="auto"/>
          </w:divBdr>
        </w:div>
      </w:divsChild>
    </w:div>
    <w:div w:id="2014183475">
      <w:bodyDiv w:val="1"/>
      <w:marLeft w:val="0"/>
      <w:marRight w:val="0"/>
      <w:marTop w:val="0"/>
      <w:marBottom w:val="0"/>
      <w:divBdr>
        <w:top w:val="none" w:sz="0" w:space="0" w:color="auto"/>
        <w:left w:val="none" w:sz="0" w:space="0" w:color="auto"/>
        <w:bottom w:val="none" w:sz="0" w:space="0" w:color="auto"/>
        <w:right w:val="none" w:sz="0" w:space="0" w:color="auto"/>
      </w:divBdr>
      <w:divsChild>
        <w:div w:id="1981763115">
          <w:marLeft w:val="0"/>
          <w:marRight w:val="0"/>
          <w:marTop w:val="0"/>
          <w:marBottom w:val="0"/>
          <w:divBdr>
            <w:top w:val="none" w:sz="0" w:space="0" w:color="auto"/>
            <w:left w:val="none" w:sz="0" w:space="0" w:color="auto"/>
            <w:bottom w:val="none" w:sz="0" w:space="0" w:color="auto"/>
            <w:right w:val="none" w:sz="0" w:space="0" w:color="auto"/>
          </w:divBdr>
          <w:divsChild>
            <w:div w:id="421609336">
              <w:marLeft w:val="0"/>
              <w:marRight w:val="0"/>
              <w:marTop w:val="0"/>
              <w:marBottom w:val="0"/>
              <w:divBdr>
                <w:top w:val="none" w:sz="0" w:space="0" w:color="auto"/>
                <w:left w:val="none" w:sz="0" w:space="0" w:color="auto"/>
                <w:bottom w:val="none" w:sz="0" w:space="0" w:color="auto"/>
                <w:right w:val="none" w:sz="0" w:space="0" w:color="auto"/>
              </w:divBdr>
              <w:divsChild>
                <w:div w:id="1470636561">
                  <w:marLeft w:val="0"/>
                  <w:marRight w:val="0"/>
                  <w:marTop w:val="0"/>
                  <w:marBottom w:val="0"/>
                  <w:divBdr>
                    <w:top w:val="none" w:sz="0" w:space="0" w:color="auto"/>
                    <w:left w:val="none" w:sz="0" w:space="0" w:color="auto"/>
                    <w:bottom w:val="none" w:sz="0" w:space="0" w:color="auto"/>
                    <w:right w:val="none" w:sz="0" w:space="0" w:color="auto"/>
                  </w:divBdr>
                </w:div>
                <w:div w:id="1860118231">
                  <w:marLeft w:val="0"/>
                  <w:marRight w:val="0"/>
                  <w:marTop w:val="0"/>
                  <w:marBottom w:val="0"/>
                  <w:divBdr>
                    <w:top w:val="none" w:sz="0" w:space="0" w:color="auto"/>
                    <w:left w:val="none" w:sz="0" w:space="0" w:color="auto"/>
                    <w:bottom w:val="none" w:sz="0" w:space="0" w:color="auto"/>
                    <w:right w:val="none" w:sz="0" w:space="0" w:color="auto"/>
                  </w:divBdr>
                </w:div>
                <w:div w:id="485632449">
                  <w:marLeft w:val="0"/>
                  <w:marRight w:val="0"/>
                  <w:marTop w:val="0"/>
                  <w:marBottom w:val="0"/>
                  <w:divBdr>
                    <w:top w:val="none" w:sz="0" w:space="0" w:color="auto"/>
                    <w:left w:val="none" w:sz="0" w:space="0" w:color="auto"/>
                    <w:bottom w:val="none" w:sz="0" w:space="0" w:color="auto"/>
                    <w:right w:val="none" w:sz="0" w:space="0" w:color="auto"/>
                  </w:divBdr>
                </w:div>
                <w:div w:id="1969971641">
                  <w:marLeft w:val="0"/>
                  <w:marRight w:val="0"/>
                  <w:marTop w:val="0"/>
                  <w:marBottom w:val="0"/>
                  <w:divBdr>
                    <w:top w:val="none" w:sz="0" w:space="0" w:color="auto"/>
                    <w:left w:val="none" w:sz="0" w:space="0" w:color="auto"/>
                    <w:bottom w:val="none" w:sz="0" w:space="0" w:color="auto"/>
                    <w:right w:val="none" w:sz="0" w:space="0" w:color="auto"/>
                  </w:divBdr>
                  <w:divsChild>
                    <w:div w:id="13967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965687">
      <w:bodyDiv w:val="1"/>
      <w:marLeft w:val="0"/>
      <w:marRight w:val="0"/>
      <w:marTop w:val="0"/>
      <w:marBottom w:val="0"/>
      <w:divBdr>
        <w:top w:val="none" w:sz="0" w:space="0" w:color="auto"/>
        <w:left w:val="none" w:sz="0" w:space="0" w:color="auto"/>
        <w:bottom w:val="none" w:sz="0" w:space="0" w:color="auto"/>
        <w:right w:val="none" w:sz="0" w:space="0" w:color="auto"/>
      </w:divBdr>
    </w:div>
    <w:div w:id="2054310581">
      <w:bodyDiv w:val="1"/>
      <w:marLeft w:val="0"/>
      <w:marRight w:val="0"/>
      <w:marTop w:val="0"/>
      <w:marBottom w:val="0"/>
      <w:divBdr>
        <w:top w:val="none" w:sz="0" w:space="0" w:color="auto"/>
        <w:left w:val="none" w:sz="0" w:space="0" w:color="auto"/>
        <w:bottom w:val="none" w:sz="0" w:space="0" w:color="auto"/>
        <w:right w:val="none" w:sz="0" w:space="0" w:color="auto"/>
      </w:divBdr>
    </w:div>
    <w:div w:id="2068720944">
      <w:bodyDiv w:val="1"/>
      <w:marLeft w:val="0"/>
      <w:marRight w:val="0"/>
      <w:marTop w:val="0"/>
      <w:marBottom w:val="0"/>
      <w:divBdr>
        <w:top w:val="none" w:sz="0" w:space="0" w:color="auto"/>
        <w:left w:val="none" w:sz="0" w:space="0" w:color="auto"/>
        <w:bottom w:val="none" w:sz="0" w:space="0" w:color="auto"/>
        <w:right w:val="none" w:sz="0" w:space="0" w:color="auto"/>
      </w:divBdr>
      <w:divsChild>
        <w:div w:id="820465914">
          <w:marLeft w:val="0"/>
          <w:marRight w:val="0"/>
          <w:marTop w:val="0"/>
          <w:marBottom w:val="51"/>
          <w:divBdr>
            <w:top w:val="none" w:sz="0" w:space="0" w:color="auto"/>
            <w:left w:val="none" w:sz="0" w:space="0" w:color="auto"/>
            <w:bottom w:val="none" w:sz="0" w:space="0" w:color="auto"/>
            <w:right w:val="none" w:sz="0" w:space="0" w:color="auto"/>
          </w:divBdr>
        </w:div>
        <w:div w:id="744691713">
          <w:marLeft w:val="0"/>
          <w:marRight w:val="0"/>
          <w:marTop w:val="0"/>
          <w:marBottom w:val="51"/>
          <w:divBdr>
            <w:top w:val="none" w:sz="0" w:space="0" w:color="auto"/>
            <w:left w:val="none" w:sz="0" w:space="0" w:color="auto"/>
            <w:bottom w:val="none" w:sz="0" w:space="0" w:color="auto"/>
            <w:right w:val="none" w:sz="0" w:space="0" w:color="auto"/>
          </w:divBdr>
        </w:div>
      </w:divsChild>
    </w:div>
    <w:div w:id="2098941305">
      <w:bodyDiv w:val="1"/>
      <w:marLeft w:val="0"/>
      <w:marRight w:val="0"/>
      <w:marTop w:val="0"/>
      <w:marBottom w:val="0"/>
      <w:divBdr>
        <w:top w:val="none" w:sz="0" w:space="0" w:color="auto"/>
        <w:left w:val="none" w:sz="0" w:space="0" w:color="auto"/>
        <w:bottom w:val="none" w:sz="0" w:space="0" w:color="auto"/>
        <w:right w:val="none" w:sz="0" w:space="0" w:color="auto"/>
      </w:divBdr>
      <w:divsChild>
        <w:div w:id="1248612227">
          <w:marLeft w:val="0"/>
          <w:marRight w:val="0"/>
          <w:marTop w:val="0"/>
          <w:marBottom w:val="61"/>
          <w:divBdr>
            <w:top w:val="none" w:sz="0" w:space="0" w:color="auto"/>
            <w:left w:val="none" w:sz="0" w:space="0" w:color="auto"/>
            <w:bottom w:val="none" w:sz="0" w:space="0" w:color="auto"/>
            <w:right w:val="none" w:sz="0" w:space="0" w:color="auto"/>
          </w:divBdr>
        </w:div>
      </w:divsChild>
    </w:div>
    <w:div w:id="2110810830">
      <w:bodyDiv w:val="1"/>
      <w:marLeft w:val="0"/>
      <w:marRight w:val="0"/>
      <w:marTop w:val="0"/>
      <w:marBottom w:val="0"/>
      <w:divBdr>
        <w:top w:val="none" w:sz="0" w:space="0" w:color="auto"/>
        <w:left w:val="none" w:sz="0" w:space="0" w:color="auto"/>
        <w:bottom w:val="none" w:sz="0" w:space="0" w:color="auto"/>
        <w:right w:val="none" w:sz="0" w:space="0" w:color="auto"/>
      </w:divBdr>
      <w:divsChild>
        <w:div w:id="171496115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ictionary.cambridge.org/dictionary/english/month" TargetMode="External"/><Relationship Id="rId3" Type="http://schemas.openxmlformats.org/officeDocument/2006/relationships/settings" Target="settings.xml"/><Relationship Id="rId7" Type="http://schemas.openxmlformats.org/officeDocument/2006/relationships/hyperlink" Target="https://dictionary.cambridge.org/dictionary/english/divorc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12</Pages>
  <Words>2677</Words>
  <Characters>15264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31</cp:revision>
  <dcterms:created xsi:type="dcterms:W3CDTF">2018-01-20T07:45:00Z</dcterms:created>
  <dcterms:modified xsi:type="dcterms:W3CDTF">2018-01-20T08:48:00Z</dcterms:modified>
</cp:coreProperties>
</file>